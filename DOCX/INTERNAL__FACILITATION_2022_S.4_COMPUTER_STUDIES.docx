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BD" w:rsidRDefault="008A4294">
      <w:pPr>
        <w:spacing w:before="65"/>
        <w:ind w:left="220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me</w:t>
      </w:r>
      <w:r>
        <w:rPr>
          <w:b/>
          <w:spacing w:val="-3"/>
          <w:sz w:val="27"/>
          <w:szCs w:val="27"/>
        </w:rPr>
        <w:t>s</w:t>
      </w:r>
      <w:proofErr w:type="gramStart"/>
      <w:r>
        <w:rPr>
          <w:b/>
          <w:spacing w:val="1"/>
          <w:sz w:val="27"/>
          <w:szCs w:val="27"/>
        </w:rPr>
        <w:t>:</w:t>
      </w:r>
      <w:r>
        <w:rPr>
          <w:spacing w:val="-1"/>
          <w:sz w:val="27"/>
          <w:szCs w:val="27"/>
        </w:rPr>
        <w:t>...............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.......</w:t>
      </w:r>
      <w:r>
        <w:rPr>
          <w:spacing w:val="2"/>
          <w:sz w:val="27"/>
          <w:szCs w:val="27"/>
        </w:rPr>
        <w:t>..</w:t>
      </w:r>
      <w:r>
        <w:rPr>
          <w:spacing w:val="-1"/>
          <w:sz w:val="27"/>
          <w:szCs w:val="27"/>
        </w:rPr>
        <w:t>..........</w:t>
      </w:r>
      <w:r>
        <w:rPr>
          <w:spacing w:val="2"/>
          <w:sz w:val="27"/>
          <w:szCs w:val="27"/>
        </w:rPr>
        <w:t>.</w:t>
      </w:r>
      <w:r>
        <w:rPr>
          <w:spacing w:val="-1"/>
          <w:sz w:val="27"/>
          <w:szCs w:val="27"/>
        </w:rPr>
        <w:t>.......</w:t>
      </w:r>
      <w:r>
        <w:rPr>
          <w:spacing w:val="5"/>
          <w:sz w:val="27"/>
          <w:szCs w:val="27"/>
        </w:rPr>
        <w:t>.</w:t>
      </w:r>
      <w:r>
        <w:rPr>
          <w:spacing w:val="-1"/>
          <w:sz w:val="27"/>
          <w:szCs w:val="27"/>
        </w:rPr>
        <w:t>.....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proofErr w:type="gramEnd"/>
      <w:r>
        <w:rPr>
          <w:b/>
          <w:sz w:val="27"/>
          <w:szCs w:val="27"/>
        </w:rPr>
        <w:t>In</w:t>
      </w:r>
      <w:r>
        <w:rPr>
          <w:b/>
          <w:spacing w:val="1"/>
          <w:sz w:val="27"/>
          <w:szCs w:val="27"/>
        </w:rPr>
        <w:t>d</w:t>
      </w:r>
      <w:r>
        <w:rPr>
          <w:b/>
          <w:sz w:val="27"/>
          <w:szCs w:val="27"/>
        </w:rPr>
        <w:t>e</w:t>
      </w:r>
      <w:r>
        <w:rPr>
          <w:b/>
          <w:spacing w:val="-1"/>
          <w:sz w:val="27"/>
          <w:szCs w:val="27"/>
        </w:rPr>
        <w:t>x</w:t>
      </w:r>
      <w:r>
        <w:rPr>
          <w:spacing w:val="-1"/>
          <w:sz w:val="27"/>
          <w:szCs w:val="27"/>
        </w:rPr>
        <w:t>: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pacing w:val="2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..</w:t>
      </w:r>
      <w:r>
        <w:rPr>
          <w:spacing w:val="2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-1"/>
          <w:sz w:val="27"/>
          <w:szCs w:val="27"/>
        </w:rPr>
        <w:t>.</w:t>
      </w:r>
      <w:r>
        <w:rPr>
          <w:sz w:val="27"/>
          <w:szCs w:val="27"/>
        </w:rPr>
        <w:t>.</w:t>
      </w:r>
      <w:r>
        <w:rPr>
          <w:spacing w:val="1"/>
          <w:sz w:val="27"/>
          <w:szCs w:val="27"/>
        </w:rPr>
        <w:t>.</w:t>
      </w:r>
      <w:r>
        <w:rPr>
          <w:sz w:val="27"/>
          <w:szCs w:val="27"/>
        </w:rPr>
        <w:t>..</w:t>
      </w:r>
    </w:p>
    <w:p w:rsidR="00E170BD" w:rsidRDefault="00E170BD">
      <w:pPr>
        <w:spacing w:before="6" w:line="140" w:lineRule="exact"/>
        <w:rPr>
          <w:sz w:val="15"/>
          <w:szCs w:val="15"/>
        </w:rPr>
      </w:pPr>
    </w:p>
    <w:p w:rsidR="00E170BD" w:rsidRDefault="008A4294">
      <w:pPr>
        <w:spacing w:line="300" w:lineRule="exact"/>
        <w:ind w:left="220"/>
        <w:rPr>
          <w:sz w:val="27"/>
          <w:szCs w:val="27"/>
        </w:rPr>
        <w:sectPr w:rsidR="00E170BD">
          <w:headerReference w:type="default" r:id="rId8"/>
          <w:pgSz w:w="11920" w:h="16840"/>
          <w:pgMar w:top="1080" w:right="1020" w:bottom="280" w:left="1040" w:header="720" w:footer="720" w:gutter="0"/>
          <w:cols w:space="720"/>
        </w:sectPr>
      </w:pPr>
      <w:r>
        <w:rPr>
          <w:b/>
          <w:position w:val="-1"/>
          <w:sz w:val="27"/>
          <w:szCs w:val="27"/>
        </w:rPr>
        <w:t>Sc</w:t>
      </w:r>
      <w:r>
        <w:rPr>
          <w:b/>
          <w:spacing w:val="-2"/>
          <w:position w:val="-1"/>
          <w:sz w:val="27"/>
          <w:szCs w:val="27"/>
        </w:rPr>
        <w:t>h</w:t>
      </w:r>
      <w:r>
        <w:rPr>
          <w:b/>
          <w:spacing w:val="1"/>
          <w:position w:val="-1"/>
          <w:sz w:val="27"/>
          <w:szCs w:val="27"/>
        </w:rPr>
        <w:t>oo</w:t>
      </w:r>
      <w:r>
        <w:rPr>
          <w:b/>
          <w:position w:val="-1"/>
          <w:sz w:val="27"/>
          <w:szCs w:val="27"/>
        </w:rPr>
        <w:t>l</w:t>
      </w:r>
      <w:r>
        <w:rPr>
          <w:b/>
          <w:spacing w:val="-1"/>
          <w:position w:val="-1"/>
          <w:sz w:val="27"/>
          <w:szCs w:val="27"/>
        </w:rPr>
        <w:t xml:space="preserve"> Exa</w:t>
      </w:r>
      <w:r>
        <w:rPr>
          <w:b/>
          <w:position w:val="-1"/>
          <w:sz w:val="27"/>
          <w:szCs w:val="27"/>
        </w:rPr>
        <w:t xml:space="preserve">m </w:t>
      </w:r>
      <w:r>
        <w:rPr>
          <w:b/>
          <w:spacing w:val="-1"/>
          <w:position w:val="-1"/>
          <w:sz w:val="27"/>
          <w:szCs w:val="27"/>
        </w:rPr>
        <w:t>N</w:t>
      </w:r>
      <w:r>
        <w:rPr>
          <w:b/>
          <w:spacing w:val="-2"/>
          <w:position w:val="-1"/>
          <w:sz w:val="27"/>
          <w:szCs w:val="27"/>
        </w:rPr>
        <w:t>u</w:t>
      </w:r>
      <w:r>
        <w:rPr>
          <w:b/>
          <w:position w:val="-1"/>
          <w:sz w:val="27"/>
          <w:szCs w:val="27"/>
        </w:rPr>
        <w:t>mb</w:t>
      </w:r>
      <w:r>
        <w:rPr>
          <w:b/>
          <w:spacing w:val="-3"/>
          <w:position w:val="-1"/>
          <w:sz w:val="27"/>
          <w:szCs w:val="27"/>
        </w:rPr>
        <w:t>e</w:t>
      </w:r>
      <w:r>
        <w:rPr>
          <w:b/>
          <w:position w:val="-1"/>
          <w:sz w:val="27"/>
          <w:szCs w:val="27"/>
        </w:rPr>
        <w:t>r</w:t>
      </w:r>
      <w:proofErr w:type="gramStart"/>
      <w:r>
        <w:rPr>
          <w:b/>
          <w:spacing w:val="1"/>
          <w:position w:val="-1"/>
          <w:sz w:val="27"/>
          <w:szCs w:val="27"/>
        </w:rPr>
        <w:t>:</w:t>
      </w:r>
      <w:r>
        <w:rPr>
          <w:spacing w:val="-1"/>
          <w:position w:val="-1"/>
          <w:sz w:val="27"/>
          <w:szCs w:val="27"/>
        </w:rPr>
        <w:t>...............</w:t>
      </w:r>
      <w:r>
        <w:rPr>
          <w:spacing w:val="2"/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.......</w:t>
      </w:r>
      <w:r>
        <w:rPr>
          <w:spacing w:val="2"/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.......</w:t>
      </w:r>
      <w:r>
        <w:rPr>
          <w:spacing w:val="2"/>
          <w:position w:val="-1"/>
          <w:sz w:val="27"/>
          <w:szCs w:val="27"/>
        </w:rPr>
        <w:t>..</w:t>
      </w:r>
      <w:r>
        <w:rPr>
          <w:spacing w:val="-1"/>
          <w:position w:val="-1"/>
          <w:sz w:val="27"/>
          <w:szCs w:val="27"/>
        </w:rPr>
        <w:t>..........</w:t>
      </w:r>
      <w:r>
        <w:rPr>
          <w:spacing w:val="2"/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.......</w:t>
      </w:r>
      <w:r>
        <w:rPr>
          <w:spacing w:val="2"/>
          <w:position w:val="-1"/>
          <w:sz w:val="27"/>
          <w:szCs w:val="27"/>
        </w:rPr>
        <w:t>.</w:t>
      </w:r>
      <w:r>
        <w:rPr>
          <w:spacing w:val="1"/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....</w:t>
      </w:r>
      <w:r>
        <w:rPr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</w:t>
      </w:r>
      <w:proofErr w:type="gramEnd"/>
      <w:r>
        <w:rPr>
          <w:b/>
          <w:position w:val="-1"/>
          <w:sz w:val="27"/>
          <w:szCs w:val="27"/>
        </w:rPr>
        <w:t>Sig</w:t>
      </w:r>
      <w:r>
        <w:rPr>
          <w:b/>
          <w:spacing w:val="1"/>
          <w:position w:val="-1"/>
          <w:sz w:val="27"/>
          <w:szCs w:val="27"/>
        </w:rPr>
        <w:t>n</w:t>
      </w:r>
      <w:r>
        <w:rPr>
          <w:b/>
          <w:spacing w:val="-1"/>
          <w:position w:val="-1"/>
          <w:sz w:val="27"/>
          <w:szCs w:val="27"/>
        </w:rPr>
        <w:t>a</w:t>
      </w:r>
      <w:r>
        <w:rPr>
          <w:b/>
          <w:spacing w:val="1"/>
          <w:position w:val="-1"/>
          <w:sz w:val="27"/>
          <w:szCs w:val="27"/>
        </w:rPr>
        <w:t>t</w:t>
      </w:r>
      <w:r>
        <w:rPr>
          <w:b/>
          <w:position w:val="-1"/>
          <w:sz w:val="27"/>
          <w:szCs w:val="27"/>
        </w:rPr>
        <w:t>ure</w:t>
      </w:r>
      <w:r>
        <w:rPr>
          <w:spacing w:val="-1"/>
          <w:position w:val="-1"/>
          <w:sz w:val="27"/>
          <w:szCs w:val="27"/>
        </w:rPr>
        <w:t>:</w:t>
      </w:r>
      <w:r>
        <w:rPr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................</w:t>
      </w:r>
      <w:r>
        <w:rPr>
          <w:spacing w:val="2"/>
          <w:position w:val="-1"/>
          <w:sz w:val="27"/>
          <w:szCs w:val="27"/>
        </w:rPr>
        <w:t>.</w:t>
      </w:r>
      <w:r>
        <w:rPr>
          <w:spacing w:val="-1"/>
          <w:position w:val="-1"/>
          <w:sz w:val="27"/>
          <w:szCs w:val="27"/>
        </w:rPr>
        <w:t>..</w:t>
      </w:r>
    </w:p>
    <w:p w:rsidR="00E170BD" w:rsidRDefault="00E170BD">
      <w:pPr>
        <w:spacing w:before="18" w:line="200" w:lineRule="exact"/>
      </w:pPr>
    </w:p>
    <w:p w:rsidR="00E170BD" w:rsidRDefault="008A4294">
      <w:pPr>
        <w:ind w:left="1236" w:right="545"/>
        <w:jc w:val="center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8</w:t>
      </w:r>
      <w:r>
        <w:rPr>
          <w:b/>
          <w:spacing w:val="-1"/>
          <w:sz w:val="27"/>
          <w:szCs w:val="27"/>
        </w:rPr>
        <w:t>4</w:t>
      </w:r>
      <w:r>
        <w:rPr>
          <w:b/>
          <w:spacing w:val="1"/>
          <w:sz w:val="27"/>
          <w:szCs w:val="27"/>
        </w:rPr>
        <w:t>0</w:t>
      </w:r>
      <w:r>
        <w:rPr>
          <w:b/>
          <w:spacing w:val="-1"/>
          <w:sz w:val="27"/>
          <w:szCs w:val="27"/>
        </w:rPr>
        <w:t>/</w:t>
      </w:r>
      <w:r>
        <w:rPr>
          <w:b/>
          <w:sz w:val="27"/>
          <w:szCs w:val="27"/>
        </w:rPr>
        <w:t>1</w:t>
      </w:r>
    </w:p>
    <w:p w:rsidR="00E170BD" w:rsidRDefault="008A4294">
      <w:pPr>
        <w:spacing w:before="49" w:line="278" w:lineRule="auto"/>
        <w:ind w:left="802" w:right="-23" w:hanging="77"/>
        <w:jc w:val="center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C</w:t>
      </w:r>
      <w:r>
        <w:rPr>
          <w:b/>
          <w:sz w:val="27"/>
          <w:szCs w:val="27"/>
        </w:rPr>
        <w:t>O</w:t>
      </w:r>
      <w:r>
        <w:rPr>
          <w:b/>
          <w:spacing w:val="1"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P</w:t>
      </w:r>
      <w:r>
        <w:rPr>
          <w:b/>
          <w:spacing w:val="1"/>
          <w:sz w:val="27"/>
          <w:szCs w:val="27"/>
        </w:rPr>
        <w:t>U</w:t>
      </w:r>
      <w:r>
        <w:rPr>
          <w:b/>
          <w:spacing w:val="-1"/>
          <w:sz w:val="27"/>
          <w:szCs w:val="27"/>
        </w:rPr>
        <w:t>T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 xml:space="preserve">R </w:t>
      </w:r>
      <w:r w:rsidR="00094E01">
        <w:rPr>
          <w:b/>
          <w:spacing w:val="-1"/>
          <w:sz w:val="27"/>
          <w:szCs w:val="27"/>
        </w:rPr>
        <w:t>STUDIES</w:t>
      </w:r>
      <w:r>
        <w:rPr>
          <w:b/>
          <w:sz w:val="27"/>
          <w:szCs w:val="27"/>
        </w:rPr>
        <w:t xml:space="preserve"> P</w:t>
      </w:r>
      <w:r>
        <w:rPr>
          <w:b/>
          <w:spacing w:val="1"/>
          <w:sz w:val="27"/>
          <w:szCs w:val="27"/>
        </w:rPr>
        <w:t>a</w:t>
      </w:r>
      <w:r>
        <w:rPr>
          <w:b/>
          <w:sz w:val="27"/>
          <w:szCs w:val="27"/>
        </w:rPr>
        <w:t>per1</w:t>
      </w:r>
    </w:p>
    <w:p w:rsidR="00E170BD" w:rsidRDefault="002638F8">
      <w:pPr>
        <w:spacing w:line="300" w:lineRule="exact"/>
        <w:ind w:left="785" w:right="20"/>
        <w:jc w:val="center"/>
        <w:rPr>
          <w:sz w:val="27"/>
          <w:szCs w:val="27"/>
        </w:rPr>
      </w:pPr>
      <w:r>
        <w:rPr>
          <w:sz w:val="27"/>
          <w:szCs w:val="27"/>
        </w:rPr>
        <w:t>2022</w:t>
      </w:r>
    </w:p>
    <w:p w:rsidR="00E170BD" w:rsidRDefault="008A4294">
      <w:pPr>
        <w:spacing w:before="56" w:line="300" w:lineRule="exact"/>
        <w:ind w:left="1056" w:right="205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 xml:space="preserve">2½ </w:t>
      </w:r>
      <w:r>
        <w:rPr>
          <w:b/>
          <w:spacing w:val="-2"/>
          <w:position w:val="-1"/>
          <w:sz w:val="27"/>
          <w:szCs w:val="27"/>
        </w:rPr>
        <w:t>h</w:t>
      </w:r>
      <w:r>
        <w:rPr>
          <w:b/>
          <w:spacing w:val="1"/>
          <w:position w:val="-1"/>
          <w:sz w:val="27"/>
          <w:szCs w:val="27"/>
        </w:rPr>
        <w:t>o</w:t>
      </w:r>
      <w:r>
        <w:rPr>
          <w:b/>
          <w:position w:val="-1"/>
          <w:sz w:val="27"/>
          <w:szCs w:val="27"/>
        </w:rPr>
        <w:t>urs</w:t>
      </w:r>
    </w:p>
    <w:p w:rsidR="00E170BD" w:rsidRDefault="008A4294">
      <w:pPr>
        <w:spacing w:before="90"/>
        <w:ind w:left="259" w:right="285" w:hanging="259"/>
        <w:rPr>
          <w:sz w:val="24"/>
          <w:szCs w:val="24"/>
        </w:rPr>
        <w:sectPr w:rsidR="00E170BD">
          <w:type w:val="continuous"/>
          <w:pgSz w:w="11920" w:h="16840"/>
          <w:pgMar w:top="1080" w:right="1020" w:bottom="280" w:left="1040" w:header="720" w:footer="720" w:gutter="0"/>
          <w:cols w:num="2" w:space="720" w:equalWidth="0">
            <w:col w:w="2480" w:space="2291"/>
            <w:col w:w="5089"/>
          </w:cols>
        </w:sectPr>
      </w:pPr>
      <w:r>
        <w:br w:type="column"/>
      </w:r>
      <w:r>
        <w:rPr>
          <w:i/>
          <w:sz w:val="24"/>
          <w:szCs w:val="24"/>
        </w:rPr>
        <w:lastRenderedPageBreak/>
        <w:t>Candida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proofErr w:type="spellStart"/>
      <w:r>
        <w:rPr>
          <w:i/>
          <w:sz w:val="24"/>
          <w:szCs w:val="24"/>
        </w:rPr>
        <w:t>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</w:t>
      </w:r>
      <w:r>
        <w:rPr>
          <w:b/>
          <w:i/>
          <w:sz w:val="24"/>
          <w:szCs w:val="24"/>
        </w:rPr>
        <w:t>NOT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wri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etheir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ntre Name or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ntre 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</w:t>
      </w:r>
      <w:proofErr w:type="spellStart"/>
      <w:r>
        <w:rPr>
          <w:i/>
          <w:sz w:val="24"/>
          <w:szCs w:val="24"/>
        </w:rPr>
        <w:t>an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reon</w:t>
      </w:r>
      <w:proofErr w:type="spellEnd"/>
      <w:r>
        <w:rPr>
          <w:i/>
          <w:sz w:val="24"/>
          <w:szCs w:val="24"/>
        </w:rPr>
        <w:t xml:space="preserve">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boo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let</w:t>
      </w:r>
    </w:p>
    <w:p w:rsidR="00E170BD" w:rsidRDefault="0035743B">
      <w:pPr>
        <w:spacing w:before="18" w:line="240" w:lineRule="exact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5902325</wp:posOffset>
                </wp:positionV>
                <wp:extent cx="350520" cy="103505"/>
                <wp:effectExtent l="19050" t="0" r="11430" b="10795"/>
                <wp:wrapNone/>
                <wp:docPr id="375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20" cy="103505"/>
                          <a:chOff x="0" y="9295"/>
                          <a:chExt cx="552" cy="163"/>
                        </a:xfrm>
                      </wpg:grpSpPr>
                      <wpg:grpSp>
                        <wpg:cNvPr id="376" name="Group 280"/>
                        <wpg:cNvGrpSpPr>
                          <a:grpSpLocks/>
                        </wpg:cNvGrpSpPr>
                        <wpg:grpSpPr bwMode="auto">
                          <a:xfrm>
                            <a:off x="-1667" y="9305"/>
                            <a:ext cx="2209" cy="143"/>
                            <a:chOff x="-1667" y="9305"/>
                            <a:chExt cx="2209" cy="143"/>
                          </a:xfrm>
                        </wpg:grpSpPr>
                        <wps:wsp>
                          <wps:cNvPr id="377" name="Freeform 284"/>
                          <wps:cNvSpPr>
                            <a:spLocks/>
                          </wps:cNvSpPr>
                          <wps:spPr bwMode="auto">
                            <a:xfrm>
                              <a:off x="-1667" y="9305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542 -1667"/>
                                <a:gd name="T1" fmla="*/ T0 w 2209"/>
                                <a:gd name="T2" fmla="+- 0 9305 9305"/>
                                <a:gd name="T3" fmla="*/ 9305 h 143"/>
                                <a:gd name="T4" fmla="+- 0 0 -1667"/>
                                <a:gd name="T5" fmla="*/ T4 w 2209"/>
                                <a:gd name="T6" fmla="+- 0 9305 9305"/>
                                <a:gd name="T7" fmla="*/ 9305 h 143"/>
                                <a:gd name="T8" fmla="+- 0 0 -1667"/>
                                <a:gd name="T9" fmla="*/ T8 w 2209"/>
                                <a:gd name="T10" fmla="+- 0 9448 9305"/>
                                <a:gd name="T11" fmla="*/ 9448 h 143"/>
                                <a:gd name="T12" fmla="+- 0 542 -1667"/>
                                <a:gd name="T13" fmla="*/ T12 w 2209"/>
                                <a:gd name="T14" fmla="+- 0 9448 9305"/>
                                <a:gd name="T15" fmla="*/ 9448 h 143"/>
                                <a:gd name="T16" fmla="+- 0 542 -1667"/>
                                <a:gd name="T17" fmla="*/ T16 w 2209"/>
                                <a:gd name="T18" fmla="+- 0 9305 9305"/>
                                <a:gd name="T19" fmla="*/ 9305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667" y="0"/>
                                  </a:lnTo>
                                  <a:lnTo>
                                    <a:pt x="1667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8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-1667" y="9305"/>
                              <a:ext cx="2209" cy="143"/>
                              <a:chOff x="-1667" y="9305"/>
                              <a:chExt cx="2209" cy="143"/>
                            </a:xfrm>
                          </wpg:grpSpPr>
                          <wps:wsp>
                            <wps:cNvPr id="379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-1667" y="9305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542 -1667"/>
                                  <a:gd name="T1" fmla="*/ T0 w 2209"/>
                                  <a:gd name="T2" fmla="+- 0 9305 9305"/>
                                  <a:gd name="T3" fmla="*/ 9305 h 143"/>
                                  <a:gd name="T4" fmla="+- 0 0 -1667"/>
                                  <a:gd name="T5" fmla="*/ T4 w 2209"/>
                                  <a:gd name="T6" fmla="+- 0 9305 9305"/>
                                  <a:gd name="T7" fmla="*/ 9305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66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-1667" y="9305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667"/>
                                  <a:gd name="T1" fmla="*/ T0 w 2209"/>
                                  <a:gd name="T2" fmla="+- 0 9448 9305"/>
                                  <a:gd name="T3" fmla="*/ 9448 h 143"/>
                                  <a:gd name="T4" fmla="+- 0 542 -1667"/>
                                  <a:gd name="T5" fmla="*/ T4 w 2209"/>
                                  <a:gd name="T6" fmla="+- 0 9448 9305"/>
                                  <a:gd name="T7" fmla="*/ 9448 h 143"/>
                                  <a:gd name="T8" fmla="+- 0 542 -1667"/>
                                  <a:gd name="T9" fmla="*/ T8 w 2209"/>
                                  <a:gd name="T10" fmla="+- 0 9305 9305"/>
                                  <a:gd name="T11" fmla="*/ 9305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667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9F22A" id="Group 279" o:spid="_x0000_s1026" style="position:absolute;margin-left:0;margin-top:464.75pt;width:27.6pt;height:8.15pt;z-index:-251670528;mso-position-horizontal-relative:page;mso-position-vertical-relative:page" coordorigin=",9295" coordsize="552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">
                <v:group id="Group 280" o:spid="_x0000_s1027" style="position:absolute;left:-1667;top:9305;width:2209;height:143" coordorigin="-1667,9305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shape id="Freeform 284" o:spid="_x0000_s1028" style="position:absolute;left:-1667;top:9305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YHcUA&#10;AADcAAAADwAAAGRycy9kb3ducmV2LnhtbESPT4vCMBTE74LfITzBm6Yq+KcaRdwVFg8LVj14ezTP&#10;ttq8lCbW7rc3Cwt7HGbmN8xq05pSNFS7wrKC0TACQZxaXXCm4HzaD+YgnEfWWFomBT/kYLPudlYY&#10;a/viIzWJz0SAsItRQe59FUvp0pwMuqGtiIN3s7VBH2SdSV3jK8BNKcdRNJUGCw4LOVa0yyl9JE8T&#10;KKP9NFs8vy9F46/J3Xy0h8/5Ual+r90uQXhq/X/4r/2lFUxmM/g9E46A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WZgdxQAAANwAAAAPAAAAAAAAAAAAAAAAAJgCAABkcnMv&#10;ZG93bnJldi54bWxQSwUGAAAAAAQABAD1AAAAigMAAAAA&#10;" path="m2209,l1667,r,143l2209,143,2209,xe" fillcolor="black" stroked="f">
                    <v:path arrowok="t" o:connecttype="custom" o:connectlocs="2209,9305;1667,9305;1667,9448;2209,9448;2209,9305" o:connectangles="0,0,0,0,0"/>
                  </v:shape>
                  <v:group id="Group 281" o:spid="_x0000_s1029" style="position:absolute;left:-1667;top:9305;width:2209;height:143" coordorigin="-1667,9305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shape id="Freeform 283" o:spid="_x0000_s1030" style="position:absolute;left:-1667;top:9305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BIMUA&#10;AADcAAAADwAAAGRycy9kb3ducmV2LnhtbESPQWvCQBSE7wX/w/KEXopuUmnU6CoiBOqloBW8PrLP&#10;bDT7NmRXTf+9Wyj0OMzMN8xy3dtG3KnztWMF6TgBQVw6XXOl4PhdjGYgfEDW2DgmBT/kYb0avCwx&#10;1+7Be7ofQiUihH2OCkwIbS6lLw1Z9GPXEkfv7DqLIcqukrrDR4TbRr4nSSYt1hwXDLa0NVReDzer&#10;IHP7j2I2d+atOk748pUWu/aUKvU67DcLEIH68B/+a39qBZPpHH7Px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oEgxQAAANwAAAAPAAAAAAAAAAAAAAAAAJgCAABkcnMv&#10;ZG93bnJldi54bWxQSwUGAAAAAAQABAD1AAAAigMAAAAA&#10;" path="m2209,l1667,e" filled="f">
                      <v:path arrowok="t" o:connecttype="custom" o:connectlocs="2209,9305;1667,9305" o:connectangles="0,0"/>
                    </v:shape>
                    <v:shape id="Freeform 282" o:spid="_x0000_s1031" style="position:absolute;left:-1667;top:9305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YmsEA&#10;AADcAAAADwAAAGRycy9kb3ducmV2LnhtbERPy4rCMBTdC/MP4Q7MRsa0I0qtRhmEgm4EHzDbS3Nt&#10;6jQ3pYla/94sBJeH816setuIG3W+dqwgHSUgiEuna64UnI7FdwbCB2SNjWNS8CAPq+XHYIG5dnfe&#10;0+0QKhFD2OeowITQ5lL60pBFP3ItceTOrrMYIuwqqTu8x3DbyJ8kmUqLNccGgy2tDZX/h6tVMHX7&#10;SZHNnBlWpzFfdmmxbf9Spb4++985iEB9eItf7o1WMM7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WJrBAAAA3AAAAA8AAAAAAAAAAAAAAAAAmAIAAGRycy9kb3du&#10;cmV2LnhtbFBLBQYAAAAABAAEAPUAAACGAwAAAAA=&#10;" path="m1667,143r542,l2209,e" filled="f">
                      <v:path arrowok="t" o:connecttype="custom" o:connectlocs="1667,9448;2209,9448;2209,9305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6054090</wp:posOffset>
                </wp:positionV>
                <wp:extent cx="478790" cy="103505"/>
                <wp:effectExtent l="0" t="0" r="16510" b="10795"/>
                <wp:wrapNone/>
                <wp:docPr id="369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103505"/>
                          <a:chOff x="0" y="9534"/>
                          <a:chExt cx="754" cy="163"/>
                        </a:xfrm>
                      </wpg:grpSpPr>
                      <wpg:grpSp>
                        <wpg:cNvPr id="370" name="Group 274"/>
                        <wpg:cNvGrpSpPr>
                          <a:grpSpLocks/>
                        </wpg:cNvGrpSpPr>
                        <wpg:grpSpPr bwMode="auto">
                          <a:xfrm>
                            <a:off x="-1465" y="9544"/>
                            <a:ext cx="2209" cy="143"/>
                            <a:chOff x="-1465" y="9544"/>
                            <a:chExt cx="2209" cy="143"/>
                          </a:xfrm>
                        </wpg:grpSpPr>
                        <wps:wsp>
                          <wps:cNvPr id="371" name="Freeform 278"/>
                          <wps:cNvSpPr>
                            <a:spLocks/>
                          </wps:cNvSpPr>
                          <wps:spPr bwMode="auto">
                            <a:xfrm>
                              <a:off x="-1465" y="9544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744 -1465"/>
                                <a:gd name="T1" fmla="*/ T0 w 2209"/>
                                <a:gd name="T2" fmla="+- 0 9544 9544"/>
                                <a:gd name="T3" fmla="*/ 9544 h 143"/>
                                <a:gd name="T4" fmla="+- 0 0 -1465"/>
                                <a:gd name="T5" fmla="*/ T4 w 2209"/>
                                <a:gd name="T6" fmla="+- 0 9544 9544"/>
                                <a:gd name="T7" fmla="*/ 9544 h 143"/>
                                <a:gd name="T8" fmla="+- 0 0 -1465"/>
                                <a:gd name="T9" fmla="*/ T8 w 2209"/>
                                <a:gd name="T10" fmla="+- 0 9687 9544"/>
                                <a:gd name="T11" fmla="*/ 9687 h 143"/>
                                <a:gd name="T12" fmla="+- 0 744 -1465"/>
                                <a:gd name="T13" fmla="*/ T12 w 2209"/>
                                <a:gd name="T14" fmla="+- 0 9687 9544"/>
                                <a:gd name="T15" fmla="*/ 9687 h 143"/>
                                <a:gd name="T16" fmla="+- 0 744 -1465"/>
                                <a:gd name="T17" fmla="*/ T16 w 2209"/>
                                <a:gd name="T18" fmla="+- 0 9544 9544"/>
                                <a:gd name="T19" fmla="*/ 954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465" y="0"/>
                                  </a:lnTo>
                                  <a:lnTo>
                                    <a:pt x="1465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2" name="Group 275"/>
                          <wpg:cNvGrpSpPr>
                            <a:grpSpLocks/>
                          </wpg:cNvGrpSpPr>
                          <wpg:grpSpPr bwMode="auto">
                            <a:xfrm>
                              <a:off x="-1465" y="9544"/>
                              <a:ext cx="2209" cy="143"/>
                              <a:chOff x="-1465" y="9544"/>
                              <a:chExt cx="2209" cy="143"/>
                            </a:xfrm>
                          </wpg:grpSpPr>
                          <wps:wsp>
                            <wps:cNvPr id="373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-1465" y="9544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744 -1465"/>
                                  <a:gd name="T1" fmla="*/ T0 w 2209"/>
                                  <a:gd name="T2" fmla="+- 0 9544 9544"/>
                                  <a:gd name="T3" fmla="*/ 9544 h 143"/>
                                  <a:gd name="T4" fmla="+- 0 0 -1465"/>
                                  <a:gd name="T5" fmla="*/ T4 w 2209"/>
                                  <a:gd name="T6" fmla="+- 0 9544 9544"/>
                                  <a:gd name="T7" fmla="*/ 9544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46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-1465" y="9544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465"/>
                                  <a:gd name="T1" fmla="*/ T0 w 2209"/>
                                  <a:gd name="T2" fmla="+- 0 9687 9544"/>
                                  <a:gd name="T3" fmla="*/ 9687 h 143"/>
                                  <a:gd name="T4" fmla="+- 0 744 -1465"/>
                                  <a:gd name="T5" fmla="*/ T4 w 2209"/>
                                  <a:gd name="T6" fmla="+- 0 9687 9544"/>
                                  <a:gd name="T7" fmla="*/ 9687 h 143"/>
                                  <a:gd name="T8" fmla="+- 0 744 -1465"/>
                                  <a:gd name="T9" fmla="*/ T8 w 2209"/>
                                  <a:gd name="T10" fmla="+- 0 9544 9544"/>
                                  <a:gd name="T11" fmla="*/ 9544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465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ED484" id="Group 273" o:spid="_x0000_s1026" style="position:absolute;margin-left:0;margin-top:476.7pt;width:37.7pt;height:8.15pt;z-index:-251671552;mso-position-horizontal-relative:page;mso-position-vertical-relative:page" coordorigin=",9534" coordsize="754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">
                <v:group id="Group 274" o:spid="_x0000_s1027" style="position:absolute;left:-1465;top:9544;width:2209;height:143" coordorigin="-1465,9544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shape id="Freeform 278" o:spid="_x0000_s1028" style="position:absolute;left:-1465;top:954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l8sUA&#10;AADcAAAADwAAAGRycy9kb3ducmV2LnhtbESPT2vCQBTE7wW/w/KE3uomFfwTXUWsQulBMOrB2yP7&#10;TKLZtyG7xvTbdwuCx2FmfsPMl52pREuNKy0riAcRCOLM6pJzBcfD9mMCwnlkjZVlUvBLDpaL3tsc&#10;E20fvKc29bkIEHYJKii8rxMpXVaQQTewNXHwLrYx6INscqkbfAS4qeRnFI2kwZLDQoE1rQvKbund&#10;BEq8HeXT++5Utv6cXs1X97OZ7JV673erGQhPnX+Fn+1vrWA4juH/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KXyxQAAANwAAAAPAAAAAAAAAAAAAAAAAJgCAABkcnMv&#10;ZG93bnJldi54bWxQSwUGAAAAAAQABAD1AAAAigMAAAAA&#10;" path="m2209,l1465,r,143l2209,143,2209,xe" fillcolor="black" stroked="f">
                    <v:path arrowok="t" o:connecttype="custom" o:connectlocs="2209,9544;1465,9544;1465,9687;2209,9687;2209,9544" o:connectangles="0,0,0,0,0"/>
                  </v:shape>
                  <v:group id="Group 275" o:spid="_x0000_s1029" style="position:absolute;left:-1465;top:9544;width:2209;height:143" coordorigin="-1465,9544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shape id="Freeform 277" o:spid="_x0000_s1030" style="position:absolute;left:-1465;top:954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2ysUA&#10;AADcAAAADwAAAGRycy9kb3ducmV2LnhtbESPW2vCQBSE3wv+h+UIfSm6SUO9RFeRQsC+FLyAr4fs&#10;MRvNng3ZrcZ/3y0UfBxm5htmue5tI27U+dqxgnScgCAuna65UnA8FKMZCB+QNTaOScGDPKxXg5cl&#10;5trdeUe3fahEhLDPUYEJoc2l9KUhi37sWuLonV1nMUTZVVJ3eI9w28j3JJlIizXHBYMtfRoqr/sf&#10;q2Didh/FbO7MW3XM+PKdFl/tKVXqddhvFiAC9eEZ/m9vtYJsms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+rbKxQAAANwAAAAPAAAAAAAAAAAAAAAAAJgCAABkcnMv&#10;ZG93bnJldi54bWxQSwUGAAAAAAQABAD1AAAAigMAAAAA&#10;" path="m2209,l1465,e" filled="f">
                      <v:path arrowok="t" o:connecttype="custom" o:connectlocs="2209,9544;1465,9544" o:connectangles="0,0"/>
                    </v:shape>
                    <v:shape id="Freeform 276" o:spid="_x0000_s1031" style="position:absolute;left:-1465;top:954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uvsYA&#10;AADcAAAADwAAAGRycy9kb3ducmV2LnhtbESPT2vCQBTE74LfYXlCL8VsUq1NU1eRQqBeCv6BXh/Z&#10;12xq9m3IbjV+e7dQ8DjMzG+Y5XqwrThT7xvHCrIkBUFcOd1wreB4KKc5CB+QNbaOScGVPKxX49ES&#10;C+0uvKPzPtQiQtgXqMCE0BVS+sqQRZ+4jjh63663GKLsa6l7vES4beVTmi6kxYbjgsGO3g1Vp/2v&#10;VbBwu+cyf3XmsT7O+OczK7fdV6bUw2TYvIEINIR7+L/9oRXMXubwdyY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uvsYAAADcAAAADwAAAAAAAAAAAAAAAACYAgAAZHJz&#10;L2Rvd25yZXYueG1sUEsFBgAAAAAEAAQA9QAAAIsDAAAAAA==&#10;" path="m1465,143r744,l2209,e" filled="f">
                      <v:path arrowok="t" o:connecttype="custom" o:connectlocs="1465,9687;2209,9687;2209,9544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5761990</wp:posOffset>
                </wp:positionV>
                <wp:extent cx="354965" cy="103505"/>
                <wp:effectExtent l="19050" t="0" r="6985" b="10795"/>
                <wp:wrapNone/>
                <wp:docPr id="363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103505"/>
                          <a:chOff x="0" y="9074"/>
                          <a:chExt cx="559" cy="163"/>
                        </a:xfrm>
                      </wpg:grpSpPr>
                      <wpg:grpSp>
                        <wpg:cNvPr id="364" name="Group 268"/>
                        <wpg:cNvGrpSpPr>
                          <a:grpSpLocks/>
                        </wpg:cNvGrpSpPr>
                        <wpg:grpSpPr bwMode="auto">
                          <a:xfrm>
                            <a:off x="-1660" y="9084"/>
                            <a:ext cx="2209" cy="143"/>
                            <a:chOff x="-1660" y="9084"/>
                            <a:chExt cx="2209" cy="143"/>
                          </a:xfrm>
                        </wpg:grpSpPr>
                        <wps:wsp>
                          <wps:cNvPr id="365" name="Freeform 272"/>
                          <wps:cNvSpPr>
                            <a:spLocks/>
                          </wps:cNvSpPr>
                          <wps:spPr bwMode="auto">
                            <a:xfrm>
                              <a:off x="-1660" y="9084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549 -1660"/>
                                <a:gd name="T1" fmla="*/ T0 w 2209"/>
                                <a:gd name="T2" fmla="+- 0 9084 9084"/>
                                <a:gd name="T3" fmla="*/ 9084 h 143"/>
                                <a:gd name="T4" fmla="+- 0 0 -1660"/>
                                <a:gd name="T5" fmla="*/ T4 w 2209"/>
                                <a:gd name="T6" fmla="+- 0 9084 9084"/>
                                <a:gd name="T7" fmla="*/ 9084 h 143"/>
                                <a:gd name="T8" fmla="+- 0 0 -1660"/>
                                <a:gd name="T9" fmla="*/ T8 w 2209"/>
                                <a:gd name="T10" fmla="+- 0 9227 9084"/>
                                <a:gd name="T11" fmla="*/ 9227 h 143"/>
                                <a:gd name="T12" fmla="+- 0 549 -1660"/>
                                <a:gd name="T13" fmla="*/ T12 w 2209"/>
                                <a:gd name="T14" fmla="+- 0 9227 9084"/>
                                <a:gd name="T15" fmla="*/ 9227 h 143"/>
                                <a:gd name="T16" fmla="+- 0 549 -1660"/>
                                <a:gd name="T17" fmla="*/ T16 w 2209"/>
                                <a:gd name="T18" fmla="+- 0 9084 9084"/>
                                <a:gd name="T19" fmla="*/ 9084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660" y="0"/>
                                  </a:lnTo>
                                  <a:lnTo>
                                    <a:pt x="166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6" name="Group 269"/>
                          <wpg:cNvGrpSpPr>
                            <a:grpSpLocks/>
                          </wpg:cNvGrpSpPr>
                          <wpg:grpSpPr bwMode="auto">
                            <a:xfrm>
                              <a:off x="-1660" y="9084"/>
                              <a:ext cx="2209" cy="143"/>
                              <a:chOff x="-1660" y="9084"/>
                              <a:chExt cx="2209" cy="143"/>
                            </a:xfrm>
                          </wpg:grpSpPr>
                          <wps:wsp>
                            <wps:cNvPr id="367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-1660" y="9084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549 -1660"/>
                                  <a:gd name="T1" fmla="*/ T0 w 2209"/>
                                  <a:gd name="T2" fmla="+- 0 9084 9084"/>
                                  <a:gd name="T3" fmla="*/ 9084 h 143"/>
                                  <a:gd name="T4" fmla="+- 0 0 -1660"/>
                                  <a:gd name="T5" fmla="*/ T4 w 2209"/>
                                  <a:gd name="T6" fmla="+- 0 9084 9084"/>
                                  <a:gd name="T7" fmla="*/ 9084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6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-1660" y="9084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660"/>
                                  <a:gd name="T1" fmla="*/ T0 w 2209"/>
                                  <a:gd name="T2" fmla="+- 0 9227 9084"/>
                                  <a:gd name="T3" fmla="*/ 9227 h 143"/>
                                  <a:gd name="T4" fmla="+- 0 549 -1660"/>
                                  <a:gd name="T5" fmla="*/ T4 w 2209"/>
                                  <a:gd name="T6" fmla="+- 0 9227 9084"/>
                                  <a:gd name="T7" fmla="*/ 9227 h 143"/>
                                  <a:gd name="T8" fmla="+- 0 549 -1660"/>
                                  <a:gd name="T9" fmla="*/ T8 w 2209"/>
                                  <a:gd name="T10" fmla="+- 0 9084 9084"/>
                                  <a:gd name="T11" fmla="*/ 9084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66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397D0" id="Group 267" o:spid="_x0000_s1026" style="position:absolute;margin-left:0;margin-top:453.7pt;width:27.95pt;height:8.15pt;z-index:-251672576;mso-position-horizontal-relative:page;mso-position-vertical-relative:page" coordorigin=",9074" coordsize="55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">
                <v:group id="Group 268" o:spid="_x0000_s1027" style="position:absolute;left:-1660;top:9084;width:2209;height:143" coordorigin="-1660,9084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shape id="Freeform 272" o:spid="_x0000_s1028" style="position:absolute;left:-1660;top:908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41LMUA&#10;AADcAAAADwAAAGRycy9kb3ducmV2LnhtbESPQWvCQBSE70L/w/IKvZmNSoNGVylVoXgQTPXg7ZF9&#10;Jmmzb0N2jem/dwWhx2FmvmEWq97UoqPWVZYVjKIYBHFudcWFguP3djgF4TyyxtoyKfgjB6vly2CB&#10;qbY3PlCX+UIECLsUFZTeN6mULi/JoItsQxy8i20N+iDbQuoWbwFuajmO40QarDgslNjQZ0n5b3Y1&#10;gTLaJsXsuj9VnT9nP2bd7zbTg1Jvr/3HHISn3v+Hn+0vrWCSvMPjTDg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jUsxQAAANwAAAAPAAAAAAAAAAAAAAAAAJgCAABkcnMv&#10;ZG93bnJldi54bWxQSwUGAAAAAAQABAD1AAAAigMAAAAA&#10;" path="m2209,l1660,r,143l2209,143,2209,xe" fillcolor="black" stroked="f">
                    <v:path arrowok="t" o:connecttype="custom" o:connectlocs="2209,9084;1660,9084;1660,9227;2209,9227;2209,9084" o:connectangles="0,0,0,0,0"/>
                  </v:shape>
                  <v:group id="Group 269" o:spid="_x0000_s1029" style="position:absolute;left:-1660;top:9084;width:2209;height:143" coordorigin="-1660,9084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<v:shape id="Freeform 271" o:spid="_x0000_s1030" style="position:absolute;left:-1660;top:908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gmFMUA&#10;AADcAAAADwAAAGRycy9kb3ducmV2LnhtbESPT2vCQBTE7wW/w/IEL6VuojRq6ipSCOil4B/o9ZF9&#10;ZlOzb0N2q/Hbu4WCx2FmfsMs171txJU6XztWkI4TEMSl0zVXCk7H4m0OwgdkjY1jUnAnD+vV4GWJ&#10;uXY33tP1ECoRIexzVGBCaHMpfWnIoh+7ljh6Z9dZDFF2ldQd3iLcNnKSJJm0WHNcMNjSp6Hycvi1&#10;CjK3fy/mC2deq9OUf77SYtd+p0qNhv3mA0SgPjzD/+2tVjDNZvB3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CYUxQAAANwAAAAPAAAAAAAAAAAAAAAAAJgCAABkcnMv&#10;ZG93bnJldi54bWxQSwUGAAAAAAQABAD1AAAAigMAAAAA&#10;" path="m2209,l1660,e" filled="f">
                      <v:path arrowok="t" o:connecttype="custom" o:connectlocs="2209,9084;1660,9084" o:connectangles="0,0"/>
                    </v:shape>
                    <v:shape id="Freeform 270" o:spid="_x0000_s1031" style="position:absolute;left:-1660;top:9084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yZsEA&#10;AADcAAAADwAAAGRycy9kb3ducmV2LnhtbERPy4rCMBTdC/MP4Q7MRsa0IxatRhmEgm4EHzDbS3Nt&#10;6jQ3pYla/94sBJeH816setuIG3W+dqwgHSUgiEuna64UnI7F9xSED8gaG8ek4EEeVsuPwQJz7e68&#10;p9shVCKGsM9RgQmhzaX0pSGLfuRa4sidXWcxRNhVUnd4j+G2kT9JkkmLNccGgy2tDZX/h6tVkLn9&#10;pJjOnBlWpzFfdmmxbf9Spb4++985iEB9eItf7o1WMM7i2n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HsmbBAAAA3AAAAA8AAAAAAAAAAAAAAAAAmAIAAGRycy9kb3du&#10;cmV2LnhtbFBLBQYAAAAABAAEAPUAAACGAwAAAAA=&#10;" path="m1660,143r549,l2209,e" filled="f">
                      <v:path arrowok="t" o:connecttype="custom" o:connectlocs="1660,9227;2209,9227;2209,9084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5633085</wp:posOffset>
                </wp:positionV>
                <wp:extent cx="478790" cy="103505"/>
                <wp:effectExtent l="0" t="0" r="16510" b="10795"/>
                <wp:wrapNone/>
                <wp:docPr id="357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103505"/>
                          <a:chOff x="0" y="8871"/>
                          <a:chExt cx="754" cy="163"/>
                        </a:xfrm>
                      </wpg:grpSpPr>
                      <wpg:grpSp>
                        <wpg:cNvPr id="358" name="Group 262"/>
                        <wpg:cNvGrpSpPr>
                          <a:grpSpLocks/>
                        </wpg:cNvGrpSpPr>
                        <wpg:grpSpPr bwMode="auto">
                          <a:xfrm>
                            <a:off x="-1465" y="8881"/>
                            <a:ext cx="2209" cy="143"/>
                            <a:chOff x="-1465" y="8881"/>
                            <a:chExt cx="2209" cy="143"/>
                          </a:xfrm>
                        </wpg:grpSpPr>
                        <wps:wsp>
                          <wps:cNvPr id="359" name="Freeform 266"/>
                          <wps:cNvSpPr>
                            <a:spLocks/>
                          </wps:cNvSpPr>
                          <wps:spPr bwMode="auto">
                            <a:xfrm>
                              <a:off x="-1465" y="8881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744 -1465"/>
                                <a:gd name="T1" fmla="*/ T0 w 2209"/>
                                <a:gd name="T2" fmla="+- 0 8881 8881"/>
                                <a:gd name="T3" fmla="*/ 8881 h 143"/>
                                <a:gd name="T4" fmla="+- 0 0 -1465"/>
                                <a:gd name="T5" fmla="*/ T4 w 2209"/>
                                <a:gd name="T6" fmla="+- 0 8881 8881"/>
                                <a:gd name="T7" fmla="*/ 8881 h 143"/>
                                <a:gd name="T8" fmla="+- 0 0 -1465"/>
                                <a:gd name="T9" fmla="*/ T8 w 2209"/>
                                <a:gd name="T10" fmla="+- 0 9024 8881"/>
                                <a:gd name="T11" fmla="*/ 9024 h 143"/>
                                <a:gd name="T12" fmla="+- 0 744 -1465"/>
                                <a:gd name="T13" fmla="*/ T12 w 2209"/>
                                <a:gd name="T14" fmla="+- 0 9024 8881"/>
                                <a:gd name="T15" fmla="*/ 9024 h 143"/>
                                <a:gd name="T16" fmla="+- 0 744 -1465"/>
                                <a:gd name="T17" fmla="*/ T16 w 2209"/>
                                <a:gd name="T18" fmla="+- 0 8881 8881"/>
                                <a:gd name="T19" fmla="*/ 8881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465" y="0"/>
                                  </a:lnTo>
                                  <a:lnTo>
                                    <a:pt x="1465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0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-1465" y="8881"/>
                              <a:ext cx="2209" cy="143"/>
                              <a:chOff x="-1465" y="8881"/>
                              <a:chExt cx="2209" cy="143"/>
                            </a:xfrm>
                          </wpg:grpSpPr>
                          <wps:wsp>
                            <wps:cNvPr id="361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-1465" y="8881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744 -1465"/>
                                  <a:gd name="T1" fmla="*/ T0 w 2209"/>
                                  <a:gd name="T2" fmla="+- 0 8881 8881"/>
                                  <a:gd name="T3" fmla="*/ 8881 h 143"/>
                                  <a:gd name="T4" fmla="+- 0 0 -1465"/>
                                  <a:gd name="T5" fmla="*/ T4 w 2209"/>
                                  <a:gd name="T6" fmla="+- 0 8881 8881"/>
                                  <a:gd name="T7" fmla="*/ 8881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46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-1465" y="8881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465"/>
                                  <a:gd name="T1" fmla="*/ T0 w 2209"/>
                                  <a:gd name="T2" fmla="+- 0 9024 8881"/>
                                  <a:gd name="T3" fmla="*/ 9024 h 143"/>
                                  <a:gd name="T4" fmla="+- 0 744 -1465"/>
                                  <a:gd name="T5" fmla="*/ T4 w 2209"/>
                                  <a:gd name="T6" fmla="+- 0 9024 8881"/>
                                  <a:gd name="T7" fmla="*/ 9024 h 143"/>
                                  <a:gd name="T8" fmla="+- 0 744 -1465"/>
                                  <a:gd name="T9" fmla="*/ T8 w 2209"/>
                                  <a:gd name="T10" fmla="+- 0 8881 8881"/>
                                  <a:gd name="T11" fmla="*/ 8881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465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81593" id="Group 261" o:spid="_x0000_s1026" style="position:absolute;margin-left:0;margin-top:443.55pt;width:37.7pt;height:8.15pt;z-index:-251673600;mso-position-horizontal-relative:page;mso-position-vertical-relative:page" coordorigin=",8871" coordsize="754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">
                <v:group id="Group 262" o:spid="_x0000_s1027" style="position:absolute;left:-1465;top:8881;width:2209;height:143" coordorigin="-1465,8881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shape id="Freeform 266" o:spid="_x0000_s1028" style="position:absolute;left:-1465;top:8881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/1lMUA&#10;AADcAAAADwAAAGRycy9kb3ducmV2LnhtbESPT4vCMBTE74LfITxhb5qqrGg1ivgHFg8LVj14ezTP&#10;ttq8lCbW7rc3Cwt7HGbmN8xi1ZpSNFS7wrKC4SACQZxaXXCm4Hza96cgnEfWWFomBT/kYLXsdhYY&#10;a/viIzWJz0SAsItRQe59FUvp0pwMuoGtiIN3s7VBH2SdSV3jK8BNKUdRNJEGCw4LOVa0ySl9JE8T&#10;KMP9JJs9vy9F46/J3Wzbw256VOqj167nIDy1/j/81/7SCsafM/g9E46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/WUxQAAANwAAAAPAAAAAAAAAAAAAAAAAJgCAABkcnMv&#10;ZG93bnJldi54bWxQSwUGAAAAAAQABAD1AAAAigMAAAAA&#10;" path="m2209,l1465,r,143l2209,143,2209,xe" fillcolor="black" stroked="f">
                    <v:path arrowok="t" o:connecttype="custom" o:connectlocs="2209,8881;1465,8881;1465,9024;2209,9024;2209,8881" o:connectangles="0,0,0,0,0"/>
                  </v:shape>
                  <v:group id="Group 263" o:spid="_x0000_s1029" style="position:absolute;left:-1465;top:8881;width:2209;height:143" coordorigin="-1465,8881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Freeform 265" o:spid="_x0000_s1030" style="position:absolute;left:-1465;top:8881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0b+8QA&#10;AADcAAAADwAAAGRycy9kb3ducmV2LnhtbESPQWvCQBSE74X+h+UVvBTdRGnQ6CqlENCLYBS8PrLP&#10;bNrs25BdNf33XUHocZiZb5jVZrCtuFHvG8cK0kkCgrhyuuFawelYjOcgfEDW2DomBb/kYbN+fVlh&#10;rt2dD3QrQy0ihH2OCkwIXS6lrwxZ9BPXEUfv4nqLIcq+lrrHe4TbVk6TJJMWG44LBjv6MlT9lFer&#10;IHOHj2K+cOa9Ps34e58Wu+6cKjV6Gz6XIAIN4T/8bG+1glmWwuN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9G/vEAAAA3AAAAA8AAAAAAAAAAAAAAAAAmAIAAGRycy9k&#10;b3ducmV2LnhtbFBLBQYAAAAABAAEAPUAAACJAwAAAAA=&#10;" path="m2209,l1465,e" filled="f">
                      <v:path arrowok="t" o:connecttype="custom" o:connectlocs="2209,8881;1465,8881" o:connectangles="0,0"/>
                    </v:shape>
                    <v:shape id="Freeform 264" o:spid="_x0000_s1031" style="position:absolute;left:-1465;top:8881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FjMQA&#10;AADcAAAADwAAAGRycy9kb3ducmV2LnhtbESPQWvCQBSE7wX/w/IKvRTdRGnQ1FVECNSLYBS8PrLP&#10;bNrs25BdNf33XUHocZiZb5jlerCtuFHvG8cK0kkCgrhyuuFawelYjOcgfEDW2DomBb/kYb0avSwx&#10;1+7OB7qVoRYRwj5HBSaELpfSV4Ys+onriKN3cb3FEGVfS93jPcJtK6dJkkmLDccFgx1tDVU/5dUq&#10;yNzho5gvnHmvTzP+3qfFrjunSr29DptPEIGG8B9+tr+0glk2hc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hYzEAAAA3AAAAA8AAAAAAAAAAAAAAAAAmAIAAGRycy9k&#10;b3ducmV2LnhtbFBLBQYAAAAABAAEAPUAAACJAwAAAAA=&#10;" path="m1465,143r744,l2209,e" filled="f">
                      <v:path arrowok="t" o:connecttype="custom" o:connectlocs="1465,9024;2209,9024;2209,8881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897255</wp:posOffset>
                </wp:positionV>
                <wp:extent cx="716915" cy="103505"/>
                <wp:effectExtent l="0" t="0" r="6985" b="10795"/>
                <wp:wrapNone/>
                <wp:docPr id="198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" cy="103505"/>
                          <a:chOff x="0" y="1413"/>
                          <a:chExt cx="1129" cy="163"/>
                        </a:xfrm>
                      </wpg:grpSpPr>
                      <wpg:grpSp>
                        <wpg:cNvPr id="352" name="Group 256"/>
                        <wpg:cNvGrpSpPr>
                          <a:grpSpLocks/>
                        </wpg:cNvGrpSpPr>
                        <wpg:grpSpPr bwMode="auto">
                          <a:xfrm>
                            <a:off x="-1090" y="1423"/>
                            <a:ext cx="2209" cy="143"/>
                            <a:chOff x="-1090" y="1423"/>
                            <a:chExt cx="2209" cy="143"/>
                          </a:xfrm>
                        </wpg:grpSpPr>
                        <wps:wsp>
                          <wps:cNvPr id="353" name="Freeform 260"/>
                          <wps:cNvSpPr>
                            <a:spLocks/>
                          </wps:cNvSpPr>
                          <wps:spPr bwMode="auto">
                            <a:xfrm>
                              <a:off x="-1090" y="1423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119 -1090"/>
                                <a:gd name="T1" fmla="*/ T0 w 2209"/>
                                <a:gd name="T2" fmla="+- 0 1423 1423"/>
                                <a:gd name="T3" fmla="*/ 1423 h 143"/>
                                <a:gd name="T4" fmla="+- 0 0 -1090"/>
                                <a:gd name="T5" fmla="*/ T4 w 2209"/>
                                <a:gd name="T6" fmla="+- 0 1423 1423"/>
                                <a:gd name="T7" fmla="*/ 1423 h 143"/>
                                <a:gd name="T8" fmla="+- 0 0 -1090"/>
                                <a:gd name="T9" fmla="*/ T8 w 2209"/>
                                <a:gd name="T10" fmla="+- 0 1566 1423"/>
                                <a:gd name="T11" fmla="*/ 1566 h 143"/>
                                <a:gd name="T12" fmla="+- 0 1119 -1090"/>
                                <a:gd name="T13" fmla="*/ T12 w 2209"/>
                                <a:gd name="T14" fmla="+- 0 1566 1423"/>
                                <a:gd name="T15" fmla="*/ 1566 h 143"/>
                                <a:gd name="T16" fmla="+- 0 1119 -1090"/>
                                <a:gd name="T17" fmla="*/ T16 w 2209"/>
                                <a:gd name="T18" fmla="+- 0 1423 1423"/>
                                <a:gd name="T19" fmla="*/ 1423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090" y="0"/>
                                  </a:lnTo>
                                  <a:lnTo>
                                    <a:pt x="109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4" name="Group 257"/>
                          <wpg:cNvGrpSpPr>
                            <a:grpSpLocks/>
                          </wpg:cNvGrpSpPr>
                          <wpg:grpSpPr bwMode="auto">
                            <a:xfrm>
                              <a:off x="-1090" y="1423"/>
                              <a:ext cx="2209" cy="143"/>
                              <a:chOff x="-1090" y="1423"/>
                              <a:chExt cx="2209" cy="143"/>
                            </a:xfrm>
                          </wpg:grpSpPr>
                          <wps:wsp>
                            <wps:cNvPr id="355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-1090" y="1423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119 -1090"/>
                                  <a:gd name="T1" fmla="*/ T0 w 2209"/>
                                  <a:gd name="T2" fmla="+- 0 1423 1423"/>
                                  <a:gd name="T3" fmla="*/ 1423 h 143"/>
                                  <a:gd name="T4" fmla="+- 0 0 -1090"/>
                                  <a:gd name="T5" fmla="*/ T4 w 2209"/>
                                  <a:gd name="T6" fmla="+- 0 1423 1423"/>
                                  <a:gd name="T7" fmla="*/ 1423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09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-1090" y="1423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090"/>
                                  <a:gd name="T1" fmla="*/ T0 w 2209"/>
                                  <a:gd name="T2" fmla="+- 0 1566 1423"/>
                                  <a:gd name="T3" fmla="*/ 1566 h 143"/>
                                  <a:gd name="T4" fmla="+- 0 1119 -1090"/>
                                  <a:gd name="T5" fmla="*/ T4 w 2209"/>
                                  <a:gd name="T6" fmla="+- 0 1566 1423"/>
                                  <a:gd name="T7" fmla="*/ 1566 h 143"/>
                                  <a:gd name="T8" fmla="+- 0 1119 -1090"/>
                                  <a:gd name="T9" fmla="*/ T8 w 2209"/>
                                  <a:gd name="T10" fmla="+- 0 1423 1423"/>
                                  <a:gd name="T11" fmla="*/ 1423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09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6FA00" id="Group 255" o:spid="_x0000_s1026" style="position:absolute;margin-left:0;margin-top:70.65pt;width:56.45pt;height:8.15pt;z-index:-251674624;mso-position-horizontal-relative:page;mso-position-vertical-relative:page" coordorigin=",1413" coordsize="11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">
                <v:group id="Group 256" o:spid="_x0000_s1027" style="position:absolute;left:-1090;top:1423;width:2209;height:143" coordorigin="-1090,1423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Freeform 260" o:spid="_x0000_s1028" style="position:absolute;left:-1090;top:1423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CfsQA&#10;AADcAAAADwAAAGRycy9kb3ducmV2LnhtbESPQYvCMBSE74L/ITzBm6YqK1qNIu4K4mHBqgdvj+bZ&#10;VpuX0sTa/fdmYWGPw8x8wyzXrSlFQ7UrLCsYDSMQxKnVBWcKzqfdYAbCeWSNpWVS8EMO1qtuZ4mx&#10;ti8+UpP4TAQIuxgV5N5XsZQuzcmgG9qKOHg3Wxv0QdaZ1DW+AtyUchxFU2mw4LCQY0XbnNJH8jSB&#10;MtpNs/nz+1I0/prczWd7+Jodler32s0ChKfW/4f/2nutYPIxgd8z4Qj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Xwn7EAAAA3AAAAA8AAAAAAAAAAAAAAAAAmAIAAGRycy9k&#10;b3ducmV2LnhtbFBLBQYAAAAABAAEAPUAAACJAwAAAAA=&#10;" path="m2209,l1090,r,143l2209,143,2209,xe" fillcolor="black" stroked="f">
                    <v:path arrowok="t" o:connecttype="custom" o:connectlocs="2209,1423;1090,1423;1090,1566;2209,1566;2209,1423" o:connectangles="0,0,0,0,0"/>
                  </v:shape>
                  <v:group id="Group 257" o:spid="_x0000_s1029" style="position:absolute;left:-1090;top:1423;width:2209;height:143" coordorigin="-1090,1423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shape id="Freeform 259" o:spid="_x0000_s1030" style="position:absolute;left:-1090;top:1423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XRcUA&#10;AADcAAAADwAAAGRycy9kb3ducmV2LnhtbESPT4vCMBTE7wt+h/AEL4umVSpajSILhd2L4B/w+mie&#10;TbV5KU1Wu99+IyzscZiZ3zDrbW8b8aDO144VpJMEBHHpdM2VgvOpGC9A+ICssXFMCn7Iw3YzeFtj&#10;rt2TD/Q4hkpECPscFZgQ2lxKXxqy6CeuJY7e1XUWQ5RdJXWHzwi3jZwmyVxarDkuGGzpw1B5P35b&#10;BXN3yIrF0pn36jzj2z4tvtpLqtRo2O9WIAL14T/81/7UCmZZBq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tdFxQAAANwAAAAPAAAAAAAAAAAAAAAAAJgCAABkcnMv&#10;ZG93bnJldi54bWxQSwUGAAAAAAQABAD1AAAAigMAAAAA&#10;" path="m2209,l1090,e" filled="f">
                      <v:path arrowok="t" o:connecttype="custom" o:connectlocs="2209,1423;1090,1423" o:connectangles="0,0"/>
                    </v:shape>
                    <v:shape id="Freeform 258" o:spid="_x0000_s1031" style="position:absolute;left:-1090;top:1423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JMsUA&#10;AADcAAAADwAAAGRycy9kb3ducmV2LnhtbESPT4vCMBTE78J+h/AW9iKadsWiXaMsCwW9CP4Br4/m&#10;2XS3eSlNVuu3N4LgcZiZ3zCLVW8bcaHO144VpOMEBHHpdM2VguOhGM1A+ICssXFMCm7kYbV8Gyww&#10;1+7KO7rsQyUihH2OCkwIbS6lLw1Z9GPXEkfv7DqLIcqukrrDa4TbRn4mSSYt1hwXDLb0Y6j82/9b&#10;BZnbTYvZ3JlhdZzw7zYtNu0pVerjvf/+AhGoD6/ws73WCibT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EkyxQAAANwAAAAPAAAAAAAAAAAAAAAAAJgCAABkcnMv&#10;ZG93bnJldi54bWxQSwUGAAAAAAQABAD1AAAAigMAAAAA&#10;" path="m1090,143r1119,l2209,e" filled="f">
                      <v:path arrowok="t" o:connecttype="custom" o:connectlocs="1090,1566;2209,1566;2209,1423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756920</wp:posOffset>
                </wp:positionV>
                <wp:extent cx="728345" cy="103505"/>
                <wp:effectExtent l="19050" t="0" r="14605" b="10795"/>
                <wp:wrapNone/>
                <wp:docPr id="347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345" cy="103505"/>
                          <a:chOff x="0" y="1192"/>
                          <a:chExt cx="1147" cy="163"/>
                        </a:xfrm>
                      </wpg:grpSpPr>
                      <wpg:grpSp>
                        <wpg:cNvPr id="348" name="Group 250"/>
                        <wpg:cNvGrpSpPr>
                          <a:grpSpLocks/>
                        </wpg:cNvGrpSpPr>
                        <wpg:grpSpPr bwMode="auto">
                          <a:xfrm>
                            <a:off x="-1072" y="1202"/>
                            <a:ext cx="2209" cy="143"/>
                            <a:chOff x="-1072" y="1202"/>
                            <a:chExt cx="2209" cy="143"/>
                          </a:xfrm>
                        </wpg:grpSpPr>
                        <wps:wsp>
                          <wps:cNvPr id="349" name="Freeform 254"/>
                          <wps:cNvSpPr>
                            <a:spLocks/>
                          </wps:cNvSpPr>
                          <wps:spPr bwMode="auto">
                            <a:xfrm>
                              <a:off x="-1072" y="12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137 -1072"/>
                                <a:gd name="T1" fmla="*/ T0 w 2209"/>
                                <a:gd name="T2" fmla="+- 0 1202 1202"/>
                                <a:gd name="T3" fmla="*/ 1202 h 143"/>
                                <a:gd name="T4" fmla="+- 0 0 -1072"/>
                                <a:gd name="T5" fmla="*/ T4 w 2209"/>
                                <a:gd name="T6" fmla="+- 0 1202 1202"/>
                                <a:gd name="T7" fmla="*/ 1202 h 143"/>
                                <a:gd name="T8" fmla="+- 0 0 -1072"/>
                                <a:gd name="T9" fmla="*/ T8 w 2209"/>
                                <a:gd name="T10" fmla="+- 0 1345 1202"/>
                                <a:gd name="T11" fmla="*/ 1345 h 143"/>
                                <a:gd name="T12" fmla="+- 0 1137 -1072"/>
                                <a:gd name="T13" fmla="*/ T12 w 2209"/>
                                <a:gd name="T14" fmla="+- 0 1345 1202"/>
                                <a:gd name="T15" fmla="*/ 1345 h 143"/>
                                <a:gd name="T16" fmla="+- 0 1137 -1072"/>
                                <a:gd name="T17" fmla="*/ T16 w 2209"/>
                                <a:gd name="T18" fmla="+- 0 1202 1202"/>
                                <a:gd name="T19" fmla="*/ 12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1072" y="0"/>
                                  </a:lnTo>
                                  <a:lnTo>
                                    <a:pt x="1072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0" name="Group 251"/>
                          <wpg:cNvGrpSpPr>
                            <a:grpSpLocks/>
                          </wpg:cNvGrpSpPr>
                          <wpg:grpSpPr bwMode="auto">
                            <a:xfrm>
                              <a:off x="-1072" y="1202"/>
                              <a:ext cx="2209" cy="143"/>
                              <a:chOff x="-1072" y="1202"/>
                              <a:chExt cx="2209" cy="143"/>
                            </a:xfrm>
                          </wpg:grpSpPr>
                          <wps:wsp>
                            <wps:cNvPr id="3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-1072" y="12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137 -1072"/>
                                  <a:gd name="T1" fmla="*/ T0 w 2209"/>
                                  <a:gd name="T2" fmla="+- 0 1202 1202"/>
                                  <a:gd name="T3" fmla="*/ 1202 h 143"/>
                                  <a:gd name="T4" fmla="+- 0 0 -1072"/>
                                  <a:gd name="T5" fmla="*/ T4 w 2209"/>
                                  <a:gd name="T6" fmla="+- 0 1202 1202"/>
                                  <a:gd name="T7" fmla="*/ 12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107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-1072" y="12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1072"/>
                                  <a:gd name="T1" fmla="*/ T0 w 2209"/>
                                  <a:gd name="T2" fmla="+- 0 1345 1202"/>
                                  <a:gd name="T3" fmla="*/ 1345 h 143"/>
                                  <a:gd name="T4" fmla="+- 0 1137 -1072"/>
                                  <a:gd name="T5" fmla="*/ T4 w 2209"/>
                                  <a:gd name="T6" fmla="+- 0 1345 1202"/>
                                  <a:gd name="T7" fmla="*/ 1345 h 143"/>
                                  <a:gd name="T8" fmla="+- 0 1137 -1072"/>
                                  <a:gd name="T9" fmla="*/ T8 w 2209"/>
                                  <a:gd name="T10" fmla="+- 0 1202 1202"/>
                                  <a:gd name="T11" fmla="*/ 12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1072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8603B" id="Group 249" o:spid="_x0000_s1026" style="position:absolute;margin-left:0;margin-top:59.6pt;width:57.35pt;height:8.15pt;z-index:-251675648;mso-position-horizontal-relative:page;mso-position-vertical-relative:page" coordorigin=",1192" coordsize="1147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">
                <v:group id="Group 250" o:spid="_x0000_s1027" style="position:absolute;left:-1072;top:1202;width:2209;height:143" coordorigin="-1072,12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Freeform 254" o:spid="_x0000_s1028" style="position:absolute;left:-1072;top:12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jScUA&#10;AADcAAAADwAAAGRycy9kb3ducmV2LnhtbESPT4vCMBTE74LfITxhb5qqi2g1ivgHFg8LVj14ezTP&#10;ttq8lCbW7rc3Cwt7HGbmN8xi1ZpSNFS7wrKC4SACQZxaXXCm4Hza96cgnEfWWFomBT/kYLXsdhYY&#10;a/viIzWJz0SAsItRQe59FUvp0pwMuoGtiIN3s7VBH2SdSV3jK8BNKUdRNJEGCw4LOVa0ySl9JE8T&#10;KMP9JJs9vy9F46/J3Wzbw256VOqj167nIDy1/j/81/7SCsafM/g9E46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mNJxQAAANwAAAAPAAAAAAAAAAAAAAAAAJgCAABkcnMv&#10;ZG93bnJldi54bWxQSwUGAAAAAAQABAD1AAAAigMAAAAA&#10;" path="m2209,l1072,r,143l2209,143,2209,xe" fillcolor="black" stroked="f">
                    <v:path arrowok="t" o:connecttype="custom" o:connectlocs="2209,1202;1072,1202;1072,1345;2209,1345;2209,1202" o:connectangles="0,0,0,0,0"/>
                  </v:shape>
                  <v:group id="Group 251" o:spid="_x0000_s1029" style="position:absolute;left:-1072;top:1202;width:2209;height:143" coordorigin="-1072,12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shape id="Freeform 253" o:spid="_x0000_s1030" style="position:absolute;left:-1072;top:12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HRRsUA&#10;AADcAAAADwAAAGRycy9kb3ducmV2LnhtbESPQWvCQBSE74X+h+UJXopuYlDS1FVKIWAvhWjA6yP7&#10;mk3Nvg3ZrcZ/3y0Uehxm5htmu59sL640+s6xgnSZgCBunO64VVCfykUOwgdkjb1jUnAnD/vd48MW&#10;C+1uXNH1GFoRIewLVGBCGAopfWPIol+6gTh6n260GKIcW6lHvEW47eUqSTbSYsdxweBAb4aay/Hb&#10;Kti4al3mz848tXXGXx9p+T6cU6Xms+n1BUSgKfyH/9oHrSBbp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dFGxQAAANwAAAAPAAAAAAAAAAAAAAAAAJgCAABkcnMv&#10;ZG93bnJldi54bWxQSwUGAAAAAAQABAD1AAAAigMAAAAA&#10;" path="m2209,l1072,e" filled="f">
                      <v:path arrowok="t" o:connecttype="custom" o:connectlocs="2209,1202;1072,1202" o:connectangles="0,0"/>
                    </v:shape>
                    <v:shape id="Freeform 252" o:spid="_x0000_s1031" style="position:absolute;left:-1072;top:12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40sIA&#10;AADcAAAADwAAAGRycy9kb3ducmV2LnhtbERPS4vCMBC+L/gfwgheFk3rsj6qUUQo7F4WfIDXoRmb&#10;ajMpTdT67zcLC97m43vOct3ZWtyp9ZVjBekoAUFcOF1xqeB4yIczED4ga6wdk4IneVivem9LzLR7&#10;8I7u+1CKGMI+QwUmhCaT0heGLPqRa4gjd3atxRBhW0rd4iOG21qOk2QiLVYcGww2tDVUXPc3q2Di&#10;dp/5bO7Me3n84MtPmn83p1SpQb/bLEAE6sJL/O/+0nH+fA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TjSwgAAANwAAAAPAAAAAAAAAAAAAAAAAJgCAABkcnMvZG93&#10;bnJldi54bWxQSwUGAAAAAAQABAD1AAAAhwMAAAAA&#10;" path="m1072,143r1137,l2209,e" filled="f">
                      <v:path arrowok="t" o:connecttype="custom" o:connectlocs="1072,1345;2209,1345;2209,1202" o:connectangles="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E170BD" w:rsidRPr="00ED5D46" w:rsidRDefault="00ED5D46" w:rsidP="00ED5D46">
      <w:pPr>
        <w:tabs>
          <w:tab w:val="left" w:pos="2040"/>
        </w:tabs>
        <w:spacing w:line="200" w:lineRule="exact"/>
        <w:rPr>
          <w:sz w:val="6"/>
        </w:rPr>
      </w:pPr>
      <w:r w:rsidRPr="00ED5D46">
        <w:rPr>
          <w:sz w:val="6"/>
        </w:rPr>
        <w:tab/>
      </w:r>
    </w:p>
    <w:p w:rsidR="00E170BD" w:rsidRDefault="00E170BD">
      <w:pPr>
        <w:spacing w:line="200" w:lineRule="exact"/>
      </w:pPr>
    </w:p>
    <w:p w:rsidR="00094E01" w:rsidRDefault="0035743B" w:rsidP="002638F8">
      <w:pPr>
        <w:spacing w:line="360" w:lineRule="auto"/>
        <w:ind w:left="2286" w:right="2057"/>
        <w:jc w:val="center"/>
        <w:rPr>
          <w:b/>
          <w:spacing w:val="-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128905</wp:posOffset>
                </wp:positionV>
                <wp:extent cx="8572500" cy="523875"/>
                <wp:effectExtent l="0" t="0" r="19050" b="28575"/>
                <wp:wrapNone/>
                <wp:docPr id="346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Pr="00094E01" w:rsidRDefault="004A388B" w:rsidP="00094E01">
                            <w:pPr>
                              <w:spacing w:line="360" w:lineRule="auto"/>
                              <w:ind w:right="2057"/>
                              <w:rPr>
                                <w:b/>
                                <w:spacing w:val="-1"/>
                                <w:sz w:val="48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52"/>
                                <w:szCs w:val="27"/>
                              </w:rPr>
                              <w:t xml:space="preserve">     STANDARD HIG SCHOOL ZZANA</w:t>
                            </w:r>
                          </w:p>
                          <w:p w:rsidR="004453A3" w:rsidRDefault="00445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26" style="position:absolute;left:0;text-align:left;margin-left:-2.5pt;margin-top:10.15pt;width:67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" strokecolor="white [3212]">
                <v:textbox>
                  <w:txbxContent>
                    <w:p w:rsidR="004453A3" w:rsidRPr="00094E01" w:rsidRDefault="004A388B" w:rsidP="00094E01">
                      <w:pPr>
                        <w:spacing w:line="360" w:lineRule="auto"/>
                        <w:ind w:right="2057"/>
                        <w:rPr>
                          <w:b/>
                          <w:spacing w:val="-1"/>
                          <w:sz w:val="48"/>
                          <w:szCs w:val="27"/>
                        </w:rPr>
                      </w:pPr>
                      <w:r>
                        <w:rPr>
                          <w:b/>
                          <w:spacing w:val="-1"/>
                          <w:sz w:val="52"/>
                          <w:szCs w:val="27"/>
                        </w:rPr>
                        <w:t xml:space="preserve">     STANDARD HIG SCHOOL ZZANA</w:t>
                      </w:r>
                    </w:p>
                    <w:p w:rsidR="004453A3" w:rsidRDefault="004453A3"/>
                  </w:txbxContent>
                </v:textbox>
              </v:rect>
            </w:pict>
          </mc:Fallback>
        </mc:AlternateContent>
      </w:r>
    </w:p>
    <w:p w:rsidR="00094E01" w:rsidRDefault="00094E01" w:rsidP="002638F8">
      <w:pPr>
        <w:spacing w:line="360" w:lineRule="auto"/>
        <w:ind w:left="2286" w:right="2057"/>
        <w:jc w:val="center"/>
        <w:rPr>
          <w:b/>
          <w:spacing w:val="-1"/>
          <w:sz w:val="27"/>
          <w:szCs w:val="27"/>
        </w:rPr>
      </w:pPr>
    </w:p>
    <w:p w:rsidR="00094E01" w:rsidRPr="004A388B" w:rsidRDefault="00094E01" w:rsidP="002638F8">
      <w:pPr>
        <w:spacing w:line="360" w:lineRule="auto"/>
        <w:ind w:left="2286" w:right="2057"/>
        <w:jc w:val="center"/>
        <w:rPr>
          <w:b/>
          <w:spacing w:val="-1"/>
          <w:sz w:val="12"/>
          <w:szCs w:val="27"/>
        </w:rPr>
      </w:pPr>
    </w:p>
    <w:p w:rsidR="002638F8" w:rsidRPr="003D54F7" w:rsidRDefault="00094E01" w:rsidP="002638F8">
      <w:pPr>
        <w:spacing w:line="360" w:lineRule="auto"/>
        <w:ind w:left="2286" w:right="2057"/>
        <w:jc w:val="center"/>
        <w:rPr>
          <w:b/>
          <w:spacing w:val="-1"/>
          <w:sz w:val="40"/>
          <w:szCs w:val="27"/>
        </w:rPr>
      </w:pPr>
      <w:r w:rsidRPr="003D54F7">
        <w:rPr>
          <w:b/>
          <w:spacing w:val="-1"/>
          <w:sz w:val="40"/>
          <w:szCs w:val="27"/>
        </w:rPr>
        <w:t xml:space="preserve">INTERNAL FACILITATION </w:t>
      </w:r>
    </w:p>
    <w:p w:rsidR="00E170BD" w:rsidRDefault="008A4294" w:rsidP="002638F8">
      <w:pPr>
        <w:spacing w:line="360" w:lineRule="auto"/>
        <w:ind w:left="2286" w:right="2057"/>
        <w:jc w:val="center"/>
        <w:rPr>
          <w:sz w:val="27"/>
          <w:szCs w:val="27"/>
        </w:rPr>
      </w:pPr>
      <w:r>
        <w:rPr>
          <w:b/>
          <w:spacing w:val="1"/>
          <w:sz w:val="27"/>
          <w:szCs w:val="27"/>
        </w:rPr>
        <w:t>C</w:t>
      </w:r>
      <w:r>
        <w:rPr>
          <w:b/>
          <w:spacing w:val="-2"/>
          <w:sz w:val="27"/>
          <w:szCs w:val="27"/>
        </w:rPr>
        <w:t>O</w:t>
      </w:r>
      <w:r>
        <w:rPr>
          <w:b/>
          <w:sz w:val="27"/>
          <w:szCs w:val="27"/>
        </w:rPr>
        <w:t>M</w:t>
      </w:r>
      <w:r>
        <w:rPr>
          <w:b/>
          <w:spacing w:val="-2"/>
          <w:sz w:val="27"/>
          <w:szCs w:val="27"/>
        </w:rPr>
        <w:t>P</w:t>
      </w:r>
      <w:r>
        <w:rPr>
          <w:b/>
          <w:spacing w:val="1"/>
          <w:sz w:val="27"/>
          <w:szCs w:val="27"/>
        </w:rPr>
        <w:t>U</w:t>
      </w:r>
      <w:r>
        <w:rPr>
          <w:b/>
          <w:spacing w:val="-1"/>
          <w:sz w:val="27"/>
          <w:szCs w:val="27"/>
        </w:rPr>
        <w:t>T</w:t>
      </w:r>
      <w:r>
        <w:rPr>
          <w:b/>
          <w:spacing w:val="-3"/>
          <w:sz w:val="27"/>
          <w:szCs w:val="27"/>
        </w:rPr>
        <w:t>E</w:t>
      </w:r>
      <w:r>
        <w:rPr>
          <w:b/>
          <w:sz w:val="27"/>
          <w:szCs w:val="27"/>
        </w:rPr>
        <w:t>R</w:t>
      </w:r>
      <w:r>
        <w:rPr>
          <w:b/>
          <w:spacing w:val="-1"/>
          <w:sz w:val="27"/>
          <w:szCs w:val="27"/>
        </w:rPr>
        <w:t>EDUC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O</w:t>
      </w:r>
      <w:r>
        <w:rPr>
          <w:b/>
          <w:sz w:val="27"/>
          <w:szCs w:val="27"/>
        </w:rPr>
        <w:t>N</w:t>
      </w:r>
    </w:p>
    <w:p w:rsidR="00E170BD" w:rsidRDefault="008A4294" w:rsidP="002638F8">
      <w:pPr>
        <w:spacing w:before="5" w:line="360" w:lineRule="auto"/>
        <w:ind w:left="3994" w:right="3766"/>
        <w:jc w:val="center"/>
        <w:rPr>
          <w:sz w:val="27"/>
          <w:szCs w:val="27"/>
        </w:rPr>
      </w:pPr>
      <w:r>
        <w:rPr>
          <w:sz w:val="27"/>
          <w:szCs w:val="27"/>
        </w:rPr>
        <w:t>T</w:t>
      </w:r>
      <w:r>
        <w:rPr>
          <w:spacing w:val="1"/>
          <w:sz w:val="27"/>
          <w:szCs w:val="27"/>
        </w:rPr>
        <w:t>H</w:t>
      </w:r>
      <w:r>
        <w:rPr>
          <w:spacing w:val="-2"/>
          <w:sz w:val="27"/>
          <w:szCs w:val="27"/>
        </w:rPr>
        <w:t>E</w:t>
      </w:r>
      <w:r>
        <w:rPr>
          <w:spacing w:val="1"/>
          <w:sz w:val="27"/>
          <w:szCs w:val="27"/>
        </w:rPr>
        <w:t>O</w:t>
      </w:r>
      <w:r>
        <w:rPr>
          <w:spacing w:val="-3"/>
          <w:sz w:val="27"/>
          <w:szCs w:val="27"/>
        </w:rPr>
        <w:t>R</w:t>
      </w:r>
      <w:r>
        <w:rPr>
          <w:sz w:val="27"/>
          <w:szCs w:val="27"/>
        </w:rPr>
        <w:t>Y</w:t>
      </w:r>
      <w:r>
        <w:rPr>
          <w:spacing w:val="-2"/>
          <w:sz w:val="27"/>
          <w:szCs w:val="27"/>
        </w:rPr>
        <w:t>P</w:t>
      </w:r>
      <w:r>
        <w:rPr>
          <w:spacing w:val="1"/>
          <w:sz w:val="27"/>
          <w:szCs w:val="27"/>
        </w:rPr>
        <w:t>A</w:t>
      </w:r>
      <w:r>
        <w:rPr>
          <w:spacing w:val="-2"/>
          <w:sz w:val="27"/>
          <w:szCs w:val="27"/>
        </w:rPr>
        <w:t>P</w:t>
      </w:r>
      <w:r>
        <w:rPr>
          <w:sz w:val="27"/>
          <w:szCs w:val="27"/>
        </w:rPr>
        <w:t>ER</w:t>
      </w:r>
    </w:p>
    <w:p w:rsidR="00E170BD" w:rsidRDefault="00E170BD">
      <w:pPr>
        <w:spacing w:before="8" w:line="100" w:lineRule="exact"/>
        <w:rPr>
          <w:sz w:val="11"/>
          <w:szCs w:val="11"/>
        </w:rPr>
      </w:pPr>
    </w:p>
    <w:p w:rsidR="00E170BD" w:rsidRPr="00ED5D46" w:rsidRDefault="00E170BD" w:rsidP="00ED5D46">
      <w:pPr>
        <w:spacing w:line="200" w:lineRule="exact"/>
        <w:jc w:val="center"/>
        <w:rPr>
          <w:sz w:val="14"/>
        </w:rPr>
      </w:pPr>
    </w:p>
    <w:p w:rsidR="00E170BD" w:rsidRDefault="008A4294">
      <w:pPr>
        <w:ind w:left="3903" w:right="3676"/>
        <w:jc w:val="center"/>
        <w:rPr>
          <w:sz w:val="27"/>
          <w:szCs w:val="27"/>
        </w:rPr>
      </w:pPr>
      <w:r>
        <w:rPr>
          <w:b/>
          <w:sz w:val="27"/>
          <w:szCs w:val="27"/>
        </w:rPr>
        <w:t>2</w:t>
      </w:r>
      <w:r>
        <w:rPr>
          <w:b/>
          <w:spacing w:val="-3"/>
          <w:sz w:val="27"/>
          <w:szCs w:val="27"/>
        </w:rPr>
        <w:t>h</w:t>
      </w:r>
      <w:r>
        <w:rPr>
          <w:b/>
          <w:spacing w:val="1"/>
          <w:sz w:val="27"/>
          <w:szCs w:val="27"/>
        </w:rPr>
        <w:t>o</w:t>
      </w:r>
      <w:r>
        <w:rPr>
          <w:b/>
          <w:sz w:val="27"/>
          <w:szCs w:val="27"/>
        </w:rPr>
        <w:t>urs</w:t>
      </w:r>
      <w:r>
        <w:rPr>
          <w:b/>
          <w:spacing w:val="-1"/>
          <w:sz w:val="27"/>
          <w:szCs w:val="27"/>
        </w:rPr>
        <w:t xml:space="preserve"> 3</w:t>
      </w:r>
      <w:r>
        <w:rPr>
          <w:b/>
          <w:sz w:val="27"/>
          <w:szCs w:val="27"/>
        </w:rPr>
        <w:t>0</w:t>
      </w:r>
      <w:r>
        <w:rPr>
          <w:b/>
          <w:spacing w:val="2"/>
          <w:sz w:val="27"/>
          <w:szCs w:val="27"/>
        </w:rPr>
        <w:t>m</w:t>
      </w:r>
      <w:r>
        <w:rPr>
          <w:b/>
          <w:spacing w:val="-1"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n</w:t>
      </w:r>
      <w:r>
        <w:rPr>
          <w:b/>
          <w:sz w:val="27"/>
          <w:szCs w:val="27"/>
        </w:rPr>
        <w:t>u</w:t>
      </w:r>
      <w:r>
        <w:rPr>
          <w:b/>
          <w:spacing w:val="1"/>
          <w:sz w:val="27"/>
          <w:szCs w:val="27"/>
        </w:rPr>
        <w:t>t</w:t>
      </w:r>
      <w:r>
        <w:rPr>
          <w:b/>
          <w:sz w:val="27"/>
          <w:szCs w:val="27"/>
        </w:rPr>
        <w:t>es</w:t>
      </w:r>
    </w:p>
    <w:p w:rsidR="00E170BD" w:rsidRDefault="00E170BD">
      <w:pPr>
        <w:spacing w:before="1" w:line="120" w:lineRule="exact"/>
        <w:rPr>
          <w:sz w:val="13"/>
          <w:szCs w:val="13"/>
        </w:rPr>
      </w:pPr>
    </w:p>
    <w:p w:rsidR="00E170BD" w:rsidRPr="00ED5D46" w:rsidRDefault="00E170BD" w:rsidP="00ED5D46">
      <w:pPr>
        <w:tabs>
          <w:tab w:val="left" w:pos="3270"/>
        </w:tabs>
        <w:spacing w:line="200" w:lineRule="exact"/>
        <w:rPr>
          <w:sz w:val="6"/>
        </w:rPr>
      </w:pPr>
    </w:p>
    <w:p w:rsidR="00E170BD" w:rsidRDefault="00E170BD">
      <w:pPr>
        <w:spacing w:line="200" w:lineRule="exact"/>
      </w:pPr>
    </w:p>
    <w:p w:rsidR="00E170BD" w:rsidRDefault="00E170BD">
      <w:pPr>
        <w:spacing w:line="200" w:lineRule="exact"/>
      </w:pPr>
    </w:p>
    <w:p w:rsidR="00E170BD" w:rsidRDefault="008A4294">
      <w:pPr>
        <w:ind w:left="220"/>
        <w:rPr>
          <w:sz w:val="27"/>
          <w:szCs w:val="27"/>
        </w:rPr>
      </w:pPr>
      <w:r>
        <w:rPr>
          <w:b/>
          <w:sz w:val="27"/>
          <w:szCs w:val="27"/>
        </w:rPr>
        <w:t>I</w:t>
      </w:r>
      <w:r>
        <w:rPr>
          <w:b/>
          <w:spacing w:val="1"/>
          <w:sz w:val="27"/>
          <w:szCs w:val="27"/>
        </w:rPr>
        <w:t>N</w:t>
      </w:r>
      <w:r>
        <w:rPr>
          <w:b/>
          <w:sz w:val="27"/>
          <w:szCs w:val="27"/>
        </w:rPr>
        <w:t>S</w:t>
      </w:r>
      <w:r>
        <w:rPr>
          <w:b/>
          <w:spacing w:val="-3"/>
          <w:sz w:val="27"/>
          <w:szCs w:val="27"/>
        </w:rPr>
        <w:t>T</w:t>
      </w:r>
      <w:r>
        <w:rPr>
          <w:b/>
          <w:spacing w:val="-1"/>
          <w:sz w:val="27"/>
          <w:szCs w:val="27"/>
        </w:rPr>
        <w:t>RU</w:t>
      </w:r>
      <w:r>
        <w:rPr>
          <w:b/>
          <w:spacing w:val="1"/>
          <w:sz w:val="27"/>
          <w:szCs w:val="27"/>
        </w:rPr>
        <w:t>C</w:t>
      </w:r>
      <w:r>
        <w:rPr>
          <w:b/>
          <w:spacing w:val="-1"/>
          <w:sz w:val="27"/>
          <w:szCs w:val="27"/>
        </w:rPr>
        <w:t>T</w:t>
      </w:r>
      <w:r>
        <w:rPr>
          <w:b/>
          <w:sz w:val="27"/>
          <w:szCs w:val="27"/>
        </w:rPr>
        <w:t>I</w:t>
      </w:r>
      <w:r>
        <w:rPr>
          <w:b/>
          <w:spacing w:val="-2"/>
          <w:sz w:val="27"/>
          <w:szCs w:val="27"/>
        </w:rPr>
        <w:t>O</w:t>
      </w:r>
      <w:r>
        <w:rPr>
          <w:b/>
          <w:spacing w:val="1"/>
          <w:sz w:val="27"/>
          <w:szCs w:val="27"/>
        </w:rPr>
        <w:t>N</w:t>
      </w:r>
      <w:r>
        <w:rPr>
          <w:b/>
          <w:sz w:val="27"/>
          <w:szCs w:val="27"/>
        </w:rPr>
        <w:t xml:space="preserve">S </w:t>
      </w:r>
      <w:r>
        <w:rPr>
          <w:b/>
          <w:spacing w:val="-4"/>
          <w:sz w:val="27"/>
          <w:szCs w:val="27"/>
        </w:rPr>
        <w:t>T</w:t>
      </w:r>
      <w:r>
        <w:rPr>
          <w:b/>
          <w:sz w:val="27"/>
          <w:szCs w:val="27"/>
        </w:rPr>
        <w:t xml:space="preserve">O </w:t>
      </w:r>
      <w:r>
        <w:rPr>
          <w:b/>
          <w:spacing w:val="-2"/>
          <w:sz w:val="27"/>
          <w:szCs w:val="27"/>
        </w:rPr>
        <w:t>C</w:t>
      </w:r>
      <w:r>
        <w:rPr>
          <w:b/>
          <w:spacing w:val="-1"/>
          <w:sz w:val="27"/>
          <w:szCs w:val="27"/>
        </w:rPr>
        <w:t>A</w:t>
      </w:r>
      <w:r>
        <w:rPr>
          <w:b/>
          <w:spacing w:val="1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D</w:t>
      </w:r>
      <w:r>
        <w:rPr>
          <w:b/>
          <w:sz w:val="27"/>
          <w:szCs w:val="27"/>
        </w:rPr>
        <w:t>I</w:t>
      </w:r>
      <w:r>
        <w:rPr>
          <w:b/>
          <w:spacing w:val="-1"/>
          <w:sz w:val="27"/>
          <w:szCs w:val="27"/>
        </w:rPr>
        <w:t>D</w:t>
      </w:r>
      <w:r>
        <w:rPr>
          <w:b/>
          <w:spacing w:val="1"/>
          <w:sz w:val="27"/>
          <w:szCs w:val="27"/>
        </w:rPr>
        <w:t>A</w:t>
      </w:r>
      <w:r>
        <w:rPr>
          <w:b/>
          <w:spacing w:val="-1"/>
          <w:sz w:val="27"/>
          <w:szCs w:val="27"/>
        </w:rPr>
        <w:t>TE</w:t>
      </w:r>
      <w:r>
        <w:rPr>
          <w:b/>
          <w:spacing w:val="-2"/>
          <w:sz w:val="27"/>
          <w:szCs w:val="27"/>
        </w:rPr>
        <w:t>S</w:t>
      </w:r>
      <w:r>
        <w:rPr>
          <w:b/>
          <w:sz w:val="27"/>
          <w:szCs w:val="27"/>
        </w:rPr>
        <w:t>:</w:t>
      </w:r>
    </w:p>
    <w:p w:rsidR="00E170BD" w:rsidRDefault="00E170BD">
      <w:pPr>
        <w:spacing w:before="4" w:line="100" w:lineRule="exact"/>
        <w:rPr>
          <w:sz w:val="10"/>
          <w:szCs w:val="10"/>
        </w:rPr>
      </w:pPr>
    </w:p>
    <w:p w:rsidR="00E170BD" w:rsidRDefault="00E170BD">
      <w:pPr>
        <w:spacing w:line="200" w:lineRule="exact"/>
      </w:pPr>
    </w:p>
    <w:p w:rsidR="00E170BD" w:rsidRDefault="008A4294">
      <w:pPr>
        <w:ind w:left="220"/>
        <w:rPr>
          <w:sz w:val="26"/>
          <w:szCs w:val="26"/>
        </w:rPr>
      </w:pPr>
      <w:proofErr w:type="spellStart"/>
      <w:r>
        <w:rPr>
          <w:i/>
          <w:spacing w:val="-2"/>
          <w:sz w:val="26"/>
          <w:szCs w:val="26"/>
        </w:rPr>
        <w:t>W</w:t>
      </w:r>
      <w:r>
        <w:rPr>
          <w:i/>
          <w:spacing w:val="2"/>
          <w:sz w:val="26"/>
          <w:szCs w:val="26"/>
        </w:rPr>
        <w:t>r</w:t>
      </w:r>
      <w:r>
        <w:rPr>
          <w:i/>
          <w:sz w:val="26"/>
          <w:szCs w:val="26"/>
        </w:rPr>
        <w:t>iteyournamein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thespacesa</w:t>
      </w:r>
      <w:r>
        <w:rPr>
          <w:i/>
          <w:spacing w:val="2"/>
          <w:sz w:val="26"/>
          <w:szCs w:val="26"/>
        </w:rPr>
        <w:t>b</w:t>
      </w:r>
      <w:r>
        <w:rPr>
          <w:i/>
          <w:sz w:val="26"/>
          <w:szCs w:val="26"/>
        </w:rPr>
        <w:t>ove</w:t>
      </w:r>
      <w:proofErr w:type="spellEnd"/>
      <w:r>
        <w:rPr>
          <w:i/>
          <w:sz w:val="26"/>
          <w:szCs w:val="26"/>
        </w:rPr>
        <w:t>.</w:t>
      </w:r>
    </w:p>
    <w:p w:rsidR="00E170BD" w:rsidRDefault="00E170BD">
      <w:pPr>
        <w:spacing w:before="19" w:line="280" w:lineRule="exact"/>
        <w:rPr>
          <w:sz w:val="28"/>
          <w:szCs w:val="28"/>
        </w:rPr>
      </w:pPr>
    </w:p>
    <w:p w:rsidR="00E170BD" w:rsidRDefault="008A4294">
      <w:pPr>
        <w:ind w:left="220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Thispap</w:t>
      </w:r>
      <w:r>
        <w:rPr>
          <w:i/>
          <w:spacing w:val="3"/>
          <w:sz w:val="26"/>
          <w:szCs w:val="26"/>
        </w:rPr>
        <w:t>e</w:t>
      </w:r>
      <w:r>
        <w:rPr>
          <w:i/>
          <w:sz w:val="26"/>
          <w:szCs w:val="26"/>
        </w:rPr>
        <w:t>rism</w:t>
      </w:r>
      <w:r>
        <w:rPr>
          <w:i/>
          <w:spacing w:val="3"/>
          <w:sz w:val="26"/>
          <w:szCs w:val="26"/>
        </w:rPr>
        <w:t>a</w:t>
      </w:r>
      <w:r>
        <w:rPr>
          <w:i/>
          <w:sz w:val="26"/>
          <w:szCs w:val="26"/>
        </w:rPr>
        <w:t>deupof</w:t>
      </w:r>
      <w:r>
        <w:rPr>
          <w:b/>
          <w:sz w:val="26"/>
          <w:szCs w:val="26"/>
        </w:rPr>
        <w:t>three</w:t>
      </w:r>
      <w:r>
        <w:rPr>
          <w:sz w:val="26"/>
          <w:szCs w:val="26"/>
        </w:rPr>
        <w:t>Se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tions</w:t>
      </w:r>
      <w:proofErr w:type="gramStart"/>
      <w:r>
        <w:rPr>
          <w:i/>
          <w:sz w:val="26"/>
          <w:szCs w:val="26"/>
        </w:rPr>
        <w:t>:</w:t>
      </w:r>
      <w:r>
        <w:rPr>
          <w:b/>
          <w:sz w:val="26"/>
          <w:szCs w:val="26"/>
        </w:rPr>
        <w:t>A</w:t>
      </w:r>
      <w:r>
        <w:rPr>
          <w:i/>
          <w:sz w:val="26"/>
          <w:szCs w:val="26"/>
        </w:rPr>
        <w:t>,</w:t>
      </w:r>
      <w:r>
        <w:rPr>
          <w:b/>
          <w:sz w:val="26"/>
          <w:szCs w:val="26"/>
        </w:rPr>
        <w:t>B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and</w:t>
      </w:r>
      <w:r>
        <w:rPr>
          <w:b/>
          <w:sz w:val="26"/>
          <w:szCs w:val="26"/>
        </w:rPr>
        <w:t>C</w:t>
      </w:r>
      <w:r>
        <w:rPr>
          <w:i/>
          <w:sz w:val="26"/>
          <w:szCs w:val="26"/>
        </w:rPr>
        <w:t>re</w:t>
      </w:r>
      <w:r>
        <w:rPr>
          <w:i/>
          <w:spacing w:val="2"/>
          <w:sz w:val="26"/>
          <w:szCs w:val="26"/>
        </w:rPr>
        <w:t>s</w:t>
      </w:r>
      <w:r>
        <w:rPr>
          <w:i/>
          <w:sz w:val="26"/>
          <w:szCs w:val="26"/>
        </w:rPr>
        <w:t>pectively</w:t>
      </w:r>
      <w:proofErr w:type="spellEnd"/>
      <w:r>
        <w:rPr>
          <w:i/>
          <w:sz w:val="26"/>
          <w:szCs w:val="26"/>
        </w:rPr>
        <w:t>.</w:t>
      </w:r>
    </w:p>
    <w:p w:rsidR="00E170BD" w:rsidRDefault="00E170BD">
      <w:pPr>
        <w:spacing w:before="19" w:line="280" w:lineRule="exact"/>
        <w:rPr>
          <w:sz w:val="28"/>
          <w:szCs w:val="28"/>
        </w:rPr>
      </w:pPr>
    </w:p>
    <w:p w:rsidR="00E170BD" w:rsidRDefault="008A4294">
      <w:pPr>
        <w:ind w:left="220"/>
        <w:rPr>
          <w:sz w:val="26"/>
          <w:szCs w:val="26"/>
        </w:rPr>
      </w:pPr>
      <w:r>
        <w:rPr>
          <w:sz w:val="26"/>
          <w:szCs w:val="26"/>
        </w:rPr>
        <w:t>Section</w:t>
      </w:r>
      <w:r>
        <w:rPr>
          <w:b/>
          <w:sz w:val="26"/>
          <w:szCs w:val="26"/>
        </w:rPr>
        <w:t>A</w:t>
      </w:r>
      <w:r>
        <w:rPr>
          <w:i/>
          <w:spacing w:val="2"/>
          <w:sz w:val="26"/>
          <w:szCs w:val="26"/>
        </w:rPr>
        <w:t>c</w:t>
      </w:r>
      <w:r>
        <w:rPr>
          <w:i/>
          <w:sz w:val="26"/>
          <w:szCs w:val="26"/>
        </w:rPr>
        <w:t>ontai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s</w:t>
      </w:r>
      <w:r>
        <w:rPr>
          <w:b/>
          <w:i/>
          <w:sz w:val="26"/>
          <w:szCs w:val="26"/>
        </w:rPr>
        <w:t>40co</w:t>
      </w:r>
      <w:r>
        <w:rPr>
          <w:b/>
          <w:i/>
          <w:spacing w:val="5"/>
          <w:sz w:val="26"/>
          <w:szCs w:val="26"/>
        </w:rPr>
        <w:t>m</w:t>
      </w:r>
      <w:r>
        <w:rPr>
          <w:b/>
          <w:i/>
          <w:sz w:val="26"/>
          <w:szCs w:val="26"/>
        </w:rPr>
        <w:t>pulsory</w:t>
      </w:r>
      <w:r>
        <w:rPr>
          <w:i/>
          <w:sz w:val="26"/>
          <w:szCs w:val="26"/>
        </w:rPr>
        <w:t>objectiv</w:t>
      </w:r>
      <w:r>
        <w:rPr>
          <w:i/>
          <w:spacing w:val="1"/>
          <w:sz w:val="26"/>
          <w:szCs w:val="26"/>
        </w:rPr>
        <w:t>e</w:t>
      </w:r>
      <w:r>
        <w:rPr>
          <w:i/>
          <w:sz w:val="26"/>
          <w:szCs w:val="26"/>
        </w:rPr>
        <w:t>-</w:t>
      </w:r>
      <w:r>
        <w:rPr>
          <w:i/>
          <w:spacing w:val="2"/>
          <w:sz w:val="26"/>
          <w:szCs w:val="26"/>
        </w:rPr>
        <w:t>t</w:t>
      </w:r>
      <w:r>
        <w:rPr>
          <w:i/>
          <w:sz w:val="26"/>
          <w:szCs w:val="26"/>
        </w:rPr>
        <w:t>ypequesti</w:t>
      </w:r>
      <w:r>
        <w:rPr>
          <w:i/>
          <w:spacing w:val="2"/>
          <w:sz w:val="26"/>
          <w:szCs w:val="26"/>
        </w:rPr>
        <w:t>o</w:t>
      </w:r>
      <w:r>
        <w:rPr>
          <w:i/>
          <w:sz w:val="26"/>
          <w:szCs w:val="26"/>
        </w:rPr>
        <w:t>ns.</w:t>
      </w:r>
      <w:r>
        <w:rPr>
          <w:i/>
          <w:spacing w:val="-2"/>
          <w:sz w:val="26"/>
          <w:szCs w:val="26"/>
        </w:rPr>
        <w:t>W</w:t>
      </w:r>
      <w:r>
        <w:rPr>
          <w:i/>
          <w:sz w:val="26"/>
          <w:szCs w:val="26"/>
        </w:rPr>
        <w:t>r</w:t>
      </w:r>
      <w:r>
        <w:rPr>
          <w:i/>
          <w:spacing w:val="2"/>
          <w:sz w:val="26"/>
          <w:szCs w:val="26"/>
        </w:rPr>
        <w:t>i</w:t>
      </w:r>
      <w:r>
        <w:rPr>
          <w:i/>
          <w:sz w:val="26"/>
          <w:szCs w:val="26"/>
        </w:rPr>
        <w:t>tey</w:t>
      </w:r>
      <w:r>
        <w:rPr>
          <w:i/>
          <w:spacing w:val="2"/>
          <w:sz w:val="26"/>
          <w:szCs w:val="26"/>
        </w:rPr>
        <w:t>o</w:t>
      </w:r>
      <w:r>
        <w:rPr>
          <w:i/>
          <w:sz w:val="26"/>
          <w:szCs w:val="26"/>
        </w:rPr>
        <w:t>urbestalt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rnative</w:t>
      </w:r>
      <w:proofErr w:type="gramStart"/>
      <w:r>
        <w:rPr>
          <w:i/>
          <w:sz w:val="26"/>
          <w:szCs w:val="26"/>
        </w:rPr>
        <w:t>:</w:t>
      </w:r>
      <w:r>
        <w:rPr>
          <w:b/>
          <w:sz w:val="26"/>
          <w:szCs w:val="26"/>
        </w:rPr>
        <w:t>A</w:t>
      </w:r>
      <w:proofErr w:type="gramEnd"/>
      <w:r>
        <w:rPr>
          <w:b/>
          <w:i/>
          <w:sz w:val="26"/>
          <w:szCs w:val="26"/>
        </w:rPr>
        <w:t>,</w:t>
      </w:r>
    </w:p>
    <w:p w:rsidR="00E170BD" w:rsidRDefault="008A4294">
      <w:pPr>
        <w:spacing w:before="1"/>
        <w:ind w:left="22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B</w:t>
      </w:r>
      <w:proofErr w:type="gramStart"/>
      <w:r>
        <w:rPr>
          <w:b/>
          <w:sz w:val="26"/>
          <w:szCs w:val="26"/>
        </w:rPr>
        <w:t>,C</w:t>
      </w:r>
      <w:r>
        <w:rPr>
          <w:i/>
          <w:sz w:val="26"/>
          <w:szCs w:val="26"/>
        </w:rPr>
        <w:t>or</w:t>
      </w:r>
      <w:r>
        <w:rPr>
          <w:b/>
          <w:spacing w:val="2"/>
          <w:sz w:val="26"/>
          <w:szCs w:val="26"/>
        </w:rPr>
        <w:t>D</w:t>
      </w:r>
      <w:r>
        <w:rPr>
          <w:b/>
          <w:i/>
          <w:sz w:val="26"/>
          <w:szCs w:val="26"/>
        </w:rPr>
        <w:t>,</w:t>
      </w:r>
      <w:r>
        <w:rPr>
          <w:i/>
          <w:sz w:val="26"/>
          <w:szCs w:val="26"/>
        </w:rPr>
        <w:t>inthebox</w:t>
      </w:r>
      <w:r>
        <w:rPr>
          <w:i/>
          <w:spacing w:val="2"/>
          <w:sz w:val="26"/>
          <w:szCs w:val="26"/>
        </w:rPr>
        <w:t>p</w:t>
      </w:r>
      <w:r>
        <w:rPr>
          <w:i/>
          <w:sz w:val="26"/>
          <w:szCs w:val="26"/>
        </w:rPr>
        <w:t>rovided</w:t>
      </w:r>
      <w:proofErr w:type="spellEnd"/>
      <w:proofErr w:type="gramEnd"/>
      <w:r>
        <w:rPr>
          <w:i/>
          <w:sz w:val="26"/>
          <w:szCs w:val="26"/>
        </w:rPr>
        <w:t>.</w:t>
      </w:r>
    </w:p>
    <w:p w:rsidR="00E170BD" w:rsidRDefault="00E170BD">
      <w:pPr>
        <w:spacing w:before="3" w:line="100" w:lineRule="exact"/>
        <w:rPr>
          <w:sz w:val="10"/>
          <w:szCs w:val="10"/>
        </w:rPr>
      </w:pPr>
    </w:p>
    <w:p w:rsidR="00E170BD" w:rsidRDefault="00E170BD">
      <w:pPr>
        <w:spacing w:line="200" w:lineRule="exact"/>
      </w:pPr>
    </w:p>
    <w:p w:rsidR="00E170BD" w:rsidRDefault="008A4294">
      <w:pPr>
        <w:spacing w:line="280" w:lineRule="exact"/>
        <w:ind w:left="220" w:right="275"/>
        <w:rPr>
          <w:sz w:val="26"/>
          <w:szCs w:val="26"/>
        </w:rPr>
      </w:pPr>
      <w:r>
        <w:rPr>
          <w:sz w:val="26"/>
          <w:szCs w:val="26"/>
        </w:rPr>
        <w:t>Section</w:t>
      </w:r>
      <w:r>
        <w:rPr>
          <w:b/>
          <w:sz w:val="26"/>
          <w:szCs w:val="26"/>
        </w:rPr>
        <w:t>B</w:t>
      </w:r>
      <w:r>
        <w:rPr>
          <w:i/>
          <w:spacing w:val="2"/>
          <w:sz w:val="26"/>
          <w:szCs w:val="26"/>
        </w:rPr>
        <w:t>c</w:t>
      </w:r>
      <w:r>
        <w:rPr>
          <w:i/>
          <w:sz w:val="26"/>
          <w:szCs w:val="26"/>
        </w:rPr>
        <w:t>ontai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s</w:t>
      </w:r>
      <w:r>
        <w:rPr>
          <w:b/>
          <w:i/>
          <w:sz w:val="26"/>
          <w:szCs w:val="26"/>
        </w:rPr>
        <w:t>fo</w:t>
      </w:r>
      <w:r>
        <w:rPr>
          <w:b/>
          <w:i/>
          <w:spacing w:val="2"/>
          <w:sz w:val="26"/>
          <w:szCs w:val="26"/>
        </w:rPr>
        <w:t>u</w:t>
      </w:r>
      <w:r>
        <w:rPr>
          <w:b/>
          <w:i/>
          <w:sz w:val="26"/>
          <w:szCs w:val="26"/>
        </w:rPr>
        <w:t>rco</w:t>
      </w:r>
      <w:r>
        <w:rPr>
          <w:b/>
          <w:i/>
          <w:spacing w:val="5"/>
          <w:sz w:val="26"/>
          <w:szCs w:val="26"/>
        </w:rPr>
        <w:t>m</w:t>
      </w:r>
      <w:r>
        <w:rPr>
          <w:b/>
          <w:i/>
          <w:sz w:val="26"/>
          <w:szCs w:val="26"/>
        </w:rPr>
        <w:t>pulsory</w:t>
      </w:r>
      <w:r>
        <w:rPr>
          <w:i/>
          <w:sz w:val="26"/>
          <w:szCs w:val="26"/>
        </w:rPr>
        <w:t>structur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dquestio</w:t>
      </w:r>
      <w:r>
        <w:rPr>
          <w:i/>
          <w:spacing w:val="2"/>
          <w:sz w:val="26"/>
          <w:szCs w:val="26"/>
        </w:rPr>
        <w:t>n</w:t>
      </w:r>
      <w:r>
        <w:rPr>
          <w:i/>
          <w:sz w:val="26"/>
          <w:szCs w:val="26"/>
        </w:rPr>
        <w:t>s.An</w:t>
      </w:r>
      <w:r>
        <w:rPr>
          <w:i/>
          <w:spacing w:val="2"/>
          <w:sz w:val="26"/>
          <w:szCs w:val="26"/>
        </w:rPr>
        <w:t>s</w:t>
      </w:r>
      <w:r>
        <w:rPr>
          <w:i/>
          <w:sz w:val="26"/>
          <w:szCs w:val="26"/>
        </w:rPr>
        <w:t>wers</w:t>
      </w:r>
      <w:r>
        <w:rPr>
          <w:i/>
          <w:spacing w:val="2"/>
          <w:sz w:val="26"/>
          <w:szCs w:val="26"/>
        </w:rPr>
        <w:t>m</w:t>
      </w:r>
      <w:r>
        <w:rPr>
          <w:i/>
          <w:sz w:val="26"/>
          <w:szCs w:val="26"/>
        </w:rPr>
        <w:t>ustbewri</w:t>
      </w:r>
      <w:r>
        <w:rPr>
          <w:i/>
          <w:spacing w:val="2"/>
          <w:sz w:val="26"/>
          <w:szCs w:val="26"/>
        </w:rPr>
        <w:t>t</w:t>
      </w:r>
      <w:r>
        <w:rPr>
          <w:i/>
          <w:sz w:val="26"/>
          <w:szCs w:val="26"/>
        </w:rPr>
        <w:t>tenin</w:t>
      </w:r>
      <w:r>
        <w:rPr>
          <w:i/>
          <w:spacing w:val="2"/>
          <w:sz w:val="26"/>
          <w:szCs w:val="26"/>
        </w:rPr>
        <w:t>t</w:t>
      </w:r>
      <w:r>
        <w:rPr>
          <w:i/>
          <w:sz w:val="26"/>
          <w:szCs w:val="26"/>
        </w:rPr>
        <w:t xml:space="preserve">he </w:t>
      </w:r>
      <w:proofErr w:type="spellStart"/>
      <w:r>
        <w:rPr>
          <w:i/>
          <w:sz w:val="26"/>
          <w:szCs w:val="26"/>
        </w:rPr>
        <w:t>spacespr</w:t>
      </w:r>
      <w:r>
        <w:rPr>
          <w:i/>
          <w:spacing w:val="3"/>
          <w:sz w:val="26"/>
          <w:szCs w:val="26"/>
        </w:rPr>
        <w:t>o</w:t>
      </w:r>
      <w:r>
        <w:rPr>
          <w:i/>
          <w:sz w:val="26"/>
          <w:szCs w:val="26"/>
        </w:rPr>
        <w:t>vided</w:t>
      </w:r>
      <w:proofErr w:type="spellEnd"/>
      <w:r>
        <w:rPr>
          <w:i/>
          <w:sz w:val="26"/>
          <w:szCs w:val="26"/>
        </w:rPr>
        <w:t>.</w:t>
      </w:r>
    </w:p>
    <w:p w:rsidR="00E170BD" w:rsidRDefault="00E170BD">
      <w:pPr>
        <w:spacing w:before="3" w:line="100" w:lineRule="exact"/>
        <w:rPr>
          <w:sz w:val="10"/>
          <w:szCs w:val="10"/>
        </w:rPr>
      </w:pPr>
    </w:p>
    <w:p w:rsidR="00E170BD" w:rsidRDefault="00E170BD">
      <w:pPr>
        <w:spacing w:line="200" w:lineRule="exact"/>
      </w:pPr>
    </w:p>
    <w:p w:rsidR="00E170BD" w:rsidRDefault="008A4294">
      <w:pPr>
        <w:spacing w:line="280" w:lineRule="exact"/>
        <w:ind w:left="220" w:right="519"/>
        <w:rPr>
          <w:sz w:val="26"/>
          <w:szCs w:val="26"/>
        </w:rPr>
      </w:pPr>
      <w:proofErr w:type="spellStart"/>
      <w:r>
        <w:rPr>
          <w:sz w:val="26"/>
          <w:szCs w:val="26"/>
        </w:rPr>
        <w:t>Section</w:t>
      </w:r>
      <w:r>
        <w:rPr>
          <w:b/>
          <w:sz w:val="26"/>
          <w:szCs w:val="26"/>
        </w:rPr>
        <w:t>C</w:t>
      </w:r>
      <w:r>
        <w:rPr>
          <w:i/>
          <w:spacing w:val="2"/>
          <w:sz w:val="26"/>
          <w:szCs w:val="26"/>
        </w:rPr>
        <w:t>i</w:t>
      </w:r>
      <w:r>
        <w:rPr>
          <w:i/>
          <w:sz w:val="26"/>
          <w:szCs w:val="26"/>
        </w:rPr>
        <w:t>smadeup</w:t>
      </w:r>
      <w:r>
        <w:rPr>
          <w:i/>
          <w:spacing w:val="2"/>
          <w:sz w:val="26"/>
          <w:szCs w:val="26"/>
        </w:rPr>
        <w:t>o</w:t>
      </w:r>
      <w:r>
        <w:rPr>
          <w:i/>
          <w:sz w:val="26"/>
          <w:szCs w:val="26"/>
        </w:rPr>
        <w:t>f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three</w:t>
      </w:r>
      <w:r>
        <w:rPr>
          <w:i/>
          <w:sz w:val="26"/>
          <w:szCs w:val="26"/>
        </w:rPr>
        <w:t>que</w:t>
      </w:r>
      <w:r>
        <w:rPr>
          <w:i/>
          <w:spacing w:val="2"/>
          <w:sz w:val="26"/>
          <w:szCs w:val="26"/>
        </w:rPr>
        <w:t>s</w:t>
      </w:r>
      <w:r>
        <w:rPr>
          <w:i/>
          <w:sz w:val="26"/>
          <w:szCs w:val="26"/>
        </w:rPr>
        <w:t>tions.Att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mptonly</w:t>
      </w:r>
      <w:r>
        <w:rPr>
          <w:b/>
          <w:spacing w:val="2"/>
          <w:sz w:val="26"/>
          <w:szCs w:val="26"/>
        </w:rPr>
        <w:t>o</w:t>
      </w:r>
      <w:r>
        <w:rPr>
          <w:b/>
          <w:sz w:val="26"/>
          <w:szCs w:val="26"/>
        </w:rPr>
        <w:t>ne</w:t>
      </w:r>
      <w:r>
        <w:rPr>
          <w:i/>
          <w:sz w:val="26"/>
          <w:szCs w:val="26"/>
        </w:rPr>
        <w:t>que</w:t>
      </w:r>
      <w:r>
        <w:rPr>
          <w:i/>
          <w:spacing w:val="2"/>
          <w:sz w:val="26"/>
          <w:szCs w:val="26"/>
        </w:rPr>
        <w:t>s</w:t>
      </w:r>
      <w:r>
        <w:rPr>
          <w:i/>
          <w:sz w:val="26"/>
          <w:szCs w:val="26"/>
        </w:rPr>
        <w:t>tion</w:t>
      </w:r>
      <w:r>
        <w:rPr>
          <w:i/>
          <w:spacing w:val="2"/>
          <w:sz w:val="26"/>
          <w:szCs w:val="26"/>
        </w:rPr>
        <w:t>t</w:t>
      </w:r>
      <w:r>
        <w:rPr>
          <w:i/>
          <w:sz w:val="26"/>
          <w:szCs w:val="26"/>
        </w:rPr>
        <w:t>obewritt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ninthe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answerp</w:t>
      </w:r>
      <w:r>
        <w:rPr>
          <w:i/>
          <w:spacing w:val="2"/>
          <w:sz w:val="26"/>
          <w:szCs w:val="26"/>
        </w:rPr>
        <w:t>a</w:t>
      </w:r>
      <w:r>
        <w:rPr>
          <w:i/>
          <w:sz w:val="26"/>
          <w:szCs w:val="26"/>
        </w:rPr>
        <w:t>gespr</w:t>
      </w:r>
      <w:r>
        <w:rPr>
          <w:i/>
          <w:spacing w:val="2"/>
          <w:sz w:val="26"/>
          <w:szCs w:val="26"/>
        </w:rPr>
        <w:t>o</w:t>
      </w:r>
      <w:r>
        <w:rPr>
          <w:i/>
          <w:sz w:val="26"/>
          <w:szCs w:val="26"/>
        </w:rPr>
        <w:t>vide</w:t>
      </w:r>
      <w:r>
        <w:rPr>
          <w:i/>
          <w:spacing w:val="2"/>
          <w:sz w:val="26"/>
          <w:szCs w:val="26"/>
        </w:rPr>
        <w:t>d</w:t>
      </w:r>
      <w:proofErr w:type="spellEnd"/>
      <w:r>
        <w:rPr>
          <w:i/>
          <w:sz w:val="26"/>
          <w:szCs w:val="26"/>
        </w:rPr>
        <w:t>.</w:t>
      </w:r>
    </w:p>
    <w:p w:rsidR="00E170BD" w:rsidRDefault="00E170BD">
      <w:pPr>
        <w:spacing w:line="200" w:lineRule="exact"/>
      </w:pPr>
    </w:p>
    <w:p w:rsidR="00E170BD" w:rsidRPr="00ED5D46" w:rsidRDefault="00E170BD">
      <w:pPr>
        <w:spacing w:line="200" w:lineRule="exact"/>
        <w:rPr>
          <w:sz w:val="2"/>
        </w:rPr>
      </w:pPr>
    </w:p>
    <w:p w:rsidR="00E170BD" w:rsidRDefault="00E170BD">
      <w:pPr>
        <w:spacing w:before="19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780"/>
        <w:gridCol w:w="785"/>
        <w:gridCol w:w="780"/>
        <w:gridCol w:w="785"/>
        <w:gridCol w:w="783"/>
        <w:gridCol w:w="782"/>
        <w:gridCol w:w="783"/>
        <w:gridCol w:w="782"/>
        <w:gridCol w:w="783"/>
        <w:gridCol w:w="1268"/>
      </w:tblGrid>
      <w:tr w:rsidR="00E170BD">
        <w:trPr>
          <w:trHeight w:hRule="exact" w:val="322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043" w:type="dxa"/>
            <w:gridSpan w:val="9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170BD" w:rsidRDefault="008A4294">
            <w:pPr>
              <w:spacing w:before="1"/>
              <w:ind w:left="1605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F</w:t>
            </w:r>
            <w:r>
              <w:rPr>
                <w:b/>
                <w:spacing w:val="-2"/>
                <w:sz w:val="27"/>
                <w:szCs w:val="27"/>
              </w:rPr>
              <w:t>O</w:t>
            </w:r>
            <w:r>
              <w:rPr>
                <w:b/>
                <w:sz w:val="27"/>
                <w:szCs w:val="27"/>
              </w:rPr>
              <w:t>R</w:t>
            </w:r>
            <w:r>
              <w:rPr>
                <w:b/>
                <w:spacing w:val="-1"/>
                <w:sz w:val="27"/>
                <w:szCs w:val="27"/>
              </w:rPr>
              <w:t>EXA</w:t>
            </w:r>
            <w:r>
              <w:rPr>
                <w:b/>
                <w:sz w:val="27"/>
                <w:szCs w:val="27"/>
              </w:rPr>
              <w:t>M</w:t>
            </w:r>
            <w:r>
              <w:rPr>
                <w:b/>
                <w:spacing w:val="-2"/>
                <w:sz w:val="27"/>
                <w:szCs w:val="27"/>
              </w:rPr>
              <w:t>I</w:t>
            </w:r>
            <w:r>
              <w:rPr>
                <w:b/>
                <w:spacing w:val="1"/>
                <w:sz w:val="27"/>
                <w:szCs w:val="27"/>
              </w:rPr>
              <w:t>N</w:t>
            </w:r>
            <w:r>
              <w:rPr>
                <w:b/>
                <w:spacing w:val="-1"/>
                <w:sz w:val="27"/>
                <w:szCs w:val="27"/>
              </w:rPr>
              <w:t>ER</w:t>
            </w:r>
            <w:r>
              <w:rPr>
                <w:b/>
                <w:spacing w:val="1"/>
                <w:sz w:val="27"/>
                <w:szCs w:val="27"/>
              </w:rPr>
              <w:t>’</w:t>
            </w:r>
            <w:r>
              <w:rPr>
                <w:b/>
                <w:sz w:val="27"/>
                <w:szCs w:val="27"/>
              </w:rPr>
              <w:t>S</w:t>
            </w:r>
            <w:r>
              <w:rPr>
                <w:b/>
                <w:spacing w:val="1"/>
                <w:sz w:val="27"/>
                <w:szCs w:val="27"/>
              </w:rPr>
              <w:t>U</w:t>
            </w:r>
            <w:r>
              <w:rPr>
                <w:b/>
                <w:sz w:val="27"/>
                <w:szCs w:val="27"/>
              </w:rPr>
              <w:t>SE</w:t>
            </w:r>
            <w:r>
              <w:rPr>
                <w:b/>
                <w:spacing w:val="-2"/>
                <w:sz w:val="27"/>
                <w:szCs w:val="27"/>
              </w:rPr>
              <w:t>O</w:t>
            </w:r>
            <w:r>
              <w:rPr>
                <w:b/>
                <w:spacing w:val="1"/>
                <w:sz w:val="27"/>
                <w:szCs w:val="27"/>
              </w:rPr>
              <w:t>N</w:t>
            </w:r>
            <w:r>
              <w:rPr>
                <w:b/>
                <w:spacing w:val="-3"/>
                <w:sz w:val="27"/>
                <w:szCs w:val="27"/>
              </w:rPr>
              <w:t>L</w:t>
            </w:r>
            <w:r>
              <w:rPr>
                <w:b/>
                <w:sz w:val="27"/>
                <w:szCs w:val="27"/>
              </w:rPr>
              <w:t>Y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</w:tr>
      <w:tr w:rsidR="00E170BD">
        <w:trPr>
          <w:trHeight w:hRule="exact" w:val="319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pacing w:val="-2"/>
                <w:sz w:val="27"/>
                <w:szCs w:val="27"/>
              </w:rPr>
              <w:t>M</w:t>
            </w:r>
            <w:r>
              <w:rPr>
                <w:b/>
                <w:spacing w:val="1"/>
                <w:sz w:val="27"/>
                <w:szCs w:val="27"/>
              </w:rPr>
              <w:t>C</w:t>
            </w:r>
            <w:r>
              <w:rPr>
                <w:b/>
                <w:sz w:val="27"/>
                <w:szCs w:val="27"/>
              </w:rPr>
              <w:t>Q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0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1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2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3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4</w:t>
            </w:r>
          </w:p>
        </w:tc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5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6</w:t>
            </w:r>
          </w:p>
        </w:tc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7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8</w:t>
            </w:r>
          </w:p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Q</w:t>
            </w:r>
            <w:r>
              <w:rPr>
                <w:b/>
                <w:spacing w:val="-1"/>
                <w:sz w:val="27"/>
                <w:szCs w:val="27"/>
              </w:rPr>
              <w:t>2</w:t>
            </w:r>
            <w:r>
              <w:rPr>
                <w:b/>
                <w:sz w:val="27"/>
                <w:szCs w:val="27"/>
              </w:rPr>
              <w:t>9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8A4294">
            <w:pPr>
              <w:spacing w:line="300" w:lineRule="exact"/>
              <w:ind w:left="102"/>
              <w:rPr>
                <w:sz w:val="27"/>
                <w:szCs w:val="27"/>
              </w:rPr>
            </w:pPr>
            <w:r>
              <w:rPr>
                <w:b/>
                <w:spacing w:val="-1"/>
                <w:sz w:val="27"/>
                <w:szCs w:val="27"/>
              </w:rPr>
              <w:t>T</w:t>
            </w:r>
            <w:r>
              <w:rPr>
                <w:b/>
                <w:sz w:val="27"/>
                <w:szCs w:val="27"/>
              </w:rPr>
              <w:t>OTAL</w:t>
            </w:r>
          </w:p>
        </w:tc>
      </w:tr>
      <w:tr w:rsidR="00E170BD">
        <w:trPr>
          <w:trHeight w:hRule="exact" w:val="322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70BD" w:rsidRDefault="00E170BD"/>
        </w:tc>
      </w:tr>
    </w:tbl>
    <w:p w:rsidR="00E170BD" w:rsidRDefault="00E170BD">
      <w:pPr>
        <w:spacing w:before="8" w:line="120" w:lineRule="exact"/>
        <w:rPr>
          <w:sz w:val="13"/>
          <w:szCs w:val="13"/>
        </w:rPr>
      </w:pPr>
    </w:p>
    <w:p w:rsidR="00E170BD" w:rsidRDefault="00E170BD">
      <w:pPr>
        <w:spacing w:line="200" w:lineRule="exact"/>
      </w:pPr>
    </w:p>
    <w:p w:rsidR="00E170BD" w:rsidRDefault="00E170BD">
      <w:pPr>
        <w:spacing w:line="200" w:lineRule="exact"/>
      </w:pPr>
    </w:p>
    <w:p w:rsidR="00E170BD" w:rsidRDefault="00E170BD">
      <w:pPr>
        <w:spacing w:line="200" w:lineRule="exact"/>
      </w:pPr>
    </w:p>
    <w:p w:rsidR="00E170BD" w:rsidRDefault="0035743B">
      <w:pPr>
        <w:spacing w:before="26"/>
        <w:ind w:left="513"/>
        <w:rPr>
          <w:sz w:val="26"/>
          <w:szCs w:val="26"/>
        </w:rPr>
        <w:sectPr w:rsidR="00E170BD">
          <w:type w:val="continuous"/>
          <w:pgSz w:w="11920" w:h="16840"/>
          <w:pgMar w:top="1080" w:right="1020" w:bottom="280" w:left="10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9816465</wp:posOffset>
                </wp:positionV>
                <wp:extent cx="901700" cy="230505"/>
                <wp:effectExtent l="19050" t="0" r="12700" b="17145"/>
                <wp:wrapNone/>
                <wp:docPr id="328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329" name="Group 325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330" name="Freeform 326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1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332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3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4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335" name="Freeform 3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6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338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D218B" id="Group 324" o:spid="_x0000_s1026" style="position:absolute;margin-left:3.75pt;margin-top:772.95pt;width:71pt;height:18.15pt;z-index:-251595776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">
                <v:group id="Group 325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Freeform 326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5qcUA&#10;AADcAAAADwAAAGRycy9kb3ducmV2LnhtbESPwWrCQBCG74W+wzIFb3VjBbHRVaStIB4KpnrwNmTH&#10;JJqdDdk1xrfvHASPwz//N/PNl72rVUdtqDwbGA0TUMS5txUXBvZ/6/cpqBCRLdaeycCdAiwXry9z&#10;TK2/8Y66LBZKIBxSNFDG2KRah7wkh2HoG2LJTr51GGVsC21bvAnc1fojSSbaYcVyocSGvkrKL9nV&#10;CWW0nhSf199D1cVjdnbf/fZnujNm8NavZqAi9fG5/GhvrIHxWN4XGREB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rmpxQAAANwAAAAPAAAAAAAAAAAAAAAAAJgCAABkcnMv&#10;ZG93bnJldi54bWxQSwUGAAAAAAQABAD1AAAAigMAAAAA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327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shape id="Freeform 328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qkcUA&#10;AADcAAAADwAAAGRycy9kb3ducmV2LnhtbESPzWrDMBCE74G8g9hCLyGRHdOQuJZDCBjaSyE/kOti&#10;bSy31spYSuK+fVUo9DjMzDdMsR1tJ+40+NaxgnSRgCCunW65UXA+VfM1CB+QNXaOScE3ediW00mB&#10;uXYPPtD9GBoRIexzVGBC6HMpfW3Iol+4njh6VzdYDFEOjdQDPiLcdnKZJCtpseW4YLCnvaH663iz&#10;Clbu8FKtN87MmnPGnx9p9d5fUqWen8bdK4hAY/gP/7XftIIsW8LvmXg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KqR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329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PCsQA&#10;AADcAAAADwAAAGRycy9kb3ducmV2LnhtbESPQWvCQBSE74X+h+UVvBTdxFDR6CqlENCLYBS8PrLP&#10;bNrs25BdNf33XUHocZiZb5jVZrCtuFHvG8cK0kkCgrhyuuFawelYjOcgfEDW2DomBb/kYbN+fVlh&#10;rt2dD3QrQy0ihH2OCkwIXS6lrwxZ9BPXEUfv4nqLIcq+lrrHe4TbVk6TZCYtNhwXDHb0Zaj6Ka9W&#10;wcwdPor5wpn3+pTx9z4tdt05VWr0NnwuQQQawn/42d5qBVmWweN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DwrEAAAA3AAAAA8AAAAAAAAAAAAAAAAAmAIAAGRycy9k&#10;b3ducmV2LnhtbFBLBQYAAAAABAAEAPUAAACJAwAAAAA=&#10;" path="m810,143r1399,l2209,e" filled="f">
                      <v:path arrowok="t" o:connecttype="custom" o:connectlocs="810,15845;2209,15845;2209,15702" o:connectangles="0,0,0"/>
                    </v:shape>
                    <v:group id="Group 330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<v:shape id="Freeform 331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McQA&#10;AADcAAAADwAAAGRycy9kb3ducmV2LnhtbESPQYvCMBSE74L/ITzBm6YqK1qNIu4K4mHBqgdvj+bZ&#10;VpuX0sTa/fdmYWGPw8x8wyzXrSlFQ7UrLCsYDSMQxKnVBWcKzqfdYAbCeWSNpWVS8EMO1qtuZ4mx&#10;ti8+UpP4TAQIuxgV5N5XsZQuzcmgG9qKOHg3Wxv0QdaZ1DW+AtyUchxFU2mw4LCQY0XbnNJH8jSB&#10;MtpNs/nz+1I0/prczWd7+Jodler32s0ChKfW/4f/2nutYDL5gN8z4Qj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GjHEAAAA3AAAAA8AAAAAAAAAAAAAAAAAmAIAAGRycy9k&#10;b3ducmV2LnhtbFBLBQYAAAAABAAEAPUAAACJAwAAAAA=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33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<v:shape id="Freeform 333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de8IA&#10;AADcAAAADwAAAGRycy9kb3ducmV2LnhtbERPyWrDMBC9B/oPYgq9hEZ2TUPqRgmlYEgugSzQ62BN&#10;LbfWyEiq7fx9dAj0+Hj7ejvZTgzkQ+tYQb7IQBDXTrfcKLicq+cViBCRNXaOScGVAmw3D7M1ltqN&#10;fKThFBuRQjiUqMDE2JdShtqQxbBwPXHivp23GBP0jdQexxRuO/mSZUtpseXUYLCnT0P17+nPKli6&#10;42u1enNm3lwK/jnk1b7/ypV6epw+3kFEmuK/+O7eaQVFkdamM+k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J17wgAAANwAAAAPAAAAAAAAAAAAAAAAAJgCAABkcnMvZG93&#10;bnJldi54bWxQSwUGAAAAAAQABAD1AAAAhwMAAAAA&#10;" path="m2209,l799,e" filled="f">
                          <v:path arrowok="t" o:connecttype="custom" o:connectlocs="2209,15502;799,15502" o:connectangles="0,0"/>
                        </v:shape>
                        <v:shape id="Freeform 334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44MQA&#10;AADcAAAADwAAAGRycy9kb3ducmV2LnhtbESPQWvCQBSE70L/w/IKXqRu0qBodJVSCNiLYBR6fWSf&#10;2Wj2bchuNf333YLgcZiZb5j1drCtuFHvG8cK0mkCgrhyuuFawelYvC1A+ICssXVMCn7Jw3bzMlpj&#10;rt2dD3QrQy0ihH2OCkwIXS6lrwxZ9FPXEUfv7HqLIcq+lrrHe4TbVr4nyVxabDguGOzo01B1LX+s&#10;grk7zIrF0plJfcr4sk+Lr+47VWr8OnysQAQawjP8aO+0gixbwv+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4OODEAAAA3AAAAA8AAAAAAAAAAAAAAAAAmAIAAGRycy9k&#10;b3ducmV2LnhtbFBLBQYAAAAABAAEAPUAAACJAwAAAAA=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46976" behindDoc="1" locked="0" layoutInCell="1" allowOverlap="1">
                <wp:simplePos x="0" y="0"/>
                <wp:positionH relativeFrom="page">
                  <wp:posOffset>1021080</wp:posOffset>
                </wp:positionH>
                <wp:positionV relativeFrom="paragraph">
                  <wp:posOffset>17779</wp:posOffset>
                </wp:positionV>
                <wp:extent cx="5828030" cy="0"/>
                <wp:effectExtent l="0" t="0" r="20320" b="19050"/>
                <wp:wrapNone/>
                <wp:docPr id="326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0"/>
                          <a:chOff x="1608" y="28"/>
                          <a:chExt cx="9178" cy="0"/>
                        </a:xfrm>
                      </wpg:grpSpPr>
                      <wps:wsp>
                        <wps:cNvPr id="327" name="Freeform 236"/>
                        <wps:cNvSpPr>
                          <a:spLocks/>
                        </wps:cNvSpPr>
                        <wps:spPr bwMode="auto">
                          <a:xfrm>
                            <a:off x="1608" y="28"/>
                            <a:ext cx="9178" cy="0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178"/>
                              <a:gd name="T2" fmla="+- 0 10786 1608"/>
                              <a:gd name="T3" fmla="*/ T2 w 91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8">
                                <a:moveTo>
                                  <a:pt x="0" y="0"/>
                                </a:moveTo>
                                <a:lnTo>
                                  <a:pt x="91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C50ED" id="Group 235" o:spid="_x0000_s1026" style="position:absolute;margin-left:80.4pt;margin-top:1.4pt;width:458.9pt;height:0;z-index:-251669504;mso-wrap-distance-top:-3e-5mm;mso-wrap-distance-bottom:-3e-5mm;mso-position-horizontal-relative:page" coordorigin="1608,28" coordsize="91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">
                <v:shape id="Freeform 236" o:spid="_x0000_s1027" style="position:absolute;left:1608;top:28;width:9178;height:0;visibility:visible;mso-wrap-style:square;v-text-anchor:top" coordsize="9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Ja8UA&#10;AADcAAAADwAAAGRycy9kb3ducmV2LnhtbESPQWsCMRSE7wX/Q3iCt5pVQWU1igrSFg+l6sXbY/Pc&#10;Xd28LEnqpv++EQo9DjPzDbNcR9OIBzlfW1YwGmYgiAuray4VnE/71zkIH5A1NpZJwQ95WK96L0vM&#10;te34ix7HUIoEYZ+jgiqENpfSFxUZ9EPbEifvap3BkKQrpXbYJbhp5DjLptJgzWmhwpZ2FRX347dR&#10;MN3GXeOyj+I6f7vsb5+H2M1OUalBP24WIALF8B/+a79rBZPxDJ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wlrxQAAANwAAAAPAAAAAAAAAAAAAAAAAJgCAABkcnMv&#10;ZG93bnJldi54bWxQSwUGAAAAAAQABAD1AAAAigMAAAAA&#10;" path="m,l9178,e" filled="f">
                  <v:path arrowok="t" o:connecttype="custom" o:connectlocs="0,0;917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48000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208279</wp:posOffset>
                </wp:positionV>
                <wp:extent cx="5828665" cy="0"/>
                <wp:effectExtent l="0" t="0" r="19685" b="19050"/>
                <wp:wrapNone/>
                <wp:docPr id="324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665" cy="0"/>
                          <a:chOff x="1592" y="328"/>
                          <a:chExt cx="9179" cy="0"/>
                        </a:xfrm>
                      </wpg:grpSpPr>
                      <wps:wsp>
                        <wps:cNvPr id="325" name="Freeform 234"/>
                        <wps:cNvSpPr>
                          <a:spLocks/>
                        </wps:cNvSpPr>
                        <wps:spPr bwMode="auto">
                          <a:xfrm>
                            <a:off x="1592" y="328"/>
                            <a:ext cx="9179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179"/>
                              <a:gd name="T2" fmla="+- 0 10771 1592"/>
                              <a:gd name="T3" fmla="*/ T2 w 9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9">
                                <a:moveTo>
                                  <a:pt x="0" y="0"/>
                                </a:moveTo>
                                <a:lnTo>
                                  <a:pt x="91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E2F97" id="Group 233" o:spid="_x0000_s1026" style="position:absolute;margin-left:79.6pt;margin-top:16.4pt;width:458.95pt;height:0;z-index:-251668480;mso-wrap-distance-top:-3e-5mm;mso-wrap-distance-bottom:-3e-5mm;mso-position-horizontal-relative:page" coordorigin="1592,328" coordsize="9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">
                <v:shape id="Freeform 234" o:spid="_x0000_s1027" style="position:absolute;left:1592;top:328;width:9179;height:0;visibility:visible;mso-wrap-style:square;v-text-anchor:top" coordsize="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8r8QA&#10;AADcAAAADwAAAGRycy9kb3ducmV2LnhtbESP0WrCQBRE3wv+w3IF3+pGQ4pEVxFBUJCWqh9wzV6T&#10;YPZuyK5x9eu7hUIfh5k5wyxWwTSip87VlhVMxgkI4sLqmksF59P2fQbCeWSNjWVS8CQHq+XgbYG5&#10;tg/+pv7oSxEh7HJUUHnf5lK6oiKDbmxb4uhdbWfQR9mVUnf4iHDTyGmSfEiDNceFClvaVFTcjnej&#10;YDfJwjNLw+e+b+vX4UrpZfvFSo2GYT0H4Sn4//Bfe6cVpNMMfs/E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Q/K/EAAAA3AAAAA8AAAAAAAAAAAAAAAAAmAIAAGRycy9k&#10;b3ducmV2LnhtbFBLBQYAAAAABAAEAPUAAACJAwAAAAA=&#10;" path="m,l9179,e" filled="f">
                  <v:path arrowok="t" o:connecttype="custom" o:connectlocs="0,0;9179,0" o:connectangles="0,0"/>
                </v:shape>
                <w10:wrap anchorx="page"/>
              </v:group>
            </w:pict>
          </mc:Fallback>
        </mc:AlternateContent>
      </w:r>
      <w:r w:rsidR="008A4294">
        <w:rPr>
          <w:b/>
          <w:sz w:val="26"/>
          <w:szCs w:val="26"/>
        </w:rPr>
        <w:t xml:space="preserve">O–C–1     </w:t>
      </w:r>
      <w:r w:rsidR="00ED5D46">
        <w:rPr>
          <w:b/>
          <w:i/>
          <w:sz w:val="26"/>
          <w:szCs w:val="26"/>
        </w:rPr>
        <w:t xml:space="preserve">      </w:t>
      </w:r>
      <w:r w:rsidR="003D54F7">
        <w:rPr>
          <w:b/>
          <w:i/>
          <w:sz w:val="26"/>
          <w:szCs w:val="26"/>
        </w:rPr>
        <w:t xml:space="preserve"> </w:t>
      </w:r>
      <w:r w:rsidR="00094E01">
        <w:rPr>
          <w:b/>
          <w:i/>
          <w:sz w:val="26"/>
          <w:szCs w:val="26"/>
        </w:rPr>
        <w:t xml:space="preserve">FACILITATION EXAM </w:t>
      </w:r>
      <w:r w:rsidR="00ED5D46">
        <w:rPr>
          <w:b/>
          <w:i/>
          <w:sz w:val="26"/>
          <w:szCs w:val="26"/>
        </w:rPr>
        <w:t xml:space="preserve">           </w:t>
      </w:r>
      <w:r w:rsidR="00094E01">
        <w:rPr>
          <w:b/>
          <w:i/>
          <w:sz w:val="26"/>
          <w:szCs w:val="26"/>
        </w:rPr>
        <w:t xml:space="preserve"> </w:t>
      </w:r>
      <w:r w:rsidR="00ED5D46">
        <w:rPr>
          <w:b/>
          <w:i/>
          <w:sz w:val="26"/>
          <w:szCs w:val="26"/>
        </w:rPr>
        <w:t>0772336486</w:t>
      </w:r>
      <w:r w:rsidR="00094E01">
        <w:rPr>
          <w:b/>
          <w:i/>
          <w:sz w:val="26"/>
          <w:szCs w:val="26"/>
        </w:rPr>
        <w:t xml:space="preserve">   2022</w:t>
      </w:r>
      <w:r w:rsidR="00094E01">
        <w:rPr>
          <w:b/>
          <w:sz w:val="26"/>
          <w:szCs w:val="26"/>
        </w:rPr>
        <w:t xml:space="preserve">.  </w:t>
      </w:r>
      <w:r w:rsidR="003D54F7">
        <w:rPr>
          <w:b/>
          <w:sz w:val="26"/>
          <w:szCs w:val="26"/>
        </w:rPr>
        <w:t xml:space="preserve">                </w:t>
      </w:r>
      <w:proofErr w:type="spellStart"/>
      <w:r w:rsidR="008A4294">
        <w:rPr>
          <w:b/>
          <w:sz w:val="26"/>
          <w:szCs w:val="26"/>
        </w:rPr>
        <w:t>TurnOv</w:t>
      </w:r>
      <w:proofErr w:type="spellEnd"/>
    </w:p>
    <w:p w:rsidR="00D86920" w:rsidRPr="00666421" w:rsidRDefault="00D86920" w:rsidP="00094E01">
      <w:pPr>
        <w:spacing w:before="70"/>
        <w:rPr>
          <w:b/>
          <w:sz w:val="6"/>
          <w:szCs w:val="28"/>
        </w:rPr>
      </w:pPr>
    </w:p>
    <w:p w:rsidR="00E170BD" w:rsidRDefault="0035743B" w:rsidP="002A0D43">
      <w:pPr>
        <w:spacing w:before="70" w:line="360" w:lineRule="auto"/>
        <w:ind w:left="3139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379095</wp:posOffset>
                </wp:positionV>
                <wp:extent cx="901700" cy="230505"/>
                <wp:effectExtent l="19050" t="0" r="12700" b="17145"/>
                <wp:wrapNone/>
                <wp:docPr id="313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314" name="Group 239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315" name="Freeform 248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6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317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8" name="Freeform 24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9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320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1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322" name="Freeform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3" name="Freeform 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57981" id="Group 238" o:spid="_x0000_s1026" style="position:absolute;margin-left:2.25pt;margin-top:29.85pt;width:71pt;height:18.15pt;z-index:-251676672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">
                <v:group id="Group 239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shape id="Freeform 248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hGUcYA&#10;AADcAAAADwAAAGRycy9kb3ducmV2LnhtbESPQWvCQBSE7wX/w/KE3ppNWio2dRWxDZQeBGM9eHtk&#10;X5No9m3Irkn677uC4HGYmW+YxWo0jeipc7VlBUkUgyAurK65VPCzz57mIJxH1thYJgV/5GC1nDws&#10;MNV24B31uS9FgLBLUUHlfZtK6YqKDLrItsTB+7WdQR9kV0rd4RDgppHPcTyTBmsOCxW2tKmoOOcX&#10;EyhJNivfLttD3ftjfjIf4/fnfKfU43Rcv4PwNPp7+Nb+0gpekle4ng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hGUc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240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shape id="Freeform 247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5VacUA&#10;AADcAAAADwAAAGRycy9kb3ducmV2LnhtbESPW4vCMBSE34X9D+Es+CKaVvHWNcqyUHBfBC/g66E5&#10;Nt1tTkqT1frvN4Lg4zAz3zCrTWdrcaXWV44VpKMEBHHhdMWlgtMxHy5A+ICssXZMCu7kYbN+660w&#10;0+7Ge7oeQikihH2GCkwITSalLwxZ9CPXEEfv4lqLIcq2lLrFW4TbWo6TZCYtVhwXDDb0Zaj4PfxZ&#10;BTO3n+aLpTOD8jThn12afzfnVKn+e/f5ASJQF17hZ3urFUzSOTzO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lVp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246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BG8EA&#10;AADcAAAADwAAAGRycy9kb3ducmV2LnhtbERPTYvCMBC9C/sfwgh7kTXtiqLVKItQWC+CVdjr0IxN&#10;tZmUJmr335uD4PHxvleb3jbiTp2vHStIxwkI4tLpmisFp2P+NQfhA7LGxjEp+CcPm/XHYIWZdg8+&#10;0L0IlYgh7DNUYEJoMyl9aciiH7uWOHJn11kMEXaV1B0+Yrht5HeSzKTFmmODwZa2hsprcbMKZu4w&#10;zecLZ0bVacKXfZrv2r9Uqc9h/7MEEagPb/HL/asVTNK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BwRvBAAAA3AAAAA8AAAAAAAAAAAAAAAAAmAIAAGRycy9kb3du&#10;cmV2LnhtbFBLBQYAAAAABAAEAPUAAACGAwAAAAA=&#10;" path="m810,143r1399,l2209,e" filled="f">
                      <v:path arrowok="t" o:connecttype="custom" o:connectlocs="810,15845;2209,15845;2209,15702" o:connectangles="0,0,0"/>
                    </v:shape>
                    <v:group id="Group 241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<v:shape id="Freeform 245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vdMUA&#10;AADcAAAADwAAAGRycy9kb3ducmV2LnhtbESPwWrCQBCG74W+wzIFb3WjBbHRVaStIB4KpnrwNmTH&#10;JJqdDdk1xrfvHASPwz//N/PNl72rVUdtqDwbGA0TUMS5txUXBvZ/6/cpqBCRLdaeycCdAiwXry9z&#10;TK2/8Y66LBZKIBxSNFDG2KRah7wkh2HoG2LJTr51GGVsC21bvAnc1XqcJBPtsGK5UGJDXyXll+zq&#10;hDJaT4rP6++h6uIxO7vvfvsz3RkzeOtXM1CR+vhcfrQ31sDHWN4XGREB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y90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24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v:shape id="Freeform 244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8TMUA&#10;AADcAAAADwAAAGRycy9kb3ducmV2LnhtbESPzWrDMBCE74G8g9hCLyGR7ZCQuJZDKBjaSyE/kOti&#10;bSy31spYauK+fVUo5DjMzDdMsRttJ240+NaxgnSRgCCunW65UXA+VfMNCB+QNXaOScEPediV00mB&#10;uXZ3PtDtGBoRIexzVGBC6HMpfW3Iol+4njh6VzdYDFEOjdQD3iPcdjJLkrW02HJcMNjTq6H66/ht&#10;FazdYVVtts7MmvOSPz/S6r2/pEo9P437FxCBxvAI/7fftIJllsHfmXgEZ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TxMxQAAANwAAAAPAAAAAAAAAAAAAAAAAJgCAABkcnMv&#10;ZG93bnJldi54bWxQSwUGAAAAAAQABAD1AAAAigMAAAAA&#10;" path="m2209,l799,e" filled="f">
                          <v:path arrowok="t" o:connecttype="custom" o:connectlocs="2209,15502;799,15502" o:connectangles="0,0"/>
                        </v:shape>
                        <v:shape id="Freeform 243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Z18UA&#10;AADcAAAADwAAAGRycy9kb3ducmV2LnhtbESPzWrDMBCE74G8g9hCLyGRHdOQuJZDCBjaSyE/kOti&#10;bSy31spYSuK+fVUo9DjMzDdMsR1tJ+40+NaxgnSRgCCunW65UXA+VfM1CB+QNXaOScE3ediW00mB&#10;uXYPPtD9GBoRIexzVGBC6HMpfW3Iol+4njh6VzdYDFEOjdQDPiLcdnKZJCtpseW4YLCnvaH663iz&#10;Clbu8FKtN87MmnPGnx9p9d5fUqWen8bdK4hAY/gP/7XftIJsmcHvmXg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ZnX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A4294">
        <w:rPr>
          <w:b/>
          <w:sz w:val="28"/>
          <w:szCs w:val="28"/>
        </w:rPr>
        <w:t>SE</w:t>
      </w:r>
      <w:r w:rsidR="008A4294">
        <w:rPr>
          <w:b/>
          <w:spacing w:val="-1"/>
          <w:sz w:val="28"/>
          <w:szCs w:val="28"/>
        </w:rPr>
        <w:t>C</w:t>
      </w:r>
      <w:r w:rsidR="008A4294">
        <w:rPr>
          <w:b/>
          <w:sz w:val="28"/>
          <w:szCs w:val="28"/>
        </w:rPr>
        <w:t>T</w:t>
      </w:r>
      <w:r w:rsidR="008A4294">
        <w:rPr>
          <w:b/>
          <w:spacing w:val="1"/>
          <w:sz w:val="28"/>
          <w:szCs w:val="28"/>
        </w:rPr>
        <w:t>I</w:t>
      </w:r>
      <w:r w:rsidR="008A4294">
        <w:rPr>
          <w:b/>
          <w:sz w:val="28"/>
          <w:szCs w:val="28"/>
        </w:rPr>
        <w:t>ON</w:t>
      </w:r>
      <w:r w:rsidR="008A4294">
        <w:rPr>
          <w:b/>
          <w:spacing w:val="-2"/>
          <w:sz w:val="28"/>
          <w:szCs w:val="28"/>
        </w:rPr>
        <w:t>A</w:t>
      </w:r>
      <w:r w:rsidR="008A4294">
        <w:rPr>
          <w:b/>
          <w:sz w:val="28"/>
          <w:szCs w:val="28"/>
        </w:rPr>
        <w:t xml:space="preserve">:      </w:t>
      </w:r>
      <w:r w:rsidR="00781779">
        <w:rPr>
          <w:b/>
          <w:spacing w:val="43"/>
          <w:sz w:val="28"/>
          <w:szCs w:val="28"/>
        </w:rPr>
        <w:t>(</w:t>
      </w:r>
      <w:r w:rsidR="008A4294">
        <w:rPr>
          <w:b/>
          <w:spacing w:val="1"/>
          <w:sz w:val="28"/>
          <w:szCs w:val="28"/>
        </w:rPr>
        <w:t>2</w:t>
      </w:r>
      <w:r w:rsidR="008A4294">
        <w:rPr>
          <w:b/>
          <w:sz w:val="28"/>
          <w:szCs w:val="28"/>
        </w:rPr>
        <w:t>0</w:t>
      </w:r>
      <w:r w:rsidR="008A4294">
        <w:rPr>
          <w:b/>
          <w:spacing w:val="-2"/>
          <w:sz w:val="28"/>
          <w:szCs w:val="28"/>
        </w:rPr>
        <w:t>M</w:t>
      </w:r>
      <w:r w:rsidR="008A4294">
        <w:rPr>
          <w:b/>
          <w:spacing w:val="-1"/>
          <w:sz w:val="28"/>
          <w:szCs w:val="28"/>
        </w:rPr>
        <w:t>AR</w:t>
      </w:r>
      <w:r w:rsidR="008A4294">
        <w:rPr>
          <w:b/>
          <w:sz w:val="28"/>
          <w:szCs w:val="28"/>
        </w:rPr>
        <w:t>KS</w:t>
      </w:r>
      <w:r w:rsidR="00781779">
        <w:rPr>
          <w:b/>
          <w:sz w:val="28"/>
          <w:szCs w:val="28"/>
        </w:rPr>
        <w:t>)</w:t>
      </w:r>
    </w:p>
    <w:p w:rsidR="00380632" w:rsidRPr="003526EA" w:rsidRDefault="00380632" w:rsidP="00A04A96"/>
    <w:p w:rsidR="00380632" w:rsidRPr="00387B0D" w:rsidRDefault="00380632" w:rsidP="002A0D43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26"/>
        </w:rPr>
      </w:pPr>
      <w:r w:rsidRPr="00387B0D">
        <w:rPr>
          <w:sz w:val="28"/>
        </w:rPr>
        <w:t>The scientific milestone of using Integrated Circuits (IC) was a characteristic of the</w:t>
      </w:r>
    </w:p>
    <w:p w:rsidR="00387B0D" w:rsidRPr="00387B0D" w:rsidRDefault="0035743B" w:rsidP="00387B0D">
      <w:pPr>
        <w:pStyle w:val="ListParagraph"/>
        <w:numPr>
          <w:ilvl w:val="1"/>
          <w:numId w:val="16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106045</wp:posOffset>
                </wp:positionV>
                <wp:extent cx="462280" cy="421005"/>
                <wp:effectExtent l="0" t="0" r="13970" b="17145"/>
                <wp:wrapNone/>
                <wp:docPr id="31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A3" w:rsidRDefault="004453A3" w:rsidP="00230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left:0;text-align:left;margin-left:436.25pt;margin-top:8.35pt;width:36.4pt;height:3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" fillcolor="white [3201]" strokecolor="black [3213]" strokeweight="2pt">
                <v:path arrowok="t"/>
                <v:textbox>
                  <w:txbxContent>
                    <w:p w:rsidR="004453A3" w:rsidRDefault="004453A3" w:rsidP="00230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7B0D" w:rsidRPr="00387B0D">
        <w:rPr>
          <w:sz w:val="28"/>
        </w:rPr>
        <w:t xml:space="preserve">First generation </w:t>
      </w:r>
    </w:p>
    <w:p w:rsidR="00387B0D" w:rsidRPr="00387B0D" w:rsidRDefault="00387B0D" w:rsidP="00387B0D">
      <w:pPr>
        <w:pStyle w:val="ListParagraph"/>
        <w:numPr>
          <w:ilvl w:val="1"/>
          <w:numId w:val="16"/>
        </w:numPr>
        <w:rPr>
          <w:sz w:val="28"/>
        </w:rPr>
      </w:pPr>
      <w:r w:rsidRPr="00387B0D">
        <w:rPr>
          <w:sz w:val="28"/>
        </w:rPr>
        <w:t xml:space="preserve">Second generation </w:t>
      </w:r>
    </w:p>
    <w:p w:rsidR="00387B0D" w:rsidRPr="00387B0D" w:rsidRDefault="00387B0D" w:rsidP="00387B0D">
      <w:pPr>
        <w:pStyle w:val="ListParagraph"/>
        <w:numPr>
          <w:ilvl w:val="1"/>
          <w:numId w:val="16"/>
        </w:numPr>
        <w:rPr>
          <w:sz w:val="28"/>
        </w:rPr>
      </w:pPr>
      <w:r w:rsidRPr="00387B0D">
        <w:rPr>
          <w:sz w:val="28"/>
        </w:rPr>
        <w:t xml:space="preserve">Third generation </w:t>
      </w:r>
    </w:p>
    <w:p w:rsidR="00387B0D" w:rsidRDefault="00387B0D" w:rsidP="00387B0D">
      <w:pPr>
        <w:pStyle w:val="ListParagraph"/>
        <w:numPr>
          <w:ilvl w:val="1"/>
          <w:numId w:val="16"/>
        </w:numPr>
        <w:rPr>
          <w:sz w:val="28"/>
        </w:rPr>
      </w:pPr>
      <w:r w:rsidRPr="00387B0D">
        <w:rPr>
          <w:sz w:val="28"/>
        </w:rPr>
        <w:t xml:space="preserve">Fourth generation. </w:t>
      </w:r>
    </w:p>
    <w:p w:rsidR="00387B0D" w:rsidRPr="00387B0D" w:rsidRDefault="00387B0D" w:rsidP="00387B0D">
      <w:pPr>
        <w:pStyle w:val="ListParagraph"/>
        <w:ind w:left="1440"/>
        <w:rPr>
          <w:sz w:val="6"/>
        </w:rPr>
      </w:pPr>
    </w:p>
    <w:p w:rsidR="00AC694B" w:rsidRPr="002300BF" w:rsidRDefault="00AC694B" w:rsidP="002A0D43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6"/>
        </w:rPr>
      </w:pPr>
      <w:r w:rsidRPr="002300BF">
        <w:rPr>
          <w:sz w:val="28"/>
          <w:szCs w:val="26"/>
        </w:rPr>
        <w:t xml:space="preserve">Which of the following </w:t>
      </w:r>
      <w:r w:rsidRPr="002300BF">
        <w:rPr>
          <w:sz w:val="32"/>
          <w:szCs w:val="26"/>
        </w:rPr>
        <w:t>suite</w:t>
      </w:r>
      <w:r w:rsidRPr="002300BF">
        <w:rPr>
          <w:sz w:val="28"/>
          <w:szCs w:val="26"/>
        </w:rPr>
        <w:t xml:space="preserve"> computers in next 10 years.</w:t>
      </w:r>
    </w:p>
    <w:p w:rsidR="00AC694B" w:rsidRPr="002300BF" w:rsidRDefault="00AC694B" w:rsidP="00B03723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6"/>
        </w:rPr>
      </w:pPr>
      <w:r w:rsidRPr="002300BF">
        <w:rPr>
          <w:sz w:val="28"/>
          <w:szCs w:val="26"/>
        </w:rPr>
        <w:t>Limited storage capabilities</w:t>
      </w:r>
      <w:r w:rsidR="002300BF">
        <w:rPr>
          <w:sz w:val="28"/>
          <w:szCs w:val="26"/>
        </w:rPr>
        <w:t>.</w:t>
      </w:r>
    </w:p>
    <w:p w:rsidR="00AC694B" w:rsidRPr="002300BF" w:rsidRDefault="0035743B" w:rsidP="00B03723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10795</wp:posOffset>
                </wp:positionV>
                <wp:extent cx="462280" cy="421005"/>
                <wp:effectExtent l="0" t="0" r="13970" b="17145"/>
                <wp:wrapNone/>
                <wp:docPr id="3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A3" w:rsidRDefault="004453A3" w:rsidP="00230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438.9pt;margin-top:.85pt;width:36.4pt;height:33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" fillcolor="white [3201]" strokecolor="black [3213]" strokeweight="2pt">
                <v:path arrowok="t"/>
                <v:textbox>
                  <w:txbxContent>
                    <w:p w:rsidR="004453A3" w:rsidRDefault="004453A3" w:rsidP="00230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694B" w:rsidRPr="002300BF">
        <w:rPr>
          <w:sz w:val="28"/>
          <w:szCs w:val="26"/>
        </w:rPr>
        <w:t>Big screen to display content to user.</w:t>
      </w:r>
    </w:p>
    <w:p w:rsidR="00AC694B" w:rsidRPr="002300BF" w:rsidRDefault="00AC694B" w:rsidP="002300BF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6"/>
        </w:rPr>
      </w:pPr>
      <w:r w:rsidRPr="002300BF">
        <w:rPr>
          <w:sz w:val="28"/>
          <w:szCs w:val="26"/>
        </w:rPr>
        <w:t>In built artificial intelligence to implement robotics</w:t>
      </w:r>
      <w:r w:rsidR="002300BF">
        <w:rPr>
          <w:sz w:val="28"/>
          <w:szCs w:val="26"/>
        </w:rPr>
        <w:t>.</w:t>
      </w:r>
    </w:p>
    <w:p w:rsidR="00AC694B" w:rsidRDefault="00AC694B" w:rsidP="002300BF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6"/>
        </w:rPr>
      </w:pPr>
      <w:r w:rsidRPr="002300BF">
        <w:rPr>
          <w:sz w:val="28"/>
          <w:szCs w:val="26"/>
        </w:rPr>
        <w:t>Wide range of peripheral devices.</w:t>
      </w:r>
    </w:p>
    <w:p w:rsidR="002300BF" w:rsidRPr="002300BF" w:rsidRDefault="002300BF" w:rsidP="002300BF">
      <w:pPr>
        <w:pStyle w:val="ListParagraph"/>
        <w:spacing w:line="276" w:lineRule="auto"/>
        <w:ind w:left="1080"/>
        <w:rPr>
          <w:sz w:val="10"/>
          <w:szCs w:val="26"/>
        </w:rPr>
      </w:pPr>
    </w:p>
    <w:p w:rsidR="00955653" w:rsidRPr="00AC694B" w:rsidRDefault="00955653" w:rsidP="0095565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694B">
        <w:rPr>
          <w:sz w:val="26"/>
          <w:szCs w:val="26"/>
        </w:rPr>
        <w:t>Which of the following is a primary database structure?</w:t>
      </w:r>
    </w:p>
    <w:p w:rsidR="00955653" w:rsidRPr="00AC694B" w:rsidRDefault="00955653" w:rsidP="00955653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694B">
        <w:rPr>
          <w:sz w:val="26"/>
          <w:szCs w:val="26"/>
        </w:rPr>
        <w:t xml:space="preserve">Form </w:t>
      </w:r>
    </w:p>
    <w:p w:rsidR="00955653" w:rsidRPr="00AC694B" w:rsidRDefault="0035743B" w:rsidP="00955653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83820</wp:posOffset>
                </wp:positionV>
                <wp:extent cx="462280" cy="421005"/>
                <wp:effectExtent l="0" t="0" r="13970" b="17145"/>
                <wp:wrapNone/>
                <wp:docPr id="3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2476" id="Rectangle 4" o:spid="_x0000_s1026" style="position:absolute;margin-left:437.95pt;margin-top:6.6pt;width:36.4pt;height:33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" fillcolor="white [3201]" strokecolor="black [3213]" strokeweight="2pt">
                <v:path arrowok="t"/>
              </v:rect>
            </w:pict>
          </mc:Fallback>
        </mc:AlternateContent>
      </w:r>
      <w:r w:rsidR="00955653" w:rsidRPr="00AC694B">
        <w:rPr>
          <w:sz w:val="26"/>
          <w:szCs w:val="26"/>
        </w:rPr>
        <w:t xml:space="preserve">Query </w:t>
      </w:r>
    </w:p>
    <w:p w:rsidR="00955653" w:rsidRPr="00AC694B" w:rsidRDefault="00955653" w:rsidP="00955653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694B">
        <w:rPr>
          <w:sz w:val="26"/>
          <w:szCs w:val="26"/>
        </w:rPr>
        <w:t>Report</w:t>
      </w:r>
    </w:p>
    <w:p w:rsidR="00955653" w:rsidRDefault="00955653" w:rsidP="00955653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AC694B">
        <w:rPr>
          <w:sz w:val="26"/>
          <w:szCs w:val="26"/>
        </w:rPr>
        <w:t xml:space="preserve">Table </w:t>
      </w:r>
    </w:p>
    <w:p w:rsidR="002300BF" w:rsidRPr="002300BF" w:rsidRDefault="002300BF" w:rsidP="002300BF">
      <w:pPr>
        <w:pStyle w:val="ListParagraph"/>
        <w:ind w:left="1440"/>
        <w:rPr>
          <w:sz w:val="16"/>
          <w:szCs w:val="26"/>
        </w:rPr>
      </w:pPr>
    </w:p>
    <w:p w:rsidR="00F02A63" w:rsidRPr="002300BF" w:rsidRDefault="00F02A63" w:rsidP="002300BF">
      <w:pPr>
        <w:pStyle w:val="ListParagraph"/>
        <w:numPr>
          <w:ilvl w:val="0"/>
          <w:numId w:val="16"/>
        </w:numPr>
        <w:rPr>
          <w:sz w:val="28"/>
        </w:rPr>
      </w:pPr>
      <w:r w:rsidRPr="002300BF">
        <w:rPr>
          <w:sz w:val="28"/>
        </w:rPr>
        <w:t>Which one of the following software displays slides as an output?</w:t>
      </w:r>
    </w:p>
    <w:p w:rsidR="00F02A63" w:rsidRPr="002300BF" w:rsidRDefault="00F02A63" w:rsidP="00F02A63">
      <w:pPr>
        <w:pStyle w:val="ListParagraph"/>
        <w:numPr>
          <w:ilvl w:val="0"/>
          <w:numId w:val="18"/>
        </w:numPr>
        <w:rPr>
          <w:sz w:val="28"/>
        </w:rPr>
      </w:pPr>
      <w:r w:rsidRPr="002300BF">
        <w:rPr>
          <w:sz w:val="28"/>
        </w:rPr>
        <w:t>Presentation</w:t>
      </w:r>
    </w:p>
    <w:p w:rsidR="00F02A63" w:rsidRPr="002300BF" w:rsidRDefault="0035743B" w:rsidP="002300BF">
      <w:pPr>
        <w:pStyle w:val="ListParagraph"/>
        <w:numPr>
          <w:ilvl w:val="0"/>
          <w:numId w:val="18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103505</wp:posOffset>
                </wp:positionV>
                <wp:extent cx="462280" cy="421005"/>
                <wp:effectExtent l="0" t="0" r="13970" b="17145"/>
                <wp:wrapNone/>
                <wp:docPr id="3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C0D5E" id="Rectangle 5" o:spid="_x0000_s1026" style="position:absolute;margin-left:441.9pt;margin-top:8.15pt;width:36.4pt;height:3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" fillcolor="white [3201]" strokecolor="black [3213]" strokeweight="2pt">
                <v:path arrowok="t"/>
              </v:rect>
            </w:pict>
          </mc:Fallback>
        </mc:AlternateContent>
      </w:r>
      <w:r w:rsidR="00F02A63" w:rsidRPr="002300BF">
        <w:rPr>
          <w:sz w:val="28"/>
        </w:rPr>
        <w:t>Word processing</w:t>
      </w:r>
    </w:p>
    <w:p w:rsidR="00F02A63" w:rsidRPr="002300BF" w:rsidRDefault="00F02A63" w:rsidP="00F02A63">
      <w:pPr>
        <w:pStyle w:val="ListParagraph"/>
        <w:numPr>
          <w:ilvl w:val="0"/>
          <w:numId w:val="18"/>
        </w:numPr>
        <w:rPr>
          <w:sz w:val="28"/>
        </w:rPr>
      </w:pPr>
      <w:r w:rsidRPr="002300BF">
        <w:rPr>
          <w:sz w:val="28"/>
        </w:rPr>
        <w:t>Spreadsheets</w:t>
      </w:r>
    </w:p>
    <w:p w:rsidR="00F02A63" w:rsidRDefault="00F02A63" w:rsidP="00F02A63">
      <w:pPr>
        <w:pStyle w:val="ListParagraph"/>
        <w:numPr>
          <w:ilvl w:val="0"/>
          <w:numId w:val="18"/>
        </w:numPr>
        <w:rPr>
          <w:sz w:val="28"/>
        </w:rPr>
      </w:pPr>
      <w:r w:rsidRPr="002300BF">
        <w:rPr>
          <w:sz w:val="28"/>
        </w:rPr>
        <w:t>Internet explorer</w:t>
      </w:r>
    </w:p>
    <w:p w:rsidR="002300BF" w:rsidRPr="002300BF" w:rsidRDefault="002300BF" w:rsidP="002300BF">
      <w:pPr>
        <w:pStyle w:val="ListParagraph"/>
        <w:ind w:left="1494"/>
        <w:rPr>
          <w:sz w:val="16"/>
        </w:rPr>
      </w:pPr>
    </w:p>
    <w:p w:rsidR="00F02A63" w:rsidRDefault="002300BF" w:rsidP="00F02A63">
      <w:pPr>
        <w:pStyle w:val="ListParagraph"/>
        <w:numPr>
          <w:ilvl w:val="0"/>
          <w:numId w:val="16"/>
        </w:numPr>
        <w:rPr>
          <w:sz w:val="28"/>
        </w:rPr>
      </w:pPr>
      <w:r w:rsidRPr="002300BF">
        <w:rPr>
          <w:sz w:val="28"/>
        </w:rPr>
        <w:t>In computer studies, Computer ethics is………………</w:t>
      </w:r>
      <w:r>
        <w:rPr>
          <w:sz w:val="28"/>
        </w:rPr>
        <w:t>…………</w:t>
      </w:r>
      <w:r w:rsidRPr="002300BF">
        <w:rPr>
          <w:sz w:val="28"/>
        </w:rPr>
        <w:t>…</w:t>
      </w:r>
    </w:p>
    <w:p w:rsidR="002300BF" w:rsidRDefault="002B5C03" w:rsidP="00B04930">
      <w:pPr>
        <w:pStyle w:val="ListParagraph"/>
        <w:numPr>
          <w:ilvl w:val="0"/>
          <w:numId w:val="20"/>
        </w:numPr>
        <w:spacing w:line="276" w:lineRule="auto"/>
        <w:rPr>
          <w:sz w:val="28"/>
        </w:rPr>
      </w:pPr>
      <w:r>
        <w:rPr>
          <w:sz w:val="28"/>
        </w:rPr>
        <w:t>Set of rules for sending and receiving e-mails.</w:t>
      </w:r>
    </w:p>
    <w:p w:rsidR="002B5C03" w:rsidRDefault="0035743B" w:rsidP="00B04930">
      <w:pPr>
        <w:pStyle w:val="ListParagraph"/>
        <w:numPr>
          <w:ilvl w:val="0"/>
          <w:numId w:val="20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5620385</wp:posOffset>
                </wp:positionH>
                <wp:positionV relativeFrom="paragraph">
                  <wp:posOffset>12065</wp:posOffset>
                </wp:positionV>
                <wp:extent cx="462280" cy="421005"/>
                <wp:effectExtent l="0" t="0" r="13970" b="17145"/>
                <wp:wrapNone/>
                <wp:docPr id="3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12480" id="Rectangle 6" o:spid="_x0000_s1026" style="position:absolute;margin-left:442.55pt;margin-top:.95pt;width:36.4pt;height:33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" fillcolor="white [3201]" strokecolor="black [3213]" strokeweight="2pt">
                <v:path arrowok="t"/>
              </v:rect>
            </w:pict>
          </mc:Fallback>
        </mc:AlternateContent>
      </w:r>
      <w:r w:rsidR="002B5C03">
        <w:rPr>
          <w:sz w:val="28"/>
        </w:rPr>
        <w:t xml:space="preserve">Being a computer </w:t>
      </w:r>
      <w:proofErr w:type="spellStart"/>
      <w:r w:rsidR="002B5C03">
        <w:rPr>
          <w:sz w:val="28"/>
        </w:rPr>
        <w:t>litrate</w:t>
      </w:r>
      <w:proofErr w:type="spellEnd"/>
      <w:r w:rsidR="002B5C03">
        <w:rPr>
          <w:sz w:val="28"/>
        </w:rPr>
        <w:t>.</w:t>
      </w:r>
    </w:p>
    <w:p w:rsidR="002B5C03" w:rsidRDefault="002B5C03" w:rsidP="00B04930">
      <w:pPr>
        <w:pStyle w:val="ListParagraph"/>
        <w:numPr>
          <w:ilvl w:val="0"/>
          <w:numId w:val="20"/>
        </w:numPr>
        <w:spacing w:line="276" w:lineRule="auto"/>
        <w:rPr>
          <w:sz w:val="28"/>
        </w:rPr>
      </w:pPr>
      <w:r>
        <w:rPr>
          <w:sz w:val="28"/>
        </w:rPr>
        <w:t>Set of moral principles that regulate the use of computers.</w:t>
      </w:r>
    </w:p>
    <w:p w:rsidR="002B5C03" w:rsidRDefault="002B5C03" w:rsidP="00B04930">
      <w:pPr>
        <w:pStyle w:val="ListParagraph"/>
        <w:numPr>
          <w:ilvl w:val="0"/>
          <w:numId w:val="20"/>
        </w:numPr>
        <w:spacing w:line="276" w:lineRule="auto"/>
        <w:rPr>
          <w:sz w:val="28"/>
        </w:rPr>
      </w:pPr>
      <w:r>
        <w:rPr>
          <w:sz w:val="28"/>
        </w:rPr>
        <w:t>Having knowledge and understanding on</w:t>
      </w:r>
      <w:r w:rsidR="00B04930">
        <w:rPr>
          <w:sz w:val="28"/>
        </w:rPr>
        <w:t xml:space="preserve"> how to operate computers.</w:t>
      </w:r>
    </w:p>
    <w:p w:rsidR="0068689B" w:rsidRPr="009C5EE5" w:rsidRDefault="0068689B" w:rsidP="009C5EE5">
      <w:pPr>
        <w:spacing w:line="276" w:lineRule="auto"/>
        <w:ind w:left="1140"/>
        <w:rPr>
          <w:sz w:val="16"/>
        </w:rPr>
      </w:pPr>
    </w:p>
    <w:p w:rsidR="002300BF" w:rsidRDefault="0068689B" w:rsidP="00F02A6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Artificial environment created with computer hardware and software is …..</w:t>
      </w:r>
    </w:p>
    <w:p w:rsidR="009C5EE5" w:rsidRPr="009C5EE5" w:rsidRDefault="0035743B" w:rsidP="005C00DE">
      <w:pPr>
        <w:pStyle w:val="ListParagraph"/>
        <w:numPr>
          <w:ilvl w:val="0"/>
          <w:numId w:val="21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210185</wp:posOffset>
                </wp:positionV>
                <wp:extent cx="462280" cy="421005"/>
                <wp:effectExtent l="0" t="0" r="13970" b="17145"/>
                <wp:wrapNone/>
                <wp:docPr id="30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22F0A" id="Rectangle 8" o:spid="_x0000_s1026" style="position:absolute;margin-left:442.4pt;margin-top:16.55pt;width:36.4pt;height:33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" fillcolor="white [3201]" strokecolor="black [3213]" strokeweight="2pt">
                <v:path arrowok="t"/>
              </v:rect>
            </w:pict>
          </mc:Fallback>
        </mc:AlternateContent>
      </w:r>
      <w:r w:rsidR="009C5EE5">
        <w:rPr>
          <w:sz w:val="28"/>
          <w:szCs w:val="26"/>
        </w:rPr>
        <w:t>A</w:t>
      </w:r>
      <w:r w:rsidR="009C5EE5" w:rsidRPr="002300BF">
        <w:rPr>
          <w:sz w:val="28"/>
          <w:szCs w:val="26"/>
        </w:rPr>
        <w:t>rtificial intelligence</w:t>
      </w:r>
      <w:r w:rsidR="009C5EE5">
        <w:rPr>
          <w:sz w:val="28"/>
          <w:szCs w:val="26"/>
        </w:rPr>
        <w:t>.</w:t>
      </w:r>
    </w:p>
    <w:p w:rsidR="009C5EE5" w:rsidRDefault="009C5EE5" w:rsidP="005C00DE">
      <w:pPr>
        <w:pStyle w:val="ListParagraph"/>
        <w:numPr>
          <w:ilvl w:val="0"/>
          <w:numId w:val="21"/>
        </w:numPr>
        <w:spacing w:line="276" w:lineRule="auto"/>
        <w:rPr>
          <w:sz w:val="28"/>
        </w:rPr>
      </w:pPr>
      <w:r>
        <w:rPr>
          <w:sz w:val="28"/>
        </w:rPr>
        <w:t>Robotics.</w:t>
      </w:r>
    </w:p>
    <w:p w:rsidR="005C00DE" w:rsidRDefault="005C00DE" w:rsidP="005C00DE">
      <w:pPr>
        <w:pStyle w:val="ListParagraph"/>
        <w:numPr>
          <w:ilvl w:val="0"/>
          <w:numId w:val="21"/>
        </w:numPr>
        <w:spacing w:line="276" w:lineRule="auto"/>
        <w:rPr>
          <w:sz w:val="28"/>
        </w:rPr>
      </w:pPr>
      <w:r>
        <w:rPr>
          <w:sz w:val="28"/>
        </w:rPr>
        <w:t>Multimedia.</w:t>
      </w:r>
    </w:p>
    <w:p w:rsidR="005C00DE" w:rsidRDefault="005C00DE" w:rsidP="005C00DE">
      <w:pPr>
        <w:pStyle w:val="ListParagraph"/>
        <w:numPr>
          <w:ilvl w:val="0"/>
          <w:numId w:val="21"/>
        </w:numPr>
        <w:spacing w:line="276" w:lineRule="auto"/>
        <w:rPr>
          <w:sz w:val="28"/>
        </w:rPr>
      </w:pPr>
      <w:r>
        <w:rPr>
          <w:sz w:val="28"/>
        </w:rPr>
        <w:t>Virtual reality</w:t>
      </w:r>
    </w:p>
    <w:p w:rsidR="009C5EE5" w:rsidRDefault="003A6837" w:rsidP="00F02A63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Which of the following application software can be used to perform automatic calculation. </w:t>
      </w:r>
    </w:p>
    <w:p w:rsidR="003A6837" w:rsidRDefault="003A6837" w:rsidP="003A6837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Web authoring software.</w:t>
      </w:r>
    </w:p>
    <w:p w:rsidR="003A6837" w:rsidRDefault="0035743B" w:rsidP="003A6837">
      <w:pPr>
        <w:pStyle w:val="ListParagraph"/>
        <w:numPr>
          <w:ilvl w:val="0"/>
          <w:numId w:val="22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12065</wp:posOffset>
                </wp:positionV>
                <wp:extent cx="462280" cy="421005"/>
                <wp:effectExtent l="0" t="0" r="13970" b="17145"/>
                <wp:wrapNone/>
                <wp:docPr id="30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119F" id="Rectangle 9" o:spid="_x0000_s1026" style="position:absolute;margin-left:443.85pt;margin-top:.95pt;width:36.4pt;height:33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" fillcolor="white [3201]" strokecolor="black [3213]" strokeweight="2pt">
                <v:path arrowok="t"/>
              </v:rect>
            </w:pict>
          </mc:Fallback>
        </mc:AlternateContent>
      </w:r>
      <w:r w:rsidR="003A6837">
        <w:rPr>
          <w:sz w:val="28"/>
        </w:rPr>
        <w:t>Word processing software.</w:t>
      </w:r>
    </w:p>
    <w:p w:rsidR="003A6837" w:rsidRDefault="003A6837" w:rsidP="003A6837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Enterprise computing software</w:t>
      </w:r>
    </w:p>
    <w:p w:rsidR="00387B0D" w:rsidRPr="00ED5D46" w:rsidRDefault="003A6837" w:rsidP="00ED5D46">
      <w:pPr>
        <w:pStyle w:val="ListParagraph"/>
        <w:numPr>
          <w:ilvl w:val="0"/>
          <w:numId w:val="22"/>
        </w:numPr>
        <w:rPr>
          <w:sz w:val="28"/>
        </w:rPr>
      </w:pPr>
      <w:r>
        <w:rPr>
          <w:sz w:val="28"/>
        </w:rPr>
        <w:t>Spread sheet software.</w:t>
      </w:r>
    </w:p>
    <w:p w:rsidR="004453A3" w:rsidRDefault="0035743B" w:rsidP="004453A3">
      <w:pPr>
        <w:spacing w:before="26"/>
        <w:ind w:left="513"/>
        <w:rPr>
          <w:sz w:val="26"/>
          <w:szCs w:val="26"/>
        </w:rPr>
        <w:sectPr w:rsidR="004453A3" w:rsidSect="004453A3">
          <w:pgSz w:w="11920" w:h="16840"/>
          <w:pgMar w:top="1080" w:right="1020" w:bottom="280" w:left="10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9816465</wp:posOffset>
                </wp:positionV>
                <wp:extent cx="901700" cy="230505"/>
                <wp:effectExtent l="19050" t="0" r="12700" b="17145"/>
                <wp:wrapNone/>
                <wp:docPr id="269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70" name="Group 325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71" name="Freeform 326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2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99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0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1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302" name="Freeform 3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3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304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5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AAF97" id="Group 324" o:spid="_x0000_s1026" style="position:absolute;margin-left:3.75pt;margin-top:772.95pt;width:71pt;height:18.15pt;z-index:-251500544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">
                <v:group id="Group 325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326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qb8YA&#10;AADcAAAADwAAAGRycy9kb3ducmV2LnhtbESPT2vCQBTE74V+h+UVvNVNPNg0uoqoAemhYNoevD2y&#10;r0lq9m3Ibv747buFgsdhZn7DrLeTacRAnastK4jnEQjiwuqaSwWfH9lzAsJ5ZI2NZVJwIwfbzePD&#10;GlNtRz7TkPtSBAi7FBVU3replK6oyKCb25Y4eN+2M+iD7EqpOxwD3DRyEUVLabDmsFBhS/uKimve&#10;m0CJs2X52r9/1YO/5D/mML0dk7NSs6dptwLhafL38H/7pBUsXmL4Ox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2qb8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327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shape id="Freeform 328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oR8UA&#10;AADcAAAADwAAAGRycy9kb3ducmV2LnhtbESPT4vCMBTE7wt+h/AEL4umdVmx1SgiFNzLgn/A66N5&#10;NtXmpTRR67ffLCzscZiZ3zDLdW8b8aDO144VpJMEBHHpdM2VgtOxGM9B+ICssXFMCl7kYb0avC0x&#10;1+7Je3ocQiUihH2OCkwIbS6lLw1Z9BPXEkfv4jqLIcqukrrDZ4TbRk6TZCYt1hwXDLa0NVTeDner&#10;YOb2n8U8c+a9On3w9TstvtpzqtRo2G8WIAL14T/8195pBdMsg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/2hH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329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bwMIA&#10;AADcAAAADwAAAGRycy9kb3ducmV2LnhtbERPyWrDMBC9F/IPYgK9lER2TUPiRDGhYGgvhSyQ62BN&#10;LCfWyFiq7f59dSj0+Hj7rphsKwbqfeNYQbpMQBBXTjdcK7icy8UahA/IGlvHpOCHPBT72dMOc+1G&#10;PtJwCrWIIexzVGBC6HIpfWXIol+6jjhyN9dbDBH2tdQ9jjHctvI1SVbSYsOxwWBH74aqx+nbKli5&#10;41u53jjzUl8yvn+l5Wd3TZV6nk+HLYhAU/gX/7k/tIIsifPj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lvAwgAAANwAAAAPAAAAAAAAAAAAAAAAAJgCAABkcnMvZG93&#10;bnJldi54bWxQSwUGAAAAAAQABAD1AAAAhwMAAAAA&#10;" path="m810,143r1399,l2209,e" filled="f">
                      <v:path arrowok="t" o:connecttype="custom" o:connectlocs="810,15845;2209,15845;2209,15702" o:connectangles="0,0,0"/>
                    </v:shape>
                    <v:group id="Group 330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 id="Freeform 331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I+MYA&#10;AADcAAAADwAAAGRycy9kb3ducmV2LnhtbESPT2vCQBTE7wW/w/KE3urGFMRGVynaQPFQMG0P3h7Z&#10;ZxKbfRuymz9++64geBxm5jfMejuaWvTUusqygvksAkGcW11xoeDnO31ZgnAeWWNtmRRcycF2M3la&#10;Y6LtwEfqM1+IAGGXoILS+yaR0uUlGXQz2xAH72xbgz7ItpC6xSHATS3jKFpIgxWHhRIb2pWU/2Wd&#10;CZR5uijeuq/fqven7GL24+FjeVTqeTq+r0B4Gv0jfG9/agWvUQy3M+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hI+MYAAADcAAAADwAAAAAAAAAAAAAAAACYAgAAZHJz&#10;L2Rvd25yZXYueG1sUEsFBgAAAAAEAAQA9QAAAIsDAAAAAA==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33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<v:shape id="Freeform 333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dw8UA&#10;AADcAAAADwAAAGRycy9kb3ducmV2LnhtbESPQWvCQBSE74X+h+UVeim6Sa2iaTZSCgG9FIyC10f2&#10;mU2bfRuyW43/3i0UPA4z8w2Tr0fbiTMNvnWsIJ0mIIhrp1tuFBz25WQJwgdkjZ1jUnAlD+vi8SHH&#10;TLsL7+hchUZECPsMFZgQ+kxKXxuy6KeuJ47eyQ0WQ5RDI/WAlwi3nXxNkoW02HJcMNjTp6H6p/q1&#10;ChZuNy+XK2demsOMv7/SctsfU6Wen8aPdxCBxnAP/7c3WsEseYO/M/EI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V3DxQAAANwAAAAPAAAAAAAAAAAAAAAAAJgCAABkcnMv&#10;ZG93bnJldi54bWxQSwUGAAAAAAQABAD1AAAAigMAAAAA&#10;" path="m2209,l799,e" filled="f">
                          <v:path arrowok="t" o:connecttype="custom" o:connectlocs="2209,15502;799,15502" o:connectangles="0,0"/>
                        </v:shape>
                        <v:shape id="Freeform 334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4WMUA&#10;AADcAAAADwAAAGRycy9kb3ducmV2LnhtbESPQWvCQBSE74X+h+UJXopuYlDS1FVKIWAvhWjA6yP7&#10;mk3Nvg3ZrcZ/3y0Uehxm5htmu59sL640+s6xgnSZgCBunO64VVCfykUOwgdkjb1jUnAnD/vd48MW&#10;C+1uXNH1GFoRIewLVGBCGAopfWPIol+6gTh6n260GKIcW6lHvEW47eUqSTbSYsdxweBAb4aay/Hb&#10;Kti4al3mz848tXXGXx9p+T6cU6Xms+n1BUSgKfyH/9oHrSBL1v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fhY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13888" behindDoc="1" locked="0" layoutInCell="1" allowOverlap="1">
                <wp:simplePos x="0" y="0"/>
                <wp:positionH relativeFrom="page">
                  <wp:posOffset>1021080</wp:posOffset>
                </wp:positionH>
                <wp:positionV relativeFrom="paragraph">
                  <wp:posOffset>17779</wp:posOffset>
                </wp:positionV>
                <wp:extent cx="5828030" cy="0"/>
                <wp:effectExtent l="0" t="0" r="20320" b="19050"/>
                <wp:wrapNone/>
                <wp:docPr id="267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0"/>
                          <a:chOff x="1608" y="28"/>
                          <a:chExt cx="9178" cy="0"/>
                        </a:xfrm>
                      </wpg:grpSpPr>
                      <wps:wsp>
                        <wps:cNvPr id="268" name="Freeform 236"/>
                        <wps:cNvSpPr>
                          <a:spLocks/>
                        </wps:cNvSpPr>
                        <wps:spPr bwMode="auto">
                          <a:xfrm>
                            <a:off x="1608" y="28"/>
                            <a:ext cx="9178" cy="0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178"/>
                              <a:gd name="T2" fmla="+- 0 10786 1608"/>
                              <a:gd name="T3" fmla="*/ T2 w 91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8">
                                <a:moveTo>
                                  <a:pt x="0" y="0"/>
                                </a:moveTo>
                                <a:lnTo>
                                  <a:pt x="91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E2915" id="Group 235" o:spid="_x0000_s1026" style="position:absolute;margin-left:80.4pt;margin-top:1.4pt;width:458.9pt;height:0;z-index:-251502592;mso-wrap-distance-top:-3e-5mm;mso-wrap-distance-bottom:-3e-5mm;mso-position-horizontal-relative:page" coordorigin="1608,28" coordsize="91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">
                <v:shape id="Freeform 236" o:spid="_x0000_s1027" style="position:absolute;left:1608;top:28;width:9178;height:0;visibility:visible;mso-wrap-style:square;v-text-anchor:top" coordsize="9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MrRMIA&#10;AADcAAAADwAAAGRycy9kb3ducmV2LnhtbERPPW/CMBDdK/EfrENiKw4MKQoYBEiIog5VgYXtFB9J&#10;ID5HtkvMv8dDpY5P73uxiqYVD3K+saxgMs5AEJdWN1wpOJ927zMQPiBrbC2Tgid5WC0HbwsstO35&#10;hx7HUIkUwr5ABXUIXSGlL2sy6Me2I07c1TqDIUFXSe2wT+GmldMsy6XBhlNDjR1tayrvx1+jIN/E&#10;beuyQ3md7S+72/dX7D9OUanRMK7nIALF8C/+c39qBdM8rU1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ytEwgAAANwAAAAPAAAAAAAAAAAAAAAAAJgCAABkcnMvZG93&#10;bnJldi54bWxQSwUGAAAAAAQABAD1AAAAhwMAAAAA&#10;" path="m,l9178,e" filled="f">
                  <v:path arrowok="t" o:connecttype="custom" o:connectlocs="0,0;917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14912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208279</wp:posOffset>
                </wp:positionV>
                <wp:extent cx="5828665" cy="0"/>
                <wp:effectExtent l="0" t="0" r="19685" b="19050"/>
                <wp:wrapNone/>
                <wp:docPr id="265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665" cy="0"/>
                          <a:chOff x="1592" y="328"/>
                          <a:chExt cx="9179" cy="0"/>
                        </a:xfrm>
                      </wpg:grpSpPr>
                      <wps:wsp>
                        <wps:cNvPr id="266" name="Freeform 234"/>
                        <wps:cNvSpPr>
                          <a:spLocks/>
                        </wps:cNvSpPr>
                        <wps:spPr bwMode="auto">
                          <a:xfrm>
                            <a:off x="1592" y="328"/>
                            <a:ext cx="9179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179"/>
                              <a:gd name="T2" fmla="+- 0 10771 1592"/>
                              <a:gd name="T3" fmla="*/ T2 w 9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9">
                                <a:moveTo>
                                  <a:pt x="0" y="0"/>
                                </a:moveTo>
                                <a:lnTo>
                                  <a:pt x="91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64F1A" id="Group 233" o:spid="_x0000_s1026" style="position:absolute;margin-left:79.6pt;margin-top:16.4pt;width:458.95pt;height:0;z-index:-251501568;mso-wrap-distance-top:-3e-5mm;mso-wrap-distance-bottom:-3e-5mm;mso-position-horizontal-relative:page" coordorigin="1592,328" coordsize="9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">
                <v:shape id="Freeform 234" o:spid="_x0000_s1027" style="position:absolute;left:1592;top:328;width:9179;height:0;visibility:visible;mso-wrap-style:square;v-text-anchor:top" coordsize="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nUhcMA&#10;AADcAAAADwAAAGRycy9kb3ducmV2LnhtbESP0YrCMBRE34X9h3AX9k1TFYtUoywLgsKiqPsBd5tr&#10;W2xuShNr9OuNIPg4zMwZZr4MphYdta6yrGA4SEAQ51ZXXCj4O676UxDOI2usLZOCGzlYLj56c8y0&#10;vfKeuoMvRISwy1BB6X2TSenykgy6gW2Io3eyrUEfZVtI3eI1wk0tR0mSSoMVx4USG/opKT8fLkbB&#10;ejgJt8k4bDddU91/TzT+X+1Yqa/P8D0D4Sn4d/jVXmsFozS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nUhcMAAADcAAAADwAAAAAAAAAAAAAAAACYAgAAZHJzL2Rv&#10;d25yZXYueG1sUEsFBgAAAAAEAAQA9QAAAIgDAAAAAA==&#10;" path="m,l9179,e" filled="f">
                  <v:path arrowok="t" o:connecttype="custom" o:connectlocs="0,0;9179,0" o:connectangles="0,0"/>
                </v:shape>
                <w10:wrap anchorx="page"/>
              </v:group>
            </w:pict>
          </mc:Fallback>
        </mc:AlternateContent>
      </w:r>
      <w:r w:rsidR="004453A3">
        <w:rPr>
          <w:b/>
          <w:sz w:val="26"/>
          <w:szCs w:val="26"/>
        </w:rPr>
        <w:t xml:space="preserve">O–C–2  </w:t>
      </w:r>
      <w:r w:rsidR="00ED5D46">
        <w:rPr>
          <w:b/>
          <w:i/>
          <w:sz w:val="26"/>
          <w:szCs w:val="26"/>
        </w:rPr>
        <w:t xml:space="preserve">         </w:t>
      </w:r>
      <w:r w:rsidR="004453A3">
        <w:rPr>
          <w:b/>
          <w:i/>
          <w:sz w:val="26"/>
          <w:szCs w:val="26"/>
        </w:rPr>
        <w:t xml:space="preserve">FACILITATION EXAM </w:t>
      </w:r>
      <w:r w:rsidR="00ED5D46">
        <w:rPr>
          <w:b/>
          <w:i/>
          <w:sz w:val="26"/>
          <w:szCs w:val="26"/>
        </w:rPr>
        <w:t xml:space="preserve">           </w:t>
      </w:r>
      <w:r w:rsidR="004453A3">
        <w:rPr>
          <w:b/>
          <w:i/>
          <w:sz w:val="26"/>
          <w:szCs w:val="26"/>
        </w:rPr>
        <w:t xml:space="preserve"> </w:t>
      </w:r>
      <w:r w:rsidR="00ED5D46">
        <w:rPr>
          <w:b/>
          <w:i/>
          <w:sz w:val="26"/>
          <w:szCs w:val="26"/>
        </w:rPr>
        <w:t>0772336486</w:t>
      </w:r>
      <w:r w:rsidR="004453A3">
        <w:rPr>
          <w:b/>
          <w:i/>
          <w:sz w:val="26"/>
          <w:szCs w:val="26"/>
        </w:rPr>
        <w:t xml:space="preserve">   2022</w:t>
      </w:r>
      <w:r w:rsidR="004453A3">
        <w:rPr>
          <w:b/>
          <w:sz w:val="26"/>
          <w:szCs w:val="26"/>
        </w:rPr>
        <w:t xml:space="preserve">.                  </w:t>
      </w:r>
      <w:proofErr w:type="spellStart"/>
      <w:r w:rsidR="004453A3">
        <w:rPr>
          <w:b/>
          <w:sz w:val="26"/>
          <w:szCs w:val="26"/>
        </w:rPr>
        <w:t>TurnOv</w:t>
      </w:r>
      <w:r w:rsidR="004453A3">
        <w:rPr>
          <w:b/>
          <w:spacing w:val="2"/>
          <w:sz w:val="26"/>
          <w:szCs w:val="26"/>
        </w:rPr>
        <w:t>e</w:t>
      </w:r>
      <w:proofErr w:type="spellEnd"/>
    </w:p>
    <w:p w:rsidR="003A6837" w:rsidRPr="004453A3" w:rsidRDefault="003A6837" w:rsidP="004453A3">
      <w:pPr>
        <w:rPr>
          <w:sz w:val="16"/>
        </w:rPr>
      </w:pPr>
    </w:p>
    <w:p w:rsidR="0068689B" w:rsidRDefault="0035743B" w:rsidP="00F02A63">
      <w:pPr>
        <w:pStyle w:val="ListParagraph"/>
        <w:numPr>
          <w:ilvl w:val="0"/>
          <w:numId w:val="16"/>
        </w:numPr>
        <w:rPr>
          <w:sz w:val="28"/>
        </w:rPr>
      </w:pPr>
      <w:r>
        <w:rPr>
          <w:noProof/>
          <w:sz w:val="10"/>
          <w:szCs w:val="28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page">
                  <wp:posOffset>98425</wp:posOffset>
                </wp:positionH>
                <wp:positionV relativeFrom="page">
                  <wp:posOffset>209550</wp:posOffset>
                </wp:positionV>
                <wp:extent cx="901700" cy="230505"/>
                <wp:effectExtent l="19050" t="0" r="12700" b="17145"/>
                <wp:wrapNone/>
                <wp:docPr id="254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55" name="Group 239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56" name="Freeform 248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7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58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4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0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61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2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63" name="Freeform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4" name="Freeform 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31859" id="Group 238" o:spid="_x0000_s1026" style="position:absolute;margin-left:7.75pt;margin-top:16.5pt;width:71pt;height:18.15pt;z-index:-251508736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">
                <v:group id="Group 239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Freeform 248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Fue8YA&#10;AADcAAAADwAAAGRycy9kb3ducmV2LnhtbESPT2vCQBTE7wW/w/KE3upGoSFGVxFtoPRQMLYHb4/s&#10;a5KafRuymz/99t1CweMwM79htvvJNGKgztWWFSwXEQjiwuqaSwUfl+wpAeE8ssbGMin4IQf73exh&#10;i6m2I59pyH0pAoRdigoq79tUSldUZNAtbEscvC/bGfRBdqXUHY4Bbhq5iqJYGqw5LFTY0rGi4pb3&#10;JlCWWVyu+/fPevDX/NucpreX5KzU43w6bEB4mvw9/N9+1QpWzzH8nQlHQO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Fue8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240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shape id="Freeform 247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3RsIA&#10;AADcAAAADwAAAGRycy9kb3ducmV2LnhtbERPz2vCMBS+D/Y/hDfwMta0jkpXjSJCwV0GdcKuj+bZ&#10;VJuX0kSt//1yGOz48f1ebSbbixuNvnOsIEtSEMSN0x23Co7f1VsBwgdkjb1jUvAgD5v189MKS+3u&#10;XNPtEFoRQ9iXqMCEMJRS+saQRZ+4gThyJzdaDBGOrdQj3mO47eU8TRfSYsexweBAO0PN5XC1Chau&#10;zqviw5nX9vjO56+s+hx+MqVmL9N2CSLQFP7Ff+69VjDP49p4Jh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ndGwgAAANwAAAAPAAAAAAAAAAAAAAAAAJgCAABkcnMvZG93&#10;bnJldi54bWxQSwUGAAAAAAQABAD1AAAAhwMAAAAA&#10;" path="m2209,l810,e" filled="f">
                      <v:path arrowok="t" o:connecttype="custom" o:connectlocs="2209,15702;810,15702" o:connectangles="0,0"/>
                    </v:shape>
                    <v:shape id="Freeform 246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bS3cQA&#10;AADcAAAADwAAAGRycy9kb3ducmV2LnhtbESPT4vCMBTE78J+h/AW9iKaVlG0GmURCutF8A94fTTP&#10;pm7zUpqo3W+/EQSPw8z8hlmuO1uLO7W+cqwgHSYgiAunKy4VnI75YAbCB2SNtWNS8Ece1quP3hIz&#10;7R68p/shlCJC2GeowITQZFL6wpBFP3QNcfQurrUYomxLqVt8RLit5ShJptJixXHBYEMbQ8Xv4WYV&#10;TN1+ks/mzvTL05ivuzTfNudUqa/P7nsBIlAX3uFX+0crGE3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G0t3EAAAA3AAAAA8AAAAAAAAAAAAAAAAAmAIAAGRycy9k&#10;b3ducmV2LnhtbFBLBQYAAAAABAAEAPUAAACJAwAAAAA=&#10;" path="m810,143r1399,l2209,e" filled="f">
                      <v:path arrowok="t" o:connecttype="custom" o:connectlocs="810,15845;2209,15845;2209,15702" o:connectangles="0,0,0"/>
                    </v:shape>
                    <v:group id="Group 241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<v:shape id="Freeform 245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Q8ssYA&#10;AADcAAAADwAAAGRycy9kb3ducmV2LnhtbESPQWvCQBSE74X+h+UVequb5BBsdBVRA6WHgmk9eHtk&#10;n5to9m3IrjH9991CocdhZr5hluvJdmKkwbeOFaSzBARx7XTLRsHXZ/kyB+EDssbOMSn4Jg/r1ePD&#10;Egvt7nygsQpGRAj7AhU0IfSFlL5uyKKfuZ44emc3WAxRDkbqAe8RbjuZJUkuLbYcFxrsadtQfa1u&#10;NlLSMjevt49jO4ZTdbG76X0/Pyj1/DRtFiACTeE//Nd+0wqyPI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Q8ssYAAADcAAAADwAAAAAAAAAAAAAAAACYAgAAZHJz&#10;L2Rvd25yZXYueG1sUEsFBgAAAAAEAAQA9QAAAIsDAAAAAA==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24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<v:shape id="Freeform 244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visQA&#10;AADcAAAADwAAAGRycy9kb3ducmV2LnhtbESPQWvCQBSE7wX/w/IKvRTdRGnQ1FVECNSLYBS8PrLP&#10;bNrs25BdNf33XUHocZiZb5jlerCtuFHvG8cK0kkCgrhyuuFawelYjOcgfEDW2DomBb/kYb0avSwx&#10;1+7OB7qVoRYRwj5HBSaELpfSV4Ys+onriKN3cb3FEGVfS93jPcJtK6dJkkmLDccFgx1tDVU/5dUq&#10;yNzho5gvnHmvTzP+3qfFrjunSr29DptPEIGG8B9+tr+0gmk2g8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CL4rEAAAA3AAAAA8AAAAAAAAAAAAAAAAAmAIAAGRycy9k&#10;b3ducmV2LnhtbFBLBQYAAAAABAAEAPUAAACJAwAAAAA=&#10;" path="m2209,l799,e" filled="f">
                          <v:path arrowok="t" o:connecttype="custom" o:connectlocs="2209,15502;799,15502" o:connectangles="0,0"/>
                        </v:shape>
                        <v:shape id="Freeform 243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3/sUA&#10;AADcAAAADwAAAGRycy9kb3ducmV2LnhtbESPT2vCQBTE7wW/w/IEL6VuojVo6ipSCOil4B/o9ZF9&#10;ZlOzb0N2q/Hbu4WCx2FmfsMs171txJU6XztWkI4TEMSl0zVXCk7H4m0OwgdkjY1jUnAnD+vV4GWJ&#10;uXY33tP1ECoRIexzVGBCaHMpfWnIoh+7ljh6Z9dZDFF2ldQd3iLcNnKSJJm0WHNcMNjSp6Hycvi1&#10;CjK3nxXzhTOv1WnKP19psWu/U6VGw37zASJQH57h//ZWK5hk7/B3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7f+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2A0D43">
        <w:rPr>
          <w:sz w:val="28"/>
        </w:rPr>
        <w:t>What is the most appropriate data type for graphics in database?</w:t>
      </w:r>
    </w:p>
    <w:p w:rsidR="002A0D43" w:rsidRDefault="002A0D43" w:rsidP="002A0D43">
      <w:pPr>
        <w:pStyle w:val="ListParagraph"/>
        <w:numPr>
          <w:ilvl w:val="0"/>
          <w:numId w:val="23"/>
        </w:numPr>
        <w:spacing w:line="276" w:lineRule="auto"/>
        <w:rPr>
          <w:sz w:val="28"/>
        </w:rPr>
      </w:pPr>
      <w:r>
        <w:rPr>
          <w:sz w:val="28"/>
        </w:rPr>
        <w:t>Hyper link</w:t>
      </w:r>
    </w:p>
    <w:p w:rsidR="002A0D43" w:rsidRDefault="0035743B" w:rsidP="002A0D43">
      <w:pPr>
        <w:pStyle w:val="ListParagraph"/>
        <w:numPr>
          <w:ilvl w:val="0"/>
          <w:numId w:val="23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62230</wp:posOffset>
                </wp:positionV>
                <wp:extent cx="462280" cy="421005"/>
                <wp:effectExtent l="0" t="0" r="13970" b="17145"/>
                <wp:wrapNone/>
                <wp:docPr id="2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57A79" id="Rectangle 10" o:spid="_x0000_s1026" style="position:absolute;margin-left:443.65pt;margin-top:4.9pt;width:36.4pt;height:3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" fillcolor="white [3201]" strokecolor="black [3213]" strokeweight="2pt">
                <v:path arrowok="t"/>
              </v:rect>
            </w:pict>
          </mc:Fallback>
        </mc:AlternateContent>
      </w:r>
      <w:r w:rsidR="002A0D43">
        <w:rPr>
          <w:sz w:val="28"/>
        </w:rPr>
        <w:t>Memo</w:t>
      </w:r>
    </w:p>
    <w:p w:rsidR="002A0D43" w:rsidRDefault="002A0D43" w:rsidP="002A0D43">
      <w:pPr>
        <w:pStyle w:val="ListParagraph"/>
        <w:numPr>
          <w:ilvl w:val="0"/>
          <w:numId w:val="23"/>
        </w:numPr>
        <w:spacing w:line="276" w:lineRule="auto"/>
        <w:rPr>
          <w:sz w:val="28"/>
        </w:rPr>
      </w:pPr>
      <w:r>
        <w:rPr>
          <w:sz w:val="28"/>
        </w:rPr>
        <w:t>Report</w:t>
      </w:r>
    </w:p>
    <w:p w:rsidR="002A0D43" w:rsidRPr="00387B0D" w:rsidRDefault="002A0D43" w:rsidP="002A0D43">
      <w:pPr>
        <w:pStyle w:val="ListParagraph"/>
        <w:numPr>
          <w:ilvl w:val="0"/>
          <w:numId w:val="23"/>
        </w:numPr>
        <w:spacing w:line="276" w:lineRule="auto"/>
        <w:rPr>
          <w:sz w:val="28"/>
        </w:rPr>
      </w:pPr>
      <w:r>
        <w:rPr>
          <w:sz w:val="28"/>
        </w:rPr>
        <w:t>OLE objects</w:t>
      </w:r>
    </w:p>
    <w:p w:rsidR="0068689B" w:rsidRDefault="00B03723" w:rsidP="00F02A6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</w:rPr>
        <w:t xml:space="preserve">…………………… </w:t>
      </w:r>
      <w:r w:rsidRPr="00B03723">
        <w:rPr>
          <w:sz w:val="28"/>
          <w:szCs w:val="28"/>
        </w:rPr>
        <w:t>is a word processing feature that suggests the alternative words with the same meaning for use in the document</w:t>
      </w:r>
      <w:r>
        <w:rPr>
          <w:sz w:val="28"/>
          <w:szCs w:val="28"/>
        </w:rPr>
        <w:t>.</w:t>
      </w:r>
    </w:p>
    <w:p w:rsidR="00B03723" w:rsidRPr="00B03723" w:rsidRDefault="00B03723" w:rsidP="00B03723">
      <w:pPr>
        <w:pStyle w:val="ListParagraph"/>
        <w:rPr>
          <w:sz w:val="10"/>
          <w:szCs w:val="28"/>
        </w:rPr>
      </w:pPr>
    </w:p>
    <w:p w:rsidR="00B03723" w:rsidRPr="00B03723" w:rsidRDefault="00B03723" w:rsidP="00B03723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B03723">
        <w:rPr>
          <w:sz w:val="28"/>
          <w:szCs w:val="28"/>
        </w:rPr>
        <w:t>Word wrap</w:t>
      </w:r>
    </w:p>
    <w:p w:rsidR="00B03723" w:rsidRPr="00B03723" w:rsidRDefault="0035743B" w:rsidP="00B03723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</wp:posOffset>
                </wp:positionV>
                <wp:extent cx="462280" cy="421005"/>
                <wp:effectExtent l="0" t="0" r="13970" b="17145"/>
                <wp:wrapNone/>
                <wp:docPr id="2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121AC" id="Rectangle 11" o:spid="_x0000_s1026" style="position:absolute;margin-left:450pt;margin-top:1.05pt;width:36.4pt;height:33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" fillcolor="white [3201]" strokecolor="black [3213]" strokeweight="2pt">
                <v:path arrowok="t"/>
              </v:rect>
            </w:pict>
          </mc:Fallback>
        </mc:AlternateContent>
      </w:r>
      <w:r w:rsidR="00B03723" w:rsidRPr="00B03723">
        <w:rPr>
          <w:sz w:val="28"/>
          <w:szCs w:val="28"/>
        </w:rPr>
        <w:t>Spell checker</w:t>
      </w:r>
    </w:p>
    <w:p w:rsidR="00B03723" w:rsidRPr="00B03723" w:rsidRDefault="00B03723" w:rsidP="00B03723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B03723">
        <w:rPr>
          <w:sz w:val="28"/>
          <w:szCs w:val="28"/>
        </w:rPr>
        <w:t>Grammar checker</w:t>
      </w:r>
    </w:p>
    <w:p w:rsidR="00B03723" w:rsidRDefault="00B03723" w:rsidP="00B03723">
      <w:pPr>
        <w:pStyle w:val="ListParagraph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B03723">
        <w:rPr>
          <w:sz w:val="28"/>
          <w:szCs w:val="28"/>
        </w:rPr>
        <w:t>Thesaurus</w:t>
      </w:r>
    </w:p>
    <w:p w:rsidR="00B96A0B" w:rsidRPr="00B96A0B" w:rsidRDefault="00B96A0B" w:rsidP="00B96A0B">
      <w:pPr>
        <w:pStyle w:val="ListParagraph"/>
        <w:spacing w:line="276" w:lineRule="auto"/>
        <w:ind w:left="1800"/>
        <w:rPr>
          <w:sz w:val="18"/>
          <w:szCs w:val="28"/>
        </w:rPr>
      </w:pPr>
    </w:p>
    <w:p w:rsidR="00B03723" w:rsidRDefault="00B03723" w:rsidP="00B0372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03723">
        <w:rPr>
          <w:sz w:val="28"/>
          <w:szCs w:val="28"/>
        </w:rPr>
        <w:t>Which of the following represent an application of presentation software.</w:t>
      </w:r>
    </w:p>
    <w:p w:rsidR="00B03723" w:rsidRDefault="00B03723" w:rsidP="00B0372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Display e-mail messages</w:t>
      </w:r>
    </w:p>
    <w:p w:rsidR="00B03723" w:rsidRDefault="0035743B" w:rsidP="00B0372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31115</wp:posOffset>
                </wp:positionV>
                <wp:extent cx="462280" cy="421005"/>
                <wp:effectExtent l="0" t="0" r="13970" b="17145"/>
                <wp:wrapNone/>
                <wp:docPr id="25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B90F7" id="Rectangle 12" o:spid="_x0000_s1026" style="position:absolute;margin-left:451.5pt;margin-top:2.45pt;width:36.4pt;height:33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" fillcolor="white [3201]" strokecolor="black [3213]" strokeweight="2pt">
                <v:path arrowok="t"/>
              </v:rect>
            </w:pict>
          </mc:Fallback>
        </mc:AlternateContent>
      </w:r>
      <w:r w:rsidR="00B03723">
        <w:rPr>
          <w:sz w:val="28"/>
          <w:szCs w:val="28"/>
        </w:rPr>
        <w:t>Desktop publi</w:t>
      </w:r>
      <w:r w:rsidR="00B96A0B">
        <w:rPr>
          <w:sz w:val="28"/>
          <w:szCs w:val="28"/>
        </w:rPr>
        <w:t>shing.</w:t>
      </w:r>
    </w:p>
    <w:p w:rsidR="00B96A0B" w:rsidRDefault="00B96A0B" w:rsidP="00B0372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Printing and addressing a set of letters</w:t>
      </w:r>
    </w:p>
    <w:p w:rsidR="00B96A0B" w:rsidRDefault="00B96A0B" w:rsidP="00B0372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 visual aid to enhance communication</w:t>
      </w:r>
    </w:p>
    <w:p w:rsidR="00B96A0B" w:rsidRPr="00B96A0B" w:rsidRDefault="00B96A0B" w:rsidP="00B96A0B">
      <w:pPr>
        <w:pStyle w:val="ListParagraph"/>
        <w:ind w:left="1800"/>
        <w:rPr>
          <w:sz w:val="18"/>
          <w:szCs w:val="28"/>
        </w:rPr>
      </w:pPr>
    </w:p>
    <w:p w:rsidR="00B96A0B" w:rsidRPr="00B96A0B" w:rsidRDefault="00B96A0B" w:rsidP="00B96A0B">
      <w:pPr>
        <w:pStyle w:val="ListParagraph"/>
        <w:numPr>
          <w:ilvl w:val="0"/>
          <w:numId w:val="16"/>
        </w:numPr>
        <w:rPr>
          <w:sz w:val="28"/>
        </w:rPr>
      </w:pPr>
      <w:r w:rsidRPr="00B96A0B">
        <w:rPr>
          <w:sz w:val="28"/>
        </w:rPr>
        <w:t>Which of the following represent a group of system software?</w:t>
      </w:r>
    </w:p>
    <w:p w:rsidR="00B96A0B" w:rsidRPr="00B96A0B" w:rsidRDefault="0035743B" w:rsidP="00B96A0B">
      <w:pPr>
        <w:pStyle w:val="ListParagraph"/>
        <w:numPr>
          <w:ilvl w:val="0"/>
          <w:numId w:val="27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5741670</wp:posOffset>
                </wp:positionH>
                <wp:positionV relativeFrom="paragraph">
                  <wp:posOffset>200660</wp:posOffset>
                </wp:positionV>
                <wp:extent cx="462280" cy="421005"/>
                <wp:effectExtent l="0" t="0" r="13970" b="17145"/>
                <wp:wrapNone/>
                <wp:docPr id="25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1F126" id="Rectangle 15" o:spid="_x0000_s1026" style="position:absolute;margin-left:452.1pt;margin-top:15.8pt;width:36.4pt;height:33.1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B96A0B" w:rsidRPr="00B96A0B">
        <w:rPr>
          <w:sz w:val="28"/>
        </w:rPr>
        <w:t xml:space="preserve">Spreadsheet, Language processor, Device driver. </w:t>
      </w:r>
    </w:p>
    <w:p w:rsidR="00B96A0B" w:rsidRPr="00B96A0B" w:rsidRDefault="00B96A0B" w:rsidP="00B96A0B">
      <w:pPr>
        <w:pStyle w:val="ListParagraph"/>
        <w:numPr>
          <w:ilvl w:val="0"/>
          <w:numId w:val="27"/>
        </w:numPr>
        <w:spacing w:line="276" w:lineRule="auto"/>
        <w:rPr>
          <w:sz w:val="28"/>
        </w:rPr>
      </w:pPr>
      <w:r w:rsidRPr="00B96A0B">
        <w:rPr>
          <w:sz w:val="28"/>
        </w:rPr>
        <w:t>BASIC</w:t>
      </w:r>
      <w:r>
        <w:rPr>
          <w:sz w:val="28"/>
        </w:rPr>
        <w:t>, L</w:t>
      </w:r>
      <w:r w:rsidRPr="00B96A0B">
        <w:rPr>
          <w:sz w:val="28"/>
        </w:rPr>
        <w:t>inux off the shelf</w:t>
      </w:r>
    </w:p>
    <w:p w:rsidR="00B96A0B" w:rsidRPr="00B96A0B" w:rsidRDefault="00B96A0B" w:rsidP="00B96A0B">
      <w:pPr>
        <w:pStyle w:val="ListParagraph"/>
        <w:numPr>
          <w:ilvl w:val="0"/>
          <w:numId w:val="27"/>
        </w:numPr>
        <w:spacing w:line="276" w:lineRule="auto"/>
        <w:rPr>
          <w:sz w:val="28"/>
        </w:rPr>
      </w:pPr>
      <w:r w:rsidRPr="00B96A0B">
        <w:rPr>
          <w:sz w:val="28"/>
        </w:rPr>
        <w:t>Linux, Language processor, Device driver</w:t>
      </w:r>
    </w:p>
    <w:p w:rsidR="00B96A0B" w:rsidRDefault="00B96A0B" w:rsidP="00B96A0B">
      <w:pPr>
        <w:pStyle w:val="ListParagraph"/>
        <w:numPr>
          <w:ilvl w:val="0"/>
          <w:numId w:val="27"/>
        </w:numPr>
        <w:spacing w:line="276" w:lineRule="auto"/>
        <w:rPr>
          <w:sz w:val="28"/>
        </w:rPr>
      </w:pPr>
      <w:r w:rsidRPr="00B96A0B">
        <w:rPr>
          <w:sz w:val="28"/>
        </w:rPr>
        <w:t>Microsoft word, Language processor and  Device driver</w:t>
      </w:r>
    </w:p>
    <w:p w:rsidR="00301346" w:rsidRPr="00301346" w:rsidRDefault="00301346" w:rsidP="00301346">
      <w:pPr>
        <w:pStyle w:val="ListParagraph"/>
        <w:spacing w:line="276" w:lineRule="auto"/>
        <w:ind w:left="1800"/>
        <w:rPr>
          <w:sz w:val="14"/>
        </w:rPr>
      </w:pPr>
    </w:p>
    <w:p w:rsidR="00301346" w:rsidRDefault="00B96A0B" w:rsidP="00B96A0B">
      <w:pPr>
        <w:pStyle w:val="ListParagraph"/>
        <w:numPr>
          <w:ilvl w:val="0"/>
          <w:numId w:val="16"/>
        </w:numPr>
        <w:rPr>
          <w:sz w:val="28"/>
        </w:rPr>
      </w:pPr>
      <w:r w:rsidRPr="00B96A0B">
        <w:rPr>
          <w:sz w:val="28"/>
        </w:rPr>
        <w:t xml:space="preserve">…………………….is an address that does not change when a formula is </w:t>
      </w:r>
    </w:p>
    <w:p w:rsidR="00B96A0B" w:rsidRPr="00B96A0B" w:rsidRDefault="00A34FA7" w:rsidP="00301346">
      <w:pPr>
        <w:pStyle w:val="ListParagraph"/>
        <w:rPr>
          <w:sz w:val="28"/>
        </w:rPr>
      </w:pPr>
      <w:r w:rsidRPr="00B96A0B">
        <w:rPr>
          <w:sz w:val="28"/>
        </w:rPr>
        <w:t>Copied</w:t>
      </w:r>
      <w:r w:rsidR="00B96A0B" w:rsidRPr="00B96A0B">
        <w:rPr>
          <w:sz w:val="28"/>
        </w:rPr>
        <w:t xml:space="preserve"> to another location in spreadsheet.</w:t>
      </w:r>
    </w:p>
    <w:p w:rsidR="00B96A0B" w:rsidRPr="00B96A0B" w:rsidRDefault="00B96A0B" w:rsidP="00301346">
      <w:pPr>
        <w:pStyle w:val="ListParagraph"/>
        <w:numPr>
          <w:ilvl w:val="0"/>
          <w:numId w:val="28"/>
        </w:numPr>
        <w:spacing w:line="276" w:lineRule="auto"/>
        <w:rPr>
          <w:sz w:val="28"/>
        </w:rPr>
      </w:pPr>
      <w:r w:rsidRPr="00B96A0B">
        <w:rPr>
          <w:sz w:val="28"/>
        </w:rPr>
        <w:t>Absolute address</w:t>
      </w:r>
    </w:p>
    <w:p w:rsidR="00B96A0B" w:rsidRPr="00B96A0B" w:rsidRDefault="0035743B" w:rsidP="00301346">
      <w:pPr>
        <w:pStyle w:val="ListParagraph"/>
        <w:numPr>
          <w:ilvl w:val="0"/>
          <w:numId w:val="28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5751830</wp:posOffset>
                </wp:positionH>
                <wp:positionV relativeFrom="paragraph">
                  <wp:posOffset>8890</wp:posOffset>
                </wp:positionV>
                <wp:extent cx="462280" cy="421005"/>
                <wp:effectExtent l="0" t="0" r="13970" b="17145"/>
                <wp:wrapNone/>
                <wp:docPr id="24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53EB" id="Rectangle 17" o:spid="_x0000_s1026" style="position:absolute;margin-left:452.9pt;margin-top:.7pt;width:36.4pt;height:33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B96A0B" w:rsidRPr="00B96A0B">
        <w:rPr>
          <w:sz w:val="28"/>
        </w:rPr>
        <w:t>Relative address</w:t>
      </w:r>
    </w:p>
    <w:p w:rsidR="00B96A0B" w:rsidRPr="00B96A0B" w:rsidRDefault="00B96A0B" w:rsidP="00301346">
      <w:pPr>
        <w:pStyle w:val="ListParagraph"/>
        <w:numPr>
          <w:ilvl w:val="0"/>
          <w:numId w:val="28"/>
        </w:numPr>
        <w:spacing w:line="276" w:lineRule="auto"/>
        <w:rPr>
          <w:sz w:val="28"/>
        </w:rPr>
      </w:pPr>
      <w:r w:rsidRPr="00B96A0B">
        <w:rPr>
          <w:sz w:val="28"/>
        </w:rPr>
        <w:t>Mixed address</w:t>
      </w:r>
    </w:p>
    <w:p w:rsidR="00B96A0B" w:rsidRDefault="00B96A0B" w:rsidP="00301346">
      <w:pPr>
        <w:pStyle w:val="ListParagraph"/>
        <w:numPr>
          <w:ilvl w:val="0"/>
          <w:numId w:val="28"/>
        </w:numPr>
        <w:spacing w:line="276" w:lineRule="auto"/>
        <w:rPr>
          <w:sz w:val="28"/>
        </w:rPr>
      </w:pPr>
      <w:r w:rsidRPr="00B96A0B">
        <w:rPr>
          <w:sz w:val="28"/>
        </w:rPr>
        <w:t>Formula address</w:t>
      </w:r>
    </w:p>
    <w:p w:rsidR="00521D7D" w:rsidRPr="00521D7D" w:rsidRDefault="00521D7D" w:rsidP="00521D7D">
      <w:pPr>
        <w:pStyle w:val="ListParagraph"/>
        <w:spacing w:line="276" w:lineRule="auto"/>
        <w:ind w:left="1919"/>
        <w:rPr>
          <w:sz w:val="18"/>
        </w:rPr>
      </w:pPr>
    </w:p>
    <w:p w:rsidR="001847BD" w:rsidRPr="00521D7D" w:rsidRDefault="001847BD" w:rsidP="001847BD">
      <w:pPr>
        <w:pStyle w:val="ListParagraph"/>
        <w:numPr>
          <w:ilvl w:val="0"/>
          <w:numId w:val="16"/>
        </w:numPr>
        <w:rPr>
          <w:sz w:val="28"/>
        </w:rPr>
      </w:pPr>
      <w:r w:rsidRPr="00521D7D">
        <w:rPr>
          <w:sz w:val="28"/>
        </w:rPr>
        <w:t>………………is the best for creating, sorting and retrieving large volumes of related information.</w:t>
      </w:r>
    </w:p>
    <w:p w:rsidR="001847BD" w:rsidRPr="00521D7D" w:rsidRDefault="0035743B" w:rsidP="001847BD">
      <w:pPr>
        <w:pStyle w:val="ListParagraph"/>
        <w:numPr>
          <w:ilvl w:val="0"/>
          <w:numId w:val="29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5716905</wp:posOffset>
                </wp:positionH>
                <wp:positionV relativeFrom="paragraph">
                  <wp:posOffset>209550</wp:posOffset>
                </wp:positionV>
                <wp:extent cx="462280" cy="421005"/>
                <wp:effectExtent l="0" t="0" r="13970" b="17145"/>
                <wp:wrapNone/>
                <wp:docPr id="24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354FE" id="Rectangle 20" o:spid="_x0000_s1026" style="position:absolute;margin-left:450.15pt;margin-top:16.5pt;width:36.4pt;height:33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1847BD" w:rsidRPr="00521D7D">
        <w:rPr>
          <w:sz w:val="28"/>
        </w:rPr>
        <w:t>Microsoft word</w:t>
      </w:r>
    </w:p>
    <w:p w:rsidR="001847BD" w:rsidRPr="00521D7D" w:rsidRDefault="001847BD" w:rsidP="001847BD">
      <w:pPr>
        <w:pStyle w:val="ListParagraph"/>
        <w:numPr>
          <w:ilvl w:val="0"/>
          <w:numId w:val="29"/>
        </w:numPr>
        <w:rPr>
          <w:sz w:val="28"/>
        </w:rPr>
      </w:pPr>
      <w:r w:rsidRPr="00521D7D">
        <w:rPr>
          <w:sz w:val="28"/>
        </w:rPr>
        <w:t>Database</w:t>
      </w:r>
    </w:p>
    <w:p w:rsidR="001847BD" w:rsidRPr="00521D7D" w:rsidRDefault="001847BD" w:rsidP="001847BD">
      <w:pPr>
        <w:pStyle w:val="ListParagraph"/>
        <w:numPr>
          <w:ilvl w:val="0"/>
          <w:numId w:val="29"/>
        </w:numPr>
        <w:rPr>
          <w:sz w:val="28"/>
        </w:rPr>
      </w:pPr>
      <w:r w:rsidRPr="00521D7D">
        <w:rPr>
          <w:sz w:val="28"/>
        </w:rPr>
        <w:t>An e-mail</w:t>
      </w:r>
    </w:p>
    <w:p w:rsidR="001847BD" w:rsidRDefault="001847BD" w:rsidP="001847BD">
      <w:pPr>
        <w:pStyle w:val="ListParagraph"/>
        <w:numPr>
          <w:ilvl w:val="0"/>
          <w:numId w:val="29"/>
        </w:numPr>
        <w:rPr>
          <w:sz w:val="28"/>
        </w:rPr>
      </w:pPr>
      <w:r w:rsidRPr="00521D7D">
        <w:rPr>
          <w:sz w:val="28"/>
        </w:rPr>
        <w:t>A word file</w:t>
      </w:r>
    </w:p>
    <w:p w:rsidR="004E2F3B" w:rsidRDefault="004E2F3B" w:rsidP="004E2F3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 The use of …………………is characterized </w:t>
      </w:r>
      <w:r w:rsidR="00380632">
        <w:rPr>
          <w:sz w:val="28"/>
        </w:rPr>
        <w:t>with web designing software.</w:t>
      </w:r>
    </w:p>
    <w:p w:rsidR="00380632" w:rsidRDefault="00380632" w:rsidP="00380632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Tags</w:t>
      </w:r>
    </w:p>
    <w:p w:rsidR="00380632" w:rsidRDefault="0035743B" w:rsidP="00380632">
      <w:pPr>
        <w:pStyle w:val="ListParagraph"/>
        <w:numPr>
          <w:ilvl w:val="0"/>
          <w:numId w:val="30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5716905</wp:posOffset>
                </wp:positionH>
                <wp:positionV relativeFrom="paragraph">
                  <wp:posOffset>113030</wp:posOffset>
                </wp:positionV>
                <wp:extent cx="462280" cy="421005"/>
                <wp:effectExtent l="0" t="0" r="13970" b="17145"/>
                <wp:wrapNone/>
                <wp:docPr id="24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4C524" id="Rectangle 22" o:spid="_x0000_s1026" style="position:absolute;margin-left:450.15pt;margin-top:8.9pt;width:36.4pt;height:33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380632">
        <w:rPr>
          <w:sz w:val="28"/>
        </w:rPr>
        <w:t>Mail merge</w:t>
      </w:r>
    </w:p>
    <w:p w:rsidR="00380632" w:rsidRDefault="00380632" w:rsidP="00380632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>Queries</w:t>
      </w:r>
    </w:p>
    <w:p w:rsidR="00380632" w:rsidRDefault="00380632" w:rsidP="00380632">
      <w:pPr>
        <w:pStyle w:val="ListParagraph"/>
        <w:numPr>
          <w:ilvl w:val="0"/>
          <w:numId w:val="30"/>
        </w:numPr>
        <w:rPr>
          <w:sz w:val="28"/>
        </w:rPr>
      </w:pPr>
      <w:r>
        <w:rPr>
          <w:sz w:val="28"/>
        </w:rPr>
        <w:t xml:space="preserve">Formulas </w:t>
      </w:r>
    </w:p>
    <w:p w:rsidR="004453A3" w:rsidRDefault="004453A3" w:rsidP="004453A3">
      <w:pPr>
        <w:pStyle w:val="ListParagraph"/>
        <w:ind w:left="1800"/>
        <w:rPr>
          <w:sz w:val="28"/>
        </w:rPr>
      </w:pPr>
    </w:p>
    <w:p w:rsidR="004453A3" w:rsidRDefault="004453A3" w:rsidP="004453A3">
      <w:pPr>
        <w:pStyle w:val="ListParagraph"/>
        <w:ind w:left="1800"/>
        <w:rPr>
          <w:sz w:val="28"/>
        </w:rPr>
      </w:pPr>
    </w:p>
    <w:p w:rsidR="004453A3" w:rsidRPr="00ED5D46" w:rsidRDefault="0035743B" w:rsidP="00ED5D46">
      <w:pPr>
        <w:spacing w:before="26"/>
        <w:rPr>
          <w:sz w:val="26"/>
          <w:szCs w:val="26"/>
        </w:rPr>
        <w:sectPr w:rsidR="004453A3" w:rsidRPr="00ED5D46" w:rsidSect="004453A3">
          <w:pgSz w:w="11920" w:h="16840"/>
          <w:pgMar w:top="1080" w:right="1020" w:bottom="280" w:left="10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1" locked="0" layoutInCell="1" allowOverlap="1" wp14:anchorId="3D2E4DE3" wp14:editId="346ED282">
                <wp:simplePos x="0" y="0"/>
                <wp:positionH relativeFrom="page">
                  <wp:posOffset>47625</wp:posOffset>
                </wp:positionH>
                <wp:positionV relativeFrom="page">
                  <wp:posOffset>9816465</wp:posOffset>
                </wp:positionV>
                <wp:extent cx="901700" cy="230505"/>
                <wp:effectExtent l="19050" t="0" r="12700" b="17145"/>
                <wp:wrapNone/>
                <wp:docPr id="236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37" name="Group 325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38" name="Freeform 326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9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40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2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43" name="Freeform 3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4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45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6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1EBDA" id="Group 324" o:spid="_x0000_s1026" style="position:absolute;margin-left:3.75pt;margin-top:772.95pt;width:71pt;height:18.15pt;z-index:-251496448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">
                <v:group id="Group 325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Freeform 326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26MsUA&#10;AADcAAAADwAAAGRycy9kb3ducmV2LnhtbESPwWrCQBCG74W+wzIFb3WjBbHRVaStIB4KpnrwNmTH&#10;JJqdDdk1xrfvHASPwz//N/PNl72rVUdtqDwbGA0TUMS5txUXBvZ/6/cpqBCRLdaeycCdAiwXry9z&#10;TK2/8Y66LBZKIBxSNFDG2KRah7wkh2HoG2LJTr51GGVsC21bvAnc1XqcJBPtsGK5UGJDXyXll+zq&#10;hDJaT4rP6++h6uIxO7vvfvsz3RkzeOtXM1CR+vhcfrQ31sD4Q74VGREB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boyxQAAANwAAAAPAAAAAAAAAAAAAAAAAJgCAABkcnMv&#10;ZG93bnJldi54bWxQSwUGAAAAAAQABAD1AAAAigMAAAAA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327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shape id="Freeform 328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XtncEA&#10;AADcAAAADwAAAGRycy9kb3ducmV2LnhtbERPTYvCMBC9L/gfwgheFk2ru6LVKLJQ0MuCruB1aMam&#10;2kxKk9X6781B8Ph438t1Z2txo9ZXjhWkowQEceF0xaWC418+nIHwAVlj7ZgUPMjDetX7WGKm3Z33&#10;dDuEUsQQ9hkqMCE0mZS+MGTRj1xDHLmzay2GCNtS6hbvMdzWcpwkU2mx4thgsKEfQ8X18G8VTN3+&#10;O5/NnfksjxO+/Kb5rjmlSg363WYBIlAX3uKXe6sVjL/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l7Z3BAAAA3AAAAA8AAAAAAAAAAAAAAAAAmAIAAGRycy9kb3du&#10;cmV2LnhtbFBLBQYAAAAABAAEAPUAAACGAwAAAAA=&#10;" path="m2209,l810,e" filled="f">
                      <v:path arrowok="t" o:connecttype="custom" o:connectlocs="2209,15702;810,15702" o:connectangles="0,0"/>
                    </v:shape>
                    <v:shape id="Freeform 329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IBsUA&#10;AADcAAAADwAAAGRycy9kb3ducmV2LnhtbESPQWvCQBSE70L/w/IKXkQ3sa1omo0UIdBeCqaC10f2&#10;mU2bfRuyq8Z/3y0UPA4z8w2Tb0fbiQsNvnWsIF0kIIhrp1tuFBy+yvkahA/IGjvHpOBGHrbFwyTH&#10;TLsr7+lShUZECPsMFZgQ+kxKXxuy6BeuJ47eyQ0WQ5RDI/WA1wi3nVwmyUpabDkuGOxpZ6j+qc5W&#10;wcrtX8r1xplZc3ji78+0/OiPqVLTx/HtFUSgMdzD/+13rWD5nML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UgGxQAAANwAAAAPAAAAAAAAAAAAAAAAAJgCAABkcnMv&#10;ZG93bnJldi54bWxQSwUGAAAAAAQABAD1AAAAigMAAAAA&#10;" path="m810,143r1399,l2209,e" filled="f">
                      <v:path arrowok="t" o:connecttype="custom" o:connectlocs="810,15845;2209,15845;2209,15702" o:connectangles="0,0,0"/>
                    </v:shape>
                    <v:group id="Group 330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<v:shape id="Freeform 331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9bPsUA&#10;AADcAAAADwAAAGRycy9kb3ducmV2LnhtbESPT4vCMBTE74LfITxhb5qqi2g1ivgHFg8LVj14ezTP&#10;ttq8lCbW7rc3Cwt7HGbmN8xi1ZpSNFS7wrKC4SACQZxaXXCm4Hza96cgnEfWWFomBT/kYLXsdhYY&#10;a/viIzWJz0SAsItRQe59FUvp0pwMuoGtiIN3s7VBH2SdSV3jK8BNKUdRNJEGCw4LOVa0ySl9JE8T&#10;KMP9JJs9vy9F46/J3Wzbw256VOqj167nIDy1/j/81/7SCkafY/g9E46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1s+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33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<v:shape id="Freeform 333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JOBcQA&#10;AADcAAAADwAAAGRycy9kb3ducmV2LnhtbESPQWvCQBSE7wX/w/IEL6VuolVsdBURAnopaIVeH9nX&#10;bDT7NmRXjf/eFYQeh5n5hlmsOluLK7W+cqwgHSYgiAunKy4VHH/yjxkIH5A11o5JwZ08rJa9twVm&#10;2t14T9dDKEWEsM9QgQmhyaT0hSGLfuga4uj9udZiiLItpW7xFuG2lqMkmUqLFccFgw1tDBXnw8Uq&#10;mLr9JJ99OfNeHsd8+k7zXfObKjXod+s5iEBd+A+/2lutYPQ5ge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STgXEAAAA3AAAAA8AAAAAAAAAAAAAAAAAmAIAAGRycy9k&#10;b3ducmV2LnhtbFBLBQYAAAAABAAEAPUAAACJAwAAAAA=&#10;" path="m2209,l799,e" filled="f">
                          <v:path arrowok="t" o:connecttype="custom" o:connectlocs="2209,15502;799,15502" o:connectangles="0,0"/>
                        </v:shape>
                        <v:shape id="Freeform 334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QcsUA&#10;AADcAAAADwAAAGRycy9kb3ducmV2LnhtbESPT2vCQBTE7wW/w/IEL6VuojVo6ipSCOil4B/o9ZF9&#10;ZlOzb0N2q/Hbu4WCx2FmfsMs171txJU6XztWkI4TEMSl0zVXCk7H4m0OwgdkjY1jUnAnD+vV4GWJ&#10;uXY33tP1ECoRIexzVGBCaHMpfWnIoh+7ljh6Z9dZDFF2ldQd3iLcNnKSJJm0WHNcMNjSp6Hycvi1&#10;CjK3nxXzhTOv1WnKP19psWu/U6VGw37zASJQH57h//ZWK5i8Z/B3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NBy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17984" behindDoc="1" locked="0" layoutInCell="1" allowOverlap="1" wp14:anchorId="1A8EA54A" wp14:editId="6D67B61C">
                <wp:simplePos x="0" y="0"/>
                <wp:positionH relativeFrom="page">
                  <wp:posOffset>1021080</wp:posOffset>
                </wp:positionH>
                <wp:positionV relativeFrom="paragraph">
                  <wp:posOffset>17779</wp:posOffset>
                </wp:positionV>
                <wp:extent cx="5828030" cy="0"/>
                <wp:effectExtent l="0" t="0" r="20320" b="19050"/>
                <wp:wrapNone/>
                <wp:docPr id="234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0"/>
                          <a:chOff x="1608" y="28"/>
                          <a:chExt cx="9178" cy="0"/>
                        </a:xfrm>
                      </wpg:grpSpPr>
                      <wps:wsp>
                        <wps:cNvPr id="235" name="Freeform 236"/>
                        <wps:cNvSpPr>
                          <a:spLocks/>
                        </wps:cNvSpPr>
                        <wps:spPr bwMode="auto">
                          <a:xfrm>
                            <a:off x="1608" y="28"/>
                            <a:ext cx="9178" cy="0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178"/>
                              <a:gd name="T2" fmla="+- 0 10786 1608"/>
                              <a:gd name="T3" fmla="*/ T2 w 91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8">
                                <a:moveTo>
                                  <a:pt x="0" y="0"/>
                                </a:moveTo>
                                <a:lnTo>
                                  <a:pt x="91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5FEF0" id="Group 235" o:spid="_x0000_s1026" style="position:absolute;margin-left:80.4pt;margin-top:1.4pt;width:458.9pt;height:0;z-index:-251498496;mso-wrap-distance-top:-3e-5mm;mso-wrap-distance-bottom:-3e-5mm;mso-position-horizontal-relative:page" coordorigin="1608,28" coordsize="91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">
                <v:shape id="Freeform 236" o:spid="_x0000_s1027" style="position:absolute;left:1608;top:28;width:9178;height:0;visibility:visible;mso-wrap-style:square;v-text-anchor:top" coordsize="9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rx8UA&#10;AADcAAAADwAAAGRycy9kb3ducmV2LnhtbESPQWsCMRSE7wX/Q3iCt5rVUpXVKFaQVnooVS/eHpvn&#10;7urmZUmim/57Uyj0OMzMN8xiFU0j7uR8bVnBaJiBIC6srrlUcDxsn2cgfEDW2FgmBT/kYbXsPS0w&#10;17bjb7rvQykShH2OCqoQ2lxKX1Rk0A9tS5y8s3UGQ5KulNphl+CmkeMsm0iDNaeFClvaVFRc9zej&#10;YPIWN43LdsV59n7aXr4+Yzc9RKUG/biegwgUw3/4r/2hFYxfXuH3TDo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avHxQAAANwAAAAPAAAAAAAAAAAAAAAAAJgCAABkcnMv&#10;ZG93bnJldi54bWxQSwUGAAAAAAQABAD1AAAAigMAAAAA&#10;" path="m,l9178,e" filled="f">
                  <v:path arrowok="t" o:connecttype="custom" o:connectlocs="0,0;917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19008" behindDoc="1" locked="0" layoutInCell="1" allowOverlap="1" wp14:anchorId="3EC25326" wp14:editId="3FFC9FC3">
                <wp:simplePos x="0" y="0"/>
                <wp:positionH relativeFrom="page">
                  <wp:posOffset>1010920</wp:posOffset>
                </wp:positionH>
                <wp:positionV relativeFrom="paragraph">
                  <wp:posOffset>208279</wp:posOffset>
                </wp:positionV>
                <wp:extent cx="5828665" cy="0"/>
                <wp:effectExtent l="0" t="0" r="19685" b="19050"/>
                <wp:wrapNone/>
                <wp:docPr id="232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665" cy="0"/>
                          <a:chOff x="1592" y="328"/>
                          <a:chExt cx="9179" cy="0"/>
                        </a:xfrm>
                      </wpg:grpSpPr>
                      <wps:wsp>
                        <wps:cNvPr id="233" name="Freeform 234"/>
                        <wps:cNvSpPr>
                          <a:spLocks/>
                        </wps:cNvSpPr>
                        <wps:spPr bwMode="auto">
                          <a:xfrm>
                            <a:off x="1592" y="328"/>
                            <a:ext cx="9179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179"/>
                              <a:gd name="T2" fmla="+- 0 10771 1592"/>
                              <a:gd name="T3" fmla="*/ T2 w 9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9">
                                <a:moveTo>
                                  <a:pt x="0" y="0"/>
                                </a:moveTo>
                                <a:lnTo>
                                  <a:pt x="91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E5DAC" id="Group 233" o:spid="_x0000_s1026" style="position:absolute;margin-left:79.6pt;margin-top:16.4pt;width:458.95pt;height:0;z-index:-251497472;mso-wrap-distance-top:-3e-5mm;mso-wrap-distance-bottom:-3e-5mm;mso-position-horizontal-relative:page" coordorigin="1592,328" coordsize="9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">
                <v:shape id="Freeform 234" o:spid="_x0000_s1027" style="position:absolute;left:1592;top:328;width:9179;height:0;visibility:visible;mso-wrap-style:square;v-text-anchor:top" coordsize="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YAMQA&#10;AADcAAAADwAAAGRycy9kb3ducmV2LnhtbESP3YrCMBSE74V9h3AWvNNUiyJdoywLgoIo/jzA2ebY&#10;lm1OSpOt0ac3guDlMDPfMPNlMLXoqHWVZQWjYQKCOLe64kLB+bQazEA4j6yxtkwKbuRgufjozTHT&#10;9soH6o6+EBHCLkMFpfdNJqXLSzLohrYhjt7FtgZ9lG0hdYvXCDe1HCfJVBqsOC6U2NBPSfnf8d8o&#10;WI8m4TZJw27TNdV9e6H0d7Vnpfqf4fsLhKfg3+FXe60VjNM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NWADEAAAA3AAAAA8AAAAAAAAAAAAAAAAAmAIAAGRycy9k&#10;b3ducmV2LnhtbFBLBQYAAAAABAAEAPUAAACJAwAAAAA=&#10;" path="m,l9179,e" filled="f">
                  <v:path arrowok="t" o:connecttype="custom" o:connectlocs="0,0;9179,0" o:connectangles="0,0"/>
                </v:shape>
                <w10:wrap anchorx="page"/>
              </v:group>
            </w:pict>
          </mc:Fallback>
        </mc:AlternateContent>
      </w:r>
      <w:r w:rsidR="00ED5D46">
        <w:rPr>
          <w:b/>
          <w:sz w:val="26"/>
          <w:szCs w:val="26"/>
        </w:rPr>
        <w:t xml:space="preserve">          </w:t>
      </w:r>
      <w:r w:rsidR="004453A3" w:rsidRPr="00ED5D46">
        <w:rPr>
          <w:b/>
          <w:sz w:val="26"/>
          <w:szCs w:val="26"/>
        </w:rPr>
        <w:t xml:space="preserve">O–C–3   </w:t>
      </w:r>
      <w:r w:rsidR="00ED5D46" w:rsidRPr="00ED5D46">
        <w:rPr>
          <w:b/>
          <w:i/>
          <w:sz w:val="26"/>
          <w:szCs w:val="26"/>
        </w:rPr>
        <w:t xml:space="preserve">  </w:t>
      </w:r>
      <w:r w:rsidR="004453A3" w:rsidRPr="00ED5D46">
        <w:rPr>
          <w:b/>
          <w:i/>
          <w:sz w:val="26"/>
          <w:szCs w:val="26"/>
        </w:rPr>
        <w:t xml:space="preserve">  FACILITATION EXAM     2022</w:t>
      </w:r>
      <w:r w:rsidR="004453A3" w:rsidRPr="00ED5D46">
        <w:rPr>
          <w:b/>
          <w:sz w:val="26"/>
          <w:szCs w:val="26"/>
        </w:rPr>
        <w:t xml:space="preserve">.         </w:t>
      </w:r>
      <w:r w:rsidR="00ED5D46">
        <w:rPr>
          <w:b/>
          <w:sz w:val="26"/>
          <w:szCs w:val="26"/>
        </w:rPr>
        <w:t>0772336486</w:t>
      </w:r>
      <w:r w:rsidR="004453A3" w:rsidRPr="00ED5D46">
        <w:rPr>
          <w:b/>
          <w:sz w:val="26"/>
          <w:szCs w:val="26"/>
        </w:rPr>
        <w:t xml:space="preserve">         Turn</w:t>
      </w:r>
    </w:p>
    <w:p w:rsidR="00A04A96" w:rsidRPr="00387B0D" w:rsidRDefault="0035743B" w:rsidP="00387B0D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809792" behindDoc="1" locked="0" layoutInCell="1" allowOverlap="1">
                <wp:simplePos x="0" y="0"/>
                <wp:positionH relativeFrom="page">
                  <wp:posOffset>168275</wp:posOffset>
                </wp:positionH>
                <wp:positionV relativeFrom="page">
                  <wp:posOffset>322580</wp:posOffset>
                </wp:positionV>
                <wp:extent cx="901700" cy="230505"/>
                <wp:effectExtent l="19050" t="0" r="12700" b="17145"/>
                <wp:wrapNone/>
                <wp:docPr id="167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168" name="Group 239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169" name="Freeform 248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0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171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24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4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28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9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30" name="Freeform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Freeform 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BD367" id="Group 238" o:spid="_x0000_s1026" style="position:absolute;margin-left:13.25pt;margin-top:25.4pt;width:71pt;height:18.15pt;z-index:-251506688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">
                <v:group id="Group 239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248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RyMYA&#10;AADcAAAADwAAAGRycy9kb3ducmV2LnhtbESPQWvDMAyF74X+B6PCbo3THkKT1S1jbaHsMEi2HXYT&#10;sZZki+Vgu2n67+vBYDeJ996np+1+Mr0YyfnOsoJVkoIgrq3uuFHw/nZabkD4gKyxt0wKbuRhv5vP&#10;tlhoe+WSxio0IkLYF6igDWEopPR1SwZ9YgfiqH1ZZzDE1TVSO7xGuOnlOk0zabDjeKHFgZ5bqn+q&#10;i4mU1Slr8svrRzeGz+rbHKaX46ZU6mExPT2CCDSFf/Nf+qxj/SyH32fiBHJ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dRyM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240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shape id="Freeform 247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jx8IA&#10;AADcAAAADwAAAGRycy9kb3ducmV2LnhtbERPS4vCMBC+L/gfwgh7WTSty/qoRhGhsF4WdAWvQzM2&#10;1WZSmqjdf28EYW/z8T1nsepsLW7U+sqxgnSYgCAunK64VHD4zQdTED4ga6wdk4I/8rBa9t4WmGl3&#10;5x3d9qEUMYR9hgpMCE0mpS8MWfRD1xBH7uRaiyHCtpS6xXsMt7UcJclYWqw4NhhsaGOouOyvVsHY&#10;7b7y6cyZj/LwyeefNN82x1Sp9363noMI1IV/8cv9reP8SQrP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OPHwgAAANwAAAAPAAAAAAAAAAAAAAAAAJgCAABkcnMvZG93&#10;bnJldi54bWxQSwUGAAAAAAQABAD1AAAAhwMAAAAA&#10;" path="m2209,l810,e" filled="f">
                      <v:path arrowok="t" o:connecttype="custom" o:connectlocs="2209,15702;810,15702" o:connectangles="0,0"/>
                    </v:shape>
                    <v:shape id="Freeform 246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J9sMIA&#10;AADcAAAADwAAAGRycy9kb3ducmV2LnhtbERPS4vCMBC+L/gfwgh7Wda0io+tRpGFgl4EH7DXoZlt&#10;qs2kNFnt/nsjCN7m43vOYtXZWlyp9ZVjBekgAUFcOF1xqeB0zD9nIHxA1lg7JgX/5GG17L0tMNPu&#10;xnu6HkIpYgj7DBWYEJpMSl8YsugHriGO3K9rLYYI21LqFm8x3NZymCQTabHi2GCwoW9DxeXwZxVM&#10;3H6cz76c+ShPIz7v0nzb/KRKvfe79RxEoC68xE/3Rsf50y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n2wwgAAANwAAAAPAAAAAAAAAAAAAAAAAJgCAABkcnMvZG93&#10;bnJldi54bWxQSwUGAAAAAAQABAD1AAAAhwMAAAAA&#10;" path="m810,143r1399,l2209,e" filled="f">
                      <v:path arrowok="t" o:connecttype="custom" o:connectlocs="810,15845;2209,15845;2209,15702" o:connectangles="0,0,0"/>
                    </v:shape>
                    <v:group id="Group 241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shape id="Freeform 245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s78UA&#10;AADcAAAADwAAAGRycy9kb3ducmV2LnhtbESPwWrCQBCG7wXfYRnBW92Yg9jUVUQrFA8Fox56G7LT&#10;JDU7G7JrjG/vHAo9Dv/838y3XA+uUT11ofZsYDZNQBEX3tZcGjif9q8LUCEiW2w8k4EHBVivRi9L&#10;zKy/85H6PJZKIBwyNFDF2GZah6Iih2HqW2LJfnznMMrYldp2eBe4a3SaJHPtsGa5UGFL24qKa35z&#10;Qpnt5+Xb7etS9/E7/3W74fCxOBozGQ+bd1CRhvi//Nf+tAbSVL4VGREBv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Czv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24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Freeform 244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e4MIA&#10;AADcAAAADwAAAGRycy9kb3ducmV2LnhtbERPz2vCMBS+D/Y/hDfwMta0lklXjSJCwV0GdcKuj+bZ&#10;VJuX0kSt//1yGOz48f1ebSbbixuNvnOsIEtSEMSN0x23Co7f1VsBwgdkjb1jUvAgD5v189MKS+3u&#10;XNPtEFoRQ9iXqMCEMJRS+saQRZ+4gThyJzdaDBGOrdQj3mO47eU8TRfSYsexweBAO0PN5XC1Chau&#10;fq+KD2de22PO56+s+hx+MqVmL9N2CSLQFP7Ff+69VjDP4/x4Jh4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57gwgAAANwAAAAPAAAAAAAAAAAAAAAAAJgCAABkcnMvZG93&#10;bnJldi54bWxQSwUGAAAAAAQABAD1AAAAhwMAAAAA&#10;" path="m2209,l799,e" filled="f">
                          <v:path arrowok="t" o:connecttype="custom" o:connectlocs="2209,15502;799,15502" o:connectangles="0,0"/>
                        </v:shape>
                        <v:shape id="Freeform 243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7e8UA&#10;AADcAAAADwAAAGRycy9kb3ducmV2LnhtbESPQWvCQBSE7wX/w/IEL0U3MVTS1FWkELCXghrw+si+&#10;ZlOzb0N2a9J/3y0Uehxm5htmu59sJ+40+NaxgnSVgCCunW65UVBdymUOwgdkjZ1jUvBNHva72cMW&#10;C+1GPtH9HBoRIewLVGBC6AspfW3Iol+5njh6H26wGKIcGqkHHCPcdnKdJBtpseW4YLCnV0P17fxl&#10;FWzc6anMn515bKqMP9/T8q2/pkot5tPhBUSgKfyH/9pHrWCdpf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7zt7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380632" w:rsidRPr="00380632" w:rsidRDefault="00FC4FC5" w:rsidP="00380632">
      <w:pPr>
        <w:pStyle w:val="ListParagraph"/>
        <w:ind w:left="360"/>
        <w:rPr>
          <w:sz w:val="28"/>
        </w:rPr>
      </w:pPr>
      <w:r w:rsidRPr="00FC4FC5">
        <w:rPr>
          <w:b/>
          <w:sz w:val="28"/>
        </w:rPr>
        <w:t>15</w:t>
      </w:r>
      <w:r w:rsidR="00380632" w:rsidRPr="00380632">
        <w:rPr>
          <w:sz w:val="44"/>
        </w:rPr>
        <w:t xml:space="preserve">.  </w:t>
      </w:r>
      <w:r w:rsidR="00380632">
        <w:rPr>
          <w:sz w:val="28"/>
        </w:rPr>
        <w:t>A ………………………</w:t>
      </w:r>
      <w:r w:rsidR="00380632" w:rsidRPr="00380632">
        <w:rPr>
          <w:sz w:val="28"/>
        </w:rPr>
        <w:t xml:space="preserve">... makes it easy to find your way round the internet. </w:t>
      </w:r>
    </w:p>
    <w:p w:rsidR="00380632" w:rsidRPr="00380632" w:rsidRDefault="00380632" w:rsidP="00380632">
      <w:pPr>
        <w:pStyle w:val="ListParagraph"/>
        <w:numPr>
          <w:ilvl w:val="0"/>
          <w:numId w:val="32"/>
        </w:numPr>
        <w:rPr>
          <w:sz w:val="28"/>
        </w:rPr>
      </w:pPr>
      <w:r w:rsidRPr="00380632">
        <w:rPr>
          <w:sz w:val="28"/>
        </w:rPr>
        <w:t xml:space="preserve">Network browser </w:t>
      </w:r>
    </w:p>
    <w:p w:rsidR="00380632" w:rsidRPr="00380632" w:rsidRDefault="0035743B" w:rsidP="00380632">
      <w:pPr>
        <w:pStyle w:val="ListParagraph"/>
        <w:numPr>
          <w:ilvl w:val="0"/>
          <w:numId w:val="32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5685790</wp:posOffset>
                </wp:positionH>
                <wp:positionV relativeFrom="paragraph">
                  <wp:posOffset>9525</wp:posOffset>
                </wp:positionV>
                <wp:extent cx="462280" cy="421005"/>
                <wp:effectExtent l="0" t="0" r="13970" b="17145"/>
                <wp:wrapNone/>
                <wp:docPr id="16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9BE7E" id="Rectangle 23" o:spid="_x0000_s1026" style="position:absolute;margin-left:447.7pt;margin-top:.75pt;width:36.4pt;height:33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380632" w:rsidRPr="00380632">
        <w:rPr>
          <w:sz w:val="28"/>
        </w:rPr>
        <w:t xml:space="preserve">Microsoft word </w:t>
      </w:r>
    </w:p>
    <w:p w:rsidR="00380632" w:rsidRPr="00380632" w:rsidRDefault="00380632" w:rsidP="00380632">
      <w:pPr>
        <w:pStyle w:val="ListParagraph"/>
        <w:numPr>
          <w:ilvl w:val="0"/>
          <w:numId w:val="32"/>
        </w:numPr>
        <w:rPr>
          <w:sz w:val="28"/>
        </w:rPr>
      </w:pPr>
      <w:r w:rsidRPr="00380632">
        <w:rPr>
          <w:sz w:val="28"/>
        </w:rPr>
        <w:t xml:space="preserve">Compiler </w:t>
      </w:r>
    </w:p>
    <w:p w:rsidR="00380632" w:rsidRDefault="00380632" w:rsidP="00380632">
      <w:pPr>
        <w:pStyle w:val="ListParagraph"/>
        <w:numPr>
          <w:ilvl w:val="0"/>
          <w:numId w:val="32"/>
        </w:numPr>
        <w:rPr>
          <w:sz w:val="28"/>
        </w:rPr>
      </w:pPr>
      <w:r w:rsidRPr="00380632">
        <w:rPr>
          <w:sz w:val="28"/>
        </w:rPr>
        <w:t xml:space="preserve">Digital camera </w:t>
      </w:r>
    </w:p>
    <w:p w:rsidR="00FC4FC5" w:rsidRPr="00FC4FC5" w:rsidRDefault="00FC4FC5" w:rsidP="00FC4FC5">
      <w:pPr>
        <w:pStyle w:val="ListParagraph"/>
        <w:ind w:left="1800"/>
      </w:pPr>
    </w:p>
    <w:p w:rsidR="00FC4FC5" w:rsidRPr="00FC4FC5" w:rsidRDefault="00FC4FC5" w:rsidP="00FC4FC5">
      <w:pPr>
        <w:spacing w:line="276" w:lineRule="auto"/>
        <w:ind w:left="360"/>
        <w:rPr>
          <w:sz w:val="40"/>
        </w:rPr>
      </w:pPr>
      <w:r w:rsidRPr="00FC4FC5">
        <w:rPr>
          <w:b/>
          <w:sz w:val="28"/>
        </w:rPr>
        <w:t>16</w:t>
      </w:r>
      <w:r>
        <w:rPr>
          <w:sz w:val="28"/>
        </w:rPr>
        <w:t xml:space="preserve">. </w:t>
      </w:r>
      <w:proofErr w:type="gramStart"/>
      <w:r w:rsidRPr="00FC4FC5">
        <w:rPr>
          <w:sz w:val="28"/>
        </w:rPr>
        <w:t>One</w:t>
      </w:r>
      <w:proofErr w:type="gramEnd"/>
      <w:r w:rsidRPr="00FC4FC5">
        <w:rPr>
          <w:sz w:val="28"/>
        </w:rPr>
        <w:t xml:space="preserve"> way of protecting the information on a computer is . . . . . </w:t>
      </w:r>
    </w:p>
    <w:p w:rsidR="00FC4FC5" w:rsidRPr="00FC4FC5" w:rsidRDefault="00FC4FC5" w:rsidP="00FC4FC5">
      <w:pPr>
        <w:pStyle w:val="ListParagraph"/>
        <w:numPr>
          <w:ilvl w:val="0"/>
          <w:numId w:val="36"/>
        </w:numPr>
        <w:spacing w:line="276" w:lineRule="auto"/>
        <w:rPr>
          <w:sz w:val="28"/>
        </w:rPr>
      </w:pPr>
      <w:r w:rsidRPr="00FC4FC5">
        <w:rPr>
          <w:sz w:val="28"/>
        </w:rPr>
        <w:t xml:space="preserve">Defragmenting the disk </w:t>
      </w:r>
    </w:p>
    <w:p w:rsidR="00FC4FC5" w:rsidRPr="00FC4FC5" w:rsidRDefault="0035743B" w:rsidP="00FC4FC5">
      <w:pPr>
        <w:pStyle w:val="ListParagraph"/>
        <w:numPr>
          <w:ilvl w:val="0"/>
          <w:numId w:val="36"/>
        </w:numPr>
        <w:spacing w:line="276" w:lineRule="auto"/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posOffset>5675630</wp:posOffset>
                </wp:positionH>
                <wp:positionV relativeFrom="paragraph">
                  <wp:posOffset>64135</wp:posOffset>
                </wp:positionV>
                <wp:extent cx="462280" cy="421005"/>
                <wp:effectExtent l="0" t="0" r="13970" b="17145"/>
                <wp:wrapNone/>
                <wp:docPr id="33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D4E68" id="Rectangle 337" o:spid="_x0000_s1026" style="position:absolute;margin-left:446.9pt;margin-top:5.05pt;width:36.4pt;height:33.1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FC4FC5" w:rsidRPr="00FC4FC5">
        <w:rPr>
          <w:sz w:val="28"/>
        </w:rPr>
        <w:t xml:space="preserve">Formatting the disk </w:t>
      </w:r>
    </w:p>
    <w:p w:rsidR="00FC4FC5" w:rsidRPr="00FC4FC5" w:rsidRDefault="00FC4FC5" w:rsidP="00FC4FC5">
      <w:pPr>
        <w:pStyle w:val="ListParagraph"/>
        <w:numPr>
          <w:ilvl w:val="0"/>
          <w:numId w:val="36"/>
        </w:numPr>
        <w:spacing w:line="276" w:lineRule="auto"/>
        <w:rPr>
          <w:sz w:val="28"/>
        </w:rPr>
      </w:pPr>
      <w:r w:rsidRPr="00FC4FC5">
        <w:rPr>
          <w:sz w:val="28"/>
        </w:rPr>
        <w:t xml:space="preserve">Sorting the data on the disk </w:t>
      </w:r>
    </w:p>
    <w:p w:rsidR="00FC4FC5" w:rsidRPr="00FC4FC5" w:rsidRDefault="00FC4FC5" w:rsidP="00FC4FC5">
      <w:pPr>
        <w:pStyle w:val="ListParagraph"/>
        <w:numPr>
          <w:ilvl w:val="0"/>
          <w:numId w:val="36"/>
        </w:numPr>
        <w:spacing w:line="276" w:lineRule="auto"/>
        <w:rPr>
          <w:sz w:val="28"/>
        </w:rPr>
      </w:pPr>
      <w:r w:rsidRPr="00FC4FC5">
        <w:rPr>
          <w:sz w:val="28"/>
        </w:rPr>
        <w:t xml:space="preserve">Backing up the data onto different media. </w:t>
      </w:r>
    </w:p>
    <w:p w:rsidR="00521D7D" w:rsidRPr="00FC4FC5" w:rsidRDefault="00521D7D" w:rsidP="00521D7D">
      <w:pPr>
        <w:rPr>
          <w:szCs w:val="28"/>
        </w:rPr>
      </w:pPr>
    </w:p>
    <w:p w:rsidR="00FC4FC5" w:rsidRDefault="00FC4FC5" w:rsidP="00FC4FC5">
      <w:pPr>
        <w:pStyle w:val="ListParagraph"/>
        <w:numPr>
          <w:ilvl w:val="0"/>
          <w:numId w:val="40"/>
        </w:numPr>
        <w:rPr>
          <w:sz w:val="28"/>
        </w:rPr>
      </w:pPr>
      <w:r w:rsidRPr="00FC4FC5">
        <w:rPr>
          <w:sz w:val="28"/>
        </w:rPr>
        <w:t>A</w:t>
      </w:r>
      <w:r w:rsidR="00A34FA7">
        <w:rPr>
          <w:sz w:val="28"/>
        </w:rPr>
        <w:t xml:space="preserve"> </w:t>
      </w:r>
      <w:proofErr w:type="spellStart"/>
      <w:r w:rsidRPr="00FC4FC5">
        <w:rPr>
          <w:sz w:val="28"/>
        </w:rPr>
        <w:t>chen</w:t>
      </w:r>
      <w:proofErr w:type="spellEnd"/>
      <w:r w:rsidRPr="00FC4FC5">
        <w:rPr>
          <w:sz w:val="28"/>
        </w:rPr>
        <w:t xml:space="preserve"> wants to get some information from the internet on designing success </w:t>
      </w:r>
    </w:p>
    <w:p w:rsidR="00457355" w:rsidRDefault="00FC4FC5" w:rsidP="00FC4FC5">
      <w:pPr>
        <w:pStyle w:val="ListParagraph"/>
        <w:rPr>
          <w:sz w:val="28"/>
        </w:rPr>
      </w:pPr>
      <w:proofErr w:type="gramStart"/>
      <w:r w:rsidRPr="00FC4FC5">
        <w:rPr>
          <w:sz w:val="28"/>
        </w:rPr>
        <w:t>cards</w:t>
      </w:r>
      <w:proofErr w:type="gramEnd"/>
      <w:r w:rsidRPr="00FC4FC5">
        <w:rPr>
          <w:sz w:val="28"/>
        </w:rPr>
        <w:t xml:space="preserve"> for her Fine Art examination. What kind of software would she need </w:t>
      </w:r>
      <w:proofErr w:type="gramStart"/>
      <w:r w:rsidRPr="00FC4FC5">
        <w:rPr>
          <w:sz w:val="28"/>
        </w:rPr>
        <w:t>to</w:t>
      </w:r>
      <w:proofErr w:type="gramEnd"/>
    </w:p>
    <w:p w:rsidR="00FC4FC5" w:rsidRDefault="00FC4FC5" w:rsidP="00FC4FC5">
      <w:pPr>
        <w:pStyle w:val="ListParagraph"/>
        <w:rPr>
          <w:sz w:val="28"/>
        </w:rPr>
      </w:pPr>
      <w:proofErr w:type="gramStart"/>
      <w:r w:rsidRPr="00FC4FC5">
        <w:rPr>
          <w:sz w:val="28"/>
        </w:rPr>
        <w:t>use</w:t>
      </w:r>
      <w:proofErr w:type="gramEnd"/>
      <w:r w:rsidRPr="00FC4FC5">
        <w:rPr>
          <w:sz w:val="28"/>
        </w:rPr>
        <w:t xml:space="preserve"> to get his information? </w:t>
      </w:r>
    </w:p>
    <w:p w:rsidR="00457355" w:rsidRPr="00457355" w:rsidRDefault="00457355" w:rsidP="00FC4FC5">
      <w:pPr>
        <w:pStyle w:val="ListParagraph"/>
        <w:rPr>
          <w:sz w:val="12"/>
        </w:rPr>
      </w:pPr>
    </w:p>
    <w:p w:rsidR="00FC4FC5" w:rsidRPr="00FC4FC5" w:rsidRDefault="0035743B" w:rsidP="00FC4FC5">
      <w:pPr>
        <w:pStyle w:val="ListParagraph"/>
        <w:numPr>
          <w:ilvl w:val="0"/>
          <w:numId w:val="38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5673090</wp:posOffset>
                </wp:positionH>
                <wp:positionV relativeFrom="paragraph">
                  <wp:posOffset>81915</wp:posOffset>
                </wp:positionV>
                <wp:extent cx="462280" cy="421005"/>
                <wp:effectExtent l="0" t="0" r="13970" b="17145"/>
                <wp:wrapNone/>
                <wp:docPr id="341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409FF" id="Rectangle 341" o:spid="_x0000_s1026" style="position:absolute;margin-left:446.7pt;margin-top:6.45pt;width:36.4pt;height:33.1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FC4FC5" w:rsidRPr="00FC4FC5">
        <w:rPr>
          <w:sz w:val="28"/>
        </w:rPr>
        <w:t xml:space="preserve">web browser </w:t>
      </w:r>
    </w:p>
    <w:p w:rsidR="00FC4FC5" w:rsidRPr="00FC4FC5" w:rsidRDefault="00FC4FC5" w:rsidP="00FC4FC5">
      <w:pPr>
        <w:pStyle w:val="ListParagraph"/>
        <w:numPr>
          <w:ilvl w:val="0"/>
          <w:numId w:val="38"/>
        </w:numPr>
        <w:rPr>
          <w:sz w:val="28"/>
        </w:rPr>
      </w:pPr>
      <w:r w:rsidRPr="00FC4FC5">
        <w:rPr>
          <w:sz w:val="28"/>
        </w:rPr>
        <w:t xml:space="preserve">web authoring software </w:t>
      </w:r>
    </w:p>
    <w:p w:rsidR="00FC4FC5" w:rsidRPr="00FC4FC5" w:rsidRDefault="00FC4FC5" w:rsidP="00FC4FC5">
      <w:pPr>
        <w:pStyle w:val="ListParagraph"/>
        <w:numPr>
          <w:ilvl w:val="0"/>
          <w:numId w:val="38"/>
        </w:numPr>
        <w:rPr>
          <w:sz w:val="28"/>
        </w:rPr>
      </w:pPr>
      <w:r w:rsidRPr="00FC4FC5">
        <w:rPr>
          <w:sz w:val="28"/>
        </w:rPr>
        <w:t xml:space="preserve">E-mail software. </w:t>
      </w:r>
    </w:p>
    <w:p w:rsidR="00FC4FC5" w:rsidRPr="00FC4FC5" w:rsidRDefault="00FC4FC5" w:rsidP="00FC4FC5">
      <w:pPr>
        <w:pStyle w:val="ListParagraph"/>
        <w:numPr>
          <w:ilvl w:val="0"/>
          <w:numId w:val="38"/>
        </w:numPr>
        <w:rPr>
          <w:sz w:val="28"/>
        </w:rPr>
      </w:pPr>
      <w:r w:rsidRPr="00FC4FC5">
        <w:rPr>
          <w:sz w:val="28"/>
        </w:rPr>
        <w:t xml:space="preserve">Desktop publishing </w:t>
      </w:r>
    </w:p>
    <w:p w:rsidR="00457355" w:rsidRPr="00457355" w:rsidRDefault="00FC4FC5" w:rsidP="00FC4FC5">
      <w:pPr>
        <w:pStyle w:val="ListParagraph"/>
        <w:numPr>
          <w:ilvl w:val="0"/>
          <w:numId w:val="40"/>
        </w:numPr>
        <w:rPr>
          <w:sz w:val="28"/>
        </w:rPr>
      </w:pPr>
      <w:r w:rsidRPr="00457355">
        <w:rPr>
          <w:sz w:val="28"/>
        </w:rPr>
        <w:t>The points of connection between a computer (motherboard) and its peripherals</w:t>
      </w:r>
    </w:p>
    <w:p w:rsidR="00FC4FC5" w:rsidRPr="00457355" w:rsidRDefault="00FC4FC5" w:rsidP="00457355">
      <w:pPr>
        <w:pStyle w:val="ListParagraph"/>
        <w:rPr>
          <w:sz w:val="28"/>
        </w:rPr>
      </w:pPr>
      <w:proofErr w:type="gramStart"/>
      <w:r w:rsidRPr="00457355">
        <w:rPr>
          <w:sz w:val="28"/>
        </w:rPr>
        <w:t>are</w:t>
      </w:r>
      <w:proofErr w:type="gramEnd"/>
    </w:p>
    <w:p w:rsidR="00FC4FC5" w:rsidRPr="00457355" w:rsidRDefault="0035743B" w:rsidP="00FC4FC5">
      <w:pPr>
        <w:pStyle w:val="ListParagraph"/>
        <w:numPr>
          <w:ilvl w:val="0"/>
          <w:numId w:val="39"/>
        </w:numPr>
        <w:rPr>
          <w:sz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5698490</wp:posOffset>
                </wp:positionH>
                <wp:positionV relativeFrom="paragraph">
                  <wp:posOffset>154305</wp:posOffset>
                </wp:positionV>
                <wp:extent cx="462280" cy="421005"/>
                <wp:effectExtent l="0" t="0" r="13970" b="17145"/>
                <wp:wrapNone/>
                <wp:docPr id="342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06D56" id="Rectangle 342" o:spid="_x0000_s1026" style="position:absolute;margin-left:448.7pt;margin-top:12.15pt;width:36.4pt;height:33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  <w:r w:rsidR="00FC4FC5" w:rsidRPr="00457355">
        <w:rPr>
          <w:sz w:val="28"/>
        </w:rPr>
        <w:t xml:space="preserve">network cards </w:t>
      </w:r>
    </w:p>
    <w:p w:rsidR="00FC4FC5" w:rsidRPr="00457355" w:rsidRDefault="00FC4FC5" w:rsidP="00FC4FC5">
      <w:pPr>
        <w:pStyle w:val="ListParagraph"/>
        <w:numPr>
          <w:ilvl w:val="0"/>
          <w:numId w:val="39"/>
        </w:numPr>
        <w:rPr>
          <w:sz w:val="28"/>
        </w:rPr>
      </w:pPr>
      <w:proofErr w:type="gramStart"/>
      <w:r w:rsidRPr="00457355">
        <w:rPr>
          <w:sz w:val="28"/>
        </w:rPr>
        <w:t>ports</w:t>
      </w:r>
      <w:proofErr w:type="gramEnd"/>
      <w:r w:rsidRPr="00457355">
        <w:rPr>
          <w:sz w:val="28"/>
        </w:rPr>
        <w:t xml:space="preserve">. </w:t>
      </w:r>
    </w:p>
    <w:p w:rsidR="00FC4FC5" w:rsidRPr="00457355" w:rsidRDefault="00FC4FC5" w:rsidP="00FC4FC5">
      <w:pPr>
        <w:pStyle w:val="ListParagraph"/>
        <w:numPr>
          <w:ilvl w:val="0"/>
          <w:numId w:val="39"/>
        </w:numPr>
        <w:rPr>
          <w:sz w:val="28"/>
        </w:rPr>
      </w:pPr>
      <w:proofErr w:type="gramStart"/>
      <w:r w:rsidRPr="00457355">
        <w:rPr>
          <w:sz w:val="28"/>
        </w:rPr>
        <w:t>cables</w:t>
      </w:r>
      <w:proofErr w:type="gramEnd"/>
      <w:r w:rsidRPr="00457355">
        <w:rPr>
          <w:sz w:val="28"/>
        </w:rPr>
        <w:t xml:space="preserve">. </w:t>
      </w:r>
    </w:p>
    <w:p w:rsidR="00521D7D" w:rsidRPr="00457355" w:rsidRDefault="0035743B" w:rsidP="00457355">
      <w:pPr>
        <w:pStyle w:val="ListParagraph"/>
        <w:numPr>
          <w:ilvl w:val="0"/>
          <w:numId w:val="39"/>
        </w:numPr>
        <w:rPr>
          <w:sz w:val="40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73660</wp:posOffset>
                </wp:positionV>
                <wp:extent cx="493395" cy="554990"/>
                <wp:effectExtent l="0" t="0" r="20955" b="16510"/>
                <wp:wrapNone/>
                <wp:docPr id="340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395" cy="554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A3" w:rsidRPr="00692089" w:rsidRDefault="004453A3" w:rsidP="0069208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92089">
                              <w:rPr>
                                <w:sz w:val="28"/>
                              </w:rPr>
                              <w:t>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0" o:spid="_x0000_s1029" style="position:absolute;left:0;text-align:left;margin-left:4.7pt;margin-top:5.8pt;width:38.85pt;height:43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" fillcolor="white [3201]" strokecolor="white [3212]" strokeweight="2pt">
                <v:path arrowok="t"/>
                <v:textbox>
                  <w:txbxContent>
                    <w:p w:rsidR="004453A3" w:rsidRPr="00692089" w:rsidRDefault="004453A3" w:rsidP="00692089">
                      <w:pPr>
                        <w:jc w:val="center"/>
                        <w:rPr>
                          <w:sz w:val="28"/>
                        </w:rPr>
                      </w:pPr>
                      <w:r w:rsidRPr="00692089">
                        <w:rPr>
                          <w:sz w:val="28"/>
                        </w:rPr>
                        <w:t>19.</w:t>
                      </w:r>
                    </w:p>
                  </w:txbxContent>
                </v:textbox>
              </v:rect>
            </w:pict>
          </mc:Fallback>
        </mc:AlternateContent>
      </w:r>
      <w:r w:rsidR="00FC4FC5" w:rsidRPr="00457355">
        <w:rPr>
          <w:sz w:val="28"/>
        </w:rPr>
        <w:t>sockets</w:t>
      </w:r>
    </w:p>
    <w:p w:rsidR="00521D7D" w:rsidRDefault="00457355" w:rsidP="00521D7D">
      <w:pPr>
        <w:rPr>
          <w:sz w:val="28"/>
          <w:szCs w:val="28"/>
        </w:rPr>
      </w:pPr>
      <w:r w:rsidRPr="00380632">
        <w:rPr>
          <w:noProof/>
          <w:sz w:val="28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margin">
              <wp:posOffset>94094</wp:posOffset>
            </wp:positionH>
            <wp:positionV relativeFrom="paragraph">
              <wp:posOffset>12700</wp:posOffset>
            </wp:positionV>
            <wp:extent cx="7065343" cy="124079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343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D7D" w:rsidRDefault="00521D7D" w:rsidP="00521D7D">
      <w:pPr>
        <w:rPr>
          <w:sz w:val="28"/>
          <w:szCs w:val="28"/>
        </w:rPr>
      </w:pPr>
    </w:p>
    <w:p w:rsidR="00521D7D" w:rsidRDefault="0035743B" w:rsidP="00521D7D">
      <w:pPr>
        <w:rPr>
          <w:sz w:val="28"/>
          <w:szCs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5760085</wp:posOffset>
                </wp:positionH>
                <wp:positionV relativeFrom="paragraph">
                  <wp:posOffset>77470</wp:posOffset>
                </wp:positionV>
                <wp:extent cx="462280" cy="421005"/>
                <wp:effectExtent l="0" t="0" r="13970" b="17145"/>
                <wp:wrapNone/>
                <wp:docPr id="34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BAE0B" id="Rectangle 343" o:spid="_x0000_s1026" style="position:absolute;margin-left:453.55pt;margin-top:6.1pt;width:36.4pt;height:33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</w:p>
    <w:p w:rsidR="00521D7D" w:rsidRDefault="00521D7D" w:rsidP="00521D7D">
      <w:pPr>
        <w:rPr>
          <w:sz w:val="28"/>
          <w:szCs w:val="28"/>
        </w:rPr>
      </w:pPr>
    </w:p>
    <w:p w:rsidR="00521D7D" w:rsidRDefault="00521D7D" w:rsidP="00521D7D">
      <w:pPr>
        <w:rPr>
          <w:sz w:val="28"/>
          <w:szCs w:val="28"/>
        </w:rPr>
      </w:pPr>
    </w:p>
    <w:p w:rsidR="00521D7D" w:rsidRDefault="00457355" w:rsidP="00521D7D">
      <w:pPr>
        <w:rPr>
          <w:sz w:val="28"/>
          <w:szCs w:val="28"/>
        </w:rPr>
      </w:pPr>
      <w:r w:rsidRPr="001847BD">
        <w:rPr>
          <w:b/>
          <w:noProof/>
          <w:spacing w:val="1"/>
          <w:sz w:val="28"/>
          <w:szCs w:val="28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61074</wp:posOffset>
            </wp:positionH>
            <wp:positionV relativeFrom="paragraph">
              <wp:posOffset>130810</wp:posOffset>
            </wp:positionV>
            <wp:extent cx="6952487" cy="1581779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487" cy="158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D7D" w:rsidRPr="00521D7D" w:rsidRDefault="00521D7D" w:rsidP="00521D7D">
      <w:pPr>
        <w:rPr>
          <w:sz w:val="28"/>
          <w:szCs w:val="28"/>
        </w:rPr>
      </w:pP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B01375" w:rsidRDefault="0035743B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  <w:r>
        <w:rPr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margin">
                  <wp:posOffset>5805170</wp:posOffset>
                </wp:positionH>
                <wp:positionV relativeFrom="paragraph">
                  <wp:posOffset>153670</wp:posOffset>
                </wp:positionV>
                <wp:extent cx="462280" cy="421005"/>
                <wp:effectExtent l="0" t="0" r="13970" b="17145"/>
                <wp:wrapNone/>
                <wp:docPr id="344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" cy="421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30829" id="Rectangle 344" o:spid="_x0000_s1026" style="position:absolute;margin-left:457.1pt;margin-top:12.1pt;width:36.4pt;height:33.1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" fillcolor="white [3201]" strokecolor="black [3213]" strokeweight="2pt">
                <v:path arrowok="t"/>
                <w10:wrap anchorx="margin"/>
              </v:rect>
            </w:pict>
          </mc:Fallback>
        </mc:AlternateContent>
      </w: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B01375" w:rsidRDefault="00B01375">
      <w:pPr>
        <w:tabs>
          <w:tab w:val="left" w:pos="820"/>
        </w:tabs>
        <w:spacing w:before="69" w:line="320" w:lineRule="exact"/>
        <w:ind w:left="820" w:right="454" w:hanging="720"/>
        <w:rPr>
          <w:b/>
          <w:spacing w:val="1"/>
          <w:sz w:val="28"/>
          <w:szCs w:val="28"/>
        </w:rPr>
      </w:pPr>
    </w:p>
    <w:p w:rsidR="00045AE1" w:rsidRDefault="0035743B" w:rsidP="00045AE1">
      <w:pPr>
        <w:spacing w:before="26"/>
        <w:ind w:left="513"/>
        <w:rPr>
          <w:sz w:val="26"/>
          <w:szCs w:val="26"/>
        </w:rPr>
        <w:sectPr w:rsidR="00045AE1" w:rsidSect="00045AE1">
          <w:pgSz w:w="11920" w:h="16840"/>
          <w:pgMar w:top="1080" w:right="1020" w:bottom="280" w:left="10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1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9816465</wp:posOffset>
                </wp:positionV>
                <wp:extent cx="901700" cy="230505"/>
                <wp:effectExtent l="19050" t="0" r="12700" b="17145"/>
                <wp:wrapNone/>
                <wp:docPr id="288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89" name="Group 325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90" name="Freeform 326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1" name="Group 327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92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3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4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95" name="Freeform 3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96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97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037FC" id="Group 324" o:spid="_x0000_s1026" style="position:absolute;margin-left:3.75pt;margin-top:772.95pt;width:71pt;height:18.15pt;z-index:-251492352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">
                <v:group id="Group 325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Freeform 326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3pDsUA&#10;AADcAAAADwAAAGRycy9kb3ducmV2LnhtbESPTWvCQBCG7wX/wzKCt7rRg2h0FfEDxEPBtD30NmTH&#10;JG12NmTXGP995yB4HN55n5lnteldrTpqQ+XZwGScgCLOva24MPD1eXyfgwoR2WLtmQw8KMBmPXhb&#10;YWr9nS/UZbFQAuGQooEyxibVOuQlOQxj3xBLdvWtwyhjW2jb4l3grtbTJJlphxXLhRIb2pWU/2U3&#10;J5TJcVYsbh/fVRd/sl+378+H+cWY0bDfLkFF6uNr+dk+WQPThbwvMiIC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ekOxQAAANwAAAAPAAAAAAAAAAAAAAAAAJgCAABkcnMv&#10;ZG93bnJldi54bWxQSwUGAAAAAAQABAD1AAAAigMAAAAA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327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shape id="Freeform 328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6NsUA&#10;AADcAAAADwAAAGRycy9kb3ducmV2LnhtbESPT4vCMBTE7wt+h/AEL4um7bKi1SgiFNzLgn/A66N5&#10;NtXmpTRR67ffLCzscZiZ3zDLdW8b8aDO144VpJMEBHHpdM2VgtOxGM9A+ICssXFMCl7kYb0avC0x&#10;1+7Je3ocQiUihH2OCkwIbS6lLw1Z9BPXEkfv4jqLIcqukrrDZ4TbRmZJMpUWa44LBlvaGipvh7tV&#10;MHX7z2I2d+a9On3w9TstvtpzqtRo2G8WIAL14T/8195pBdk8g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/o2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329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frcQA&#10;AADcAAAADwAAAGRycy9kb3ducmV2LnhtbESPT4vCMBTE78J+h/AW9iKaVlG0GmURCutF8A94fTTP&#10;pm7zUpqo3W+/EQSPw8z8hlmuO1uLO7W+cqwgHSYgiAunKy4VnI75YAbCB2SNtWNS8Ece1quP3hIz&#10;7R68p/shlCJC2GeowITQZFL6wpBFP3QNcfQurrUYomxLqVt8RLit5ShJptJixXHBYEMbQ8Xv4WYV&#10;TN1+ks/mzvTL05ivuzTfNudUqa/P7nsBIlAX3uFX+0crGM3H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XX63EAAAA3AAAAA8AAAAAAAAAAAAAAAAAmAIAAGRycy9k&#10;b3ducmV2LnhtbFBLBQYAAAAABAAEAPUAAACJAwAAAAA=&#10;" path="m810,143r1399,l2209,e" filled="f">
                      <v:path arrowok="t" o:connecttype="custom" o:connectlocs="810,15845;2209,15845;2209,15702" o:connectangles="0,0,0"/>
                    </v:shape>
                    <v:group id="Group 330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shape id="Freeform 331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pKlsUA&#10;AADcAAAADwAAAGRycy9kb3ducmV2LnhtbESPT4vCMBTE74LfITxhb5oqKLYaZfEPLB4E6+7B26N5&#10;tnWbl9LEWr+9WVjwOMzMb5jlujOVaKlxpWUF41EEgjizuuRcwfd5P5yDcB5ZY2WZFDzJwXrV7y0x&#10;0fbBJ2pTn4sAYZeggsL7OpHSZQUZdCNbEwfvahuDPsgml7rBR4CbSk6iaCYNlhwWCqxpU1D2m95N&#10;oIz3szy+H3/K1l/Sm9l2h938pNTHoPtcgPDU+Xf4v/2lFUziKfydCU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kqW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33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shape id="Freeform 333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ZrsUA&#10;AADcAAAADwAAAGRycy9kb3ducmV2LnhtbESPT2vCQBTE70K/w/IKXqRuophq6ipFCNiL4B/o9ZF9&#10;zabNvg3ZVeO37wqCx2FmfsMs171txIU6XztWkI4TEMSl0zVXCk7H4m0OwgdkjY1jUnAjD+vVy2CJ&#10;uXZX3tPlECoRIexzVGBCaHMpfWnIoh+7ljh6P66zGKLsKqk7vEa4beQkSTJpsea4YLCljaHy73C2&#10;CjK3nxXzhTOj6jTl311afLXfqVLD1/7zA0SgPjzDj/ZWK5gs3uF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FmuxQAAANwAAAAPAAAAAAAAAAAAAAAAAJgCAABkcnMv&#10;ZG93bnJldi54bWxQSwUGAAAAAAQABAD1AAAAigMAAAAA&#10;" path="m2209,l799,e" filled="f">
                          <v:path arrowok="t" o:connecttype="custom" o:connectlocs="2209,15502;799,15502" o:connectangles="0,0"/>
                        </v:shape>
                        <v:shape id="Freeform 334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PN3MIA&#10;AADcAAAADwAAAGRycy9kb3ducmV2LnhtbERPz2vCMBS+D/wfwhO8DE3rmGg1LTIouMugTtj10Tyb&#10;avNSmsx2//1yGOz48f0+FJPtxIMG3zpWkK4SEMS10y03Ci6f5XILwgdkjZ1jUvBDHop89nTATLuR&#10;K3qcQyNiCPsMFZgQ+kxKXxuy6FeuJ47c1Q0WQ4RDI/WAYwy3nVwnyUZabDk2GOzpzVB9P39bBRtX&#10;vZbbnTPPzeWFbx9p+d5/pUot5tNxDyLQFP7Ff+6TVrDexbXxTDw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s83cwgAAANwAAAAPAAAAAAAAAAAAAAAAAJgCAABkcnMvZG93&#10;bnJldi54bWxQSwUGAAAAAAQABAD1AAAAhw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22080" behindDoc="1" locked="0" layoutInCell="1" allowOverlap="1">
                <wp:simplePos x="0" y="0"/>
                <wp:positionH relativeFrom="page">
                  <wp:posOffset>1021080</wp:posOffset>
                </wp:positionH>
                <wp:positionV relativeFrom="paragraph">
                  <wp:posOffset>17779</wp:posOffset>
                </wp:positionV>
                <wp:extent cx="5828030" cy="0"/>
                <wp:effectExtent l="0" t="0" r="20320" b="19050"/>
                <wp:wrapNone/>
                <wp:docPr id="286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0"/>
                          <a:chOff x="1608" y="28"/>
                          <a:chExt cx="9178" cy="0"/>
                        </a:xfrm>
                      </wpg:grpSpPr>
                      <wps:wsp>
                        <wps:cNvPr id="287" name="Freeform 236"/>
                        <wps:cNvSpPr>
                          <a:spLocks/>
                        </wps:cNvSpPr>
                        <wps:spPr bwMode="auto">
                          <a:xfrm>
                            <a:off x="1608" y="28"/>
                            <a:ext cx="9178" cy="0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178"/>
                              <a:gd name="T2" fmla="+- 0 10786 1608"/>
                              <a:gd name="T3" fmla="*/ T2 w 91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8">
                                <a:moveTo>
                                  <a:pt x="0" y="0"/>
                                </a:moveTo>
                                <a:lnTo>
                                  <a:pt x="91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FEF6A" id="Group 235" o:spid="_x0000_s1026" style="position:absolute;margin-left:80.4pt;margin-top:1.4pt;width:458.9pt;height:0;z-index:-251494400;mso-wrap-distance-top:-3e-5mm;mso-wrap-distance-bottom:-3e-5mm;mso-position-horizontal-relative:page" coordorigin="1608,28" coordsize="91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">
                <v:shape id="Freeform 236" o:spid="_x0000_s1027" style="position:absolute;left:1608;top:28;width:9178;height:0;visibility:visible;mso-wrap-style:square;v-text-anchor:top" coordsize="9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ZzMUA&#10;AADcAAAADwAAAGRycy9kb3ducmV2LnhtbESPQWsCMRSE7wX/Q3iCt5rVgy6rUVpBrHgoVS/eHpvn&#10;7rablyVJ3fjvjVDocZiZb5jlOppW3Mj5xrKCyTgDQVxa3XCl4HzavuYgfEDW2FomBXfysF4NXpZY&#10;aNvzF92OoRIJwr5ABXUIXSGlL2sy6Me2I07e1TqDIUlXSe2wT3DTymmWzaTBhtNCjR1taip/jr9G&#10;wew9blqX7ctrvrtsvz8PsZ+folKjYXxbgAgUw3/4r/2hFUzzOTzPp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FnMxQAAANwAAAAPAAAAAAAAAAAAAAAAAJgCAABkcnMv&#10;ZG93bnJldi54bWxQSwUGAAAAAAQABAD1AAAAigMAAAAA&#10;" path="m,l9178,e" filled="f">
                  <v:path arrowok="t" o:connecttype="custom" o:connectlocs="0,0;917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823104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208279</wp:posOffset>
                </wp:positionV>
                <wp:extent cx="5828665" cy="0"/>
                <wp:effectExtent l="0" t="0" r="19685" b="19050"/>
                <wp:wrapNone/>
                <wp:docPr id="284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665" cy="0"/>
                          <a:chOff x="1592" y="328"/>
                          <a:chExt cx="9179" cy="0"/>
                        </a:xfrm>
                      </wpg:grpSpPr>
                      <wps:wsp>
                        <wps:cNvPr id="285" name="Freeform 234"/>
                        <wps:cNvSpPr>
                          <a:spLocks/>
                        </wps:cNvSpPr>
                        <wps:spPr bwMode="auto">
                          <a:xfrm>
                            <a:off x="1592" y="328"/>
                            <a:ext cx="9179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179"/>
                              <a:gd name="T2" fmla="+- 0 10771 1592"/>
                              <a:gd name="T3" fmla="*/ T2 w 9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9">
                                <a:moveTo>
                                  <a:pt x="0" y="0"/>
                                </a:moveTo>
                                <a:lnTo>
                                  <a:pt x="91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B49F2" id="Group 233" o:spid="_x0000_s1026" style="position:absolute;margin-left:79.6pt;margin-top:16.4pt;width:458.95pt;height:0;z-index:-251493376;mso-wrap-distance-top:-3e-5mm;mso-wrap-distance-bottom:-3e-5mm;mso-position-horizontal-relative:page" coordorigin="1592,328" coordsize="9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">
                <v:shape id="Freeform 234" o:spid="_x0000_s1027" style="position:absolute;left:1592;top:328;width:9179;height:0;visibility:visible;mso-wrap-style:square;v-text-anchor:top" coordsize="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sCMMA&#10;AADcAAAADwAAAGRycy9kb3ducmV2LnhtbESP0YrCMBRE34X9h3AXfNNUpSLVKLIgKCyK7n7Atbm2&#10;xeamNNka9+uNIPg4zMwZZrEKphYdta6yrGA0TEAQ51ZXXCj4/dkMZiCcR9ZYWyYFd3KwWn70Fphp&#10;e+MjdSdfiAhhl6GC0vsmk9LlJRl0Q9sQR+9iW4M+yraQusVbhJtajpNkKg1WHBdKbOirpPx6+jMK&#10;tqM03NNJ2O+6pvr/vtDkvDmwUv3PsJ6D8BT8O/xqb7WC8SyF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esCMMAAADcAAAADwAAAAAAAAAAAAAAAACYAgAAZHJzL2Rv&#10;d25yZXYueG1sUEsFBgAAAAAEAAQA9QAAAIgDAAAAAA==&#10;" path="m,l9179,e" filled="f">
                  <v:path arrowok="t" o:connecttype="custom" o:connectlocs="0,0;9179,0" o:connectangles="0,0"/>
                </v:shape>
                <w10:wrap anchorx="page"/>
              </v:group>
            </w:pict>
          </mc:Fallback>
        </mc:AlternateContent>
      </w:r>
      <w:r w:rsidR="00045AE1">
        <w:rPr>
          <w:b/>
          <w:sz w:val="26"/>
          <w:szCs w:val="26"/>
        </w:rPr>
        <w:t xml:space="preserve">O–C–4     </w:t>
      </w:r>
      <w:r w:rsidR="008D224E">
        <w:rPr>
          <w:b/>
          <w:i/>
          <w:sz w:val="26"/>
          <w:szCs w:val="26"/>
        </w:rPr>
        <w:t xml:space="preserve">       </w:t>
      </w:r>
      <w:r w:rsidR="00045AE1">
        <w:rPr>
          <w:b/>
          <w:i/>
          <w:sz w:val="26"/>
          <w:szCs w:val="26"/>
        </w:rPr>
        <w:t xml:space="preserve">  FACILITATION EXAM     2022</w:t>
      </w:r>
      <w:r w:rsidR="00045AE1">
        <w:rPr>
          <w:b/>
          <w:sz w:val="26"/>
          <w:szCs w:val="26"/>
        </w:rPr>
        <w:t xml:space="preserve">. </w:t>
      </w:r>
      <w:r w:rsidR="008D224E">
        <w:rPr>
          <w:b/>
          <w:sz w:val="26"/>
          <w:szCs w:val="26"/>
        </w:rPr>
        <w:t xml:space="preserve">      0772336486</w:t>
      </w:r>
      <w:r w:rsidR="00045AE1">
        <w:rPr>
          <w:b/>
          <w:sz w:val="26"/>
          <w:szCs w:val="26"/>
        </w:rPr>
        <w:t xml:space="preserve">                 </w:t>
      </w:r>
      <w:proofErr w:type="spellStart"/>
      <w:r w:rsidR="00045AE1">
        <w:rPr>
          <w:b/>
          <w:sz w:val="26"/>
          <w:szCs w:val="26"/>
        </w:rPr>
        <w:t>TurnOv</w:t>
      </w:r>
      <w:r w:rsidR="00045AE1">
        <w:rPr>
          <w:b/>
          <w:spacing w:val="2"/>
          <w:sz w:val="26"/>
          <w:szCs w:val="26"/>
        </w:rPr>
        <w:t>e</w:t>
      </w:r>
      <w:proofErr w:type="spellEnd"/>
    </w:p>
    <w:p w:rsidR="00B01375" w:rsidRDefault="0035743B" w:rsidP="00045AE1">
      <w:pPr>
        <w:tabs>
          <w:tab w:val="left" w:pos="820"/>
        </w:tabs>
        <w:spacing w:before="69" w:line="320" w:lineRule="exact"/>
        <w:ind w:right="454"/>
        <w:rPr>
          <w:b/>
          <w:spacing w:val="1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808768" behindDoc="1" locked="0" layoutInCell="1" allowOverlap="1">
                <wp:simplePos x="0" y="0"/>
                <wp:positionH relativeFrom="page">
                  <wp:posOffset>116205</wp:posOffset>
                </wp:positionH>
                <wp:positionV relativeFrom="page">
                  <wp:posOffset>9548495</wp:posOffset>
                </wp:positionV>
                <wp:extent cx="901700" cy="230505"/>
                <wp:effectExtent l="19050" t="0" r="12700" b="17145"/>
                <wp:wrapNone/>
                <wp:docPr id="273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74" name="Group 239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75" name="Freeform 248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6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77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8" name="Freeform 24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9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80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1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82" name="Freeform 2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3" name="Freeform 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41DFB" id="Group 238" o:spid="_x0000_s1026" style="position:absolute;margin-left:9.15pt;margin-top:751.85pt;width:71pt;height:18.15pt;z-index:-251507712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">
                <v:group id="Group 239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248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sbMUA&#10;AADcAAAADwAAAGRycy9kb3ducmV2LnhtbESPT4vCMBTE74LfIbwFb5oq6Go1ivgHxMOC3fXg7dG8&#10;bbvbvJQm1vrtjSB4HGbmN8xi1ZpSNFS7wrKC4SACQZxaXXCm4Od735+CcB5ZY2mZFNzJwWrZ7Sww&#10;1vbGJ2oSn4kAYRejgtz7KpbSpTkZdANbEQfv19YGfZB1JnWNtwA3pRxF0UQaLDgs5FjRJqf0P7ma&#10;QBnuJ9ns+nUuGn9J/sy2Pe6mJ6V6H+16DsJT69/hV/ugFYw+x/A8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qxsxQAAANwAAAAPAAAAAAAAAAAAAAAAAJgCAABkcnMv&#10;ZG93bnJldi54bWxQSwUGAAAAAAQABAD1AAAAigMAAAAA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240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<v:shape id="Freeform 247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/VMQA&#10;AADcAAAADwAAAGRycy9kb3ducmV2LnhtbESPQWvCQBSE7wX/w/IEL6VuolRtdBURAnopaIVeH9nX&#10;bDT7NmRXjf/eFYQeh5n5hlmsOluLK7W+cqwgHSYgiAunKy4VHH/yjxkIH5A11o5JwZ08rJa9twVm&#10;2t14T9dDKEWEsM9QgQmhyaT0hSGLfuga4uj9udZiiLItpW7xFuG2lqMkmUiLFccFgw1tDBXnw8Uq&#10;mLj9Zz77cua9PI759J3mu+Y3VWrQ79ZzEIG68B9+tbdawWg6he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gv1TEAAAA3AAAAA8AAAAAAAAAAAAAAAAAmAIAAGRycy9k&#10;b3ducmV2LnhtbFBLBQYAAAAABAAEAPUAAACJAwAAAAA=&#10;" path="m2209,l810,e" filled="f">
                      <v:path arrowok="t" o:connecttype="custom" o:connectlocs="2209,15702;810,15702" o:connectangles="0,0"/>
                    </v:shape>
                    <v:shape id="Freeform 246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8rJsEA&#10;AADcAAAADwAAAGRycy9kb3ducmV2LnhtbERPTYvCMBC9L/gfwgheFk2rrKvVKLJQ0MuCruB1aMam&#10;2kxKk9X6781B8Ph438t1Z2txo9ZXjhWkowQEceF0xaWC418+nIHwAVlj7ZgUPMjDetX7WGKm3Z33&#10;dDuEUsQQ9hkqMCE0mZS+MGTRj1xDHLmzay2GCNtS6hbvMdzWcpwkU2mx4thgsKEfQ8X18G8VTN3+&#10;K5/NnfksjxO+/Kb5rjmlSg363WYBIlAX3uKXe6sVjL/j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/KybBAAAA3AAAAA8AAAAAAAAAAAAAAAAAmAIAAGRycy9kb3du&#10;cmV2LnhtbFBLBQYAAAAABAAEAPUAAACGAwAAAAA=&#10;" path="m810,143r1399,l2209,e" filled="f">
                      <v:path arrowok="t" o:connecttype="custom" o:connectlocs="810,15845;2209,15845;2209,15702" o:connectangles="0,0,0"/>
                    </v:shape>
                    <v:group id="Group 241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shape id="Freeform 245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/08UA&#10;AADcAAAADwAAAGRycy9kb3ducmV2LnhtbESPwWrCQBCG7wXfYRnBW93oQdLUVUQrFA8Fox56G7LT&#10;JDU7G7JrjG/vHAo9Dv/838y3XA+uUT11ofZsYDZNQBEX3tZcGjif9q8pqBCRLTaeycCDAqxXo5cl&#10;Ztbf+Uh9HkslEA4ZGqhibDOtQ1GRwzD1LbFkP75zGGXsSm07vAvcNXqeJAvtsGa5UGFL24qKa35z&#10;QpntF+Xb7etS9/E7/3W74fCRHo2ZjIfNO6hIQ/xf/mt/WgPzVN4XGREBv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H/T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242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<v:shape id="Freeform 244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s68QA&#10;AADcAAAADwAAAGRycy9kb3ducmV2LnhtbESPQWvCQBSE7wX/w/IEL0U3SanE6CoiBOyloBV6fWSf&#10;2Wj2bciuGv99t1DocZiZb5jVZrCtuFPvG8cK0lkCgrhyuuFawemrnOYgfEDW2DomBU/ysFmPXlZY&#10;aPfgA92PoRYRwr5ABSaErpDSV4Ys+pnriKN3dr3FEGVfS93jI8JtK7MkmUuLDccFgx3tDFXX480q&#10;mLvDe5kvnHmtT298+UzLj+47VWoyHrZLEIGG8B/+a++1gizP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bOvEAAAA3AAAAA8AAAAAAAAAAAAAAAAAmAIAAGRycy9k&#10;b3ducmV2LnhtbFBLBQYAAAAABAAEAPUAAACJAwAAAAA=&#10;" path="m2209,l799,e" filled="f">
                          <v:path arrowok="t" o:connecttype="custom" o:connectlocs="2209,15502;799,15502" o:connectangles="0,0"/>
                        </v:shape>
                        <v:shape id="Freeform 243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JcMQA&#10;AADcAAAADwAAAGRycy9kb3ducmV2LnhtbESPQWvCQBSE7wX/w/IKvRTdRKmk0VVECNSLYBS8PrKv&#10;2djs25BdNf33XUHocZiZb5jlerCtuFHvG8cK0kkCgrhyuuFawelYjDMQPiBrbB2Tgl/ysF6NXpaY&#10;a3fnA93KUIsIYZ+jAhNCl0vpK0MW/cR1xNH7dr3FEGVfS93jPcJtK6dJMpcWG44LBjvaGqp+yqtV&#10;MHeHjyL7dOa9Ps34sk+LXXdOlXp7HTYLEIGG8B9+tr+0gmk2g8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OyXDEAAAA3AAAAA8AAAAAAAAAAAAAAAAAmAIAAGRycy9k&#10;b3ducmV2LnhtbFBLBQYAAAAABAAEAPUAAACJAwAAAAA=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E170BD" w:rsidRDefault="00E170BD">
      <w:pPr>
        <w:spacing w:before="5" w:line="120" w:lineRule="exact"/>
        <w:rPr>
          <w:sz w:val="12"/>
          <w:szCs w:val="12"/>
        </w:rPr>
      </w:pPr>
    </w:p>
    <w:p w:rsidR="00E170BD" w:rsidRDefault="0035743B">
      <w:pPr>
        <w:spacing w:before="72"/>
        <w:ind w:left="2964" w:right="2973"/>
        <w:jc w:val="center"/>
        <w:rPr>
          <w:sz w:val="26"/>
          <w:szCs w:val="26"/>
        </w:rPr>
      </w:pPr>
      <w:r>
        <w:rPr>
          <w:b/>
          <w:noProof/>
          <w:spacing w:val="1"/>
          <w:position w:val="-1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488950</wp:posOffset>
                </wp:positionV>
                <wp:extent cx="901700" cy="230505"/>
                <wp:effectExtent l="19050" t="0" r="12700" b="17145"/>
                <wp:wrapNone/>
                <wp:docPr id="21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18" name="Group 378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19" name="Freeform 379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0" name="Group 380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21" name="Freeform 381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382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3" name="Group 3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24" name="Freeform 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5" name="Group 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26" name="Freeform 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Freeform 3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2CCE1" id="Group 377" o:spid="_x0000_s1026" style="position:absolute;margin-left:24pt;margin-top:38.5pt;width:71pt;height:18.15pt;z-index:-251586560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">
                <v:group id="Group 378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379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DycYA&#10;AADcAAAADwAAAGRycy9kb3ducmV2LnhtbESPQWuDQBSE74X+h+UVcqurOYix2YTSJhByKGjaQ28P&#10;90VN3bfibtT8+2yh0OMwM98w6+1sOjHS4FrLCpIoBkFcWd1yreDztH/OQDiPrLGzTApu5GC7eXxY&#10;Y67txAWNpa9FgLDLUUHjfZ9L6aqGDLrI9sTBO9vBoA9yqKUecApw08llHKfSYMthocGe3hqqfsqr&#10;CZRkn9ar68dXO/rv8mLe5+MuK5RaPM2vLyA8zf4//Nc+aAXLZAW/Z8IR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Dyc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380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shape id="Freeform 381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tpsUA&#10;AADcAAAADwAAAGRycy9kb3ducmV2LnhtbESPQWvCQBSE7wX/w/KEXkrdJKVi02xEhIC9FIyC10f2&#10;NRvNvg3ZrcZ/3y0Uehxm5humWE+2F1cafedYQbpIQBA3TnfcKjgequcVCB+QNfaOScGdPKzL2UOB&#10;uXY33tO1Dq2IEPY5KjAhDLmUvjFk0S/cQBy9LzdaDFGOrdQj3iLc9jJLkqW02HFcMDjQ1lBzqb+t&#10;gqXbv1arN2ee2uMLnz/T6mM4pUo9zqfNO4hAU/gP/7V3WkGWpfB7Jh4BW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q2m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382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z0cQA&#10;AADcAAAADwAAAGRycy9kb3ducmV2LnhtbESPQWvCQBSE70L/w/IKXkQ3iSgaXaUUAvUiaIVeH9ln&#10;Nm32bciumv57VxA8DjPzDbPe9rYRV+p87VhBOklAEJdO11wpOH0X4wUIH5A1No5JwT952G7eBmvM&#10;tbvxga7HUIkIYZ+jAhNCm0vpS0MW/cS1xNE7u85iiLKrpO7wFuG2kVmSzKXFmuOCwZY+DZV/x4tV&#10;MHeHWbFYOjOqTlP+3afFrv1JlRq+9x8rEIH68Ao/219aQZZl8Dg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kM9HEAAAA3AAAAA8AAAAAAAAAAAAAAAAAmAIAAGRycy9k&#10;b3ducmV2LnhtbFBLBQYAAAAABAAEAPUAAACJAwAAAAA=&#10;" path="m810,143r1399,l2209,e" filled="f">
                      <v:path arrowok="t" o:connecttype="custom" o:connectlocs="810,15845;2209,15845;2209,15702" o:connectangles="0,0,0"/>
                    </v:shape>
                    <v:group id="Group 383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shape id="Freeform 384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km6sQA&#10;AADcAAAADwAAAGRycy9kb3ducmV2LnhtbESPQYvCMBSE7wv+h/AEb2tqWUSrUURXkD0sWPXg7dE8&#10;22rzUppYu/9+Iwgeh5n5hpkvO1OJlhpXWlYwGkYgiDOrS84VHA/bzwkI55E1VpZJwR85WC56H3NM&#10;tH3wntrU5yJA2CWooPC+TqR0WUEG3dDWxMG72MagD7LJpW7wEeCmknEUjaXBksNCgTWtC8pu6d0E&#10;ymg7zqf331PZ+nN6NZvu53uyV2rQ71YzEJ46/w6/2jutII6/4HkmHA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ZJurEAAAA3AAAAA8AAAAAAAAAAAAAAAAAmAIAAGRycy9k&#10;b3ducmV2LnhtbFBLBQYAAAAABAAEAPUAAACJAwAAAAA=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385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shape id="Freeform 386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10sQA&#10;AADcAAAADwAAAGRycy9kb3ducmV2LnhtbESPQWvCQBSE7wX/w/IEL0U3SWnQ6CoiBOyloBV6fWSf&#10;2Wj2bciuGv99t1DocZiZb5jVZrCtuFPvG8cK0lkCgrhyuuFawemrnM5B+ICssXVMCp7kYbMevayw&#10;0O7BB7ofQy0ihH2BCkwIXSGlrwxZ9DPXEUfv7HqLIcq+lrrHR4TbVmZJkkuLDccFgx3tDFXX480q&#10;yN3hvZwvnHmtT298+UzLj+47VWoyHrZLEIGG8B/+a++1gizL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NdLEAAAA3AAAAA8AAAAAAAAAAAAAAAAAmAIAAGRycy9k&#10;b3ducmV2LnhtbFBLBQYAAAAABAAEAPUAAACJAwAAAAA=&#10;" path="m2209,l799,e" filled="f">
                          <v:path arrowok="t" o:connecttype="custom" o:connectlocs="2209,15502;799,15502" o:connectangles="0,0"/>
                        </v:shape>
                        <v:shape id="Freeform 387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QScUA&#10;AADcAAAADwAAAGRycy9kb3ducmV2LnhtbESPW2vCQBSE3wv+h+UIvpS6SaReUleRQkBfCl6gr4fs&#10;MZuaPRuyW43/3i0UfBxm5htmue5tI67U+dqxgnScgCAuna65UnA6Fm9zED4ga2wck4I7eVivBi9L&#10;zLW78Z6uh1CJCGGfowITQptL6UtDFv3YtcTRO7vOYoiyq6Tu8BbhtpFZkkylxZrjgsGWPg2Vl8Ov&#10;VTB1+/divnDmtTpN+OcrLXbtd6rUaNhvPkAE6sMz/N/eagVZNoO/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5BJ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A4294">
        <w:rPr>
          <w:b/>
          <w:sz w:val="26"/>
          <w:szCs w:val="26"/>
        </w:rPr>
        <w:t>SECTI</w:t>
      </w:r>
      <w:r w:rsidR="008A4294">
        <w:rPr>
          <w:b/>
          <w:spacing w:val="2"/>
          <w:sz w:val="26"/>
          <w:szCs w:val="26"/>
        </w:rPr>
        <w:t>O</w:t>
      </w:r>
      <w:r w:rsidR="008A4294">
        <w:rPr>
          <w:b/>
          <w:sz w:val="26"/>
          <w:szCs w:val="26"/>
        </w:rPr>
        <w:t>NB          (60</w:t>
      </w:r>
      <w:r w:rsidR="008A4294">
        <w:rPr>
          <w:b/>
          <w:w w:val="99"/>
          <w:sz w:val="26"/>
          <w:szCs w:val="26"/>
        </w:rPr>
        <w:t>MA</w:t>
      </w:r>
      <w:r w:rsidR="008A4294">
        <w:rPr>
          <w:b/>
          <w:spacing w:val="2"/>
          <w:w w:val="99"/>
          <w:sz w:val="26"/>
          <w:szCs w:val="26"/>
        </w:rPr>
        <w:t>R</w:t>
      </w:r>
      <w:r w:rsidR="008A4294">
        <w:rPr>
          <w:b/>
          <w:w w:val="99"/>
          <w:sz w:val="26"/>
          <w:szCs w:val="26"/>
        </w:rPr>
        <w:t>KS)</w:t>
      </w:r>
    </w:p>
    <w:p w:rsidR="00E170BD" w:rsidRDefault="00E170BD">
      <w:pPr>
        <w:spacing w:before="12" w:line="280" w:lineRule="exact"/>
        <w:rPr>
          <w:sz w:val="28"/>
          <w:szCs w:val="28"/>
        </w:rPr>
      </w:pPr>
    </w:p>
    <w:p w:rsidR="00E170BD" w:rsidRDefault="008A4294" w:rsidP="00B04D4F">
      <w:pPr>
        <w:spacing w:line="276" w:lineRule="auto"/>
        <w:ind w:left="2816" w:right="2825"/>
        <w:jc w:val="center"/>
        <w:rPr>
          <w:sz w:val="26"/>
          <w:szCs w:val="26"/>
        </w:rPr>
      </w:pPr>
      <w:r>
        <w:rPr>
          <w:i/>
          <w:sz w:val="26"/>
          <w:szCs w:val="26"/>
        </w:rPr>
        <w:t>This</w:t>
      </w:r>
      <w:r w:rsidR="00D43259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Sect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on</w:t>
      </w:r>
      <w:r w:rsidR="00D43259"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con</w:t>
      </w:r>
      <w:r>
        <w:rPr>
          <w:i/>
          <w:spacing w:val="2"/>
          <w:sz w:val="26"/>
          <w:szCs w:val="26"/>
        </w:rPr>
        <w:t>s</w:t>
      </w:r>
      <w:r>
        <w:rPr>
          <w:i/>
          <w:sz w:val="26"/>
          <w:szCs w:val="26"/>
        </w:rPr>
        <w:t>ists</w:t>
      </w:r>
      <w:r w:rsidR="00D4325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of</w:t>
      </w:r>
      <w:r w:rsidR="00D43259">
        <w:rPr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six</w:t>
      </w:r>
      <w:r w:rsidR="00D43259">
        <w:rPr>
          <w:b/>
          <w:sz w:val="26"/>
          <w:szCs w:val="26"/>
        </w:rPr>
        <w:t xml:space="preserve"> </w:t>
      </w:r>
      <w:r>
        <w:rPr>
          <w:i/>
          <w:w w:val="99"/>
          <w:sz w:val="26"/>
          <w:szCs w:val="26"/>
        </w:rPr>
        <w:t>questions.</w:t>
      </w:r>
    </w:p>
    <w:p w:rsidR="00E170BD" w:rsidRDefault="008A4294" w:rsidP="00B04D4F">
      <w:pPr>
        <w:spacing w:line="276" w:lineRule="auto"/>
        <w:ind w:left="720" w:right="1209"/>
        <w:rPr>
          <w:sz w:val="26"/>
          <w:szCs w:val="26"/>
        </w:rPr>
      </w:pPr>
      <w:r>
        <w:rPr>
          <w:i/>
          <w:sz w:val="26"/>
          <w:szCs w:val="26"/>
        </w:rPr>
        <w:t>Answer</w:t>
      </w:r>
      <w:r w:rsidR="00D43259">
        <w:rPr>
          <w:i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LL</w:t>
      </w:r>
      <w:r w:rsidR="00D43259">
        <w:rPr>
          <w:b/>
          <w:sz w:val="26"/>
          <w:szCs w:val="26"/>
        </w:rPr>
        <w:t xml:space="preserve"> </w:t>
      </w:r>
      <w:r>
        <w:rPr>
          <w:i/>
          <w:sz w:val="26"/>
          <w:szCs w:val="26"/>
        </w:rPr>
        <w:t>qu</w:t>
      </w:r>
      <w:r>
        <w:rPr>
          <w:i/>
          <w:spacing w:val="2"/>
          <w:sz w:val="26"/>
          <w:szCs w:val="26"/>
        </w:rPr>
        <w:t>e</w:t>
      </w:r>
      <w:r>
        <w:rPr>
          <w:i/>
          <w:sz w:val="26"/>
          <w:szCs w:val="26"/>
        </w:rPr>
        <w:t>stions</w:t>
      </w:r>
      <w:r w:rsidR="00D4325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and</w:t>
      </w:r>
      <w:r w:rsidR="00D4325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fill y</w:t>
      </w:r>
      <w:r>
        <w:rPr>
          <w:i/>
          <w:spacing w:val="2"/>
          <w:sz w:val="26"/>
          <w:szCs w:val="26"/>
        </w:rPr>
        <w:t>o</w:t>
      </w:r>
      <w:r>
        <w:rPr>
          <w:i/>
          <w:sz w:val="26"/>
          <w:szCs w:val="26"/>
        </w:rPr>
        <w:t>u</w:t>
      </w:r>
      <w:r w:rsidR="00D43259">
        <w:rPr>
          <w:i/>
          <w:sz w:val="26"/>
          <w:szCs w:val="26"/>
        </w:rPr>
        <w:t xml:space="preserve"> ans</w:t>
      </w:r>
      <w:r w:rsidR="00D43259">
        <w:rPr>
          <w:i/>
          <w:spacing w:val="2"/>
          <w:sz w:val="26"/>
          <w:szCs w:val="26"/>
        </w:rPr>
        <w:t>w</w:t>
      </w:r>
      <w:r w:rsidR="00D43259">
        <w:rPr>
          <w:i/>
          <w:sz w:val="26"/>
          <w:szCs w:val="26"/>
        </w:rPr>
        <w:t xml:space="preserve">ers </w:t>
      </w:r>
      <w:r>
        <w:rPr>
          <w:i/>
          <w:spacing w:val="2"/>
          <w:sz w:val="26"/>
          <w:szCs w:val="26"/>
        </w:rPr>
        <w:t>i</w:t>
      </w:r>
      <w:r>
        <w:rPr>
          <w:i/>
          <w:sz w:val="26"/>
          <w:szCs w:val="26"/>
        </w:rPr>
        <w:t>n</w:t>
      </w:r>
      <w:r w:rsidR="00D4325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the</w:t>
      </w:r>
      <w:r w:rsidR="00D43259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spac</w:t>
      </w:r>
      <w:r>
        <w:rPr>
          <w:i/>
          <w:spacing w:val="2"/>
          <w:sz w:val="26"/>
          <w:szCs w:val="26"/>
        </w:rPr>
        <w:t>e</w:t>
      </w:r>
      <w:r w:rsidR="00D43259">
        <w:rPr>
          <w:i/>
          <w:spacing w:val="2"/>
          <w:sz w:val="26"/>
          <w:szCs w:val="26"/>
        </w:rPr>
        <w:t xml:space="preserve"> </w:t>
      </w:r>
      <w:r w:rsidR="00D43259">
        <w:rPr>
          <w:i/>
          <w:sz w:val="26"/>
          <w:szCs w:val="26"/>
        </w:rPr>
        <w:t>p</w:t>
      </w:r>
      <w:r w:rsidR="00D43259">
        <w:rPr>
          <w:i/>
          <w:w w:val="99"/>
          <w:sz w:val="26"/>
          <w:szCs w:val="26"/>
        </w:rPr>
        <w:t>rovid</w:t>
      </w:r>
      <w:r w:rsidR="00D43259">
        <w:rPr>
          <w:i/>
          <w:spacing w:val="2"/>
          <w:w w:val="99"/>
          <w:sz w:val="26"/>
          <w:szCs w:val="26"/>
        </w:rPr>
        <w:t>e</w:t>
      </w:r>
      <w:r w:rsidR="00D43259">
        <w:rPr>
          <w:i/>
          <w:w w:val="99"/>
          <w:sz w:val="26"/>
          <w:szCs w:val="26"/>
        </w:rPr>
        <w:t>d</w:t>
      </w:r>
      <w:r>
        <w:rPr>
          <w:i/>
          <w:w w:val="99"/>
          <w:sz w:val="26"/>
          <w:szCs w:val="26"/>
        </w:rPr>
        <w:t>.</w:t>
      </w:r>
    </w:p>
    <w:p w:rsidR="00E170BD" w:rsidRDefault="00E170BD">
      <w:pPr>
        <w:spacing w:before="7" w:line="120" w:lineRule="exact"/>
        <w:rPr>
          <w:sz w:val="12"/>
          <w:szCs w:val="12"/>
        </w:rPr>
      </w:pPr>
    </w:p>
    <w:p w:rsidR="00E170BD" w:rsidRDefault="00E170BD">
      <w:pPr>
        <w:spacing w:line="200" w:lineRule="exact"/>
      </w:pPr>
    </w:p>
    <w:p w:rsidR="00FD2A6B" w:rsidRDefault="008A4294" w:rsidP="00B91AAB">
      <w:pPr>
        <w:tabs>
          <w:tab w:val="left" w:pos="1040"/>
        </w:tabs>
        <w:ind w:left="2301" w:right="93" w:hanging="2161"/>
        <w:rPr>
          <w:i/>
          <w:sz w:val="28"/>
          <w:szCs w:val="28"/>
        </w:rPr>
      </w:pPr>
      <w:r>
        <w:rPr>
          <w:b/>
          <w:spacing w:val="1"/>
          <w:sz w:val="28"/>
          <w:szCs w:val="28"/>
        </w:rPr>
        <w:t>21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 (</w:t>
      </w:r>
      <w:proofErr w:type="spellStart"/>
      <w:r>
        <w:rPr>
          <w:spacing w:val="1"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    </w:t>
      </w:r>
      <w:r w:rsidR="00E213A9">
        <w:rPr>
          <w:sz w:val="28"/>
          <w:szCs w:val="28"/>
        </w:rPr>
        <w:t xml:space="preserve">Define the term </w:t>
      </w:r>
      <w:r w:rsidR="00E213A9">
        <w:rPr>
          <w:b/>
          <w:i/>
          <w:sz w:val="28"/>
          <w:szCs w:val="28"/>
        </w:rPr>
        <w:t>computer ethics</w:t>
      </w:r>
      <w:r w:rsidR="00FD2A6B" w:rsidRPr="00FD2A6B">
        <w:rPr>
          <w:sz w:val="28"/>
          <w:szCs w:val="28"/>
        </w:rPr>
        <w:t>?</w:t>
      </w:r>
      <w:r w:rsidR="00E213A9">
        <w:rPr>
          <w:sz w:val="28"/>
          <w:szCs w:val="28"/>
        </w:rPr>
        <w:tab/>
      </w:r>
      <w:r w:rsidR="00E213A9">
        <w:rPr>
          <w:sz w:val="28"/>
          <w:szCs w:val="28"/>
        </w:rPr>
        <w:tab/>
      </w:r>
      <w:r w:rsidR="00E213A9">
        <w:rPr>
          <w:sz w:val="28"/>
          <w:szCs w:val="28"/>
        </w:rPr>
        <w:tab/>
      </w:r>
      <w:r w:rsidR="00FD2A6B" w:rsidRPr="00FD2A6B">
        <w:rPr>
          <w:b/>
          <w:i/>
          <w:sz w:val="28"/>
          <w:szCs w:val="28"/>
        </w:rPr>
        <w:t>(</w:t>
      </w:r>
      <w:r w:rsidR="00FD2A6B" w:rsidRPr="00FD2A6B">
        <w:rPr>
          <w:b/>
          <w:i/>
          <w:spacing w:val="1"/>
          <w:sz w:val="28"/>
          <w:szCs w:val="28"/>
        </w:rPr>
        <w:t>0</w:t>
      </w:r>
      <w:r w:rsidR="00B91AAB">
        <w:rPr>
          <w:b/>
          <w:i/>
          <w:spacing w:val="1"/>
          <w:sz w:val="28"/>
          <w:szCs w:val="28"/>
        </w:rPr>
        <w:t>1</w:t>
      </w:r>
      <w:r w:rsidR="00FD2A6B" w:rsidRPr="00FD2A6B">
        <w:rPr>
          <w:b/>
          <w:i/>
          <w:spacing w:val="-3"/>
          <w:sz w:val="28"/>
          <w:szCs w:val="28"/>
        </w:rPr>
        <w:t>m</w:t>
      </w:r>
      <w:r w:rsidR="00FD2A6B" w:rsidRPr="00FD2A6B">
        <w:rPr>
          <w:b/>
          <w:i/>
          <w:spacing w:val="1"/>
          <w:sz w:val="28"/>
          <w:szCs w:val="28"/>
        </w:rPr>
        <w:t>ar</w:t>
      </w:r>
      <w:r w:rsidR="00FD2A6B" w:rsidRPr="00FD2A6B">
        <w:rPr>
          <w:b/>
          <w:i/>
          <w:spacing w:val="-2"/>
          <w:sz w:val="28"/>
          <w:szCs w:val="28"/>
        </w:rPr>
        <w:t>k</w:t>
      </w:r>
      <w:r w:rsidR="00FD2A6B" w:rsidRPr="00FD2A6B">
        <w:rPr>
          <w:b/>
          <w:i/>
          <w:spacing w:val="1"/>
          <w:sz w:val="28"/>
          <w:szCs w:val="28"/>
        </w:rPr>
        <w:t>s</w:t>
      </w:r>
      <w:r w:rsidR="00FD2A6B" w:rsidRPr="00FD2A6B">
        <w:rPr>
          <w:b/>
          <w:i/>
          <w:sz w:val="28"/>
          <w:szCs w:val="28"/>
        </w:rPr>
        <w:t>)</w:t>
      </w:r>
    </w:p>
    <w:p w:rsidR="00FD2A6B" w:rsidRDefault="00FD2A6B" w:rsidP="00FD2A6B">
      <w:pPr>
        <w:spacing w:line="276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</w:p>
    <w:p w:rsidR="00FD2A6B" w:rsidRDefault="00FD2A6B" w:rsidP="00FD2A6B">
      <w:pPr>
        <w:spacing w:line="160" w:lineRule="exact"/>
        <w:rPr>
          <w:sz w:val="16"/>
          <w:szCs w:val="16"/>
        </w:rPr>
      </w:pPr>
    </w:p>
    <w:p w:rsidR="00FD2A6B" w:rsidRDefault="00FD2A6B" w:rsidP="00FD2A6B">
      <w:pPr>
        <w:ind w:left="230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</w:p>
    <w:p w:rsidR="00FD2A6B" w:rsidRDefault="00FD2A6B" w:rsidP="00FD2A6B">
      <w:pPr>
        <w:spacing w:line="160" w:lineRule="exact"/>
        <w:rPr>
          <w:sz w:val="16"/>
          <w:szCs w:val="16"/>
        </w:rPr>
      </w:pPr>
    </w:p>
    <w:p w:rsidR="00E170BD" w:rsidRDefault="00FD2A6B" w:rsidP="00323998">
      <w:pPr>
        <w:tabs>
          <w:tab w:val="left" w:pos="1040"/>
        </w:tabs>
        <w:ind w:left="2301" w:right="93" w:hanging="2161"/>
        <w:rPr>
          <w:sz w:val="28"/>
          <w:szCs w:val="28"/>
        </w:rPr>
      </w:pPr>
      <w:r w:rsidRPr="00FD2A6B">
        <w:rPr>
          <w:spacing w:val="1"/>
          <w:sz w:val="28"/>
          <w:szCs w:val="28"/>
        </w:rPr>
        <w:t xml:space="preserve">                    (ii)</w:t>
      </w:r>
      <w:r w:rsidR="008A4294">
        <w:rPr>
          <w:sz w:val="28"/>
          <w:szCs w:val="28"/>
        </w:rPr>
        <w:t>S</w:t>
      </w:r>
      <w:r w:rsidR="008A4294">
        <w:rPr>
          <w:spacing w:val="1"/>
          <w:sz w:val="28"/>
          <w:szCs w:val="28"/>
        </w:rPr>
        <w:t>t</w:t>
      </w:r>
      <w:r w:rsidR="008A4294">
        <w:rPr>
          <w:sz w:val="28"/>
          <w:szCs w:val="28"/>
        </w:rPr>
        <w:t>a</w:t>
      </w:r>
      <w:r w:rsidR="008A4294">
        <w:rPr>
          <w:spacing w:val="-1"/>
          <w:sz w:val="28"/>
          <w:szCs w:val="28"/>
        </w:rPr>
        <w:t>t</w:t>
      </w:r>
      <w:r w:rsidR="008A4294">
        <w:rPr>
          <w:sz w:val="28"/>
          <w:szCs w:val="28"/>
        </w:rPr>
        <w:t>e</w:t>
      </w:r>
      <w:r w:rsidR="004A388B">
        <w:rPr>
          <w:sz w:val="28"/>
          <w:szCs w:val="28"/>
        </w:rPr>
        <w:t xml:space="preserve"> </w:t>
      </w:r>
      <w:r w:rsidR="00E213A9">
        <w:rPr>
          <w:b/>
          <w:i/>
          <w:spacing w:val="1"/>
          <w:sz w:val="28"/>
          <w:szCs w:val="28"/>
        </w:rPr>
        <w:t>two</w:t>
      </w:r>
      <w:r w:rsidR="004A388B">
        <w:rPr>
          <w:b/>
          <w:i/>
          <w:spacing w:val="1"/>
          <w:sz w:val="28"/>
          <w:szCs w:val="28"/>
        </w:rPr>
        <w:t xml:space="preserve"> </w:t>
      </w:r>
      <w:r w:rsidR="00E213A9">
        <w:rPr>
          <w:spacing w:val="1"/>
          <w:sz w:val="28"/>
          <w:szCs w:val="28"/>
        </w:rPr>
        <w:t>computer ethical guidelines demonstrated while using a computer</w:t>
      </w:r>
      <w:r w:rsidR="008A4294">
        <w:rPr>
          <w:sz w:val="28"/>
          <w:szCs w:val="28"/>
        </w:rPr>
        <w:t xml:space="preserve">.                                                                  </w:t>
      </w:r>
      <w:r w:rsidR="008A4294" w:rsidRPr="00FD2A6B">
        <w:rPr>
          <w:b/>
          <w:i/>
          <w:sz w:val="28"/>
          <w:szCs w:val="28"/>
        </w:rPr>
        <w:t>(</w:t>
      </w:r>
      <w:r w:rsidR="008A4294" w:rsidRPr="00FD2A6B">
        <w:rPr>
          <w:b/>
          <w:i/>
          <w:spacing w:val="1"/>
          <w:sz w:val="28"/>
          <w:szCs w:val="28"/>
        </w:rPr>
        <w:t>0</w:t>
      </w:r>
      <w:r w:rsidR="00E213A9">
        <w:rPr>
          <w:b/>
          <w:i/>
          <w:sz w:val="28"/>
          <w:szCs w:val="28"/>
        </w:rPr>
        <w:t>2</w:t>
      </w:r>
      <w:r w:rsidR="008A4294" w:rsidRPr="00FD2A6B">
        <w:rPr>
          <w:b/>
          <w:i/>
          <w:spacing w:val="-3"/>
          <w:sz w:val="28"/>
          <w:szCs w:val="28"/>
        </w:rPr>
        <w:t>m</w:t>
      </w:r>
      <w:r w:rsidR="008A4294" w:rsidRPr="00FD2A6B">
        <w:rPr>
          <w:b/>
          <w:i/>
          <w:spacing w:val="1"/>
          <w:sz w:val="28"/>
          <w:szCs w:val="28"/>
        </w:rPr>
        <w:t>ar</w:t>
      </w:r>
      <w:r w:rsidR="008A4294" w:rsidRPr="00FD2A6B">
        <w:rPr>
          <w:b/>
          <w:i/>
          <w:spacing w:val="-2"/>
          <w:sz w:val="28"/>
          <w:szCs w:val="28"/>
        </w:rPr>
        <w:t>k</w:t>
      </w:r>
      <w:r w:rsidR="008A4294" w:rsidRPr="00FD2A6B">
        <w:rPr>
          <w:b/>
          <w:i/>
          <w:spacing w:val="1"/>
          <w:sz w:val="28"/>
          <w:szCs w:val="28"/>
        </w:rPr>
        <w:t>s</w:t>
      </w:r>
      <w:r w:rsidR="008A4294" w:rsidRPr="00FD2A6B">
        <w:rPr>
          <w:b/>
          <w:i/>
          <w:sz w:val="28"/>
          <w:szCs w:val="28"/>
        </w:rPr>
        <w:t>)</w:t>
      </w:r>
    </w:p>
    <w:p w:rsidR="00E170BD" w:rsidRDefault="008A4294" w:rsidP="00FD2A6B">
      <w:pPr>
        <w:spacing w:line="276" w:lineRule="auto"/>
        <w:ind w:left="230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230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2301"/>
        <w:rPr>
          <w:sz w:val="28"/>
          <w:szCs w:val="28"/>
        </w:rPr>
      </w:pP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FD2A6B" w:rsidRDefault="008A4294">
      <w:pPr>
        <w:ind w:left="158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ii</w:t>
      </w:r>
      <w:r>
        <w:rPr>
          <w:sz w:val="28"/>
          <w:szCs w:val="28"/>
        </w:rPr>
        <w:t xml:space="preserve">)    </w:t>
      </w:r>
      <w:r w:rsidR="00FD2A6B">
        <w:rPr>
          <w:spacing w:val="-1"/>
          <w:sz w:val="28"/>
          <w:szCs w:val="28"/>
        </w:rPr>
        <w:t>Explain the following terms as used in computer studies?</w:t>
      </w:r>
    </w:p>
    <w:p w:rsidR="00E170BD" w:rsidRDefault="008A4294" w:rsidP="00A04A96">
      <w:pPr>
        <w:ind w:left="7340" w:firstLine="580"/>
        <w:rPr>
          <w:sz w:val="28"/>
          <w:szCs w:val="28"/>
        </w:rPr>
      </w:pPr>
      <w:r w:rsidRPr="00FD2A6B">
        <w:rPr>
          <w:b/>
          <w:i/>
          <w:sz w:val="28"/>
          <w:szCs w:val="28"/>
        </w:rPr>
        <w:t>(</w:t>
      </w:r>
      <w:r w:rsidRPr="00FD2A6B">
        <w:rPr>
          <w:b/>
          <w:i/>
          <w:spacing w:val="1"/>
          <w:sz w:val="28"/>
          <w:szCs w:val="28"/>
        </w:rPr>
        <w:t>0</w:t>
      </w:r>
      <w:r w:rsidR="00FA1E3E">
        <w:rPr>
          <w:b/>
          <w:i/>
          <w:sz w:val="28"/>
          <w:szCs w:val="28"/>
        </w:rPr>
        <w:t>5</w:t>
      </w:r>
      <w:r w:rsidRPr="00FD2A6B">
        <w:rPr>
          <w:b/>
          <w:i/>
          <w:spacing w:val="-3"/>
          <w:sz w:val="28"/>
          <w:szCs w:val="28"/>
        </w:rPr>
        <w:t>m</w:t>
      </w:r>
      <w:r w:rsidRPr="00FD2A6B">
        <w:rPr>
          <w:b/>
          <w:i/>
          <w:spacing w:val="1"/>
          <w:sz w:val="28"/>
          <w:szCs w:val="28"/>
        </w:rPr>
        <w:t>ar</w:t>
      </w:r>
      <w:r w:rsidRPr="00FD2A6B">
        <w:rPr>
          <w:b/>
          <w:i/>
          <w:spacing w:val="-2"/>
          <w:sz w:val="28"/>
          <w:szCs w:val="28"/>
        </w:rPr>
        <w:t>k</w:t>
      </w:r>
      <w:r w:rsidRPr="00FD2A6B">
        <w:rPr>
          <w:b/>
          <w:i/>
          <w:spacing w:val="1"/>
          <w:sz w:val="28"/>
          <w:szCs w:val="28"/>
        </w:rPr>
        <w:t>s</w:t>
      </w:r>
      <w:r w:rsidRPr="00FD2A6B">
        <w:rPr>
          <w:b/>
          <w:i/>
          <w:sz w:val="28"/>
          <w:szCs w:val="28"/>
        </w:rPr>
        <w:t>)</w:t>
      </w:r>
    </w:p>
    <w:p w:rsidR="00FD2A6B" w:rsidRDefault="00E213A9" w:rsidP="003239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Computer Evolution</w:t>
      </w:r>
      <w:r w:rsidR="00FD2A6B">
        <w:rPr>
          <w:sz w:val="28"/>
          <w:szCs w:val="28"/>
        </w:rPr>
        <w:t>.</w:t>
      </w:r>
    </w:p>
    <w:p w:rsidR="00FD2A6B" w:rsidRPr="00FD2A6B" w:rsidRDefault="00FD2A6B" w:rsidP="00FD2A6B">
      <w:pPr>
        <w:pStyle w:val="ListParagraph"/>
        <w:spacing w:line="276" w:lineRule="auto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</w:t>
      </w:r>
      <w:r w:rsidRPr="00FD2A6B">
        <w:rPr>
          <w:spacing w:val="-1"/>
          <w:sz w:val="28"/>
          <w:szCs w:val="28"/>
        </w:rPr>
        <w:t>..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…….……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</w:p>
    <w:p w:rsidR="00FD2A6B" w:rsidRPr="00FD2A6B" w:rsidRDefault="00FD2A6B" w:rsidP="00FD2A6B">
      <w:pPr>
        <w:pStyle w:val="ListParagraph"/>
        <w:spacing w:line="160" w:lineRule="exact"/>
        <w:ind w:left="2340"/>
        <w:rPr>
          <w:sz w:val="16"/>
          <w:szCs w:val="16"/>
        </w:rPr>
      </w:pPr>
    </w:p>
    <w:p w:rsidR="00FD2A6B" w:rsidRPr="00323998" w:rsidRDefault="00FD2A6B" w:rsidP="00323998">
      <w:pPr>
        <w:pStyle w:val="ListParagraph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……….</w:t>
      </w:r>
      <w:r w:rsidRPr="00FD2A6B">
        <w:rPr>
          <w:spacing w:val="-1"/>
          <w:sz w:val="28"/>
          <w:szCs w:val="28"/>
        </w:rPr>
        <w:t>.</w:t>
      </w:r>
      <w:r w:rsidRPr="00FD2A6B">
        <w:rPr>
          <w:sz w:val="28"/>
          <w:szCs w:val="28"/>
        </w:rPr>
        <w:t>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…….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</w:t>
      </w:r>
    </w:p>
    <w:p w:rsidR="00FD2A6B" w:rsidRDefault="00E213A9" w:rsidP="00FD2A6B">
      <w:pPr>
        <w:pStyle w:val="ListParagraph"/>
        <w:numPr>
          <w:ilvl w:val="0"/>
          <w:numId w:val="10"/>
        </w:numPr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Computer generation</w:t>
      </w:r>
      <w:r w:rsidR="00FD2A6B">
        <w:rPr>
          <w:sz w:val="28"/>
          <w:szCs w:val="28"/>
        </w:rPr>
        <w:t>.</w:t>
      </w:r>
    </w:p>
    <w:p w:rsidR="00FA1E3E" w:rsidRPr="00FD2A6B" w:rsidRDefault="00FA1E3E" w:rsidP="00FA1E3E">
      <w:pPr>
        <w:pStyle w:val="ListParagraph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</w:t>
      </w:r>
      <w:r w:rsidRPr="00FD2A6B">
        <w:rPr>
          <w:spacing w:val="-1"/>
          <w:sz w:val="28"/>
          <w:szCs w:val="28"/>
        </w:rPr>
        <w:t>..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…….……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</w:p>
    <w:p w:rsidR="00FA1E3E" w:rsidRPr="00FD2A6B" w:rsidRDefault="00FA1E3E" w:rsidP="00FA1E3E">
      <w:pPr>
        <w:pStyle w:val="ListParagraph"/>
        <w:spacing w:line="160" w:lineRule="exact"/>
        <w:ind w:left="2340"/>
        <w:rPr>
          <w:sz w:val="16"/>
          <w:szCs w:val="16"/>
        </w:rPr>
      </w:pPr>
    </w:p>
    <w:p w:rsidR="00FA1E3E" w:rsidRPr="00FA1E3E" w:rsidRDefault="00FA1E3E" w:rsidP="00B04D4F">
      <w:pPr>
        <w:pStyle w:val="ListParagraph"/>
        <w:spacing w:line="276" w:lineRule="auto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……….</w:t>
      </w:r>
      <w:r w:rsidRPr="00FD2A6B">
        <w:rPr>
          <w:spacing w:val="-1"/>
          <w:sz w:val="28"/>
          <w:szCs w:val="28"/>
        </w:rPr>
        <w:t>.</w:t>
      </w:r>
      <w:r w:rsidRPr="00FD2A6B">
        <w:rPr>
          <w:sz w:val="28"/>
          <w:szCs w:val="28"/>
        </w:rPr>
        <w:t>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…….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</w:t>
      </w:r>
    </w:p>
    <w:p w:rsidR="00FA1E3E" w:rsidRDefault="00E213A9" w:rsidP="00B04D4F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Versatility</w:t>
      </w:r>
      <w:r w:rsidR="00FA1E3E">
        <w:rPr>
          <w:sz w:val="28"/>
          <w:szCs w:val="28"/>
        </w:rPr>
        <w:t>.</w:t>
      </w:r>
    </w:p>
    <w:p w:rsidR="00FA1E3E" w:rsidRPr="00FD2A6B" w:rsidRDefault="00FA1E3E" w:rsidP="00FA1E3E">
      <w:pPr>
        <w:pStyle w:val="ListParagraph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</w:t>
      </w:r>
      <w:r w:rsidRPr="00FD2A6B">
        <w:rPr>
          <w:spacing w:val="-1"/>
          <w:sz w:val="28"/>
          <w:szCs w:val="28"/>
        </w:rPr>
        <w:t>..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…….……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</w:p>
    <w:p w:rsidR="00FA1E3E" w:rsidRPr="00FD2A6B" w:rsidRDefault="00FA1E3E" w:rsidP="00FA1E3E">
      <w:pPr>
        <w:pStyle w:val="ListParagraph"/>
        <w:spacing w:line="160" w:lineRule="exact"/>
        <w:ind w:left="2340"/>
        <w:rPr>
          <w:sz w:val="16"/>
          <w:szCs w:val="16"/>
        </w:rPr>
      </w:pPr>
    </w:p>
    <w:p w:rsidR="00FA1E3E" w:rsidRPr="00FA1E3E" w:rsidRDefault="00FA1E3E" w:rsidP="00B04D4F">
      <w:pPr>
        <w:pStyle w:val="ListParagraph"/>
        <w:spacing w:line="276" w:lineRule="auto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……….</w:t>
      </w:r>
      <w:r w:rsidRPr="00FD2A6B">
        <w:rPr>
          <w:spacing w:val="-1"/>
          <w:sz w:val="28"/>
          <w:szCs w:val="28"/>
        </w:rPr>
        <w:t>.</w:t>
      </w:r>
      <w:r w:rsidRPr="00FD2A6B">
        <w:rPr>
          <w:sz w:val="28"/>
          <w:szCs w:val="28"/>
        </w:rPr>
        <w:t>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…….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</w:t>
      </w:r>
    </w:p>
    <w:p w:rsidR="00FA1E3E" w:rsidRPr="00FA1E3E" w:rsidRDefault="00E213A9" w:rsidP="00B04D4F">
      <w:pPr>
        <w:pStyle w:val="ListParagraph"/>
        <w:numPr>
          <w:ilvl w:val="0"/>
          <w:numId w:val="10"/>
        </w:numPr>
        <w:spacing w:line="276" w:lineRule="auto"/>
        <w:rPr>
          <w:sz w:val="40"/>
          <w:szCs w:val="28"/>
        </w:rPr>
      </w:pPr>
      <w:r w:rsidRPr="00E213A9">
        <w:rPr>
          <w:sz w:val="28"/>
        </w:rPr>
        <w:t>Diligence</w:t>
      </w:r>
      <w:r>
        <w:t>:</w:t>
      </w:r>
    </w:p>
    <w:p w:rsidR="00FD2A6B" w:rsidRPr="00FD2A6B" w:rsidRDefault="00FD2A6B" w:rsidP="00FD2A6B">
      <w:pPr>
        <w:pStyle w:val="ListParagraph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</w:t>
      </w:r>
      <w:r w:rsidRPr="00FD2A6B">
        <w:rPr>
          <w:spacing w:val="-1"/>
          <w:sz w:val="28"/>
          <w:szCs w:val="28"/>
        </w:rPr>
        <w:t>..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…….……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</w:p>
    <w:p w:rsidR="00FD2A6B" w:rsidRPr="00FD2A6B" w:rsidRDefault="00FD2A6B" w:rsidP="00FD2A6B">
      <w:pPr>
        <w:pStyle w:val="ListParagraph"/>
        <w:spacing w:line="160" w:lineRule="exact"/>
        <w:ind w:left="2340"/>
        <w:rPr>
          <w:sz w:val="16"/>
          <w:szCs w:val="16"/>
        </w:rPr>
      </w:pPr>
    </w:p>
    <w:p w:rsidR="00E170BD" w:rsidRDefault="00FD2A6B" w:rsidP="00323998">
      <w:pPr>
        <w:pStyle w:val="ListParagraph"/>
        <w:ind w:left="2340"/>
        <w:rPr>
          <w:sz w:val="28"/>
          <w:szCs w:val="28"/>
        </w:rPr>
      </w:pPr>
      <w:r w:rsidRPr="00FD2A6B">
        <w:rPr>
          <w:sz w:val="28"/>
          <w:szCs w:val="28"/>
        </w:rPr>
        <w:t>……….</w:t>
      </w:r>
      <w:r w:rsidRPr="00FD2A6B">
        <w:rPr>
          <w:spacing w:val="-1"/>
          <w:sz w:val="28"/>
          <w:szCs w:val="28"/>
        </w:rPr>
        <w:t>.</w:t>
      </w:r>
      <w:r w:rsidRPr="00FD2A6B">
        <w:rPr>
          <w:sz w:val="28"/>
          <w:szCs w:val="28"/>
        </w:rPr>
        <w:t>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…….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……</w:t>
      </w:r>
      <w:r w:rsidRPr="00FD2A6B">
        <w:rPr>
          <w:sz w:val="28"/>
          <w:szCs w:val="28"/>
        </w:rPr>
        <w:t>………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……</w:t>
      </w:r>
      <w:r w:rsidRPr="00FD2A6B">
        <w:rPr>
          <w:spacing w:val="-3"/>
          <w:sz w:val="28"/>
          <w:szCs w:val="28"/>
        </w:rPr>
        <w:t>…</w:t>
      </w:r>
      <w:r w:rsidRPr="00FD2A6B">
        <w:rPr>
          <w:sz w:val="28"/>
          <w:szCs w:val="28"/>
        </w:rPr>
        <w:t>…</w:t>
      </w:r>
    </w:p>
    <w:p w:rsidR="00E170BD" w:rsidRDefault="008A4294" w:rsidP="001D3342">
      <w:pPr>
        <w:spacing w:line="360" w:lineRule="auto"/>
        <w:ind w:right="104" w:firstLine="720"/>
        <w:rPr>
          <w:sz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 xml:space="preserve">)    </w:t>
      </w:r>
      <w:r w:rsidR="00C10AB9">
        <w:rPr>
          <w:sz w:val="28"/>
          <w:szCs w:val="28"/>
        </w:rPr>
        <w:t>State two characteristics of the following computer generation</w:t>
      </w:r>
      <w:r w:rsidR="00323998">
        <w:rPr>
          <w:sz w:val="28"/>
        </w:rPr>
        <w:t>.</w:t>
      </w:r>
      <w:r w:rsidR="001D3342">
        <w:rPr>
          <w:sz w:val="28"/>
        </w:rPr>
        <w:tab/>
      </w:r>
      <w:r w:rsidR="001D3342">
        <w:rPr>
          <w:sz w:val="28"/>
        </w:rPr>
        <w:tab/>
      </w:r>
      <w:r w:rsidR="001D3342">
        <w:rPr>
          <w:sz w:val="28"/>
        </w:rPr>
        <w:tab/>
      </w:r>
      <w:r w:rsidR="004A388B">
        <w:rPr>
          <w:sz w:val="28"/>
        </w:rPr>
        <w:t xml:space="preserve">          (</w:t>
      </w:r>
      <w:proofErr w:type="spellStart"/>
      <w:r w:rsidR="004A388B">
        <w:rPr>
          <w:sz w:val="28"/>
        </w:rPr>
        <w:t>i</w:t>
      </w:r>
      <w:proofErr w:type="spellEnd"/>
      <w:r w:rsidR="004A388B">
        <w:rPr>
          <w:sz w:val="28"/>
        </w:rPr>
        <w:t xml:space="preserve">)    </w:t>
      </w:r>
      <w:r w:rsidR="00C10AB9">
        <w:rPr>
          <w:b/>
          <w:sz w:val="28"/>
        </w:rPr>
        <w:t>Second</w:t>
      </w:r>
      <w:r w:rsidR="00C10AB9" w:rsidRPr="00C10AB9">
        <w:rPr>
          <w:b/>
          <w:sz w:val="28"/>
        </w:rPr>
        <w:t xml:space="preserve"> generation</w:t>
      </w:r>
      <w:r w:rsidR="00C10AB9">
        <w:rPr>
          <w:sz w:val="28"/>
        </w:rPr>
        <w:tab/>
      </w:r>
      <w:r w:rsidR="00C10AB9">
        <w:rPr>
          <w:sz w:val="28"/>
        </w:rPr>
        <w:tab/>
      </w:r>
      <w:r w:rsidR="00C10AB9">
        <w:rPr>
          <w:sz w:val="28"/>
        </w:rPr>
        <w:tab/>
      </w:r>
      <w:r w:rsidR="00C10AB9">
        <w:rPr>
          <w:sz w:val="28"/>
        </w:rPr>
        <w:tab/>
      </w:r>
      <w:r w:rsidR="00C10AB9">
        <w:rPr>
          <w:sz w:val="28"/>
        </w:rPr>
        <w:tab/>
      </w:r>
      <w:r w:rsidR="00C10AB9">
        <w:rPr>
          <w:sz w:val="28"/>
        </w:rPr>
        <w:tab/>
      </w:r>
      <w:r w:rsidR="001D3342" w:rsidRPr="00FD2A6B">
        <w:rPr>
          <w:b/>
          <w:i/>
          <w:sz w:val="28"/>
          <w:szCs w:val="28"/>
        </w:rPr>
        <w:t>(</w:t>
      </w:r>
      <w:r w:rsidR="001D3342" w:rsidRPr="00FD2A6B">
        <w:rPr>
          <w:b/>
          <w:i/>
          <w:spacing w:val="1"/>
          <w:sz w:val="28"/>
          <w:szCs w:val="28"/>
        </w:rPr>
        <w:t>0</w:t>
      </w:r>
      <w:r w:rsidR="00A04A96">
        <w:rPr>
          <w:b/>
          <w:i/>
          <w:sz w:val="28"/>
          <w:szCs w:val="28"/>
        </w:rPr>
        <w:t>1</w:t>
      </w:r>
      <w:r w:rsidR="001D3342" w:rsidRPr="00FD2A6B">
        <w:rPr>
          <w:b/>
          <w:i/>
          <w:spacing w:val="-3"/>
          <w:sz w:val="28"/>
          <w:szCs w:val="28"/>
        </w:rPr>
        <w:t>m</w:t>
      </w:r>
      <w:r w:rsidR="001D3342" w:rsidRPr="00FD2A6B">
        <w:rPr>
          <w:b/>
          <w:i/>
          <w:spacing w:val="1"/>
          <w:sz w:val="28"/>
          <w:szCs w:val="28"/>
        </w:rPr>
        <w:t>ar</w:t>
      </w:r>
      <w:r w:rsidR="001D3342" w:rsidRPr="00FD2A6B">
        <w:rPr>
          <w:b/>
          <w:i/>
          <w:spacing w:val="-2"/>
          <w:sz w:val="28"/>
          <w:szCs w:val="28"/>
        </w:rPr>
        <w:t>k</w:t>
      </w:r>
      <w:r w:rsidR="001D3342" w:rsidRPr="00FD2A6B">
        <w:rPr>
          <w:b/>
          <w:i/>
          <w:spacing w:val="1"/>
          <w:sz w:val="28"/>
          <w:szCs w:val="28"/>
        </w:rPr>
        <w:t>s</w:t>
      </w:r>
      <w:r w:rsidR="001D3342" w:rsidRPr="00FD2A6B">
        <w:rPr>
          <w:b/>
          <w:i/>
          <w:sz w:val="28"/>
          <w:szCs w:val="28"/>
        </w:rPr>
        <w:t>)</w:t>
      </w:r>
    </w:p>
    <w:p w:rsidR="00474C3D" w:rsidRDefault="00474C3D" w:rsidP="001D33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……..</w:t>
      </w:r>
      <w:r w:rsidRPr="00474C3D">
        <w:rPr>
          <w:sz w:val="28"/>
          <w:szCs w:val="28"/>
        </w:rPr>
        <w:t>…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E170BD" w:rsidRDefault="00474C3D" w:rsidP="001D334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……..</w:t>
      </w:r>
      <w:r w:rsidRPr="00474C3D">
        <w:rPr>
          <w:sz w:val="28"/>
          <w:szCs w:val="28"/>
        </w:rPr>
        <w:t>…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1D3342" w:rsidRPr="007D02BA" w:rsidRDefault="0035743B" w:rsidP="007D02BA">
      <w:pPr>
        <w:tabs>
          <w:tab w:val="left" w:pos="1580"/>
        </w:tabs>
        <w:spacing w:before="28" w:line="320" w:lineRule="exact"/>
        <w:ind w:left="1580" w:right="103" w:hanging="62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1664335</wp:posOffset>
                </wp:positionH>
                <wp:positionV relativeFrom="paragraph">
                  <wp:posOffset>170180</wp:posOffset>
                </wp:positionV>
                <wp:extent cx="5212080" cy="1011555"/>
                <wp:effectExtent l="0" t="0" r="7620" b="17145"/>
                <wp:wrapNone/>
                <wp:docPr id="21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01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A3" w:rsidRDefault="004453A3" w:rsidP="001D3342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……..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pacing w:val="-1"/>
                                <w:sz w:val="28"/>
                                <w:szCs w:val="28"/>
                              </w:rPr>
                              <w:t>..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…….……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Default="004453A3" w:rsidP="001D3342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………………………………………………………………………………..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pacing w:val="-1"/>
                                <w:sz w:val="28"/>
                                <w:szCs w:val="28"/>
                              </w:rPr>
                              <w:t>..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…….……</w:t>
                            </w:r>
                            <w:r w:rsidRPr="00474C3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  <w:r w:rsidRPr="00474C3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30" type="#_x0000_t202" style="position:absolute;left:0;text-align:left;margin-left:131.05pt;margin-top:13.4pt;width:410.4pt;height:79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" filled="f" stroked="f">
                <v:textbox inset="0,0,0,0">
                  <w:txbxContent>
                    <w:p w:rsidR="004453A3" w:rsidRDefault="004453A3" w:rsidP="001D3342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……..</w:t>
                      </w:r>
                      <w:r w:rsidRPr="00474C3D">
                        <w:rPr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pacing w:val="-1"/>
                          <w:sz w:val="28"/>
                          <w:szCs w:val="28"/>
                        </w:rPr>
                        <w:t>..</w:t>
                      </w:r>
                      <w:r w:rsidRPr="00474C3D">
                        <w:rPr>
                          <w:sz w:val="28"/>
                          <w:szCs w:val="28"/>
                        </w:rPr>
                        <w:t>………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…….……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:rsidR="004453A3" w:rsidRDefault="004453A3" w:rsidP="001D3342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………………………………………………………………………………..</w:t>
                      </w:r>
                      <w:r w:rsidRPr="00474C3D">
                        <w:rPr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pacing w:val="-1"/>
                          <w:sz w:val="28"/>
                          <w:szCs w:val="28"/>
                        </w:rPr>
                        <w:t>..</w:t>
                      </w:r>
                      <w:r w:rsidRPr="00474C3D">
                        <w:rPr>
                          <w:sz w:val="28"/>
                          <w:szCs w:val="28"/>
                        </w:rPr>
                        <w:t>………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…….……</w:t>
                      </w:r>
                      <w:r w:rsidRPr="00474C3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474C3D"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…….</w:t>
                      </w:r>
                      <w:r w:rsidRPr="00474C3D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/>
                  </w:txbxContent>
                </v:textbox>
                <w10:wrap anchorx="page"/>
              </v:shape>
            </w:pict>
          </mc:Fallback>
        </mc:AlternateContent>
      </w:r>
      <w:r w:rsidR="008A4294">
        <w:rPr>
          <w:sz w:val="28"/>
          <w:szCs w:val="28"/>
        </w:rPr>
        <w:tab/>
      </w:r>
      <w:r w:rsidR="004A388B">
        <w:rPr>
          <w:sz w:val="28"/>
          <w:szCs w:val="28"/>
        </w:rPr>
        <w:t xml:space="preserve">(ii) </w:t>
      </w:r>
      <w:r w:rsidR="00C10AB9" w:rsidRPr="00C10AB9">
        <w:rPr>
          <w:b/>
          <w:sz w:val="28"/>
          <w:szCs w:val="28"/>
        </w:rPr>
        <w:t>Fourth generation</w:t>
      </w:r>
      <w:r w:rsidR="007D02BA">
        <w:rPr>
          <w:sz w:val="28"/>
        </w:rPr>
        <w:tab/>
      </w:r>
      <w:r w:rsidR="007D02BA">
        <w:rPr>
          <w:sz w:val="28"/>
        </w:rPr>
        <w:tab/>
      </w:r>
      <w:r w:rsidR="007D02BA">
        <w:rPr>
          <w:sz w:val="28"/>
        </w:rPr>
        <w:tab/>
      </w:r>
      <w:r w:rsidR="007D02BA">
        <w:rPr>
          <w:sz w:val="28"/>
        </w:rPr>
        <w:tab/>
      </w:r>
      <w:r w:rsidR="007D02BA">
        <w:rPr>
          <w:sz w:val="28"/>
        </w:rPr>
        <w:tab/>
      </w:r>
      <w:r w:rsidR="004A388B">
        <w:rPr>
          <w:sz w:val="28"/>
        </w:rPr>
        <w:t xml:space="preserve">        </w:t>
      </w:r>
      <w:r w:rsidR="001D3342" w:rsidRPr="00FD2A6B">
        <w:rPr>
          <w:b/>
          <w:i/>
          <w:sz w:val="28"/>
          <w:szCs w:val="28"/>
        </w:rPr>
        <w:t>(</w:t>
      </w:r>
      <w:r w:rsidR="001D3342" w:rsidRPr="00FD2A6B">
        <w:rPr>
          <w:b/>
          <w:i/>
          <w:spacing w:val="1"/>
          <w:sz w:val="28"/>
          <w:szCs w:val="28"/>
        </w:rPr>
        <w:t>0</w:t>
      </w:r>
      <w:r w:rsidR="00A04A96">
        <w:rPr>
          <w:b/>
          <w:i/>
          <w:sz w:val="28"/>
          <w:szCs w:val="28"/>
        </w:rPr>
        <w:t>1</w:t>
      </w:r>
      <w:r w:rsidR="001D3342" w:rsidRPr="00FD2A6B">
        <w:rPr>
          <w:b/>
          <w:i/>
          <w:spacing w:val="-3"/>
          <w:sz w:val="28"/>
          <w:szCs w:val="28"/>
        </w:rPr>
        <w:t>m</w:t>
      </w:r>
      <w:r w:rsidR="001D3342" w:rsidRPr="00FD2A6B">
        <w:rPr>
          <w:b/>
          <w:i/>
          <w:spacing w:val="1"/>
          <w:sz w:val="28"/>
          <w:szCs w:val="28"/>
        </w:rPr>
        <w:t>ar</w:t>
      </w:r>
      <w:r w:rsidR="001D3342" w:rsidRPr="00FD2A6B">
        <w:rPr>
          <w:b/>
          <w:i/>
          <w:spacing w:val="-2"/>
          <w:sz w:val="28"/>
          <w:szCs w:val="28"/>
        </w:rPr>
        <w:t>k</w:t>
      </w:r>
      <w:r w:rsidR="001D3342" w:rsidRPr="00FD2A6B">
        <w:rPr>
          <w:b/>
          <w:i/>
          <w:spacing w:val="1"/>
          <w:sz w:val="28"/>
          <w:szCs w:val="28"/>
        </w:rPr>
        <w:t>s</w:t>
      </w:r>
      <w:r w:rsidR="001D3342" w:rsidRPr="00FD2A6B">
        <w:rPr>
          <w:b/>
          <w:i/>
          <w:sz w:val="28"/>
          <w:szCs w:val="28"/>
        </w:rPr>
        <w:t>)</w:t>
      </w:r>
    </w:p>
    <w:p w:rsidR="00E170BD" w:rsidRDefault="007D02BA">
      <w:pPr>
        <w:spacing w:line="200" w:lineRule="exact"/>
      </w:pPr>
      <w:r>
        <w:tab/>
        <w:t xml:space="preserve">            </w:t>
      </w:r>
      <w:r>
        <w:tab/>
      </w:r>
      <w:r>
        <w:tab/>
      </w:r>
      <w:r>
        <w:tab/>
      </w:r>
    </w:p>
    <w:p w:rsidR="00E170BD" w:rsidRDefault="00E170BD">
      <w:pPr>
        <w:spacing w:line="200" w:lineRule="exact"/>
      </w:pPr>
    </w:p>
    <w:p w:rsidR="00E170BD" w:rsidRDefault="00E170BD">
      <w:pPr>
        <w:spacing w:line="200" w:lineRule="exact"/>
      </w:pPr>
    </w:p>
    <w:p w:rsidR="00E170BD" w:rsidRDefault="00E170BD">
      <w:pPr>
        <w:spacing w:line="200" w:lineRule="exact"/>
      </w:pPr>
    </w:p>
    <w:p w:rsidR="003D54F7" w:rsidRDefault="003D54F7">
      <w:pPr>
        <w:spacing w:line="200" w:lineRule="exact"/>
      </w:pPr>
    </w:p>
    <w:p w:rsidR="003D54F7" w:rsidRDefault="003D54F7">
      <w:pPr>
        <w:spacing w:line="200" w:lineRule="exact"/>
      </w:pPr>
    </w:p>
    <w:p w:rsidR="003D54F7" w:rsidRDefault="003D54F7">
      <w:pPr>
        <w:spacing w:line="200" w:lineRule="exact"/>
      </w:pPr>
    </w:p>
    <w:p w:rsidR="00E170BD" w:rsidRDefault="00E170BD">
      <w:pPr>
        <w:spacing w:line="200" w:lineRule="exact"/>
      </w:pPr>
    </w:p>
    <w:p w:rsidR="00B04D4F" w:rsidRDefault="0035743B" w:rsidP="00B04D4F">
      <w:pPr>
        <w:spacing w:before="26"/>
        <w:ind w:left="513"/>
        <w:rPr>
          <w:sz w:val="26"/>
          <w:szCs w:val="26"/>
        </w:rPr>
        <w:sectPr w:rsidR="00B04D4F" w:rsidSect="00A04A96">
          <w:pgSz w:w="11920" w:h="16840"/>
          <w:pgMar w:top="709" w:right="1020" w:bottom="280" w:left="1040" w:header="144" w:footer="720" w:gutter="0"/>
          <w:cols w:space="720"/>
          <w:docGrid w:linePitch="272"/>
        </w:sect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732992" behindDoc="1" locked="0" layoutInCell="1" allowOverlap="1">
                <wp:simplePos x="0" y="0"/>
                <wp:positionH relativeFrom="page">
                  <wp:posOffset>1021080</wp:posOffset>
                </wp:positionH>
                <wp:positionV relativeFrom="paragraph">
                  <wp:posOffset>17779</wp:posOffset>
                </wp:positionV>
                <wp:extent cx="5828030" cy="0"/>
                <wp:effectExtent l="0" t="0" r="20320" b="19050"/>
                <wp:wrapNone/>
                <wp:docPr id="214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030" cy="0"/>
                          <a:chOff x="1608" y="28"/>
                          <a:chExt cx="9178" cy="0"/>
                        </a:xfrm>
                      </wpg:grpSpPr>
                      <wps:wsp>
                        <wps:cNvPr id="215" name="Freeform 390"/>
                        <wps:cNvSpPr>
                          <a:spLocks/>
                        </wps:cNvSpPr>
                        <wps:spPr bwMode="auto">
                          <a:xfrm>
                            <a:off x="1608" y="28"/>
                            <a:ext cx="9178" cy="0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9178"/>
                              <a:gd name="T2" fmla="+- 0 10786 1608"/>
                              <a:gd name="T3" fmla="*/ T2 w 91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8">
                                <a:moveTo>
                                  <a:pt x="0" y="0"/>
                                </a:moveTo>
                                <a:lnTo>
                                  <a:pt x="91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8EE2D" id="Group 389" o:spid="_x0000_s1026" style="position:absolute;margin-left:80.4pt;margin-top:1.4pt;width:458.9pt;height:0;z-index:-251583488;mso-wrap-distance-top:-3e-5mm;mso-wrap-distance-bottom:-3e-5mm;mso-position-horizontal-relative:page" coordorigin="1608,28" coordsize="91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">
                <v:shape id="Freeform 390" o:spid="_x0000_s1027" style="position:absolute;left:1608;top:28;width:9178;height:0;visibility:visible;mso-wrap-style:square;v-text-anchor:top" coordsize="9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3p8UA&#10;AADcAAAADwAAAGRycy9kb3ducmV2LnhtbESPQWsCMRSE70L/Q3iF3jSrUJXVKFWQVjyI2ktvj81z&#10;d+3mZUmiG/+9KRQ8DjPzDTNfRtOIGzlfW1YwHGQgiAuray4VfJ82/SkIH5A1NpZJwZ08LBcvvTnm&#10;2nZ8oNsxlCJB2OeooAqhzaX0RUUG/cC2xMk7W2cwJOlKqR12CW4aOcqysTRYc1qosKV1RcXv8WoU&#10;jFdx3bhsW5ynnz+by34Xu8kpKvX2Gj9mIALF8Az/t7+0gtHwHf7O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PenxQAAANwAAAAPAAAAAAAAAAAAAAAAAJgCAABkcnMv&#10;ZG93bnJldi54bWxQSwUGAAAAAAQABAD1AAAAigMAAAAA&#10;" path="m,l9178,e" filled="f">
                  <v:path arrowok="t" o:connecttype="custom" o:connectlocs="0,0;917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734016" behindDoc="1" locked="0" layoutInCell="1" allowOverlap="1">
                <wp:simplePos x="0" y="0"/>
                <wp:positionH relativeFrom="page">
                  <wp:posOffset>1010920</wp:posOffset>
                </wp:positionH>
                <wp:positionV relativeFrom="paragraph">
                  <wp:posOffset>208279</wp:posOffset>
                </wp:positionV>
                <wp:extent cx="5828665" cy="0"/>
                <wp:effectExtent l="0" t="0" r="19685" b="19050"/>
                <wp:wrapNone/>
                <wp:docPr id="212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8665" cy="0"/>
                          <a:chOff x="1592" y="328"/>
                          <a:chExt cx="9179" cy="0"/>
                        </a:xfrm>
                      </wpg:grpSpPr>
                      <wps:wsp>
                        <wps:cNvPr id="213" name="Freeform 392"/>
                        <wps:cNvSpPr>
                          <a:spLocks/>
                        </wps:cNvSpPr>
                        <wps:spPr bwMode="auto">
                          <a:xfrm>
                            <a:off x="1592" y="328"/>
                            <a:ext cx="9179" cy="0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179"/>
                              <a:gd name="T2" fmla="+- 0 10771 1592"/>
                              <a:gd name="T3" fmla="*/ T2 w 9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9">
                                <a:moveTo>
                                  <a:pt x="0" y="0"/>
                                </a:moveTo>
                                <a:lnTo>
                                  <a:pt x="917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6522B" id="Group 391" o:spid="_x0000_s1026" style="position:absolute;margin-left:79.6pt;margin-top:16.4pt;width:458.95pt;height:0;z-index:-251582464;mso-wrap-distance-top:-3e-5mm;mso-wrap-distance-bottom:-3e-5mm;mso-position-horizontal-relative:page" coordorigin="1592,328" coordsize="9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">
                <v:shape id="Freeform 392" o:spid="_x0000_s1027" style="position:absolute;left:1592;top:328;width:9179;height:0;visibility:visible;mso-wrap-style:square;v-text-anchor:top" coordsize="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gEYMQA&#10;AADcAAAADwAAAGRycy9kb3ducmV2LnhtbESP0WrCQBRE3wv+w3IF3+omBotEVxFBUCiVqh9wzV6T&#10;YPZuyK5x7dd3hUIfh5k5wyxWwTSip87VlhWk4wQEcWF1zaWC82n7PgPhPLLGxjIpeJKD1XLwtsBc&#10;2wd/U3/0pYgQdjkqqLxvcyldUZFBN7YtcfSutjPoo+xKqTt8RLhp5CRJPqTBmuNChS1tKipux7tR&#10;sEun4TnNwte+b+ufzytll+2BlRoNw3oOwlPw/+G/9k4rmKQZvM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4BGDEAAAA3AAAAA8AAAAAAAAAAAAAAAAAmAIAAGRycy9k&#10;b3ducmV2LnhtbFBLBQYAAAAABAAEAPUAAACJAwAAAAA=&#10;" path="m,l9179,e" filled="f">
                  <v:path arrowok="t" o:connecttype="custom" o:connectlocs="0,0;9179,0" o:connectangles="0,0"/>
                </v:shape>
                <w10:wrap anchorx="page"/>
              </v:group>
            </w:pict>
          </mc:Fallback>
        </mc:AlternateContent>
      </w:r>
      <w:r w:rsidR="00045AE1">
        <w:rPr>
          <w:b/>
          <w:sz w:val="26"/>
          <w:szCs w:val="26"/>
        </w:rPr>
        <w:t>O–C–5</w:t>
      </w:r>
      <w:r w:rsidR="00B04D4F">
        <w:rPr>
          <w:b/>
          <w:sz w:val="26"/>
          <w:szCs w:val="26"/>
        </w:rPr>
        <w:t xml:space="preserve">    </w:t>
      </w:r>
      <w:r w:rsidR="00045AE1">
        <w:rPr>
          <w:b/>
          <w:sz w:val="26"/>
          <w:szCs w:val="26"/>
        </w:rPr>
        <w:t xml:space="preserve">     </w:t>
      </w:r>
      <w:r w:rsidR="00045AE1">
        <w:rPr>
          <w:b/>
          <w:i/>
          <w:sz w:val="26"/>
          <w:szCs w:val="26"/>
        </w:rPr>
        <w:t>FACILITATION</w:t>
      </w:r>
      <w:r w:rsidR="00B04D4F">
        <w:rPr>
          <w:b/>
          <w:i/>
          <w:sz w:val="26"/>
          <w:szCs w:val="26"/>
        </w:rPr>
        <w:t xml:space="preserve">     </w:t>
      </w:r>
      <w:proofErr w:type="gramStart"/>
      <w:r w:rsidR="00B04D4F">
        <w:rPr>
          <w:b/>
          <w:i/>
          <w:sz w:val="26"/>
          <w:szCs w:val="26"/>
        </w:rPr>
        <w:t>:</w:t>
      </w:r>
      <w:proofErr w:type="spellStart"/>
      <w:r w:rsidR="00B04D4F">
        <w:rPr>
          <w:b/>
          <w:i/>
          <w:sz w:val="26"/>
          <w:szCs w:val="26"/>
        </w:rPr>
        <w:t>C</w:t>
      </w:r>
      <w:r w:rsidR="00B04D4F">
        <w:rPr>
          <w:b/>
          <w:i/>
          <w:spacing w:val="2"/>
          <w:sz w:val="26"/>
          <w:szCs w:val="26"/>
        </w:rPr>
        <w:t>om</w:t>
      </w:r>
      <w:r w:rsidR="00B04D4F">
        <w:rPr>
          <w:b/>
          <w:i/>
          <w:sz w:val="26"/>
          <w:szCs w:val="26"/>
        </w:rPr>
        <w:t>pEdu</w:t>
      </w:r>
      <w:r w:rsidR="00B04D4F">
        <w:rPr>
          <w:b/>
          <w:i/>
          <w:spacing w:val="3"/>
          <w:sz w:val="26"/>
          <w:szCs w:val="26"/>
        </w:rPr>
        <w:t>c</w:t>
      </w:r>
      <w:proofErr w:type="spellEnd"/>
      <w:proofErr w:type="gramEnd"/>
      <w:r w:rsidR="00B04D4F">
        <w:rPr>
          <w:b/>
          <w:sz w:val="26"/>
          <w:szCs w:val="26"/>
        </w:rPr>
        <w:t xml:space="preserve">.   </w:t>
      </w:r>
      <w:r w:rsidR="008D224E">
        <w:rPr>
          <w:b/>
          <w:sz w:val="26"/>
          <w:szCs w:val="26"/>
        </w:rPr>
        <w:t>0772336586</w:t>
      </w:r>
      <w:r w:rsidR="00B04D4F">
        <w:rPr>
          <w:b/>
          <w:sz w:val="26"/>
          <w:szCs w:val="26"/>
        </w:rPr>
        <w:t xml:space="preserve">  </w:t>
      </w:r>
      <w:r w:rsidR="00045AE1">
        <w:rPr>
          <w:b/>
          <w:sz w:val="26"/>
          <w:szCs w:val="26"/>
        </w:rPr>
        <w:t xml:space="preserve">        </w:t>
      </w:r>
      <w:proofErr w:type="spellStart"/>
      <w:r w:rsidR="00B04D4F">
        <w:rPr>
          <w:b/>
          <w:sz w:val="26"/>
          <w:szCs w:val="26"/>
        </w:rPr>
        <w:t>TurnOv</w:t>
      </w:r>
      <w:r w:rsidR="00B04D4F">
        <w:rPr>
          <w:b/>
          <w:spacing w:val="2"/>
          <w:sz w:val="26"/>
          <w:szCs w:val="26"/>
        </w:rPr>
        <w:t>e</w:t>
      </w:r>
      <w:r w:rsidR="00B04D4F">
        <w:rPr>
          <w:b/>
          <w:sz w:val="26"/>
          <w:szCs w:val="26"/>
        </w:rPr>
        <w:t>r</w:t>
      </w:r>
      <w:proofErr w:type="spellEnd"/>
    </w:p>
    <w:p w:rsidR="00E170BD" w:rsidRPr="00E64EB1" w:rsidRDefault="00E170BD" w:rsidP="0081159A">
      <w:pPr>
        <w:spacing w:before="70"/>
        <w:rPr>
          <w:b/>
          <w:sz w:val="6"/>
          <w:szCs w:val="28"/>
        </w:rPr>
      </w:pPr>
    </w:p>
    <w:tbl>
      <w:tblPr>
        <w:tblpPr w:leftFromText="180" w:rightFromText="180" w:vertAnchor="text" w:horzAnchor="margin" w:tblpY="-2259"/>
        <w:tblW w:w="9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696"/>
        <w:gridCol w:w="8495"/>
      </w:tblGrid>
      <w:tr w:rsidR="001D3342" w:rsidTr="001D3342">
        <w:trPr>
          <w:gridAfter w:val="1"/>
          <w:wAfter w:w="8495" w:type="dxa"/>
          <w:trHeight w:hRule="exact" w:val="215"/>
        </w:trPr>
        <w:tc>
          <w:tcPr>
            <w:tcW w:w="127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D3342" w:rsidRDefault="001D3342" w:rsidP="001D3342"/>
        </w:tc>
      </w:tr>
      <w:tr w:rsidR="001D3342" w:rsidTr="001D3342">
        <w:trPr>
          <w:gridAfter w:val="1"/>
          <w:wAfter w:w="8495" w:type="dxa"/>
          <w:trHeight w:hRule="exact" w:val="244"/>
        </w:trPr>
        <w:tc>
          <w:tcPr>
            <w:tcW w:w="1270" w:type="dxa"/>
            <w:gridSpan w:val="2"/>
            <w:vMerge/>
            <w:tcBorders>
              <w:left w:val="nil"/>
              <w:right w:val="nil"/>
            </w:tcBorders>
          </w:tcPr>
          <w:p w:rsidR="001D3342" w:rsidRDefault="001D3342" w:rsidP="001D3342"/>
        </w:tc>
      </w:tr>
      <w:tr w:rsidR="001D3342" w:rsidTr="001D3342">
        <w:trPr>
          <w:trHeight w:hRule="exact" w:val="244"/>
        </w:trPr>
        <w:tc>
          <w:tcPr>
            <w:tcW w:w="1270" w:type="dxa"/>
            <w:gridSpan w:val="2"/>
            <w:vMerge/>
            <w:tcBorders>
              <w:left w:val="nil"/>
              <w:right w:val="nil"/>
            </w:tcBorders>
          </w:tcPr>
          <w:p w:rsidR="001D3342" w:rsidRDefault="001D3342" w:rsidP="001D3342"/>
        </w:tc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</w:tcPr>
          <w:p w:rsidR="001D3342" w:rsidRDefault="001D3342" w:rsidP="001D3342">
            <w:pPr>
              <w:spacing w:before="65"/>
              <w:rPr>
                <w:sz w:val="28"/>
                <w:szCs w:val="28"/>
              </w:rPr>
            </w:pPr>
          </w:p>
        </w:tc>
      </w:tr>
      <w:tr w:rsidR="001D3342" w:rsidTr="001D3342">
        <w:trPr>
          <w:trHeight w:hRule="exact" w:val="244"/>
        </w:trPr>
        <w:tc>
          <w:tcPr>
            <w:tcW w:w="127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D3342" w:rsidRDefault="001D3342" w:rsidP="001D3342"/>
        </w:tc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</w:tcPr>
          <w:p w:rsidR="001D3342" w:rsidRDefault="001D3342" w:rsidP="001D3342">
            <w:pPr>
              <w:spacing w:before="65"/>
              <w:rPr>
                <w:sz w:val="28"/>
                <w:szCs w:val="28"/>
              </w:rPr>
            </w:pPr>
          </w:p>
        </w:tc>
      </w:tr>
      <w:tr w:rsidR="001D3342" w:rsidRPr="001D3342" w:rsidTr="001D3342">
        <w:trPr>
          <w:trHeight w:hRule="exact" w:val="407"/>
        </w:trPr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1D3342" w:rsidRPr="001D3342" w:rsidRDefault="001D3342" w:rsidP="0081159A">
            <w:pPr>
              <w:rPr>
                <w:sz w:val="28"/>
                <w:szCs w:val="28"/>
              </w:rPr>
            </w:pPr>
            <w:r w:rsidRPr="001D3342">
              <w:rPr>
                <w:b/>
                <w:spacing w:val="1"/>
                <w:sz w:val="28"/>
                <w:szCs w:val="28"/>
              </w:rPr>
              <w:t>22.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D3342" w:rsidRPr="001D3342" w:rsidRDefault="001D3342" w:rsidP="0081159A">
            <w:pPr>
              <w:ind w:left="183"/>
              <w:rPr>
                <w:sz w:val="28"/>
                <w:szCs w:val="28"/>
              </w:rPr>
            </w:pPr>
            <w:r w:rsidRPr="001D3342">
              <w:rPr>
                <w:sz w:val="28"/>
                <w:szCs w:val="28"/>
              </w:rPr>
              <w:t>(a)</w:t>
            </w:r>
          </w:p>
        </w:tc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</w:tcPr>
          <w:p w:rsidR="00E164C3" w:rsidRDefault="00E164C3" w:rsidP="0081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pacing w:val="1"/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)     </w:t>
            </w:r>
            <w:r w:rsidR="0081159A">
              <w:rPr>
                <w:spacing w:val="-1"/>
                <w:sz w:val="28"/>
                <w:szCs w:val="28"/>
              </w:rPr>
              <w:t>Define</w:t>
            </w:r>
            <w:r w:rsidR="00E64EB1">
              <w:rPr>
                <w:spacing w:val="-1"/>
                <w:sz w:val="28"/>
                <w:szCs w:val="28"/>
              </w:rPr>
              <w:t xml:space="preserve"> the term </w:t>
            </w:r>
            <w:r w:rsidR="00501CD8">
              <w:rPr>
                <w:spacing w:val="-1"/>
                <w:sz w:val="28"/>
                <w:szCs w:val="28"/>
              </w:rPr>
              <w:t xml:space="preserve">     </w:t>
            </w:r>
            <w:r w:rsidR="00E64EB1">
              <w:rPr>
                <w:spacing w:val="-1"/>
                <w:sz w:val="28"/>
                <w:szCs w:val="28"/>
              </w:rPr>
              <w:t>computer hardware</w:t>
            </w:r>
            <w:r>
              <w:rPr>
                <w:sz w:val="28"/>
                <w:szCs w:val="28"/>
              </w:rPr>
              <w:t xml:space="preserve">?                  </w:t>
            </w:r>
            <w:r w:rsidRPr="0081159A">
              <w:rPr>
                <w:b/>
                <w:i/>
                <w:sz w:val="28"/>
                <w:szCs w:val="28"/>
              </w:rPr>
              <w:t>(</w:t>
            </w:r>
            <w:r w:rsidRPr="0081159A">
              <w:rPr>
                <w:b/>
                <w:i/>
                <w:spacing w:val="1"/>
                <w:sz w:val="28"/>
                <w:szCs w:val="28"/>
              </w:rPr>
              <w:t>0</w:t>
            </w:r>
            <w:r w:rsidR="002574F3">
              <w:rPr>
                <w:b/>
                <w:i/>
                <w:sz w:val="28"/>
                <w:szCs w:val="28"/>
              </w:rPr>
              <w:t>1</w:t>
            </w:r>
            <w:r w:rsidRPr="0081159A">
              <w:rPr>
                <w:b/>
                <w:i/>
                <w:spacing w:val="-2"/>
                <w:sz w:val="28"/>
                <w:szCs w:val="28"/>
              </w:rPr>
              <w:t>m</w:t>
            </w:r>
            <w:r w:rsidRPr="0081159A">
              <w:rPr>
                <w:b/>
                <w:i/>
                <w:spacing w:val="-1"/>
                <w:sz w:val="28"/>
                <w:szCs w:val="28"/>
              </w:rPr>
              <w:t>a</w:t>
            </w:r>
            <w:r w:rsidRPr="0081159A">
              <w:rPr>
                <w:b/>
                <w:i/>
                <w:spacing w:val="1"/>
                <w:sz w:val="28"/>
                <w:szCs w:val="28"/>
              </w:rPr>
              <w:t>r</w:t>
            </w:r>
            <w:r w:rsidRPr="0081159A">
              <w:rPr>
                <w:b/>
                <w:i/>
                <w:sz w:val="28"/>
                <w:szCs w:val="28"/>
              </w:rPr>
              <w:t>k)</w:t>
            </w:r>
          </w:p>
          <w:p w:rsidR="00E164C3" w:rsidRDefault="00E164C3" w:rsidP="0081159A">
            <w:pPr>
              <w:ind w:left="2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</w:t>
            </w:r>
            <w:r>
              <w:rPr>
                <w:spacing w:val="-3"/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</w:t>
            </w:r>
            <w:r>
              <w:rPr>
                <w:spacing w:val="-3"/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………</w:t>
            </w:r>
            <w:r>
              <w:rPr>
                <w:spacing w:val="-3"/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</w:t>
            </w:r>
            <w:r>
              <w:rPr>
                <w:spacing w:val="-3"/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………</w:t>
            </w:r>
            <w:r>
              <w:rPr>
                <w:spacing w:val="-3"/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</w:t>
            </w:r>
            <w:r>
              <w:rPr>
                <w:spacing w:val="-3"/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…</w:t>
            </w:r>
          </w:p>
          <w:p w:rsidR="00E164C3" w:rsidRDefault="00E164C3" w:rsidP="0081159A">
            <w:pPr>
              <w:rPr>
                <w:sz w:val="16"/>
                <w:szCs w:val="16"/>
              </w:rPr>
            </w:pPr>
          </w:p>
          <w:p w:rsidR="00E164C3" w:rsidRDefault="00E164C3" w:rsidP="0081159A">
            <w:pPr>
              <w:ind w:left="2301"/>
              <w:rPr>
                <w:sz w:val="28"/>
                <w:szCs w:val="28"/>
              </w:rPr>
            </w:pPr>
            <w:r>
              <w:rPr>
                <w:position w:val="-1"/>
                <w:sz w:val="28"/>
                <w:szCs w:val="28"/>
              </w:rPr>
              <w:t>………</w:t>
            </w:r>
            <w:r>
              <w:rPr>
                <w:spacing w:val="-3"/>
                <w:position w:val="-1"/>
                <w:sz w:val="28"/>
                <w:szCs w:val="28"/>
              </w:rPr>
              <w:t>…</w:t>
            </w:r>
            <w:r>
              <w:rPr>
                <w:position w:val="-1"/>
                <w:sz w:val="28"/>
                <w:szCs w:val="28"/>
              </w:rPr>
              <w:t>……</w:t>
            </w:r>
            <w:r>
              <w:rPr>
                <w:spacing w:val="-3"/>
                <w:position w:val="-1"/>
                <w:sz w:val="28"/>
                <w:szCs w:val="28"/>
              </w:rPr>
              <w:t>……</w:t>
            </w:r>
            <w:r>
              <w:rPr>
                <w:position w:val="-1"/>
                <w:sz w:val="28"/>
                <w:szCs w:val="28"/>
              </w:rPr>
              <w:t>………</w:t>
            </w:r>
            <w:r>
              <w:rPr>
                <w:spacing w:val="-3"/>
                <w:position w:val="-1"/>
                <w:sz w:val="28"/>
                <w:szCs w:val="28"/>
              </w:rPr>
              <w:t>…</w:t>
            </w:r>
            <w:r>
              <w:rPr>
                <w:position w:val="-1"/>
                <w:sz w:val="28"/>
                <w:szCs w:val="28"/>
              </w:rPr>
              <w:t>……</w:t>
            </w:r>
            <w:r>
              <w:rPr>
                <w:spacing w:val="-3"/>
                <w:position w:val="-1"/>
                <w:sz w:val="28"/>
                <w:szCs w:val="28"/>
              </w:rPr>
              <w:t>……</w:t>
            </w:r>
            <w:r>
              <w:rPr>
                <w:position w:val="-1"/>
                <w:sz w:val="28"/>
                <w:szCs w:val="28"/>
              </w:rPr>
              <w:t>………</w:t>
            </w:r>
            <w:r>
              <w:rPr>
                <w:spacing w:val="-3"/>
                <w:position w:val="-1"/>
                <w:sz w:val="28"/>
                <w:szCs w:val="28"/>
              </w:rPr>
              <w:t>…</w:t>
            </w:r>
            <w:r>
              <w:rPr>
                <w:position w:val="-1"/>
                <w:sz w:val="28"/>
                <w:szCs w:val="28"/>
              </w:rPr>
              <w:t>……</w:t>
            </w:r>
            <w:r>
              <w:rPr>
                <w:spacing w:val="-3"/>
                <w:position w:val="-1"/>
                <w:sz w:val="28"/>
                <w:szCs w:val="28"/>
              </w:rPr>
              <w:t>……</w:t>
            </w:r>
            <w:r>
              <w:rPr>
                <w:position w:val="-1"/>
                <w:sz w:val="28"/>
                <w:szCs w:val="28"/>
              </w:rPr>
              <w:t>…</w:t>
            </w:r>
          </w:p>
          <w:p w:rsidR="001D3342" w:rsidRPr="001D3342" w:rsidRDefault="001D3342" w:rsidP="0081159A">
            <w:pPr>
              <w:ind w:left="204"/>
              <w:rPr>
                <w:sz w:val="28"/>
                <w:szCs w:val="28"/>
              </w:rPr>
            </w:pPr>
          </w:p>
        </w:tc>
      </w:tr>
    </w:tbl>
    <w:p w:rsidR="0081159A" w:rsidRDefault="0081159A" w:rsidP="003D54F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……..</w:t>
      </w:r>
      <w:r w:rsidRPr="00474C3D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E170BD" w:rsidRDefault="0081159A" w:rsidP="00E64E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…………. ……..</w:t>
      </w:r>
      <w:r w:rsidRPr="00474C3D">
        <w:rPr>
          <w:sz w:val="28"/>
          <w:szCs w:val="28"/>
        </w:rPr>
        <w:t>…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</w:p>
    <w:p w:rsidR="00D45F97" w:rsidRDefault="003D54F7" w:rsidP="00D45F97">
      <w:pPr>
        <w:spacing w:before="65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A4294">
        <w:rPr>
          <w:sz w:val="28"/>
          <w:szCs w:val="28"/>
        </w:rPr>
        <w:t>(</w:t>
      </w:r>
      <w:r w:rsidR="008A4294">
        <w:rPr>
          <w:spacing w:val="1"/>
          <w:sz w:val="28"/>
          <w:szCs w:val="28"/>
        </w:rPr>
        <w:t>ii</w:t>
      </w:r>
      <w:r w:rsidR="008A4294">
        <w:rPr>
          <w:sz w:val="28"/>
          <w:szCs w:val="28"/>
        </w:rPr>
        <w:t xml:space="preserve">)    </w:t>
      </w:r>
      <w:r w:rsidR="0081159A">
        <w:rPr>
          <w:spacing w:val="-1"/>
          <w:sz w:val="28"/>
          <w:szCs w:val="28"/>
        </w:rPr>
        <w:t xml:space="preserve">State any two </w:t>
      </w:r>
      <w:r w:rsidR="00D45F97">
        <w:rPr>
          <w:spacing w:val="-1"/>
          <w:sz w:val="28"/>
          <w:szCs w:val="28"/>
        </w:rPr>
        <w:t xml:space="preserve">categories of computer hardware. Giving an example </w:t>
      </w:r>
    </w:p>
    <w:p w:rsidR="00E170BD" w:rsidRDefault="00274DE7" w:rsidP="00D45F97">
      <w:pPr>
        <w:spacing w:before="65"/>
        <w:rPr>
          <w:b/>
          <w:i/>
          <w:sz w:val="28"/>
          <w:szCs w:val="28"/>
        </w:rPr>
      </w:pPr>
      <w:r>
        <w:rPr>
          <w:spacing w:val="-1"/>
          <w:sz w:val="28"/>
          <w:szCs w:val="28"/>
        </w:rPr>
        <w:tab/>
      </w:r>
      <w:r w:rsidR="003D54F7">
        <w:rPr>
          <w:spacing w:val="-1"/>
          <w:sz w:val="28"/>
          <w:szCs w:val="28"/>
        </w:rPr>
        <w:tab/>
      </w:r>
      <w:r w:rsidR="003D54F7">
        <w:rPr>
          <w:spacing w:val="-1"/>
          <w:sz w:val="28"/>
          <w:szCs w:val="28"/>
        </w:rPr>
        <w:tab/>
      </w:r>
      <w:proofErr w:type="gramStart"/>
      <w:r w:rsidR="00D45F97">
        <w:rPr>
          <w:spacing w:val="-1"/>
          <w:sz w:val="28"/>
          <w:szCs w:val="28"/>
        </w:rPr>
        <w:t>in</w:t>
      </w:r>
      <w:proofErr w:type="gramEnd"/>
      <w:r w:rsidR="00D45F97">
        <w:rPr>
          <w:spacing w:val="-1"/>
          <w:sz w:val="28"/>
          <w:szCs w:val="28"/>
        </w:rPr>
        <w:t xml:space="preserve"> each category</w:t>
      </w:r>
      <w:r w:rsidR="0081159A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1CD8">
        <w:rPr>
          <w:sz w:val="28"/>
          <w:szCs w:val="28"/>
        </w:rPr>
        <w:tab/>
      </w:r>
      <w:r w:rsidR="00501CD8">
        <w:rPr>
          <w:sz w:val="28"/>
          <w:szCs w:val="28"/>
        </w:rPr>
        <w:tab/>
      </w:r>
      <w:r w:rsidR="00501CD8">
        <w:rPr>
          <w:sz w:val="28"/>
          <w:szCs w:val="28"/>
        </w:rPr>
        <w:tab/>
      </w:r>
      <w:r w:rsidR="00501CD8">
        <w:rPr>
          <w:sz w:val="28"/>
          <w:szCs w:val="28"/>
        </w:rPr>
        <w:tab/>
      </w:r>
      <w:r w:rsidR="008A4294" w:rsidRPr="0081159A">
        <w:rPr>
          <w:b/>
          <w:i/>
          <w:sz w:val="28"/>
          <w:szCs w:val="28"/>
        </w:rPr>
        <w:t>(</w:t>
      </w:r>
      <w:r w:rsidR="008A4294" w:rsidRPr="0081159A">
        <w:rPr>
          <w:b/>
          <w:i/>
          <w:spacing w:val="1"/>
          <w:sz w:val="28"/>
          <w:szCs w:val="28"/>
        </w:rPr>
        <w:t>0</w:t>
      </w:r>
      <w:r w:rsidR="00E5360F">
        <w:rPr>
          <w:b/>
          <w:i/>
          <w:sz w:val="28"/>
          <w:szCs w:val="28"/>
        </w:rPr>
        <w:t>2</w:t>
      </w:r>
      <w:r w:rsidR="008A4294" w:rsidRPr="0081159A">
        <w:rPr>
          <w:b/>
          <w:i/>
          <w:spacing w:val="-2"/>
          <w:sz w:val="28"/>
          <w:szCs w:val="28"/>
        </w:rPr>
        <w:t>m</w:t>
      </w:r>
      <w:r w:rsidR="008A4294" w:rsidRPr="0081159A">
        <w:rPr>
          <w:b/>
          <w:i/>
          <w:spacing w:val="-1"/>
          <w:sz w:val="28"/>
          <w:szCs w:val="28"/>
        </w:rPr>
        <w:t>a</w:t>
      </w:r>
      <w:r w:rsidR="008A4294" w:rsidRPr="0081159A">
        <w:rPr>
          <w:b/>
          <w:i/>
          <w:spacing w:val="1"/>
          <w:sz w:val="28"/>
          <w:szCs w:val="28"/>
        </w:rPr>
        <w:t>r</w:t>
      </w:r>
      <w:r w:rsidR="008A4294" w:rsidRPr="0081159A">
        <w:rPr>
          <w:b/>
          <w:i/>
          <w:sz w:val="28"/>
          <w:szCs w:val="28"/>
        </w:rPr>
        <w:t>k</w:t>
      </w:r>
      <w:r w:rsidR="009145A4">
        <w:rPr>
          <w:b/>
          <w:i/>
          <w:sz w:val="28"/>
          <w:szCs w:val="28"/>
        </w:rPr>
        <w:t>s</w:t>
      </w:r>
      <w:r w:rsidR="008A4294" w:rsidRPr="0081159A">
        <w:rPr>
          <w:b/>
          <w:i/>
          <w:sz w:val="28"/>
          <w:szCs w:val="28"/>
        </w:rPr>
        <w:t>)</w:t>
      </w:r>
    </w:p>
    <w:p w:rsidR="00D45F97" w:rsidRPr="00D45F97" w:rsidRDefault="00D45F97" w:rsidP="003D54F7">
      <w:pPr>
        <w:spacing w:before="65"/>
        <w:ind w:left="720" w:firstLine="720"/>
        <w:rPr>
          <w:sz w:val="28"/>
          <w:szCs w:val="28"/>
        </w:rPr>
      </w:pPr>
      <w:r>
        <w:rPr>
          <w:sz w:val="28"/>
          <w:szCs w:val="28"/>
        </w:rPr>
        <w:t>Category</w:t>
      </w:r>
    </w:p>
    <w:p w:rsidR="00D45F97" w:rsidRDefault="00D45F97" w:rsidP="00D45F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>
        <w:rPr>
          <w:sz w:val="28"/>
          <w:szCs w:val="28"/>
        </w:rPr>
        <w:t>……..</w:t>
      </w:r>
      <w:r w:rsidRPr="00474C3D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D45F97" w:rsidRDefault="00D45F97" w:rsidP="00D45F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="003D54F7">
        <w:rPr>
          <w:sz w:val="28"/>
          <w:szCs w:val="28"/>
        </w:rPr>
        <w:tab/>
      </w:r>
      <w:r>
        <w:rPr>
          <w:sz w:val="28"/>
          <w:szCs w:val="28"/>
        </w:rPr>
        <w:t xml:space="preserve"> Example</w:t>
      </w:r>
    </w:p>
    <w:p w:rsidR="00D45F97" w:rsidRDefault="00D45F97" w:rsidP="00D45F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……..</w:t>
      </w:r>
      <w:r w:rsidRPr="00474C3D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D45F97" w:rsidRPr="00D45F97" w:rsidRDefault="00D45F97" w:rsidP="00D45F97">
      <w:pPr>
        <w:spacing w:before="65"/>
        <w:rPr>
          <w:sz w:val="28"/>
          <w:szCs w:val="28"/>
        </w:rPr>
      </w:pPr>
      <w:r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>
        <w:rPr>
          <w:sz w:val="28"/>
          <w:szCs w:val="28"/>
        </w:rPr>
        <w:t>Category</w:t>
      </w:r>
    </w:p>
    <w:p w:rsidR="00D45F97" w:rsidRDefault="00D45F97" w:rsidP="00D45F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>
        <w:rPr>
          <w:sz w:val="28"/>
          <w:szCs w:val="28"/>
        </w:rPr>
        <w:t>……..</w:t>
      </w:r>
      <w:r w:rsidRPr="00474C3D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D45F97" w:rsidRDefault="00D45F97" w:rsidP="00D45F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   Example</w:t>
      </w:r>
    </w:p>
    <w:p w:rsidR="00D45F97" w:rsidRDefault="00D45F97" w:rsidP="00D45F97">
      <w:pPr>
        <w:spacing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……..</w:t>
      </w:r>
      <w:r w:rsidRPr="00474C3D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74C3D">
        <w:rPr>
          <w:spacing w:val="-1"/>
          <w:sz w:val="28"/>
          <w:szCs w:val="28"/>
        </w:rPr>
        <w:t>..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</w:t>
      </w:r>
      <w:r w:rsidRPr="00474C3D">
        <w:rPr>
          <w:spacing w:val="-3"/>
          <w:sz w:val="28"/>
          <w:szCs w:val="28"/>
        </w:rPr>
        <w:t>……</w:t>
      </w:r>
      <w:r w:rsidRPr="00474C3D">
        <w:rPr>
          <w:sz w:val="28"/>
          <w:szCs w:val="28"/>
        </w:rPr>
        <w:t>…….……</w:t>
      </w:r>
      <w:r w:rsidRPr="00474C3D">
        <w:rPr>
          <w:spacing w:val="-3"/>
          <w:sz w:val="28"/>
          <w:szCs w:val="28"/>
        </w:rPr>
        <w:t>…</w:t>
      </w:r>
      <w:r w:rsidRPr="00474C3D">
        <w:rPr>
          <w:sz w:val="28"/>
          <w:szCs w:val="28"/>
        </w:rPr>
        <w:t>………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274DE7" w:rsidRDefault="008A4294" w:rsidP="007D02BA">
      <w:pPr>
        <w:spacing w:line="360" w:lineRule="auto"/>
        <w:ind w:firstLine="720"/>
        <w:rPr>
          <w:b/>
          <w:i/>
          <w:spacing w:val="19"/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)   </w:t>
      </w:r>
      <w:r w:rsidR="00274DE7">
        <w:rPr>
          <w:spacing w:val="19"/>
          <w:sz w:val="28"/>
          <w:szCs w:val="28"/>
        </w:rPr>
        <w:t xml:space="preserve">Distinguish between </w:t>
      </w:r>
      <w:r w:rsidR="00274DE7" w:rsidRPr="00274DE7">
        <w:rPr>
          <w:b/>
          <w:i/>
          <w:spacing w:val="19"/>
          <w:sz w:val="28"/>
          <w:szCs w:val="28"/>
        </w:rPr>
        <w:t xml:space="preserve">Biometric </w:t>
      </w:r>
      <w:proofErr w:type="spellStart"/>
      <w:r w:rsidR="00274DE7" w:rsidRPr="00274DE7">
        <w:rPr>
          <w:b/>
          <w:i/>
          <w:spacing w:val="19"/>
          <w:sz w:val="28"/>
          <w:szCs w:val="28"/>
        </w:rPr>
        <w:t>devices</w:t>
      </w:r>
      <w:r w:rsidR="00274DE7" w:rsidRPr="00274DE7">
        <w:rPr>
          <w:i/>
          <w:spacing w:val="19"/>
          <w:sz w:val="28"/>
          <w:szCs w:val="28"/>
        </w:rPr>
        <w:t>from</w:t>
      </w:r>
      <w:r w:rsidR="00274DE7" w:rsidRPr="00274DE7">
        <w:rPr>
          <w:b/>
          <w:i/>
          <w:spacing w:val="19"/>
          <w:sz w:val="28"/>
          <w:szCs w:val="28"/>
        </w:rPr>
        <w:t>computer</w:t>
      </w:r>
      <w:proofErr w:type="spellEnd"/>
      <w:r w:rsidR="00274DE7" w:rsidRPr="00274DE7">
        <w:rPr>
          <w:b/>
          <w:i/>
          <w:spacing w:val="19"/>
          <w:sz w:val="28"/>
          <w:szCs w:val="28"/>
        </w:rPr>
        <w:t xml:space="preserve"> </w:t>
      </w:r>
    </w:p>
    <w:p w:rsidR="00E170BD" w:rsidRPr="00274DE7" w:rsidRDefault="00274DE7" w:rsidP="007D02BA">
      <w:pPr>
        <w:spacing w:line="360" w:lineRule="auto"/>
        <w:ind w:left="720" w:firstLine="720"/>
        <w:rPr>
          <w:spacing w:val="3"/>
          <w:sz w:val="28"/>
          <w:szCs w:val="28"/>
        </w:rPr>
      </w:pPr>
      <w:r w:rsidRPr="00274DE7">
        <w:rPr>
          <w:b/>
          <w:i/>
          <w:spacing w:val="19"/>
          <w:sz w:val="28"/>
          <w:szCs w:val="28"/>
        </w:rPr>
        <w:t>Peripheral</w:t>
      </w:r>
      <w:r>
        <w:rPr>
          <w:spacing w:val="19"/>
          <w:sz w:val="28"/>
          <w:szCs w:val="28"/>
        </w:rPr>
        <w:t xml:space="preserve"> devices</w:t>
      </w:r>
      <w:r>
        <w:rPr>
          <w:spacing w:val="3"/>
          <w:sz w:val="28"/>
          <w:szCs w:val="28"/>
        </w:rPr>
        <w:tab/>
      </w:r>
      <w:r>
        <w:rPr>
          <w:spacing w:val="3"/>
          <w:sz w:val="28"/>
          <w:szCs w:val="28"/>
        </w:rPr>
        <w:tab/>
      </w:r>
      <w:r w:rsidR="007D02BA">
        <w:rPr>
          <w:spacing w:val="3"/>
          <w:sz w:val="28"/>
          <w:szCs w:val="28"/>
        </w:rPr>
        <w:tab/>
      </w:r>
      <w:r w:rsidR="007D02BA">
        <w:rPr>
          <w:spacing w:val="3"/>
          <w:sz w:val="28"/>
          <w:szCs w:val="28"/>
        </w:rPr>
        <w:tab/>
      </w:r>
      <w:r w:rsidR="007D02BA">
        <w:rPr>
          <w:spacing w:val="3"/>
          <w:sz w:val="28"/>
          <w:szCs w:val="28"/>
        </w:rPr>
        <w:tab/>
      </w:r>
      <w:r w:rsidR="007D02BA">
        <w:rPr>
          <w:spacing w:val="3"/>
          <w:sz w:val="28"/>
          <w:szCs w:val="28"/>
        </w:rPr>
        <w:tab/>
      </w:r>
      <w:r w:rsidR="008A4294" w:rsidRPr="009145A4">
        <w:rPr>
          <w:b/>
          <w:i/>
          <w:spacing w:val="-2"/>
          <w:sz w:val="28"/>
          <w:szCs w:val="28"/>
        </w:rPr>
        <w:t>(</w:t>
      </w:r>
      <w:r w:rsidR="008A4294" w:rsidRPr="009145A4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2</w:t>
      </w:r>
      <w:r w:rsidR="008A4294" w:rsidRPr="009145A4">
        <w:rPr>
          <w:b/>
          <w:i/>
          <w:spacing w:val="-4"/>
          <w:sz w:val="28"/>
          <w:szCs w:val="28"/>
        </w:rPr>
        <w:t>m</w:t>
      </w:r>
      <w:r w:rsidR="008A4294" w:rsidRPr="009145A4">
        <w:rPr>
          <w:b/>
          <w:i/>
          <w:spacing w:val="1"/>
          <w:sz w:val="28"/>
          <w:szCs w:val="28"/>
        </w:rPr>
        <w:t>a</w:t>
      </w:r>
      <w:r w:rsidR="008A4294" w:rsidRPr="009145A4">
        <w:rPr>
          <w:b/>
          <w:i/>
          <w:spacing w:val="-1"/>
          <w:sz w:val="28"/>
          <w:szCs w:val="28"/>
        </w:rPr>
        <w:t>r</w:t>
      </w:r>
      <w:r w:rsidR="008A4294" w:rsidRPr="009145A4">
        <w:rPr>
          <w:b/>
          <w:i/>
          <w:sz w:val="28"/>
          <w:szCs w:val="28"/>
        </w:rPr>
        <w:t>k</w:t>
      </w:r>
      <w:r w:rsidR="009145A4">
        <w:rPr>
          <w:b/>
          <w:i/>
          <w:sz w:val="28"/>
          <w:szCs w:val="28"/>
        </w:rPr>
        <w:t>s</w:t>
      </w:r>
      <w:r w:rsidR="008A4294" w:rsidRPr="009145A4">
        <w:rPr>
          <w:b/>
          <w:i/>
          <w:sz w:val="28"/>
          <w:szCs w:val="28"/>
        </w:rPr>
        <w:t>)</w:t>
      </w:r>
    </w:p>
    <w:p w:rsidR="009145A4" w:rsidRDefault="009145A4" w:rsidP="007D02BA">
      <w:pPr>
        <w:spacing w:line="360" w:lineRule="auto"/>
        <w:ind w:left="720" w:firstLine="720"/>
        <w:rPr>
          <w:spacing w:val="-3"/>
          <w:sz w:val="28"/>
          <w:szCs w:val="28"/>
        </w:rPr>
      </w:pP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</w:t>
      </w:r>
      <w:r w:rsidR="00274DE7">
        <w:rPr>
          <w:sz w:val="28"/>
          <w:szCs w:val="28"/>
        </w:rPr>
        <w:t>……………</w:t>
      </w:r>
      <w:r w:rsidRPr="00274DE7">
        <w:rPr>
          <w:sz w:val="28"/>
          <w:szCs w:val="28"/>
        </w:rPr>
        <w:t>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</w:p>
    <w:p w:rsidR="00274DE7" w:rsidRDefault="00274DE7" w:rsidP="00274DE7">
      <w:pPr>
        <w:spacing w:line="360" w:lineRule="auto"/>
        <w:ind w:left="1440"/>
        <w:rPr>
          <w:spacing w:val="-3"/>
          <w:sz w:val="28"/>
          <w:szCs w:val="28"/>
        </w:rPr>
      </w:pP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</w:t>
      </w:r>
      <w:r>
        <w:rPr>
          <w:sz w:val="28"/>
          <w:szCs w:val="28"/>
        </w:rPr>
        <w:t>……………</w:t>
      </w:r>
      <w:r w:rsidRPr="00274DE7">
        <w:rPr>
          <w:sz w:val="28"/>
          <w:szCs w:val="28"/>
        </w:rPr>
        <w:t>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</w:t>
      </w:r>
      <w:r>
        <w:rPr>
          <w:sz w:val="28"/>
          <w:szCs w:val="28"/>
        </w:rPr>
        <w:t>……………</w:t>
      </w:r>
      <w:r w:rsidRPr="00274DE7">
        <w:rPr>
          <w:sz w:val="28"/>
          <w:szCs w:val="28"/>
        </w:rPr>
        <w:t>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</w:p>
    <w:p w:rsidR="00E5360F" w:rsidRDefault="00E5360F" w:rsidP="00E5360F">
      <w:pPr>
        <w:spacing w:line="360" w:lineRule="auto"/>
        <w:rPr>
          <w:sz w:val="28"/>
        </w:rPr>
      </w:pPr>
      <w:r>
        <w:rPr>
          <w:sz w:val="28"/>
          <w:szCs w:val="28"/>
        </w:rPr>
        <w:t xml:space="preserve">                (v)   State any </w:t>
      </w:r>
      <w:proofErr w:type="spellStart"/>
      <w:r w:rsidRPr="00E5360F">
        <w:rPr>
          <w:b/>
          <w:i/>
          <w:sz w:val="28"/>
          <w:szCs w:val="28"/>
        </w:rPr>
        <w:t>two</w:t>
      </w:r>
      <w:r>
        <w:rPr>
          <w:sz w:val="28"/>
        </w:rPr>
        <w:t>examples</w:t>
      </w:r>
      <w:proofErr w:type="spellEnd"/>
      <w:r>
        <w:rPr>
          <w:sz w:val="28"/>
        </w:rPr>
        <w:t xml:space="preserve"> of biometric devices you </w:t>
      </w:r>
      <w:proofErr w:type="gramStart"/>
      <w:r>
        <w:rPr>
          <w:sz w:val="28"/>
        </w:rPr>
        <w:t>know</w:t>
      </w:r>
      <w:r w:rsidRPr="009145A4">
        <w:rPr>
          <w:b/>
          <w:i/>
          <w:spacing w:val="-2"/>
          <w:sz w:val="28"/>
          <w:szCs w:val="28"/>
        </w:rPr>
        <w:t>(</w:t>
      </w:r>
      <w:proofErr w:type="gramEnd"/>
      <w:r w:rsidRPr="009145A4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2</w:t>
      </w:r>
      <w:r w:rsidRPr="009145A4">
        <w:rPr>
          <w:b/>
          <w:i/>
          <w:spacing w:val="-4"/>
          <w:sz w:val="28"/>
          <w:szCs w:val="28"/>
        </w:rPr>
        <w:t>m</w:t>
      </w:r>
      <w:r w:rsidRPr="009145A4">
        <w:rPr>
          <w:b/>
          <w:i/>
          <w:spacing w:val="1"/>
          <w:sz w:val="28"/>
          <w:szCs w:val="28"/>
        </w:rPr>
        <w:t>a</w:t>
      </w:r>
      <w:r w:rsidRPr="009145A4">
        <w:rPr>
          <w:b/>
          <w:i/>
          <w:spacing w:val="-1"/>
          <w:sz w:val="28"/>
          <w:szCs w:val="28"/>
        </w:rPr>
        <w:t>r</w:t>
      </w:r>
      <w:r w:rsidRPr="009145A4">
        <w:rPr>
          <w:b/>
          <w:i/>
          <w:sz w:val="28"/>
          <w:szCs w:val="28"/>
        </w:rPr>
        <w:t>k</w:t>
      </w:r>
      <w:r>
        <w:rPr>
          <w:b/>
          <w:i/>
          <w:sz w:val="28"/>
          <w:szCs w:val="28"/>
        </w:rPr>
        <w:t>s</w:t>
      </w:r>
      <w:r w:rsidRPr="009145A4">
        <w:rPr>
          <w:b/>
          <w:i/>
          <w:sz w:val="28"/>
          <w:szCs w:val="28"/>
        </w:rPr>
        <w:t>)</w:t>
      </w:r>
    </w:p>
    <w:p w:rsidR="00E5360F" w:rsidRPr="00E5360F" w:rsidRDefault="00E5360F" w:rsidP="00E5360F">
      <w:pPr>
        <w:spacing w:line="360" w:lineRule="auto"/>
        <w:ind w:left="1440"/>
        <w:rPr>
          <w:spacing w:val="-3"/>
          <w:sz w:val="28"/>
          <w:szCs w:val="28"/>
        </w:rPr>
      </w:pP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</w:t>
      </w:r>
      <w:r>
        <w:rPr>
          <w:sz w:val="28"/>
          <w:szCs w:val="28"/>
        </w:rPr>
        <w:t>……………</w:t>
      </w:r>
      <w:r w:rsidRPr="00274DE7">
        <w:rPr>
          <w:sz w:val="28"/>
          <w:szCs w:val="28"/>
        </w:rPr>
        <w:t>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</w:t>
      </w:r>
      <w:r>
        <w:rPr>
          <w:sz w:val="28"/>
          <w:szCs w:val="28"/>
        </w:rPr>
        <w:t>……………</w:t>
      </w:r>
      <w:r w:rsidRPr="00274DE7">
        <w:rPr>
          <w:sz w:val="28"/>
          <w:szCs w:val="28"/>
        </w:rPr>
        <w:t>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  <w:r w:rsidRPr="00274DE7">
        <w:rPr>
          <w:sz w:val="28"/>
          <w:szCs w:val="28"/>
        </w:rPr>
        <w:t>………</w:t>
      </w:r>
      <w:r w:rsidRPr="00274DE7">
        <w:rPr>
          <w:spacing w:val="-3"/>
          <w:sz w:val="28"/>
          <w:szCs w:val="28"/>
        </w:rPr>
        <w:t>…</w:t>
      </w:r>
      <w:r w:rsidRPr="00274DE7">
        <w:rPr>
          <w:sz w:val="28"/>
          <w:szCs w:val="28"/>
        </w:rPr>
        <w:t>……</w:t>
      </w:r>
      <w:r w:rsidRPr="00274DE7">
        <w:rPr>
          <w:spacing w:val="-3"/>
          <w:sz w:val="28"/>
          <w:szCs w:val="28"/>
        </w:rPr>
        <w:t>……</w:t>
      </w:r>
    </w:p>
    <w:p w:rsidR="00E170BD" w:rsidRDefault="00E170BD">
      <w:pPr>
        <w:spacing w:before="3" w:line="160" w:lineRule="exact"/>
        <w:rPr>
          <w:sz w:val="16"/>
          <w:szCs w:val="16"/>
        </w:rPr>
      </w:pPr>
    </w:p>
    <w:p w:rsidR="00E5360F" w:rsidRDefault="008A4294" w:rsidP="00E5360F">
      <w:pPr>
        <w:ind w:left="144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)    (</w:t>
      </w:r>
      <w:proofErr w:type="spellStart"/>
      <w:proofErr w:type="gramStart"/>
      <w:r>
        <w:rPr>
          <w:spacing w:val="1"/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</w:t>
      </w:r>
      <w:r w:rsidR="00E5360F">
        <w:rPr>
          <w:sz w:val="28"/>
          <w:szCs w:val="28"/>
        </w:rPr>
        <w:t xml:space="preserve"> Distinguish between Cold booting from Warm booting</w:t>
      </w:r>
      <w:r>
        <w:rPr>
          <w:sz w:val="28"/>
          <w:szCs w:val="28"/>
        </w:rPr>
        <w:t>?</w:t>
      </w:r>
    </w:p>
    <w:p w:rsidR="00E170BD" w:rsidRDefault="00E5360F" w:rsidP="00E5360F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7D02BA">
        <w:rPr>
          <w:sz w:val="28"/>
          <w:szCs w:val="28"/>
        </w:rPr>
        <w:tab/>
      </w:r>
      <w:r w:rsidR="008A4294" w:rsidRPr="002574F3">
        <w:rPr>
          <w:b/>
          <w:i/>
          <w:sz w:val="28"/>
          <w:szCs w:val="28"/>
        </w:rPr>
        <w:t>(</w:t>
      </w:r>
      <w:r w:rsidR="008A4294" w:rsidRPr="002574F3">
        <w:rPr>
          <w:b/>
          <w:i/>
          <w:spacing w:val="1"/>
          <w:sz w:val="28"/>
          <w:szCs w:val="28"/>
        </w:rPr>
        <w:t>0</w:t>
      </w:r>
      <w:r w:rsidR="00450D6F">
        <w:rPr>
          <w:b/>
          <w:i/>
          <w:sz w:val="28"/>
          <w:szCs w:val="28"/>
        </w:rPr>
        <w:t>1</w:t>
      </w:r>
      <w:r w:rsidR="008A4294" w:rsidRPr="002574F3">
        <w:rPr>
          <w:b/>
          <w:i/>
          <w:spacing w:val="-4"/>
          <w:sz w:val="28"/>
          <w:szCs w:val="28"/>
        </w:rPr>
        <w:t>m</w:t>
      </w:r>
      <w:r w:rsidR="008A4294" w:rsidRPr="002574F3">
        <w:rPr>
          <w:b/>
          <w:i/>
          <w:spacing w:val="1"/>
          <w:sz w:val="28"/>
          <w:szCs w:val="28"/>
        </w:rPr>
        <w:t>a</w:t>
      </w:r>
      <w:r w:rsidR="008A4294" w:rsidRPr="002574F3">
        <w:rPr>
          <w:b/>
          <w:i/>
          <w:spacing w:val="-1"/>
          <w:sz w:val="28"/>
          <w:szCs w:val="28"/>
        </w:rPr>
        <w:t>r</w:t>
      </w:r>
      <w:r w:rsidR="008A4294" w:rsidRPr="002574F3">
        <w:rPr>
          <w:b/>
          <w:i/>
          <w:sz w:val="28"/>
          <w:szCs w:val="28"/>
        </w:rPr>
        <w:t>k)</w:t>
      </w:r>
    </w:p>
    <w:p w:rsidR="00E170BD" w:rsidRDefault="008A4294">
      <w:pPr>
        <w:spacing w:line="320" w:lineRule="exact"/>
        <w:ind w:left="226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226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154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ii</w:t>
      </w:r>
      <w:r>
        <w:rPr>
          <w:sz w:val="28"/>
          <w:szCs w:val="28"/>
        </w:rPr>
        <w:t xml:space="preserve">)    </w:t>
      </w:r>
      <w:proofErr w:type="spellStart"/>
      <w:r w:rsidR="006F15BB" w:rsidRPr="00450D6F">
        <w:rPr>
          <w:spacing w:val="-25"/>
          <w:sz w:val="28"/>
          <w:szCs w:val="28"/>
        </w:rPr>
        <w:t>Statethe</w:t>
      </w:r>
      <w:proofErr w:type="spellEnd"/>
      <w:r w:rsidR="006F15BB" w:rsidRPr="00450D6F">
        <w:rPr>
          <w:spacing w:val="-25"/>
          <w:sz w:val="28"/>
          <w:szCs w:val="28"/>
        </w:rPr>
        <w:t xml:space="preserve"> </w:t>
      </w:r>
      <w:r w:rsidR="006F15BB">
        <w:rPr>
          <w:spacing w:val="-25"/>
          <w:sz w:val="28"/>
          <w:szCs w:val="28"/>
        </w:rPr>
        <w:t>functions</w:t>
      </w:r>
      <w:r w:rsidR="00450D6F" w:rsidRPr="00450D6F">
        <w:rPr>
          <w:spacing w:val="-25"/>
          <w:sz w:val="28"/>
          <w:szCs w:val="28"/>
        </w:rPr>
        <w:t xml:space="preserve"> of the following in the booting process of a personal computer</w:t>
      </w:r>
      <w:r>
        <w:rPr>
          <w:sz w:val="28"/>
          <w:szCs w:val="28"/>
        </w:rPr>
        <w:t>.</w:t>
      </w:r>
    </w:p>
    <w:p w:rsidR="00E170BD" w:rsidRDefault="00E5360F">
      <w:pPr>
        <w:spacing w:line="320" w:lineRule="exact"/>
        <w:ind w:right="1042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7D02BA">
        <w:rPr>
          <w:i/>
          <w:sz w:val="28"/>
          <w:szCs w:val="28"/>
        </w:rPr>
        <w:tab/>
      </w:r>
      <w:r w:rsidR="007D02BA">
        <w:rPr>
          <w:i/>
          <w:sz w:val="28"/>
          <w:szCs w:val="28"/>
        </w:rPr>
        <w:tab/>
      </w:r>
      <w:r w:rsidR="007D02BA">
        <w:rPr>
          <w:i/>
          <w:sz w:val="28"/>
          <w:szCs w:val="28"/>
        </w:rPr>
        <w:tab/>
      </w:r>
      <w:r w:rsidR="007D02BA">
        <w:rPr>
          <w:i/>
          <w:sz w:val="28"/>
          <w:szCs w:val="28"/>
        </w:rPr>
        <w:tab/>
      </w:r>
      <w:r w:rsidR="007D02BA">
        <w:rPr>
          <w:i/>
          <w:sz w:val="28"/>
          <w:szCs w:val="28"/>
        </w:rPr>
        <w:tab/>
        <w:t xml:space="preserve">      </w:t>
      </w:r>
      <w:r w:rsidR="008A4294" w:rsidRPr="007253D3">
        <w:rPr>
          <w:b/>
          <w:i/>
          <w:sz w:val="28"/>
          <w:szCs w:val="28"/>
        </w:rPr>
        <w:t>(</w:t>
      </w:r>
      <w:r w:rsidR="00450D6F">
        <w:rPr>
          <w:b/>
          <w:i/>
          <w:spacing w:val="1"/>
          <w:sz w:val="28"/>
          <w:szCs w:val="28"/>
        </w:rPr>
        <w:t>2</w:t>
      </w:r>
      <w:r w:rsidR="008A4294" w:rsidRPr="007253D3">
        <w:rPr>
          <w:b/>
          <w:i/>
          <w:spacing w:val="-4"/>
          <w:sz w:val="28"/>
          <w:szCs w:val="28"/>
        </w:rPr>
        <w:t>m</w:t>
      </w:r>
      <w:r w:rsidR="008A4294" w:rsidRPr="007253D3">
        <w:rPr>
          <w:b/>
          <w:i/>
          <w:spacing w:val="1"/>
          <w:sz w:val="28"/>
          <w:szCs w:val="28"/>
        </w:rPr>
        <w:t>a</w:t>
      </w:r>
      <w:r w:rsidR="008A4294" w:rsidRPr="007253D3">
        <w:rPr>
          <w:b/>
          <w:i/>
          <w:spacing w:val="-1"/>
          <w:sz w:val="28"/>
          <w:szCs w:val="28"/>
        </w:rPr>
        <w:t>r</w:t>
      </w:r>
      <w:r w:rsidR="008A4294" w:rsidRPr="007253D3">
        <w:rPr>
          <w:b/>
          <w:i/>
          <w:sz w:val="28"/>
          <w:szCs w:val="28"/>
        </w:rPr>
        <w:t>k</w:t>
      </w:r>
      <w:r w:rsidR="008A4294" w:rsidRPr="007253D3">
        <w:rPr>
          <w:b/>
          <w:i/>
          <w:spacing w:val="1"/>
          <w:sz w:val="28"/>
          <w:szCs w:val="28"/>
        </w:rPr>
        <w:t>s</w:t>
      </w:r>
      <w:r w:rsidR="008A4294" w:rsidRPr="007253D3">
        <w:rPr>
          <w:b/>
          <w:i/>
          <w:sz w:val="28"/>
          <w:szCs w:val="28"/>
        </w:rPr>
        <w:t>)</w:t>
      </w:r>
    </w:p>
    <w:p w:rsidR="00450D6F" w:rsidRPr="00450D6F" w:rsidRDefault="00450D6F" w:rsidP="00450D6F">
      <w:pPr>
        <w:pStyle w:val="ListParagraph"/>
        <w:numPr>
          <w:ilvl w:val="0"/>
          <w:numId w:val="41"/>
        </w:numPr>
        <w:spacing w:line="320" w:lineRule="exact"/>
        <w:ind w:right="1042"/>
        <w:rPr>
          <w:b/>
          <w:sz w:val="40"/>
          <w:szCs w:val="28"/>
        </w:rPr>
      </w:pPr>
      <w:r w:rsidRPr="00450D6F">
        <w:rPr>
          <w:sz w:val="28"/>
        </w:rPr>
        <w:t>BIOS(ROM - BIOS)</w:t>
      </w:r>
    </w:p>
    <w:p w:rsidR="00450D6F" w:rsidRDefault="0035743B" w:rsidP="006F15BB">
      <w:pPr>
        <w:spacing w:before="2"/>
        <w:ind w:left="22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193040</wp:posOffset>
                </wp:positionV>
                <wp:extent cx="6010275" cy="852805"/>
                <wp:effectExtent l="0" t="0" r="28575" b="23495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852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3A3" w:rsidRDefault="004453A3" w:rsidP="00450D6F">
                            <w:pPr>
                              <w:spacing w:line="360" w:lineRule="auto"/>
                              <w:ind w:right="1042"/>
                            </w:pPr>
                            <w:r>
                              <w:rPr>
                                <w:sz w:val="28"/>
                              </w:rPr>
                              <w:t xml:space="preserve">                  (b)</w:t>
                            </w:r>
                            <w:r w:rsidRPr="00450D6F">
                              <w:rPr>
                                <w:sz w:val="28"/>
                              </w:rPr>
                              <w:t>CMOS</w:t>
                            </w:r>
                          </w:p>
                          <w:p w:rsidR="004453A3" w:rsidRDefault="004453A3" w:rsidP="00450D6F">
                            <w:pPr>
                              <w:spacing w:line="360" w:lineRule="auto"/>
                              <w:ind w:right="1042"/>
                            </w:pPr>
                            <w:r>
                              <w:tab/>
                              <w:t xml:space="preserve">           ………………………………………………………………………………………....</w:t>
                            </w:r>
                          </w:p>
                          <w:p w:rsidR="004453A3" w:rsidRDefault="004453A3" w:rsidP="00450D6F">
                            <w:pPr>
                              <w:spacing w:line="360" w:lineRule="auto"/>
                              <w:ind w:right="1042"/>
                            </w:pPr>
                          </w:p>
                          <w:p w:rsidR="004453A3" w:rsidRDefault="004453A3" w:rsidP="00450D6F">
                            <w:pPr>
                              <w:spacing w:line="360" w:lineRule="auto"/>
                              <w:ind w:right="1042"/>
                            </w:pPr>
                          </w:p>
                          <w:p w:rsidR="004453A3" w:rsidRPr="00450D6F" w:rsidRDefault="004453A3" w:rsidP="00450D6F">
                            <w:pPr>
                              <w:spacing w:line="360" w:lineRule="auto"/>
                              <w:ind w:right="1042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t>…………………………</w:t>
                            </w:r>
                          </w:p>
                          <w:p w:rsidR="004453A3" w:rsidRDefault="004453A3" w:rsidP="00450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31" style="position:absolute;left:0;text-align:left;margin-left:42.2pt;margin-top:15.2pt;width:473.25pt;height:67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" fillcolor="white [3201]" strokecolor="white [3212]" strokeweight="2pt">
                <v:path arrowok="t"/>
                <v:textbox>
                  <w:txbxContent>
                    <w:p w:rsidR="004453A3" w:rsidRDefault="004453A3" w:rsidP="00450D6F">
                      <w:pPr>
                        <w:spacing w:line="360" w:lineRule="auto"/>
                        <w:ind w:right="1042"/>
                      </w:pPr>
                      <w:r>
                        <w:rPr>
                          <w:sz w:val="28"/>
                        </w:rPr>
                        <w:t xml:space="preserve">                  (b)</w:t>
                      </w:r>
                      <w:r w:rsidRPr="00450D6F">
                        <w:rPr>
                          <w:sz w:val="28"/>
                        </w:rPr>
                        <w:t>CMOS</w:t>
                      </w:r>
                    </w:p>
                    <w:p w:rsidR="004453A3" w:rsidRDefault="004453A3" w:rsidP="00450D6F">
                      <w:pPr>
                        <w:spacing w:line="360" w:lineRule="auto"/>
                        <w:ind w:right="1042"/>
                      </w:pPr>
                      <w:r>
                        <w:tab/>
                        <w:t xml:space="preserve">           ………………………………………………………………………………………....</w:t>
                      </w:r>
                    </w:p>
                    <w:p w:rsidR="004453A3" w:rsidRDefault="004453A3" w:rsidP="00450D6F">
                      <w:pPr>
                        <w:spacing w:line="360" w:lineRule="auto"/>
                        <w:ind w:right="1042"/>
                      </w:pPr>
                    </w:p>
                    <w:p w:rsidR="004453A3" w:rsidRDefault="004453A3" w:rsidP="00450D6F">
                      <w:pPr>
                        <w:spacing w:line="360" w:lineRule="auto"/>
                        <w:ind w:right="1042"/>
                      </w:pPr>
                    </w:p>
                    <w:p w:rsidR="004453A3" w:rsidRPr="00450D6F" w:rsidRDefault="004453A3" w:rsidP="00450D6F">
                      <w:pPr>
                        <w:spacing w:line="360" w:lineRule="auto"/>
                        <w:ind w:right="1042"/>
                        <w:rPr>
                          <w:b/>
                          <w:sz w:val="40"/>
                          <w:szCs w:val="28"/>
                        </w:rPr>
                      </w:pPr>
                      <w:r>
                        <w:t>…………………………</w:t>
                      </w:r>
                    </w:p>
                    <w:p w:rsidR="004453A3" w:rsidRDefault="004453A3" w:rsidP="00450D6F"/>
                  </w:txbxContent>
                </v:textbox>
              </v:rect>
            </w:pict>
          </mc:Fallback>
        </mc:AlternateContent>
      </w:r>
      <w:r w:rsidR="008A4294">
        <w:rPr>
          <w:sz w:val="28"/>
          <w:szCs w:val="28"/>
        </w:rPr>
        <w:t>………</w:t>
      </w:r>
      <w:r w:rsidR="008A4294">
        <w:rPr>
          <w:spacing w:val="-3"/>
          <w:sz w:val="28"/>
          <w:szCs w:val="28"/>
        </w:rPr>
        <w:t>…</w:t>
      </w:r>
      <w:r w:rsidR="008A4294">
        <w:rPr>
          <w:sz w:val="28"/>
          <w:szCs w:val="28"/>
        </w:rPr>
        <w:t>……</w:t>
      </w:r>
      <w:r w:rsidR="008A4294">
        <w:rPr>
          <w:spacing w:val="-3"/>
          <w:sz w:val="28"/>
          <w:szCs w:val="28"/>
        </w:rPr>
        <w:t>……</w:t>
      </w:r>
      <w:r w:rsidR="008A4294">
        <w:rPr>
          <w:sz w:val="28"/>
          <w:szCs w:val="28"/>
        </w:rPr>
        <w:t>………</w:t>
      </w:r>
      <w:r w:rsidR="008A4294">
        <w:rPr>
          <w:spacing w:val="-3"/>
          <w:sz w:val="28"/>
          <w:szCs w:val="28"/>
        </w:rPr>
        <w:t>…</w:t>
      </w:r>
      <w:r w:rsidR="008A4294">
        <w:rPr>
          <w:sz w:val="28"/>
          <w:szCs w:val="28"/>
        </w:rPr>
        <w:t>……</w:t>
      </w:r>
      <w:r w:rsidR="008A4294">
        <w:rPr>
          <w:spacing w:val="-3"/>
          <w:sz w:val="28"/>
          <w:szCs w:val="28"/>
        </w:rPr>
        <w:t>……</w:t>
      </w:r>
      <w:r w:rsidR="008A4294">
        <w:rPr>
          <w:sz w:val="28"/>
          <w:szCs w:val="28"/>
        </w:rPr>
        <w:t>………</w:t>
      </w:r>
      <w:r w:rsidR="008A4294">
        <w:rPr>
          <w:spacing w:val="-3"/>
          <w:sz w:val="28"/>
          <w:szCs w:val="28"/>
        </w:rPr>
        <w:t>…</w:t>
      </w:r>
      <w:r w:rsidR="008A4294">
        <w:rPr>
          <w:sz w:val="28"/>
          <w:szCs w:val="28"/>
        </w:rPr>
        <w:t>……</w:t>
      </w:r>
      <w:r w:rsidR="008A4294">
        <w:rPr>
          <w:spacing w:val="-3"/>
          <w:sz w:val="28"/>
          <w:szCs w:val="28"/>
        </w:rPr>
        <w:t>……</w:t>
      </w:r>
      <w:r w:rsidR="008A4294">
        <w:rPr>
          <w:sz w:val="28"/>
          <w:szCs w:val="28"/>
        </w:rPr>
        <w:t>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516B5F" w:rsidRDefault="008A4294" w:rsidP="00516B5F">
      <w:pPr>
        <w:ind w:left="720" w:right="62"/>
        <w:jc w:val="center"/>
        <w:rPr>
          <w:b/>
          <w:spacing w:val="-3"/>
          <w:w w:val="80"/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23</w:t>
      </w:r>
      <w:r>
        <w:rPr>
          <w:b/>
          <w:sz w:val="28"/>
          <w:szCs w:val="28"/>
        </w:rPr>
        <w:t xml:space="preserve">.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="009202D4">
        <w:rPr>
          <w:sz w:val="28"/>
          <w:szCs w:val="28"/>
        </w:rPr>
        <w:t>(</w:t>
      </w:r>
      <w:proofErr w:type="spellStart"/>
      <w:r w:rsidR="009202D4">
        <w:rPr>
          <w:sz w:val="28"/>
          <w:szCs w:val="28"/>
        </w:rPr>
        <w:t>i</w:t>
      </w:r>
      <w:proofErr w:type="spellEnd"/>
      <w:r w:rsidR="009202D4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  <w:r w:rsidR="009202D4">
        <w:rPr>
          <w:sz w:val="28"/>
          <w:szCs w:val="28"/>
        </w:rPr>
        <w:t xml:space="preserve">With examples </w:t>
      </w:r>
      <w:r w:rsidR="001C07CA">
        <w:rPr>
          <w:spacing w:val="-1"/>
          <w:w w:val="80"/>
          <w:sz w:val="28"/>
          <w:szCs w:val="28"/>
        </w:rPr>
        <w:t>d</w:t>
      </w:r>
      <w:r w:rsidRPr="00516B5F">
        <w:rPr>
          <w:spacing w:val="1"/>
          <w:w w:val="80"/>
          <w:sz w:val="28"/>
          <w:szCs w:val="28"/>
        </w:rPr>
        <w:t>i</w:t>
      </w:r>
      <w:r w:rsidRPr="00516B5F">
        <w:rPr>
          <w:spacing w:val="-1"/>
          <w:w w:val="80"/>
          <w:sz w:val="28"/>
          <w:szCs w:val="28"/>
        </w:rPr>
        <w:t>s</w:t>
      </w:r>
      <w:r w:rsidRPr="00516B5F">
        <w:rPr>
          <w:spacing w:val="1"/>
          <w:w w:val="80"/>
          <w:sz w:val="28"/>
          <w:szCs w:val="28"/>
        </w:rPr>
        <w:t>t</w:t>
      </w:r>
      <w:r w:rsidRPr="00516B5F">
        <w:rPr>
          <w:spacing w:val="-1"/>
          <w:w w:val="80"/>
          <w:sz w:val="28"/>
          <w:szCs w:val="28"/>
        </w:rPr>
        <w:t>i</w:t>
      </w:r>
      <w:r w:rsidRPr="00516B5F">
        <w:rPr>
          <w:spacing w:val="1"/>
          <w:w w:val="80"/>
          <w:sz w:val="28"/>
          <w:szCs w:val="28"/>
        </w:rPr>
        <w:t>n</w:t>
      </w:r>
      <w:r w:rsidRPr="00516B5F">
        <w:rPr>
          <w:spacing w:val="-1"/>
          <w:w w:val="80"/>
          <w:sz w:val="28"/>
          <w:szCs w:val="28"/>
        </w:rPr>
        <w:t>gu</w:t>
      </w:r>
      <w:r w:rsidRPr="00516B5F">
        <w:rPr>
          <w:spacing w:val="1"/>
          <w:w w:val="80"/>
          <w:sz w:val="28"/>
          <w:szCs w:val="28"/>
        </w:rPr>
        <w:t>i</w:t>
      </w:r>
      <w:r w:rsidRPr="00516B5F">
        <w:rPr>
          <w:spacing w:val="-1"/>
          <w:w w:val="80"/>
          <w:sz w:val="28"/>
          <w:szCs w:val="28"/>
        </w:rPr>
        <w:t>s</w:t>
      </w:r>
      <w:r w:rsidRPr="00516B5F">
        <w:rPr>
          <w:w w:val="80"/>
          <w:sz w:val="28"/>
          <w:szCs w:val="28"/>
        </w:rPr>
        <w:t xml:space="preserve">h </w:t>
      </w:r>
      <w:r w:rsidRPr="00516B5F">
        <w:rPr>
          <w:spacing w:val="1"/>
          <w:w w:val="80"/>
          <w:sz w:val="28"/>
          <w:szCs w:val="28"/>
        </w:rPr>
        <w:t>b</w:t>
      </w:r>
      <w:r w:rsidRPr="00516B5F">
        <w:rPr>
          <w:w w:val="80"/>
          <w:sz w:val="28"/>
          <w:szCs w:val="28"/>
        </w:rPr>
        <w:t>e</w:t>
      </w:r>
      <w:r w:rsidRPr="00516B5F">
        <w:rPr>
          <w:spacing w:val="1"/>
          <w:w w:val="80"/>
          <w:sz w:val="28"/>
          <w:szCs w:val="28"/>
        </w:rPr>
        <w:t>t</w:t>
      </w:r>
      <w:r w:rsidRPr="00516B5F">
        <w:rPr>
          <w:spacing w:val="-1"/>
          <w:w w:val="80"/>
          <w:sz w:val="28"/>
          <w:szCs w:val="28"/>
        </w:rPr>
        <w:t>w</w:t>
      </w:r>
      <w:r w:rsidRPr="00516B5F">
        <w:rPr>
          <w:spacing w:val="-2"/>
          <w:w w:val="80"/>
          <w:sz w:val="28"/>
          <w:szCs w:val="28"/>
        </w:rPr>
        <w:t>e</w:t>
      </w:r>
      <w:r w:rsidRPr="00516B5F">
        <w:rPr>
          <w:w w:val="80"/>
          <w:sz w:val="28"/>
          <w:szCs w:val="28"/>
        </w:rPr>
        <w:t xml:space="preserve">en a </w:t>
      </w:r>
      <w:r w:rsidR="00516B5F" w:rsidRPr="00516B5F">
        <w:rPr>
          <w:b/>
          <w:w w:val="80"/>
          <w:sz w:val="28"/>
          <w:szCs w:val="28"/>
        </w:rPr>
        <w:t xml:space="preserve">Spread sheet </w:t>
      </w:r>
      <w:r w:rsidRPr="00516B5F">
        <w:rPr>
          <w:w w:val="80"/>
          <w:sz w:val="28"/>
          <w:szCs w:val="28"/>
        </w:rPr>
        <w:t>a</w:t>
      </w:r>
      <w:r w:rsidRPr="00516B5F">
        <w:rPr>
          <w:spacing w:val="-1"/>
          <w:w w:val="80"/>
          <w:sz w:val="28"/>
          <w:szCs w:val="28"/>
        </w:rPr>
        <w:t>n</w:t>
      </w:r>
      <w:r w:rsidRPr="00516B5F">
        <w:rPr>
          <w:w w:val="80"/>
          <w:sz w:val="28"/>
          <w:szCs w:val="28"/>
        </w:rPr>
        <w:t xml:space="preserve">d a </w:t>
      </w:r>
      <w:r w:rsidRPr="00516B5F">
        <w:rPr>
          <w:b/>
          <w:spacing w:val="-1"/>
          <w:w w:val="80"/>
          <w:sz w:val="28"/>
          <w:szCs w:val="28"/>
        </w:rPr>
        <w:t>D</w:t>
      </w:r>
      <w:r w:rsidRPr="00516B5F">
        <w:rPr>
          <w:b/>
          <w:spacing w:val="1"/>
          <w:w w:val="80"/>
          <w:sz w:val="28"/>
          <w:szCs w:val="28"/>
        </w:rPr>
        <w:t>a</w:t>
      </w:r>
      <w:r w:rsidRPr="00516B5F">
        <w:rPr>
          <w:b/>
          <w:w w:val="80"/>
          <w:sz w:val="28"/>
          <w:szCs w:val="28"/>
        </w:rPr>
        <w:t>t</w:t>
      </w:r>
      <w:r w:rsidRPr="00516B5F">
        <w:rPr>
          <w:b/>
          <w:spacing w:val="-1"/>
          <w:w w:val="80"/>
          <w:sz w:val="28"/>
          <w:szCs w:val="28"/>
        </w:rPr>
        <w:t>a</w:t>
      </w:r>
      <w:r w:rsidRPr="00516B5F">
        <w:rPr>
          <w:b/>
          <w:w w:val="80"/>
          <w:sz w:val="28"/>
          <w:szCs w:val="28"/>
        </w:rPr>
        <w:t>b</w:t>
      </w:r>
      <w:r w:rsidRPr="00516B5F">
        <w:rPr>
          <w:b/>
          <w:spacing w:val="-1"/>
          <w:w w:val="80"/>
          <w:sz w:val="28"/>
          <w:szCs w:val="28"/>
        </w:rPr>
        <w:t>a</w:t>
      </w:r>
      <w:r w:rsidRPr="00516B5F">
        <w:rPr>
          <w:b/>
          <w:spacing w:val="1"/>
          <w:w w:val="80"/>
          <w:sz w:val="28"/>
          <w:szCs w:val="28"/>
        </w:rPr>
        <w:t>s</w:t>
      </w:r>
      <w:r w:rsidRPr="00516B5F">
        <w:rPr>
          <w:b/>
          <w:w w:val="80"/>
          <w:sz w:val="28"/>
          <w:szCs w:val="28"/>
        </w:rPr>
        <w:t xml:space="preserve">e </w:t>
      </w:r>
      <w:r w:rsidR="00516B5F" w:rsidRPr="00516B5F">
        <w:rPr>
          <w:b/>
          <w:spacing w:val="-3"/>
          <w:w w:val="80"/>
          <w:sz w:val="28"/>
          <w:szCs w:val="28"/>
        </w:rPr>
        <w:t>software</w:t>
      </w:r>
    </w:p>
    <w:p w:rsidR="00E170BD" w:rsidRPr="00516B5F" w:rsidRDefault="0035743B" w:rsidP="007D02BA">
      <w:pPr>
        <w:ind w:left="6480" w:right="62" w:firstLine="72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933450</wp:posOffset>
                </wp:positionV>
                <wp:extent cx="901700" cy="230505"/>
                <wp:effectExtent l="19050" t="0" r="12700" b="17145"/>
                <wp:wrapNone/>
                <wp:docPr id="2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202" name="Group 402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203" name="Freeform 403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4" name="Group 404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205" name="Freeform 405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40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7" name="Group 4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208" name="Freeform 4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9" name="Group 4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210" name="Freeform 4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" name="Freeform 4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1F883" id="Group 401" o:spid="_x0000_s1026" style="position:absolute;margin-left:27pt;margin-top:73.5pt;width:71pt;height:18.15pt;z-index:-251574272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">
                <v:group id="Group 402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403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Xi/sYA&#10;AADcAAAADwAAAGRycy9kb3ducmV2LnhtbESPT2vCQBTE7wW/w/KE3urGFMRGVynaQPFQMG0P3h7Z&#10;ZxKbfRuymz9++64geBxm5jfMejuaWvTUusqygvksAkGcW11xoeDnO31ZgnAeWWNtmRRcycF2M3la&#10;Y6LtwEfqM1+IAGGXoILS+yaR0uUlGXQz2xAH72xbgz7ItpC6xSHATS3jKFpIgxWHhRIb2pWU/2Wd&#10;CZR5uijeuq/fqven7GL24+FjeVTqeTq+r0B4Gv0jfG9/agVx9Aq3M+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Xi/sYAAADcAAAADwAAAAAAAAAAAAAAAACYAgAAZHJz&#10;L2Rvd25yZXYueG1sUEsFBgAAAAAEAAQA9QAAAIsDAAAAAA=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404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shape id="Freeform 405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3xcUA&#10;AADcAAAADwAAAGRycy9kb3ducmV2LnhtbESPQWvCQBSE7wX/w/IEL0U3sShp6ipSCNhLIRrw+si+&#10;ZlOzb0N2a9J/3y0Uehxm5htmd5hsJ+40+NaxgnSVgCCunW65UVBdimUGwgdkjZ1jUvBNHg772cMO&#10;c+1GLul+Do2IEPY5KjAh9LmUvjZk0a9cTxy9DzdYDFEOjdQDjhFuO7lOkq202HJcMNjTq6H6dv6y&#10;Crau3BTZszOPTfXEn+9p8dZfU6UW8+n4AiLQFP7Df+2TVrBON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PfF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406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pssQA&#10;AADcAAAADwAAAGRycy9kb3ducmV2LnhtbESPQWvCQBSE70L/w/IKXkQ3UQwaXaUUAvUiaIVeH9ln&#10;Nm32bciumv57VxA8DjPzDbPe9rYRV+p87VhBOklAEJdO11wpOH0X4wUIH5A1No5JwT952G7eBmvM&#10;tbvxga7HUIkIYZ+jAhNCm0vpS0MW/cS1xNE7u85iiLKrpO7wFuG2kdMkyaTFmuOCwZY+DZV/x4tV&#10;kLnDvFgsnRlVpxn/7tNi1/6kSg3f+48ViEB9eIWf7S+tYJpk8Dg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qabLEAAAA3AAAAA8AAAAAAAAAAAAAAAAAmAIAAGRycy9k&#10;b3ducmV2LnhtbFBLBQYAAAAABAAEAPUAAACJAwAAAAA=&#10;" path="m810,143r1399,l2209,e" filled="f">
                      <v:path arrowok="t" o:connecttype="custom" o:connectlocs="810,15845;2209,15845;2209,15702" o:connectangles="0,0,0"/>
                    </v:shape>
                    <v:group id="Group 407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<v:shape id="Freeform 408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Fwj8UA&#10;AADcAAAADwAAAGRycy9kb3ducmV2LnhtbESPwWrCQBCG7wXfYRnBW93oQWx0FdEKxUPBqAdvQ3ZM&#10;otnZkF1j+vadQ6HH4Z//m/mW697VqqM2VJ4NTMYJKOLc24oLA+fT/n0OKkRki7VnMvBDAdarwdsS&#10;U+tffKQui4USCIcUDZQxNqnWIS/JYRj7hliym28dRhnbQtsWXwJ3tZ4myUw7rFgulNjQtqT8kT2d&#10;UCb7WfHx/L5UXbxmd7frD5/zozGjYb9ZgIrUx//lv/aXNTBN5FuRER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XCP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409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Freeform 410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CgMAA&#10;AADcAAAADwAAAGRycy9kb3ducmV2LnhtbERPy4rCMBTdD/gP4QpuBk2rKFqNIgMF3Qz4ALeX5tpU&#10;m5vSZLT+vVkMuDyc92rT2Vo8qPWVYwXpKAFBXDhdcangfMqHcxA+IGusHZOCF3nYrHtfK8y0e/KB&#10;HsdQihjCPkMFJoQmk9IXhiz6kWuII3d1rcUQYVtK3eIzhttajpNkJi1WHBsMNvRjqLgf/6yCmTtM&#10;8/nCme/yPOHbb5rvm0uq1KDfbZcgAnXhI/5377SCcRrnx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bCgMAAAADcAAAADwAAAAAAAAAAAAAAAACYAgAAZHJzL2Rvd25y&#10;ZXYueG1sUEsFBgAAAAAEAAQA9QAAAIUDAAAAAA==&#10;" path="m2209,l799,e" filled="f">
                          <v:path arrowok="t" o:connecttype="custom" o:connectlocs="2209,15502;799,15502" o:connectangles="0,0"/>
                        </v:shape>
                        <v:shape id="Freeform 411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nG8UA&#10;AADcAAAADwAAAGRycy9kb3ducmV2LnhtbESPQWvCQBSE74X+h+UVeinNZpWKjVlFhIC9CFqh10f2&#10;mU2bfRuyW43/visIPQ4z8w1TrkbXiTMNofWsQWU5COLam5YbDcfP6nUOIkRkg51n0nClAKvl40OJ&#10;hfEX3tP5EBuRIBwK1GBj7AspQ23JYch8T5y8kx8cxiSHRpoBLwnuOjnJ85l02HJasNjTxlL9c/h1&#10;GmZ+/1bN3719aY5T/t6p6qP/Ulo/P43rBYhIY/wP39tbo2GiFNzO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mcbxQAAANwAAAAPAAAAAAAAAAAAAAAAAJgCAABkcnMv&#10;ZG93bnJldi54bWxQSwUGAAAAAAQABAD1AAAAig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516B5F" w:rsidRPr="00516B5F">
        <w:rPr>
          <w:b/>
          <w:i/>
          <w:sz w:val="28"/>
          <w:szCs w:val="28"/>
        </w:rPr>
        <w:t>(</w:t>
      </w:r>
      <w:r w:rsidR="00516B5F" w:rsidRPr="00516B5F">
        <w:rPr>
          <w:b/>
          <w:i/>
          <w:spacing w:val="1"/>
          <w:sz w:val="28"/>
          <w:szCs w:val="28"/>
        </w:rPr>
        <w:t>0</w:t>
      </w:r>
      <w:r w:rsidR="00C02963">
        <w:rPr>
          <w:b/>
          <w:i/>
          <w:sz w:val="28"/>
          <w:szCs w:val="28"/>
        </w:rPr>
        <w:t>1</w:t>
      </w:r>
      <w:r w:rsidR="00516B5F" w:rsidRPr="00516B5F">
        <w:rPr>
          <w:b/>
          <w:i/>
          <w:spacing w:val="-4"/>
          <w:sz w:val="28"/>
          <w:szCs w:val="28"/>
        </w:rPr>
        <w:t>m</w:t>
      </w:r>
      <w:r w:rsidR="00516B5F" w:rsidRPr="00516B5F">
        <w:rPr>
          <w:b/>
          <w:i/>
          <w:spacing w:val="1"/>
          <w:sz w:val="28"/>
          <w:szCs w:val="28"/>
        </w:rPr>
        <w:t>a</w:t>
      </w:r>
      <w:r w:rsidR="00516B5F" w:rsidRPr="00516B5F">
        <w:rPr>
          <w:b/>
          <w:i/>
          <w:spacing w:val="-1"/>
          <w:sz w:val="28"/>
          <w:szCs w:val="28"/>
        </w:rPr>
        <w:t>r</w:t>
      </w:r>
      <w:r w:rsidR="00516B5F" w:rsidRPr="00516B5F">
        <w:rPr>
          <w:b/>
          <w:i/>
          <w:sz w:val="28"/>
          <w:szCs w:val="28"/>
        </w:rPr>
        <w:t>k</w:t>
      </w:r>
      <w:r w:rsidR="00516B5F" w:rsidRPr="00516B5F">
        <w:rPr>
          <w:b/>
          <w:i/>
          <w:spacing w:val="1"/>
          <w:sz w:val="28"/>
          <w:szCs w:val="28"/>
        </w:rPr>
        <w:t>s</w:t>
      </w:r>
      <w:r w:rsidR="00516B5F" w:rsidRPr="00516B5F">
        <w:rPr>
          <w:b/>
          <w:i/>
          <w:sz w:val="28"/>
          <w:szCs w:val="28"/>
        </w:rPr>
        <w:t>)</w:t>
      </w:r>
    </w:p>
    <w:p w:rsidR="00E170BD" w:rsidRDefault="008A4294" w:rsidP="009202D4">
      <w:pPr>
        <w:spacing w:before="2"/>
        <w:ind w:left="1440" w:firstLine="720"/>
        <w:rPr>
          <w:sz w:val="28"/>
          <w:szCs w:val="28"/>
        </w:rPr>
      </w:pP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 w:rsidR="009202D4">
        <w:rPr>
          <w:sz w:val="28"/>
          <w:szCs w:val="28"/>
        </w:rPr>
        <w:t>..</w:t>
      </w:r>
      <w:r>
        <w:rPr>
          <w:sz w:val="28"/>
          <w:szCs w:val="28"/>
        </w:rPr>
        <w:t>…</w:t>
      </w:r>
    </w:p>
    <w:p w:rsidR="00E170BD" w:rsidRDefault="00E170BD">
      <w:pPr>
        <w:spacing w:before="1" w:line="160" w:lineRule="exact"/>
        <w:rPr>
          <w:sz w:val="16"/>
          <w:szCs w:val="16"/>
        </w:rPr>
      </w:pPr>
    </w:p>
    <w:p w:rsidR="00E170BD" w:rsidRDefault="008A4294" w:rsidP="009202D4">
      <w:pPr>
        <w:ind w:left="1540" w:firstLine="620"/>
        <w:rPr>
          <w:sz w:val="28"/>
          <w:szCs w:val="28"/>
        </w:rPr>
      </w:pP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 w:rsidP="009202D4">
      <w:pPr>
        <w:ind w:left="1540" w:firstLine="620"/>
        <w:rPr>
          <w:sz w:val="28"/>
          <w:szCs w:val="28"/>
        </w:rPr>
      </w:pP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1C07CA" w:rsidRDefault="009202D4">
      <w:pPr>
        <w:ind w:left="1540"/>
        <w:rPr>
          <w:sz w:val="28"/>
          <w:szCs w:val="28"/>
        </w:rPr>
      </w:pPr>
      <w:r>
        <w:rPr>
          <w:sz w:val="28"/>
          <w:szCs w:val="28"/>
        </w:rPr>
        <w:t xml:space="preserve">             (ii)</w:t>
      </w:r>
      <w:r w:rsidR="001C07CA">
        <w:rPr>
          <w:sz w:val="28"/>
          <w:szCs w:val="28"/>
        </w:rPr>
        <w:t xml:space="preserve"> In relation to database, define the following terminologies</w:t>
      </w:r>
    </w:p>
    <w:p w:rsidR="001C07CA" w:rsidRPr="001C07CA" w:rsidRDefault="001C07CA" w:rsidP="001C07CA">
      <w:pPr>
        <w:pStyle w:val="ListParagraph"/>
        <w:numPr>
          <w:ilvl w:val="0"/>
          <w:numId w:val="42"/>
        </w:numPr>
        <w:rPr>
          <w:rStyle w:val="markedcontent"/>
          <w:sz w:val="28"/>
          <w:szCs w:val="28"/>
        </w:rPr>
      </w:pPr>
      <w:r w:rsidRPr="001C07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C07CA">
        <w:rPr>
          <w:rStyle w:val="markedcontent"/>
          <w:rFonts w:eastAsiaTheme="majorEastAsia"/>
          <w:sz w:val="28"/>
          <w:szCs w:val="38"/>
        </w:rPr>
        <w:t>Validation rule</w:t>
      </w:r>
      <w:r>
        <w:rPr>
          <w:rStyle w:val="markedcontent"/>
          <w:rFonts w:ascii="Arial" w:eastAsiaTheme="majorEastAsia" w:hAnsi="Arial" w:cs="Arial"/>
          <w:sz w:val="38"/>
          <w:szCs w:val="38"/>
        </w:rPr>
        <w:t xml:space="preserve">. </w:t>
      </w:r>
      <w:r>
        <w:rPr>
          <w:rStyle w:val="markedcontent"/>
          <w:rFonts w:ascii="Arial" w:eastAsiaTheme="majorEastAsia" w:hAnsi="Arial" w:cs="Arial"/>
          <w:sz w:val="38"/>
          <w:szCs w:val="38"/>
        </w:rPr>
        <w:tab/>
      </w:r>
      <w:r>
        <w:rPr>
          <w:rStyle w:val="markedcontent"/>
          <w:rFonts w:ascii="Arial" w:eastAsiaTheme="majorEastAsia" w:hAnsi="Arial" w:cs="Arial"/>
          <w:sz w:val="38"/>
          <w:szCs w:val="38"/>
        </w:rPr>
        <w:tab/>
      </w:r>
      <w:r>
        <w:rPr>
          <w:rStyle w:val="markedcontent"/>
          <w:rFonts w:ascii="Arial" w:eastAsiaTheme="majorEastAsia" w:hAnsi="Arial" w:cs="Arial"/>
          <w:sz w:val="38"/>
          <w:szCs w:val="38"/>
        </w:rPr>
        <w:tab/>
      </w:r>
      <w:r>
        <w:rPr>
          <w:rStyle w:val="markedcontent"/>
          <w:rFonts w:ascii="Arial" w:eastAsiaTheme="majorEastAsia" w:hAnsi="Arial" w:cs="Arial"/>
          <w:sz w:val="38"/>
          <w:szCs w:val="38"/>
        </w:rPr>
        <w:tab/>
        <w:t xml:space="preserve">      </w:t>
      </w:r>
      <w:r w:rsidRPr="001C07CA">
        <w:rPr>
          <w:rStyle w:val="markedcontent"/>
          <w:rFonts w:eastAsiaTheme="majorEastAsia"/>
          <w:b/>
          <w:i/>
          <w:sz w:val="28"/>
          <w:szCs w:val="38"/>
        </w:rPr>
        <w:t>(01 mark)</w:t>
      </w:r>
    </w:p>
    <w:p w:rsidR="001C07CA" w:rsidRPr="001C07CA" w:rsidRDefault="001C07CA" w:rsidP="001C07CA">
      <w:pPr>
        <w:pStyle w:val="ListParagraph"/>
        <w:ind w:left="2305"/>
        <w:rPr>
          <w:sz w:val="28"/>
          <w:szCs w:val="28"/>
        </w:rPr>
      </w:pP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…………</w:t>
      </w:r>
    </w:p>
    <w:p w:rsidR="001C07CA" w:rsidRPr="001C07CA" w:rsidRDefault="001C07CA" w:rsidP="001C07CA">
      <w:pPr>
        <w:pStyle w:val="ListParagraph"/>
        <w:spacing w:line="160" w:lineRule="exact"/>
        <w:ind w:left="2305"/>
        <w:rPr>
          <w:sz w:val="16"/>
          <w:szCs w:val="16"/>
        </w:rPr>
      </w:pPr>
    </w:p>
    <w:p w:rsidR="001C07CA" w:rsidRPr="001C07CA" w:rsidRDefault="001C07CA" w:rsidP="001C07CA">
      <w:pPr>
        <w:pStyle w:val="ListParagraph"/>
        <w:ind w:left="2305"/>
        <w:rPr>
          <w:sz w:val="28"/>
          <w:szCs w:val="28"/>
        </w:rPr>
      </w:pP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…………</w:t>
      </w:r>
    </w:p>
    <w:p w:rsidR="001C07CA" w:rsidRPr="001C07CA" w:rsidRDefault="001C07CA" w:rsidP="001C07CA">
      <w:pPr>
        <w:pStyle w:val="ListParagraph"/>
        <w:ind w:left="2305"/>
        <w:rPr>
          <w:rStyle w:val="markedcontent"/>
          <w:sz w:val="10"/>
          <w:szCs w:val="28"/>
        </w:rPr>
      </w:pPr>
    </w:p>
    <w:p w:rsidR="009202D4" w:rsidRPr="001C07CA" w:rsidRDefault="001C07CA" w:rsidP="001C07CA">
      <w:pPr>
        <w:pStyle w:val="ListParagraph"/>
        <w:numPr>
          <w:ilvl w:val="0"/>
          <w:numId w:val="42"/>
        </w:numPr>
        <w:rPr>
          <w:rStyle w:val="markedcontent"/>
          <w:szCs w:val="28"/>
        </w:rPr>
      </w:pPr>
      <w:r>
        <w:rPr>
          <w:rStyle w:val="markedcontent"/>
          <w:rFonts w:eastAsiaTheme="majorEastAsia"/>
          <w:sz w:val="28"/>
          <w:szCs w:val="38"/>
        </w:rPr>
        <w:t xml:space="preserve">   </w:t>
      </w:r>
      <w:r w:rsidRPr="001C07CA">
        <w:rPr>
          <w:rStyle w:val="markedcontent"/>
          <w:rFonts w:eastAsiaTheme="majorEastAsia"/>
          <w:sz w:val="28"/>
          <w:szCs w:val="38"/>
        </w:rPr>
        <w:t>Validation text</w:t>
      </w:r>
      <w:r>
        <w:rPr>
          <w:rStyle w:val="markedcontent"/>
          <w:rFonts w:eastAsiaTheme="majorEastAsia"/>
          <w:sz w:val="28"/>
          <w:szCs w:val="38"/>
        </w:rPr>
        <w:t xml:space="preserve">.                                                  </w:t>
      </w:r>
      <w:r w:rsidR="00B97CC3">
        <w:rPr>
          <w:rStyle w:val="markedcontent"/>
          <w:rFonts w:eastAsiaTheme="majorEastAsia"/>
          <w:sz w:val="28"/>
          <w:szCs w:val="38"/>
        </w:rPr>
        <w:t xml:space="preserve"> </w:t>
      </w:r>
      <w:r w:rsidRPr="001C07CA">
        <w:rPr>
          <w:rStyle w:val="markedcontent"/>
          <w:rFonts w:eastAsiaTheme="majorEastAsia"/>
          <w:b/>
          <w:i/>
          <w:sz w:val="28"/>
          <w:szCs w:val="38"/>
        </w:rPr>
        <w:t>(01 mark)</w:t>
      </w:r>
    </w:p>
    <w:p w:rsidR="001C07CA" w:rsidRPr="001C07CA" w:rsidRDefault="001C07CA" w:rsidP="001C07CA">
      <w:pPr>
        <w:pStyle w:val="ListParagraph"/>
        <w:ind w:left="2305"/>
        <w:rPr>
          <w:sz w:val="28"/>
          <w:szCs w:val="28"/>
        </w:rPr>
      </w:pP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…………</w:t>
      </w:r>
    </w:p>
    <w:p w:rsidR="001C07CA" w:rsidRPr="001C07CA" w:rsidRDefault="001C07CA" w:rsidP="001C07CA">
      <w:pPr>
        <w:pStyle w:val="ListParagraph"/>
        <w:spacing w:line="160" w:lineRule="exact"/>
        <w:ind w:left="2305"/>
        <w:rPr>
          <w:sz w:val="16"/>
          <w:szCs w:val="16"/>
        </w:rPr>
      </w:pPr>
    </w:p>
    <w:p w:rsidR="00E170BD" w:rsidRPr="001C07CA" w:rsidRDefault="001C07CA" w:rsidP="001C07CA">
      <w:pPr>
        <w:pStyle w:val="ListParagraph"/>
        <w:ind w:left="2305"/>
        <w:rPr>
          <w:sz w:val="28"/>
          <w:szCs w:val="28"/>
        </w:rPr>
      </w:pP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</w:t>
      </w:r>
      <w:r w:rsidRPr="001C07CA">
        <w:rPr>
          <w:spacing w:val="-3"/>
          <w:sz w:val="28"/>
          <w:szCs w:val="28"/>
        </w:rPr>
        <w:t>…</w:t>
      </w:r>
      <w:r w:rsidRPr="001C07CA">
        <w:rPr>
          <w:sz w:val="28"/>
          <w:szCs w:val="28"/>
        </w:rPr>
        <w:t>……</w:t>
      </w:r>
      <w:r w:rsidRPr="001C07CA">
        <w:rPr>
          <w:spacing w:val="-3"/>
          <w:sz w:val="28"/>
          <w:szCs w:val="28"/>
        </w:rPr>
        <w:t>……</w:t>
      </w:r>
      <w:r w:rsidRPr="001C07CA">
        <w:rPr>
          <w:sz w:val="28"/>
          <w:szCs w:val="28"/>
        </w:rPr>
        <w:t>…………</w:t>
      </w:r>
    </w:p>
    <w:p w:rsidR="007D02BA" w:rsidRPr="007D02BA" w:rsidRDefault="007D02BA" w:rsidP="007D02BA">
      <w:pPr>
        <w:pStyle w:val="ListParagraph"/>
        <w:numPr>
          <w:ilvl w:val="0"/>
          <w:numId w:val="41"/>
        </w:numPr>
        <w:spacing w:before="65"/>
        <w:rPr>
          <w:sz w:val="28"/>
          <w:szCs w:val="28"/>
        </w:rPr>
      </w:pPr>
      <w:r w:rsidRPr="007D02BA">
        <w:rPr>
          <w:sz w:val="28"/>
          <w:szCs w:val="28"/>
        </w:rPr>
        <w:t xml:space="preserve">Study the database object below and answer the questions </w:t>
      </w:r>
    </w:p>
    <w:p w:rsidR="005B1282" w:rsidRDefault="007D02BA" w:rsidP="007D02BA">
      <w:pPr>
        <w:pStyle w:val="ListParagraph"/>
        <w:spacing w:before="65"/>
        <w:ind w:left="2628"/>
        <w:rPr>
          <w:b/>
          <w:i/>
          <w:sz w:val="28"/>
          <w:szCs w:val="28"/>
        </w:rPr>
      </w:pPr>
      <w:proofErr w:type="gramStart"/>
      <w:r w:rsidRPr="007D02BA">
        <w:rPr>
          <w:sz w:val="28"/>
          <w:szCs w:val="28"/>
        </w:rPr>
        <w:t>that</w:t>
      </w:r>
      <w:proofErr w:type="gramEnd"/>
      <w:r w:rsidRPr="007D02BA">
        <w:rPr>
          <w:sz w:val="28"/>
          <w:szCs w:val="28"/>
        </w:rPr>
        <w:t xml:space="preserve"> follow</w:t>
      </w:r>
      <w:r w:rsidR="00516B5F" w:rsidRPr="007D02BA">
        <w:rPr>
          <w:sz w:val="28"/>
          <w:szCs w:val="28"/>
        </w:rPr>
        <w:t>?</w:t>
      </w:r>
      <w:r w:rsidR="00FE7AAE" w:rsidRPr="007D02BA">
        <w:rPr>
          <w:b/>
          <w:i/>
          <w:sz w:val="28"/>
          <w:szCs w:val="28"/>
        </w:rPr>
        <w:tab/>
      </w:r>
      <w:r w:rsidR="00FE7AAE" w:rsidRPr="007D02BA">
        <w:rPr>
          <w:b/>
          <w:i/>
          <w:sz w:val="28"/>
          <w:szCs w:val="28"/>
        </w:rPr>
        <w:tab/>
      </w:r>
      <w:r w:rsidR="00FE7AAE" w:rsidRPr="007D02BA">
        <w:rPr>
          <w:b/>
          <w:i/>
          <w:sz w:val="28"/>
          <w:szCs w:val="28"/>
        </w:rPr>
        <w:tab/>
      </w:r>
      <w:r w:rsidR="00FE7AAE" w:rsidRPr="007D02BA">
        <w:rPr>
          <w:b/>
          <w:i/>
          <w:sz w:val="28"/>
          <w:szCs w:val="28"/>
        </w:rPr>
        <w:tab/>
      </w:r>
      <w:r w:rsidR="00FE7AAE" w:rsidRPr="007D02BA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          </w:t>
      </w:r>
    </w:p>
    <w:p w:rsidR="007D02BA" w:rsidRDefault="0035743B" w:rsidP="007D02BA">
      <w:pPr>
        <w:pStyle w:val="ListParagraph"/>
        <w:spacing w:before="65"/>
        <w:ind w:left="2628"/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82550</wp:posOffset>
                </wp:positionV>
                <wp:extent cx="4828540" cy="2712720"/>
                <wp:effectExtent l="16510" t="15875" r="12700" b="14605"/>
                <wp:wrapNone/>
                <wp:docPr id="165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540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B4124" id="Rectangle 143" o:spid="_x0000_s1026" style="position:absolute;margin-left:94.8pt;margin-top:6.5pt;width:380.2pt;height:21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82550</wp:posOffset>
                </wp:positionV>
                <wp:extent cx="4695190" cy="534670"/>
                <wp:effectExtent l="12065" t="15875" r="17145" b="11430"/>
                <wp:wrapNone/>
                <wp:docPr id="16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19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Pr="00BF4B92" w:rsidRDefault="004453A3" w:rsidP="00BF4B9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2"/>
                              </w:rPr>
                            </w:pPr>
                            <w:r w:rsidRPr="00BF4B92">
                              <w:rPr>
                                <w:rFonts w:ascii="Arial Rounded MT Bold" w:hAnsi="Arial Rounded MT Bold"/>
                                <w:b/>
                                <w:sz w:val="32"/>
                              </w:rPr>
                              <w:t>KABALA HIGH SCHOOL</w:t>
                            </w:r>
                          </w:p>
                          <w:p w:rsidR="004453A3" w:rsidRPr="00BF4B92" w:rsidRDefault="004453A3" w:rsidP="00BF4B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BF4B92">
                              <w:rPr>
                                <w:sz w:val="28"/>
                              </w:rPr>
                              <w:t>Students</w:t>
                            </w:r>
                            <w:proofErr w:type="gramEnd"/>
                            <w:r w:rsidRPr="00BF4B92">
                              <w:rPr>
                                <w:sz w:val="28"/>
                              </w:rPr>
                              <w:t xml:space="preserve"> 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2" style="position:absolute;left:0;text-align:left;margin-left:100.45pt;margin-top:6.5pt;width:369.7pt;height:42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" strokeweight="1.5pt">
                <v:textbox>
                  <w:txbxContent>
                    <w:p w:rsidR="004453A3" w:rsidRPr="00BF4B92" w:rsidRDefault="004453A3" w:rsidP="00BF4B92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32"/>
                        </w:rPr>
                      </w:pPr>
                      <w:r w:rsidRPr="00BF4B92">
                        <w:rPr>
                          <w:rFonts w:ascii="Arial Rounded MT Bold" w:hAnsi="Arial Rounded MT Bold"/>
                          <w:b/>
                          <w:sz w:val="32"/>
                        </w:rPr>
                        <w:t>KABALA HIGH SCHOOL</w:t>
                      </w:r>
                    </w:p>
                    <w:p w:rsidR="004453A3" w:rsidRPr="00BF4B92" w:rsidRDefault="004453A3" w:rsidP="00BF4B92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BF4B92">
                        <w:rPr>
                          <w:sz w:val="28"/>
                        </w:rPr>
                        <w:t>Students</w:t>
                      </w:r>
                      <w:proofErr w:type="gramEnd"/>
                      <w:r w:rsidRPr="00BF4B92">
                        <w:rPr>
                          <w:sz w:val="28"/>
                        </w:rPr>
                        <w:t xml:space="preserve"> registration form</w:t>
                      </w:r>
                    </w:p>
                  </w:txbxContent>
                </v:textbox>
              </v:rect>
            </w:pict>
          </mc:Fallback>
        </mc:AlternateContent>
      </w:r>
    </w:p>
    <w:p w:rsidR="007D02BA" w:rsidRDefault="007D02BA" w:rsidP="007D02BA">
      <w:pPr>
        <w:pStyle w:val="ListParagraph"/>
        <w:spacing w:before="65"/>
        <w:ind w:left="2628"/>
        <w:rPr>
          <w:b/>
          <w:i/>
          <w:sz w:val="28"/>
          <w:szCs w:val="28"/>
        </w:rPr>
      </w:pP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35743B" w:rsidP="007D02BA">
      <w:pPr>
        <w:pStyle w:val="ListParagraph"/>
        <w:spacing w:before="65"/>
        <w:ind w:left="262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126365</wp:posOffset>
                </wp:positionV>
                <wp:extent cx="698500" cy="556260"/>
                <wp:effectExtent l="18415" t="15875" r="6985" b="8890"/>
                <wp:wrapNone/>
                <wp:docPr id="161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556260"/>
                          <a:chOff x="3462" y="5047"/>
                          <a:chExt cx="1100" cy="876"/>
                        </a:xfrm>
                      </wpg:grpSpPr>
                      <wps:wsp>
                        <wps:cNvPr id="162" name="Rectangle 158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BF4B92" w:rsidRDefault="004453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59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r w:rsidRPr="00E71F0A"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33" style="position:absolute;left:0;text-align:left;margin-left:354.45pt;margin-top:9.95pt;width:55pt;height:43.8pt;z-index:251802624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">
                <v:rect id="Rectangle 158" o:spid="_x0000_s1034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LBcQA&#10;AADcAAAADwAAAGRycy9kb3ducmV2LnhtbERPTWvCQBC9F/wPywi91Y0eQo2uIkqhBw9tFNTbkB2z&#10;0exszG419de7QqG3ebzPmc47W4srtb5yrGA4SEAQF05XXCrYbj7e3kH4gKyxdkwKfsnDfNZ7mWKm&#10;3Y2/6ZqHUsQQ9hkqMCE0mZS+MGTRD1xDHLmjay2GCNtS6hZvMdzWcpQkqbRYcWww2NDSUHHOf6yC&#10;3bhYp2lV3sfry1fuzsfV3hxOSr32u8UERKAu/Iv/3J86zk9H8HwmXi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fiwXEAAAA3AAAAA8AAAAAAAAAAAAAAAAAmAIAAGRycy9k&#10;b3ducmV2LnhtbFBLBQYAAAAABAAEAPUAAACJAwAAAAA=&#10;" strokeweight="1.5pt">
                  <v:textbox>
                    <w:txbxContent>
                      <w:p w:rsidR="004453A3" w:rsidRPr="00BF4B92" w:rsidRDefault="004453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Gender</w:t>
                        </w:r>
                      </w:p>
                    </w:txbxContent>
                  </v:textbox>
                </v:rect>
                <v:rect id="Rectangle 159" o:spid="_x0000_s1035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qv8EA&#10;AADcAAAADwAAAGRycy9kb3ducmV2LnhtbERPTYvCMBC9C/sfwix403RVRLqmRRYEvQi6gtexmW2L&#10;zaQksbb/3gjC3ubxPmed96YRHTlfW1bwNU1AEBdW11wqOP9uJysQPiBrbCyTgoE85NnHaI2ptg8+&#10;UncKpYgh7FNUUIXQplL6oiKDfmpb4sj9WWcwROhKqR0+Yrhp5CxJltJgzbGhwpZ+Kipup7tRsGsP&#10;172bmeGwuC7k0Bdz310uSo0/+803iEB9+Be/3Tsd5y/n8HomXi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Har/BAAAA3AAAAA8AAAAAAAAAAAAAAAAAmAIAAGRycy9kb3du&#10;cmV2LnhtbFBLBQYAAAAABAAEAPUAAACGAwAAAAA=&#10;">
                  <v:textbox>
                    <w:txbxContent>
                      <w:p w:rsidR="004453A3" w:rsidRPr="00E71F0A" w:rsidRDefault="004453A3">
                        <w:r w:rsidRPr="00E71F0A">
                          <w:t>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126365</wp:posOffset>
                </wp:positionV>
                <wp:extent cx="698500" cy="556260"/>
                <wp:effectExtent l="13335" t="15875" r="12065" b="8890"/>
                <wp:wrapNone/>
                <wp:docPr id="30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556260"/>
                          <a:chOff x="3462" y="5047"/>
                          <a:chExt cx="1100" cy="876"/>
                        </a:xfrm>
                      </wpg:grpSpPr>
                      <wps:wsp>
                        <wps:cNvPr id="31" name="Rectangle 155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BF4B92" w:rsidRDefault="004453A3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BF4B92">
                                <w:rPr>
                                  <w:b/>
                                </w:rPr>
                                <w:t>Reg</w:t>
                              </w:r>
                              <w:proofErr w:type="spellEnd"/>
                              <w:r w:rsidRPr="00BF4B92">
                                <w:rPr>
                                  <w:b/>
                                </w:rPr>
                                <w:t xml:space="preserve"> 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6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r w:rsidRPr="00E71F0A">
                                <w:t>BH/001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36" style="position:absolute;left:0;text-align:left;margin-left:194.3pt;margin-top:9.95pt;width:55pt;height:43.8pt;z-index:251801600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">
                <v:rect id="Rectangle 155" o:spid="_x0000_s1037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VM9MYA&#10;AADbAAAADwAAAGRycy9kb3ducmV2LnhtbESPQWvCQBSE74L/YXlCb7pRIdTUVUQRPHhoo2B7e2Sf&#10;2dTs25jdatpf3y0UPA4z8w0zX3a2FjdqfeVYwXiUgCAunK64VHA8bIfPIHxA1lg7JgXf5GG56Pfm&#10;mGl35ze65aEUEcI+QwUmhCaT0heGLPqRa4ijd3atxRBlW0rd4j3CbS0nSZJKixXHBYMNrQ0Vl/zL&#10;KjjNin2aVuXPbH99zd3lvHk3H59KPQ261QuIQF14hP/bO61gOoa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VM9MYAAADbAAAADwAAAAAAAAAAAAAAAACYAgAAZHJz&#10;L2Rvd25yZXYueG1sUEsFBgAAAAAEAAQA9QAAAIsDAAAAAA==&#10;" strokeweight="1.5pt">
                  <v:textbox>
                    <w:txbxContent>
                      <w:p w:rsidR="004453A3" w:rsidRPr="00BF4B92" w:rsidRDefault="004453A3">
                        <w:pPr>
                          <w:rPr>
                            <w:b/>
                          </w:rPr>
                        </w:pPr>
                        <w:proofErr w:type="spellStart"/>
                        <w:r w:rsidRPr="00BF4B92">
                          <w:rPr>
                            <w:b/>
                          </w:rPr>
                          <w:t>Reg</w:t>
                        </w:r>
                        <w:proofErr w:type="spellEnd"/>
                        <w:r w:rsidRPr="00BF4B92">
                          <w:rPr>
                            <w:b/>
                          </w:rPr>
                          <w:t xml:space="preserve"> No</w:t>
                        </w:r>
                      </w:p>
                    </w:txbxContent>
                  </v:textbox>
                </v:rect>
                <v:rect id="Rectangle 156" o:spid="_x0000_s1038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X0yMQA&#10;AADcAAAADwAAAGRycy9kb3ducmV2LnhtbESPzWvCQBDF7wX/h2WE3urGD0RSVylCQS+CH+B1zE6T&#10;0Oxs2N3G5L/vHARvM7w37/1mve1dozoKsfZsYDrJQBEX3tZcGrhevj9WoGJCtth4JgMDRdhuRm9r&#10;zK1/8Im6cyqVhHDM0UCVUptrHYuKHMaJb4lF+/HBYZI1lNoGfEi4a/Qsy5baYc3SUGFLu4qK3/Of&#10;M7Bvj/dDmLnhuLgv9NAX89jdbsa8j/uvT1CJ+vQyP6/3VvCXgi/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9MjEAAAA3AAAAA8AAAAAAAAAAAAAAAAAmAIAAGRycy9k&#10;b3ducmV2LnhtbFBLBQYAAAAABAAEAPUAAACJAwAAAAA=&#10;">
                  <v:textbox>
                    <w:txbxContent>
                      <w:p w:rsidR="004453A3" w:rsidRPr="00E71F0A" w:rsidRDefault="004453A3">
                        <w:r w:rsidRPr="00E71F0A">
                          <w:t>BH/001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35743B" w:rsidP="007D02BA">
      <w:pPr>
        <w:pStyle w:val="ListParagraph"/>
        <w:spacing w:before="65"/>
        <w:ind w:left="262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181610</wp:posOffset>
                </wp:positionV>
                <wp:extent cx="1489710" cy="556260"/>
                <wp:effectExtent l="13970" t="17145" r="10795" b="7620"/>
                <wp:wrapNone/>
                <wp:docPr id="27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9710" cy="556260"/>
                          <a:chOff x="3462" y="5047"/>
                          <a:chExt cx="1100" cy="876"/>
                        </a:xfrm>
                      </wpg:grpSpPr>
                      <wps:wsp>
                        <wps:cNvPr id="28" name="Rectangle 162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Country of R</w:t>
                              </w:r>
                              <w:r w:rsidRPr="00E71F0A">
                                <w:rPr>
                                  <w:b/>
                                </w:rPr>
                                <w:t>esidence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63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r w:rsidRPr="00E71F0A">
                                <w:t>Zimbabwe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39" style="position:absolute;left:0;text-align:left;margin-left:318.1pt;margin-top:14.3pt;width:117.3pt;height:43.8pt;z-index:251803648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">
                <v:rect id="Rectangle 162" o:spid="_x0000_s1040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ztMMA&#10;AADbAAAADwAAAGRycy9kb3ducmV2LnhtbERPPW/CMBDdkfofrEPqVhwYIgg4UdWqEgNDSZFot1N8&#10;xIH4nMYGAr++HioxPr3vVTHYVlyo941jBdNJAoK4crrhWsHu6+NlDsIHZI2tY1JwIw9F/jRaYabd&#10;lbd0KUMtYgj7DBWYELpMSl8ZsugnriOO3MH1FkOEfS11j9cYbls5S5JUWmw4Nhjs6M1QdSrPVsF+&#10;UW3StKnvi83vZ+lOh/dv83NU6nk8vC5BBBrCQ/zvXmsFszg2fok/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ZztMMAAADbAAAADwAAAAAAAAAAAAAAAACYAgAAZHJzL2Rv&#10;d25yZXYueG1sUEsFBgAAAAAEAAQA9QAAAIgDAAAAAA==&#10;" strokeweight="1.5pt">
                  <v:textbox>
                    <w:txbxContent>
                      <w:p w:rsidR="004453A3" w:rsidRPr="00E71F0A" w:rsidRDefault="004453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Country of R</w:t>
                        </w:r>
                        <w:r w:rsidRPr="00E71F0A">
                          <w:rPr>
                            <w:b/>
                          </w:rPr>
                          <w:t>esidence</w:t>
                        </w:r>
                      </w:p>
                    </w:txbxContent>
                  </v:textbox>
                </v:rect>
                <v:rect id="Rectangle 163" o:spid="_x0000_s1041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238QA&#10;AADbAAAADwAAAGRycy9kb3ducmV2LnhtbESPwWrDMBBE74H+g9hCb7Fc14TWjRJKoZBeDE0Kvm6s&#10;jW1irYykOvbfR4FCjsPMvGHW28n0YiTnO8sKnpMUBHFtdceNgt/D1/IVhA/IGnvLpGAmD9vNw2KN&#10;hbYX/qFxHxoRIewLVNCGMBRS+rolgz6xA3H0TtYZDFG6RmqHlwg3vczSdCUNdhwXWhzos6X6vP8z&#10;CnZDefx2mZnL/JjLeapf/FhVSj09Th/vIAJN4R7+b++0guwNbl/i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tt/EAAAA2wAAAA8AAAAAAAAAAAAAAAAAmAIAAGRycy9k&#10;b3ducmV2LnhtbFBLBQYAAAAABAAEAPUAAACJAwAAAAA=&#10;">
                  <v:textbox>
                    <w:txbxContent>
                      <w:p w:rsidR="004453A3" w:rsidRPr="00E71F0A" w:rsidRDefault="004453A3">
                        <w:r w:rsidRPr="00E71F0A">
                          <w:t>Zimbabwe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181610</wp:posOffset>
                </wp:positionV>
                <wp:extent cx="802005" cy="556260"/>
                <wp:effectExtent l="9525" t="17145" r="7620" b="7620"/>
                <wp:wrapNone/>
                <wp:docPr id="2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005" cy="556260"/>
                          <a:chOff x="3462" y="5047"/>
                          <a:chExt cx="1100" cy="876"/>
                        </a:xfrm>
                      </wpg:grpSpPr>
                      <wps:wsp>
                        <wps:cNvPr id="25" name="Rectangle 149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pPr>
                                <w:rPr>
                                  <w:b/>
                                </w:rPr>
                              </w:pPr>
                              <w:r w:rsidRPr="00E71F0A">
                                <w:rPr>
                                  <w:b/>
                                </w:rPr>
                                <w:t>Surname</w:t>
                              </w:r>
                            </w:p>
                            <w:p w:rsidR="004453A3" w:rsidRDefault="004453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50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proofErr w:type="spellStart"/>
                              <w:r>
                                <w:rPr>
                                  <w:b/>
                                </w:rPr>
                                <w:t>Kirund</w:t>
                              </w:r>
                              <w:r w:rsidRPr="00E71F0A"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42" style="position:absolute;left:0;text-align:left;margin-left:108.5pt;margin-top:14.3pt;width:63.15pt;height:43.8pt;z-index:251799552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">
                <v:rect id="Rectangle 149" o:spid="_x0000_s1043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cKsYA&#10;AADbAAAADwAAAGRycy9kb3ducmV2LnhtbESPQWvCQBSE74L/YXlCb7pRMNTUVUQRPHhoo2B7e2Sf&#10;2dTs25jdatpf3y0UPA4z8w0zX3a2FjdqfeVYwXiUgCAunK64VHA8bIfPIHxA1lg7JgXf5GG56Pfm&#10;mGl35ze65aEUEcI+QwUmhCaT0heGLPqRa4ijd3atxRBlW0rd4j3CbS0nSZJKixXHBYMNrQ0Vl/zL&#10;KjjNin2aVuXPbH99zd3lvHk3H59KPQ261QuIQF14hP/bO61gMoW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fcKsYAAADbAAAADwAAAAAAAAAAAAAAAACYAgAAZHJz&#10;L2Rvd25yZXYueG1sUEsFBgAAAAAEAAQA9QAAAIsDAAAAAA==&#10;" strokeweight="1.5pt">
                  <v:textbox>
                    <w:txbxContent>
                      <w:p w:rsidR="004453A3" w:rsidRPr="00E71F0A" w:rsidRDefault="004453A3">
                        <w:pPr>
                          <w:rPr>
                            <w:b/>
                          </w:rPr>
                        </w:pPr>
                        <w:r w:rsidRPr="00E71F0A">
                          <w:rPr>
                            <w:b/>
                          </w:rPr>
                          <w:t>Surname</w:t>
                        </w:r>
                      </w:p>
                      <w:p w:rsidR="004453A3" w:rsidRDefault="004453A3"/>
                    </w:txbxContent>
                  </v:textbox>
                </v:rect>
                <v:rect id="Rectangle 150" o:spid="_x0000_s1044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UircMA&#10;AADbAAAADwAAAGRycy9kb3ducmV2LnhtbESPwWrDMBBE74X8g9hAb40c14TgRAkhEEgvgboBX9fW&#10;1ja1VkZSHfvvq0Khx2Fm3jD742R6MZLznWUF61UCgri2uuNGwf3j8rIF4QOyxt4yKZjJw/GweNpj&#10;ru2D32ksQiMihH2OCtoQhlxKX7dk0K/sQBy9T+sMhihdI7XDR4SbXqZJspEGO44LLQ50bqn+Kr6N&#10;gutwq95cauZbVmVynupXP5alUs/L6bQDEWgK/+G/9lUrSDf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UircMAAADbAAAADwAAAAAAAAAAAAAAAACYAgAAZHJzL2Rv&#10;d25yZXYueG1sUEsFBgAAAAAEAAQA9QAAAIgDAAAAAA==&#10;">
                  <v:textbox>
                    <w:txbxContent>
                      <w:p w:rsidR="004453A3" w:rsidRPr="00E71F0A" w:rsidRDefault="004453A3">
                        <w:proofErr w:type="spellStart"/>
                        <w:r>
                          <w:rPr>
                            <w:b/>
                          </w:rPr>
                          <w:t>Kirund</w:t>
                        </w:r>
                        <w:r w:rsidRPr="00E71F0A">
                          <w:t>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7D02BA" w:rsidRDefault="0035743B" w:rsidP="007D02BA">
      <w:pPr>
        <w:pStyle w:val="ListParagraph"/>
        <w:spacing w:before="65"/>
        <w:ind w:left="262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81915</wp:posOffset>
                </wp:positionV>
                <wp:extent cx="1489710" cy="556260"/>
                <wp:effectExtent l="13970" t="11430" r="10795" b="13335"/>
                <wp:wrapNone/>
                <wp:docPr id="2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9710" cy="556260"/>
                          <a:chOff x="3462" y="5047"/>
                          <a:chExt cx="1100" cy="876"/>
                        </a:xfrm>
                      </wpg:grpSpPr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District of Residence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proofErr w:type="spellStart"/>
                              <w:r>
                                <w:t>Funtula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45" style="position:absolute;left:0;text-align:left;margin-left:318.1pt;margin-top:6.45pt;width:117.3pt;height:43.8pt;z-index:251804672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">
                <v:rect id="Rectangle 165" o:spid="_x0000_s1046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aKcYA&#10;AADbAAAADwAAAGRycy9kb3ducmV2LnhtbESPQWvCQBSE70L/w/IKvdWNHkKNbkQsggcPNi20vT2y&#10;L9lo9m2a3Wr017uFgsdhZr5hFsvBtuJEvW8cK5iMExDEpdMN1wo+3jfPLyB8QNbYOiYFF/KwzB9G&#10;C8y0O/MbnYpQiwhhn6ECE0KXSelLQxb92HXE0atcbzFE2ddS93iOcNvKaZKk0mLDccFgR2tD5bH4&#10;tQo+Z+UuTZv6Otv97At3rF6/zPdBqafHYTUHEWgI9/B/e6sVTCfw9yX+A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zaKcYAAADbAAAADwAAAAAAAAAAAAAAAACYAgAAZHJz&#10;L2Rvd25yZXYueG1sUEsFBgAAAAAEAAQA9QAAAIsDAAAAAA==&#10;" strokeweight="1.5pt">
                  <v:textbox>
                    <w:txbxContent>
                      <w:p w:rsidR="004453A3" w:rsidRPr="00E71F0A" w:rsidRDefault="004453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District of Residence</w:t>
                        </w:r>
                      </w:p>
                    </w:txbxContent>
                  </v:textbox>
                </v:rect>
                <v:rect id="Rectangle 166" o:spid="_x0000_s1047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4krsEA&#10;AADbAAAADwAAAGRycy9kb3ducmV2LnhtbESPQYvCMBSE7wv+h/AEb2tqFVmqUUQQ9CKoC16fzbMt&#10;Ni8libX990ZY2OMwM98wy3VnatGS85VlBZNxAoI4t7riQsHvZff9A8IHZI21ZVLQk4f1avC1xEzb&#10;F5+oPYdCRAj7DBWUITSZlD4vyaAf24Y4enfrDIYoXSG1w1eEm1qmSTKXBiuOCyU2tC0pf5yfRsG+&#10;Od4OLjX9cXabyb7Lp769XpUaDbvNAkSgLvyH/9p7rSBN4fMl/g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+JK7BAAAA2wAAAA8AAAAAAAAAAAAAAAAAmAIAAGRycy9kb3du&#10;cmV2LnhtbFBLBQYAAAAABAAEAPUAAACGAwAAAAA=&#10;">
                  <v:textbox>
                    <w:txbxContent>
                      <w:p w:rsidR="004453A3" w:rsidRPr="00E71F0A" w:rsidRDefault="004453A3">
                        <w:proofErr w:type="spellStart"/>
                        <w:r>
                          <w:t>Funtula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635</wp:posOffset>
                </wp:positionV>
                <wp:extent cx="1054735" cy="556260"/>
                <wp:effectExtent l="15875" t="15875" r="5715" b="8890"/>
                <wp:wrapNone/>
                <wp:docPr id="1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556260"/>
                          <a:chOff x="3462" y="5047"/>
                          <a:chExt cx="1100" cy="876"/>
                        </a:xfrm>
                      </wpg:grpSpPr>
                      <wps:wsp>
                        <wps:cNvPr id="17" name="Rectangle 152"/>
                        <wps:cNvSpPr>
                          <a:spLocks noChangeArrowheads="1"/>
                        </wps:cNvSpPr>
                        <wps:spPr bwMode="auto">
                          <a:xfrm flipV="1">
                            <a:off x="3462" y="5047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BF4B92" w:rsidRDefault="004453A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Other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3"/>
                        <wps:cNvSpPr>
                          <a:spLocks noChangeArrowheads="1"/>
                        </wps:cNvSpPr>
                        <wps:spPr bwMode="auto">
                          <a:xfrm flipV="1">
                            <a:off x="3510" y="5485"/>
                            <a:ext cx="1052" cy="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3A3" w:rsidRPr="00E71F0A" w:rsidRDefault="004453A3">
                              <w:r w:rsidRPr="00E71F0A">
                                <w:t>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48" style="position:absolute;left:0;text-align:left;margin-left:111.25pt;margin-top:.05pt;width:83.05pt;height:43.8pt;z-index:251800576" coordorigin="3462,5047" coordsize="1100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">
                <v:rect id="Rectangle 152" o:spid="_x0000_s1049" style="position:absolute;left:3462;top:5047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te8MA&#10;AADbAAAADwAAAGRycy9kb3ducmV2LnhtbERPTWvCQBC9C/0PyxS86aY9pBpdRVoEDx5sFFpvQ3bM&#10;RrOzMbtq2l/fLQje5vE+ZzrvbC2u1PrKsYKXYQKCuHC64lLBbrscjED4gKyxdkwKfsjDfPbUm2Km&#10;3Y0/6ZqHUsQQ9hkqMCE0mZS+MGTRD11DHLmDay2GCNtS6hZvMdzW8jVJUmmx4thgsKF3Q8Upv1gF&#10;X+NinaZV+Ttenze5Ox0+vs3+qFT/uVtMQATqwkN8d690nP8G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Ute8MAAADbAAAADwAAAAAAAAAAAAAAAACYAgAAZHJzL2Rv&#10;d25yZXYueG1sUEsFBgAAAAAEAAQA9QAAAIgDAAAAAA==&#10;" strokeweight="1.5pt">
                  <v:textbox>
                    <w:txbxContent>
                      <w:p w:rsidR="004453A3" w:rsidRPr="00BF4B92" w:rsidRDefault="004453A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Other name</w:t>
                        </w:r>
                      </w:p>
                    </w:txbxContent>
                  </v:textbox>
                </v:rect>
                <v:rect id="Rectangle 153" o:spid="_x0000_s1050" style="position:absolute;left:3510;top:5485;width:1052;height:43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Z+cMA&#10;AADbAAAADwAAAGRycy9kb3ducmV2LnhtbESPQWvCQBCF7wX/wzKCt7qpSpHoKkUQ9CLUCl7H7DQJ&#10;zc6G3TUm/945CL3N8N68981627tGdRRi7dnAxzQDRVx4W3Np4PKzf1+CignZYuOZDAwUYbsZva0x&#10;t/7B39SdU6kkhGOOBqqU2lzrWFTkME59Syzarw8Ok6yh1DbgQ8Jdo2dZ9qkd1iwNFba0q6j4O9+d&#10;gUN7uh3DzA2nxW2hh76Yx+56NWYy7r9WoBL16d/8uj5YwRdY+UUG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rZ+cMAAADbAAAADwAAAAAAAAAAAAAAAACYAgAAZHJzL2Rv&#10;d25yZXYueG1sUEsFBgAAAAAEAAQA9QAAAIgDAAAAAA==&#10;">
                  <v:textbox>
                    <w:txbxContent>
                      <w:p w:rsidR="004453A3" w:rsidRPr="00E71F0A" w:rsidRDefault="004453A3">
                        <w:r w:rsidRPr="00E71F0A">
                          <w:t>Cate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D02BA" w:rsidRPr="007D02BA" w:rsidRDefault="007D02BA" w:rsidP="007D02BA">
      <w:pPr>
        <w:pStyle w:val="ListParagraph"/>
        <w:spacing w:before="65"/>
        <w:ind w:left="2628"/>
        <w:rPr>
          <w:sz w:val="28"/>
          <w:szCs w:val="28"/>
        </w:rPr>
      </w:pPr>
    </w:p>
    <w:p w:rsidR="00E71F0A" w:rsidRDefault="00E71F0A" w:rsidP="00BF4B92">
      <w:pPr>
        <w:pStyle w:val="ListParagraph"/>
        <w:spacing w:before="65"/>
        <w:ind w:left="2700"/>
        <w:rPr>
          <w:sz w:val="40"/>
          <w:szCs w:val="28"/>
        </w:rPr>
      </w:pPr>
    </w:p>
    <w:p w:rsidR="00E71F0A" w:rsidRPr="00BF4B92" w:rsidRDefault="00E71F0A" w:rsidP="00BF4B92">
      <w:pPr>
        <w:pStyle w:val="ListParagraph"/>
        <w:spacing w:before="65"/>
        <w:ind w:left="2700"/>
        <w:rPr>
          <w:sz w:val="40"/>
          <w:szCs w:val="28"/>
        </w:rPr>
      </w:pPr>
    </w:p>
    <w:p w:rsidR="00FE7AAE" w:rsidRPr="00E31760" w:rsidRDefault="00E71F0A" w:rsidP="00E31760">
      <w:pPr>
        <w:pStyle w:val="ListParagraph"/>
        <w:numPr>
          <w:ilvl w:val="0"/>
          <w:numId w:val="14"/>
        </w:numPr>
        <w:spacing w:before="65"/>
        <w:rPr>
          <w:sz w:val="40"/>
          <w:szCs w:val="28"/>
        </w:rPr>
      </w:pPr>
      <w:r>
        <w:rPr>
          <w:sz w:val="28"/>
        </w:rPr>
        <w:t>Name the database object show above</w:t>
      </w:r>
      <w:r w:rsidR="00FE7AAE" w:rsidRPr="00E31760">
        <w:rPr>
          <w:sz w:val="28"/>
        </w:rPr>
        <w:t xml:space="preserve">?   </w:t>
      </w:r>
      <w:r>
        <w:rPr>
          <w:sz w:val="28"/>
        </w:rPr>
        <w:tab/>
      </w:r>
      <w:r w:rsidR="00B97CC3">
        <w:rPr>
          <w:sz w:val="28"/>
        </w:rPr>
        <w:tab/>
      </w:r>
      <w:r w:rsidR="00FE7AAE" w:rsidRPr="00E31760">
        <w:rPr>
          <w:b/>
          <w:i/>
          <w:sz w:val="28"/>
          <w:szCs w:val="28"/>
        </w:rPr>
        <w:t>(</w:t>
      </w:r>
      <w:r w:rsidR="00FE7AAE" w:rsidRPr="00E31760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1</w:t>
      </w:r>
      <w:r w:rsidR="00FE7AAE" w:rsidRPr="00E31760">
        <w:rPr>
          <w:b/>
          <w:i/>
          <w:spacing w:val="-1"/>
          <w:sz w:val="28"/>
          <w:szCs w:val="28"/>
        </w:rPr>
        <w:t>ma</w:t>
      </w:r>
      <w:r w:rsidR="00FE7AAE" w:rsidRPr="00E31760">
        <w:rPr>
          <w:b/>
          <w:i/>
          <w:spacing w:val="1"/>
          <w:sz w:val="28"/>
          <w:szCs w:val="28"/>
        </w:rPr>
        <w:t>r</w:t>
      </w:r>
      <w:r w:rsidR="00FE7AAE" w:rsidRPr="00E31760">
        <w:rPr>
          <w:b/>
          <w:i/>
          <w:spacing w:val="-2"/>
          <w:sz w:val="28"/>
          <w:szCs w:val="28"/>
        </w:rPr>
        <w:t>k</w:t>
      </w:r>
      <w:r w:rsidR="00FE7AAE" w:rsidRPr="00E31760">
        <w:rPr>
          <w:b/>
          <w:i/>
          <w:spacing w:val="1"/>
          <w:sz w:val="28"/>
          <w:szCs w:val="28"/>
        </w:rPr>
        <w:t>s</w:t>
      </w:r>
      <w:r w:rsidR="00FE7AAE" w:rsidRPr="00E31760">
        <w:rPr>
          <w:b/>
          <w:i/>
          <w:sz w:val="28"/>
          <w:szCs w:val="28"/>
        </w:rPr>
        <w:t>)</w:t>
      </w:r>
    </w:p>
    <w:p w:rsidR="00FE7AAE" w:rsidRPr="00FE7AAE" w:rsidRDefault="00FE7AAE" w:rsidP="00FE7AAE">
      <w:pPr>
        <w:pStyle w:val="ListParagraph"/>
        <w:spacing w:line="320" w:lineRule="exact"/>
        <w:ind w:left="2490"/>
        <w:rPr>
          <w:sz w:val="28"/>
          <w:szCs w:val="28"/>
        </w:rPr>
      </w:pPr>
      <w:r w:rsidRPr="00FE7AAE">
        <w:rPr>
          <w:sz w:val="28"/>
          <w:szCs w:val="28"/>
        </w:rPr>
        <w:t>………</w:t>
      </w:r>
      <w:r w:rsidRPr="00FE7AAE">
        <w:rPr>
          <w:spacing w:val="-3"/>
          <w:sz w:val="28"/>
          <w:szCs w:val="28"/>
        </w:rPr>
        <w:t>…</w:t>
      </w:r>
      <w:r w:rsidRPr="00FE7AAE">
        <w:rPr>
          <w:sz w:val="28"/>
          <w:szCs w:val="28"/>
        </w:rPr>
        <w:t>……</w:t>
      </w:r>
      <w:r w:rsidRPr="00FE7AAE">
        <w:rPr>
          <w:spacing w:val="-3"/>
          <w:sz w:val="28"/>
          <w:szCs w:val="28"/>
        </w:rPr>
        <w:t>……</w:t>
      </w:r>
      <w:r w:rsidRPr="00FE7AAE">
        <w:rPr>
          <w:sz w:val="28"/>
          <w:szCs w:val="28"/>
        </w:rPr>
        <w:t>………</w:t>
      </w:r>
      <w:r w:rsidRPr="00FE7AAE">
        <w:rPr>
          <w:spacing w:val="-3"/>
          <w:sz w:val="28"/>
          <w:szCs w:val="28"/>
        </w:rPr>
        <w:t>…</w:t>
      </w:r>
      <w:r w:rsidRPr="00FE7AAE">
        <w:rPr>
          <w:sz w:val="28"/>
          <w:szCs w:val="28"/>
        </w:rPr>
        <w:t>……</w:t>
      </w:r>
      <w:r w:rsidRPr="00FE7AAE">
        <w:rPr>
          <w:spacing w:val="-3"/>
          <w:sz w:val="28"/>
          <w:szCs w:val="28"/>
        </w:rPr>
        <w:t>……</w:t>
      </w:r>
      <w:r w:rsidRPr="00FE7AAE">
        <w:rPr>
          <w:sz w:val="28"/>
          <w:szCs w:val="28"/>
        </w:rPr>
        <w:t>………</w:t>
      </w:r>
      <w:r w:rsidRPr="00FE7AAE">
        <w:rPr>
          <w:spacing w:val="-3"/>
          <w:sz w:val="28"/>
          <w:szCs w:val="28"/>
        </w:rPr>
        <w:t>…</w:t>
      </w:r>
      <w:r w:rsidRPr="00FE7AAE">
        <w:rPr>
          <w:sz w:val="28"/>
          <w:szCs w:val="28"/>
        </w:rPr>
        <w:t>……</w:t>
      </w:r>
      <w:r w:rsidRPr="00FE7AAE">
        <w:rPr>
          <w:spacing w:val="-3"/>
          <w:sz w:val="28"/>
          <w:szCs w:val="28"/>
        </w:rPr>
        <w:t>……</w:t>
      </w:r>
      <w:r w:rsidRPr="00FE7AAE">
        <w:rPr>
          <w:sz w:val="28"/>
          <w:szCs w:val="28"/>
        </w:rPr>
        <w:t>…</w:t>
      </w:r>
    </w:p>
    <w:p w:rsidR="00FE7AAE" w:rsidRPr="00FE7AAE" w:rsidRDefault="00FE7AAE" w:rsidP="00FE7AAE">
      <w:pPr>
        <w:pStyle w:val="ListParagraph"/>
        <w:spacing w:before="1" w:line="160" w:lineRule="exact"/>
        <w:ind w:left="2490"/>
        <w:rPr>
          <w:sz w:val="16"/>
          <w:szCs w:val="16"/>
        </w:rPr>
      </w:pPr>
    </w:p>
    <w:p w:rsidR="00E170BD" w:rsidRPr="00E31760" w:rsidRDefault="00E71F0A" w:rsidP="00E31760">
      <w:pPr>
        <w:pStyle w:val="ListParagraph"/>
        <w:numPr>
          <w:ilvl w:val="0"/>
          <w:numId w:val="14"/>
        </w:numPr>
        <w:spacing w:before="65"/>
        <w:rPr>
          <w:sz w:val="28"/>
          <w:szCs w:val="28"/>
        </w:rPr>
      </w:pPr>
      <w:r>
        <w:rPr>
          <w:spacing w:val="-1"/>
          <w:sz w:val="28"/>
          <w:szCs w:val="28"/>
        </w:rPr>
        <w:t>How useful is the above database object</w:t>
      </w:r>
      <w:r w:rsidR="008A4294" w:rsidRPr="00E31760">
        <w:rPr>
          <w:sz w:val="28"/>
          <w:szCs w:val="28"/>
        </w:rPr>
        <w:t xml:space="preserve">.  </w:t>
      </w:r>
      <w:r>
        <w:rPr>
          <w:sz w:val="28"/>
          <w:szCs w:val="28"/>
        </w:rPr>
        <w:tab/>
      </w:r>
      <w:r w:rsidR="00B97CC3">
        <w:rPr>
          <w:sz w:val="28"/>
          <w:szCs w:val="28"/>
        </w:rPr>
        <w:tab/>
      </w:r>
      <w:r w:rsidR="008A4294" w:rsidRPr="00E31760">
        <w:rPr>
          <w:b/>
          <w:i/>
          <w:sz w:val="28"/>
          <w:szCs w:val="28"/>
        </w:rPr>
        <w:t>(</w:t>
      </w:r>
      <w:r w:rsidR="008A4294" w:rsidRPr="00E31760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1</w:t>
      </w:r>
      <w:r w:rsidR="008A4294" w:rsidRPr="00E31760">
        <w:rPr>
          <w:b/>
          <w:i/>
          <w:spacing w:val="-1"/>
          <w:sz w:val="28"/>
          <w:szCs w:val="28"/>
        </w:rPr>
        <w:t>ma</w:t>
      </w:r>
      <w:r w:rsidR="008A4294" w:rsidRPr="00E31760">
        <w:rPr>
          <w:b/>
          <w:i/>
          <w:spacing w:val="1"/>
          <w:sz w:val="28"/>
          <w:szCs w:val="28"/>
        </w:rPr>
        <w:t>r</w:t>
      </w:r>
      <w:r w:rsidR="008A4294" w:rsidRPr="00E31760">
        <w:rPr>
          <w:b/>
          <w:i/>
          <w:spacing w:val="-2"/>
          <w:sz w:val="28"/>
          <w:szCs w:val="28"/>
        </w:rPr>
        <w:t>k</w:t>
      </w:r>
      <w:r w:rsidR="008A4294" w:rsidRPr="00E31760">
        <w:rPr>
          <w:b/>
          <w:i/>
          <w:spacing w:val="1"/>
          <w:sz w:val="28"/>
          <w:szCs w:val="28"/>
        </w:rPr>
        <w:t>s</w:t>
      </w:r>
      <w:r w:rsidR="008A4294" w:rsidRPr="00E31760">
        <w:rPr>
          <w:b/>
          <w:i/>
          <w:sz w:val="28"/>
          <w:szCs w:val="28"/>
        </w:rPr>
        <w:t>)</w:t>
      </w:r>
    </w:p>
    <w:p w:rsidR="00E170BD" w:rsidRDefault="008A4294" w:rsidP="00E71F0A">
      <w:pPr>
        <w:spacing w:line="320" w:lineRule="exact"/>
        <w:ind w:left="2160" w:firstLine="62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</w:p>
    <w:p w:rsidR="00E170BD" w:rsidRDefault="00E170BD">
      <w:pPr>
        <w:spacing w:before="1" w:line="160" w:lineRule="exact"/>
        <w:rPr>
          <w:sz w:val="16"/>
          <w:szCs w:val="16"/>
        </w:rPr>
      </w:pPr>
    </w:p>
    <w:p w:rsidR="00E170BD" w:rsidRDefault="008A4294" w:rsidP="00E71F0A">
      <w:pPr>
        <w:ind w:left="2780"/>
        <w:rPr>
          <w:spacing w:val="-3"/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</w:p>
    <w:p w:rsidR="00E71F0A" w:rsidRDefault="00E71F0A" w:rsidP="00E71F0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How many records are displayed in above database </w:t>
      </w:r>
      <w:r w:rsidR="009202D4">
        <w:rPr>
          <w:sz w:val="28"/>
          <w:szCs w:val="28"/>
        </w:rPr>
        <w:t>object?</w:t>
      </w:r>
    </w:p>
    <w:p w:rsidR="009202D4" w:rsidRDefault="009202D4" w:rsidP="009202D4">
      <w:pPr>
        <w:pStyle w:val="ListParagraph"/>
        <w:ind w:left="7740" w:firstLine="18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E31760">
        <w:rPr>
          <w:b/>
          <w:i/>
          <w:sz w:val="28"/>
          <w:szCs w:val="28"/>
        </w:rPr>
        <w:t>(</w:t>
      </w:r>
      <w:r w:rsidRPr="00E31760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1</w:t>
      </w:r>
      <w:r w:rsidRPr="00E31760">
        <w:rPr>
          <w:b/>
          <w:i/>
          <w:spacing w:val="-1"/>
          <w:sz w:val="28"/>
          <w:szCs w:val="28"/>
        </w:rPr>
        <w:t>ma</w:t>
      </w:r>
      <w:r w:rsidRPr="00E31760">
        <w:rPr>
          <w:b/>
          <w:i/>
          <w:spacing w:val="1"/>
          <w:sz w:val="28"/>
          <w:szCs w:val="28"/>
        </w:rPr>
        <w:t>r</w:t>
      </w:r>
      <w:r w:rsidRPr="00E31760">
        <w:rPr>
          <w:b/>
          <w:i/>
          <w:spacing w:val="-2"/>
          <w:sz w:val="28"/>
          <w:szCs w:val="28"/>
        </w:rPr>
        <w:t>k</w:t>
      </w:r>
      <w:r w:rsidRPr="00E31760">
        <w:rPr>
          <w:b/>
          <w:i/>
          <w:spacing w:val="1"/>
          <w:sz w:val="28"/>
          <w:szCs w:val="28"/>
        </w:rPr>
        <w:t>s</w:t>
      </w:r>
      <w:r w:rsidRPr="00E31760">
        <w:rPr>
          <w:b/>
          <w:i/>
          <w:sz w:val="28"/>
          <w:szCs w:val="28"/>
        </w:rPr>
        <w:t>)</w:t>
      </w:r>
    </w:p>
    <w:p w:rsidR="009202D4" w:rsidRDefault="0035743B" w:rsidP="009202D4">
      <w:pPr>
        <w:pStyle w:val="ListParagraph"/>
        <w:ind w:left="2700"/>
        <w:rPr>
          <w:spacing w:val="-3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59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73025</wp:posOffset>
                </wp:positionV>
                <wp:extent cx="5835650" cy="1458595"/>
                <wp:effectExtent l="5080" t="8890" r="7620" b="8890"/>
                <wp:wrapNone/>
                <wp:docPr id="15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0" cy="145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Pr="003D54F7" w:rsidRDefault="004453A3" w:rsidP="003D54F7">
                            <w:pPr>
                              <w:tabs>
                                <w:tab w:val="left" w:pos="2637"/>
                              </w:tabs>
                              <w:spacing w:line="276" w:lineRule="auto"/>
                              <w:rPr>
                                <w:spacing w:val="-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               (v)     </w:t>
                            </w:r>
                            <w:r w:rsidRPr="003D54F7"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D54F7"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What data type was used for Surname the field?     </w:t>
                            </w:r>
                            <w:r w:rsidRPr="003D54F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3D54F7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0</w:t>
                            </w:r>
                            <w:r w:rsidRPr="003D54F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3D54F7">
                              <w:rPr>
                                <w:b/>
                                <w:i/>
                                <w:spacing w:val="-1"/>
                                <w:sz w:val="28"/>
                                <w:szCs w:val="28"/>
                              </w:rPr>
                              <w:t>ma</w:t>
                            </w:r>
                            <w:r w:rsidRPr="003D54F7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r</w:t>
                            </w:r>
                            <w:r w:rsidRPr="003D54F7">
                              <w:rPr>
                                <w:b/>
                                <w:i/>
                                <w:spacing w:val="-2"/>
                                <w:sz w:val="28"/>
                                <w:szCs w:val="28"/>
                              </w:rPr>
                              <w:t>k</w:t>
                            </w:r>
                            <w:r w:rsidRPr="003D54F7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s</w:t>
                            </w:r>
                            <w:r w:rsidRPr="003D54F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453A3" w:rsidRPr="00B97CC3" w:rsidRDefault="004453A3" w:rsidP="00B97CC3">
                            <w:pPr>
                              <w:spacing w:line="276" w:lineRule="auto"/>
                              <w:ind w:left="557" w:firstLine="720"/>
                              <w:rPr>
                                <w:spacing w:val="-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Pr="009202D4" w:rsidRDefault="004453A3" w:rsidP="00B97CC3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Name any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One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types of</w:t>
                            </w:r>
                            <w:r w:rsidRPr="009202D4">
                              <w:rPr>
                                <w:sz w:val="28"/>
                                <w:szCs w:val="28"/>
                              </w:rPr>
                              <w:t xml:space="preserve">.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Pr="00B97CC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(03 marks)</w:t>
                            </w:r>
                          </w:p>
                          <w:p w:rsidR="004453A3" w:rsidRDefault="004453A3" w:rsidP="00B97CC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Entries entered in spread sheet.</w:t>
                            </w:r>
                          </w:p>
                          <w:p w:rsidR="004453A3" w:rsidRPr="00B97CC3" w:rsidRDefault="004453A3" w:rsidP="00B97CC3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……..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B97CC3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B97CC3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9" o:spid="_x0000_s1051" style="position:absolute;left:0;text-align:left;margin-left:10.65pt;margin-top:5.75pt;width:459.5pt;height:114.85pt;z-index:251804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" strokecolor="white [3212]">
                <v:textbox>
                  <w:txbxContent>
                    <w:p w:rsidR="004453A3" w:rsidRPr="003D54F7" w:rsidRDefault="004453A3" w:rsidP="003D54F7">
                      <w:pPr>
                        <w:tabs>
                          <w:tab w:val="left" w:pos="2637"/>
                        </w:tabs>
                        <w:spacing w:line="276" w:lineRule="auto"/>
                        <w:rPr>
                          <w:spacing w:val="-3"/>
                          <w:sz w:val="28"/>
                          <w:szCs w:val="28"/>
                        </w:rPr>
                      </w:pPr>
                      <w:r>
                        <w:rPr>
                          <w:spacing w:val="-3"/>
                          <w:sz w:val="28"/>
                          <w:szCs w:val="28"/>
                        </w:rPr>
                        <w:t xml:space="preserve">               (v)     </w:t>
                      </w:r>
                      <w:r w:rsidRPr="003D54F7">
                        <w:rPr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3D54F7">
                        <w:rPr>
                          <w:spacing w:val="-3"/>
                          <w:sz w:val="28"/>
                          <w:szCs w:val="28"/>
                        </w:rPr>
                        <w:t xml:space="preserve">What data type was used for Surname the field?     </w:t>
                      </w:r>
                      <w:r w:rsidRPr="003D54F7">
                        <w:rPr>
                          <w:b/>
                          <w:i/>
                          <w:sz w:val="28"/>
                          <w:szCs w:val="28"/>
                        </w:rPr>
                        <w:t>(</w:t>
                      </w:r>
                      <w:r w:rsidRPr="003D54F7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0</w:t>
                      </w:r>
                      <w:r w:rsidRPr="003D54F7">
                        <w:rPr>
                          <w:b/>
                          <w:i/>
                          <w:sz w:val="28"/>
                          <w:szCs w:val="28"/>
                        </w:rPr>
                        <w:t>1</w:t>
                      </w:r>
                      <w:r w:rsidRPr="003D54F7">
                        <w:rPr>
                          <w:b/>
                          <w:i/>
                          <w:spacing w:val="-1"/>
                          <w:sz w:val="28"/>
                          <w:szCs w:val="28"/>
                        </w:rPr>
                        <w:t>ma</w:t>
                      </w:r>
                      <w:r w:rsidRPr="003D54F7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r</w:t>
                      </w:r>
                      <w:r w:rsidRPr="003D54F7">
                        <w:rPr>
                          <w:b/>
                          <w:i/>
                          <w:spacing w:val="-2"/>
                          <w:sz w:val="28"/>
                          <w:szCs w:val="28"/>
                        </w:rPr>
                        <w:t>k</w:t>
                      </w:r>
                      <w:r w:rsidRPr="003D54F7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s</w:t>
                      </w:r>
                      <w:r w:rsidRPr="003D54F7">
                        <w:rPr>
                          <w:b/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4453A3" w:rsidRPr="00B97CC3" w:rsidRDefault="004453A3" w:rsidP="00B97CC3">
                      <w:pPr>
                        <w:spacing w:line="276" w:lineRule="auto"/>
                        <w:ind w:left="557" w:firstLine="720"/>
                        <w:rPr>
                          <w:spacing w:val="-3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B97CC3">
                        <w:rPr>
                          <w:sz w:val="28"/>
                          <w:szCs w:val="28"/>
                        </w:rPr>
                        <w:t>………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</w:p>
                    <w:p w:rsidR="004453A3" w:rsidRPr="009202D4" w:rsidRDefault="004453A3" w:rsidP="00B97CC3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Name any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One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types of</w:t>
                      </w:r>
                      <w:r w:rsidRPr="009202D4">
                        <w:rPr>
                          <w:sz w:val="28"/>
                          <w:szCs w:val="28"/>
                        </w:rPr>
                        <w:t xml:space="preserve">.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Pr="00B97CC3">
                        <w:rPr>
                          <w:b/>
                          <w:i/>
                          <w:sz w:val="28"/>
                          <w:szCs w:val="28"/>
                        </w:rPr>
                        <w:t>(03 marks)</w:t>
                      </w:r>
                    </w:p>
                    <w:p w:rsidR="004453A3" w:rsidRDefault="004453A3" w:rsidP="00B97CC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Entries entered in spread sheet.</w:t>
                      </w:r>
                    </w:p>
                    <w:p w:rsidR="004453A3" w:rsidRPr="00B97CC3" w:rsidRDefault="004453A3" w:rsidP="00B97CC3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……..</w:t>
                      </w:r>
                      <w:r w:rsidRPr="00B97CC3">
                        <w:rPr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B97CC3">
                        <w:rPr>
                          <w:sz w:val="28"/>
                          <w:szCs w:val="28"/>
                        </w:rPr>
                        <w:t>……</w:t>
                      </w:r>
                      <w:r w:rsidRPr="00B97CC3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/>
                  </w:txbxContent>
                </v:textbox>
              </v:rect>
            </w:pict>
          </mc:Fallback>
        </mc:AlternateContent>
      </w:r>
      <w:r w:rsidR="009202D4" w:rsidRPr="00D16DB9">
        <w:rPr>
          <w:sz w:val="28"/>
          <w:szCs w:val="28"/>
        </w:rPr>
        <w:t>………</w:t>
      </w:r>
      <w:r w:rsidR="009202D4" w:rsidRPr="00D16DB9">
        <w:rPr>
          <w:spacing w:val="-3"/>
          <w:sz w:val="28"/>
          <w:szCs w:val="28"/>
        </w:rPr>
        <w:t>…</w:t>
      </w:r>
      <w:r w:rsidR="009202D4" w:rsidRPr="00D16DB9">
        <w:rPr>
          <w:sz w:val="28"/>
          <w:szCs w:val="28"/>
        </w:rPr>
        <w:t>……</w:t>
      </w:r>
      <w:r w:rsidR="009202D4" w:rsidRPr="00D16DB9">
        <w:rPr>
          <w:spacing w:val="-3"/>
          <w:sz w:val="28"/>
          <w:szCs w:val="28"/>
        </w:rPr>
        <w:t>……</w:t>
      </w:r>
      <w:r w:rsidR="009202D4" w:rsidRPr="00D16DB9">
        <w:rPr>
          <w:sz w:val="28"/>
          <w:szCs w:val="28"/>
        </w:rPr>
        <w:t>………</w:t>
      </w:r>
      <w:r w:rsidR="009202D4" w:rsidRPr="00D16DB9">
        <w:rPr>
          <w:spacing w:val="-3"/>
          <w:sz w:val="28"/>
          <w:szCs w:val="28"/>
        </w:rPr>
        <w:t>…</w:t>
      </w:r>
      <w:r w:rsidR="009202D4" w:rsidRPr="00D16DB9">
        <w:rPr>
          <w:sz w:val="28"/>
          <w:szCs w:val="28"/>
        </w:rPr>
        <w:t>……</w:t>
      </w:r>
      <w:r w:rsidR="009202D4" w:rsidRPr="00D16DB9">
        <w:rPr>
          <w:spacing w:val="-3"/>
          <w:sz w:val="28"/>
          <w:szCs w:val="28"/>
        </w:rPr>
        <w:t>……</w:t>
      </w:r>
      <w:r w:rsidR="009202D4" w:rsidRPr="00D16DB9">
        <w:rPr>
          <w:sz w:val="28"/>
          <w:szCs w:val="28"/>
        </w:rPr>
        <w:t>………</w:t>
      </w:r>
      <w:r w:rsidR="009202D4" w:rsidRPr="00D16DB9">
        <w:rPr>
          <w:spacing w:val="-3"/>
          <w:sz w:val="28"/>
          <w:szCs w:val="28"/>
        </w:rPr>
        <w:t>…</w:t>
      </w:r>
      <w:r w:rsidR="009202D4" w:rsidRPr="00D16DB9">
        <w:rPr>
          <w:sz w:val="28"/>
          <w:szCs w:val="28"/>
        </w:rPr>
        <w:t>……</w:t>
      </w:r>
      <w:r w:rsidR="009202D4" w:rsidRPr="00D16DB9">
        <w:rPr>
          <w:spacing w:val="-3"/>
          <w:sz w:val="28"/>
          <w:szCs w:val="28"/>
        </w:rPr>
        <w:t>……</w:t>
      </w:r>
    </w:p>
    <w:p w:rsidR="00C02963" w:rsidRPr="00B97CC3" w:rsidRDefault="00C02963" w:rsidP="00B97CC3">
      <w:pPr>
        <w:rPr>
          <w:sz w:val="28"/>
          <w:szCs w:val="28"/>
        </w:rPr>
      </w:pPr>
    </w:p>
    <w:p w:rsidR="00C02963" w:rsidRDefault="00C02963" w:rsidP="00C02963">
      <w:pPr>
        <w:pStyle w:val="ListParagraph"/>
        <w:ind w:left="3360"/>
        <w:rPr>
          <w:sz w:val="28"/>
          <w:szCs w:val="28"/>
        </w:rPr>
      </w:pPr>
    </w:p>
    <w:p w:rsidR="00C02963" w:rsidRPr="003D54F7" w:rsidRDefault="003D54F7" w:rsidP="003D54F7">
      <w:pPr>
        <w:ind w:left="1277"/>
        <w:rPr>
          <w:rStyle w:val="markedcontent"/>
          <w:szCs w:val="28"/>
        </w:rPr>
      </w:pPr>
      <w:r>
        <w:rPr>
          <w:rStyle w:val="markedcontent"/>
          <w:rFonts w:eastAsiaTheme="majorEastAsia"/>
          <w:sz w:val="28"/>
          <w:szCs w:val="38"/>
        </w:rPr>
        <w:t>(</w:t>
      </w:r>
      <w:r w:rsidR="00456ADE">
        <w:rPr>
          <w:rStyle w:val="markedcontent"/>
          <w:rFonts w:eastAsiaTheme="majorEastAsia"/>
          <w:sz w:val="28"/>
          <w:szCs w:val="38"/>
        </w:rPr>
        <w:t>ii</w:t>
      </w:r>
      <w:r>
        <w:rPr>
          <w:rStyle w:val="markedcontent"/>
          <w:rFonts w:eastAsiaTheme="majorEastAsia"/>
          <w:sz w:val="28"/>
          <w:szCs w:val="38"/>
        </w:rPr>
        <w:t>)</w:t>
      </w:r>
      <w:r w:rsidR="00456ADE">
        <w:rPr>
          <w:rStyle w:val="markedcontent"/>
          <w:rFonts w:eastAsiaTheme="majorEastAsia"/>
          <w:sz w:val="28"/>
          <w:szCs w:val="38"/>
        </w:rPr>
        <w:t xml:space="preserve">  </w:t>
      </w:r>
      <w:r w:rsidR="00C02963" w:rsidRPr="003D54F7">
        <w:rPr>
          <w:rStyle w:val="markedcontent"/>
          <w:rFonts w:eastAsiaTheme="majorEastAsia"/>
          <w:sz w:val="28"/>
          <w:szCs w:val="38"/>
        </w:rPr>
        <w:t>Different operations, which you would expect in a spreadsheet cell.</w:t>
      </w:r>
    </w:p>
    <w:p w:rsidR="00C02963" w:rsidRPr="00B97CC3" w:rsidRDefault="00C02963" w:rsidP="00B97CC3">
      <w:pPr>
        <w:ind w:left="2160" w:firstLine="720"/>
        <w:rPr>
          <w:sz w:val="28"/>
          <w:szCs w:val="28"/>
        </w:rPr>
      </w:pPr>
      <w:r w:rsidRPr="00B97CC3">
        <w:rPr>
          <w:sz w:val="28"/>
          <w:szCs w:val="28"/>
        </w:rPr>
        <w:t>……</w:t>
      </w:r>
      <w:r w:rsidRPr="00B97CC3">
        <w:rPr>
          <w:spacing w:val="-3"/>
          <w:sz w:val="28"/>
          <w:szCs w:val="28"/>
        </w:rPr>
        <w:t>……</w:t>
      </w:r>
      <w:r w:rsidRPr="00B97CC3">
        <w:rPr>
          <w:sz w:val="28"/>
          <w:szCs w:val="28"/>
        </w:rPr>
        <w:t>………</w:t>
      </w:r>
      <w:r w:rsidRPr="00B97CC3">
        <w:rPr>
          <w:spacing w:val="-3"/>
          <w:sz w:val="28"/>
          <w:szCs w:val="28"/>
        </w:rPr>
        <w:t>…</w:t>
      </w:r>
      <w:r w:rsidRPr="00B97CC3">
        <w:rPr>
          <w:sz w:val="28"/>
          <w:szCs w:val="28"/>
        </w:rPr>
        <w:t>……</w:t>
      </w:r>
      <w:r w:rsidRPr="00B97CC3">
        <w:rPr>
          <w:spacing w:val="-3"/>
          <w:sz w:val="28"/>
          <w:szCs w:val="28"/>
        </w:rPr>
        <w:t>……</w:t>
      </w:r>
      <w:r w:rsidRPr="00B97CC3">
        <w:rPr>
          <w:sz w:val="28"/>
          <w:szCs w:val="28"/>
        </w:rPr>
        <w:t>………</w:t>
      </w:r>
      <w:r w:rsidRPr="00B97CC3">
        <w:rPr>
          <w:spacing w:val="-3"/>
          <w:sz w:val="28"/>
          <w:szCs w:val="28"/>
        </w:rPr>
        <w:t>…</w:t>
      </w:r>
      <w:r w:rsidRPr="00B97CC3">
        <w:rPr>
          <w:sz w:val="28"/>
          <w:szCs w:val="28"/>
        </w:rPr>
        <w:t>……</w:t>
      </w:r>
      <w:r w:rsidRPr="00B97CC3">
        <w:rPr>
          <w:spacing w:val="-3"/>
          <w:sz w:val="28"/>
          <w:szCs w:val="28"/>
        </w:rPr>
        <w:t>……</w:t>
      </w:r>
      <w:r w:rsidRPr="00B97CC3">
        <w:rPr>
          <w:sz w:val="28"/>
          <w:szCs w:val="28"/>
        </w:rPr>
        <w:t>……</w:t>
      </w:r>
    </w:p>
    <w:p w:rsidR="00C02963" w:rsidRPr="00C02963" w:rsidRDefault="00C02963" w:rsidP="00C02963">
      <w:pPr>
        <w:pStyle w:val="ListParagraph"/>
        <w:ind w:left="3360"/>
        <w:rPr>
          <w:rStyle w:val="markedcontent"/>
          <w:szCs w:val="28"/>
        </w:rPr>
      </w:pPr>
    </w:p>
    <w:p w:rsidR="00C02963" w:rsidRPr="00456ADE" w:rsidRDefault="00456ADE" w:rsidP="00456ADE">
      <w:pPr>
        <w:ind w:left="1277"/>
        <w:rPr>
          <w:sz w:val="28"/>
          <w:szCs w:val="28"/>
        </w:rPr>
      </w:pPr>
      <w:r>
        <w:rPr>
          <w:rStyle w:val="markedcontent"/>
          <w:rFonts w:eastAsiaTheme="majorEastAsia"/>
          <w:sz w:val="28"/>
        </w:rPr>
        <w:t xml:space="preserve">(ii) </w:t>
      </w:r>
      <w:r w:rsidR="00C02963" w:rsidRPr="00456ADE">
        <w:rPr>
          <w:rStyle w:val="markedcontent"/>
          <w:rFonts w:eastAsiaTheme="majorEastAsia"/>
          <w:sz w:val="28"/>
        </w:rPr>
        <w:t>Types of number format you would expect in a spreadsheet cell.</w:t>
      </w:r>
    </w:p>
    <w:p w:rsidR="00FB3045" w:rsidRDefault="00FB3045" w:rsidP="001C07CA">
      <w:pPr>
        <w:ind w:left="2260" w:firstLine="620"/>
        <w:rPr>
          <w:sz w:val="28"/>
          <w:szCs w:val="28"/>
        </w:rPr>
      </w:pP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</w:p>
    <w:p w:rsidR="00E170BD" w:rsidRDefault="00E170BD">
      <w:pPr>
        <w:spacing w:before="1" w:line="160" w:lineRule="exact"/>
        <w:rPr>
          <w:sz w:val="16"/>
          <w:szCs w:val="16"/>
        </w:rPr>
      </w:pPr>
    </w:p>
    <w:p w:rsidR="008E6346" w:rsidRPr="00C02963" w:rsidRDefault="008A4294" w:rsidP="006C6CF7">
      <w:pPr>
        <w:spacing w:line="360" w:lineRule="auto"/>
        <w:ind w:left="10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24</w:t>
      </w:r>
      <w:r>
        <w:rPr>
          <w:b/>
          <w:sz w:val="28"/>
          <w:szCs w:val="28"/>
        </w:rPr>
        <w:t xml:space="preserve">.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  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 w:rsidR="009C741A">
        <w:rPr>
          <w:sz w:val="28"/>
          <w:szCs w:val="28"/>
        </w:rPr>
        <w:t xml:space="preserve">following 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rm</w:t>
      </w:r>
      <w:r w:rsidR="00501CD8">
        <w:rPr>
          <w:sz w:val="28"/>
          <w:szCs w:val="28"/>
        </w:rPr>
        <w:t xml:space="preserve"> </w:t>
      </w:r>
      <w:r w:rsidR="008E6346">
        <w:rPr>
          <w:b/>
          <w:sz w:val="28"/>
          <w:szCs w:val="28"/>
        </w:rPr>
        <w:t>as used in computer networks</w:t>
      </w:r>
      <w:r>
        <w:rPr>
          <w:sz w:val="28"/>
          <w:szCs w:val="28"/>
        </w:rPr>
        <w:t xml:space="preserve">. </w:t>
      </w:r>
      <w:r w:rsidR="00C02963">
        <w:rPr>
          <w:sz w:val="28"/>
          <w:szCs w:val="28"/>
        </w:rPr>
        <w:t xml:space="preserve">   </w:t>
      </w:r>
      <w:r w:rsidRPr="008E6346">
        <w:rPr>
          <w:b/>
          <w:i/>
          <w:sz w:val="28"/>
          <w:szCs w:val="28"/>
        </w:rPr>
        <w:t>(</w:t>
      </w:r>
      <w:r w:rsidRPr="008E6346">
        <w:rPr>
          <w:b/>
          <w:i/>
          <w:spacing w:val="1"/>
          <w:sz w:val="28"/>
          <w:szCs w:val="28"/>
        </w:rPr>
        <w:t>0</w:t>
      </w:r>
      <w:r w:rsidR="006C6CF7">
        <w:rPr>
          <w:b/>
          <w:i/>
          <w:sz w:val="28"/>
          <w:szCs w:val="28"/>
        </w:rPr>
        <w:t>1</w:t>
      </w:r>
      <w:r w:rsidRPr="008E6346">
        <w:rPr>
          <w:b/>
          <w:i/>
          <w:spacing w:val="-4"/>
          <w:sz w:val="28"/>
          <w:szCs w:val="28"/>
        </w:rPr>
        <w:t>m</w:t>
      </w:r>
      <w:r w:rsidRPr="008E6346">
        <w:rPr>
          <w:b/>
          <w:i/>
          <w:spacing w:val="1"/>
          <w:sz w:val="28"/>
          <w:szCs w:val="28"/>
        </w:rPr>
        <w:t>a</w:t>
      </w:r>
      <w:r w:rsidRPr="008E6346">
        <w:rPr>
          <w:b/>
          <w:i/>
          <w:spacing w:val="-1"/>
          <w:sz w:val="28"/>
          <w:szCs w:val="28"/>
        </w:rPr>
        <w:t>r</w:t>
      </w:r>
      <w:r w:rsidRPr="008E6346">
        <w:rPr>
          <w:b/>
          <w:i/>
          <w:sz w:val="28"/>
          <w:szCs w:val="28"/>
        </w:rPr>
        <w:t>k</w:t>
      </w:r>
      <w:r w:rsidRPr="008E6346">
        <w:rPr>
          <w:b/>
          <w:i/>
          <w:spacing w:val="1"/>
          <w:sz w:val="28"/>
          <w:szCs w:val="28"/>
        </w:rPr>
        <w:t>s</w:t>
      </w:r>
      <w:r w:rsidRPr="008E6346">
        <w:rPr>
          <w:b/>
          <w:i/>
          <w:sz w:val="28"/>
          <w:szCs w:val="28"/>
        </w:rPr>
        <w:t>)</w:t>
      </w:r>
    </w:p>
    <w:p w:rsidR="008E6346" w:rsidRPr="00456ADE" w:rsidRDefault="008E6346" w:rsidP="00456ADE">
      <w:pPr>
        <w:pStyle w:val="ListParagraph"/>
        <w:spacing w:line="360" w:lineRule="auto"/>
        <w:ind w:left="2260"/>
        <w:rPr>
          <w:sz w:val="28"/>
          <w:szCs w:val="28"/>
        </w:rPr>
      </w:pP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</w:t>
      </w:r>
    </w:p>
    <w:p w:rsidR="008E6346" w:rsidRPr="008E6346" w:rsidRDefault="008E6346" w:rsidP="006C6CF7">
      <w:pPr>
        <w:pStyle w:val="ListParagraph"/>
        <w:spacing w:line="360" w:lineRule="auto"/>
        <w:ind w:left="2260"/>
        <w:rPr>
          <w:sz w:val="28"/>
          <w:szCs w:val="28"/>
        </w:rPr>
      </w:pPr>
      <w:r w:rsidRPr="008E6346">
        <w:rPr>
          <w:sz w:val="28"/>
          <w:szCs w:val="28"/>
        </w:rPr>
        <w:t>…</w:t>
      </w:r>
      <w:r w:rsidRPr="008E6346">
        <w:rPr>
          <w:spacing w:val="1"/>
          <w:sz w:val="28"/>
          <w:szCs w:val="28"/>
        </w:rPr>
        <w:t>…</w:t>
      </w:r>
      <w:r w:rsidRPr="008E6346">
        <w:rPr>
          <w:sz w:val="28"/>
          <w:szCs w:val="28"/>
        </w:rPr>
        <w:t>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</w:t>
      </w:r>
    </w:p>
    <w:p w:rsidR="006C6CF7" w:rsidRDefault="00C02963" w:rsidP="006C6CF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="006C6CF7" w:rsidRPr="006C6CF7">
        <w:rPr>
          <w:b/>
          <w:i/>
          <w:sz w:val="28"/>
          <w:szCs w:val="28"/>
        </w:rPr>
        <w:t>two</w:t>
      </w:r>
      <w:r w:rsidRPr="006C6CF7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advantages of networked computers over stand alone</w:t>
      </w:r>
    </w:p>
    <w:p w:rsidR="00E170BD" w:rsidRDefault="006C6CF7" w:rsidP="006C6CF7">
      <w:pPr>
        <w:pStyle w:val="ListParagraph"/>
        <w:tabs>
          <w:tab w:val="left" w:pos="8252"/>
        </w:tabs>
        <w:spacing w:line="320" w:lineRule="exact"/>
        <w:ind w:left="2260"/>
        <w:rPr>
          <w:sz w:val="28"/>
          <w:szCs w:val="28"/>
        </w:rPr>
      </w:pPr>
      <w:r>
        <w:rPr>
          <w:sz w:val="28"/>
          <w:szCs w:val="28"/>
        </w:rPr>
        <w:tab/>
      </w:r>
      <w:r w:rsidRPr="008E6346">
        <w:rPr>
          <w:b/>
          <w:i/>
          <w:sz w:val="28"/>
          <w:szCs w:val="28"/>
        </w:rPr>
        <w:t>(</w:t>
      </w:r>
      <w:r w:rsidRPr="008E6346">
        <w:rPr>
          <w:b/>
          <w:i/>
          <w:spacing w:val="1"/>
          <w:sz w:val="28"/>
          <w:szCs w:val="28"/>
        </w:rPr>
        <w:t>0</w:t>
      </w:r>
      <w:r>
        <w:rPr>
          <w:b/>
          <w:i/>
          <w:sz w:val="28"/>
          <w:szCs w:val="28"/>
        </w:rPr>
        <w:t>2</w:t>
      </w:r>
      <w:r w:rsidRPr="008E6346">
        <w:rPr>
          <w:b/>
          <w:i/>
          <w:spacing w:val="-4"/>
          <w:sz w:val="28"/>
          <w:szCs w:val="28"/>
        </w:rPr>
        <w:t>m</w:t>
      </w:r>
      <w:r w:rsidRPr="008E6346">
        <w:rPr>
          <w:b/>
          <w:i/>
          <w:spacing w:val="1"/>
          <w:sz w:val="28"/>
          <w:szCs w:val="28"/>
        </w:rPr>
        <w:t>a</w:t>
      </w:r>
      <w:r w:rsidRPr="008E6346">
        <w:rPr>
          <w:b/>
          <w:i/>
          <w:spacing w:val="-1"/>
          <w:sz w:val="28"/>
          <w:szCs w:val="28"/>
        </w:rPr>
        <w:t>r</w:t>
      </w:r>
      <w:r w:rsidRPr="008E6346">
        <w:rPr>
          <w:b/>
          <w:i/>
          <w:sz w:val="28"/>
          <w:szCs w:val="28"/>
        </w:rPr>
        <w:t>k</w:t>
      </w:r>
      <w:r w:rsidRPr="008E6346">
        <w:rPr>
          <w:b/>
          <w:i/>
          <w:spacing w:val="1"/>
          <w:sz w:val="28"/>
          <w:szCs w:val="28"/>
        </w:rPr>
        <w:t>s</w:t>
      </w:r>
      <w:r w:rsidRPr="008E6346">
        <w:rPr>
          <w:b/>
          <w:i/>
          <w:sz w:val="28"/>
          <w:szCs w:val="28"/>
        </w:rPr>
        <w:t>)</w:t>
      </w:r>
    </w:p>
    <w:p w:rsidR="008E6346" w:rsidRPr="008E6346" w:rsidRDefault="008E6346" w:rsidP="008E6346">
      <w:pPr>
        <w:pStyle w:val="ListParagraph"/>
        <w:spacing w:line="320" w:lineRule="exact"/>
        <w:ind w:left="2260"/>
        <w:rPr>
          <w:sz w:val="28"/>
          <w:szCs w:val="28"/>
        </w:rPr>
      </w:pP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</w:t>
      </w:r>
    </w:p>
    <w:p w:rsidR="008E6346" w:rsidRPr="008E6346" w:rsidRDefault="008E6346" w:rsidP="008E6346">
      <w:pPr>
        <w:pStyle w:val="ListParagraph"/>
        <w:spacing w:line="160" w:lineRule="exact"/>
        <w:ind w:left="2260"/>
        <w:rPr>
          <w:sz w:val="16"/>
          <w:szCs w:val="16"/>
        </w:rPr>
      </w:pPr>
    </w:p>
    <w:p w:rsidR="008E6346" w:rsidRPr="008E6346" w:rsidRDefault="008E6346" w:rsidP="008E6346">
      <w:pPr>
        <w:pStyle w:val="ListParagraph"/>
        <w:ind w:left="2260"/>
        <w:rPr>
          <w:sz w:val="28"/>
          <w:szCs w:val="28"/>
        </w:rPr>
      </w:pPr>
      <w:r w:rsidRPr="008E6346">
        <w:rPr>
          <w:sz w:val="28"/>
          <w:szCs w:val="28"/>
        </w:rPr>
        <w:t>…</w:t>
      </w:r>
      <w:r w:rsidRPr="008E6346">
        <w:rPr>
          <w:spacing w:val="1"/>
          <w:sz w:val="28"/>
          <w:szCs w:val="28"/>
        </w:rPr>
        <w:t>…</w:t>
      </w:r>
      <w:r w:rsidRPr="008E6346">
        <w:rPr>
          <w:sz w:val="28"/>
          <w:szCs w:val="28"/>
        </w:rPr>
        <w:t>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………</w:t>
      </w:r>
      <w:r w:rsidRPr="008E6346">
        <w:rPr>
          <w:spacing w:val="-3"/>
          <w:sz w:val="28"/>
          <w:szCs w:val="28"/>
        </w:rPr>
        <w:t>…</w:t>
      </w:r>
      <w:r w:rsidRPr="008E6346">
        <w:rPr>
          <w:sz w:val="28"/>
          <w:szCs w:val="28"/>
        </w:rPr>
        <w:t>……</w:t>
      </w:r>
      <w:r w:rsidRPr="008E6346">
        <w:rPr>
          <w:spacing w:val="-3"/>
          <w:sz w:val="28"/>
          <w:szCs w:val="28"/>
        </w:rPr>
        <w:t>……</w:t>
      </w:r>
      <w:r w:rsidRPr="008E6346">
        <w:rPr>
          <w:sz w:val="28"/>
          <w:szCs w:val="28"/>
        </w:rPr>
        <w:t>……</w:t>
      </w:r>
    </w:p>
    <w:p w:rsidR="008E6346" w:rsidRDefault="0035743B" w:rsidP="008E6346">
      <w:pPr>
        <w:pStyle w:val="ListParagraph"/>
        <w:numPr>
          <w:ilvl w:val="0"/>
          <w:numId w:val="13"/>
        </w:numPr>
        <w:spacing w:line="32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384810</wp:posOffset>
                </wp:positionV>
                <wp:extent cx="5981700" cy="657225"/>
                <wp:effectExtent l="0" t="0" r="19050" b="28575"/>
                <wp:wrapNone/>
                <wp:docPr id="200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Pr="00705EBD" w:rsidRDefault="004453A3" w:rsidP="00705EBD">
                            <w:pPr>
                              <w:spacing w:line="32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Pr="008E6346" w:rsidRDefault="004453A3" w:rsidP="00705EBD">
                            <w:pPr>
                              <w:pStyle w:val="ListParagraph"/>
                              <w:spacing w:line="160" w:lineRule="exact"/>
                              <w:ind w:left="22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53A3" w:rsidRPr="00705EBD" w:rsidRDefault="004453A3" w:rsidP="00705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05EB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pacing w:val="1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705EBD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Pr="00705EBD" w:rsidRDefault="004453A3" w:rsidP="006C6CF7">
                            <w:pPr>
                              <w:spacing w:line="32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</w:t>
                            </w:r>
                          </w:p>
                          <w:p w:rsidR="004453A3" w:rsidRPr="00705EBD" w:rsidRDefault="004453A3" w:rsidP="00705EB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53A3" w:rsidRDefault="00445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52" style="position:absolute;left:0;text-align:left;margin-left:101.6pt;margin-top:30.3pt;width:471pt;height:5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" strokecolor="white [3212]">
                <v:textbox>
                  <w:txbxContent>
                    <w:p w:rsidR="004453A3" w:rsidRPr="00705EBD" w:rsidRDefault="004453A3" w:rsidP="00705EBD">
                      <w:pPr>
                        <w:spacing w:line="320" w:lineRule="exact"/>
                        <w:rPr>
                          <w:sz w:val="28"/>
                          <w:szCs w:val="28"/>
                        </w:rPr>
                      </w:pPr>
                      <w:r w:rsidRPr="00705EBD">
                        <w:rPr>
                          <w:sz w:val="28"/>
                          <w:szCs w:val="28"/>
                        </w:rPr>
                        <w:t>………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:rsidR="004453A3" w:rsidRPr="008E6346" w:rsidRDefault="004453A3" w:rsidP="00705EBD">
                      <w:pPr>
                        <w:pStyle w:val="ListParagraph"/>
                        <w:spacing w:line="160" w:lineRule="exact"/>
                        <w:ind w:left="2260"/>
                        <w:rPr>
                          <w:sz w:val="16"/>
                          <w:szCs w:val="16"/>
                        </w:rPr>
                      </w:pPr>
                    </w:p>
                    <w:p w:rsidR="004453A3" w:rsidRPr="00705EBD" w:rsidRDefault="004453A3" w:rsidP="00705EBD">
                      <w:pPr>
                        <w:rPr>
                          <w:sz w:val="28"/>
                          <w:szCs w:val="28"/>
                        </w:rPr>
                      </w:pPr>
                      <w:r w:rsidRPr="00705EBD">
                        <w:rPr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pacing w:val="1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705EBD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:rsidR="004453A3" w:rsidRPr="00705EBD" w:rsidRDefault="004453A3" w:rsidP="006C6CF7">
                      <w:pPr>
                        <w:spacing w:line="320" w:lineRule="exact"/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</w:t>
                      </w:r>
                    </w:p>
                    <w:p w:rsidR="004453A3" w:rsidRPr="00705EBD" w:rsidRDefault="004453A3" w:rsidP="00705EB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4453A3" w:rsidRDefault="004453A3"/>
                  </w:txbxContent>
                </v:textbox>
              </v:rect>
            </w:pict>
          </mc:Fallback>
        </mc:AlternateContent>
      </w:r>
      <w:r w:rsidR="006C6CF7">
        <w:rPr>
          <w:sz w:val="28"/>
          <w:szCs w:val="28"/>
        </w:rPr>
        <w:t>Give any one factor that influences the speed of access on the network</w:t>
      </w:r>
      <w:r w:rsidR="008E6346">
        <w:rPr>
          <w:sz w:val="28"/>
          <w:szCs w:val="28"/>
        </w:rPr>
        <w:t>.</w:t>
      </w:r>
      <w:r w:rsidR="006C6CF7" w:rsidRPr="006C6CF7">
        <w:rPr>
          <w:b/>
          <w:i/>
          <w:sz w:val="28"/>
          <w:szCs w:val="28"/>
        </w:rPr>
        <w:t xml:space="preserve"> </w:t>
      </w:r>
      <w:r w:rsidR="00BD6875">
        <w:rPr>
          <w:b/>
          <w:i/>
          <w:sz w:val="28"/>
          <w:szCs w:val="28"/>
        </w:rPr>
        <w:tab/>
      </w:r>
      <w:r w:rsidR="00BD6875">
        <w:rPr>
          <w:b/>
          <w:i/>
          <w:sz w:val="28"/>
          <w:szCs w:val="28"/>
        </w:rPr>
        <w:tab/>
      </w:r>
      <w:r w:rsidR="00BD6875">
        <w:rPr>
          <w:b/>
          <w:i/>
          <w:sz w:val="28"/>
          <w:szCs w:val="28"/>
        </w:rPr>
        <w:tab/>
      </w:r>
      <w:r w:rsidR="00BD6875">
        <w:rPr>
          <w:b/>
          <w:i/>
          <w:sz w:val="28"/>
          <w:szCs w:val="28"/>
        </w:rPr>
        <w:tab/>
      </w:r>
      <w:r w:rsidR="00BD6875">
        <w:rPr>
          <w:b/>
          <w:i/>
          <w:sz w:val="28"/>
          <w:szCs w:val="28"/>
        </w:rPr>
        <w:tab/>
      </w:r>
      <w:r w:rsidR="00BD6875">
        <w:rPr>
          <w:b/>
          <w:i/>
          <w:sz w:val="28"/>
          <w:szCs w:val="28"/>
        </w:rPr>
        <w:tab/>
      </w:r>
      <w:r w:rsidR="00456ADE">
        <w:rPr>
          <w:b/>
          <w:i/>
          <w:sz w:val="28"/>
          <w:szCs w:val="28"/>
        </w:rPr>
        <w:tab/>
      </w:r>
      <w:r w:rsidR="006C6CF7" w:rsidRPr="008E6346">
        <w:rPr>
          <w:b/>
          <w:i/>
          <w:sz w:val="28"/>
          <w:szCs w:val="28"/>
        </w:rPr>
        <w:t>(</w:t>
      </w:r>
      <w:r w:rsidR="006C6CF7" w:rsidRPr="008E6346">
        <w:rPr>
          <w:b/>
          <w:i/>
          <w:spacing w:val="1"/>
          <w:sz w:val="28"/>
          <w:szCs w:val="28"/>
        </w:rPr>
        <w:t>0</w:t>
      </w:r>
      <w:r w:rsidR="006C6CF7">
        <w:rPr>
          <w:b/>
          <w:i/>
          <w:sz w:val="28"/>
          <w:szCs w:val="28"/>
        </w:rPr>
        <w:t>2</w:t>
      </w:r>
      <w:r w:rsidR="006C6CF7" w:rsidRPr="008E6346">
        <w:rPr>
          <w:b/>
          <w:i/>
          <w:spacing w:val="-4"/>
          <w:sz w:val="28"/>
          <w:szCs w:val="28"/>
        </w:rPr>
        <w:t>m</w:t>
      </w:r>
      <w:r w:rsidR="006C6CF7" w:rsidRPr="008E6346">
        <w:rPr>
          <w:b/>
          <w:i/>
          <w:spacing w:val="1"/>
          <w:sz w:val="28"/>
          <w:szCs w:val="28"/>
        </w:rPr>
        <w:t>a</w:t>
      </w:r>
      <w:r w:rsidR="006C6CF7" w:rsidRPr="008E6346">
        <w:rPr>
          <w:b/>
          <w:i/>
          <w:spacing w:val="-1"/>
          <w:sz w:val="28"/>
          <w:szCs w:val="28"/>
        </w:rPr>
        <w:t>r</w:t>
      </w:r>
      <w:r w:rsidR="006C6CF7" w:rsidRPr="008E6346">
        <w:rPr>
          <w:b/>
          <w:i/>
          <w:sz w:val="28"/>
          <w:szCs w:val="28"/>
        </w:rPr>
        <w:t>k</w:t>
      </w:r>
      <w:r w:rsidR="006C6CF7" w:rsidRPr="008E6346">
        <w:rPr>
          <w:b/>
          <w:i/>
          <w:spacing w:val="1"/>
          <w:sz w:val="28"/>
          <w:szCs w:val="28"/>
        </w:rPr>
        <w:t>s</w:t>
      </w:r>
      <w:r w:rsidR="006C6CF7" w:rsidRPr="008E6346">
        <w:rPr>
          <w:b/>
          <w:i/>
          <w:sz w:val="28"/>
          <w:szCs w:val="28"/>
        </w:rPr>
        <w:t>)</w:t>
      </w:r>
    </w:p>
    <w:p w:rsidR="008E6346" w:rsidRPr="00705EBD" w:rsidRDefault="008E6346" w:rsidP="00705EBD">
      <w:pPr>
        <w:pStyle w:val="ListParagraph"/>
        <w:spacing w:line="320" w:lineRule="exact"/>
        <w:ind w:left="2260"/>
        <w:rPr>
          <w:sz w:val="28"/>
          <w:szCs w:val="28"/>
        </w:rPr>
      </w:pPr>
    </w:p>
    <w:p w:rsidR="006C6CF7" w:rsidRDefault="006C6CF7" w:rsidP="006C6CF7">
      <w:pPr>
        <w:rPr>
          <w:sz w:val="28"/>
          <w:szCs w:val="28"/>
        </w:rPr>
      </w:pPr>
    </w:p>
    <w:p w:rsidR="006C6CF7" w:rsidRDefault="006C6CF7" w:rsidP="006C6CF7">
      <w:pPr>
        <w:rPr>
          <w:sz w:val="28"/>
          <w:szCs w:val="28"/>
        </w:rPr>
      </w:pPr>
    </w:p>
    <w:p w:rsidR="00E31760" w:rsidRDefault="00725119" w:rsidP="006C6CF7">
      <w:pPr>
        <w:ind w:left="820" w:firstLine="62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 xml:space="preserve">)    Distinguish between </w:t>
      </w:r>
    </w:p>
    <w:p w:rsidR="006C6CF7" w:rsidRDefault="00E31760" w:rsidP="006C6CF7">
      <w:pPr>
        <w:ind w:left="1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="006C6CF7">
        <w:rPr>
          <w:sz w:val="28"/>
          <w:szCs w:val="28"/>
        </w:rPr>
        <w:t xml:space="preserve">      </w:t>
      </w:r>
      <w:r w:rsidR="006C6CF7">
        <w:rPr>
          <w:b/>
          <w:i/>
          <w:sz w:val="28"/>
        </w:rPr>
        <w:t xml:space="preserve">Simple transmission </w:t>
      </w:r>
      <w:r w:rsidR="006C6CF7" w:rsidRPr="006C6CF7">
        <w:rPr>
          <w:i/>
          <w:sz w:val="28"/>
        </w:rPr>
        <w:t>from</w:t>
      </w:r>
      <w:r w:rsidR="00725119" w:rsidRPr="00725119">
        <w:rPr>
          <w:sz w:val="28"/>
        </w:rPr>
        <w:t xml:space="preserve"> </w:t>
      </w:r>
      <w:proofErr w:type="gramStart"/>
      <w:r w:rsidR="006C6CF7">
        <w:rPr>
          <w:b/>
          <w:i/>
          <w:sz w:val="28"/>
        </w:rPr>
        <w:t>Full</w:t>
      </w:r>
      <w:proofErr w:type="gramEnd"/>
      <w:r w:rsidR="006C6CF7">
        <w:rPr>
          <w:b/>
          <w:i/>
          <w:sz w:val="28"/>
        </w:rPr>
        <w:t xml:space="preserve"> duplex transmission</w:t>
      </w:r>
      <w:r w:rsidR="00725119" w:rsidRPr="00725119">
        <w:rPr>
          <w:sz w:val="40"/>
          <w:szCs w:val="28"/>
        </w:rPr>
        <w:t>.</w:t>
      </w:r>
      <w:r w:rsidR="006C6CF7">
        <w:rPr>
          <w:sz w:val="28"/>
          <w:szCs w:val="28"/>
        </w:rPr>
        <w:t xml:space="preserve">  </w:t>
      </w:r>
    </w:p>
    <w:p w:rsidR="00725119" w:rsidRPr="006C6CF7" w:rsidRDefault="006C6CF7" w:rsidP="006C6CF7">
      <w:pPr>
        <w:ind w:left="1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725119" w:rsidRPr="00725119">
        <w:rPr>
          <w:b/>
          <w:i/>
          <w:sz w:val="28"/>
          <w:szCs w:val="28"/>
        </w:rPr>
        <w:t>(</w:t>
      </w:r>
      <w:r w:rsidR="00725119" w:rsidRPr="00725119">
        <w:rPr>
          <w:b/>
          <w:i/>
          <w:spacing w:val="1"/>
          <w:sz w:val="28"/>
          <w:szCs w:val="28"/>
        </w:rPr>
        <w:t>0</w:t>
      </w:r>
      <w:r w:rsidR="00725119" w:rsidRPr="00725119">
        <w:rPr>
          <w:b/>
          <w:i/>
          <w:sz w:val="28"/>
          <w:szCs w:val="28"/>
        </w:rPr>
        <w:t>2</w:t>
      </w:r>
      <w:r w:rsidR="00725119" w:rsidRPr="00725119">
        <w:rPr>
          <w:b/>
          <w:i/>
          <w:spacing w:val="-4"/>
          <w:sz w:val="28"/>
          <w:szCs w:val="28"/>
        </w:rPr>
        <w:t>m</w:t>
      </w:r>
      <w:r w:rsidR="00725119" w:rsidRPr="00725119">
        <w:rPr>
          <w:b/>
          <w:i/>
          <w:spacing w:val="1"/>
          <w:sz w:val="28"/>
          <w:szCs w:val="28"/>
        </w:rPr>
        <w:t>a</w:t>
      </w:r>
      <w:r w:rsidR="00725119" w:rsidRPr="00725119">
        <w:rPr>
          <w:b/>
          <w:i/>
          <w:spacing w:val="-1"/>
          <w:sz w:val="28"/>
          <w:szCs w:val="28"/>
        </w:rPr>
        <w:t>r</w:t>
      </w:r>
      <w:r w:rsidR="00725119" w:rsidRPr="00725119">
        <w:rPr>
          <w:b/>
          <w:i/>
          <w:sz w:val="28"/>
          <w:szCs w:val="28"/>
        </w:rPr>
        <w:t>k</w:t>
      </w:r>
      <w:r w:rsidR="00725119" w:rsidRPr="00725119">
        <w:rPr>
          <w:b/>
          <w:i/>
          <w:spacing w:val="1"/>
          <w:sz w:val="28"/>
          <w:szCs w:val="28"/>
        </w:rPr>
        <w:t>s</w:t>
      </w:r>
      <w:r w:rsidR="00725119" w:rsidRPr="00725119">
        <w:rPr>
          <w:b/>
          <w:i/>
          <w:sz w:val="28"/>
          <w:szCs w:val="28"/>
        </w:rPr>
        <w:t>)</w:t>
      </w:r>
    </w:p>
    <w:p w:rsidR="00725119" w:rsidRDefault="00725119" w:rsidP="00725119">
      <w:pPr>
        <w:spacing w:line="320" w:lineRule="exact"/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725119" w:rsidRDefault="00725119" w:rsidP="00725119">
      <w:pPr>
        <w:spacing w:line="160" w:lineRule="exact"/>
        <w:rPr>
          <w:sz w:val="16"/>
          <w:szCs w:val="16"/>
        </w:rPr>
      </w:pPr>
    </w:p>
    <w:p w:rsidR="00725119" w:rsidRDefault="00725119" w:rsidP="00725119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725119" w:rsidRDefault="00725119" w:rsidP="00725119">
      <w:pPr>
        <w:spacing w:line="160" w:lineRule="exact"/>
        <w:rPr>
          <w:sz w:val="16"/>
          <w:szCs w:val="16"/>
        </w:rPr>
      </w:pPr>
    </w:p>
    <w:p w:rsidR="00725119" w:rsidRDefault="00725119" w:rsidP="00725119">
      <w:pPr>
        <w:rPr>
          <w:position w:val="-1"/>
          <w:sz w:val="28"/>
          <w:szCs w:val="28"/>
        </w:rPr>
      </w:pPr>
      <w:r>
        <w:rPr>
          <w:position w:val="-1"/>
          <w:sz w:val="28"/>
          <w:szCs w:val="28"/>
        </w:rPr>
        <w:t xml:space="preserve">                      …</w:t>
      </w:r>
      <w:r>
        <w:rPr>
          <w:spacing w:val="1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…………</w:t>
      </w:r>
      <w:r w:rsidR="00E31760">
        <w:rPr>
          <w:position w:val="-1"/>
          <w:sz w:val="28"/>
          <w:szCs w:val="28"/>
        </w:rPr>
        <w:t>.</w:t>
      </w:r>
    </w:p>
    <w:p w:rsidR="00E31760" w:rsidRPr="006C6CF7" w:rsidRDefault="006C6CF7" w:rsidP="006C6CF7">
      <w:pPr>
        <w:ind w:left="1540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6C6CF7">
        <w:rPr>
          <w:sz w:val="28"/>
          <w:szCs w:val="28"/>
        </w:rPr>
        <w:t>(ii)</w:t>
      </w:r>
      <w:r>
        <w:rPr>
          <w:b/>
          <w:sz w:val="28"/>
          <w:szCs w:val="28"/>
        </w:rPr>
        <w:t xml:space="preserve">      </w:t>
      </w:r>
      <w:r w:rsidRPr="006C6CF7">
        <w:rPr>
          <w:b/>
          <w:sz w:val="28"/>
          <w:szCs w:val="28"/>
        </w:rPr>
        <w:t>Half duplex from D</w:t>
      </w:r>
      <w:r>
        <w:rPr>
          <w:b/>
          <w:sz w:val="28"/>
          <w:szCs w:val="28"/>
        </w:rPr>
        <w:t xml:space="preserve">ata communication </w:t>
      </w:r>
      <w:r w:rsidRPr="006C6CF7">
        <w:rPr>
          <w:b/>
          <w:sz w:val="28"/>
          <w:szCs w:val="28"/>
        </w:rPr>
        <w:tab/>
      </w:r>
      <w:r w:rsidR="00E31760" w:rsidRPr="006C6CF7">
        <w:rPr>
          <w:b/>
          <w:i/>
          <w:sz w:val="28"/>
          <w:szCs w:val="28"/>
        </w:rPr>
        <w:t>(</w:t>
      </w:r>
      <w:r w:rsidR="00E31760" w:rsidRPr="006C6CF7">
        <w:rPr>
          <w:b/>
          <w:i/>
          <w:spacing w:val="1"/>
          <w:sz w:val="28"/>
          <w:szCs w:val="28"/>
        </w:rPr>
        <w:t>0</w:t>
      </w:r>
      <w:r w:rsidR="00E31760" w:rsidRPr="006C6CF7">
        <w:rPr>
          <w:b/>
          <w:i/>
          <w:sz w:val="28"/>
          <w:szCs w:val="28"/>
        </w:rPr>
        <w:t>2</w:t>
      </w:r>
      <w:r w:rsidR="00E31760" w:rsidRPr="006C6CF7">
        <w:rPr>
          <w:b/>
          <w:i/>
          <w:spacing w:val="-4"/>
          <w:sz w:val="28"/>
          <w:szCs w:val="28"/>
        </w:rPr>
        <w:t>m</w:t>
      </w:r>
      <w:r w:rsidR="00E31760" w:rsidRPr="006C6CF7">
        <w:rPr>
          <w:b/>
          <w:i/>
          <w:spacing w:val="1"/>
          <w:sz w:val="28"/>
          <w:szCs w:val="28"/>
        </w:rPr>
        <w:t>a</w:t>
      </w:r>
      <w:r w:rsidR="00E31760" w:rsidRPr="006C6CF7">
        <w:rPr>
          <w:b/>
          <w:i/>
          <w:spacing w:val="-1"/>
          <w:sz w:val="28"/>
          <w:szCs w:val="28"/>
        </w:rPr>
        <w:t>r</w:t>
      </w:r>
      <w:r w:rsidR="00E31760" w:rsidRPr="006C6CF7">
        <w:rPr>
          <w:b/>
          <w:i/>
          <w:sz w:val="28"/>
          <w:szCs w:val="28"/>
        </w:rPr>
        <w:t>k</w:t>
      </w:r>
      <w:r w:rsidR="00E31760" w:rsidRPr="006C6CF7">
        <w:rPr>
          <w:b/>
          <w:i/>
          <w:spacing w:val="1"/>
          <w:sz w:val="28"/>
          <w:szCs w:val="28"/>
        </w:rPr>
        <w:t>s</w:t>
      </w:r>
      <w:r w:rsidR="00E31760" w:rsidRPr="006C6CF7">
        <w:rPr>
          <w:b/>
          <w:i/>
          <w:sz w:val="28"/>
          <w:szCs w:val="28"/>
        </w:rPr>
        <w:t>)</w:t>
      </w:r>
    </w:p>
    <w:p w:rsidR="00E31760" w:rsidRDefault="00E31760" w:rsidP="00E31760">
      <w:pPr>
        <w:spacing w:line="320" w:lineRule="exact"/>
        <w:ind w:left="1540"/>
        <w:rPr>
          <w:sz w:val="28"/>
          <w:szCs w:val="28"/>
        </w:rPr>
      </w:pPr>
      <w:r>
        <w:rPr>
          <w:sz w:val="28"/>
          <w:szCs w:val="28"/>
        </w:rPr>
        <w:t xml:space="preserve">                        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31760" w:rsidRDefault="00E31760" w:rsidP="00E31760">
      <w:pPr>
        <w:spacing w:line="160" w:lineRule="exact"/>
        <w:rPr>
          <w:sz w:val="16"/>
          <w:szCs w:val="16"/>
        </w:rPr>
      </w:pPr>
    </w:p>
    <w:p w:rsidR="00E31760" w:rsidRDefault="00E31760" w:rsidP="00E31760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31760" w:rsidRDefault="00E31760" w:rsidP="00E31760">
      <w:pPr>
        <w:spacing w:line="160" w:lineRule="exact"/>
        <w:rPr>
          <w:sz w:val="16"/>
          <w:szCs w:val="16"/>
        </w:rPr>
      </w:pPr>
    </w:p>
    <w:p w:rsidR="00E31760" w:rsidRDefault="00E31760" w:rsidP="00E31760">
      <w:pPr>
        <w:rPr>
          <w:position w:val="-1"/>
          <w:sz w:val="28"/>
          <w:szCs w:val="28"/>
        </w:rPr>
      </w:pPr>
      <w:r>
        <w:rPr>
          <w:position w:val="-1"/>
          <w:sz w:val="28"/>
          <w:szCs w:val="28"/>
        </w:rPr>
        <w:t xml:space="preserve">                      …</w:t>
      </w:r>
      <w:r>
        <w:rPr>
          <w:spacing w:val="1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</w:t>
      </w:r>
      <w:r>
        <w:rPr>
          <w:spacing w:val="-3"/>
          <w:position w:val="-1"/>
          <w:sz w:val="28"/>
          <w:szCs w:val="28"/>
        </w:rPr>
        <w:t>…</w:t>
      </w:r>
      <w:r>
        <w:rPr>
          <w:position w:val="-1"/>
          <w:sz w:val="28"/>
          <w:szCs w:val="28"/>
        </w:rPr>
        <w:t>……</w:t>
      </w:r>
      <w:r>
        <w:rPr>
          <w:spacing w:val="-3"/>
          <w:position w:val="-1"/>
          <w:sz w:val="28"/>
          <w:szCs w:val="28"/>
        </w:rPr>
        <w:t>……</w:t>
      </w:r>
      <w:r>
        <w:rPr>
          <w:position w:val="-1"/>
          <w:sz w:val="28"/>
          <w:szCs w:val="28"/>
        </w:rPr>
        <w:t>………….</w:t>
      </w:r>
    </w:p>
    <w:p w:rsidR="002D011C" w:rsidRPr="00BD6875" w:rsidRDefault="00BD6875" w:rsidP="00BD6875">
      <w:pPr>
        <w:pStyle w:val="ListParagraph"/>
        <w:numPr>
          <w:ilvl w:val="0"/>
          <w:numId w:val="13"/>
        </w:num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6CF7" w:rsidRPr="00BD6875">
        <w:rPr>
          <w:sz w:val="28"/>
          <w:szCs w:val="28"/>
        </w:rPr>
        <w:t>Mention any two services provide by internet</w:t>
      </w:r>
      <w:r w:rsidR="002D011C" w:rsidRPr="00BD6875">
        <w:rPr>
          <w:sz w:val="28"/>
          <w:szCs w:val="28"/>
        </w:rPr>
        <w:t xml:space="preserve">.   </w:t>
      </w:r>
      <w:r w:rsidR="002D011C" w:rsidRPr="00BD6875">
        <w:rPr>
          <w:b/>
          <w:i/>
          <w:sz w:val="28"/>
          <w:szCs w:val="28"/>
        </w:rPr>
        <w:t>(0</w:t>
      </w:r>
      <w:r w:rsidR="006C6CF7" w:rsidRPr="00BD6875">
        <w:rPr>
          <w:b/>
          <w:i/>
          <w:sz w:val="28"/>
          <w:szCs w:val="28"/>
        </w:rPr>
        <w:t>2</w:t>
      </w:r>
      <w:r w:rsidR="002D011C" w:rsidRPr="00BD6875">
        <w:rPr>
          <w:b/>
          <w:i/>
          <w:sz w:val="28"/>
          <w:szCs w:val="28"/>
        </w:rPr>
        <w:t>marks)</w:t>
      </w:r>
    </w:p>
    <w:p w:rsidR="002D011C" w:rsidRPr="006C6CF7" w:rsidRDefault="002D011C" w:rsidP="006C6CF7">
      <w:pPr>
        <w:spacing w:line="360" w:lineRule="auto"/>
        <w:ind w:left="1440" w:firstLine="720"/>
        <w:rPr>
          <w:spacing w:val="-3"/>
          <w:sz w:val="28"/>
          <w:szCs w:val="28"/>
        </w:rPr>
      </w:pPr>
      <w:r w:rsidRPr="006C6CF7">
        <w:rPr>
          <w:sz w:val="28"/>
          <w:szCs w:val="28"/>
        </w:rPr>
        <w:t>………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</w:t>
      </w:r>
      <w:r w:rsidRPr="006C6CF7">
        <w:rPr>
          <w:spacing w:val="-3"/>
          <w:sz w:val="28"/>
          <w:szCs w:val="28"/>
        </w:rPr>
        <w:t>……</w:t>
      </w:r>
      <w:r w:rsidRPr="006C6CF7">
        <w:rPr>
          <w:sz w:val="28"/>
          <w:szCs w:val="28"/>
        </w:rPr>
        <w:t>………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…….…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</w:t>
      </w:r>
      <w:r w:rsidRPr="006C6CF7">
        <w:rPr>
          <w:spacing w:val="-3"/>
          <w:sz w:val="28"/>
          <w:szCs w:val="28"/>
        </w:rPr>
        <w:t>…</w:t>
      </w:r>
    </w:p>
    <w:p w:rsidR="002D011C" w:rsidRDefault="002D011C" w:rsidP="006C6CF7">
      <w:pPr>
        <w:spacing w:line="360" w:lineRule="auto"/>
        <w:ind w:left="1440" w:firstLine="720"/>
        <w:rPr>
          <w:sz w:val="28"/>
          <w:szCs w:val="28"/>
        </w:rPr>
      </w:pPr>
      <w:r w:rsidRPr="006C6CF7">
        <w:rPr>
          <w:sz w:val="28"/>
          <w:szCs w:val="28"/>
        </w:rPr>
        <w:t>………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</w:t>
      </w:r>
      <w:r w:rsidRPr="006C6CF7">
        <w:rPr>
          <w:spacing w:val="-3"/>
          <w:sz w:val="28"/>
          <w:szCs w:val="28"/>
        </w:rPr>
        <w:t>……</w:t>
      </w:r>
      <w:r w:rsidRPr="006C6CF7">
        <w:rPr>
          <w:sz w:val="28"/>
          <w:szCs w:val="28"/>
        </w:rPr>
        <w:t>………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…….…</w:t>
      </w:r>
      <w:r w:rsidRPr="006C6CF7">
        <w:rPr>
          <w:spacing w:val="-3"/>
          <w:sz w:val="28"/>
          <w:szCs w:val="28"/>
        </w:rPr>
        <w:t>…</w:t>
      </w:r>
      <w:r w:rsidRPr="006C6CF7">
        <w:rPr>
          <w:sz w:val="28"/>
          <w:szCs w:val="28"/>
        </w:rPr>
        <w:t>…………………</w:t>
      </w:r>
    </w:p>
    <w:p w:rsidR="00456ADE" w:rsidRDefault="00456ADE" w:rsidP="006C6CF7">
      <w:pPr>
        <w:spacing w:line="360" w:lineRule="auto"/>
        <w:ind w:left="1440" w:firstLine="720"/>
        <w:rPr>
          <w:sz w:val="28"/>
          <w:szCs w:val="28"/>
        </w:rPr>
      </w:pPr>
    </w:p>
    <w:p w:rsidR="004453A3" w:rsidRPr="006C6CF7" w:rsidRDefault="004453A3" w:rsidP="006C6CF7">
      <w:pPr>
        <w:spacing w:line="360" w:lineRule="auto"/>
        <w:ind w:left="1440" w:firstLine="720"/>
        <w:rPr>
          <w:sz w:val="28"/>
          <w:szCs w:val="28"/>
        </w:rPr>
      </w:pPr>
    </w:p>
    <w:p w:rsidR="00E170BD" w:rsidRDefault="00E170BD">
      <w:pPr>
        <w:spacing w:line="160" w:lineRule="exact"/>
        <w:rPr>
          <w:sz w:val="16"/>
          <w:szCs w:val="16"/>
        </w:rPr>
      </w:pPr>
    </w:p>
    <w:p w:rsidR="00DD10AF" w:rsidRDefault="008E6346" w:rsidP="00BD6875">
      <w:pPr>
        <w:ind w:left="100" w:firstLine="620"/>
        <w:rPr>
          <w:b/>
          <w:spacing w:val="2"/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25</w:t>
      </w:r>
      <w:r>
        <w:rPr>
          <w:b/>
          <w:sz w:val="28"/>
          <w:szCs w:val="28"/>
        </w:rPr>
        <w:t xml:space="preserve">.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   </w:t>
      </w:r>
      <w:r w:rsidR="00DD10AF">
        <w:rPr>
          <w:spacing w:val="-1"/>
          <w:sz w:val="28"/>
          <w:szCs w:val="28"/>
        </w:rPr>
        <w:t xml:space="preserve">Distinguish between </w:t>
      </w:r>
      <w:r>
        <w:rPr>
          <w:b/>
          <w:sz w:val="28"/>
          <w:szCs w:val="28"/>
        </w:rPr>
        <w:t>pre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ent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w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e</w:t>
      </w:r>
      <w:r w:rsidR="00DD10AF">
        <w:rPr>
          <w:b/>
          <w:spacing w:val="2"/>
          <w:sz w:val="28"/>
          <w:szCs w:val="28"/>
        </w:rPr>
        <w:t xml:space="preserve"> </w:t>
      </w:r>
      <w:r w:rsidR="00DD10AF" w:rsidRPr="00DD10AF">
        <w:rPr>
          <w:i/>
          <w:spacing w:val="2"/>
          <w:sz w:val="28"/>
          <w:szCs w:val="28"/>
        </w:rPr>
        <w:t xml:space="preserve">from </w:t>
      </w:r>
      <w:r w:rsidR="00DD10AF">
        <w:rPr>
          <w:b/>
          <w:spacing w:val="2"/>
          <w:sz w:val="28"/>
          <w:szCs w:val="28"/>
        </w:rPr>
        <w:t xml:space="preserve">word </w:t>
      </w:r>
    </w:p>
    <w:p w:rsidR="008E6346" w:rsidRDefault="00DD10AF" w:rsidP="00BD6875">
      <w:pPr>
        <w:ind w:left="100" w:firstLine="620"/>
        <w:rPr>
          <w:sz w:val="28"/>
          <w:szCs w:val="28"/>
        </w:rPr>
      </w:pPr>
      <w:r>
        <w:rPr>
          <w:b/>
          <w:spacing w:val="2"/>
          <w:sz w:val="28"/>
          <w:szCs w:val="28"/>
        </w:rPr>
        <w:t xml:space="preserve">                   </w:t>
      </w:r>
      <w:proofErr w:type="gramStart"/>
      <w:r>
        <w:rPr>
          <w:b/>
          <w:spacing w:val="2"/>
          <w:sz w:val="28"/>
          <w:szCs w:val="28"/>
        </w:rPr>
        <w:t>processing</w:t>
      </w:r>
      <w:proofErr w:type="gramEnd"/>
      <w:r w:rsidR="008E6346">
        <w:rPr>
          <w:sz w:val="28"/>
          <w:szCs w:val="28"/>
        </w:rPr>
        <w:t xml:space="preserve">.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6346" w:rsidRPr="008D2572">
        <w:rPr>
          <w:b/>
          <w:i/>
          <w:sz w:val="28"/>
          <w:szCs w:val="28"/>
        </w:rPr>
        <w:t>(</w:t>
      </w:r>
      <w:r w:rsidR="008E6346" w:rsidRPr="008D2572">
        <w:rPr>
          <w:b/>
          <w:i/>
          <w:spacing w:val="1"/>
          <w:sz w:val="28"/>
          <w:szCs w:val="28"/>
        </w:rPr>
        <w:t>0</w:t>
      </w:r>
      <w:r w:rsidR="008E6346" w:rsidRPr="008D2572">
        <w:rPr>
          <w:b/>
          <w:i/>
          <w:sz w:val="28"/>
          <w:szCs w:val="28"/>
        </w:rPr>
        <w:t>2</w:t>
      </w:r>
      <w:r w:rsidR="008E6346" w:rsidRPr="008D2572">
        <w:rPr>
          <w:b/>
          <w:i/>
          <w:spacing w:val="-4"/>
          <w:sz w:val="28"/>
          <w:szCs w:val="28"/>
        </w:rPr>
        <w:t>m</w:t>
      </w:r>
      <w:r w:rsidR="008E6346" w:rsidRPr="008D2572">
        <w:rPr>
          <w:b/>
          <w:i/>
          <w:spacing w:val="1"/>
          <w:sz w:val="28"/>
          <w:szCs w:val="28"/>
        </w:rPr>
        <w:t>a</w:t>
      </w:r>
      <w:r w:rsidR="008E6346" w:rsidRPr="008D2572">
        <w:rPr>
          <w:b/>
          <w:i/>
          <w:spacing w:val="-1"/>
          <w:sz w:val="28"/>
          <w:szCs w:val="28"/>
        </w:rPr>
        <w:t>r</w:t>
      </w:r>
      <w:r w:rsidR="008E6346" w:rsidRPr="008D2572">
        <w:rPr>
          <w:b/>
          <w:i/>
          <w:sz w:val="28"/>
          <w:szCs w:val="28"/>
        </w:rPr>
        <w:t>k</w:t>
      </w:r>
      <w:r w:rsidR="008E6346" w:rsidRPr="008D2572">
        <w:rPr>
          <w:b/>
          <w:i/>
          <w:spacing w:val="1"/>
          <w:sz w:val="28"/>
          <w:szCs w:val="28"/>
        </w:rPr>
        <w:t>s</w:t>
      </w:r>
      <w:r w:rsidR="008E6346" w:rsidRPr="008D2572">
        <w:rPr>
          <w:b/>
          <w:i/>
          <w:sz w:val="28"/>
          <w:szCs w:val="28"/>
        </w:rPr>
        <w:t>)</w:t>
      </w:r>
    </w:p>
    <w:p w:rsidR="008E6346" w:rsidRDefault="008E6346" w:rsidP="008E6346">
      <w:pPr>
        <w:spacing w:line="320" w:lineRule="exact"/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8E6346" w:rsidRDefault="008E6346" w:rsidP="008E6346">
      <w:pPr>
        <w:spacing w:line="160" w:lineRule="exact"/>
        <w:rPr>
          <w:sz w:val="16"/>
          <w:szCs w:val="16"/>
        </w:rPr>
      </w:pPr>
    </w:p>
    <w:p w:rsidR="008E6346" w:rsidRDefault="008E6346" w:rsidP="00D255B0">
      <w:pPr>
        <w:ind w:left="1540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364EBF" w:rsidRPr="00364EBF" w:rsidRDefault="00364EBF" w:rsidP="00D255B0">
      <w:pPr>
        <w:ind w:left="1540"/>
        <w:rPr>
          <w:sz w:val="18"/>
          <w:szCs w:val="28"/>
        </w:rPr>
      </w:pPr>
    </w:p>
    <w:p w:rsidR="00DD10AF" w:rsidRPr="00DD10AF" w:rsidRDefault="00364EBF" w:rsidP="00D255B0">
      <w:pPr>
        <w:tabs>
          <w:tab w:val="left" w:pos="1540"/>
        </w:tabs>
        <w:spacing w:before="69"/>
        <w:ind w:right="69"/>
        <w:rPr>
          <w:sz w:val="22"/>
          <w:szCs w:val="28"/>
        </w:rPr>
      </w:pPr>
      <w:r>
        <w:rPr>
          <w:sz w:val="28"/>
          <w:szCs w:val="28"/>
        </w:rPr>
        <w:t xml:space="preserve">           (b</w:t>
      </w:r>
      <w:r w:rsidR="008A4294">
        <w:rPr>
          <w:sz w:val="28"/>
          <w:szCs w:val="28"/>
        </w:rPr>
        <w:t>)</w:t>
      </w:r>
      <w:r w:rsidR="00621B0F">
        <w:rPr>
          <w:sz w:val="28"/>
          <w:szCs w:val="28"/>
        </w:rPr>
        <w:t xml:space="preserve">  (</w:t>
      </w:r>
      <w:proofErr w:type="spellStart"/>
      <w:proofErr w:type="gramStart"/>
      <w:r w:rsidR="00621B0F">
        <w:rPr>
          <w:sz w:val="28"/>
          <w:szCs w:val="28"/>
        </w:rPr>
        <w:t>i</w:t>
      </w:r>
      <w:proofErr w:type="spellEnd"/>
      <w:proofErr w:type="gramEnd"/>
      <w:r w:rsidR="00621B0F">
        <w:rPr>
          <w:sz w:val="28"/>
          <w:szCs w:val="28"/>
        </w:rPr>
        <w:t>)</w:t>
      </w:r>
      <w:r w:rsidR="008A4294">
        <w:rPr>
          <w:sz w:val="28"/>
          <w:szCs w:val="28"/>
        </w:rPr>
        <w:tab/>
      </w:r>
      <w:r w:rsidR="00DD10AF">
        <w:rPr>
          <w:spacing w:val="-3"/>
          <w:sz w:val="28"/>
          <w:szCs w:val="28"/>
        </w:rPr>
        <w:t xml:space="preserve">State any two power </w:t>
      </w:r>
      <w:r w:rsidR="00DD10AF" w:rsidRPr="00DD10AF">
        <w:rPr>
          <w:spacing w:val="-3"/>
          <w:sz w:val="22"/>
          <w:szCs w:val="28"/>
        </w:rPr>
        <w:t>point</w:t>
      </w:r>
      <w:r w:rsidR="00DD10AF">
        <w:rPr>
          <w:spacing w:val="-3"/>
          <w:sz w:val="22"/>
          <w:szCs w:val="28"/>
        </w:rPr>
        <w:t xml:space="preserve"> </w:t>
      </w:r>
      <w:r w:rsidR="00DD10AF" w:rsidRPr="00DD10AF">
        <w:rPr>
          <w:rStyle w:val="markedcontent"/>
          <w:rFonts w:eastAsiaTheme="majorEastAsia"/>
          <w:sz w:val="24"/>
          <w:szCs w:val="38"/>
        </w:rPr>
        <w:t>power</w:t>
      </w:r>
      <w:r w:rsidR="00DD10AF">
        <w:rPr>
          <w:rStyle w:val="markedcontent"/>
          <w:rFonts w:eastAsiaTheme="majorEastAsia"/>
          <w:sz w:val="24"/>
          <w:szCs w:val="38"/>
        </w:rPr>
        <w:t xml:space="preserve"> </w:t>
      </w:r>
      <w:r w:rsidR="00DD10AF" w:rsidRPr="00DD10AF">
        <w:rPr>
          <w:rStyle w:val="markedcontent"/>
          <w:rFonts w:eastAsiaTheme="majorEastAsia"/>
          <w:sz w:val="24"/>
          <w:szCs w:val="38"/>
        </w:rPr>
        <w:t xml:space="preserve">point </w:t>
      </w:r>
      <w:r w:rsidR="00DD10AF">
        <w:rPr>
          <w:rStyle w:val="markedcontent"/>
          <w:rFonts w:eastAsiaTheme="majorEastAsia"/>
          <w:sz w:val="24"/>
          <w:szCs w:val="38"/>
        </w:rPr>
        <w:t>movement you know?</w:t>
      </w:r>
      <w:r w:rsidR="00621B0F">
        <w:rPr>
          <w:rStyle w:val="markedcontent"/>
          <w:rFonts w:eastAsiaTheme="majorEastAsia"/>
          <w:sz w:val="24"/>
          <w:szCs w:val="38"/>
        </w:rPr>
        <w:t xml:space="preserve"> </w:t>
      </w:r>
      <w:r w:rsidR="00621B0F" w:rsidRPr="008D2572">
        <w:rPr>
          <w:b/>
          <w:i/>
          <w:sz w:val="28"/>
          <w:szCs w:val="28"/>
        </w:rPr>
        <w:t>(</w:t>
      </w:r>
      <w:r w:rsidR="00621B0F" w:rsidRPr="008D2572">
        <w:rPr>
          <w:b/>
          <w:i/>
          <w:spacing w:val="1"/>
          <w:sz w:val="28"/>
          <w:szCs w:val="28"/>
        </w:rPr>
        <w:t>0</w:t>
      </w:r>
      <w:r w:rsidR="00621B0F" w:rsidRPr="008D2572">
        <w:rPr>
          <w:b/>
          <w:i/>
          <w:sz w:val="28"/>
          <w:szCs w:val="28"/>
        </w:rPr>
        <w:t>2</w:t>
      </w:r>
      <w:r w:rsidR="00621B0F" w:rsidRPr="008D2572">
        <w:rPr>
          <w:b/>
          <w:i/>
          <w:spacing w:val="-4"/>
          <w:sz w:val="28"/>
          <w:szCs w:val="28"/>
        </w:rPr>
        <w:t>m</w:t>
      </w:r>
      <w:r w:rsidR="00621B0F" w:rsidRPr="008D2572">
        <w:rPr>
          <w:b/>
          <w:i/>
          <w:spacing w:val="1"/>
          <w:sz w:val="28"/>
          <w:szCs w:val="28"/>
        </w:rPr>
        <w:t>a</w:t>
      </w:r>
      <w:r w:rsidR="00621B0F" w:rsidRPr="008D2572">
        <w:rPr>
          <w:b/>
          <w:i/>
          <w:spacing w:val="-1"/>
          <w:sz w:val="28"/>
          <w:szCs w:val="28"/>
        </w:rPr>
        <w:t>r</w:t>
      </w:r>
      <w:r w:rsidR="00621B0F" w:rsidRPr="008D2572">
        <w:rPr>
          <w:b/>
          <w:i/>
          <w:sz w:val="28"/>
          <w:szCs w:val="28"/>
        </w:rPr>
        <w:t>k</w:t>
      </w:r>
      <w:r w:rsidR="00621B0F" w:rsidRPr="008D2572">
        <w:rPr>
          <w:b/>
          <w:i/>
          <w:spacing w:val="1"/>
          <w:sz w:val="28"/>
          <w:szCs w:val="28"/>
        </w:rPr>
        <w:t>s</w:t>
      </w:r>
      <w:r w:rsidR="00621B0F" w:rsidRPr="008D2572">
        <w:rPr>
          <w:b/>
          <w:i/>
          <w:sz w:val="28"/>
          <w:szCs w:val="28"/>
        </w:rPr>
        <w:t>)</w:t>
      </w:r>
    </w:p>
    <w:p w:rsidR="00DD10AF" w:rsidRDefault="00DD10AF" w:rsidP="00DD10AF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DD10AF" w:rsidRDefault="00DD10AF" w:rsidP="00DD10AF">
      <w:pPr>
        <w:rPr>
          <w:sz w:val="16"/>
          <w:szCs w:val="16"/>
        </w:rPr>
      </w:pPr>
    </w:p>
    <w:p w:rsidR="00DD10AF" w:rsidRDefault="00DD10AF" w:rsidP="00DD10AF">
      <w:pPr>
        <w:ind w:left="1540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Pr="00621B0F" w:rsidRDefault="00621B0F" w:rsidP="00621B0F">
      <w:pPr>
        <w:tabs>
          <w:tab w:val="left" w:pos="1391"/>
        </w:tabs>
        <w:spacing w:line="320" w:lineRule="exact"/>
        <w:ind w:right="69"/>
        <w:rPr>
          <w:sz w:val="28"/>
          <w:szCs w:val="24"/>
        </w:rPr>
      </w:pPr>
      <w:r>
        <w:rPr>
          <w:sz w:val="28"/>
          <w:szCs w:val="28"/>
        </w:rPr>
        <w:t xml:space="preserve">                  (ii)  Mention any one </w:t>
      </w:r>
      <w:r w:rsidRPr="00621B0F">
        <w:rPr>
          <w:rStyle w:val="markedcontent"/>
          <w:rFonts w:eastAsiaTheme="majorEastAsia"/>
          <w:sz w:val="28"/>
          <w:szCs w:val="24"/>
        </w:rPr>
        <w:t>qualities of a good presentation</w:t>
      </w:r>
      <w:r>
        <w:rPr>
          <w:rStyle w:val="markedcontent"/>
          <w:rFonts w:eastAsiaTheme="majorEastAsia"/>
          <w:sz w:val="28"/>
          <w:szCs w:val="24"/>
        </w:rPr>
        <w:t xml:space="preserve">.        </w:t>
      </w:r>
      <w:r w:rsidR="00D255B0">
        <w:rPr>
          <w:rStyle w:val="markedcontent"/>
          <w:rFonts w:eastAsiaTheme="majorEastAsia"/>
          <w:sz w:val="28"/>
          <w:szCs w:val="24"/>
        </w:rPr>
        <w:tab/>
      </w:r>
      <w:r w:rsidRPr="008D2572">
        <w:rPr>
          <w:b/>
          <w:i/>
          <w:sz w:val="28"/>
          <w:szCs w:val="28"/>
        </w:rPr>
        <w:t>(</w:t>
      </w:r>
      <w:r w:rsidRPr="008D2572">
        <w:rPr>
          <w:b/>
          <w:i/>
          <w:spacing w:val="1"/>
          <w:sz w:val="28"/>
          <w:szCs w:val="28"/>
        </w:rPr>
        <w:t>0</w:t>
      </w:r>
      <w:r w:rsidRPr="008D2572">
        <w:rPr>
          <w:b/>
          <w:i/>
          <w:sz w:val="28"/>
          <w:szCs w:val="28"/>
        </w:rPr>
        <w:t>2</w:t>
      </w:r>
      <w:r w:rsidRPr="008D2572">
        <w:rPr>
          <w:b/>
          <w:i/>
          <w:spacing w:val="-4"/>
          <w:sz w:val="28"/>
          <w:szCs w:val="28"/>
        </w:rPr>
        <w:t>m</w:t>
      </w:r>
      <w:r w:rsidRPr="008D2572">
        <w:rPr>
          <w:b/>
          <w:i/>
          <w:spacing w:val="1"/>
          <w:sz w:val="28"/>
          <w:szCs w:val="28"/>
        </w:rPr>
        <w:t>a</w:t>
      </w:r>
      <w:r w:rsidRPr="008D2572">
        <w:rPr>
          <w:b/>
          <w:i/>
          <w:spacing w:val="-1"/>
          <w:sz w:val="28"/>
          <w:szCs w:val="28"/>
        </w:rPr>
        <w:t>r</w:t>
      </w:r>
      <w:r w:rsidRPr="008D2572">
        <w:rPr>
          <w:b/>
          <w:i/>
          <w:sz w:val="28"/>
          <w:szCs w:val="28"/>
        </w:rPr>
        <w:t>k</w:t>
      </w:r>
      <w:r w:rsidRPr="008D2572">
        <w:rPr>
          <w:b/>
          <w:i/>
          <w:spacing w:val="1"/>
          <w:sz w:val="28"/>
          <w:szCs w:val="28"/>
        </w:rPr>
        <w:t>s</w:t>
      </w:r>
      <w:r w:rsidRPr="008D2572">
        <w:rPr>
          <w:b/>
          <w:i/>
          <w:sz w:val="28"/>
          <w:szCs w:val="28"/>
        </w:rPr>
        <w:t>)</w:t>
      </w:r>
    </w:p>
    <w:p w:rsidR="00621B0F" w:rsidRDefault="00621B0F" w:rsidP="00621B0F">
      <w:pPr>
        <w:ind w:left="1540"/>
        <w:rPr>
          <w:sz w:val="28"/>
          <w:szCs w:val="28"/>
        </w:rPr>
      </w:pPr>
      <w:r>
        <w:rPr>
          <w:sz w:val="28"/>
          <w:szCs w:val="28"/>
        </w:rPr>
        <w:tab/>
        <w:t xml:space="preserve"> 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621B0F" w:rsidRDefault="00621B0F" w:rsidP="00621B0F">
      <w:pPr>
        <w:rPr>
          <w:sz w:val="16"/>
          <w:szCs w:val="16"/>
        </w:rPr>
      </w:pPr>
    </w:p>
    <w:p w:rsidR="00E170BD" w:rsidRDefault="00621B0F" w:rsidP="00621B0F">
      <w:pPr>
        <w:ind w:left="1540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pacing w:val="1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Default="0035743B">
      <w:pPr>
        <w:spacing w:before="3" w:line="160" w:lineRule="exact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-5080</wp:posOffset>
                </wp:positionV>
                <wp:extent cx="6429375" cy="2940685"/>
                <wp:effectExtent l="0" t="0" r="28575" b="12065"/>
                <wp:wrapNone/>
                <wp:docPr id="199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94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Default="004453A3" w:rsidP="00621B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(c)   (</w:t>
                            </w:r>
                            <w:proofErr w:type="spellStart"/>
                            <w:proofErr w:type="gramStart"/>
                            <w:r w:rsidRPr="00621B0F">
                              <w:rPr>
                                <w:sz w:val="24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)  State two advantages of using electronic word processor over manual </w:t>
                            </w:r>
                          </w:p>
                          <w:p w:rsidR="004453A3" w:rsidRDefault="004453A3" w:rsidP="00621B0F">
                            <w:pPr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writer.                                                                        </w:t>
                            </w:r>
                            <w:r w:rsidRPr="008D25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0</w:t>
                            </w:r>
                            <w:r w:rsidRPr="008D25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8D2572">
                              <w:rPr>
                                <w:b/>
                                <w:i/>
                                <w:spacing w:val="-2"/>
                                <w:sz w:val="28"/>
                                <w:szCs w:val="28"/>
                              </w:rPr>
                              <w:t>m</w:t>
                            </w:r>
                            <w:r w:rsidRPr="008D2572">
                              <w:rPr>
                                <w:b/>
                                <w:i/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r</w:t>
                            </w:r>
                            <w:r w:rsidRPr="008D2572">
                              <w:rPr>
                                <w:b/>
                                <w:i/>
                                <w:spacing w:val="-2"/>
                                <w:sz w:val="28"/>
                                <w:szCs w:val="28"/>
                              </w:rPr>
                              <w:t>k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s</w:t>
                            </w:r>
                            <w:r w:rsidRPr="008D25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453A3" w:rsidRDefault="004453A3" w:rsidP="00F308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 w:rsidP="004F1488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53A3" w:rsidRDefault="004453A3" w:rsidP="00F308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 w:rsidP="00705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(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>ii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)    Explain the following terms as used in word processing.  </w:t>
                            </w:r>
                            <w:r w:rsidRPr="008D25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8D2572">
                              <w:rPr>
                                <w:b/>
                                <w:i/>
                                <w:spacing w:val="-2"/>
                                <w:sz w:val="28"/>
                                <w:szCs w:val="28"/>
                              </w:rPr>
                              <w:t>m</w:t>
                            </w:r>
                            <w:r w:rsidRPr="008D2572">
                              <w:rPr>
                                <w:b/>
                                <w:i/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r</w:t>
                            </w:r>
                            <w:r w:rsidRPr="008D2572">
                              <w:rPr>
                                <w:b/>
                                <w:i/>
                                <w:spacing w:val="-2"/>
                                <w:sz w:val="28"/>
                                <w:szCs w:val="28"/>
                              </w:rPr>
                              <w:t>k</w:t>
                            </w:r>
                            <w:r w:rsidRPr="008D2572">
                              <w:rPr>
                                <w:b/>
                                <w:i/>
                                <w:spacing w:val="1"/>
                                <w:sz w:val="28"/>
                                <w:szCs w:val="28"/>
                              </w:rPr>
                              <w:t>s</w:t>
                            </w:r>
                            <w:r w:rsidRPr="008D25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453A3" w:rsidRPr="002C1DD4" w:rsidRDefault="004453A3" w:rsidP="002C1DD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line="360" w:lineRule="auto"/>
                              <w:rPr>
                                <w:rStyle w:val="markedcontent"/>
                                <w:sz w:val="22"/>
                                <w:szCs w:val="28"/>
                              </w:rPr>
                            </w:pPr>
                            <w:r w:rsidRPr="002C1DD4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2C1DD4">
                              <w:rPr>
                                <w:rStyle w:val="markedcontent"/>
                                <w:rFonts w:eastAsiaTheme="majorEastAsia"/>
                                <w:sz w:val="28"/>
                                <w:szCs w:val="38"/>
                              </w:rPr>
                              <w:t>A</w:t>
                            </w:r>
                            <w:r w:rsidRPr="002C1DD4">
                              <w:rPr>
                                <w:rStyle w:val="markedcontent"/>
                                <w:rFonts w:eastAsiaTheme="majorEastAsia"/>
                                <w:b/>
                                <w:sz w:val="28"/>
                                <w:szCs w:val="38"/>
                              </w:rPr>
                              <w:t xml:space="preserve"> superscript</w:t>
                            </w:r>
                            <w:r>
                              <w:rPr>
                                <w:rStyle w:val="markedcontent"/>
                                <w:rFonts w:eastAsiaTheme="majorEastAsia"/>
                                <w:sz w:val="28"/>
                                <w:szCs w:val="38"/>
                              </w:rPr>
                              <w:t xml:space="preserve">   and </w:t>
                            </w:r>
                            <w:r w:rsidRPr="002C1DD4">
                              <w:rPr>
                                <w:rStyle w:val="markedcontent"/>
                                <w:rFonts w:eastAsiaTheme="majorEastAsia"/>
                                <w:sz w:val="28"/>
                                <w:szCs w:val="38"/>
                              </w:rPr>
                              <w:t xml:space="preserve"> </w:t>
                            </w:r>
                            <w:r w:rsidRPr="002C1DD4">
                              <w:rPr>
                                <w:rStyle w:val="markedcontent"/>
                                <w:rFonts w:eastAsiaTheme="majorEastAsia"/>
                                <w:b/>
                                <w:sz w:val="28"/>
                                <w:szCs w:val="38"/>
                              </w:rPr>
                              <w:t>subscript</w:t>
                            </w:r>
                          </w:p>
                          <w:p w:rsidR="004453A3" w:rsidRPr="002C1DD4" w:rsidRDefault="004453A3" w:rsidP="002C1DD4">
                            <w:pPr>
                              <w:pStyle w:val="ListParagraph"/>
                              <w:spacing w:line="360" w:lineRule="auto"/>
                              <w:ind w:left="1770"/>
                              <w:rPr>
                                <w:sz w:val="28"/>
                                <w:szCs w:val="28"/>
                              </w:rPr>
                            </w:pP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……………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Pr="002C1DD4" w:rsidRDefault="004453A3" w:rsidP="002C1DD4">
                            <w:pPr>
                              <w:spacing w:line="360" w:lineRule="auto"/>
                              <w:rPr>
                                <w:rStyle w:val="markedcontent"/>
                                <w:sz w:val="28"/>
                                <w:szCs w:val="28"/>
                              </w:rPr>
                            </w:pPr>
                            <w:r w:rsidRPr="002C1DD4"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…..……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………….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Pr="002C1DD4" w:rsidRDefault="004453A3" w:rsidP="002C1DD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line="360" w:lineRule="auto"/>
                              <w:rPr>
                                <w:sz w:val="16"/>
                                <w:szCs w:val="28"/>
                              </w:rPr>
                            </w:pPr>
                            <w:r w:rsidRPr="002C1DD4">
                              <w:rPr>
                                <w:rStyle w:val="markedcontent"/>
                                <w:rFonts w:eastAsiaTheme="majorEastAsia"/>
                                <w:b/>
                                <w:sz w:val="28"/>
                                <w:szCs w:val="38"/>
                              </w:rPr>
                              <w:t>Word wrap</w:t>
                            </w:r>
                            <w:r>
                              <w:rPr>
                                <w:rStyle w:val="markedcontent"/>
                                <w:rFonts w:eastAsiaTheme="majorEastAsia"/>
                                <w:sz w:val="28"/>
                                <w:szCs w:val="38"/>
                              </w:rPr>
                              <w:t xml:space="preserve"> and </w:t>
                            </w:r>
                            <w:r w:rsidRPr="002C1DD4">
                              <w:rPr>
                                <w:rStyle w:val="markedcontent"/>
                                <w:rFonts w:eastAsiaTheme="majorEastAsia"/>
                                <w:b/>
                                <w:sz w:val="28"/>
                                <w:szCs w:val="38"/>
                              </w:rPr>
                              <w:t>Text wrap</w:t>
                            </w:r>
                          </w:p>
                          <w:p w:rsidR="004453A3" w:rsidRPr="002C1DD4" w:rsidRDefault="004453A3" w:rsidP="002C1DD4">
                            <w:pPr>
                              <w:pStyle w:val="ListParagraph"/>
                              <w:spacing w:line="360" w:lineRule="auto"/>
                              <w:ind w:left="177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……………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Pr="002C1DD4" w:rsidRDefault="004453A3" w:rsidP="002C1DD4">
                            <w:pPr>
                              <w:spacing w:line="360" w:lineRule="auto"/>
                              <w:rPr>
                                <w:rStyle w:val="markedcontent"/>
                                <w:sz w:val="28"/>
                                <w:szCs w:val="28"/>
                              </w:rPr>
                            </w:pPr>
                            <w:r w:rsidRPr="002C1DD4">
                              <w:rPr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…..……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 w:rsidRPr="002C1DD4"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………….</w:t>
                            </w:r>
                            <w:r w:rsidRPr="002C1DD4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 w:rsidP="002C1DD4">
                            <w:pPr>
                              <w:spacing w:line="360" w:lineRule="auto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53A3" w:rsidRDefault="004453A3" w:rsidP="00F3084C">
                            <w:pPr>
                              <w:spacing w:line="320" w:lineRule="exact"/>
                              <w:ind w:left="226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453A3" w:rsidRDefault="004453A3" w:rsidP="00F3084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53A3" w:rsidRDefault="004453A3" w:rsidP="00F3084C">
                            <w:pPr>
                              <w:ind w:left="226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4453A3" w:rsidRDefault="004453A3" w:rsidP="004F14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53" style="position:absolute;margin-left:8.2pt;margin-top:-.4pt;width:506.25pt;height:23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" strokecolor="white [3212]">
                <v:textbox>
                  <w:txbxContent>
                    <w:p w:rsidR="004453A3" w:rsidRDefault="004453A3" w:rsidP="00621B0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(c)   (</w:t>
                      </w:r>
                      <w:proofErr w:type="spellStart"/>
                      <w:proofErr w:type="gramStart"/>
                      <w:r w:rsidRPr="00621B0F">
                        <w:rPr>
                          <w:sz w:val="24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)  State two advantages of using electronic word processor over manual </w:t>
                      </w:r>
                    </w:p>
                    <w:p w:rsidR="004453A3" w:rsidRDefault="004453A3" w:rsidP="00621B0F">
                      <w:pPr>
                        <w:ind w:left="14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writer.                                                                        </w:t>
                      </w:r>
                      <w:r w:rsidRPr="008D2572">
                        <w:rPr>
                          <w:b/>
                          <w:i/>
                          <w:sz w:val="28"/>
                          <w:szCs w:val="28"/>
                        </w:rPr>
                        <w:t>(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0</w:t>
                      </w:r>
                      <w:r w:rsidRPr="008D2572">
                        <w:rPr>
                          <w:b/>
                          <w:i/>
                          <w:sz w:val="28"/>
                          <w:szCs w:val="28"/>
                        </w:rPr>
                        <w:t>2</w:t>
                      </w:r>
                      <w:r w:rsidRPr="008D2572">
                        <w:rPr>
                          <w:b/>
                          <w:i/>
                          <w:spacing w:val="-2"/>
                          <w:sz w:val="28"/>
                          <w:szCs w:val="28"/>
                        </w:rPr>
                        <w:t>m</w:t>
                      </w:r>
                      <w:r w:rsidRPr="008D2572">
                        <w:rPr>
                          <w:b/>
                          <w:i/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r</w:t>
                      </w:r>
                      <w:r w:rsidRPr="008D2572">
                        <w:rPr>
                          <w:b/>
                          <w:i/>
                          <w:spacing w:val="-2"/>
                          <w:sz w:val="28"/>
                          <w:szCs w:val="28"/>
                        </w:rPr>
                        <w:t>k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s</w:t>
                      </w:r>
                      <w:r w:rsidRPr="008D2572">
                        <w:rPr>
                          <w:b/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4453A3" w:rsidRDefault="004453A3" w:rsidP="00F308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 w:rsidP="004F1488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4453A3" w:rsidRDefault="004453A3" w:rsidP="00F308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…………</w:t>
                      </w:r>
                      <w:r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 w:rsidP="00705E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(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>ii</w:t>
                      </w:r>
                      <w:r>
                        <w:rPr>
                          <w:sz w:val="28"/>
                          <w:szCs w:val="28"/>
                        </w:rPr>
                        <w:t xml:space="preserve">)    Explain the following terms as used in word processing.  </w:t>
                      </w:r>
                      <w:r w:rsidRPr="008D2572">
                        <w:rPr>
                          <w:b/>
                          <w:i/>
                          <w:sz w:val="28"/>
                          <w:szCs w:val="28"/>
                        </w:rPr>
                        <w:t>(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2</w:t>
                      </w:r>
                      <w:r w:rsidRPr="008D2572">
                        <w:rPr>
                          <w:b/>
                          <w:i/>
                          <w:spacing w:val="-2"/>
                          <w:sz w:val="28"/>
                          <w:szCs w:val="28"/>
                        </w:rPr>
                        <w:t>m</w:t>
                      </w:r>
                      <w:r w:rsidRPr="008D2572">
                        <w:rPr>
                          <w:b/>
                          <w:i/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r</w:t>
                      </w:r>
                      <w:r w:rsidRPr="008D2572">
                        <w:rPr>
                          <w:b/>
                          <w:i/>
                          <w:spacing w:val="-2"/>
                          <w:sz w:val="28"/>
                          <w:szCs w:val="28"/>
                        </w:rPr>
                        <w:t>k</w:t>
                      </w:r>
                      <w:r w:rsidRPr="008D2572">
                        <w:rPr>
                          <w:b/>
                          <w:i/>
                          <w:spacing w:val="1"/>
                          <w:sz w:val="28"/>
                          <w:szCs w:val="28"/>
                        </w:rPr>
                        <w:t>s</w:t>
                      </w:r>
                      <w:r w:rsidRPr="008D2572">
                        <w:rPr>
                          <w:b/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4453A3" w:rsidRPr="002C1DD4" w:rsidRDefault="004453A3" w:rsidP="002C1DD4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line="360" w:lineRule="auto"/>
                        <w:rPr>
                          <w:rStyle w:val="markedcontent"/>
                          <w:sz w:val="22"/>
                          <w:szCs w:val="28"/>
                        </w:rPr>
                      </w:pPr>
                      <w:r w:rsidRPr="002C1DD4">
                        <w:rPr>
                          <w:sz w:val="22"/>
                          <w:szCs w:val="28"/>
                        </w:rPr>
                        <w:t xml:space="preserve"> </w:t>
                      </w:r>
                      <w:r w:rsidRPr="002C1DD4">
                        <w:rPr>
                          <w:rStyle w:val="markedcontent"/>
                          <w:rFonts w:eastAsiaTheme="majorEastAsia"/>
                          <w:sz w:val="28"/>
                          <w:szCs w:val="38"/>
                        </w:rPr>
                        <w:t>A</w:t>
                      </w:r>
                      <w:r w:rsidRPr="002C1DD4">
                        <w:rPr>
                          <w:rStyle w:val="markedcontent"/>
                          <w:rFonts w:eastAsiaTheme="majorEastAsia"/>
                          <w:b/>
                          <w:sz w:val="28"/>
                          <w:szCs w:val="38"/>
                        </w:rPr>
                        <w:t xml:space="preserve"> superscript</w:t>
                      </w:r>
                      <w:r>
                        <w:rPr>
                          <w:rStyle w:val="markedcontent"/>
                          <w:rFonts w:eastAsiaTheme="majorEastAsia"/>
                          <w:sz w:val="28"/>
                          <w:szCs w:val="38"/>
                        </w:rPr>
                        <w:t xml:space="preserve">   and </w:t>
                      </w:r>
                      <w:r w:rsidRPr="002C1DD4">
                        <w:rPr>
                          <w:rStyle w:val="markedcontent"/>
                          <w:rFonts w:eastAsiaTheme="majorEastAsia"/>
                          <w:sz w:val="28"/>
                          <w:szCs w:val="38"/>
                        </w:rPr>
                        <w:t xml:space="preserve"> </w:t>
                      </w:r>
                      <w:r w:rsidRPr="002C1DD4">
                        <w:rPr>
                          <w:rStyle w:val="markedcontent"/>
                          <w:rFonts w:eastAsiaTheme="majorEastAsia"/>
                          <w:b/>
                          <w:sz w:val="28"/>
                          <w:szCs w:val="38"/>
                        </w:rPr>
                        <w:t>subscript</w:t>
                      </w:r>
                    </w:p>
                    <w:p w:rsidR="004453A3" w:rsidRPr="002C1DD4" w:rsidRDefault="004453A3" w:rsidP="002C1DD4">
                      <w:pPr>
                        <w:pStyle w:val="ListParagraph"/>
                        <w:spacing w:line="360" w:lineRule="auto"/>
                        <w:ind w:left="1770"/>
                        <w:rPr>
                          <w:sz w:val="28"/>
                          <w:szCs w:val="28"/>
                        </w:rPr>
                      </w:pP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……………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Pr="002C1DD4" w:rsidRDefault="004453A3" w:rsidP="002C1DD4">
                      <w:pPr>
                        <w:spacing w:line="360" w:lineRule="auto"/>
                        <w:rPr>
                          <w:rStyle w:val="markedcontent"/>
                          <w:sz w:val="28"/>
                          <w:szCs w:val="28"/>
                        </w:rPr>
                      </w:pPr>
                      <w:r w:rsidRPr="002C1DD4"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2C1DD4">
                        <w:rPr>
                          <w:sz w:val="28"/>
                          <w:szCs w:val="28"/>
                        </w:rPr>
                        <w:t>…..……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………….</w:t>
                      </w:r>
                      <w:r w:rsidRPr="002C1DD4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Pr="002C1DD4" w:rsidRDefault="004453A3" w:rsidP="002C1DD4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line="360" w:lineRule="auto"/>
                        <w:rPr>
                          <w:sz w:val="16"/>
                          <w:szCs w:val="28"/>
                        </w:rPr>
                      </w:pPr>
                      <w:r w:rsidRPr="002C1DD4">
                        <w:rPr>
                          <w:rStyle w:val="markedcontent"/>
                          <w:rFonts w:eastAsiaTheme="majorEastAsia"/>
                          <w:b/>
                          <w:sz w:val="28"/>
                          <w:szCs w:val="38"/>
                        </w:rPr>
                        <w:t>Word wrap</w:t>
                      </w:r>
                      <w:r>
                        <w:rPr>
                          <w:rStyle w:val="markedcontent"/>
                          <w:rFonts w:eastAsiaTheme="majorEastAsia"/>
                          <w:sz w:val="28"/>
                          <w:szCs w:val="38"/>
                        </w:rPr>
                        <w:t xml:space="preserve"> and </w:t>
                      </w:r>
                      <w:r w:rsidRPr="002C1DD4">
                        <w:rPr>
                          <w:rStyle w:val="markedcontent"/>
                          <w:rFonts w:eastAsiaTheme="majorEastAsia"/>
                          <w:b/>
                          <w:sz w:val="28"/>
                          <w:szCs w:val="38"/>
                        </w:rPr>
                        <w:t>Text wrap</w:t>
                      </w:r>
                    </w:p>
                    <w:p w:rsidR="004453A3" w:rsidRPr="002C1DD4" w:rsidRDefault="004453A3" w:rsidP="002C1DD4">
                      <w:pPr>
                        <w:pStyle w:val="ListParagraph"/>
                        <w:spacing w:line="360" w:lineRule="auto"/>
                        <w:ind w:left="177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……………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Pr="002C1DD4" w:rsidRDefault="004453A3" w:rsidP="002C1DD4">
                      <w:pPr>
                        <w:spacing w:line="360" w:lineRule="auto"/>
                        <w:rPr>
                          <w:rStyle w:val="markedcontent"/>
                          <w:sz w:val="28"/>
                          <w:szCs w:val="28"/>
                        </w:rPr>
                      </w:pPr>
                      <w:r w:rsidRPr="002C1DD4">
                        <w:rPr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2C1DD4">
                        <w:rPr>
                          <w:sz w:val="28"/>
                          <w:szCs w:val="28"/>
                        </w:rPr>
                        <w:t>…..……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 w:rsidRPr="002C1DD4">
                        <w:rPr>
                          <w:sz w:val="28"/>
                          <w:szCs w:val="28"/>
                        </w:rPr>
                        <w:t>……</w:t>
                      </w:r>
                      <w:r w:rsidRPr="002C1DD4">
                        <w:rPr>
                          <w:spacing w:val="-3"/>
                          <w:sz w:val="28"/>
                          <w:szCs w:val="28"/>
                        </w:rPr>
                        <w:t>………….</w:t>
                      </w:r>
                      <w:r w:rsidRPr="002C1DD4"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 w:rsidP="002C1DD4">
                      <w:pPr>
                        <w:spacing w:line="360" w:lineRule="auto"/>
                        <w:ind w:left="1440"/>
                        <w:rPr>
                          <w:sz w:val="28"/>
                          <w:szCs w:val="28"/>
                        </w:rPr>
                      </w:pPr>
                    </w:p>
                    <w:p w:rsidR="004453A3" w:rsidRDefault="004453A3" w:rsidP="00F3084C">
                      <w:pPr>
                        <w:spacing w:line="320" w:lineRule="exact"/>
                        <w:ind w:left="2261"/>
                        <w:rPr>
                          <w:sz w:val="28"/>
                          <w:szCs w:val="28"/>
                        </w:rPr>
                      </w:pPr>
                    </w:p>
                    <w:p w:rsidR="004453A3" w:rsidRDefault="004453A3" w:rsidP="00F3084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4453A3" w:rsidRDefault="004453A3" w:rsidP="00F3084C">
                      <w:pPr>
                        <w:ind w:left="226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</w:t>
                      </w:r>
                    </w:p>
                    <w:p w:rsidR="004453A3" w:rsidRDefault="004453A3" w:rsidP="004F1488"/>
                  </w:txbxContent>
                </v:textbox>
              </v:rect>
            </w:pict>
          </mc:Fallback>
        </mc:AlternateContent>
      </w: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F3084C" w:rsidRDefault="00F3084C">
      <w:pPr>
        <w:spacing w:before="3" w:line="160" w:lineRule="exact"/>
        <w:rPr>
          <w:sz w:val="16"/>
          <w:szCs w:val="16"/>
        </w:rPr>
      </w:pPr>
    </w:p>
    <w:p w:rsidR="00364EBF" w:rsidRDefault="00364EBF" w:rsidP="00364EBF">
      <w:pPr>
        <w:rPr>
          <w:sz w:val="28"/>
        </w:rPr>
      </w:pPr>
      <w:r>
        <w:rPr>
          <w:sz w:val="28"/>
          <w:szCs w:val="28"/>
        </w:rPr>
        <w:t xml:space="preserve">           (c)     </w:t>
      </w:r>
      <w:r w:rsidR="00F2520C">
        <w:rPr>
          <w:sz w:val="28"/>
          <w:szCs w:val="28"/>
        </w:rPr>
        <w:t>(</w:t>
      </w:r>
      <w:proofErr w:type="spellStart"/>
      <w:proofErr w:type="gramStart"/>
      <w:r w:rsidR="00F2520C">
        <w:rPr>
          <w:sz w:val="28"/>
          <w:szCs w:val="28"/>
        </w:rPr>
        <w:t>i</w:t>
      </w:r>
      <w:proofErr w:type="spellEnd"/>
      <w:r w:rsidR="00F2520C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List </w:t>
      </w:r>
      <w:r w:rsidRPr="00F2520C">
        <w:rPr>
          <w:b/>
          <w:i/>
          <w:sz w:val="28"/>
          <w:szCs w:val="28"/>
        </w:rPr>
        <w:t>two</w:t>
      </w:r>
      <w:r>
        <w:rPr>
          <w:sz w:val="28"/>
          <w:szCs w:val="28"/>
        </w:rPr>
        <w:t xml:space="preserve"> ways how data can </w:t>
      </w:r>
      <w:proofErr w:type="spellStart"/>
      <w:r>
        <w:rPr>
          <w:sz w:val="28"/>
          <w:szCs w:val="28"/>
        </w:rPr>
        <w:t>be</w:t>
      </w:r>
      <w:r w:rsidRPr="00364EBF">
        <w:rPr>
          <w:sz w:val="28"/>
        </w:rPr>
        <w:t>emphasize</w:t>
      </w:r>
      <w:proofErr w:type="spellEnd"/>
      <w:r w:rsidRPr="00364EBF">
        <w:rPr>
          <w:sz w:val="28"/>
        </w:rPr>
        <w:t xml:space="preserve"> in a word processor</w:t>
      </w:r>
      <w:r>
        <w:rPr>
          <w:sz w:val="28"/>
        </w:rPr>
        <w:t>.</w:t>
      </w:r>
    </w:p>
    <w:p w:rsidR="00364EBF" w:rsidRDefault="0035743B" w:rsidP="00364EBF">
      <w:pPr>
        <w:spacing w:before="2"/>
        <w:ind w:left="1540"/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1072515</wp:posOffset>
                </wp:positionV>
                <wp:extent cx="901700" cy="230505"/>
                <wp:effectExtent l="19050" t="0" r="12700" b="17145"/>
                <wp:wrapNone/>
                <wp:docPr id="4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5" name="Group 413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6" name="Freeform 414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15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8" name="Freeform 41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41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4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11" name="Freeform 4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4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13" name="Freeform 4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reeform 4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55F94" id="Group 412" o:spid="_x0000_s1026" style="position:absolute;margin-left:21pt;margin-top:84.45pt;width:71pt;height:18.15pt;z-index:-251573248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">
                <v:group id="Group 413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14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lKcQA&#10;AADaAAAADwAAAGRycy9kb3ducmV2LnhtbESPQWvCQBSE7wX/w/IK3upGDyGN2UipCtJDwagHb4/s&#10;M4nNvg3ZNUn/fbdQ6HGYmW+YbDOZVgzUu8ayguUiAkFcWt1wpeB82r8kIJxH1thaJgXf5GCTz54y&#10;TLUd+UhD4SsRIOxSVFB736VSurImg25hO+Lg3Wxv0AfZV1L3OAa4aeUqimJpsOGwUGNH7zWVX8XD&#10;BMpyH1evj89LM/hrcTfb6WOXHJWaP09vaxCeJv8f/msftIIY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v5SnEAAAA2gAAAA8AAAAAAAAAAAAAAAAAmAIAAGRycy9k&#10;b3ducmV2LnhtbFBLBQYAAAAABAAEAPUAAACJAwAAAAA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415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Freeform 416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zYcAA&#10;AADaAAAADwAAAGRycy9kb3ducmV2LnhtbERPz2vCMBS+D/wfwhO8DE3rWNFqFBEK7jKoK+z6aJ5N&#10;t+alNNF2//1yGOz48f3eHyfbiQcNvnWsIF0lIIhrp1tuFFQfxXIDwgdkjZ1jUvBDHo6H2dMec+1G&#10;LulxDY2IIexzVGBC6HMpfW3Iol+5njhyNzdYDBEOjdQDjjHcdnKdJJm02HJsMNjT2VD9fb1bBZkr&#10;X4vN1pnnpnrhr/e0eOs/U6UW8+m0AxFoCv/iP/dFK4hb45V4A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IzYcAAAADaAAAADwAAAAAAAAAAAAAAAACYAgAAZHJzL2Rvd25y&#10;ZXYueG1sUEsFBgAAAAAEAAQA9QAAAIUDAAAAAA==&#10;" path="m2209,l810,e" filled="f">
                      <v:path arrowok="t" o:connecttype="custom" o:connectlocs="2209,15702;810,15702" o:connectangles="0,0"/>
                    </v:shape>
                    <v:shape id="Freeform 417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W+sIA&#10;AADaAAAADwAAAGRycy9kb3ducmV2LnhtbESPQYvCMBSE7wv+h/AEL4umVVa0GkWEgnsRdIW9Pppn&#10;U21eShO1/vuNIOxxmJlvmOW6s7W4U+srxwrSUQKCuHC64lLB6ScfzkD4gKyxdkwKnuRhvep9LDHT&#10;7sEHuh9DKSKEfYYKTAhNJqUvDFn0I9cQR+/sWoshyraUusVHhNtajpNkKi1WHBcMNrQ1VFyPN6tg&#10;6g5f+WzuzGd5mvBln+bfzW+q1KDfbRYgAnXhP/xu77SCOb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pb6wgAAANoAAAAPAAAAAAAAAAAAAAAAAJgCAABkcnMvZG93&#10;bnJldi54bWxQSwUGAAAAAAQABAD1AAAAhwMAAAAA&#10;" path="m810,143r1399,l2209,e" filled="f">
                      <v:path arrowok="t" o:connecttype="custom" o:connectlocs="810,15845;2209,15845;2209,15702" o:connectangles="0,0,0"/>
                    </v:shape>
                    <v:group id="Group 418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Freeform 419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/usUA&#10;AADbAAAADwAAAGRycy9kb3ducmV2LnhtbESPQWuDQBCF74X+h2UCvdXVHiQ1rqGkDZQcAjHtIbfB&#10;naipOyvuasy/zxYKvc3w3vvmTb6eTScmGlxrWUESxSCIK6tbrhV8HbfPSxDOI2vsLJOCGzlYF48P&#10;OWbaXvlAU+lrESDsMlTQeN9nUrqqIYMusj1x0M52MOjDOtRSD3gNcNPJlzhOpcGWw4UGe9o0VP2U&#10;owmUZJvWr+P+u538qbyY93n3sTwo9bSY31YgPM3+3/yX/tShfgK/v4QB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X+6xQAAANs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420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reeform 421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sxcIA&#10;AADbAAAADwAAAGRycy9kb3ducmV2LnhtbERPTWvCQBC9F/oflil4KXWThkoaXUWEgL0UYgO9Dtkx&#10;G83OhuxW4793C4Xe5vE+Z7WZbC8uNPrOsYJ0noAgbpzuuFVQf5UvOQgfkDX2jknBjTxs1o8PKyy0&#10;u3JFl0NoRQxhX6ACE8JQSOkbQxb93A3EkTu60WKIcGylHvEaw20vX5NkIS12HBsMDrQz1JwPP1bB&#10;wlVvZf7uzHNbZ3z6TMuP4TtVavY0bZcgAk3hX/zn3us4P4P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+zFwgAAANsAAAAPAAAAAAAAAAAAAAAAAJgCAABkcnMvZG93&#10;bnJldi54bWxQSwUGAAAAAAQABAD1AAAAhwMAAAAA&#10;" path="m2209,l799,e" filled="f">
                          <v:path arrowok="t" o:connecttype="custom" o:connectlocs="2209,15502;799,15502" o:connectangles="0,0"/>
                        </v:shape>
                        <v:shape id="Freeform 422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0scIA&#10;AADbAAAADwAAAGRycy9kb3ducmV2LnhtbERPTWvCQBC9F/wPywheSrOJthJTVxEhYC8FreB1yE6z&#10;0exsyK4a/323UOhtHu9zluvBtuJGvW8cK8iSFARx5XTDtYLjV/mSg/ABWWPrmBQ8yMN6NXpaYqHd&#10;nfd0O4RaxBD2BSowIXSFlL4yZNEnriOO3LfrLYYI+1rqHu8x3LZymqZzabHh2GCwo62h6nK4WgVz&#10;t38r84Uzz/VxxufPrPzoTplSk/GweQcRaAj/4j/3Tsf5r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nSxwgAAANsAAAAPAAAAAAAAAAAAAAAAAJgCAABkcnMvZG93&#10;bnJldi54bWxQSwUGAAAAAAQABAD1AAAAhw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364EBF">
        <w:rPr>
          <w:sz w:val="28"/>
          <w:szCs w:val="28"/>
        </w:rPr>
        <w:t>………</w:t>
      </w:r>
      <w:r w:rsidR="00364EBF">
        <w:rPr>
          <w:spacing w:val="-3"/>
          <w:sz w:val="28"/>
          <w:szCs w:val="28"/>
        </w:rPr>
        <w:t>…</w:t>
      </w:r>
      <w:r w:rsidR="00364EBF">
        <w:rPr>
          <w:sz w:val="28"/>
          <w:szCs w:val="28"/>
        </w:rPr>
        <w:t>……</w:t>
      </w:r>
      <w:r w:rsidR="00364EBF">
        <w:rPr>
          <w:spacing w:val="-3"/>
          <w:sz w:val="28"/>
          <w:szCs w:val="28"/>
        </w:rPr>
        <w:t>……</w:t>
      </w:r>
      <w:r w:rsidR="00364EBF">
        <w:rPr>
          <w:sz w:val="28"/>
          <w:szCs w:val="28"/>
        </w:rPr>
        <w:t>………</w:t>
      </w:r>
      <w:r w:rsidR="00364EBF">
        <w:rPr>
          <w:spacing w:val="-3"/>
          <w:sz w:val="28"/>
          <w:szCs w:val="28"/>
        </w:rPr>
        <w:t>…</w:t>
      </w:r>
      <w:r w:rsidR="00364EBF">
        <w:rPr>
          <w:sz w:val="28"/>
          <w:szCs w:val="28"/>
        </w:rPr>
        <w:t>……</w:t>
      </w:r>
      <w:r w:rsidR="00364EBF">
        <w:rPr>
          <w:spacing w:val="-3"/>
          <w:sz w:val="28"/>
          <w:szCs w:val="28"/>
        </w:rPr>
        <w:t>……</w:t>
      </w:r>
      <w:r w:rsidR="00364EBF">
        <w:rPr>
          <w:sz w:val="28"/>
          <w:szCs w:val="28"/>
        </w:rPr>
        <w:t>………</w:t>
      </w:r>
      <w:r w:rsidR="00364EBF">
        <w:rPr>
          <w:spacing w:val="-3"/>
          <w:sz w:val="28"/>
          <w:szCs w:val="28"/>
        </w:rPr>
        <w:t>…</w:t>
      </w:r>
      <w:r w:rsidR="00364EBF">
        <w:rPr>
          <w:sz w:val="28"/>
          <w:szCs w:val="28"/>
        </w:rPr>
        <w:t>……</w:t>
      </w:r>
      <w:r w:rsidR="00364EBF">
        <w:rPr>
          <w:spacing w:val="-3"/>
          <w:sz w:val="28"/>
          <w:szCs w:val="28"/>
        </w:rPr>
        <w:t>……</w:t>
      </w:r>
      <w:r w:rsidR="00364EBF">
        <w:rPr>
          <w:sz w:val="28"/>
          <w:szCs w:val="28"/>
        </w:rPr>
        <w:t>…………</w:t>
      </w:r>
    </w:p>
    <w:p w:rsidR="00364EBF" w:rsidRDefault="00364EBF" w:rsidP="00364EBF">
      <w:pPr>
        <w:spacing w:line="160" w:lineRule="exact"/>
        <w:rPr>
          <w:sz w:val="16"/>
          <w:szCs w:val="16"/>
        </w:rPr>
      </w:pPr>
    </w:p>
    <w:p w:rsidR="00E170BD" w:rsidRDefault="00364EBF" w:rsidP="00F2520C">
      <w:pPr>
        <w:ind w:left="820" w:firstLine="72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 w:rsidR="00330924">
        <w:rPr>
          <w:sz w:val="28"/>
          <w:szCs w:val="28"/>
        </w:rPr>
        <w:t>.</w:t>
      </w:r>
    </w:p>
    <w:p w:rsidR="00F2520C" w:rsidRDefault="00F2520C" w:rsidP="00F2520C">
      <w:pPr>
        <w:spacing w:line="276" w:lineRule="auto"/>
        <w:ind w:left="820" w:firstLine="720"/>
        <w:rPr>
          <w:sz w:val="28"/>
          <w:szCs w:val="16"/>
        </w:rPr>
      </w:pPr>
      <w:r>
        <w:rPr>
          <w:sz w:val="28"/>
          <w:szCs w:val="16"/>
        </w:rPr>
        <w:t xml:space="preserve">(ii) </w:t>
      </w:r>
      <w:r w:rsidRPr="00F2520C">
        <w:rPr>
          <w:sz w:val="28"/>
          <w:szCs w:val="16"/>
        </w:rPr>
        <w:t>State any two uses of word processor in business</w:t>
      </w:r>
      <w:r>
        <w:rPr>
          <w:sz w:val="28"/>
          <w:szCs w:val="16"/>
        </w:rPr>
        <w:t>.</w:t>
      </w:r>
    </w:p>
    <w:p w:rsidR="00F2520C" w:rsidRDefault="00F2520C" w:rsidP="00F2520C">
      <w:pPr>
        <w:spacing w:before="2" w:line="276" w:lineRule="auto"/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F2520C" w:rsidRDefault="00F2520C" w:rsidP="00F2520C">
      <w:pPr>
        <w:spacing w:line="160" w:lineRule="exact"/>
        <w:rPr>
          <w:sz w:val="16"/>
          <w:szCs w:val="16"/>
        </w:rPr>
      </w:pPr>
    </w:p>
    <w:p w:rsidR="00BD6875" w:rsidRDefault="00BD6875" w:rsidP="004062F4">
      <w:pPr>
        <w:rPr>
          <w:b/>
          <w:spacing w:val="1"/>
          <w:sz w:val="28"/>
          <w:szCs w:val="28"/>
        </w:rPr>
      </w:pPr>
    </w:p>
    <w:p w:rsidR="00621B0F" w:rsidRDefault="00621B0F" w:rsidP="004062F4">
      <w:pPr>
        <w:rPr>
          <w:b/>
          <w:spacing w:val="1"/>
          <w:sz w:val="28"/>
          <w:szCs w:val="28"/>
        </w:rPr>
      </w:pPr>
    </w:p>
    <w:p w:rsidR="00621B0F" w:rsidRDefault="00621B0F" w:rsidP="004062F4">
      <w:pPr>
        <w:rPr>
          <w:b/>
          <w:spacing w:val="1"/>
          <w:sz w:val="28"/>
          <w:szCs w:val="28"/>
        </w:rPr>
      </w:pPr>
    </w:p>
    <w:p w:rsidR="00621B0F" w:rsidRDefault="00621B0F" w:rsidP="004062F4">
      <w:pPr>
        <w:rPr>
          <w:b/>
          <w:spacing w:val="1"/>
          <w:sz w:val="28"/>
          <w:szCs w:val="28"/>
        </w:rPr>
      </w:pPr>
    </w:p>
    <w:p w:rsidR="002C1DD4" w:rsidRDefault="008A4294" w:rsidP="004062F4">
      <w:pPr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 w:rsidR="004511E3"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 xml:space="preserve">.  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   </w:t>
      </w:r>
      <w:r w:rsidR="004062F4">
        <w:rPr>
          <w:spacing w:val="-1"/>
          <w:sz w:val="28"/>
          <w:szCs w:val="28"/>
        </w:rPr>
        <w:t xml:space="preserve">Distinguish between </w:t>
      </w:r>
      <w:r w:rsidR="002C1DD4">
        <w:rPr>
          <w:b/>
          <w:sz w:val="28"/>
          <w:szCs w:val="28"/>
        </w:rPr>
        <w:t xml:space="preserve">System software </w:t>
      </w:r>
      <w:r w:rsidR="004062F4" w:rsidRPr="004062F4">
        <w:rPr>
          <w:i/>
          <w:sz w:val="28"/>
          <w:szCs w:val="28"/>
        </w:rPr>
        <w:t xml:space="preserve"> from</w:t>
      </w:r>
      <w:r w:rsidR="004062F4" w:rsidRPr="004062F4">
        <w:rPr>
          <w:b/>
          <w:sz w:val="28"/>
          <w:szCs w:val="28"/>
        </w:rPr>
        <w:t xml:space="preserve"> </w:t>
      </w:r>
      <w:r w:rsidR="002C1DD4">
        <w:rPr>
          <w:b/>
          <w:sz w:val="28"/>
          <w:szCs w:val="28"/>
        </w:rPr>
        <w:t xml:space="preserve">Application software </w:t>
      </w:r>
    </w:p>
    <w:p w:rsidR="00E170BD" w:rsidRPr="002C1DD4" w:rsidRDefault="002C1DD4" w:rsidP="002C1DD4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</w:t>
      </w:r>
      <w:r w:rsidR="004062F4" w:rsidRPr="004062F4">
        <w:rPr>
          <w:b/>
          <w:sz w:val="28"/>
          <w:szCs w:val="28"/>
        </w:rPr>
        <w:t>Software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A4294" w:rsidRPr="004062F4">
        <w:rPr>
          <w:b/>
          <w:sz w:val="28"/>
          <w:szCs w:val="28"/>
        </w:rPr>
        <w:t>(</w:t>
      </w:r>
      <w:r w:rsidR="008A4294" w:rsidRPr="004062F4">
        <w:rPr>
          <w:b/>
          <w:i/>
          <w:spacing w:val="1"/>
          <w:sz w:val="28"/>
          <w:szCs w:val="28"/>
        </w:rPr>
        <w:t>0</w:t>
      </w:r>
      <w:r w:rsidR="008A4294" w:rsidRPr="004062F4">
        <w:rPr>
          <w:b/>
          <w:i/>
          <w:sz w:val="28"/>
          <w:szCs w:val="28"/>
        </w:rPr>
        <w:t>2</w:t>
      </w:r>
      <w:r w:rsidR="008A4294" w:rsidRPr="004062F4">
        <w:rPr>
          <w:b/>
          <w:i/>
          <w:spacing w:val="-2"/>
          <w:sz w:val="28"/>
          <w:szCs w:val="28"/>
        </w:rPr>
        <w:t>m</w:t>
      </w:r>
      <w:r w:rsidR="008A4294" w:rsidRPr="004062F4">
        <w:rPr>
          <w:b/>
          <w:i/>
          <w:spacing w:val="-1"/>
          <w:sz w:val="28"/>
          <w:szCs w:val="28"/>
        </w:rPr>
        <w:t>a</w:t>
      </w:r>
      <w:r w:rsidR="008A4294" w:rsidRPr="004062F4">
        <w:rPr>
          <w:b/>
          <w:i/>
          <w:spacing w:val="1"/>
          <w:sz w:val="28"/>
          <w:szCs w:val="28"/>
        </w:rPr>
        <w:t>r</w:t>
      </w:r>
      <w:r w:rsidR="008A4294" w:rsidRPr="004062F4">
        <w:rPr>
          <w:b/>
          <w:i/>
          <w:spacing w:val="-2"/>
          <w:sz w:val="28"/>
          <w:szCs w:val="28"/>
        </w:rPr>
        <w:t>k</w:t>
      </w:r>
      <w:r w:rsidR="008A4294" w:rsidRPr="004062F4">
        <w:rPr>
          <w:b/>
          <w:i/>
          <w:spacing w:val="1"/>
          <w:sz w:val="28"/>
          <w:szCs w:val="28"/>
        </w:rPr>
        <w:t>s</w:t>
      </w:r>
      <w:r w:rsidR="008A4294" w:rsidRPr="004062F4">
        <w:rPr>
          <w:b/>
          <w:i/>
          <w:sz w:val="28"/>
          <w:szCs w:val="28"/>
        </w:rPr>
        <w:t>)</w:t>
      </w:r>
    </w:p>
    <w:p w:rsidR="00E170BD" w:rsidRDefault="008A4294">
      <w:pPr>
        <w:spacing w:before="2"/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</w:p>
    <w:p w:rsidR="00E170BD" w:rsidRDefault="00E170BD">
      <w:pPr>
        <w:spacing w:line="160" w:lineRule="exact"/>
        <w:rPr>
          <w:sz w:val="16"/>
          <w:szCs w:val="16"/>
        </w:rPr>
      </w:pPr>
    </w:p>
    <w:p w:rsidR="00E170BD" w:rsidRDefault="008A4294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Default="00E170BD">
      <w:pPr>
        <w:spacing w:before="1" w:line="160" w:lineRule="exact"/>
        <w:rPr>
          <w:sz w:val="16"/>
          <w:szCs w:val="16"/>
        </w:rPr>
      </w:pPr>
    </w:p>
    <w:p w:rsidR="00E26ED6" w:rsidRDefault="008A4294" w:rsidP="002C1DD4">
      <w:pPr>
        <w:ind w:left="799"/>
        <w:rPr>
          <w:b/>
          <w:i/>
          <w:sz w:val="28"/>
          <w:szCs w:val="28"/>
        </w:rPr>
      </w:pP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 xml:space="preserve">)    </w:t>
      </w:r>
      <w:r w:rsidR="004062F4">
        <w:rPr>
          <w:spacing w:val="-1"/>
          <w:sz w:val="28"/>
          <w:szCs w:val="28"/>
        </w:rPr>
        <w:t>Explain the following terminologies</w:t>
      </w:r>
      <w:r>
        <w:rPr>
          <w:sz w:val="28"/>
          <w:szCs w:val="28"/>
        </w:rPr>
        <w:t xml:space="preserve">.      </w:t>
      </w:r>
      <w:r w:rsidR="002C1DD4">
        <w:rPr>
          <w:sz w:val="28"/>
          <w:szCs w:val="28"/>
        </w:rPr>
        <w:tab/>
      </w:r>
      <w:r w:rsidR="002C1DD4">
        <w:rPr>
          <w:sz w:val="28"/>
          <w:szCs w:val="28"/>
        </w:rPr>
        <w:tab/>
      </w:r>
      <w:r w:rsidR="002C1DD4">
        <w:rPr>
          <w:sz w:val="28"/>
          <w:szCs w:val="28"/>
        </w:rPr>
        <w:tab/>
      </w:r>
      <w:r w:rsidRPr="004062F4">
        <w:rPr>
          <w:b/>
          <w:i/>
          <w:sz w:val="28"/>
          <w:szCs w:val="28"/>
        </w:rPr>
        <w:t>(</w:t>
      </w:r>
      <w:r w:rsidRPr="004062F4">
        <w:rPr>
          <w:b/>
          <w:i/>
          <w:spacing w:val="1"/>
          <w:sz w:val="28"/>
          <w:szCs w:val="28"/>
        </w:rPr>
        <w:t>0</w:t>
      </w:r>
      <w:r w:rsidR="009F1D58">
        <w:rPr>
          <w:b/>
          <w:i/>
          <w:sz w:val="28"/>
          <w:szCs w:val="28"/>
        </w:rPr>
        <w:t>3</w:t>
      </w:r>
      <w:r w:rsidRPr="004062F4">
        <w:rPr>
          <w:b/>
          <w:i/>
          <w:spacing w:val="-2"/>
          <w:sz w:val="28"/>
          <w:szCs w:val="28"/>
        </w:rPr>
        <w:t>m</w:t>
      </w:r>
      <w:r w:rsidRPr="004062F4">
        <w:rPr>
          <w:b/>
          <w:i/>
          <w:spacing w:val="-1"/>
          <w:sz w:val="28"/>
          <w:szCs w:val="28"/>
        </w:rPr>
        <w:t>a</w:t>
      </w:r>
      <w:r w:rsidRPr="004062F4">
        <w:rPr>
          <w:b/>
          <w:i/>
          <w:spacing w:val="1"/>
          <w:sz w:val="28"/>
          <w:szCs w:val="28"/>
        </w:rPr>
        <w:t>r</w:t>
      </w:r>
      <w:r w:rsidRPr="004062F4">
        <w:rPr>
          <w:b/>
          <w:i/>
          <w:spacing w:val="-2"/>
          <w:sz w:val="28"/>
          <w:szCs w:val="28"/>
        </w:rPr>
        <w:t>k</w:t>
      </w:r>
      <w:r w:rsidRPr="004062F4">
        <w:rPr>
          <w:b/>
          <w:i/>
          <w:spacing w:val="1"/>
          <w:sz w:val="28"/>
          <w:szCs w:val="28"/>
        </w:rPr>
        <w:t>s</w:t>
      </w:r>
      <w:r w:rsidRPr="004062F4">
        <w:rPr>
          <w:b/>
          <w:i/>
          <w:sz w:val="28"/>
          <w:szCs w:val="28"/>
        </w:rPr>
        <w:t>)</w:t>
      </w:r>
    </w:p>
    <w:p w:rsidR="009F1D58" w:rsidRPr="009F1D58" w:rsidRDefault="009F1D58" w:rsidP="009F1D58">
      <w:pPr>
        <w:spacing w:line="360" w:lineRule="auto"/>
        <w:ind w:left="799"/>
        <w:rPr>
          <w:sz w:val="28"/>
          <w:szCs w:val="28"/>
        </w:rPr>
      </w:pPr>
      <w:r w:rsidRPr="009F1D58">
        <w:rPr>
          <w:sz w:val="28"/>
          <w:szCs w:val="28"/>
        </w:rPr>
        <w:t>(</w:t>
      </w:r>
      <w:proofErr w:type="spellStart"/>
      <w:r w:rsidRPr="009F1D58">
        <w:rPr>
          <w:sz w:val="28"/>
          <w:szCs w:val="28"/>
        </w:rPr>
        <w:t>i</w:t>
      </w:r>
      <w:proofErr w:type="spellEnd"/>
      <w:r w:rsidRPr="009F1D58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2C1DD4">
        <w:rPr>
          <w:sz w:val="28"/>
          <w:szCs w:val="28"/>
        </w:rPr>
        <w:t>Device driver</w:t>
      </w:r>
    </w:p>
    <w:p w:rsidR="00E170BD" w:rsidRDefault="008A4294" w:rsidP="009F1D58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</w:t>
      </w:r>
    </w:p>
    <w:p w:rsidR="00E170BD" w:rsidRDefault="00E170BD" w:rsidP="009F1D58">
      <w:pPr>
        <w:spacing w:before="4"/>
        <w:rPr>
          <w:sz w:val="12"/>
          <w:szCs w:val="12"/>
        </w:rPr>
      </w:pPr>
    </w:p>
    <w:p w:rsidR="00E170BD" w:rsidRPr="009F1D58" w:rsidRDefault="009F1D58" w:rsidP="009F1D58">
      <w:pPr>
        <w:tabs>
          <w:tab w:val="left" w:pos="1800"/>
        </w:tabs>
        <w:rPr>
          <w:sz w:val="2"/>
        </w:rPr>
      </w:pPr>
      <w:r>
        <w:tab/>
      </w:r>
    </w:p>
    <w:p w:rsidR="00E170BD" w:rsidRDefault="008A4294" w:rsidP="009F1D58">
      <w:pPr>
        <w:ind w:left="154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 w:rsidR="002C1DD4">
        <w:rPr>
          <w:sz w:val="28"/>
          <w:szCs w:val="28"/>
        </w:rPr>
        <w:t>.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  <w:r w:rsidR="002C1DD4">
        <w:rPr>
          <w:sz w:val="28"/>
          <w:szCs w:val="28"/>
        </w:rPr>
        <w:t>..</w:t>
      </w:r>
      <w:r>
        <w:rPr>
          <w:sz w:val="28"/>
          <w:szCs w:val="28"/>
        </w:rPr>
        <w:t>……</w:t>
      </w:r>
    </w:p>
    <w:p w:rsidR="009F1D58" w:rsidRDefault="0035743B" w:rsidP="009F1D58">
      <w:pPr>
        <w:rPr>
          <w:sz w:val="28"/>
          <w:szCs w:val="28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195580</wp:posOffset>
                </wp:positionV>
                <wp:extent cx="6325870" cy="760730"/>
                <wp:effectExtent l="10795" t="5080" r="6985" b="5715"/>
                <wp:wrapNone/>
                <wp:docPr id="2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587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Default="004453A3" w:rsidP="002C1DD4">
                            <w:pPr>
                              <w:ind w:left="15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Pr="009F1D58" w:rsidRDefault="004453A3" w:rsidP="002C1DD4">
                            <w:pPr>
                              <w:tabs>
                                <w:tab w:val="left" w:pos="1890"/>
                              </w:tabs>
                              <w:spacing w:line="200" w:lineRule="exact"/>
                              <w:rPr>
                                <w:sz w:val="12"/>
                              </w:rPr>
                            </w:pPr>
                          </w:p>
                          <w:p w:rsidR="004453A3" w:rsidRDefault="004453A3" w:rsidP="002C1DD4">
                            <w:pPr>
                              <w:ind w:left="15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……….…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…..</w:t>
                            </w:r>
                          </w:p>
                          <w:p w:rsidR="004453A3" w:rsidRDefault="00445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0" o:spid="_x0000_s1054" style="position:absolute;margin-left:16.35pt;margin-top:15.4pt;width:498.1pt;height:59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" strokecolor="white [3212]">
                <v:textbox>
                  <w:txbxContent>
                    <w:p w:rsidR="004453A3" w:rsidRDefault="004453A3" w:rsidP="002C1DD4">
                      <w:pPr>
                        <w:ind w:left="15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:rsidR="004453A3" w:rsidRPr="009F1D58" w:rsidRDefault="004453A3" w:rsidP="002C1DD4">
                      <w:pPr>
                        <w:tabs>
                          <w:tab w:val="left" w:pos="1890"/>
                        </w:tabs>
                        <w:spacing w:line="200" w:lineRule="exact"/>
                        <w:rPr>
                          <w:sz w:val="12"/>
                        </w:rPr>
                      </w:pPr>
                    </w:p>
                    <w:p w:rsidR="004453A3" w:rsidRDefault="004453A3" w:rsidP="002C1DD4">
                      <w:pPr>
                        <w:ind w:left="15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……….…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…..</w:t>
                      </w:r>
                    </w:p>
                    <w:p w:rsidR="004453A3" w:rsidRDefault="004453A3"/>
                  </w:txbxContent>
                </v:textbox>
              </v:rect>
            </w:pict>
          </mc:Fallback>
        </mc:AlternateContent>
      </w:r>
      <w:r w:rsidR="00BD6875">
        <w:rPr>
          <w:sz w:val="28"/>
          <w:szCs w:val="28"/>
        </w:rPr>
        <w:t xml:space="preserve">           </w:t>
      </w:r>
      <w:r w:rsidR="009F1D58" w:rsidRPr="009F1D58">
        <w:rPr>
          <w:sz w:val="28"/>
          <w:szCs w:val="28"/>
        </w:rPr>
        <w:t>(i</w:t>
      </w:r>
      <w:r w:rsidR="009F1D58">
        <w:rPr>
          <w:sz w:val="28"/>
          <w:szCs w:val="28"/>
        </w:rPr>
        <w:t>i</w:t>
      </w:r>
      <w:r w:rsidR="009F1D58" w:rsidRPr="009F1D58">
        <w:rPr>
          <w:sz w:val="28"/>
          <w:szCs w:val="28"/>
        </w:rPr>
        <w:t>)</w:t>
      </w:r>
      <w:r w:rsidR="009F1D58">
        <w:rPr>
          <w:sz w:val="28"/>
          <w:szCs w:val="28"/>
        </w:rPr>
        <w:tab/>
      </w:r>
      <w:r w:rsidR="002C1DD4">
        <w:rPr>
          <w:sz w:val="28"/>
          <w:szCs w:val="28"/>
        </w:rPr>
        <w:t>Utility program</w:t>
      </w:r>
    </w:p>
    <w:p w:rsidR="00E170BD" w:rsidRDefault="00E170BD" w:rsidP="009F1D58">
      <w:pPr>
        <w:spacing w:before="1"/>
        <w:rPr>
          <w:sz w:val="12"/>
          <w:szCs w:val="12"/>
        </w:rPr>
      </w:pPr>
    </w:p>
    <w:p w:rsidR="00E170BD" w:rsidRPr="009F1D58" w:rsidRDefault="0035743B" w:rsidP="009F1D58">
      <w:pPr>
        <w:tabs>
          <w:tab w:val="left" w:pos="2280"/>
        </w:tabs>
        <w:rPr>
          <w:sz w:val="10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9631045</wp:posOffset>
                </wp:positionV>
                <wp:extent cx="901700" cy="230505"/>
                <wp:effectExtent l="19050" t="0" r="12700" b="17145"/>
                <wp:wrapNone/>
                <wp:docPr id="18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187" name="Group 413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188" name="Freeform 414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9" name="Group 415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190" name="Freeform 416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41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2" name="Group 4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193" name="Freeform 4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4" name="Group 4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195" name="Freeform 4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6" name="Freeform 4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0D553" id="Group 412" o:spid="_x0000_s1026" style="position:absolute;margin-left:21pt;margin-top:758.35pt;width:71pt;height:18.15pt;z-index:-251504640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">
                <v:group id="Group 413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Freeform 414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SqcUA&#10;AADcAAAADwAAAGRycy9kb3ducmV2LnhtbESPT2vCQBDF7wW/wzKCt7rRg6TRVcQ/IB4Kpu2htyE7&#10;JmmzsyG7xvjtnUOhtzfMm9+8t9oMrlE9daH2bGA2TUARF97WXBr4/Di+pqBCRLbYeCYDDwqwWY9e&#10;VphZf+cL9XkslUA4ZGigirHNtA5FRQ7D1LfEsrv6zmGUsSu17fAucNfoeZIstMOa5UOFLe0qKn7z&#10;mxPK7Lgo327vX3Ufv/Mftx/Oh/RizGQ8bJegIg3x3/x3fbISP5W0UkYU6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1xKpxQAAANwAAAAPAAAAAAAAAAAAAAAAAJgCAABkcnMv&#10;ZG93bnJldi54bWxQSwUGAAAAAAQABAD1AAAAigMAAAAA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415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<v:shape id="Freeform 416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gpsUA&#10;AADcAAAADwAAAGRycy9kb3ducmV2LnhtbESPT2vCQBDF7wW/wzJCL0U3aalodJVSCLQXwT/gdciO&#10;2bTZ2ZDdavz2zkHobYb35r3frDaDb9WF+tgENpBPM1DEVbAN1waOh3IyBxUTssU2MBm4UYTNevS0&#10;wsKGK+/osk+1khCOBRpwKXWF1rFy5DFOQ0cs2jn0HpOsfa1tj1cJ961+zbKZ9tiwNDjs6NNR9bv/&#10;8wZmYfdezhfBvdTHN/7Z5uV3d8qNeR4PH0tQiYb0b35cf1nBXwi+PCMT6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KCmxQAAANwAAAAPAAAAAAAAAAAAAAAAAJgCAABkcnMv&#10;ZG93bnJldi54bWxQSwUGAAAAAAQABAD1AAAAigMAAAAA&#10;" path="m2209,l810,e" filled="f">
                      <v:path arrowok="t" o:connecttype="custom" o:connectlocs="2209,15702;810,15702" o:connectangles="0,0"/>
                    </v:shape>
                    <v:shape id="Freeform 417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FPcMA&#10;AADcAAAADwAAAGRycy9kb3ducmV2LnhtbERPTWvCQBC9C/0PyxR6kbpJi0Gjq5RCoF4KiYLXITvN&#10;xmZnQ3Zr0n/vFgre5vE+Z7ufbCeuNPjWsYJ0kYAgrp1uuVFwOhbPKxA+IGvsHJOCX/Kw3z3Mtphr&#10;N3JJ1yo0Ioawz1GBCaHPpfS1IYt+4XriyH25wWKIcGikHnCM4baTL0mSSYstxwaDPb0bqr+rH6sg&#10;c+WyWK2dmTenV758psWhP6dKPT1ObxsQgaZwF/+7P3Scv07h75l4gd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wFPcMAAADcAAAADwAAAAAAAAAAAAAAAACYAgAAZHJzL2Rv&#10;d25yZXYueG1sUEsFBgAAAAAEAAQA9QAAAIgDAAAAAA==&#10;" path="m810,143r1399,l2209,e" filled="f">
                      <v:path arrowok="t" o:connecttype="custom" o:connectlocs="810,15845;2209,15845;2209,15702" o:connectangles="0,0,0"/>
                    </v:shape>
                    <v:group id="Group 418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<v:shape id="Freeform 419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WBccA&#10;AADcAAAADwAAAGRycy9kb3ducmV2LnhtbESPzWrDMBCE74W8g9hCb7WcBELsWjYlP1ByKMRJD70t&#10;1tZ2a62MpTjO21eFQm67zMy3s1kxmU6MNLjWsoJ5FIMgrqxuuVZwPu2f1yCcR9bYWSYFN3JQ5LOH&#10;DFNtr3yksfS1CBB2KSpovO9TKV3VkEEX2Z44aF92MOjDOtRSD3gNcNPJRRyvpMGWw4UGe9o0VP2U&#10;FxMo8/2qTi7vH+3oP8tvs50Ou/VRqafH6fUFhKfJ383/6Tcd6idL+HsmTC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qFgXHAAAA3AAAAA8AAAAAAAAAAAAAAAAAmAIAAGRy&#10;cy9kb3ducmV2LnhtbFBLBQYAAAAABAAEAPUAAACMAwAAAAA=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420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<v:shape id="Freeform 421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DPsMA&#10;AADcAAAADwAAAGRycy9kb3ducmV2LnhtbERPTWvCQBC9F/oflin0UnSTFoOmriJCoL0UEgWvQ3aa&#10;jWZnQ3Zr4r93C4Xe5vE+Z72dbCeuNPjWsYJ0noAgrp1uuVFwPBSzJQgfkDV2jknBjTxsN48Pa8y1&#10;G7mkaxUaEUPY56jAhNDnUvrakEU/dz1x5L7dYDFEODRSDzjGcNvJ1yTJpMWWY4PBnvaG6kv1YxVk&#10;rlwUy5UzL83xjc9fafHZn1Klnp+m3TuIQFP4F/+5P3Scv1rA7zPxAr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cDPsMAAADcAAAADwAAAAAAAAAAAAAAAACYAgAAZHJzL2Rv&#10;d25yZXYueG1sUEsFBgAAAAAEAAQA9QAAAIgDAAAAAA==&#10;" path="m2209,l799,e" filled="f">
                          <v:path arrowok="t" o:connecttype="custom" o:connectlocs="2209,15502;799,15502" o:connectangles="0,0"/>
                        </v:shape>
                        <v:shape id="Freeform 422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dScIA&#10;AADcAAAADwAAAGRycy9kb3ducmV2LnhtbERPTYvCMBC9C/sfwizsRTTtikWrURahsF4EXWGvQzM2&#10;dZtJaaJ2/70RBG/zeJ+zXPe2EVfqfO1YQTpOQBCXTtdcKTj+FKMZCB+QNTaOScE/eViv3gZLzLW7&#10;8Z6uh1CJGMI+RwUmhDaX0peGLPqxa4kjd3KdxRBhV0nd4S2G20Z+JkkmLdYcGwy2tDFU/h0uVkHm&#10;9tNiNndmWB0nfN6lxbb9TZX6eO+/FiAC9eElfrq/dZw/z+DxTL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Z1JwgAAANwAAAAPAAAAAAAAAAAAAAAAAJgCAABkcnMvZG93&#10;bnJldi54bWxQSwUGAAAAAAQABAD1AAAAhwMAAAAA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9F1D58">
        <w:tab/>
      </w:r>
    </w:p>
    <w:p w:rsidR="009F1D58" w:rsidRDefault="002C1DD4" w:rsidP="009F1D5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9F1D58">
        <w:rPr>
          <w:sz w:val="28"/>
          <w:szCs w:val="28"/>
        </w:rPr>
        <w:t xml:space="preserve">(iii)     </w:t>
      </w:r>
      <w:r>
        <w:rPr>
          <w:sz w:val="28"/>
          <w:szCs w:val="28"/>
        </w:rPr>
        <w:t>Operating system.</w:t>
      </w:r>
    </w:p>
    <w:p w:rsidR="00E170BD" w:rsidRDefault="0035743B">
      <w:pPr>
        <w:spacing w:before="4" w:line="120" w:lineRule="exact"/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55245</wp:posOffset>
                </wp:positionV>
                <wp:extent cx="5553075" cy="603885"/>
                <wp:effectExtent l="0" t="0" r="28575" b="24765"/>
                <wp:wrapNone/>
                <wp:docPr id="185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Default="004453A3" w:rsidP="005968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…………………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Pr="009F1D58" w:rsidRDefault="004453A3" w:rsidP="005968BF">
                            <w:pPr>
                              <w:tabs>
                                <w:tab w:val="left" w:pos="1890"/>
                              </w:tabs>
                              <w:spacing w:line="200" w:lineRule="exact"/>
                              <w:rPr>
                                <w:sz w:val="12"/>
                              </w:rPr>
                            </w:pPr>
                          </w:p>
                          <w:p w:rsidR="004453A3" w:rsidRDefault="004453A3" w:rsidP="005968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……….…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…..…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  <w:r>
                              <w:rPr>
                                <w:spacing w:val="-3"/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:rsidR="004453A3" w:rsidRDefault="00445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055" style="position:absolute;margin-left:55.25pt;margin-top:4.35pt;width:437.25pt;height:4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" strokecolor="white [3212]">
                <v:textbox>
                  <w:txbxContent>
                    <w:p w:rsidR="004453A3" w:rsidRDefault="004453A3" w:rsidP="005968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…………………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</w:p>
                    <w:p w:rsidR="004453A3" w:rsidRPr="009F1D58" w:rsidRDefault="004453A3" w:rsidP="005968BF">
                      <w:pPr>
                        <w:tabs>
                          <w:tab w:val="left" w:pos="1890"/>
                        </w:tabs>
                        <w:spacing w:line="200" w:lineRule="exact"/>
                        <w:rPr>
                          <w:sz w:val="12"/>
                        </w:rPr>
                      </w:pPr>
                    </w:p>
                    <w:p w:rsidR="004453A3" w:rsidRDefault="004453A3" w:rsidP="005968B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……….…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…………..……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…..…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z w:val="28"/>
                          <w:szCs w:val="28"/>
                        </w:rPr>
                        <w:t>………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</w:t>
                      </w:r>
                      <w:r>
                        <w:rPr>
                          <w:sz w:val="28"/>
                          <w:szCs w:val="28"/>
                        </w:rPr>
                        <w:t>……</w:t>
                      </w:r>
                      <w:r>
                        <w:rPr>
                          <w:spacing w:val="-3"/>
                          <w:sz w:val="28"/>
                          <w:szCs w:val="28"/>
                        </w:rPr>
                        <w:t>……</w:t>
                      </w:r>
                    </w:p>
                    <w:p w:rsidR="004453A3" w:rsidRDefault="004453A3"/>
                  </w:txbxContent>
                </v:textbox>
              </v:rect>
            </w:pict>
          </mc:Fallback>
        </mc:AlternateContent>
      </w:r>
    </w:p>
    <w:p w:rsidR="00E170BD" w:rsidRPr="009F1D58" w:rsidRDefault="00E170BD" w:rsidP="009F1D58">
      <w:pPr>
        <w:tabs>
          <w:tab w:val="left" w:pos="1515"/>
        </w:tabs>
        <w:spacing w:line="200" w:lineRule="exact"/>
      </w:pPr>
    </w:p>
    <w:p w:rsidR="008A6223" w:rsidRDefault="008A6223" w:rsidP="009F1D58">
      <w:pPr>
        <w:rPr>
          <w:sz w:val="28"/>
          <w:szCs w:val="28"/>
        </w:rPr>
      </w:pPr>
    </w:p>
    <w:p w:rsidR="008A6223" w:rsidRDefault="008A6223" w:rsidP="009F1D58">
      <w:pPr>
        <w:rPr>
          <w:sz w:val="28"/>
          <w:szCs w:val="28"/>
        </w:rPr>
      </w:pPr>
    </w:p>
    <w:p w:rsidR="009F1D58" w:rsidRPr="002C1DD4" w:rsidRDefault="00CC41F8" w:rsidP="00CC41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8A4294">
        <w:rPr>
          <w:sz w:val="28"/>
          <w:szCs w:val="28"/>
        </w:rPr>
        <w:t xml:space="preserve">(c) 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</w:t>
      </w:r>
      <w:r w:rsidR="008A4294">
        <w:rPr>
          <w:sz w:val="28"/>
          <w:szCs w:val="28"/>
        </w:rPr>
        <w:t xml:space="preserve">    </w:t>
      </w:r>
      <w:r w:rsidR="002C1DD4">
        <w:rPr>
          <w:spacing w:val="-3"/>
          <w:sz w:val="28"/>
          <w:szCs w:val="28"/>
        </w:rPr>
        <w:t>State any two management functions of operating system</w:t>
      </w:r>
      <w:r w:rsidR="008A429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062F4">
        <w:rPr>
          <w:b/>
          <w:sz w:val="28"/>
          <w:szCs w:val="28"/>
        </w:rPr>
        <w:t>(</w:t>
      </w:r>
      <w:r w:rsidRPr="004062F4">
        <w:rPr>
          <w:b/>
          <w:i/>
          <w:spacing w:val="1"/>
          <w:sz w:val="28"/>
          <w:szCs w:val="28"/>
        </w:rPr>
        <w:t>0</w:t>
      </w:r>
      <w:r w:rsidRPr="004062F4">
        <w:rPr>
          <w:b/>
          <w:i/>
          <w:sz w:val="28"/>
          <w:szCs w:val="28"/>
        </w:rPr>
        <w:t>2</w:t>
      </w:r>
      <w:r w:rsidRPr="004062F4">
        <w:rPr>
          <w:b/>
          <w:i/>
          <w:spacing w:val="-2"/>
          <w:sz w:val="28"/>
          <w:szCs w:val="28"/>
        </w:rPr>
        <w:t>m</w:t>
      </w:r>
      <w:r w:rsidRPr="004062F4">
        <w:rPr>
          <w:b/>
          <w:i/>
          <w:spacing w:val="-1"/>
          <w:sz w:val="28"/>
          <w:szCs w:val="28"/>
        </w:rPr>
        <w:t>a</w:t>
      </w:r>
      <w:r w:rsidRPr="004062F4">
        <w:rPr>
          <w:b/>
          <w:i/>
          <w:spacing w:val="1"/>
          <w:sz w:val="28"/>
          <w:szCs w:val="28"/>
        </w:rPr>
        <w:t>r</w:t>
      </w:r>
      <w:r w:rsidRPr="004062F4">
        <w:rPr>
          <w:b/>
          <w:i/>
          <w:spacing w:val="-2"/>
          <w:sz w:val="28"/>
          <w:szCs w:val="28"/>
        </w:rPr>
        <w:t>k</w:t>
      </w:r>
      <w:r w:rsidRPr="004062F4">
        <w:rPr>
          <w:b/>
          <w:i/>
          <w:spacing w:val="1"/>
          <w:sz w:val="28"/>
          <w:szCs w:val="28"/>
        </w:rPr>
        <w:t>s</w:t>
      </w:r>
      <w:r w:rsidRPr="004062F4">
        <w:rPr>
          <w:b/>
          <w:i/>
          <w:sz w:val="28"/>
          <w:szCs w:val="28"/>
        </w:rPr>
        <w:t>)</w:t>
      </w:r>
    </w:p>
    <w:p w:rsidR="00E2169A" w:rsidRPr="00CC41F8" w:rsidRDefault="00E2169A" w:rsidP="00CC41F8">
      <w:pPr>
        <w:spacing w:line="360" w:lineRule="auto"/>
        <w:ind w:left="226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</w:t>
      </w:r>
    </w:p>
    <w:p w:rsidR="009F1D58" w:rsidRDefault="00E2169A" w:rsidP="00D255B0">
      <w:pPr>
        <w:ind w:left="2261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</w:p>
    <w:p w:rsidR="009F1D58" w:rsidRDefault="009F1D58" w:rsidP="00D255B0">
      <w:pPr>
        <w:spacing w:before="65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="00CC41F8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ii</w:t>
      </w:r>
      <w:r>
        <w:rPr>
          <w:sz w:val="28"/>
          <w:szCs w:val="28"/>
        </w:rPr>
        <w:t xml:space="preserve">)    </w:t>
      </w:r>
      <w:r w:rsidR="00CC41F8">
        <w:rPr>
          <w:sz w:val="28"/>
          <w:szCs w:val="28"/>
        </w:rPr>
        <w:t xml:space="preserve">State any two roles of the following utility programs   </w:t>
      </w:r>
      <w:r w:rsidRPr="008A6223">
        <w:rPr>
          <w:b/>
          <w:i/>
          <w:sz w:val="28"/>
          <w:szCs w:val="28"/>
        </w:rPr>
        <w:t>(</w:t>
      </w:r>
      <w:r w:rsidRPr="008A6223">
        <w:rPr>
          <w:b/>
          <w:i/>
          <w:spacing w:val="1"/>
          <w:sz w:val="28"/>
          <w:szCs w:val="28"/>
        </w:rPr>
        <w:t>0</w:t>
      </w:r>
      <w:r w:rsidR="00CC41F8">
        <w:rPr>
          <w:b/>
          <w:i/>
          <w:sz w:val="28"/>
          <w:szCs w:val="28"/>
        </w:rPr>
        <w:t>2</w:t>
      </w:r>
      <w:r w:rsidRPr="008A6223">
        <w:rPr>
          <w:b/>
          <w:i/>
          <w:spacing w:val="-2"/>
          <w:sz w:val="28"/>
          <w:szCs w:val="28"/>
        </w:rPr>
        <w:t>m</w:t>
      </w:r>
      <w:r w:rsidRPr="008A6223">
        <w:rPr>
          <w:b/>
          <w:i/>
          <w:spacing w:val="-1"/>
          <w:sz w:val="28"/>
          <w:szCs w:val="28"/>
        </w:rPr>
        <w:t>a</w:t>
      </w:r>
      <w:r w:rsidRPr="008A6223">
        <w:rPr>
          <w:b/>
          <w:i/>
          <w:spacing w:val="1"/>
          <w:sz w:val="28"/>
          <w:szCs w:val="28"/>
        </w:rPr>
        <w:t>r</w:t>
      </w:r>
      <w:r w:rsidRPr="008A6223">
        <w:rPr>
          <w:b/>
          <w:i/>
          <w:sz w:val="28"/>
          <w:szCs w:val="28"/>
        </w:rPr>
        <w:t>k)</w:t>
      </w:r>
    </w:p>
    <w:p w:rsidR="00CC41F8" w:rsidRPr="00CC41F8" w:rsidRDefault="00CC41F8" w:rsidP="009F1D58">
      <w:pPr>
        <w:spacing w:before="65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</w:t>
      </w:r>
    </w:p>
    <w:tbl>
      <w:tblPr>
        <w:tblStyle w:val="TableGrid"/>
        <w:tblW w:w="0" w:type="auto"/>
        <w:tblInd w:w="1878" w:type="dxa"/>
        <w:tblLook w:val="04A0" w:firstRow="1" w:lastRow="0" w:firstColumn="1" w:lastColumn="0" w:noHBand="0" w:noVBand="1"/>
      </w:tblPr>
      <w:tblGrid>
        <w:gridCol w:w="3539"/>
        <w:gridCol w:w="4153"/>
      </w:tblGrid>
      <w:tr w:rsidR="00CC41F8" w:rsidTr="00D255B0">
        <w:tc>
          <w:tcPr>
            <w:tcW w:w="3544" w:type="dxa"/>
          </w:tcPr>
          <w:p w:rsidR="00CC41F8" w:rsidRPr="00CC41F8" w:rsidRDefault="00CC41F8" w:rsidP="009F1D58">
            <w:pPr>
              <w:spacing w:before="65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C41F8">
              <w:rPr>
                <w:b/>
                <w:sz w:val="28"/>
                <w:szCs w:val="28"/>
              </w:rPr>
              <w:t>Anti- virus utility</w:t>
            </w:r>
          </w:p>
        </w:tc>
        <w:tc>
          <w:tcPr>
            <w:tcW w:w="4159" w:type="dxa"/>
          </w:tcPr>
          <w:p w:rsidR="00CC41F8" w:rsidRPr="00CC41F8" w:rsidRDefault="00CC41F8" w:rsidP="009F1D58">
            <w:pPr>
              <w:spacing w:before="65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C41F8">
              <w:rPr>
                <w:b/>
                <w:sz w:val="28"/>
                <w:szCs w:val="28"/>
              </w:rPr>
              <w:t>Screen server utility</w:t>
            </w:r>
          </w:p>
        </w:tc>
      </w:tr>
      <w:tr w:rsidR="00CC41F8" w:rsidTr="00D255B0">
        <w:tc>
          <w:tcPr>
            <w:tcW w:w="3544" w:type="dxa"/>
          </w:tcPr>
          <w:p w:rsidR="00CC41F8" w:rsidRDefault="00CC41F8" w:rsidP="009F1D58">
            <w:pPr>
              <w:spacing w:before="65"/>
              <w:rPr>
                <w:sz w:val="28"/>
                <w:szCs w:val="28"/>
              </w:rPr>
            </w:pPr>
          </w:p>
        </w:tc>
        <w:tc>
          <w:tcPr>
            <w:tcW w:w="4159" w:type="dxa"/>
          </w:tcPr>
          <w:p w:rsidR="00CC41F8" w:rsidRDefault="00CC41F8" w:rsidP="009F1D58">
            <w:pPr>
              <w:spacing w:before="65"/>
              <w:rPr>
                <w:sz w:val="28"/>
                <w:szCs w:val="28"/>
              </w:rPr>
            </w:pPr>
          </w:p>
        </w:tc>
      </w:tr>
      <w:tr w:rsidR="00CC41F8" w:rsidTr="00D255B0">
        <w:tc>
          <w:tcPr>
            <w:tcW w:w="3544" w:type="dxa"/>
          </w:tcPr>
          <w:p w:rsidR="00CC41F8" w:rsidRDefault="00CC41F8" w:rsidP="009F1D58">
            <w:pPr>
              <w:spacing w:before="65"/>
              <w:rPr>
                <w:sz w:val="28"/>
                <w:szCs w:val="28"/>
              </w:rPr>
            </w:pPr>
          </w:p>
        </w:tc>
        <w:tc>
          <w:tcPr>
            <w:tcW w:w="4159" w:type="dxa"/>
          </w:tcPr>
          <w:p w:rsidR="00CC41F8" w:rsidRDefault="00CC41F8" w:rsidP="009F1D58">
            <w:pPr>
              <w:spacing w:before="65"/>
              <w:rPr>
                <w:sz w:val="28"/>
                <w:szCs w:val="28"/>
              </w:rPr>
            </w:pPr>
          </w:p>
        </w:tc>
      </w:tr>
    </w:tbl>
    <w:p w:rsidR="009F1D58" w:rsidRDefault="009F1D58" w:rsidP="009F1D58">
      <w:pPr>
        <w:spacing w:line="160" w:lineRule="exact"/>
        <w:rPr>
          <w:sz w:val="16"/>
          <w:szCs w:val="16"/>
        </w:rPr>
      </w:pPr>
    </w:p>
    <w:p w:rsidR="009F1D58" w:rsidRPr="00D255B0" w:rsidRDefault="00E2169A" w:rsidP="00D255B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169A">
        <w:rPr>
          <w:spacing w:val="-1"/>
          <w:sz w:val="28"/>
          <w:szCs w:val="28"/>
        </w:rPr>
        <w:t>In the table below, state any one advantage and disadvantages of</w:t>
      </w:r>
      <w:r w:rsidR="00D255B0">
        <w:rPr>
          <w:spacing w:val="-1"/>
          <w:sz w:val="28"/>
          <w:szCs w:val="28"/>
        </w:rPr>
        <w:t xml:space="preserve"> </w:t>
      </w:r>
      <w:r w:rsidR="00D255B0">
        <w:rPr>
          <w:sz w:val="28"/>
          <w:szCs w:val="28"/>
        </w:rPr>
        <w:t>Customized software</w:t>
      </w:r>
      <w:r w:rsidR="008A6223">
        <w:rPr>
          <w:sz w:val="28"/>
          <w:szCs w:val="28"/>
        </w:rPr>
        <w:t xml:space="preserve"> and </w:t>
      </w:r>
      <w:proofErr w:type="gramStart"/>
      <w:r w:rsidR="00D255B0">
        <w:rPr>
          <w:sz w:val="28"/>
          <w:szCs w:val="28"/>
        </w:rPr>
        <w:t>Off</w:t>
      </w:r>
      <w:proofErr w:type="gramEnd"/>
      <w:r w:rsidR="00D255B0">
        <w:rPr>
          <w:sz w:val="28"/>
          <w:szCs w:val="28"/>
        </w:rPr>
        <w:t xml:space="preserve"> the shelf software.          </w:t>
      </w:r>
      <w:r w:rsidR="009F1D58" w:rsidRPr="00D255B0">
        <w:rPr>
          <w:b/>
          <w:i/>
          <w:sz w:val="28"/>
          <w:szCs w:val="28"/>
        </w:rPr>
        <w:t>(</w:t>
      </w:r>
      <w:r w:rsidR="009F1D58" w:rsidRPr="00D255B0">
        <w:rPr>
          <w:b/>
          <w:i/>
          <w:spacing w:val="1"/>
          <w:sz w:val="28"/>
          <w:szCs w:val="28"/>
        </w:rPr>
        <w:t>0</w:t>
      </w:r>
      <w:r w:rsidR="00D255B0">
        <w:rPr>
          <w:b/>
          <w:i/>
          <w:sz w:val="28"/>
          <w:szCs w:val="28"/>
        </w:rPr>
        <w:t>2</w:t>
      </w:r>
      <w:r w:rsidR="009F1D58" w:rsidRPr="00D255B0">
        <w:rPr>
          <w:b/>
          <w:i/>
          <w:spacing w:val="-2"/>
          <w:sz w:val="28"/>
          <w:szCs w:val="28"/>
        </w:rPr>
        <w:t>m</w:t>
      </w:r>
      <w:r w:rsidR="009F1D58" w:rsidRPr="00D255B0">
        <w:rPr>
          <w:b/>
          <w:i/>
          <w:spacing w:val="-1"/>
          <w:sz w:val="28"/>
          <w:szCs w:val="28"/>
        </w:rPr>
        <w:t>a</w:t>
      </w:r>
      <w:r w:rsidR="009F1D58" w:rsidRPr="00D255B0">
        <w:rPr>
          <w:b/>
          <w:i/>
          <w:spacing w:val="1"/>
          <w:sz w:val="28"/>
          <w:szCs w:val="28"/>
        </w:rPr>
        <w:t>r</w:t>
      </w:r>
      <w:r w:rsidR="009F1D58" w:rsidRPr="00D255B0">
        <w:rPr>
          <w:b/>
          <w:i/>
          <w:sz w:val="28"/>
          <w:szCs w:val="28"/>
        </w:rPr>
        <w:t>k)</w:t>
      </w:r>
    </w:p>
    <w:tbl>
      <w:tblPr>
        <w:tblStyle w:val="TableGrid"/>
        <w:tblW w:w="0" w:type="auto"/>
        <w:tblInd w:w="2137" w:type="dxa"/>
        <w:tblLook w:val="04A0" w:firstRow="1" w:lastRow="0" w:firstColumn="1" w:lastColumn="0" w:noHBand="0" w:noVBand="1"/>
      </w:tblPr>
      <w:tblGrid>
        <w:gridCol w:w="3778"/>
        <w:gridCol w:w="3655"/>
      </w:tblGrid>
      <w:tr w:rsidR="008A6223" w:rsidTr="00D255B0">
        <w:tc>
          <w:tcPr>
            <w:tcW w:w="7438" w:type="dxa"/>
            <w:gridSpan w:val="2"/>
          </w:tcPr>
          <w:p w:rsidR="008A6223" w:rsidRPr="008A6223" w:rsidRDefault="008A6223" w:rsidP="008A6223">
            <w:pPr>
              <w:tabs>
                <w:tab w:val="left" w:pos="2805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8A6223">
              <w:rPr>
                <w:b/>
                <w:sz w:val="28"/>
                <w:szCs w:val="28"/>
              </w:rPr>
              <w:t>Advantages</w:t>
            </w:r>
          </w:p>
        </w:tc>
      </w:tr>
      <w:tr w:rsidR="008A6223" w:rsidTr="00D255B0">
        <w:tc>
          <w:tcPr>
            <w:tcW w:w="3780" w:type="dxa"/>
          </w:tcPr>
          <w:p w:rsidR="008A6223" w:rsidRDefault="00D255B0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Customized software</w:t>
            </w:r>
          </w:p>
        </w:tc>
        <w:tc>
          <w:tcPr>
            <w:tcW w:w="3658" w:type="dxa"/>
          </w:tcPr>
          <w:p w:rsidR="008A6223" w:rsidRDefault="00D255B0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 the shelf software</w:t>
            </w:r>
          </w:p>
        </w:tc>
      </w:tr>
      <w:tr w:rsidR="008A6223" w:rsidTr="00D255B0">
        <w:tc>
          <w:tcPr>
            <w:tcW w:w="3780" w:type="dxa"/>
            <w:tcBorders>
              <w:right w:val="single" w:sz="4" w:space="0" w:color="auto"/>
            </w:tcBorders>
          </w:tcPr>
          <w:p w:rsidR="008A6223" w:rsidRDefault="008A6223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658" w:type="dxa"/>
            <w:tcBorders>
              <w:left w:val="single" w:sz="4" w:space="0" w:color="auto"/>
            </w:tcBorders>
          </w:tcPr>
          <w:p w:rsidR="008A6223" w:rsidRDefault="008A6223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A6223" w:rsidTr="00D255B0">
        <w:tc>
          <w:tcPr>
            <w:tcW w:w="7438" w:type="dxa"/>
            <w:gridSpan w:val="2"/>
          </w:tcPr>
          <w:p w:rsidR="008A6223" w:rsidRPr="008A6223" w:rsidRDefault="008A6223" w:rsidP="008A6223">
            <w:pPr>
              <w:tabs>
                <w:tab w:val="left" w:pos="3015"/>
              </w:tabs>
              <w:spacing w:line="276" w:lineRule="auto"/>
              <w:rPr>
                <w:b/>
                <w:sz w:val="28"/>
                <w:szCs w:val="28"/>
              </w:rPr>
            </w:pPr>
            <w:r w:rsidRPr="008A6223">
              <w:rPr>
                <w:b/>
                <w:sz w:val="28"/>
                <w:szCs w:val="28"/>
              </w:rPr>
              <w:t>Disadvantages</w:t>
            </w:r>
          </w:p>
        </w:tc>
      </w:tr>
      <w:tr w:rsidR="008A6223" w:rsidTr="00D255B0">
        <w:tc>
          <w:tcPr>
            <w:tcW w:w="3780" w:type="dxa"/>
            <w:tcBorders>
              <w:right w:val="single" w:sz="4" w:space="0" w:color="auto"/>
            </w:tcBorders>
          </w:tcPr>
          <w:p w:rsidR="008A6223" w:rsidRDefault="00D255B0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Customized software</w:t>
            </w:r>
          </w:p>
        </w:tc>
        <w:tc>
          <w:tcPr>
            <w:tcW w:w="3658" w:type="dxa"/>
            <w:tcBorders>
              <w:left w:val="single" w:sz="4" w:space="0" w:color="auto"/>
            </w:tcBorders>
          </w:tcPr>
          <w:p w:rsidR="008A6223" w:rsidRDefault="00D255B0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 the shelf software</w:t>
            </w:r>
          </w:p>
        </w:tc>
      </w:tr>
      <w:tr w:rsidR="008A6223" w:rsidTr="00D255B0">
        <w:tc>
          <w:tcPr>
            <w:tcW w:w="3780" w:type="dxa"/>
            <w:tcBorders>
              <w:right w:val="single" w:sz="4" w:space="0" w:color="auto"/>
            </w:tcBorders>
          </w:tcPr>
          <w:p w:rsidR="008A6223" w:rsidRDefault="008A6223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658" w:type="dxa"/>
            <w:tcBorders>
              <w:left w:val="single" w:sz="4" w:space="0" w:color="auto"/>
            </w:tcBorders>
          </w:tcPr>
          <w:p w:rsidR="008A6223" w:rsidRDefault="008A6223" w:rsidP="008A6223">
            <w:pPr>
              <w:tabs>
                <w:tab w:val="left" w:pos="2550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:rsidR="009F1D58" w:rsidRDefault="009F1D58" w:rsidP="009F1D58">
      <w:pPr>
        <w:spacing w:before="5" w:line="160" w:lineRule="exact"/>
        <w:rPr>
          <w:sz w:val="16"/>
          <w:szCs w:val="16"/>
        </w:rPr>
      </w:pPr>
    </w:p>
    <w:p w:rsidR="009F1D58" w:rsidRPr="00D255B0" w:rsidRDefault="00D255B0" w:rsidP="00D255B0">
      <w:pPr>
        <w:ind w:right="3001"/>
        <w:jc w:val="center"/>
        <w:rPr>
          <w:i/>
          <w:sz w:val="36"/>
          <w:szCs w:val="28"/>
        </w:rPr>
      </w:pPr>
      <w:r>
        <w:rPr>
          <w:i/>
          <w:sz w:val="36"/>
          <w:szCs w:val="28"/>
        </w:rPr>
        <w:t xml:space="preserve">                              </w:t>
      </w:r>
      <w:r w:rsidR="009F1D58" w:rsidRPr="00D255B0">
        <w:rPr>
          <w:i/>
          <w:sz w:val="36"/>
          <w:szCs w:val="28"/>
        </w:rPr>
        <w:t>SE</w:t>
      </w:r>
      <w:r w:rsidR="009F1D58" w:rsidRPr="00D255B0">
        <w:rPr>
          <w:i/>
          <w:spacing w:val="-1"/>
          <w:sz w:val="36"/>
          <w:szCs w:val="28"/>
        </w:rPr>
        <w:t>C</w:t>
      </w:r>
      <w:r w:rsidR="009F1D58" w:rsidRPr="00D255B0">
        <w:rPr>
          <w:i/>
          <w:sz w:val="36"/>
          <w:szCs w:val="28"/>
        </w:rPr>
        <w:t>T</w:t>
      </w:r>
      <w:r w:rsidR="009F1D58" w:rsidRPr="00D255B0">
        <w:rPr>
          <w:i/>
          <w:spacing w:val="1"/>
          <w:sz w:val="36"/>
          <w:szCs w:val="28"/>
        </w:rPr>
        <w:t>I</w:t>
      </w:r>
      <w:r w:rsidR="009F1D58" w:rsidRPr="00D255B0">
        <w:rPr>
          <w:i/>
          <w:sz w:val="36"/>
          <w:szCs w:val="28"/>
        </w:rPr>
        <w:t>ON</w:t>
      </w:r>
      <w:r w:rsidR="009F1D58" w:rsidRPr="00D255B0">
        <w:rPr>
          <w:i/>
          <w:spacing w:val="-1"/>
          <w:sz w:val="36"/>
          <w:szCs w:val="28"/>
        </w:rPr>
        <w:t xml:space="preserve"> C</w:t>
      </w:r>
      <w:r w:rsidR="009F1D58" w:rsidRPr="00D255B0">
        <w:rPr>
          <w:i/>
          <w:sz w:val="36"/>
          <w:szCs w:val="28"/>
        </w:rPr>
        <w:t>:      (</w:t>
      </w:r>
      <w:r w:rsidR="009F1D58" w:rsidRPr="00D255B0">
        <w:rPr>
          <w:i/>
          <w:spacing w:val="1"/>
          <w:sz w:val="32"/>
          <w:szCs w:val="28"/>
        </w:rPr>
        <w:t>2</w:t>
      </w:r>
      <w:r w:rsidR="009F1D58" w:rsidRPr="00D255B0">
        <w:rPr>
          <w:i/>
          <w:sz w:val="32"/>
          <w:szCs w:val="28"/>
        </w:rPr>
        <w:t>0</w:t>
      </w:r>
      <w:r w:rsidR="009F1D58" w:rsidRPr="00D255B0">
        <w:rPr>
          <w:i/>
          <w:spacing w:val="-4"/>
          <w:sz w:val="32"/>
          <w:szCs w:val="28"/>
        </w:rPr>
        <w:t>M</w:t>
      </w:r>
      <w:r w:rsidR="009F1D58" w:rsidRPr="00D255B0">
        <w:rPr>
          <w:i/>
          <w:spacing w:val="1"/>
          <w:sz w:val="32"/>
          <w:szCs w:val="28"/>
        </w:rPr>
        <w:t>a</w:t>
      </w:r>
      <w:r w:rsidR="009F1D58" w:rsidRPr="00D255B0">
        <w:rPr>
          <w:i/>
          <w:sz w:val="32"/>
          <w:szCs w:val="28"/>
        </w:rPr>
        <w:t>r</w:t>
      </w:r>
      <w:r w:rsidR="009F1D58" w:rsidRPr="00D255B0">
        <w:rPr>
          <w:i/>
          <w:spacing w:val="-5"/>
          <w:sz w:val="32"/>
          <w:szCs w:val="28"/>
        </w:rPr>
        <w:t>k</w:t>
      </w:r>
      <w:r w:rsidR="009F1D58" w:rsidRPr="00D255B0">
        <w:rPr>
          <w:i/>
          <w:spacing w:val="1"/>
          <w:sz w:val="32"/>
          <w:szCs w:val="28"/>
        </w:rPr>
        <w:t>s</w:t>
      </w:r>
      <w:r w:rsidR="009F1D58" w:rsidRPr="00D255B0">
        <w:rPr>
          <w:i/>
          <w:sz w:val="32"/>
          <w:szCs w:val="28"/>
        </w:rPr>
        <w:t>)</w:t>
      </w:r>
    </w:p>
    <w:p w:rsidR="00E26ED6" w:rsidRPr="00D255B0" w:rsidRDefault="0035743B" w:rsidP="00D255B0">
      <w:pPr>
        <w:tabs>
          <w:tab w:val="left" w:pos="3317"/>
        </w:tabs>
        <w:rPr>
          <w:sz w:val="16"/>
          <w:szCs w:val="28"/>
        </w:rPr>
      </w:pPr>
      <w:r>
        <w:rPr>
          <w:noProof/>
          <w:sz w:val="36"/>
          <w:szCs w:val="28"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200025</wp:posOffset>
                </wp:positionH>
                <wp:positionV relativeFrom="page">
                  <wp:posOffset>9968865</wp:posOffset>
                </wp:positionV>
                <wp:extent cx="901700" cy="230505"/>
                <wp:effectExtent l="19050" t="0" r="12700" b="17145"/>
                <wp:wrapNone/>
                <wp:docPr id="173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230505"/>
                          <a:chOff x="0" y="15492"/>
                          <a:chExt cx="1420" cy="363"/>
                        </a:xfrm>
                      </wpg:grpSpPr>
                      <wpg:grpSp>
                        <wpg:cNvPr id="174" name="Group 424"/>
                        <wpg:cNvGrpSpPr>
                          <a:grpSpLocks/>
                        </wpg:cNvGrpSpPr>
                        <wpg:grpSpPr bwMode="auto">
                          <a:xfrm>
                            <a:off x="-810" y="15702"/>
                            <a:ext cx="2209" cy="143"/>
                            <a:chOff x="-810" y="15702"/>
                            <a:chExt cx="2209" cy="143"/>
                          </a:xfrm>
                        </wpg:grpSpPr>
                        <wps:wsp>
                          <wps:cNvPr id="175" name="Freeform 425"/>
                          <wps:cNvSpPr>
                            <a:spLocks/>
                          </wps:cNvSpPr>
                          <wps:spPr bwMode="auto">
                            <a:xfrm>
                              <a:off x="-810" y="15702"/>
                              <a:ext cx="2209" cy="143"/>
                            </a:xfrm>
                            <a:custGeom>
                              <a:avLst/>
                              <a:gdLst>
                                <a:gd name="T0" fmla="+- 0 1399 -810"/>
                                <a:gd name="T1" fmla="*/ T0 w 2209"/>
                                <a:gd name="T2" fmla="+- 0 15702 15702"/>
                                <a:gd name="T3" fmla="*/ 15702 h 143"/>
                                <a:gd name="T4" fmla="+- 0 0 -810"/>
                                <a:gd name="T5" fmla="*/ T4 w 2209"/>
                                <a:gd name="T6" fmla="+- 0 15702 15702"/>
                                <a:gd name="T7" fmla="*/ 15702 h 143"/>
                                <a:gd name="T8" fmla="+- 0 0 -810"/>
                                <a:gd name="T9" fmla="*/ T8 w 2209"/>
                                <a:gd name="T10" fmla="+- 0 15845 15702"/>
                                <a:gd name="T11" fmla="*/ 15845 h 143"/>
                                <a:gd name="T12" fmla="+- 0 1399 -810"/>
                                <a:gd name="T13" fmla="*/ T12 w 2209"/>
                                <a:gd name="T14" fmla="+- 0 15845 15702"/>
                                <a:gd name="T15" fmla="*/ 15845 h 143"/>
                                <a:gd name="T16" fmla="+- 0 1399 -810"/>
                                <a:gd name="T17" fmla="*/ T16 w 2209"/>
                                <a:gd name="T18" fmla="+- 0 15702 15702"/>
                                <a:gd name="T19" fmla="*/ 15702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9" h="143">
                                  <a:moveTo>
                                    <a:pt x="2209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143"/>
                                  </a:lnTo>
                                  <a:lnTo>
                                    <a:pt x="2209" y="143"/>
                                  </a:lnTo>
                                  <a:lnTo>
                                    <a:pt x="22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6" name="Group 426"/>
                          <wpg:cNvGrpSpPr>
                            <a:grpSpLocks/>
                          </wpg:cNvGrpSpPr>
                          <wpg:grpSpPr bwMode="auto">
                            <a:xfrm>
                              <a:off x="-810" y="15702"/>
                              <a:ext cx="2209" cy="143"/>
                              <a:chOff x="-810" y="15702"/>
                              <a:chExt cx="2209" cy="143"/>
                            </a:xfrm>
                          </wpg:grpSpPr>
                          <wps:wsp>
                            <wps:cNvPr id="177" name="Freeform 427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1399 -810"/>
                                  <a:gd name="T1" fmla="*/ T0 w 2209"/>
                                  <a:gd name="T2" fmla="+- 0 15702 15702"/>
                                  <a:gd name="T3" fmla="*/ 15702 h 143"/>
                                  <a:gd name="T4" fmla="+- 0 0 -810"/>
                                  <a:gd name="T5" fmla="*/ T4 w 2209"/>
                                  <a:gd name="T6" fmla="+- 0 15702 15702"/>
                                  <a:gd name="T7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2209" y="0"/>
                                    </a:moveTo>
                                    <a:lnTo>
                                      <a:pt x="81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428"/>
                            <wps:cNvSpPr>
                              <a:spLocks/>
                            </wps:cNvSpPr>
                            <wps:spPr bwMode="auto">
                              <a:xfrm>
                                <a:off x="-810" y="15702"/>
                                <a:ext cx="2209" cy="143"/>
                              </a:xfrm>
                              <a:custGeom>
                                <a:avLst/>
                                <a:gdLst>
                                  <a:gd name="T0" fmla="+- 0 0 -810"/>
                                  <a:gd name="T1" fmla="*/ T0 w 2209"/>
                                  <a:gd name="T2" fmla="+- 0 15845 15702"/>
                                  <a:gd name="T3" fmla="*/ 15845 h 143"/>
                                  <a:gd name="T4" fmla="+- 0 1399 -810"/>
                                  <a:gd name="T5" fmla="*/ T4 w 2209"/>
                                  <a:gd name="T6" fmla="+- 0 15845 15702"/>
                                  <a:gd name="T7" fmla="*/ 15845 h 143"/>
                                  <a:gd name="T8" fmla="+- 0 1399 -810"/>
                                  <a:gd name="T9" fmla="*/ T8 w 2209"/>
                                  <a:gd name="T10" fmla="+- 0 15702 15702"/>
                                  <a:gd name="T11" fmla="*/ 15702 h 1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09" h="143">
                                    <a:moveTo>
                                      <a:pt x="810" y="143"/>
                                    </a:moveTo>
                                    <a:lnTo>
                                      <a:pt x="2209" y="143"/>
                                    </a:lnTo>
                                    <a:lnTo>
                                      <a:pt x="220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9" name="Group 4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9" y="15502"/>
                                <a:ext cx="2209" cy="143"/>
                                <a:chOff x="-799" y="15502"/>
                                <a:chExt cx="2209" cy="143"/>
                              </a:xfrm>
                            </wpg:grpSpPr>
                            <wps:wsp>
                              <wps:cNvPr id="180" name="Freeform 4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99" y="15502"/>
                                  <a:ext cx="2209" cy="143"/>
                                </a:xfrm>
                                <a:custGeom>
                                  <a:avLst/>
                                  <a:gdLst>
                                    <a:gd name="T0" fmla="+- 0 1410 -799"/>
                                    <a:gd name="T1" fmla="*/ T0 w 2209"/>
                                    <a:gd name="T2" fmla="+- 0 15502 15502"/>
                                    <a:gd name="T3" fmla="*/ 15502 h 143"/>
                                    <a:gd name="T4" fmla="+- 0 0 -799"/>
                                    <a:gd name="T5" fmla="*/ T4 w 2209"/>
                                    <a:gd name="T6" fmla="+- 0 15502 15502"/>
                                    <a:gd name="T7" fmla="*/ 15502 h 143"/>
                                    <a:gd name="T8" fmla="+- 0 0 -799"/>
                                    <a:gd name="T9" fmla="*/ T8 w 2209"/>
                                    <a:gd name="T10" fmla="+- 0 15645 15502"/>
                                    <a:gd name="T11" fmla="*/ 15645 h 143"/>
                                    <a:gd name="T12" fmla="+- 0 1410 -799"/>
                                    <a:gd name="T13" fmla="*/ T12 w 2209"/>
                                    <a:gd name="T14" fmla="+- 0 15645 15502"/>
                                    <a:gd name="T15" fmla="*/ 15645 h 143"/>
                                    <a:gd name="T16" fmla="+- 0 1410 -799"/>
                                    <a:gd name="T17" fmla="*/ T16 w 2209"/>
                                    <a:gd name="T18" fmla="+- 0 15502 15502"/>
                                    <a:gd name="T19" fmla="*/ 15502 h 1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209" h="143">
                                      <a:moveTo>
                                        <a:pt x="2209" y="0"/>
                                      </a:moveTo>
                                      <a:lnTo>
                                        <a:pt x="799" y="0"/>
                                      </a:lnTo>
                                      <a:lnTo>
                                        <a:pt x="799" y="143"/>
                                      </a:lnTo>
                                      <a:lnTo>
                                        <a:pt x="2209" y="143"/>
                                      </a:lnTo>
                                      <a:lnTo>
                                        <a:pt x="2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1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99" y="15502"/>
                                  <a:ext cx="2209" cy="143"/>
                                  <a:chOff x="-799" y="15502"/>
                                  <a:chExt cx="2209" cy="143"/>
                                </a:xfrm>
                              </wpg:grpSpPr>
                              <wps:wsp>
                                <wps:cNvPr id="182" name="Freeform 4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1410 -799"/>
                                      <a:gd name="T1" fmla="*/ T0 w 2209"/>
                                      <a:gd name="T2" fmla="+- 0 15502 15502"/>
                                      <a:gd name="T3" fmla="*/ 15502 h 143"/>
                                      <a:gd name="T4" fmla="+- 0 0 -799"/>
                                      <a:gd name="T5" fmla="*/ T4 w 2209"/>
                                      <a:gd name="T6" fmla="+- 0 15502 15502"/>
                                      <a:gd name="T7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2209" y="0"/>
                                        </a:moveTo>
                                        <a:lnTo>
                                          <a:pt x="79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Freeform 4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-799" y="15502"/>
                                    <a:ext cx="2209" cy="143"/>
                                  </a:xfrm>
                                  <a:custGeom>
                                    <a:avLst/>
                                    <a:gdLst>
                                      <a:gd name="T0" fmla="+- 0 0 -799"/>
                                      <a:gd name="T1" fmla="*/ T0 w 2209"/>
                                      <a:gd name="T2" fmla="+- 0 15645 15502"/>
                                      <a:gd name="T3" fmla="*/ 15645 h 143"/>
                                      <a:gd name="T4" fmla="+- 0 1410 -799"/>
                                      <a:gd name="T5" fmla="*/ T4 w 2209"/>
                                      <a:gd name="T6" fmla="+- 0 15645 15502"/>
                                      <a:gd name="T7" fmla="*/ 15645 h 143"/>
                                      <a:gd name="T8" fmla="+- 0 1410 -799"/>
                                      <a:gd name="T9" fmla="*/ T8 w 2209"/>
                                      <a:gd name="T10" fmla="+- 0 15502 15502"/>
                                      <a:gd name="T11" fmla="*/ 15502 h 1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2209" h="143">
                                        <a:moveTo>
                                          <a:pt x="799" y="143"/>
                                        </a:moveTo>
                                        <a:lnTo>
                                          <a:pt x="2209" y="143"/>
                                        </a:lnTo>
                                        <a:lnTo>
                                          <a:pt x="220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43A37" id="Group 423" o:spid="_x0000_s1026" style="position:absolute;margin-left:15.75pt;margin-top:784.95pt;width:71pt;height:18.15pt;z-index:-251572224;mso-position-horizontal-relative:page;mso-position-vertical-relative:page" coordorigin=",15492" coordsize="1420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">
                <v:group id="Group 424" o:spid="_x0000_s1027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425" o:spid="_x0000_s1028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NEMcA&#10;AADcAAAADwAAAGRycy9kb3ducmV2LnhtbESPQWvCQBCF7wX/wzJCb3WTQtVGN0FshdKDYFoP3obs&#10;mKTNzobsJsZ/7xaE3mZ4733zZp2NphEDda62rCCeRSCIC6trLhV8f+2eliCcR9bYWCYFV3KQpZOH&#10;NSbaXvhAQ+5LESDsElRQed8mUrqiIoNuZlvioJ1tZ9CHtSul7vAS4KaRz1E0lwZrDhcqbGlbUfGb&#10;9yZQ4t28fO33x3rwp/zHvI2f78uDUo/TcbMC4Wn0/+Z7+kOH+osX+HsmTC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DzRDHAAAA3AAAAA8AAAAAAAAAAAAAAAAAmAIAAGRy&#10;cy9kb3ducmV2LnhtbFBLBQYAAAAABAAEAPUAAACMAwAAAAA=&#10;" path="m2209,l810,r,143l2209,143,2209,xe" fillcolor="black" stroked="f">
                    <v:path arrowok="t" o:connecttype="custom" o:connectlocs="2209,15702;810,15702;810,15845;2209,15845;2209,15702" o:connectangles="0,0,0,0,0"/>
                  </v:shape>
                  <v:group id="Group 426" o:spid="_x0000_s1029" style="position:absolute;left:-810;top:15702;width:2209;height:143" coordorigin="-810,157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Freeform 427" o:spid="_x0000_s1030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eKMMA&#10;AADcAAAADwAAAGRycy9kb3ducmV2LnhtbERPTWvCQBC9C/0PyxR6kWaTitGmWaUUAnoRtEKvQ3aa&#10;TZudDdmtpv/eFQRv83ifU65H24kTDb51rCBLUhDEtdMtNwqOn9XzEoQPyBo7x6TgnzysVw+TEgvt&#10;zryn0yE0IoawL1CBCaEvpPS1IYs+cT1x5L7dYDFEODRSD3iO4baTL2maS4stxwaDPX0Yqn8Pf1ZB&#10;7vbzavnqzLQ5zvhnl1Xb/itT6ulxfH8DEWgMd/HNvdFx/mIB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XeKMMAAADcAAAADwAAAAAAAAAAAAAAAACYAgAAZHJzL2Rv&#10;d25yZXYueG1sUEsFBgAAAAAEAAQA9QAAAIgDAAAAAA==&#10;" path="m2209,l810,e" filled="f">
                      <v:path arrowok="t" o:connecttype="custom" o:connectlocs="2209,15702;810,15702" o:connectangles="0,0"/>
                    </v:shape>
                    <v:shape id="Freeform 428" o:spid="_x0000_s1031" style="position:absolute;left:-810;top:157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KWsYA&#10;AADcAAAADwAAAGRycy9kb3ducmV2LnhtbESPT2vCQBDF7wW/wzJCL6Vu0lKr0VVKIVAvBf+A1yE7&#10;ZtNmZ0N2q+m3dw6Ctxnem/d+s1wPvlVn6mMT2EA+yUARV8E2XBs47MvnGaiYkC22gcnAP0VYr0YP&#10;SyxsuPCWzrtUKwnhWKABl1JXaB0rRx7jJHTEop1C7zHJ2tfa9niRcN/qlyybao8NS4PDjj4dVb+7&#10;P29gGrZv5Wwe3FN9eOWf77zcdMfcmMfx8LEAlWhId/Pt+ssK/rvQyjMygV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pKWsYAAADcAAAADwAAAAAAAAAAAAAAAACYAgAAZHJz&#10;L2Rvd25yZXYueG1sUEsFBgAAAAAEAAQA9QAAAIsDAAAAAA==&#10;" path="m810,143r1399,l2209,e" filled="f">
                      <v:path arrowok="t" o:connecttype="custom" o:connectlocs="810,15845;2209,15845;2209,15702" o:connectangles="0,0,0"/>
                    </v:shape>
                    <v:group id="Group 429" o:spid="_x0000_s1032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shape id="Freeform 430" o:spid="_x0000_s1033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er8UA&#10;AADcAAAADwAAAGRycy9kb3ducmV2LnhtbESPT2vCQBDF7wW/wzKCt7rRg6TRVcQ/IB4Kpu2htyE7&#10;JmmzsyG7xvjtnUOhtzfMm9+8t9oMrlE9daH2bGA2TUARF97WXBr4/Di+pqBCRLbYeCYDDwqwWY9e&#10;VphZf+cL9XkslUA4ZGigirHNtA5FRQ7D1LfEsrv6zmGUsSu17fAucNfoeZIstMOa5UOFLe0qKn7z&#10;mxPK7Lgo327vX3Ufv/Mftx/Oh/RizGQ8bJegIg3x3/x3fbISP5X4UkYU6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R6vxQAAANwAAAAPAAAAAAAAAAAAAAAAAJgCAABkcnMv&#10;ZG93bnJldi54bWxQSwUGAAAAAAQABAD1AAAAigMAAAAA&#10;" path="m2209,l799,r,143l2209,143,2209,xe" fillcolor="black" stroked="f">
                        <v:path arrowok="t" o:connecttype="custom" o:connectlocs="2209,15502;799,15502;799,15645;2209,15645;2209,15502" o:connectangles="0,0,0,0,0"/>
                      </v:shape>
                      <v:group id="Group 431" o:spid="_x0000_s1034" style="position:absolute;left:-799;top:15502;width:2209;height:143" coordorigin="-799,15502" coordsize="2209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shape id="Freeform 432" o:spid="_x0000_s1035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Nl8IA&#10;AADcAAAADwAAAGRycy9kb3ducmV2LnhtbERPTYvCMBC9C/sfwix4EU2rKLUaZVkorBdBV9jr0IxN&#10;d5tJaaJ2/70RBG/zeJ+z3va2EVfqfO1YQTpJQBCXTtdcKTh9F+MMhA/IGhvHpOCfPGw3b4M15trd&#10;+EDXY6hEDGGfowITQptL6UtDFv3EtcSRO7vOYoiwq6Tu8BbDbSOnSbKQFmuODQZb+jRU/h0vVsHC&#10;HeZFtnRmVJ1m/LtPi137kyo1fO8/ViAC9eElfrq/dJyfTeHx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w2XwgAAANwAAAAPAAAAAAAAAAAAAAAAAJgCAABkcnMvZG93&#10;bnJldi54bWxQSwUGAAAAAAQABAD1AAAAhwMAAAAA&#10;" path="m2209,l799,e" filled="f">
                          <v:path arrowok="t" o:connecttype="custom" o:connectlocs="2209,15502;799,15502" o:connectangles="0,0"/>
                        </v:shape>
                        <v:shape id="Freeform 433" o:spid="_x0000_s1036" style="position:absolute;left:-799;top:15502;width:2209;height:143;visibility:visible;mso-wrap-style:square;v-text-anchor:top" coordsize="2209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DMMA&#10;AADcAAAADwAAAGRycy9kb3ducmV2LnhtbERPTWvCQBC9C/0PyxS8iG6iKDG6CaUQsJeCVuh1yI7Z&#10;tNnZkF01/ffdQsHbPN7n7MvRduJGg28dK0gXCQji2umWGwXnj2qegfABWWPnmBT8kIeyeJrsMdfu&#10;zke6nUIjYgj7HBWYEPpcSl8bsugXrieO3MUNFkOEQyP1gPcYbju5TJKNtNhybDDY06uh+vt0tQo2&#10;7riusq0zs+a84q/3tHrrP1Olps/jyw5EoDE8xP/ug47zsxX8PRMv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uoDMMAAADcAAAADwAAAAAAAAAAAAAAAACYAgAAZHJzL2Rv&#10;d25yZXYueG1sUEsFBgAAAAAEAAQA9QAAAIgDAAAAAA==&#10;" path="m799,143r1410,l2209,e" filled="f">
                          <v:path arrowok="t" o:connecttype="custom" o:connectlocs="799,15645;2209,15645;2209,15502" o:connectangles="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D255B0">
        <w:rPr>
          <w:sz w:val="36"/>
          <w:szCs w:val="28"/>
        </w:rPr>
        <w:tab/>
      </w:r>
    </w:p>
    <w:p w:rsidR="007C3258" w:rsidRPr="0003275A" w:rsidRDefault="007C3258" w:rsidP="0003275A">
      <w:pPr>
        <w:jc w:val="center"/>
        <w:rPr>
          <w:b/>
          <w:i/>
          <w:sz w:val="28"/>
          <w:szCs w:val="28"/>
        </w:rPr>
      </w:pPr>
      <w:r w:rsidRPr="0003275A">
        <w:rPr>
          <w:b/>
          <w:i/>
          <w:sz w:val="28"/>
          <w:szCs w:val="28"/>
        </w:rPr>
        <w:t>Answer only one question from this section</w:t>
      </w:r>
    </w:p>
    <w:p w:rsidR="00E26ED6" w:rsidRPr="0003275A" w:rsidRDefault="007C3258" w:rsidP="0003275A">
      <w:pPr>
        <w:jc w:val="center"/>
        <w:rPr>
          <w:b/>
          <w:i/>
          <w:sz w:val="28"/>
          <w:szCs w:val="28"/>
        </w:rPr>
      </w:pPr>
      <w:r w:rsidRPr="0003275A">
        <w:rPr>
          <w:b/>
          <w:i/>
          <w:sz w:val="28"/>
          <w:szCs w:val="28"/>
        </w:rPr>
        <w:t>Answers to the question must be written in the answer booklet</w:t>
      </w:r>
      <w:r w:rsidR="0003275A" w:rsidRPr="0003275A">
        <w:rPr>
          <w:b/>
          <w:i/>
          <w:sz w:val="28"/>
          <w:szCs w:val="28"/>
        </w:rPr>
        <w:t xml:space="preserve"> provided.</w:t>
      </w:r>
    </w:p>
    <w:p w:rsidR="007C3258" w:rsidRPr="00D255B0" w:rsidRDefault="007C3258" w:rsidP="004957E2">
      <w:pPr>
        <w:spacing w:line="276" w:lineRule="auto"/>
        <w:rPr>
          <w:noProof/>
          <w:sz w:val="16"/>
          <w:szCs w:val="28"/>
        </w:rPr>
      </w:pPr>
    </w:p>
    <w:p w:rsidR="004957E2" w:rsidRDefault="00094E01" w:rsidP="0003275A">
      <w:pPr>
        <w:spacing w:line="360" w:lineRule="auto"/>
        <w:rPr>
          <w:noProof/>
          <w:sz w:val="28"/>
          <w:szCs w:val="28"/>
        </w:rPr>
      </w:pPr>
      <w:r w:rsidRPr="0003275A">
        <w:rPr>
          <w:b/>
          <w:noProof/>
          <w:sz w:val="28"/>
          <w:szCs w:val="28"/>
        </w:rPr>
        <w:t>27</w:t>
      </w:r>
      <w:r>
        <w:rPr>
          <w:noProof/>
          <w:sz w:val="28"/>
          <w:szCs w:val="28"/>
        </w:rPr>
        <w:t xml:space="preserve">. </w:t>
      </w:r>
      <w:r w:rsidR="004957E2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 xml:space="preserve">A computer sytem comprise of human ware, </w:t>
      </w:r>
      <w:r w:rsidR="004957E2">
        <w:rPr>
          <w:noProof/>
          <w:sz w:val="28"/>
          <w:szCs w:val="28"/>
        </w:rPr>
        <w:t xml:space="preserve">hardware, software, data </w:t>
      </w:r>
    </w:p>
    <w:p w:rsidR="004957E2" w:rsidRDefault="004957E2" w:rsidP="0003275A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procedure and communication. Describe the importance of each component.</w:t>
      </w:r>
    </w:p>
    <w:p w:rsidR="00094E01" w:rsidRDefault="004957E2" w:rsidP="0003275A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(</w:t>
      </w:r>
      <w:r w:rsidRPr="004957E2">
        <w:rPr>
          <w:noProof/>
          <w:sz w:val="32"/>
          <w:szCs w:val="28"/>
        </w:rPr>
        <w:t>20marks</w:t>
      </w:r>
      <w:r>
        <w:rPr>
          <w:noProof/>
          <w:sz w:val="28"/>
          <w:szCs w:val="28"/>
        </w:rPr>
        <w:t>)</w:t>
      </w:r>
    </w:p>
    <w:p w:rsidR="004957E2" w:rsidRDefault="004957E2" w:rsidP="00A04A96">
      <w:pPr>
        <w:spacing w:line="276" w:lineRule="auto"/>
        <w:ind w:left="720" w:hanging="720"/>
        <w:rPr>
          <w:noProof/>
          <w:sz w:val="28"/>
          <w:szCs w:val="28"/>
        </w:rPr>
      </w:pPr>
      <w:r w:rsidRPr="0003275A">
        <w:rPr>
          <w:b/>
          <w:noProof/>
          <w:sz w:val="28"/>
          <w:szCs w:val="28"/>
        </w:rPr>
        <w:t>28</w:t>
      </w:r>
      <w:r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ab/>
        <w:t xml:space="preserve">The growth of information technology is greatetly depends on ict tools </w:t>
      </w:r>
      <w:r w:rsidR="006056D4">
        <w:rPr>
          <w:noProof/>
          <w:sz w:val="28"/>
          <w:szCs w:val="28"/>
        </w:rPr>
        <w:t>and internet</w:t>
      </w:r>
      <w:r>
        <w:rPr>
          <w:noProof/>
          <w:sz w:val="28"/>
          <w:szCs w:val="28"/>
        </w:rPr>
        <w:t xml:space="preserve">. As a computer student, describe the implications of </w:t>
      </w:r>
      <w:r w:rsidR="006056D4">
        <w:rPr>
          <w:noProof/>
          <w:sz w:val="28"/>
          <w:szCs w:val="28"/>
        </w:rPr>
        <w:t>intenet</w:t>
      </w:r>
      <w:r>
        <w:rPr>
          <w:noProof/>
          <w:sz w:val="28"/>
          <w:szCs w:val="28"/>
        </w:rPr>
        <w:t xml:space="preserve"> in</w:t>
      </w:r>
    </w:p>
    <w:p w:rsidR="004957E2" w:rsidRDefault="004957E2" w:rsidP="00A04A96">
      <w:pPr>
        <w:spacing w:line="276" w:lineRule="auto"/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the </w:t>
      </w:r>
      <w:r w:rsidR="006056D4">
        <w:rPr>
          <w:noProof/>
          <w:sz w:val="28"/>
          <w:szCs w:val="28"/>
        </w:rPr>
        <w:t>world of ict today</w:t>
      </w:r>
      <w:r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(</w:t>
      </w:r>
      <w:r w:rsidRPr="004957E2">
        <w:rPr>
          <w:noProof/>
          <w:sz w:val="32"/>
          <w:szCs w:val="28"/>
        </w:rPr>
        <w:t>20marks</w:t>
      </w:r>
      <w:r>
        <w:rPr>
          <w:noProof/>
          <w:sz w:val="28"/>
          <w:szCs w:val="28"/>
        </w:rPr>
        <w:t>)</w:t>
      </w:r>
    </w:p>
    <w:p w:rsidR="00C47E5E" w:rsidRPr="00D255B0" w:rsidRDefault="00C47E5E" w:rsidP="0003275A">
      <w:pPr>
        <w:spacing w:line="360" w:lineRule="auto"/>
        <w:ind w:firstLine="720"/>
        <w:rPr>
          <w:noProof/>
          <w:sz w:val="6"/>
          <w:szCs w:val="28"/>
        </w:rPr>
      </w:pPr>
    </w:p>
    <w:p w:rsidR="007F3D98" w:rsidRDefault="00C47E5E" w:rsidP="00A04A96">
      <w:pPr>
        <w:rPr>
          <w:noProof/>
          <w:sz w:val="28"/>
          <w:szCs w:val="28"/>
        </w:rPr>
      </w:pPr>
      <w:r w:rsidRPr="0003275A">
        <w:rPr>
          <w:b/>
          <w:noProof/>
          <w:sz w:val="28"/>
          <w:szCs w:val="28"/>
        </w:rPr>
        <w:t>29</w:t>
      </w:r>
      <w:r>
        <w:rPr>
          <w:noProof/>
          <w:sz w:val="28"/>
          <w:szCs w:val="28"/>
        </w:rPr>
        <w:t>.</w:t>
      </w:r>
      <w:r w:rsidR="006056D4">
        <w:rPr>
          <w:noProof/>
          <w:sz w:val="28"/>
          <w:szCs w:val="28"/>
        </w:rPr>
        <w:t xml:space="preserve">(a)  </w:t>
      </w:r>
      <w:r>
        <w:rPr>
          <w:noProof/>
          <w:sz w:val="28"/>
          <w:szCs w:val="28"/>
        </w:rPr>
        <w:t>As a computer sudent, you ha</w:t>
      </w:r>
      <w:r w:rsidR="00D724E1">
        <w:rPr>
          <w:noProof/>
          <w:sz w:val="28"/>
          <w:szCs w:val="28"/>
        </w:rPr>
        <w:t xml:space="preserve">ve been asked to guide a person about cyber </w:t>
      </w:r>
    </w:p>
    <w:p w:rsidR="00C47E5E" w:rsidRDefault="007F3D98" w:rsidP="00A04A9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crime. Explain the different forms of </w:t>
      </w:r>
      <w:r w:rsidR="006056D4">
        <w:rPr>
          <w:noProof/>
          <w:sz w:val="28"/>
          <w:szCs w:val="28"/>
        </w:rPr>
        <w:t xml:space="preserve">cyber crime you know. </w:t>
      </w:r>
      <w:r w:rsidR="006056D4">
        <w:rPr>
          <w:noProof/>
          <w:sz w:val="28"/>
          <w:szCs w:val="28"/>
        </w:rPr>
        <w:tab/>
        <w:t>(</w:t>
      </w:r>
      <w:r w:rsidR="006056D4">
        <w:rPr>
          <w:noProof/>
          <w:sz w:val="32"/>
          <w:szCs w:val="28"/>
        </w:rPr>
        <w:t>1</w:t>
      </w:r>
      <w:r w:rsidR="006056D4" w:rsidRPr="004957E2">
        <w:rPr>
          <w:noProof/>
          <w:sz w:val="32"/>
          <w:szCs w:val="28"/>
        </w:rPr>
        <w:t>0marks</w:t>
      </w:r>
      <w:r w:rsidR="006056D4">
        <w:rPr>
          <w:noProof/>
          <w:sz w:val="28"/>
          <w:szCs w:val="28"/>
        </w:rPr>
        <w:t>)</w:t>
      </w:r>
    </w:p>
    <w:p w:rsidR="006056D4" w:rsidRPr="006056D4" w:rsidRDefault="006056D4" w:rsidP="0003275A">
      <w:pPr>
        <w:spacing w:line="360" w:lineRule="auto"/>
        <w:rPr>
          <w:noProof/>
          <w:sz w:val="14"/>
          <w:szCs w:val="28"/>
        </w:rPr>
      </w:pPr>
    </w:p>
    <w:p w:rsidR="008E10B0" w:rsidRPr="00461910" w:rsidRDefault="0035743B" w:rsidP="00461910">
      <w:pPr>
        <w:spacing w:line="360" w:lineRule="auto"/>
        <w:rPr>
          <w:noProof/>
          <w:sz w:val="28"/>
          <w:szCs w:val="28"/>
        </w:rPr>
        <w:sectPr w:rsidR="008E10B0" w:rsidRPr="00461910" w:rsidSect="00C02963">
          <w:footerReference w:type="default" r:id="rId11"/>
          <w:pgSz w:w="11920" w:h="16840"/>
          <w:pgMar w:top="709" w:right="1000" w:bottom="280" w:left="1340" w:header="0" w:footer="2399" w:gutter="0"/>
          <w:cols w:space="720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377825</wp:posOffset>
                </wp:positionV>
                <wp:extent cx="1146810" cy="578485"/>
                <wp:effectExtent l="6985" t="13970" r="8255" b="762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810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A3" w:rsidRDefault="004453A3" w:rsidP="00A04A96">
                            <w:pPr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575FAA">
                              <w:rPr>
                                <w:b/>
                                <w:sz w:val="36"/>
                                <w:szCs w:val="28"/>
                              </w:rP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1" o:spid="_x0000_s1056" style="position:absolute;margin-left:413.55pt;margin-top:29.75pt;width:90.3pt;height:45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" strokecolor="white [3212]">
                <v:textbox>
                  <w:txbxContent>
                    <w:p w:rsidR="004453A3" w:rsidRDefault="004453A3" w:rsidP="00A04A96">
                      <w:pPr>
                        <w:rPr>
                          <w:b/>
                          <w:sz w:val="36"/>
                          <w:szCs w:val="28"/>
                        </w:rPr>
                      </w:pPr>
                      <w:r w:rsidRPr="00575FAA">
                        <w:rPr>
                          <w:b/>
                          <w:sz w:val="36"/>
                          <w:szCs w:val="28"/>
                        </w:rPr>
                        <w:t xml:space="preserve">   END</w:t>
                      </w:r>
                    </w:p>
                  </w:txbxContent>
                </v:textbox>
              </v:rect>
            </w:pict>
          </mc:Fallback>
        </mc:AlternateContent>
      </w:r>
      <w:r w:rsidR="006056D4">
        <w:rPr>
          <w:noProof/>
          <w:sz w:val="28"/>
          <w:szCs w:val="28"/>
        </w:rPr>
        <w:t xml:space="preserve">     (b) Describe the different ways how cyber crime can be controlled</w:t>
      </w:r>
      <w:r w:rsidR="00575FAA">
        <w:rPr>
          <w:noProof/>
          <w:sz w:val="28"/>
          <w:szCs w:val="28"/>
        </w:rPr>
        <w:t>. (</w:t>
      </w:r>
      <w:r w:rsidR="00575FAA">
        <w:rPr>
          <w:noProof/>
          <w:sz w:val="32"/>
          <w:szCs w:val="28"/>
        </w:rPr>
        <w:t>1</w:t>
      </w:r>
      <w:r w:rsidR="00575FAA" w:rsidRPr="004957E2">
        <w:rPr>
          <w:noProof/>
          <w:sz w:val="32"/>
          <w:szCs w:val="28"/>
        </w:rPr>
        <w:t>0marks</w:t>
      </w:r>
      <w:r w:rsidR="00DC7D9C">
        <w:rPr>
          <w:noProof/>
          <w:sz w:val="28"/>
          <w:szCs w:val="28"/>
        </w:rPr>
        <w:t>)</w:t>
      </w:r>
      <w:bookmarkStart w:id="0" w:name="_GoBack"/>
      <w:bookmarkEnd w:id="0"/>
    </w:p>
    <w:p w:rsidR="00E170BD" w:rsidRDefault="00E170BD" w:rsidP="00461910">
      <w:pPr>
        <w:spacing w:line="276" w:lineRule="auto"/>
        <w:ind w:right="-16"/>
        <w:rPr>
          <w:sz w:val="18"/>
          <w:szCs w:val="18"/>
        </w:rPr>
      </w:pPr>
    </w:p>
    <w:sectPr w:rsidR="00E170BD" w:rsidSect="00E170BD">
      <w:footerReference w:type="default" r:id="rId12"/>
      <w:pgSz w:w="11920" w:h="16840"/>
      <w:pgMar w:top="620" w:right="20" w:bottom="280" w:left="500" w:header="0" w:footer="1077" w:gutter="0"/>
      <w:cols w:num="3" w:space="720" w:equalWidth="0">
        <w:col w:w="666" w:space="404"/>
        <w:col w:w="9230" w:space="425"/>
        <w:col w:w="6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49" w:rsidRDefault="000D6749" w:rsidP="00E170BD">
      <w:r>
        <w:separator/>
      </w:r>
    </w:p>
  </w:endnote>
  <w:endnote w:type="continuationSeparator" w:id="0">
    <w:p w:rsidR="000D6749" w:rsidRDefault="000D6749" w:rsidP="00E1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A3" w:rsidRDefault="004453A3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A3" w:rsidRDefault="0035743B" w:rsidP="001F24FB">
    <w:pPr>
      <w:spacing w:line="200" w:lineRule="exact"/>
      <w:ind w:left="1440" w:firstLine="72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6429375</wp:posOffset>
              </wp:positionH>
              <wp:positionV relativeFrom="page">
                <wp:posOffset>9989185</wp:posOffset>
              </wp:positionV>
              <wp:extent cx="230505" cy="203835"/>
              <wp:effectExtent l="0" t="0" r="17145" b="571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3A3" w:rsidRDefault="004453A3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7D9C"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7" type="#_x0000_t202" style="position:absolute;left:0;text-align:left;margin-left:506.25pt;margin-top:786.55pt;width:18.1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" filled="f" stroked="f">
              <v:textbox inset="0,0,0,0">
                <w:txbxContent>
                  <w:p w:rsidR="004453A3" w:rsidRDefault="004453A3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7D9C">
                      <w:rPr>
                        <w:b/>
                        <w:noProof/>
                        <w:sz w:val="28"/>
                        <w:szCs w:val="28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53A3">
      <w:t xml:space="preserve">        ICT DEPARTMENT STANDARD HIGH SCHOOL – ZZANA / NDEJJE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49" w:rsidRDefault="000D6749" w:rsidP="00E170BD">
      <w:r>
        <w:separator/>
      </w:r>
    </w:p>
  </w:footnote>
  <w:footnote w:type="continuationSeparator" w:id="0">
    <w:p w:rsidR="000D6749" w:rsidRDefault="000D6749" w:rsidP="00E17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A3" w:rsidRDefault="004453A3">
    <w:pPr>
      <w:pStyle w:val="Header"/>
      <w:jc w:val="right"/>
    </w:pPr>
  </w:p>
  <w:p w:rsidR="004453A3" w:rsidRDefault="00445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873"/>
    <w:multiLevelType w:val="hybridMultilevel"/>
    <w:tmpl w:val="A7724E9C"/>
    <w:lvl w:ilvl="0" w:tplc="DAE883F4">
      <w:start w:val="1"/>
      <w:numFmt w:val="lowerLetter"/>
      <w:lvlText w:val="%1)"/>
      <w:lvlJc w:val="left"/>
      <w:pPr>
        <w:ind w:left="2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5" w:hanging="360"/>
      </w:pPr>
    </w:lvl>
    <w:lvl w:ilvl="2" w:tplc="0409001B" w:tentative="1">
      <w:start w:val="1"/>
      <w:numFmt w:val="lowerRoman"/>
      <w:lvlText w:val="%3."/>
      <w:lvlJc w:val="right"/>
      <w:pPr>
        <w:ind w:left="3745" w:hanging="180"/>
      </w:pPr>
    </w:lvl>
    <w:lvl w:ilvl="3" w:tplc="0409000F" w:tentative="1">
      <w:start w:val="1"/>
      <w:numFmt w:val="decimal"/>
      <w:lvlText w:val="%4."/>
      <w:lvlJc w:val="left"/>
      <w:pPr>
        <w:ind w:left="4465" w:hanging="360"/>
      </w:pPr>
    </w:lvl>
    <w:lvl w:ilvl="4" w:tplc="04090019" w:tentative="1">
      <w:start w:val="1"/>
      <w:numFmt w:val="lowerLetter"/>
      <w:lvlText w:val="%5."/>
      <w:lvlJc w:val="left"/>
      <w:pPr>
        <w:ind w:left="5185" w:hanging="360"/>
      </w:pPr>
    </w:lvl>
    <w:lvl w:ilvl="5" w:tplc="0409001B" w:tentative="1">
      <w:start w:val="1"/>
      <w:numFmt w:val="lowerRoman"/>
      <w:lvlText w:val="%6."/>
      <w:lvlJc w:val="right"/>
      <w:pPr>
        <w:ind w:left="5905" w:hanging="180"/>
      </w:pPr>
    </w:lvl>
    <w:lvl w:ilvl="6" w:tplc="0409000F" w:tentative="1">
      <w:start w:val="1"/>
      <w:numFmt w:val="decimal"/>
      <w:lvlText w:val="%7."/>
      <w:lvlJc w:val="left"/>
      <w:pPr>
        <w:ind w:left="6625" w:hanging="360"/>
      </w:pPr>
    </w:lvl>
    <w:lvl w:ilvl="7" w:tplc="04090019" w:tentative="1">
      <w:start w:val="1"/>
      <w:numFmt w:val="lowerLetter"/>
      <w:lvlText w:val="%8."/>
      <w:lvlJc w:val="left"/>
      <w:pPr>
        <w:ind w:left="7345" w:hanging="360"/>
      </w:pPr>
    </w:lvl>
    <w:lvl w:ilvl="8" w:tplc="0409001B" w:tentative="1">
      <w:start w:val="1"/>
      <w:numFmt w:val="lowerRoman"/>
      <w:lvlText w:val="%9."/>
      <w:lvlJc w:val="right"/>
      <w:pPr>
        <w:ind w:left="8065" w:hanging="180"/>
      </w:pPr>
    </w:lvl>
  </w:abstractNum>
  <w:abstractNum w:abstractNumId="1">
    <w:nsid w:val="0209436E"/>
    <w:multiLevelType w:val="hybridMultilevel"/>
    <w:tmpl w:val="BB2E6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66134B"/>
    <w:multiLevelType w:val="hybridMultilevel"/>
    <w:tmpl w:val="DCEABCDA"/>
    <w:lvl w:ilvl="0" w:tplc="9D986184">
      <w:start w:val="1"/>
      <w:numFmt w:val="lowerLetter"/>
      <w:lvlText w:val="%1."/>
      <w:lvlJc w:val="left"/>
      <w:pPr>
        <w:ind w:left="23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4C53C28"/>
    <w:multiLevelType w:val="hybridMultilevel"/>
    <w:tmpl w:val="E47E529A"/>
    <w:lvl w:ilvl="0" w:tplc="A3E27E32">
      <w:start w:val="1"/>
      <w:numFmt w:val="upperLetter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>
    <w:nsid w:val="09BE76F4"/>
    <w:multiLevelType w:val="hybridMultilevel"/>
    <w:tmpl w:val="32985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C83B24"/>
    <w:multiLevelType w:val="hybridMultilevel"/>
    <w:tmpl w:val="07FCB69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8065DC"/>
    <w:multiLevelType w:val="hybridMultilevel"/>
    <w:tmpl w:val="3E12A79A"/>
    <w:lvl w:ilvl="0" w:tplc="2928333C">
      <w:start w:val="1"/>
      <w:numFmt w:val="lowerRoman"/>
      <w:lvlText w:val="(%1)"/>
      <w:lvlJc w:val="left"/>
      <w:pPr>
        <w:ind w:left="1997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>
    <w:nsid w:val="16917684"/>
    <w:multiLevelType w:val="hybridMultilevel"/>
    <w:tmpl w:val="F4087466"/>
    <w:lvl w:ilvl="0" w:tplc="24B0D11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17097838"/>
    <w:multiLevelType w:val="hybridMultilevel"/>
    <w:tmpl w:val="B500466E"/>
    <w:lvl w:ilvl="0" w:tplc="04090015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1A4504F6"/>
    <w:multiLevelType w:val="hybridMultilevel"/>
    <w:tmpl w:val="20188586"/>
    <w:lvl w:ilvl="0" w:tplc="04090015">
      <w:start w:val="1"/>
      <w:numFmt w:val="upperLetter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>
    <w:nsid w:val="28062F8D"/>
    <w:multiLevelType w:val="hybridMultilevel"/>
    <w:tmpl w:val="8BDA923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753267"/>
    <w:multiLevelType w:val="hybridMultilevel"/>
    <w:tmpl w:val="48984B06"/>
    <w:lvl w:ilvl="0" w:tplc="11927B94">
      <w:start w:val="1"/>
      <w:numFmt w:val="upperLetter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2">
    <w:nsid w:val="32261593"/>
    <w:multiLevelType w:val="hybridMultilevel"/>
    <w:tmpl w:val="118C8884"/>
    <w:lvl w:ilvl="0" w:tplc="32149A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0B131A"/>
    <w:multiLevelType w:val="hybridMultilevel"/>
    <w:tmpl w:val="3BD0022C"/>
    <w:lvl w:ilvl="0" w:tplc="A2E0EE68">
      <w:start w:val="1"/>
      <w:numFmt w:val="upperLetter"/>
      <w:lvlText w:val="%1."/>
      <w:lvlJc w:val="left"/>
      <w:pPr>
        <w:ind w:left="1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14">
    <w:nsid w:val="36674CB5"/>
    <w:multiLevelType w:val="hybridMultilevel"/>
    <w:tmpl w:val="426C7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295AB9"/>
    <w:multiLevelType w:val="hybridMultilevel"/>
    <w:tmpl w:val="E4EAAA36"/>
    <w:lvl w:ilvl="0" w:tplc="AAB0B45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12663C"/>
    <w:multiLevelType w:val="hybridMultilevel"/>
    <w:tmpl w:val="AB4022A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EB30CE8"/>
    <w:multiLevelType w:val="hybridMultilevel"/>
    <w:tmpl w:val="5532CC66"/>
    <w:lvl w:ilvl="0" w:tplc="AF9EB8E2">
      <w:start w:val="1"/>
      <w:numFmt w:val="upperLetter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8">
    <w:nsid w:val="43792CA9"/>
    <w:multiLevelType w:val="hybridMultilevel"/>
    <w:tmpl w:val="AA04E2D6"/>
    <w:lvl w:ilvl="0" w:tplc="D5FE2D38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6A5E1D"/>
    <w:multiLevelType w:val="hybridMultilevel"/>
    <w:tmpl w:val="63F4E14A"/>
    <w:lvl w:ilvl="0" w:tplc="EABCDF6A">
      <w:start w:val="1"/>
      <w:numFmt w:val="lowerRoman"/>
      <w:lvlText w:val="(%1)"/>
      <w:lvlJc w:val="left"/>
      <w:pPr>
        <w:ind w:left="21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3" w:hanging="360"/>
      </w:pPr>
    </w:lvl>
    <w:lvl w:ilvl="2" w:tplc="0409001B" w:tentative="1">
      <w:start w:val="1"/>
      <w:numFmt w:val="lowerRoman"/>
      <w:lvlText w:val="%3."/>
      <w:lvlJc w:val="right"/>
      <w:pPr>
        <w:ind w:left="2773" w:hanging="180"/>
      </w:pPr>
    </w:lvl>
    <w:lvl w:ilvl="3" w:tplc="0409000F" w:tentative="1">
      <w:start w:val="1"/>
      <w:numFmt w:val="decimal"/>
      <w:lvlText w:val="%4."/>
      <w:lvlJc w:val="left"/>
      <w:pPr>
        <w:ind w:left="3493" w:hanging="360"/>
      </w:pPr>
    </w:lvl>
    <w:lvl w:ilvl="4" w:tplc="04090019" w:tentative="1">
      <w:start w:val="1"/>
      <w:numFmt w:val="lowerLetter"/>
      <w:lvlText w:val="%5."/>
      <w:lvlJc w:val="left"/>
      <w:pPr>
        <w:ind w:left="4213" w:hanging="360"/>
      </w:pPr>
    </w:lvl>
    <w:lvl w:ilvl="5" w:tplc="0409001B" w:tentative="1">
      <w:start w:val="1"/>
      <w:numFmt w:val="lowerRoman"/>
      <w:lvlText w:val="%6."/>
      <w:lvlJc w:val="right"/>
      <w:pPr>
        <w:ind w:left="4933" w:hanging="180"/>
      </w:pPr>
    </w:lvl>
    <w:lvl w:ilvl="6" w:tplc="0409000F" w:tentative="1">
      <w:start w:val="1"/>
      <w:numFmt w:val="decimal"/>
      <w:lvlText w:val="%7."/>
      <w:lvlJc w:val="left"/>
      <w:pPr>
        <w:ind w:left="5653" w:hanging="360"/>
      </w:pPr>
    </w:lvl>
    <w:lvl w:ilvl="7" w:tplc="04090019" w:tentative="1">
      <w:start w:val="1"/>
      <w:numFmt w:val="lowerLetter"/>
      <w:lvlText w:val="%8."/>
      <w:lvlJc w:val="left"/>
      <w:pPr>
        <w:ind w:left="6373" w:hanging="360"/>
      </w:pPr>
    </w:lvl>
    <w:lvl w:ilvl="8" w:tplc="0409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20">
    <w:nsid w:val="49D65FC5"/>
    <w:multiLevelType w:val="hybridMultilevel"/>
    <w:tmpl w:val="6922BE3A"/>
    <w:lvl w:ilvl="0" w:tplc="FDC038F4">
      <w:start w:val="1"/>
      <w:numFmt w:val="lowerRoman"/>
      <w:lvlText w:val="(%1)"/>
      <w:lvlJc w:val="left"/>
      <w:pPr>
        <w:ind w:left="2357" w:hanging="10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21">
    <w:nsid w:val="49DD7911"/>
    <w:multiLevelType w:val="hybridMultilevel"/>
    <w:tmpl w:val="58F07CC0"/>
    <w:lvl w:ilvl="0" w:tplc="6FB63496">
      <w:start w:val="1"/>
      <w:numFmt w:val="lowerRoman"/>
      <w:lvlText w:val="(%1)"/>
      <w:lvlJc w:val="left"/>
      <w:pPr>
        <w:ind w:left="249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2">
    <w:nsid w:val="4BC05187"/>
    <w:multiLevelType w:val="hybridMultilevel"/>
    <w:tmpl w:val="E2101078"/>
    <w:lvl w:ilvl="0" w:tplc="9A787EB2">
      <w:start w:val="1"/>
      <w:numFmt w:val="lowerLetter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3">
    <w:nsid w:val="4D79634C"/>
    <w:multiLevelType w:val="hybridMultilevel"/>
    <w:tmpl w:val="ABEE5D32"/>
    <w:lvl w:ilvl="0" w:tplc="C37280E4">
      <w:start w:val="15"/>
      <w:numFmt w:val="decimal"/>
      <w:lvlText w:val="%1."/>
      <w:lvlJc w:val="left"/>
      <w:pPr>
        <w:ind w:left="73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060D4"/>
    <w:multiLevelType w:val="hybridMultilevel"/>
    <w:tmpl w:val="2392015C"/>
    <w:lvl w:ilvl="0" w:tplc="9CA02C6E">
      <w:start w:val="1"/>
      <w:numFmt w:val="upperLetter"/>
      <w:lvlText w:val="%1."/>
      <w:lvlJc w:val="left"/>
      <w:pPr>
        <w:ind w:left="1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5">
    <w:nsid w:val="4EDD273F"/>
    <w:multiLevelType w:val="hybridMultilevel"/>
    <w:tmpl w:val="C0D0939A"/>
    <w:lvl w:ilvl="0" w:tplc="2966745E">
      <w:start w:val="1"/>
      <w:numFmt w:val="upperLetter"/>
      <w:lvlText w:val="%1.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26">
    <w:nsid w:val="53C7534C"/>
    <w:multiLevelType w:val="hybridMultilevel"/>
    <w:tmpl w:val="5B1A6D08"/>
    <w:lvl w:ilvl="0" w:tplc="31DAE35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9696F"/>
    <w:multiLevelType w:val="hybridMultilevel"/>
    <w:tmpl w:val="607263C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7F3AF5"/>
    <w:multiLevelType w:val="hybridMultilevel"/>
    <w:tmpl w:val="1C683E4A"/>
    <w:lvl w:ilvl="0" w:tplc="2B608136">
      <w:start w:val="1"/>
      <w:numFmt w:val="lowerLetter"/>
      <w:lvlText w:val="%1."/>
      <w:lvlJc w:val="left"/>
      <w:pPr>
        <w:ind w:left="262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341" w:hanging="360"/>
      </w:pPr>
    </w:lvl>
    <w:lvl w:ilvl="2" w:tplc="0409001B" w:tentative="1">
      <w:start w:val="1"/>
      <w:numFmt w:val="lowerRoman"/>
      <w:lvlText w:val="%3."/>
      <w:lvlJc w:val="right"/>
      <w:pPr>
        <w:ind w:left="4061" w:hanging="180"/>
      </w:pPr>
    </w:lvl>
    <w:lvl w:ilvl="3" w:tplc="0409000F" w:tentative="1">
      <w:start w:val="1"/>
      <w:numFmt w:val="decimal"/>
      <w:lvlText w:val="%4."/>
      <w:lvlJc w:val="left"/>
      <w:pPr>
        <w:ind w:left="4781" w:hanging="360"/>
      </w:pPr>
    </w:lvl>
    <w:lvl w:ilvl="4" w:tplc="04090019" w:tentative="1">
      <w:start w:val="1"/>
      <w:numFmt w:val="lowerLetter"/>
      <w:lvlText w:val="%5."/>
      <w:lvlJc w:val="left"/>
      <w:pPr>
        <w:ind w:left="5501" w:hanging="360"/>
      </w:pPr>
    </w:lvl>
    <w:lvl w:ilvl="5" w:tplc="0409001B" w:tentative="1">
      <w:start w:val="1"/>
      <w:numFmt w:val="lowerRoman"/>
      <w:lvlText w:val="%6."/>
      <w:lvlJc w:val="right"/>
      <w:pPr>
        <w:ind w:left="6221" w:hanging="180"/>
      </w:pPr>
    </w:lvl>
    <w:lvl w:ilvl="6" w:tplc="0409000F" w:tentative="1">
      <w:start w:val="1"/>
      <w:numFmt w:val="decimal"/>
      <w:lvlText w:val="%7."/>
      <w:lvlJc w:val="left"/>
      <w:pPr>
        <w:ind w:left="6941" w:hanging="360"/>
      </w:pPr>
    </w:lvl>
    <w:lvl w:ilvl="7" w:tplc="04090019" w:tentative="1">
      <w:start w:val="1"/>
      <w:numFmt w:val="lowerLetter"/>
      <w:lvlText w:val="%8."/>
      <w:lvlJc w:val="left"/>
      <w:pPr>
        <w:ind w:left="7661" w:hanging="360"/>
      </w:pPr>
    </w:lvl>
    <w:lvl w:ilvl="8" w:tplc="0409001B" w:tentative="1">
      <w:start w:val="1"/>
      <w:numFmt w:val="lowerRoman"/>
      <w:lvlText w:val="%9."/>
      <w:lvlJc w:val="right"/>
      <w:pPr>
        <w:ind w:left="8381" w:hanging="180"/>
      </w:pPr>
    </w:lvl>
  </w:abstractNum>
  <w:abstractNum w:abstractNumId="29">
    <w:nsid w:val="55EA29D6"/>
    <w:multiLevelType w:val="hybridMultilevel"/>
    <w:tmpl w:val="68A63E14"/>
    <w:lvl w:ilvl="0" w:tplc="36081894">
      <w:start w:val="1"/>
      <w:numFmt w:val="upperLetter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0">
    <w:nsid w:val="56471E2C"/>
    <w:multiLevelType w:val="hybridMultilevel"/>
    <w:tmpl w:val="8CF4FD10"/>
    <w:lvl w:ilvl="0" w:tplc="00B0D8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A61616"/>
    <w:multiLevelType w:val="hybridMultilevel"/>
    <w:tmpl w:val="E4369EA8"/>
    <w:lvl w:ilvl="0" w:tplc="6DD045B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5C101D08"/>
    <w:multiLevelType w:val="hybridMultilevel"/>
    <w:tmpl w:val="4FFE1E2A"/>
    <w:lvl w:ilvl="0" w:tplc="70C010B4">
      <w:start w:val="1"/>
      <w:numFmt w:val="lowerLetter"/>
      <w:lvlText w:val="(%1)"/>
      <w:lvlJc w:val="left"/>
      <w:pPr>
        <w:ind w:left="261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1" w:hanging="360"/>
      </w:pPr>
    </w:lvl>
    <w:lvl w:ilvl="2" w:tplc="0409001B" w:tentative="1">
      <w:start w:val="1"/>
      <w:numFmt w:val="lowerRoman"/>
      <w:lvlText w:val="%3."/>
      <w:lvlJc w:val="right"/>
      <w:pPr>
        <w:ind w:left="5041" w:hanging="180"/>
      </w:pPr>
    </w:lvl>
    <w:lvl w:ilvl="3" w:tplc="0409000F" w:tentative="1">
      <w:start w:val="1"/>
      <w:numFmt w:val="decimal"/>
      <w:lvlText w:val="%4."/>
      <w:lvlJc w:val="left"/>
      <w:pPr>
        <w:ind w:left="5761" w:hanging="360"/>
      </w:pPr>
    </w:lvl>
    <w:lvl w:ilvl="4" w:tplc="04090019" w:tentative="1">
      <w:start w:val="1"/>
      <w:numFmt w:val="lowerLetter"/>
      <w:lvlText w:val="%5."/>
      <w:lvlJc w:val="left"/>
      <w:pPr>
        <w:ind w:left="6481" w:hanging="360"/>
      </w:pPr>
    </w:lvl>
    <w:lvl w:ilvl="5" w:tplc="0409001B" w:tentative="1">
      <w:start w:val="1"/>
      <w:numFmt w:val="lowerRoman"/>
      <w:lvlText w:val="%6."/>
      <w:lvlJc w:val="right"/>
      <w:pPr>
        <w:ind w:left="7201" w:hanging="180"/>
      </w:pPr>
    </w:lvl>
    <w:lvl w:ilvl="6" w:tplc="0409000F" w:tentative="1">
      <w:start w:val="1"/>
      <w:numFmt w:val="decimal"/>
      <w:lvlText w:val="%7."/>
      <w:lvlJc w:val="left"/>
      <w:pPr>
        <w:ind w:left="7921" w:hanging="360"/>
      </w:pPr>
    </w:lvl>
    <w:lvl w:ilvl="7" w:tplc="04090019" w:tentative="1">
      <w:start w:val="1"/>
      <w:numFmt w:val="lowerLetter"/>
      <w:lvlText w:val="%8."/>
      <w:lvlJc w:val="left"/>
      <w:pPr>
        <w:ind w:left="8641" w:hanging="360"/>
      </w:pPr>
    </w:lvl>
    <w:lvl w:ilvl="8" w:tplc="0409001B" w:tentative="1">
      <w:start w:val="1"/>
      <w:numFmt w:val="lowerRoman"/>
      <w:lvlText w:val="%9."/>
      <w:lvlJc w:val="right"/>
      <w:pPr>
        <w:ind w:left="9361" w:hanging="180"/>
      </w:pPr>
    </w:lvl>
  </w:abstractNum>
  <w:abstractNum w:abstractNumId="33">
    <w:nsid w:val="5D3A5266"/>
    <w:multiLevelType w:val="hybridMultilevel"/>
    <w:tmpl w:val="738AFDDA"/>
    <w:lvl w:ilvl="0" w:tplc="1316B0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F9648E2"/>
    <w:multiLevelType w:val="hybridMultilevel"/>
    <w:tmpl w:val="C0D0939A"/>
    <w:lvl w:ilvl="0" w:tplc="2966745E">
      <w:start w:val="1"/>
      <w:numFmt w:val="upperLetter"/>
      <w:lvlText w:val="%1.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35">
    <w:nsid w:val="5FF2215C"/>
    <w:multiLevelType w:val="multilevel"/>
    <w:tmpl w:val="019AE1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665645A6"/>
    <w:multiLevelType w:val="hybridMultilevel"/>
    <w:tmpl w:val="48984B06"/>
    <w:lvl w:ilvl="0" w:tplc="11927B94">
      <w:start w:val="1"/>
      <w:numFmt w:val="upperLetter"/>
      <w:lvlText w:val="%1."/>
      <w:lvlJc w:val="left"/>
      <w:pPr>
        <w:ind w:left="1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37">
    <w:nsid w:val="673F1673"/>
    <w:multiLevelType w:val="hybridMultilevel"/>
    <w:tmpl w:val="C3D6774E"/>
    <w:lvl w:ilvl="0" w:tplc="0C6CF4B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A6209CD"/>
    <w:multiLevelType w:val="hybridMultilevel"/>
    <w:tmpl w:val="A762D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34555"/>
    <w:multiLevelType w:val="hybridMultilevel"/>
    <w:tmpl w:val="0C50A8C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3A26726"/>
    <w:multiLevelType w:val="hybridMultilevel"/>
    <w:tmpl w:val="82B4A9EA"/>
    <w:lvl w:ilvl="0" w:tplc="393871B6">
      <w:start w:val="1"/>
      <w:numFmt w:val="upperLetter"/>
      <w:lvlText w:val="%1."/>
      <w:lvlJc w:val="left"/>
      <w:pPr>
        <w:ind w:left="190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4F81A19"/>
    <w:multiLevelType w:val="hybridMultilevel"/>
    <w:tmpl w:val="2B745C6A"/>
    <w:lvl w:ilvl="0" w:tplc="5778E802">
      <w:start w:val="1"/>
      <w:numFmt w:val="upperLetter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2">
    <w:nsid w:val="76655F95"/>
    <w:multiLevelType w:val="hybridMultilevel"/>
    <w:tmpl w:val="35B4B220"/>
    <w:lvl w:ilvl="0" w:tplc="1870C17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CF1"/>
    <w:multiLevelType w:val="hybridMultilevel"/>
    <w:tmpl w:val="C0D0939A"/>
    <w:lvl w:ilvl="0" w:tplc="2966745E">
      <w:start w:val="1"/>
      <w:numFmt w:val="upperLetter"/>
      <w:lvlText w:val="%1.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17"/>
  </w:num>
  <w:num w:numId="5">
    <w:abstractNumId w:val="11"/>
  </w:num>
  <w:num w:numId="6">
    <w:abstractNumId w:val="36"/>
  </w:num>
  <w:num w:numId="7">
    <w:abstractNumId w:val="43"/>
  </w:num>
  <w:num w:numId="8">
    <w:abstractNumId w:val="13"/>
  </w:num>
  <w:num w:numId="9">
    <w:abstractNumId w:val="24"/>
  </w:num>
  <w:num w:numId="10">
    <w:abstractNumId w:val="2"/>
  </w:num>
  <w:num w:numId="11">
    <w:abstractNumId w:val="28"/>
  </w:num>
  <w:num w:numId="12">
    <w:abstractNumId w:val="21"/>
  </w:num>
  <w:num w:numId="13">
    <w:abstractNumId w:val="19"/>
  </w:num>
  <w:num w:numId="14">
    <w:abstractNumId w:val="20"/>
  </w:num>
  <w:num w:numId="15">
    <w:abstractNumId w:val="22"/>
  </w:num>
  <w:num w:numId="16">
    <w:abstractNumId w:val="26"/>
  </w:num>
  <w:num w:numId="17">
    <w:abstractNumId w:val="27"/>
  </w:num>
  <w:num w:numId="18">
    <w:abstractNumId w:val="8"/>
  </w:num>
  <w:num w:numId="19">
    <w:abstractNumId w:val="12"/>
  </w:num>
  <w:num w:numId="20">
    <w:abstractNumId w:val="7"/>
  </w:num>
  <w:num w:numId="21">
    <w:abstractNumId w:val="3"/>
  </w:num>
  <w:num w:numId="22">
    <w:abstractNumId w:val="29"/>
  </w:num>
  <w:num w:numId="23">
    <w:abstractNumId w:val="41"/>
  </w:num>
  <w:num w:numId="24">
    <w:abstractNumId w:val="15"/>
  </w:num>
  <w:num w:numId="25">
    <w:abstractNumId w:val="37"/>
  </w:num>
  <w:num w:numId="26">
    <w:abstractNumId w:val="4"/>
  </w:num>
  <w:num w:numId="27">
    <w:abstractNumId w:val="39"/>
  </w:num>
  <w:num w:numId="28">
    <w:abstractNumId w:val="9"/>
  </w:num>
  <w:num w:numId="29">
    <w:abstractNumId w:val="10"/>
  </w:num>
  <w:num w:numId="30">
    <w:abstractNumId w:val="33"/>
  </w:num>
  <w:num w:numId="31">
    <w:abstractNumId w:val="30"/>
  </w:num>
  <w:num w:numId="32">
    <w:abstractNumId w:val="16"/>
  </w:num>
  <w:num w:numId="33">
    <w:abstractNumId w:val="23"/>
  </w:num>
  <w:num w:numId="34">
    <w:abstractNumId w:val="14"/>
  </w:num>
  <w:num w:numId="35">
    <w:abstractNumId w:val="38"/>
  </w:num>
  <w:num w:numId="36">
    <w:abstractNumId w:val="5"/>
  </w:num>
  <w:num w:numId="37">
    <w:abstractNumId w:val="1"/>
  </w:num>
  <w:num w:numId="38">
    <w:abstractNumId w:val="40"/>
  </w:num>
  <w:num w:numId="39">
    <w:abstractNumId w:val="18"/>
  </w:num>
  <w:num w:numId="40">
    <w:abstractNumId w:val="42"/>
  </w:num>
  <w:num w:numId="41">
    <w:abstractNumId w:val="32"/>
  </w:num>
  <w:num w:numId="42">
    <w:abstractNumId w:val="0"/>
  </w:num>
  <w:num w:numId="43">
    <w:abstractNumId w:val="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D"/>
    <w:rsid w:val="0003275A"/>
    <w:rsid w:val="00045AE1"/>
    <w:rsid w:val="00094E01"/>
    <w:rsid w:val="000D6749"/>
    <w:rsid w:val="00110039"/>
    <w:rsid w:val="00183224"/>
    <w:rsid w:val="001847BD"/>
    <w:rsid w:val="001C07CA"/>
    <w:rsid w:val="001D3342"/>
    <w:rsid w:val="001E5EFE"/>
    <w:rsid w:val="001F24FB"/>
    <w:rsid w:val="00212E64"/>
    <w:rsid w:val="00223104"/>
    <w:rsid w:val="002300BF"/>
    <w:rsid w:val="002574F3"/>
    <w:rsid w:val="002638F8"/>
    <w:rsid w:val="0026411C"/>
    <w:rsid w:val="00274DE7"/>
    <w:rsid w:val="002A0D43"/>
    <w:rsid w:val="002B5C03"/>
    <w:rsid w:val="002C1DD4"/>
    <w:rsid w:val="002D011C"/>
    <w:rsid w:val="002E3438"/>
    <w:rsid w:val="00301346"/>
    <w:rsid w:val="00323998"/>
    <w:rsid w:val="00330924"/>
    <w:rsid w:val="00351A1E"/>
    <w:rsid w:val="0035743B"/>
    <w:rsid w:val="00364EBF"/>
    <w:rsid w:val="00380632"/>
    <w:rsid w:val="00387B0D"/>
    <w:rsid w:val="003A6837"/>
    <w:rsid w:val="003C38CE"/>
    <w:rsid w:val="003D54F7"/>
    <w:rsid w:val="004062F4"/>
    <w:rsid w:val="004453A3"/>
    <w:rsid w:val="00450D6F"/>
    <w:rsid w:val="004511E3"/>
    <w:rsid w:val="00456ADE"/>
    <w:rsid w:val="00457355"/>
    <w:rsid w:val="00461910"/>
    <w:rsid w:val="00465AF0"/>
    <w:rsid w:val="00474C3D"/>
    <w:rsid w:val="00487744"/>
    <w:rsid w:val="004957E2"/>
    <w:rsid w:val="004A388B"/>
    <w:rsid w:val="004B5592"/>
    <w:rsid w:val="004D200F"/>
    <w:rsid w:val="004D5C37"/>
    <w:rsid w:val="004E2F3B"/>
    <w:rsid w:val="004F1488"/>
    <w:rsid w:val="00501CD8"/>
    <w:rsid w:val="00502E61"/>
    <w:rsid w:val="00516B5F"/>
    <w:rsid w:val="00521D7D"/>
    <w:rsid w:val="00564FA8"/>
    <w:rsid w:val="00575FAA"/>
    <w:rsid w:val="005968BF"/>
    <w:rsid w:val="005B1282"/>
    <w:rsid w:val="005C00DE"/>
    <w:rsid w:val="006056D4"/>
    <w:rsid w:val="00621B0F"/>
    <w:rsid w:val="006368E8"/>
    <w:rsid w:val="00644839"/>
    <w:rsid w:val="00666421"/>
    <w:rsid w:val="0068689B"/>
    <w:rsid w:val="00692089"/>
    <w:rsid w:val="006A2E23"/>
    <w:rsid w:val="006C6CF7"/>
    <w:rsid w:val="006D039E"/>
    <w:rsid w:val="006F15BB"/>
    <w:rsid w:val="00705EBD"/>
    <w:rsid w:val="00710F45"/>
    <w:rsid w:val="00725119"/>
    <w:rsid w:val="007253D3"/>
    <w:rsid w:val="00732D8B"/>
    <w:rsid w:val="00781779"/>
    <w:rsid w:val="007C3258"/>
    <w:rsid w:val="007D02BA"/>
    <w:rsid w:val="007F3D98"/>
    <w:rsid w:val="00811561"/>
    <w:rsid w:val="0081159A"/>
    <w:rsid w:val="00817A35"/>
    <w:rsid w:val="00850C98"/>
    <w:rsid w:val="00880D7E"/>
    <w:rsid w:val="008A4294"/>
    <w:rsid w:val="008A6223"/>
    <w:rsid w:val="008D224E"/>
    <w:rsid w:val="008D2572"/>
    <w:rsid w:val="008E10B0"/>
    <w:rsid w:val="008E6346"/>
    <w:rsid w:val="009145A4"/>
    <w:rsid w:val="009202D4"/>
    <w:rsid w:val="00955653"/>
    <w:rsid w:val="009A5859"/>
    <w:rsid w:val="009C5EE5"/>
    <w:rsid w:val="009C741A"/>
    <w:rsid w:val="009D5380"/>
    <w:rsid w:val="009F1D58"/>
    <w:rsid w:val="00A047E5"/>
    <w:rsid w:val="00A04A96"/>
    <w:rsid w:val="00A13FD8"/>
    <w:rsid w:val="00A14FC5"/>
    <w:rsid w:val="00A34FA7"/>
    <w:rsid w:val="00A824ED"/>
    <w:rsid w:val="00A85E99"/>
    <w:rsid w:val="00A913CA"/>
    <w:rsid w:val="00AB36F6"/>
    <w:rsid w:val="00AC694B"/>
    <w:rsid w:val="00AE4738"/>
    <w:rsid w:val="00AF6186"/>
    <w:rsid w:val="00B01375"/>
    <w:rsid w:val="00B026DE"/>
    <w:rsid w:val="00B03723"/>
    <w:rsid w:val="00B04930"/>
    <w:rsid w:val="00B04D4F"/>
    <w:rsid w:val="00B57E9C"/>
    <w:rsid w:val="00B66B0C"/>
    <w:rsid w:val="00B91AAB"/>
    <w:rsid w:val="00B96A0B"/>
    <w:rsid w:val="00B97CC3"/>
    <w:rsid w:val="00BA2A2C"/>
    <w:rsid w:val="00BD6875"/>
    <w:rsid w:val="00BE0D95"/>
    <w:rsid w:val="00BF4B92"/>
    <w:rsid w:val="00C02963"/>
    <w:rsid w:val="00C10AB9"/>
    <w:rsid w:val="00C20ADD"/>
    <w:rsid w:val="00C343F6"/>
    <w:rsid w:val="00C47E5E"/>
    <w:rsid w:val="00C745B1"/>
    <w:rsid w:val="00C87A62"/>
    <w:rsid w:val="00CC41F8"/>
    <w:rsid w:val="00CF3521"/>
    <w:rsid w:val="00D11214"/>
    <w:rsid w:val="00D16DB9"/>
    <w:rsid w:val="00D255B0"/>
    <w:rsid w:val="00D43259"/>
    <w:rsid w:val="00D45F97"/>
    <w:rsid w:val="00D724E1"/>
    <w:rsid w:val="00D86920"/>
    <w:rsid w:val="00D90C9B"/>
    <w:rsid w:val="00DC3298"/>
    <w:rsid w:val="00DC7D9C"/>
    <w:rsid w:val="00DD10AF"/>
    <w:rsid w:val="00DF528D"/>
    <w:rsid w:val="00E164C3"/>
    <w:rsid w:val="00E170BD"/>
    <w:rsid w:val="00E213A9"/>
    <w:rsid w:val="00E2169A"/>
    <w:rsid w:val="00E26ED6"/>
    <w:rsid w:val="00E31760"/>
    <w:rsid w:val="00E51D38"/>
    <w:rsid w:val="00E5360F"/>
    <w:rsid w:val="00E63A0D"/>
    <w:rsid w:val="00E64EB1"/>
    <w:rsid w:val="00E71F0A"/>
    <w:rsid w:val="00E74932"/>
    <w:rsid w:val="00ED5D46"/>
    <w:rsid w:val="00F02A63"/>
    <w:rsid w:val="00F043BB"/>
    <w:rsid w:val="00F2520C"/>
    <w:rsid w:val="00F3084C"/>
    <w:rsid w:val="00F46B08"/>
    <w:rsid w:val="00F94BA0"/>
    <w:rsid w:val="00FA1E3E"/>
    <w:rsid w:val="00FA7977"/>
    <w:rsid w:val="00FB3045"/>
    <w:rsid w:val="00FC4FC5"/>
    <w:rsid w:val="00FD2A6B"/>
    <w:rsid w:val="00FE7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7F4AE3-6837-4B9F-9747-934AA9CC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74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932"/>
  </w:style>
  <w:style w:type="paragraph" w:styleId="Footer">
    <w:name w:val="footer"/>
    <w:basedOn w:val="Normal"/>
    <w:link w:val="FooterChar"/>
    <w:uiPriority w:val="99"/>
    <w:semiHidden/>
    <w:unhideWhenUsed/>
    <w:rsid w:val="00E74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932"/>
  </w:style>
  <w:style w:type="paragraph" w:styleId="BalloonText">
    <w:name w:val="Balloon Text"/>
    <w:basedOn w:val="Normal"/>
    <w:link w:val="BalloonTextChar"/>
    <w:uiPriority w:val="99"/>
    <w:semiHidden/>
    <w:unhideWhenUsed/>
    <w:rsid w:val="00263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920"/>
    <w:pPr>
      <w:ind w:left="720"/>
      <w:contextualSpacing/>
    </w:pPr>
  </w:style>
  <w:style w:type="table" w:styleId="TableGrid">
    <w:name w:val="Table Grid"/>
    <w:basedOn w:val="TableNormal"/>
    <w:uiPriority w:val="59"/>
    <w:rsid w:val="008115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1C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9FB56-AAD7-4F49-A287-EA459069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SENDAGIRE</cp:lastModifiedBy>
  <cp:revision>11</cp:revision>
  <dcterms:created xsi:type="dcterms:W3CDTF">2022-07-10T23:33:00Z</dcterms:created>
  <dcterms:modified xsi:type="dcterms:W3CDTF">2022-07-10T23:51:00Z</dcterms:modified>
</cp:coreProperties>
</file>