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insoku w:val="false"/>
        <w:overflowPunct w:val="false"/>
        <w:autoSpaceDE w:val="false"/>
        <w:autoSpaceDN w:val="false"/>
        <w:adjustRightInd w:val="false"/>
        <w:spacing w:after="0" w:lineRule="auto" w:line="360"/>
        <w:jc w:val="center"/>
        <w:rPr>
          <w:rFonts w:ascii="Times New Roman" w:cs="Times New Roman" w:hAnsi="Times New Roman"/>
          <w:b/>
          <w:sz w:val="24"/>
          <w:szCs w:val="24"/>
        </w:rPr>
      </w:pPr>
    </w:p>
    <w:p>
      <w:pPr>
        <w:pStyle w:val="style0"/>
        <w:kinsoku w:val="false"/>
        <w:overflowPunct w:val="false"/>
        <w:autoSpaceDE w:val="false"/>
        <w:autoSpaceDN w:val="false"/>
        <w:adjustRightInd w:val="false"/>
        <w:spacing w:before="21" w:after="0" w:lineRule="auto" w:line="360"/>
        <w:ind w:left="40" w:right="2452" w:hanging="1"/>
        <w:jc w:val="center"/>
        <w:rPr>
          <w:rFonts w:ascii="Times New Roman" w:cs="Times New Roman" w:hAnsi="Times New Roman"/>
          <w:b/>
          <w:iCs/>
          <w:w w:val="93"/>
          <w:sz w:val="28"/>
          <w:szCs w:val="28"/>
        </w:rPr>
      </w:pPr>
      <w:r>
        <w:rPr>
          <w:rFonts w:ascii="Times New Roman" w:cs="Times New Roman" w:hAnsi="Times New Roman"/>
          <w:b/>
          <w:iCs/>
          <w:spacing w:val="-6"/>
          <w:w w:val="95"/>
          <w:sz w:val="28"/>
          <w:szCs w:val="28"/>
        </w:rPr>
        <w:t>A</w:t>
      </w:r>
      <w:r>
        <w:rPr>
          <w:rFonts w:ascii="Times New Roman" w:cs="Times New Roman" w:hAnsi="Times New Roman"/>
          <w:b/>
          <w:iCs/>
          <w:spacing w:val="-9"/>
          <w:w w:val="95"/>
          <w:sz w:val="28"/>
          <w:szCs w:val="28"/>
        </w:rPr>
        <w:t>D</w:t>
      </w:r>
      <w:r>
        <w:rPr>
          <w:rFonts w:ascii="Times New Roman" w:cs="Times New Roman" w:hAnsi="Times New Roman"/>
          <w:b/>
          <w:iCs/>
          <w:spacing w:val="-4"/>
          <w:w w:val="95"/>
          <w:sz w:val="28"/>
          <w:szCs w:val="28"/>
        </w:rPr>
        <w:t>V</w:t>
      </w:r>
      <w:r>
        <w:rPr>
          <w:rFonts w:ascii="Times New Roman" w:cs="Times New Roman" w:hAnsi="Times New Roman"/>
          <w:b/>
          <w:iCs/>
          <w:spacing w:val="-6"/>
          <w:w w:val="95"/>
          <w:sz w:val="28"/>
          <w:szCs w:val="28"/>
        </w:rPr>
        <w:t>A</w:t>
      </w:r>
      <w:r>
        <w:rPr>
          <w:rFonts w:ascii="Times New Roman" w:cs="Times New Roman" w:hAnsi="Times New Roman"/>
          <w:b/>
          <w:iCs/>
          <w:spacing w:val="-8"/>
          <w:w w:val="95"/>
          <w:sz w:val="28"/>
          <w:szCs w:val="28"/>
        </w:rPr>
        <w:t>N</w:t>
      </w:r>
      <w:r>
        <w:rPr>
          <w:rFonts w:ascii="Times New Roman" w:cs="Times New Roman" w:hAnsi="Times New Roman"/>
          <w:b/>
          <w:iCs/>
          <w:spacing w:val="8"/>
          <w:w w:val="95"/>
          <w:sz w:val="28"/>
          <w:szCs w:val="28"/>
        </w:rPr>
        <w:t>C</w:t>
      </w:r>
      <w:r>
        <w:rPr>
          <w:rFonts w:ascii="Times New Roman" w:cs="Times New Roman" w:hAnsi="Times New Roman"/>
          <w:b/>
          <w:iCs/>
          <w:spacing w:val="-7"/>
          <w:w w:val="95"/>
          <w:sz w:val="28"/>
          <w:szCs w:val="28"/>
        </w:rPr>
        <w:t>E</w:t>
      </w:r>
      <w:r>
        <w:rPr>
          <w:rFonts w:ascii="Times New Roman" w:cs="Times New Roman" w:hAnsi="Times New Roman"/>
          <w:b/>
          <w:iCs/>
          <w:w w:val="95"/>
          <w:sz w:val="28"/>
          <w:szCs w:val="28"/>
        </w:rPr>
        <w:t xml:space="preserve">D </w:t>
      </w:r>
      <w:r>
        <w:rPr>
          <w:rFonts w:ascii="Times New Roman" w:cs="Times New Roman" w:hAnsi="Times New Roman"/>
          <w:b/>
          <w:iCs/>
          <w:spacing w:val="-6"/>
          <w:w w:val="95"/>
          <w:sz w:val="28"/>
          <w:szCs w:val="28"/>
        </w:rPr>
        <w:t>A</w:t>
      </w:r>
      <w:r>
        <w:rPr>
          <w:rFonts w:ascii="Times New Roman" w:cs="Times New Roman" w:hAnsi="Times New Roman"/>
          <w:b/>
          <w:iCs/>
          <w:spacing w:val="-5"/>
          <w:w w:val="95"/>
          <w:sz w:val="28"/>
          <w:szCs w:val="28"/>
        </w:rPr>
        <w:t>G</w:t>
      </w:r>
      <w:r>
        <w:rPr>
          <w:rFonts w:ascii="Times New Roman" w:cs="Times New Roman" w:hAnsi="Times New Roman"/>
          <w:b/>
          <w:iCs/>
          <w:spacing w:val="5"/>
          <w:w w:val="95"/>
          <w:sz w:val="28"/>
          <w:szCs w:val="28"/>
        </w:rPr>
        <w:t>R</w:t>
      </w:r>
      <w:r>
        <w:rPr>
          <w:rFonts w:ascii="Times New Roman" w:cs="Times New Roman" w:hAnsi="Times New Roman"/>
          <w:b/>
          <w:iCs/>
          <w:spacing w:val="-13"/>
          <w:w w:val="95"/>
          <w:sz w:val="28"/>
          <w:szCs w:val="28"/>
        </w:rPr>
        <w:t>I</w:t>
      </w:r>
      <w:r>
        <w:rPr>
          <w:rFonts w:ascii="Times New Roman" w:cs="Times New Roman" w:hAnsi="Times New Roman"/>
          <w:b/>
          <w:iCs/>
          <w:spacing w:val="8"/>
          <w:w w:val="95"/>
          <w:sz w:val="28"/>
          <w:szCs w:val="28"/>
        </w:rPr>
        <w:t>C</w:t>
      </w:r>
      <w:r>
        <w:rPr>
          <w:rFonts w:ascii="Times New Roman" w:cs="Times New Roman" w:hAnsi="Times New Roman"/>
          <w:b/>
          <w:iCs/>
          <w:spacing w:val="-7"/>
          <w:w w:val="95"/>
          <w:sz w:val="28"/>
          <w:szCs w:val="28"/>
        </w:rPr>
        <w:t>U</w:t>
      </w:r>
      <w:r>
        <w:rPr>
          <w:rFonts w:ascii="Times New Roman" w:cs="Times New Roman" w:hAnsi="Times New Roman"/>
          <w:b/>
          <w:iCs/>
          <w:spacing w:val="-14"/>
          <w:w w:val="95"/>
          <w:sz w:val="28"/>
          <w:szCs w:val="28"/>
        </w:rPr>
        <w:t>L</w:t>
      </w:r>
      <w:r>
        <w:rPr>
          <w:rFonts w:ascii="Times New Roman" w:cs="Times New Roman" w:hAnsi="Times New Roman"/>
          <w:b/>
          <w:iCs/>
          <w:spacing w:val="-1"/>
          <w:w w:val="95"/>
          <w:sz w:val="28"/>
          <w:szCs w:val="28"/>
        </w:rPr>
        <w:t>T</w:t>
      </w:r>
      <w:r>
        <w:rPr>
          <w:rFonts w:ascii="Times New Roman" w:cs="Times New Roman" w:hAnsi="Times New Roman"/>
          <w:b/>
          <w:iCs/>
          <w:spacing w:val="-7"/>
          <w:w w:val="95"/>
          <w:sz w:val="28"/>
          <w:szCs w:val="28"/>
        </w:rPr>
        <w:t>U</w:t>
      </w:r>
      <w:r>
        <w:rPr>
          <w:rFonts w:ascii="Times New Roman" w:cs="Times New Roman" w:hAnsi="Times New Roman"/>
          <w:b/>
          <w:iCs/>
          <w:spacing w:val="5"/>
          <w:w w:val="95"/>
          <w:sz w:val="28"/>
          <w:szCs w:val="28"/>
        </w:rPr>
        <w:t>R</w:t>
      </w:r>
      <w:r>
        <w:rPr>
          <w:rFonts w:ascii="Times New Roman" w:cs="Times New Roman" w:hAnsi="Times New Roman"/>
          <w:b/>
          <w:iCs/>
          <w:w w:val="95"/>
          <w:sz w:val="28"/>
          <w:szCs w:val="28"/>
        </w:rPr>
        <w:t>E</w:t>
      </w:r>
      <w:r>
        <w:rPr>
          <w:rFonts w:ascii="Times New Roman" w:cs="Times New Roman" w:hAnsi="Times New Roman"/>
          <w:b/>
          <w:iCs/>
          <w:w w:val="93"/>
          <w:sz w:val="28"/>
          <w:szCs w:val="28"/>
        </w:rPr>
        <w:t xml:space="preserve"> </w:t>
      </w:r>
      <w:r>
        <w:rPr>
          <w:rFonts w:ascii="Times New Roman" w:cs="Times New Roman" w:hAnsi="Times New Roman"/>
          <w:b/>
          <w:iCs/>
          <w:spacing w:val="-13"/>
          <w:w w:val="95"/>
          <w:sz w:val="28"/>
          <w:szCs w:val="28"/>
        </w:rPr>
        <w:t>I</w:t>
      </w:r>
      <w:r>
        <w:rPr>
          <w:rFonts w:ascii="Times New Roman" w:cs="Times New Roman" w:hAnsi="Times New Roman"/>
          <w:b/>
          <w:iCs/>
          <w:spacing w:val="-8"/>
          <w:w w:val="95"/>
          <w:sz w:val="28"/>
          <w:szCs w:val="28"/>
        </w:rPr>
        <w:t>N</w:t>
      </w:r>
      <w:r>
        <w:rPr>
          <w:rFonts w:ascii="Times New Roman" w:cs="Times New Roman" w:hAnsi="Times New Roman"/>
          <w:b/>
          <w:iCs/>
          <w:spacing w:val="-1"/>
          <w:w w:val="95"/>
          <w:sz w:val="28"/>
          <w:szCs w:val="28"/>
        </w:rPr>
        <w:t>T</w:t>
      </w:r>
      <w:r>
        <w:rPr>
          <w:rFonts w:ascii="Times New Roman" w:cs="Times New Roman" w:hAnsi="Times New Roman"/>
          <w:b/>
          <w:iCs/>
          <w:spacing w:val="5"/>
          <w:w w:val="95"/>
          <w:sz w:val="28"/>
          <w:szCs w:val="28"/>
        </w:rPr>
        <w:t>R</w:t>
      </w:r>
      <w:r>
        <w:rPr>
          <w:rFonts w:ascii="Times New Roman" w:cs="Times New Roman" w:hAnsi="Times New Roman"/>
          <w:b/>
          <w:iCs/>
          <w:spacing w:val="-8"/>
          <w:w w:val="95"/>
          <w:sz w:val="28"/>
          <w:szCs w:val="28"/>
        </w:rPr>
        <w:t>O</w:t>
      </w:r>
      <w:r>
        <w:rPr>
          <w:rFonts w:ascii="Times New Roman" w:cs="Times New Roman" w:hAnsi="Times New Roman"/>
          <w:b/>
          <w:iCs/>
          <w:spacing w:val="-7"/>
          <w:w w:val="95"/>
          <w:sz w:val="28"/>
          <w:szCs w:val="28"/>
        </w:rPr>
        <w:t>U</w:t>
      </w:r>
      <w:r>
        <w:rPr>
          <w:rFonts w:ascii="Times New Roman" w:cs="Times New Roman" w:hAnsi="Times New Roman"/>
          <w:b/>
          <w:iCs/>
          <w:spacing w:val="-9"/>
          <w:w w:val="95"/>
          <w:sz w:val="28"/>
          <w:szCs w:val="28"/>
        </w:rPr>
        <w:t>D</w:t>
      </w:r>
      <w:r>
        <w:rPr>
          <w:rFonts w:ascii="Times New Roman" w:cs="Times New Roman" w:hAnsi="Times New Roman"/>
          <w:b/>
          <w:iCs/>
          <w:spacing w:val="8"/>
          <w:w w:val="95"/>
          <w:sz w:val="28"/>
          <w:szCs w:val="28"/>
        </w:rPr>
        <w:t>C</w:t>
      </w:r>
      <w:r>
        <w:rPr>
          <w:rFonts w:ascii="Times New Roman" w:cs="Times New Roman" w:hAnsi="Times New Roman"/>
          <w:b/>
          <w:iCs/>
          <w:spacing w:val="-1"/>
          <w:w w:val="95"/>
          <w:sz w:val="28"/>
          <w:szCs w:val="28"/>
        </w:rPr>
        <w:t>T</w:t>
      </w:r>
      <w:r>
        <w:rPr>
          <w:rFonts w:ascii="Times New Roman" w:cs="Times New Roman" w:hAnsi="Times New Roman"/>
          <w:b/>
          <w:iCs/>
          <w:spacing w:val="-13"/>
          <w:w w:val="95"/>
          <w:sz w:val="28"/>
          <w:szCs w:val="28"/>
        </w:rPr>
        <w:t>I</w:t>
      </w:r>
      <w:r>
        <w:rPr>
          <w:rFonts w:ascii="Times New Roman" w:cs="Times New Roman" w:hAnsi="Times New Roman"/>
          <w:b/>
          <w:iCs/>
          <w:spacing w:val="-8"/>
          <w:w w:val="95"/>
          <w:sz w:val="28"/>
          <w:szCs w:val="28"/>
        </w:rPr>
        <w:t>O</w:t>
      </w:r>
      <w:r>
        <w:rPr>
          <w:rFonts w:ascii="Times New Roman" w:cs="Times New Roman" w:hAnsi="Times New Roman"/>
          <w:b/>
          <w:iCs/>
          <w:w w:val="95"/>
          <w:sz w:val="28"/>
          <w:szCs w:val="28"/>
        </w:rPr>
        <w:t>N</w:t>
      </w:r>
      <w:r>
        <w:rPr>
          <w:rFonts w:ascii="Times New Roman" w:cs="Times New Roman" w:hAnsi="Times New Roman"/>
          <w:b/>
          <w:iCs/>
          <w:spacing w:val="-4"/>
          <w:w w:val="95"/>
          <w:sz w:val="28"/>
          <w:szCs w:val="28"/>
        </w:rPr>
        <w:t xml:space="preserve"> </w:t>
      </w:r>
      <w:r>
        <w:rPr>
          <w:rFonts w:ascii="Times New Roman" w:cs="Times New Roman" w:hAnsi="Times New Roman"/>
          <w:b/>
          <w:iCs/>
          <w:spacing w:val="-1"/>
          <w:w w:val="95"/>
          <w:sz w:val="28"/>
          <w:szCs w:val="28"/>
        </w:rPr>
        <w:t>T</w:t>
      </w:r>
      <w:r>
        <w:rPr>
          <w:rFonts w:ascii="Times New Roman" w:cs="Times New Roman" w:hAnsi="Times New Roman"/>
          <w:b/>
          <w:iCs/>
          <w:w w:val="95"/>
          <w:sz w:val="28"/>
          <w:szCs w:val="28"/>
        </w:rPr>
        <w:t>O</w:t>
      </w:r>
      <w:r>
        <w:rPr>
          <w:rFonts w:ascii="Times New Roman" w:cs="Times New Roman" w:hAnsi="Times New Roman"/>
          <w:b/>
          <w:iCs/>
          <w:spacing w:val="-4"/>
          <w:w w:val="95"/>
          <w:sz w:val="28"/>
          <w:szCs w:val="28"/>
        </w:rPr>
        <w:t xml:space="preserve"> </w:t>
      </w:r>
    </w:p>
    <w:p>
      <w:pPr>
        <w:pStyle w:val="style0"/>
        <w:kinsoku w:val="false"/>
        <w:overflowPunct w:val="false"/>
        <w:autoSpaceDE w:val="false"/>
        <w:autoSpaceDN w:val="false"/>
        <w:adjustRightInd w:val="false"/>
        <w:spacing w:before="21" w:after="0" w:lineRule="auto" w:line="360"/>
        <w:ind w:left="40" w:right="2452" w:hanging="1"/>
        <w:jc w:val="center"/>
        <w:rPr>
          <w:rFonts w:ascii="Times New Roman" w:cs="Times New Roman" w:hAnsi="Times New Roman"/>
          <w:b/>
          <w:iCs/>
          <w:w w:val="95"/>
          <w:sz w:val="24"/>
          <w:szCs w:val="24"/>
        </w:rPr>
      </w:pPr>
      <w:r>
        <w:rPr>
          <w:rFonts w:ascii="Times New Roman" w:cs="Times New Roman" w:hAnsi="Times New Roman"/>
          <w:b/>
          <w:iCs/>
          <w:spacing w:val="11"/>
          <w:w w:val="95"/>
          <w:sz w:val="28"/>
          <w:szCs w:val="28"/>
        </w:rPr>
        <w:t>P</w:t>
      </w:r>
      <w:r>
        <w:rPr>
          <w:rFonts w:ascii="Times New Roman" w:cs="Times New Roman" w:hAnsi="Times New Roman"/>
          <w:b/>
          <w:iCs/>
          <w:spacing w:val="5"/>
          <w:w w:val="95"/>
          <w:sz w:val="28"/>
          <w:szCs w:val="28"/>
        </w:rPr>
        <w:t>R</w:t>
      </w:r>
      <w:r>
        <w:rPr>
          <w:rFonts w:ascii="Times New Roman" w:cs="Times New Roman" w:hAnsi="Times New Roman"/>
          <w:b/>
          <w:iCs/>
          <w:spacing w:val="-13"/>
          <w:w w:val="95"/>
          <w:sz w:val="28"/>
          <w:szCs w:val="28"/>
        </w:rPr>
        <w:t>I</w:t>
      </w:r>
      <w:r>
        <w:rPr>
          <w:rFonts w:ascii="Times New Roman" w:cs="Times New Roman" w:hAnsi="Times New Roman"/>
          <w:b/>
          <w:iCs/>
          <w:spacing w:val="-8"/>
          <w:w w:val="95"/>
          <w:sz w:val="28"/>
          <w:szCs w:val="28"/>
        </w:rPr>
        <w:t>N</w:t>
      </w:r>
      <w:r>
        <w:rPr>
          <w:rFonts w:ascii="Times New Roman" w:cs="Times New Roman" w:hAnsi="Times New Roman"/>
          <w:b/>
          <w:iCs/>
          <w:spacing w:val="8"/>
          <w:w w:val="95"/>
          <w:sz w:val="28"/>
          <w:szCs w:val="28"/>
        </w:rPr>
        <w:t>C</w:t>
      </w:r>
      <w:r>
        <w:rPr>
          <w:rFonts w:ascii="Times New Roman" w:cs="Times New Roman" w:hAnsi="Times New Roman"/>
          <w:b/>
          <w:iCs/>
          <w:spacing w:val="-13"/>
          <w:w w:val="95"/>
          <w:sz w:val="28"/>
          <w:szCs w:val="28"/>
        </w:rPr>
        <w:t>I</w:t>
      </w:r>
      <w:r>
        <w:rPr>
          <w:rFonts w:ascii="Times New Roman" w:cs="Times New Roman" w:hAnsi="Times New Roman"/>
          <w:b/>
          <w:iCs/>
          <w:spacing w:val="11"/>
          <w:w w:val="95"/>
          <w:sz w:val="28"/>
          <w:szCs w:val="28"/>
        </w:rPr>
        <w:t>P</w:t>
      </w:r>
      <w:r>
        <w:rPr>
          <w:rFonts w:ascii="Times New Roman" w:cs="Times New Roman" w:hAnsi="Times New Roman"/>
          <w:b/>
          <w:iCs/>
          <w:spacing w:val="-14"/>
          <w:w w:val="95"/>
          <w:sz w:val="28"/>
          <w:szCs w:val="28"/>
        </w:rPr>
        <w:t>L</w:t>
      </w:r>
      <w:r>
        <w:rPr>
          <w:rFonts w:ascii="Times New Roman" w:cs="Times New Roman" w:hAnsi="Times New Roman"/>
          <w:b/>
          <w:iCs/>
          <w:spacing w:val="-7"/>
          <w:w w:val="95"/>
          <w:sz w:val="28"/>
          <w:szCs w:val="28"/>
        </w:rPr>
        <w:t>E</w:t>
      </w:r>
      <w:r>
        <w:rPr>
          <w:rFonts w:ascii="Times New Roman" w:cs="Times New Roman" w:hAnsi="Times New Roman"/>
          <w:b/>
          <w:iCs/>
          <w:w w:val="95"/>
          <w:sz w:val="28"/>
          <w:szCs w:val="28"/>
        </w:rPr>
        <w:t>S</w:t>
      </w:r>
      <w:r>
        <w:rPr>
          <w:rFonts w:ascii="Times New Roman" w:cs="Times New Roman" w:hAnsi="Times New Roman"/>
          <w:b/>
          <w:iCs/>
          <w:spacing w:val="20"/>
          <w:w w:val="95"/>
          <w:sz w:val="28"/>
          <w:szCs w:val="28"/>
        </w:rPr>
        <w:t xml:space="preserve"> </w:t>
      </w:r>
      <w:r>
        <w:rPr>
          <w:rFonts w:ascii="Times New Roman" w:cs="Times New Roman" w:hAnsi="Times New Roman"/>
          <w:b/>
          <w:iCs/>
          <w:spacing w:val="-8"/>
          <w:w w:val="95"/>
          <w:sz w:val="28"/>
          <w:szCs w:val="28"/>
        </w:rPr>
        <w:t>O</w:t>
      </w:r>
      <w:r>
        <w:rPr>
          <w:rFonts w:ascii="Times New Roman" w:cs="Times New Roman" w:hAnsi="Times New Roman"/>
          <w:b/>
          <w:iCs/>
          <w:w w:val="95"/>
          <w:sz w:val="28"/>
          <w:szCs w:val="28"/>
        </w:rPr>
        <w:t>F</w:t>
      </w:r>
      <w:r>
        <w:rPr>
          <w:rFonts w:ascii="Times New Roman" w:cs="Times New Roman" w:hAnsi="Times New Roman"/>
          <w:b/>
          <w:iCs/>
          <w:spacing w:val="2"/>
          <w:w w:val="95"/>
          <w:sz w:val="28"/>
          <w:szCs w:val="28"/>
        </w:rPr>
        <w:t xml:space="preserve"> </w:t>
      </w:r>
      <w:r>
        <w:rPr>
          <w:rFonts w:ascii="Times New Roman" w:cs="Times New Roman" w:hAnsi="Times New Roman"/>
          <w:b/>
          <w:iCs/>
          <w:spacing w:val="8"/>
          <w:w w:val="95"/>
          <w:sz w:val="28"/>
          <w:szCs w:val="28"/>
        </w:rPr>
        <w:t>C</w:t>
      </w:r>
      <w:r>
        <w:rPr>
          <w:rFonts w:ascii="Times New Roman" w:cs="Times New Roman" w:hAnsi="Times New Roman"/>
          <w:b/>
          <w:iCs/>
          <w:spacing w:val="5"/>
          <w:w w:val="95"/>
          <w:sz w:val="28"/>
          <w:szCs w:val="28"/>
        </w:rPr>
        <w:t>R</w:t>
      </w:r>
      <w:r>
        <w:rPr>
          <w:rFonts w:ascii="Times New Roman" w:cs="Times New Roman" w:hAnsi="Times New Roman"/>
          <w:b/>
          <w:iCs/>
          <w:spacing w:val="-8"/>
          <w:w w:val="95"/>
          <w:sz w:val="28"/>
          <w:szCs w:val="28"/>
        </w:rPr>
        <w:t>O</w:t>
      </w:r>
      <w:r>
        <w:rPr>
          <w:rFonts w:ascii="Times New Roman" w:cs="Times New Roman" w:hAnsi="Times New Roman"/>
          <w:b/>
          <w:iCs/>
          <w:w w:val="95"/>
          <w:sz w:val="28"/>
          <w:szCs w:val="28"/>
        </w:rPr>
        <w:t>P</w:t>
      </w:r>
      <w:r>
        <w:rPr>
          <w:rFonts w:ascii="Times New Roman" w:cs="Times New Roman" w:hAnsi="Times New Roman"/>
          <w:b/>
          <w:iCs/>
          <w:spacing w:val="11"/>
          <w:w w:val="95"/>
          <w:sz w:val="28"/>
          <w:szCs w:val="28"/>
        </w:rPr>
        <w:t xml:space="preserve"> P</w:t>
      </w:r>
      <w:r>
        <w:rPr>
          <w:rFonts w:ascii="Times New Roman" w:cs="Times New Roman" w:hAnsi="Times New Roman"/>
          <w:b/>
          <w:iCs/>
          <w:spacing w:val="5"/>
          <w:w w:val="95"/>
          <w:sz w:val="28"/>
          <w:szCs w:val="28"/>
        </w:rPr>
        <w:t>R</w:t>
      </w:r>
      <w:r>
        <w:rPr>
          <w:rFonts w:ascii="Times New Roman" w:cs="Times New Roman" w:hAnsi="Times New Roman"/>
          <w:b/>
          <w:iCs/>
          <w:spacing w:val="-8"/>
          <w:w w:val="95"/>
          <w:sz w:val="28"/>
          <w:szCs w:val="28"/>
        </w:rPr>
        <w:t>O</w:t>
      </w:r>
      <w:r>
        <w:rPr>
          <w:rFonts w:ascii="Times New Roman" w:cs="Times New Roman" w:hAnsi="Times New Roman"/>
          <w:b/>
          <w:iCs/>
          <w:spacing w:val="-9"/>
          <w:w w:val="95"/>
          <w:sz w:val="28"/>
          <w:szCs w:val="28"/>
        </w:rPr>
        <w:t>D</w:t>
      </w:r>
      <w:r>
        <w:rPr>
          <w:rFonts w:ascii="Times New Roman" w:cs="Times New Roman" w:hAnsi="Times New Roman"/>
          <w:b/>
          <w:iCs/>
          <w:spacing w:val="-7"/>
          <w:w w:val="95"/>
          <w:sz w:val="28"/>
          <w:szCs w:val="28"/>
        </w:rPr>
        <w:t>U</w:t>
      </w:r>
      <w:r>
        <w:rPr>
          <w:rFonts w:ascii="Times New Roman" w:cs="Times New Roman" w:hAnsi="Times New Roman"/>
          <w:b/>
          <w:iCs/>
          <w:spacing w:val="8"/>
          <w:w w:val="95"/>
          <w:sz w:val="28"/>
          <w:szCs w:val="28"/>
        </w:rPr>
        <w:t>C</w:t>
      </w:r>
      <w:r>
        <w:rPr>
          <w:rFonts w:ascii="Times New Roman" w:cs="Times New Roman" w:hAnsi="Times New Roman"/>
          <w:b/>
          <w:iCs/>
          <w:spacing w:val="-1"/>
          <w:w w:val="95"/>
          <w:sz w:val="28"/>
          <w:szCs w:val="28"/>
        </w:rPr>
        <w:t>T</w:t>
      </w:r>
      <w:r>
        <w:rPr>
          <w:rFonts w:ascii="Times New Roman" w:cs="Times New Roman" w:hAnsi="Times New Roman"/>
          <w:b/>
          <w:iCs/>
          <w:spacing w:val="-13"/>
          <w:w w:val="95"/>
          <w:sz w:val="28"/>
          <w:szCs w:val="28"/>
        </w:rPr>
        <w:t>I</w:t>
      </w:r>
      <w:r>
        <w:rPr>
          <w:rFonts w:ascii="Times New Roman" w:cs="Times New Roman" w:hAnsi="Times New Roman"/>
          <w:b/>
          <w:iCs/>
          <w:spacing w:val="-8"/>
          <w:w w:val="95"/>
          <w:sz w:val="28"/>
          <w:szCs w:val="28"/>
        </w:rPr>
        <w:t>ON</w:t>
      </w:r>
      <w:r>
        <w:rPr>
          <w:rFonts w:ascii="Times New Roman" w:cs="Times New Roman" w:hAnsi="Times New Roman"/>
          <w:b/>
          <w:iCs/>
          <w:w w:val="95"/>
          <w:sz w:val="24"/>
          <w:szCs w:val="24"/>
        </w:rPr>
        <w:t>:</w:t>
      </w:r>
    </w:p>
    <w:p>
      <w:pPr>
        <w:pStyle w:val="style0"/>
        <w:kinsoku w:val="false"/>
        <w:overflowPunct w:val="false"/>
        <w:autoSpaceDE w:val="false"/>
        <w:autoSpaceDN w:val="false"/>
        <w:adjustRightInd w:val="false"/>
        <w:spacing w:before="21" w:after="0" w:lineRule="auto" w:line="360"/>
        <w:ind w:left="40" w:right="2452" w:hanging="1"/>
        <w:jc w:val="center"/>
        <w:rPr>
          <w:rFonts w:ascii="Times New Roman" w:cs="Times New Roman" w:hAnsi="Times New Roman"/>
          <w:b/>
          <w:sz w:val="24"/>
          <w:szCs w:val="24"/>
        </w:rPr>
      </w:pPr>
    </w:p>
    <w:p>
      <w:pPr>
        <w:pStyle w:val="style0"/>
        <w:kinsoku w:val="false"/>
        <w:overflowPunct w:val="false"/>
        <w:autoSpaceDE w:val="false"/>
        <w:autoSpaceDN w:val="false"/>
        <w:adjustRightInd w:val="false"/>
        <w:spacing w:before="21" w:after="0" w:lineRule="auto" w:line="360"/>
        <w:ind w:left="40" w:right="41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4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 xml:space="preserve">p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8"/>
          <w:w w:val="110"/>
          <w:sz w:val="24"/>
          <w:szCs w:val="24"/>
        </w:rPr>
        <w:t xml:space="preserve"> 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0"/>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15"/>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4" w:after="0" w:lineRule="auto" w:line="360"/>
        <w:rPr>
          <w:rFonts w:ascii="Times New Roman" w:cs="Times New Roman" w:hAnsi="Times New Roman"/>
          <w:sz w:val="24"/>
          <w:szCs w:val="24"/>
        </w:rPr>
      </w:pPr>
    </w:p>
    <w:p>
      <w:pPr>
        <w:pStyle w:val="style179"/>
        <w:numPr>
          <w:ilvl w:val="0"/>
          <w:numId w:val="1"/>
        </w:numPr>
        <w:tabs>
          <w:tab w:val="left" w:leader="none" w:pos="820"/>
        </w:tabs>
        <w:kinsoku w:val="false"/>
        <w:overflowPunct w:val="false"/>
        <w:spacing w:lineRule="auto" w:line="360"/>
        <w:rPr/>
      </w:pPr>
      <w:r>
        <w:rPr>
          <w:iCs/>
          <w:spacing w:val="23"/>
          <w:w w:val="104"/>
        </w:rPr>
        <w:t>S</w:t>
      </w:r>
      <w:r>
        <w:rPr>
          <w:iCs/>
          <w:spacing w:val="-3"/>
          <w:w w:val="104"/>
        </w:rPr>
        <w:t>ee</w:t>
      </w:r>
      <w:r>
        <w:rPr>
          <w:iCs/>
          <w:spacing w:val="-11"/>
          <w:w w:val="104"/>
        </w:rPr>
        <w:t>db</w:t>
      </w:r>
      <w:r>
        <w:rPr>
          <w:iCs/>
          <w:spacing w:val="-3"/>
          <w:w w:val="104"/>
        </w:rPr>
        <w:t>e</w:t>
      </w:r>
      <w:r>
        <w:rPr>
          <w:iCs/>
          <w:w w:val="104"/>
        </w:rPr>
        <w:t>d</w:t>
      </w:r>
      <w:r>
        <w:rPr>
          <w:iCs/>
          <w:spacing w:val="2"/>
          <w:w w:val="104"/>
        </w:rPr>
        <w:t xml:space="preserve"> </w:t>
      </w:r>
      <w:r>
        <w:rPr>
          <w:iCs/>
          <w:spacing w:val="-11"/>
          <w:w w:val="104"/>
        </w:rPr>
        <w:t>p</w:t>
      </w:r>
      <w:r>
        <w:rPr>
          <w:iCs/>
          <w:spacing w:val="-23"/>
          <w:w w:val="104"/>
        </w:rPr>
        <w:t>r</w:t>
      </w:r>
      <w:r>
        <w:rPr>
          <w:iCs/>
          <w:spacing w:val="-3"/>
          <w:w w:val="104"/>
        </w:rPr>
        <w:t>e</w:t>
      </w:r>
      <w:r>
        <w:rPr>
          <w:iCs/>
          <w:spacing w:val="-11"/>
          <w:w w:val="104"/>
        </w:rPr>
        <w:t>p</w:t>
      </w:r>
      <w:r>
        <w:rPr>
          <w:iCs/>
          <w:spacing w:val="-5"/>
          <w:w w:val="104"/>
        </w:rPr>
        <w:t>a</w:t>
      </w:r>
      <w:r>
        <w:rPr>
          <w:iCs/>
          <w:spacing w:val="-23"/>
          <w:w w:val="104"/>
        </w:rPr>
        <w:t>r</w:t>
      </w:r>
      <w:r>
        <w:rPr>
          <w:iCs/>
          <w:spacing w:val="-5"/>
          <w:w w:val="104"/>
        </w:rPr>
        <w:t>a</w:t>
      </w:r>
      <w:r>
        <w:rPr>
          <w:iCs/>
          <w:spacing w:val="-7"/>
          <w:w w:val="104"/>
        </w:rPr>
        <w:t>t</w:t>
      </w:r>
      <w:r>
        <w:rPr>
          <w:iCs/>
          <w:spacing w:val="-13"/>
          <w:w w:val="104"/>
        </w:rPr>
        <w:t>i</w:t>
      </w:r>
      <w:r>
        <w:rPr>
          <w:iCs/>
          <w:spacing w:val="-3"/>
          <w:w w:val="104"/>
        </w:rPr>
        <w:t>o</w:t>
      </w:r>
      <w:r>
        <w:rPr>
          <w:iCs/>
          <w:w w:val="104"/>
        </w:rPr>
        <w:t>n</w:t>
      </w:r>
    </w:p>
    <w:p>
      <w:pPr>
        <w:pStyle w:val="style179"/>
        <w:numPr>
          <w:ilvl w:val="0"/>
          <w:numId w:val="1"/>
        </w:numPr>
        <w:tabs>
          <w:tab w:val="left" w:leader="none" w:pos="820"/>
        </w:tabs>
        <w:kinsoku w:val="false"/>
        <w:overflowPunct w:val="false"/>
        <w:spacing w:lineRule="auto" w:line="360"/>
        <w:rPr/>
      </w:pPr>
      <w:r>
        <w:rPr>
          <w:iCs/>
          <w:spacing w:val="24"/>
          <w:w w:val="110"/>
        </w:rPr>
        <w:t>S</w:t>
      </w:r>
      <w:r>
        <w:rPr>
          <w:iCs/>
          <w:spacing w:val="-3"/>
          <w:w w:val="110"/>
        </w:rPr>
        <w:t>e</w:t>
      </w:r>
      <w:r>
        <w:rPr>
          <w:iCs/>
          <w:spacing w:val="-12"/>
          <w:w w:val="110"/>
        </w:rPr>
        <w:t>l</w:t>
      </w:r>
      <w:r>
        <w:rPr>
          <w:iCs/>
          <w:spacing w:val="-3"/>
          <w:w w:val="110"/>
        </w:rPr>
        <w:t>e</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43"/>
          <w:w w:val="110"/>
        </w:rPr>
        <w:t xml:space="preserve"> </w:t>
      </w:r>
      <w:r>
        <w:rPr>
          <w:iCs/>
          <w:spacing w:val="-3"/>
          <w:w w:val="110"/>
        </w:rPr>
        <w:t>o</w:t>
      </w:r>
      <w:r>
        <w:rPr>
          <w:iCs/>
          <w:w w:val="110"/>
        </w:rPr>
        <w:t>f</w:t>
      </w:r>
      <w:r>
        <w:rPr>
          <w:iCs/>
          <w:spacing w:val="-32"/>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spacing w:val="-24"/>
          <w:w w:val="110"/>
        </w:rPr>
        <w:t xml:space="preserve"> </w:t>
      </w:r>
      <w:r>
        <w:rPr>
          <w:iCs/>
          <w:spacing w:val="-16"/>
          <w:w w:val="110"/>
        </w:rPr>
        <w:t>m</w:t>
      </w:r>
      <w:r>
        <w:rPr>
          <w:iCs/>
          <w:spacing w:val="-5"/>
          <w:w w:val="110"/>
        </w:rPr>
        <w:t>a</w:t>
      </w:r>
      <w:r>
        <w:rPr>
          <w:iCs/>
          <w:spacing w:val="-7"/>
          <w:w w:val="110"/>
        </w:rPr>
        <w:t>t</w:t>
      </w:r>
      <w:r>
        <w:rPr>
          <w:iCs/>
          <w:spacing w:val="-3"/>
          <w:w w:val="110"/>
        </w:rPr>
        <w:t>e</w:t>
      </w:r>
      <w:r>
        <w:rPr>
          <w:iCs/>
          <w:spacing w:val="-24"/>
          <w:w w:val="110"/>
        </w:rPr>
        <w:t>r</w:t>
      </w:r>
      <w:r>
        <w:rPr>
          <w:iCs/>
          <w:spacing w:val="-13"/>
          <w:w w:val="110"/>
        </w:rPr>
        <w:t>i</w:t>
      </w:r>
      <w:r>
        <w:rPr>
          <w:iCs/>
          <w:spacing w:val="-5"/>
          <w:w w:val="110"/>
        </w:rPr>
        <w:t>a</w:t>
      </w:r>
      <w:r>
        <w:rPr>
          <w:iCs/>
          <w:spacing w:val="-12"/>
          <w:w w:val="110"/>
        </w:rPr>
        <w:t>l</w:t>
      </w:r>
      <w:r>
        <w:rPr>
          <w:iCs/>
          <w:w w:val="110"/>
        </w:rPr>
        <w:t>s</w:t>
      </w:r>
    </w:p>
    <w:p>
      <w:pPr>
        <w:pStyle w:val="style179"/>
        <w:numPr>
          <w:ilvl w:val="0"/>
          <w:numId w:val="1"/>
        </w:numPr>
        <w:tabs>
          <w:tab w:val="left" w:leader="none" w:pos="820"/>
        </w:tabs>
        <w:kinsoku w:val="false"/>
        <w:overflowPunct w:val="false"/>
        <w:spacing w:lineRule="auto" w:line="360"/>
        <w:rPr/>
      </w:pPr>
      <w:r>
        <w:rPr>
          <w:iCs/>
          <w:spacing w:val="7"/>
          <w:w w:val="104"/>
        </w:rPr>
        <w:t>C</w:t>
      </w:r>
      <w:r>
        <w:rPr>
          <w:iCs/>
          <w:spacing w:val="-23"/>
          <w:w w:val="104"/>
        </w:rPr>
        <w:t>r</w:t>
      </w:r>
      <w:r>
        <w:rPr>
          <w:iCs/>
          <w:spacing w:val="-3"/>
          <w:w w:val="104"/>
        </w:rPr>
        <w:t>o</w:t>
      </w:r>
      <w:r>
        <w:rPr>
          <w:iCs/>
          <w:w w:val="104"/>
        </w:rPr>
        <w:t>p</w:t>
      </w:r>
      <w:r>
        <w:rPr>
          <w:iCs/>
          <w:spacing w:val="-39"/>
          <w:w w:val="104"/>
        </w:rPr>
        <w:t xml:space="preserve"> </w:t>
      </w:r>
      <w:r>
        <w:rPr>
          <w:iCs/>
          <w:spacing w:val="21"/>
          <w:w w:val="104"/>
        </w:rPr>
        <w:t>s</w:t>
      </w:r>
      <w:r>
        <w:rPr>
          <w:iCs/>
          <w:spacing w:val="-11"/>
          <w:w w:val="104"/>
        </w:rPr>
        <w:t>p</w:t>
      </w:r>
      <w:r>
        <w:rPr>
          <w:iCs/>
          <w:spacing w:val="-5"/>
          <w:w w:val="104"/>
        </w:rPr>
        <w:t>a</w:t>
      </w:r>
      <w:r>
        <w:rPr>
          <w:iCs/>
          <w:spacing w:val="9"/>
          <w:w w:val="104"/>
        </w:rPr>
        <w:t>c</w:t>
      </w:r>
      <w:r>
        <w:rPr>
          <w:iCs/>
          <w:spacing w:val="-13"/>
          <w:w w:val="104"/>
        </w:rPr>
        <w:t>i</w:t>
      </w:r>
      <w:r>
        <w:rPr>
          <w:iCs/>
          <w:spacing w:val="-17"/>
          <w:w w:val="104"/>
        </w:rPr>
        <w:t>n</w:t>
      </w:r>
      <w:r>
        <w:rPr>
          <w:iCs/>
          <w:w w:val="104"/>
        </w:rPr>
        <w:t>g</w:t>
      </w:r>
    </w:p>
    <w:p>
      <w:pPr>
        <w:pStyle w:val="style179"/>
        <w:numPr>
          <w:ilvl w:val="0"/>
          <w:numId w:val="1"/>
        </w:numPr>
        <w:tabs>
          <w:tab w:val="left" w:leader="none" w:pos="820"/>
        </w:tabs>
        <w:kinsoku w:val="false"/>
        <w:overflowPunct w:val="false"/>
        <w:spacing w:lineRule="auto" w:line="360"/>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49"/>
          <w:w w:val="110"/>
        </w:rPr>
        <w:t xml:space="preserve"> </w:t>
      </w:r>
      <w:r>
        <w:rPr>
          <w:iCs/>
          <w:spacing w:val="-24"/>
          <w:w w:val="110"/>
        </w:rPr>
        <w:t>w</w:t>
      </w:r>
      <w:r>
        <w:rPr>
          <w:iCs/>
          <w:spacing w:val="-3"/>
          <w:w w:val="110"/>
        </w:rPr>
        <w:t>ee</w:t>
      </w:r>
      <w:r>
        <w:rPr>
          <w:iCs/>
          <w:spacing w:val="-11"/>
          <w:w w:val="110"/>
        </w:rPr>
        <w:t>d</w:t>
      </w:r>
      <w:r>
        <w:rPr>
          <w:iCs/>
          <w:spacing w:val="-13"/>
          <w:w w:val="110"/>
        </w:rPr>
        <w:t>i</w:t>
      </w:r>
      <w:r>
        <w:rPr>
          <w:iCs/>
          <w:spacing w:val="-18"/>
          <w:w w:val="110"/>
        </w:rPr>
        <w:t>n</w:t>
      </w:r>
      <w:r>
        <w:rPr>
          <w:iCs/>
          <w:w w:val="110"/>
        </w:rPr>
        <w:t>g</w:t>
      </w:r>
      <w:r>
        <w:rPr>
          <w:iCs/>
          <w:spacing w:val="-18"/>
          <w:w w:val="110"/>
        </w:rPr>
        <w:t xml:space="preserve"> </w:t>
      </w:r>
      <w:r>
        <w:rPr>
          <w:iCs/>
          <w:spacing w:val="-3"/>
          <w:w w:val="110"/>
        </w:rPr>
        <w:t>o</w:t>
      </w:r>
      <w:r>
        <w:rPr>
          <w:iCs/>
          <w:w w:val="110"/>
        </w:rPr>
        <w:t>f</w:t>
      </w:r>
      <w:r>
        <w:rPr>
          <w:iCs/>
          <w:spacing w:val="-29"/>
          <w:w w:val="110"/>
        </w:rPr>
        <w:t xml:space="preserve"> </w:t>
      </w:r>
      <w:r>
        <w:rPr>
          <w:iCs/>
          <w:spacing w:val="10"/>
          <w:w w:val="110"/>
        </w:rPr>
        <w:t>c</w:t>
      </w:r>
      <w:r>
        <w:rPr>
          <w:iCs/>
          <w:spacing w:val="-24"/>
          <w:w w:val="110"/>
        </w:rPr>
        <w:t>r</w:t>
      </w:r>
      <w:r>
        <w:rPr>
          <w:iCs/>
          <w:spacing w:val="-3"/>
          <w:w w:val="110"/>
        </w:rPr>
        <w:t>o</w:t>
      </w:r>
      <w:r>
        <w:rPr>
          <w:iCs/>
          <w:w w:val="110"/>
        </w:rPr>
        <w:t>p</w:t>
      </w:r>
      <w:r>
        <w:rPr>
          <w:iCs/>
          <w:spacing w:val="-33"/>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p>
    <w:p>
      <w:pPr>
        <w:pStyle w:val="style179"/>
        <w:numPr>
          <w:ilvl w:val="0"/>
          <w:numId w:val="1"/>
        </w:numPr>
        <w:tabs>
          <w:tab w:val="left" w:leader="none" w:pos="820"/>
        </w:tabs>
        <w:kinsoku w:val="false"/>
        <w:overflowPunct w:val="false"/>
        <w:spacing w:lineRule="auto" w:line="360"/>
        <w:rPr/>
      </w:pPr>
      <w:r>
        <w:rPr>
          <w:iCs/>
          <w:spacing w:val="-5"/>
          <w:w w:val="110"/>
        </w:rPr>
        <w:t>T</w:t>
      </w:r>
      <w:r>
        <w:rPr>
          <w:iCs/>
          <w:spacing w:val="-13"/>
          <w:w w:val="110"/>
        </w:rPr>
        <w:t>i</w:t>
      </w:r>
      <w:r>
        <w:rPr>
          <w:iCs/>
          <w:spacing w:val="-16"/>
          <w:w w:val="110"/>
        </w:rPr>
        <w:t>m</w:t>
      </w:r>
      <w:r>
        <w:rPr>
          <w:iCs/>
          <w:spacing w:val="-3"/>
          <w:w w:val="110"/>
        </w:rPr>
        <w:t>e</w:t>
      </w:r>
      <w:r>
        <w:rPr>
          <w:iCs/>
          <w:spacing w:val="-12"/>
          <w:w w:val="110"/>
        </w:rPr>
        <w:t>l</w:t>
      </w:r>
      <w:r>
        <w:rPr>
          <w:iCs/>
          <w:w w:val="110"/>
        </w:rPr>
        <w:t>y</w:t>
      </w:r>
      <w:r>
        <w:rPr>
          <w:iCs/>
          <w:spacing w:val="-1"/>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p>
    <w:p>
      <w:pPr>
        <w:pStyle w:val="style179"/>
        <w:numPr>
          <w:ilvl w:val="0"/>
          <w:numId w:val="1"/>
        </w:numPr>
        <w:tabs>
          <w:tab w:val="left" w:leader="none" w:pos="820"/>
        </w:tabs>
        <w:kinsoku w:val="false"/>
        <w:overflowPunct w:val="false"/>
        <w:spacing w:before="5" w:lineRule="auto" w:line="360"/>
        <w:rPr/>
      </w:pPr>
      <w:r>
        <w:rPr>
          <w:iCs/>
          <w:w w:val="110"/>
        </w:rPr>
        <w:t>F</w:t>
      </w:r>
      <w:r>
        <w:rPr>
          <w:iCs/>
          <w:spacing w:val="-3"/>
          <w:w w:val="110"/>
        </w:rPr>
        <w:t>e</w:t>
      </w:r>
      <w:r>
        <w:rPr>
          <w:iCs/>
          <w:spacing w:val="-24"/>
          <w:w w:val="110"/>
        </w:rPr>
        <w:t>r</w:t>
      </w:r>
      <w:r>
        <w:rPr>
          <w:iCs/>
          <w:spacing w:val="-7"/>
          <w:w w:val="110"/>
        </w:rPr>
        <w:t>t</w:t>
      </w:r>
      <w:r>
        <w:rPr>
          <w:iCs/>
          <w:spacing w:val="-13"/>
          <w:w w:val="110"/>
        </w:rPr>
        <w:t>i</w:t>
      </w:r>
      <w:r>
        <w:rPr>
          <w:iCs/>
          <w:spacing w:val="-12"/>
          <w:w w:val="110"/>
        </w:rPr>
        <w:t>l</w:t>
      </w:r>
      <w:r>
        <w:rPr>
          <w:iCs/>
          <w:spacing w:val="-13"/>
          <w:w w:val="110"/>
        </w:rPr>
        <w:t>i</w:t>
      </w:r>
      <w:r>
        <w:rPr>
          <w:iCs/>
          <w:spacing w:val="-2"/>
          <w:w w:val="110"/>
        </w:rPr>
        <w:t>z</w:t>
      </w:r>
      <w:r>
        <w:rPr>
          <w:iCs/>
          <w:spacing w:val="-3"/>
          <w:w w:val="110"/>
        </w:rPr>
        <w:t>e</w:t>
      </w:r>
      <w:r>
        <w:rPr>
          <w:iCs/>
          <w:w w:val="110"/>
        </w:rPr>
        <w:t>r</w:t>
      </w:r>
      <w:r>
        <w:rPr>
          <w:iCs/>
          <w:spacing w:val="-1"/>
          <w:w w:val="110"/>
        </w:rPr>
        <w:t xml:space="preserve"> </w:t>
      </w:r>
      <w:r>
        <w:rPr>
          <w:iCs/>
          <w:spacing w:val="-5"/>
          <w:w w:val="110"/>
        </w:rPr>
        <w:t>a</w:t>
      </w:r>
      <w:r>
        <w:rPr>
          <w:iCs/>
          <w:spacing w:val="-11"/>
          <w:w w:val="110"/>
        </w:rPr>
        <w:t>pp</w:t>
      </w:r>
      <w:r>
        <w:rPr>
          <w:iCs/>
          <w:spacing w:val="-12"/>
          <w:w w:val="110"/>
        </w:rPr>
        <w:t>l</w:t>
      </w:r>
      <w:r>
        <w:rPr>
          <w:iCs/>
          <w:spacing w:val="-13"/>
          <w:w w:val="110"/>
        </w:rPr>
        <w:t>i</w:t>
      </w:r>
      <w:r>
        <w:rPr>
          <w:iCs/>
          <w:spacing w:val="10"/>
          <w:w w:val="110"/>
        </w:rPr>
        <w:t>c</w:t>
      </w:r>
      <w:r>
        <w:rPr>
          <w:iCs/>
          <w:spacing w:val="-5"/>
          <w:w w:val="110"/>
        </w:rPr>
        <w:t>a</w:t>
      </w:r>
      <w:r>
        <w:rPr>
          <w:iCs/>
          <w:spacing w:val="-7"/>
          <w:w w:val="110"/>
        </w:rPr>
        <w:t>t</w:t>
      </w:r>
      <w:r>
        <w:rPr>
          <w:iCs/>
          <w:spacing w:val="-13"/>
          <w:w w:val="110"/>
        </w:rPr>
        <w:t>i</w:t>
      </w:r>
      <w:r>
        <w:rPr>
          <w:iCs/>
          <w:spacing w:val="-3"/>
          <w:w w:val="110"/>
        </w:rPr>
        <w:t>o</w:t>
      </w:r>
      <w:r>
        <w:rPr>
          <w:iCs/>
          <w:w w:val="110"/>
        </w:rPr>
        <w:t>n</w:t>
      </w:r>
    </w:p>
    <w:p>
      <w:pPr>
        <w:pStyle w:val="style179"/>
        <w:numPr>
          <w:ilvl w:val="0"/>
          <w:numId w:val="1"/>
        </w:numPr>
        <w:tabs>
          <w:tab w:val="left" w:leader="none" w:pos="820"/>
        </w:tabs>
        <w:kinsoku w:val="false"/>
        <w:overflowPunct w:val="false"/>
        <w:spacing w:lineRule="auto" w:line="360"/>
        <w:rPr/>
      </w:pPr>
      <w:r>
        <w:rPr>
          <w:iCs/>
          <w:spacing w:val="9"/>
          <w:w w:val="104"/>
        </w:rPr>
        <w:t>P</w:t>
      </w:r>
      <w:r>
        <w:rPr>
          <w:iCs/>
          <w:spacing w:val="-3"/>
          <w:w w:val="104"/>
        </w:rPr>
        <w:t>e</w:t>
      </w:r>
      <w:r>
        <w:rPr>
          <w:iCs/>
          <w:spacing w:val="21"/>
          <w:w w:val="104"/>
        </w:rPr>
        <w:t>s</w:t>
      </w:r>
      <w:r>
        <w:rPr>
          <w:iCs/>
          <w:w w:val="104"/>
        </w:rPr>
        <w:t>t</w:t>
      </w:r>
      <w:r>
        <w:rPr>
          <w:iCs/>
          <w:spacing w:val="-25"/>
          <w:w w:val="104"/>
        </w:rPr>
        <w:t xml:space="preserve"> </w:t>
      </w:r>
      <w:r>
        <w:rPr>
          <w:iCs/>
          <w:spacing w:val="-5"/>
          <w:w w:val="104"/>
        </w:rPr>
        <w:t>a</w:t>
      </w:r>
      <w:r>
        <w:rPr>
          <w:iCs/>
          <w:spacing w:val="-17"/>
          <w:w w:val="104"/>
        </w:rPr>
        <w:t>n</w:t>
      </w:r>
      <w:r>
        <w:rPr>
          <w:iCs/>
          <w:w w:val="104"/>
        </w:rPr>
        <w:t>d</w:t>
      </w:r>
      <w:r>
        <w:rPr>
          <w:iCs/>
          <w:spacing w:val="-27"/>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w w:val="104"/>
        </w:rPr>
        <w:t>e</w:t>
      </w:r>
      <w:r>
        <w:rPr>
          <w:iCs/>
          <w:spacing w:val="-18"/>
          <w:w w:val="104"/>
        </w:rPr>
        <w:t xml:space="preserve"> </w:t>
      </w:r>
      <w:r>
        <w:rPr>
          <w:iCs/>
          <w:spacing w:val="9"/>
          <w:w w:val="104"/>
        </w:rPr>
        <w:t>c</w:t>
      </w:r>
      <w:r>
        <w:rPr>
          <w:iCs/>
          <w:spacing w:val="-3"/>
          <w:w w:val="104"/>
        </w:rPr>
        <w:t>o</w:t>
      </w:r>
      <w:r>
        <w:rPr>
          <w:iCs/>
          <w:spacing w:val="-17"/>
          <w:w w:val="104"/>
        </w:rPr>
        <w:t>n</w:t>
      </w:r>
      <w:r>
        <w:rPr>
          <w:iCs/>
          <w:spacing w:val="-7"/>
          <w:w w:val="104"/>
        </w:rPr>
        <w:t>t</w:t>
      </w:r>
      <w:r>
        <w:rPr>
          <w:iCs/>
          <w:spacing w:val="-23"/>
          <w:w w:val="104"/>
        </w:rPr>
        <w:t>r</w:t>
      </w:r>
      <w:r>
        <w:rPr>
          <w:iCs/>
          <w:spacing w:val="-3"/>
          <w:w w:val="104"/>
        </w:rPr>
        <w:t>o</w:t>
      </w:r>
      <w:r>
        <w:rPr>
          <w:iCs/>
          <w:w w:val="104"/>
        </w:rPr>
        <w:t>l</w:t>
      </w:r>
    </w:p>
    <w:p>
      <w:pPr>
        <w:pStyle w:val="style179"/>
        <w:numPr>
          <w:ilvl w:val="0"/>
          <w:numId w:val="1"/>
        </w:numPr>
        <w:tabs>
          <w:tab w:val="left" w:leader="none" w:pos="820"/>
        </w:tabs>
        <w:kinsoku w:val="false"/>
        <w:overflowPunct w:val="false"/>
        <w:spacing w:lineRule="auto" w:line="360"/>
        <w:rPr/>
      </w:pPr>
      <w:r>
        <w:rPr>
          <w:iCs/>
          <w:spacing w:val="-5"/>
          <w:w w:val="115"/>
        </w:rPr>
        <w:t>T</w:t>
      </w:r>
      <w:r>
        <w:rPr>
          <w:iCs/>
          <w:spacing w:val="-17"/>
          <w:w w:val="115"/>
        </w:rPr>
        <w:t>h</w:t>
      </w:r>
      <w:r>
        <w:rPr>
          <w:iCs/>
          <w:spacing w:val="-14"/>
          <w:w w:val="115"/>
        </w:rPr>
        <w:t>i</w:t>
      </w:r>
      <w:r>
        <w:rPr>
          <w:iCs/>
          <w:spacing w:val="-18"/>
          <w:w w:val="115"/>
        </w:rPr>
        <w:t>nn</w:t>
      </w:r>
      <w:r>
        <w:rPr>
          <w:iCs/>
          <w:spacing w:val="-14"/>
          <w:w w:val="115"/>
        </w:rPr>
        <w:t>i</w:t>
      </w:r>
      <w:r>
        <w:rPr>
          <w:iCs/>
          <w:spacing w:val="-18"/>
          <w:w w:val="115"/>
        </w:rPr>
        <w:t>n</w:t>
      </w:r>
      <w:r>
        <w:rPr>
          <w:iCs/>
          <w:w w:val="115"/>
        </w:rPr>
        <w:t>g</w:t>
      </w:r>
    </w:p>
    <w:p>
      <w:pPr>
        <w:pStyle w:val="style179"/>
        <w:numPr>
          <w:ilvl w:val="0"/>
          <w:numId w:val="1"/>
        </w:numPr>
        <w:tabs>
          <w:tab w:val="left" w:leader="none" w:pos="820"/>
        </w:tabs>
        <w:kinsoku w:val="false"/>
        <w:overflowPunct w:val="false"/>
        <w:spacing w:before="5" w:lineRule="auto" w:line="360"/>
        <w:rPr/>
      </w:pPr>
      <w:r>
        <w:rPr>
          <w:iCs/>
          <w:spacing w:val="-10"/>
          <w:w w:val="104"/>
        </w:rPr>
        <w:t>U</w:t>
      </w:r>
      <w:r>
        <w:rPr>
          <w:iCs/>
          <w:spacing w:val="21"/>
          <w:w w:val="104"/>
        </w:rPr>
        <w:t>s</w:t>
      </w:r>
      <w:r>
        <w:rPr>
          <w:iCs/>
          <w:w w:val="104"/>
        </w:rPr>
        <w:t>e</w:t>
      </w:r>
      <w:r>
        <w:rPr>
          <w:iCs/>
          <w:spacing w:val="14"/>
          <w:w w:val="104"/>
        </w:rPr>
        <w:t xml:space="preserve"> </w:t>
      </w:r>
      <w:r>
        <w:rPr>
          <w:iCs/>
          <w:spacing w:val="-3"/>
          <w:w w:val="104"/>
        </w:rPr>
        <w:t>o</w:t>
      </w:r>
      <w:r>
        <w:rPr>
          <w:iCs/>
          <w:w w:val="104"/>
        </w:rPr>
        <w:t>f</w:t>
      </w:r>
      <w:r>
        <w:rPr>
          <w:iCs/>
          <w:spacing w:val="8"/>
          <w:w w:val="104"/>
        </w:rPr>
        <w:t xml:space="preserve"> </w:t>
      </w:r>
      <w:r>
        <w:rPr>
          <w:iCs/>
          <w:spacing w:val="-23"/>
          <w:w w:val="104"/>
        </w:rPr>
        <w:t>r</w:t>
      </w:r>
      <w:r>
        <w:rPr>
          <w:iCs/>
          <w:spacing w:val="-3"/>
          <w:w w:val="104"/>
        </w:rPr>
        <w:t>e</w:t>
      </w:r>
      <w:r>
        <w:rPr>
          <w:iCs/>
          <w:spacing w:val="9"/>
          <w:w w:val="104"/>
        </w:rPr>
        <w:t>c</w:t>
      </w:r>
      <w:r>
        <w:rPr>
          <w:iCs/>
          <w:spacing w:val="-3"/>
          <w:w w:val="104"/>
        </w:rPr>
        <w:t>o</w:t>
      </w:r>
      <w:r>
        <w:rPr>
          <w:iCs/>
          <w:spacing w:val="-15"/>
          <w:w w:val="104"/>
        </w:rPr>
        <w:t>mm</w:t>
      </w:r>
      <w:r>
        <w:rPr>
          <w:iCs/>
          <w:spacing w:val="-3"/>
          <w:w w:val="104"/>
        </w:rPr>
        <w:t>e</w:t>
      </w:r>
      <w:r>
        <w:rPr>
          <w:iCs/>
          <w:spacing w:val="-17"/>
          <w:w w:val="104"/>
        </w:rPr>
        <w:t>n</w:t>
      </w:r>
      <w:r>
        <w:rPr>
          <w:iCs/>
          <w:spacing w:val="-11"/>
          <w:w w:val="104"/>
        </w:rPr>
        <w:t>d</w:t>
      </w:r>
      <w:r>
        <w:rPr>
          <w:iCs/>
          <w:spacing w:val="-3"/>
          <w:w w:val="104"/>
        </w:rPr>
        <w:t>e</w:t>
      </w:r>
      <w:r>
        <w:rPr>
          <w:iCs/>
          <w:w w:val="104"/>
        </w:rPr>
        <w:t xml:space="preserve">d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spacing w:val="-13"/>
          <w:w w:val="104"/>
        </w:rPr>
        <w:t>i</w:t>
      </w:r>
      <w:r>
        <w:rPr>
          <w:iCs/>
          <w:spacing w:val="-17"/>
          <w:w w:val="104"/>
        </w:rPr>
        <w:t>n</w:t>
      </w:r>
      <w:r>
        <w:rPr>
          <w:iCs/>
          <w:w w:val="104"/>
        </w:rPr>
        <w:t>g</w:t>
      </w:r>
      <w:r>
        <w:rPr>
          <w:iCs/>
          <w:spacing w:val="26"/>
          <w:w w:val="104"/>
        </w:rPr>
        <w:t xml:space="preserve"> </w:t>
      </w:r>
      <w:r>
        <w:rPr>
          <w:iCs/>
          <w:spacing w:val="-11"/>
          <w:w w:val="104"/>
        </w:rPr>
        <w:t>d</w:t>
      </w:r>
      <w:r>
        <w:rPr>
          <w:iCs/>
          <w:spacing w:val="-3"/>
          <w:w w:val="104"/>
        </w:rPr>
        <w:t>e</w:t>
      </w:r>
      <w:r>
        <w:rPr>
          <w:iCs/>
          <w:spacing w:val="-11"/>
          <w:w w:val="104"/>
        </w:rPr>
        <w:t>p</w:t>
      </w:r>
      <w:r>
        <w:rPr>
          <w:iCs/>
          <w:spacing w:val="-7"/>
          <w:w w:val="104"/>
        </w:rPr>
        <w:t>t</w:t>
      </w:r>
      <w:r>
        <w:rPr>
          <w:iCs/>
          <w:w w:val="104"/>
        </w:rPr>
        <w:t>h</w:t>
      </w:r>
    </w:p>
    <w:p>
      <w:pPr>
        <w:pStyle w:val="style179"/>
        <w:numPr>
          <w:ilvl w:val="0"/>
          <w:numId w:val="1"/>
        </w:numPr>
        <w:tabs>
          <w:tab w:val="left" w:leader="none" w:pos="820"/>
        </w:tabs>
        <w:kinsoku w:val="false"/>
        <w:overflowPunct w:val="false"/>
        <w:spacing w:before="5" w:lineRule="auto" w:line="360"/>
        <w:rPr/>
      </w:pPr>
      <w:r>
        <w:rPr>
          <w:iCs/>
          <w:spacing w:val="-14"/>
          <w:w w:val="110"/>
        </w:rPr>
        <w:t>M</w:t>
      </w:r>
      <w:r>
        <w:rPr>
          <w:iCs/>
          <w:spacing w:val="-16"/>
          <w:w w:val="110"/>
        </w:rPr>
        <w:t>u</w:t>
      </w:r>
      <w:r>
        <w:rPr>
          <w:iCs/>
          <w:spacing w:val="-12"/>
          <w:w w:val="110"/>
        </w:rPr>
        <w:t>l</w:t>
      </w:r>
      <w:r>
        <w:rPr>
          <w:iCs/>
          <w:spacing w:val="10"/>
          <w:w w:val="110"/>
        </w:rPr>
        <w:t>c</w:t>
      </w:r>
      <w:r>
        <w:rPr>
          <w:iCs/>
          <w:spacing w:val="-16"/>
          <w:w w:val="110"/>
        </w:rPr>
        <w:t>h</w:t>
      </w:r>
      <w:r>
        <w:rPr>
          <w:iCs/>
          <w:spacing w:val="-13"/>
          <w:w w:val="110"/>
        </w:rPr>
        <w:t>i</w:t>
      </w:r>
      <w:r>
        <w:rPr>
          <w:iCs/>
          <w:spacing w:val="-18"/>
          <w:w w:val="110"/>
        </w:rPr>
        <w:t>n</w:t>
      </w:r>
      <w:r>
        <w:rPr>
          <w:iCs/>
          <w:w w:val="110"/>
        </w:rPr>
        <w:t>g</w:t>
      </w:r>
    </w:p>
    <w:p>
      <w:pPr>
        <w:pStyle w:val="style179"/>
        <w:numPr>
          <w:ilvl w:val="0"/>
          <w:numId w:val="1"/>
        </w:numPr>
        <w:tabs>
          <w:tab w:val="left" w:leader="none" w:pos="820"/>
        </w:tabs>
        <w:kinsoku w:val="false"/>
        <w:overflowPunct w:val="false"/>
        <w:spacing w:lineRule="auto" w:line="360"/>
        <w:rPr/>
      </w:pPr>
      <w:r>
        <w:rPr>
          <w:iCs/>
          <w:spacing w:val="-17"/>
          <w:w w:val="115"/>
        </w:rPr>
        <w:t>I</w:t>
      </w:r>
      <w:r>
        <w:rPr>
          <w:iCs/>
          <w:spacing w:val="-25"/>
          <w:w w:val="115"/>
        </w:rPr>
        <w:t>rr</w:t>
      </w:r>
      <w:r>
        <w:rPr>
          <w:iCs/>
          <w:spacing w:val="-14"/>
          <w:w w:val="115"/>
        </w:rPr>
        <w:t>i</w:t>
      </w:r>
      <w:r>
        <w:rPr>
          <w:iCs/>
          <w:spacing w:val="8"/>
          <w:w w:val="115"/>
        </w:rPr>
        <w:t>g</w:t>
      </w:r>
      <w:r>
        <w:rPr>
          <w:iCs/>
          <w:spacing w:val="-5"/>
          <w:w w:val="115"/>
        </w:rPr>
        <w:t>a</w:t>
      </w:r>
      <w:r>
        <w:rPr>
          <w:iCs/>
          <w:spacing w:val="-8"/>
          <w:w w:val="115"/>
        </w:rPr>
        <w:t>t</w:t>
      </w:r>
      <w:r>
        <w:rPr>
          <w:iCs/>
          <w:spacing w:val="-14"/>
          <w:w w:val="115"/>
        </w:rPr>
        <w:t>i</w:t>
      </w:r>
      <w:r>
        <w:rPr>
          <w:iCs/>
          <w:spacing w:val="-3"/>
          <w:w w:val="115"/>
        </w:rPr>
        <w:t>o</w:t>
      </w:r>
      <w:r>
        <w:rPr>
          <w:iCs/>
          <w:w w:val="115"/>
        </w:rPr>
        <w:t>n</w:t>
      </w:r>
    </w:p>
    <w:p>
      <w:pPr>
        <w:pStyle w:val="style179"/>
        <w:numPr>
          <w:ilvl w:val="0"/>
          <w:numId w:val="1"/>
        </w:numPr>
        <w:tabs>
          <w:tab w:val="left" w:leader="none" w:pos="820"/>
        </w:tabs>
        <w:kinsoku w:val="false"/>
        <w:overflowPunct w:val="false"/>
        <w:spacing w:lineRule="auto" w:line="360"/>
        <w:rPr/>
      </w:pPr>
      <w:r>
        <w:rPr>
          <w:iCs/>
          <w:spacing w:val="-10"/>
          <w:w w:val="110"/>
        </w:rPr>
        <w:t>E</w:t>
      </w:r>
      <w:r>
        <w:rPr>
          <w:iCs/>
          <w:spacing w:val="-5"/>
          <w:w w:val="110"/>
        </w:rPr>
        <w:t>a</w:t>
      </w:r>
      <w:r>
        <w:rPr>
          <w:iCs/>
          <w:spacing w:val="-24"/>
          <w:w w:val="110"/>
        </w:rPr>
        <w:t>r</w:t>
      </w:r>
      <w:r>
        <w:rPr>
          <w:iCs/>
          <w:spacing w:val="-7"/>
          <w:w w:val="110"/>
        </w:rPr>
        <w:t>t</w:t>
      </w:r>
      <w:r>
        <w:rPr>
          <w:iCs/>
          <w:spacing w:val="-16"/>
          <w:w w:val="110"/>
        </w:rPr>
        <w:t>h</w:t>
      </w:r>
      <w:r>
        <w:rPr>
          <w:iCs/>
          <w:spacing w:val="-13"/>
          <w:w w:val="110"/>
        </w:rPr>
        <w:t>i</w:t>
      </w:r>
      <w:r>
        <w:rPr>
          <w:iCs/>
          <w:spacing w:val="-18"/>
          <w:w w:val="110"/>
        </w:rPr>
        <w:t>n</w:t>
      </w:r>
      <w:r>
        <w:rPr>
          <w:iCs/>
          <w:w w:val="110"/>
        </w:rPr>
        <w:t>g</w:t>
      </w:r>
      <w:r>
        <w:rPr>
          <w:iCs/>
          <w:spacing w:val="-1"/>
          <w:w w:val="110"/>
        </w:rPr>
        <w:t xml:space="preserve"> </w:t>
      </w:r>
      <w:r>
        <w:rPr>
          <w:iCs/>
          <w:spacing w:val="-16"/>
          <w:w w:val="110"/>
        </w:rPr>
        <w:t>u</w:t>
      </w:r>
      <w:r>
        <w:rPr>
          <w:iCs/>
          <w:w w:val="110"/>
        </w:rPr>
        <w:t>p</w:t>
      </w:r>
    </w:p>
    <w:p>
      <w:pPr>
        <w:pStyle w:val="style179"/>
        <w:numPr>
          <w:ilvl w:val="0"/>
          <w:numId w:val="1"/>
        </w:numPr>
        <w:tabs>
          <w:tab w:val="left" w:leader="none" w:pos="820"/>
        </w:tabs>
        <w:kinsoku w:val="false"/>
        <w:overflowPunct w:val="false"/>
        <w:spacing w:lineRule="auto" w:line="360"/>
        <w:rPr/>
      </w:pPr>
      <w:r>
        <w:rPr>
          <w:iCs/>
          <w:spacing w:val="-7"/>
          <w:w w:val="104"/>
        </w:rPr>
        <w:t>G</w:t>
      </w:r>
      <w:r>
        <w:rPr>
          <w:iCs/>
          <w:spacing w:val="-5"/>
          <w:w w:val="104"/>
        </w:rPr>
        <w:t>a</w:t>
      </w:r>
      <w:r>
        <w:rPr>
          <w:iCs/>
          <w:spacing w:val="-11"/>
          <w:w w:val="104"/>
        </w:rPr>
        <w:t>pp</w:t>
      </w:r>
      <w:r>
        <w:rPr>
          <w:iCs/>
          <w:spacing w:val="-13"/>
          <w:w w:val="104"/>
        </w:rPr>
        <w:t>i</w:t>
      </w:r>
      <w:r>
        <w:rPr>
          <w:iCs/>
          <w:spacing w:val="-17"/>
          <w:w w:val="104"/>
        </w:rPr>
        <w:t>n</w:t>
      </w:r>
      <w:r>
        <w:rPr>
          <w:iCs/>
          <w:w w:val="104"/>
        </w:rPr>
        <w:t>g</w:t>
      </w:r>
    </w:p>
    <w:p>
      <w:pPr>
        <w:pStyle w:val="style179"/>
        <w:numPr>
          <w:ilvl w:val="0"/>
          <w:numId w:val="1"/>
        </w:numPr>
        <w:tabs>
          <w:tab w:val="left" w:leader="none" w:pos="820"/>
        </w:tabs>
        <w:kinsoku w:val="false"/>
        <w:overflowPunct w:val="false"/>
        <w:spacing w:before="5" w:lineRule="auto" w:line="360"/>
        <w:rPr/>
      </w:pPr>
      <w:r>
        <w:rPr>
          <w:iCs/>
          <w:spacing w:val="-10"/>
          <w:w w:val="110"/>
        </w:rPr>
        <w:t>A</w:t>
      </w:r>
      <w:r>
        <w:rPr>
          <w:iCs/>
          <w:spacing w:val="-11"/>
          <w:w w:val="110"/>
        </w:rPr>
        <w:t>pp</w:t>
      </w:r>
      <w:r>
        <w:rPr>
          <w:iCs/>
          <w:spacing w:val="-12"/>
          <w:w w:val="110"/>
        </w:rPr>
        <w:t>l</w:t>
      </w:r>
      <w:r>
        <w:rPr>
          <w:iCs/>
          <w:spacing w:val="-13"/>
          <w:w w:val="110"/>
        </w:rPr>
        <w:t>i</w:t>
      </w:r>
      <w:r>
        <w:rPr>
          <w:iCs/>
          <w:spacing w:val="10"/>
          <w:w w:val="110"/>
        </w:rPr>
        <w:t>c</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10"/>
          <w:w w:val="110"/>
        </w:rPr>
        <w:t xml:space="preserve"> </w:t>
      </w:r>
      <w:r>
        <w:rPr>
          <w:iCs/>
          <w:spacing w:val="-3"/>
          <w:w w:val="110"/>
        </w:rPr>
        <w:t>o</w:t>
      </w:r>
      <w:r>
        <w:rPr>
          <w:iCs/>
          <w:w w:val="110"/>
        </w:rPr>
        <w:t>f</w:t>
      </w:r>
      <w:r>
        <w:rPr>
          <w:iCs/>
          <w:spacing w:val="10"/>
          <w:w w:val="110"/>
        </w:rPr>
        <w:t xml:space="preserve"> </w:t>
      </w:r>
      <w:r>
        <w:rPr>
          <w:iCs/>
          <w:spacing w:val="-5"/>
          <w:w w:val="110"/>
        </w:rPr>
        <w:t>f</w:t>
      </w:r>
      <w:r>
        <w:rPr>
          <w:iCs/>
          <w:spacing w:val="-3"/>
          <w:w w:val="110"/>
        </w:rPr>
        <w:t>e</w:t>
      </w:r>
      <w:r>
        <w:rPr>
          <w:iCs/>
          <w:spacing w:val="-24"/>
          <w:w w:val="110"/>
        </w:rPr>
        <w:t>r</w:t>
      </w:r>
      <w:r>
        <w:rPr>
          <w:iCs/>
          <w:spacing w:val="-7"/>
          <w:w w:val="110"/>
        </w:rPr>
        <w:t>t</w:t>
      </w:r>
      <w:r>
        <w:rPr>
          <w:iCs/>
          <w:spacing w:val="-13"/>
          <w:w w:val="110"/>
        </w:rPr>
        <w:t>i</w:t>
      </w:r>
      <w:r>
        <w:rPr>
          <w:iCs/>
          <w:spacing w:val="-12"/>
          <w:w w:val="110"/>
        </w:rPr>
        <w:t>l</w:t>
      </w:r>
      <w:r>
        <w:rPr>
          <w:iCs/>
          <w:spacing w:val="-13"/>
          <w:w w:val="110"/>
        </w:rPr>
        <w:t>i</w:t>
      </w:r>
      <w:r>
        <w:rPr>
          <w:iCs/>
          <w:spacing w:val="-2"/>
          <w:w w:val="110"/>
        </w:rPr>
        <w:t>z</w:t>
      </w:r>
      <w:r>
        <w:rPr>
          <w:iCs/>
          <w:spacing w:val="-3"/>
          <w:w w:val="110"/>
        </w:rPr>
        <w:t>e</w:t>
      </w:r>
      <w:r>
        <w:rPr>
          <w:iCs/>
          <w:w w:val="110"/>
        </w:rPr>
        <w:t>r</w:t>
      </w:r>
      <w:r>
        <w:rPr>
          <w:iCs/>
          <w:spacing w:val="-26"/>
          <w:w w:val="110"/>
        </w:rPr>
        <w:t xml:space="preserve"> </w:t>
      </w:r>
      <w:r>
        <w:rPr>
          <w:iCs/>
          <w:spacing w:val="-5"/>
          <w:w w:val="110"/>
        </w:rPr>
        <w:t>a</w:t>
      </w:r>
      <w:r>
        <w:rPr>
          <w:iCs/>
          <w:spacing w:val="-18"/>
          <w:w w:val="110"/>
        </w:rPr>
        <w:t>n</w:t>
      </w:r>
      <w:r>
        <w:rPr>
          <w:iCs/>
          <w:w w:val="110"/>
        </w:rPr>
        <w:t>d</w:t>
      </w:r>
      <w:r>
        <w:rPr>
          <w:iCs/>
          <w:spacing w:val="1"/>
          <w:w w:val="110"/>
        </w:rPr>
        <w:t xml:space="preserve"> </w:t>
      </w:r>
      <w:r>
        <w:rPr>
          <w:iCs/>
          <w:spacing w:val="-16"/>
          <w:w w:val="110"/>
        </w:rPr>
        <w:t>m</w:t>
      </w:r>
      <w:r>
        <w:rPr>
          <w:iCs/>
          <w:spacing w:val="-5"/>
          <w:w w:val="110"/>
        </w:rPr>
        <w:t>a</w:t>
      </w:r>
      <w:r>
        <w:rPr>
          <w:iCs/>
          <w:spacing w:val="-18"/>
          <w:w w:val="110"/>
        </w:rPr>
        <w:t>n</w:t>
      </w:r>
      <w:r>
        <w:rPr>
          <w:iCs/>
          <w:spacing w:val="-16"/>
          <w:w w:val="110"/>
        </w:rPr>
        <w:t>u</w:t>
      </w:r>
      <w:r>
        <w:rPr>
          <w:iCs/>
          <w:spacing w:val="-24"/>
          <w:w w:val="110"/>
        </w:rPr>
        <w:t>r</w:t>
      </w:r>
      <w:r>
        <w:rPr>
          <w:iCs/>
          <w:w w:val="110"/>
        </w:rPr>
        <w:t>e</w:t>
      </w:r>
    </w:p>
    <w:p>
      <w:pPr>
        <w:pStyle w:val="style179"/>
        <w:numPr>
          <w:ilvl w:val="0"/>
          <w:numId w:val="1"/>
        </w:numPr>
        <w:tabs>
          <w:tab w:val="left" w:leader="none" w:pos="820"/>
        </w:tabs>
        <w:kinsoku w:val="false"/>
        <w:overflowPunct w:val="false"/>
        <w:spacing w:before="5" w:lineRule="auto" w:line="360"/>
        <w:rPr/>
      </w:pPr>
      <w:r>
        <w:rPr>
          <w:iCs/>
          <w:spacing w:val="9"/>
          <w:w w:val="110"/>
        </w:rPr>
        <w:t>P</w:t>
      </w:r>
      <w:r>
        <w:rPr>
          <w:iCs/>
          <w:spacing w:val="-24"/>
          <w:w w:val="110"/>
        </w:rPr>
        <w:t>r</w:t>
      </w:r>
      <w:r>
        <w:rPr>
          <w:iCs/>
          <w:spacing w:val="-13"/>
          <w:w w:val="110"/>
        </w:rPr>
        <w:t>i</w:t>
      </w:r>
      <w:r>
        <w:rPr>
          <w:iCs/>
          <w:spacing w:val="10"/>
          <w:w w:val="110"/>
        </w:rPr>
        <w:t>c</w:t>
      </w:r>
      <w:r>
        <w:rPr>
          <w:iCs/>
          <w:spacing w:val="-18"/>
          <w:w w:val="110"/>
        </w:rPr>
        <w:t>k</w:t>
      </w:r>
      <w:r>
        <w:rPr>
          <w:iCs/>
          <w:spacing w:val="-13"/>
          <w:w w:val="110"/>
        </w:rPr>
        <w:t>i</w:t>
      </w:r>
      <w:r>
        <w:rPr>
          <w:iCs/>
          <w:spacing w:val="-18"/>
          <w:w w:val="110"/>
        </w:rPr>
        <w:t>n</w:t>
      </w:r>
      <w:r>
        <w:rPr>
          <w:iCs/>
          <w:w w:val="110"/>
        </w:rPr>
        <w:t>g</w:t>
      </w:r>
      <w:r>
        <w:rPr>
          <w:iCs/>
          <w:spacing w:val="-12"/>
          <w:w w:val="110"/>
        </w:rPr>
        <w:t xml:space="preserve"> </w:t>
      </w:r>
      <w:r>
        <w:rPr>
          <w:iCs/>
          <w:spacing w:val="-3"/>
          <w:w w:val="110"/>
        </w:rPr>
        <w:t>o</w:t>
      </w:r>
      <w:r>
        <w:rPr>
          <w:iCs/>
          <w:spacing w:val="-16"/>
          <w:w w:val="110"/>
        </w:rPr>
        <w:t>u</w:t>
      </w:r>
      <w:r>
        <w:rPr>
          <w:iCs/>
          <w:spacing w:val="-7"/>
          <w:w w:val="110"/>
        </w:rPr>
        <w:t>t</w:t>
      </w:r>
      <w:r>
        <w:rPr>
          <w:iCs/>
          <w:w w:val="110"/>
        </w:rPr>
        <w:t>,</w:t>
      </w:r>
      <w:r>
        <w:rPr>
          <w:iCs/>
          <w:spacing w:val="-30"/>
          <w:w w:val="110"/>
        </w:rPr>
        <w:t xml:space="preserve"> </w:t>
      </w:r>
      <w:r>
        <w:rPr>
          <w:iCs/>
          <w:spacing w:val="-11"/>
          <w:w w:val="110"/>
        </w:rPr>
        <w:t>p</w:t>
      </w:r>
      <w:r>
        <w:rPr>
          <w:iCs/>
          <w:spacing w:val="-24"/>
          <w:w w:val="110"/>
        </w:rPr>
        <w:t>r</w:t>
      </w:r>
      <w:r>
        <w:rPr>
          <w:iCs/>
          <w:spacing w:val="-16"/>
          <w:w w:val="110"/>
        </w:rPr>
        <w:t>u</w:t>
      </w:r>
      <w:r>
        <w:rPr>
          <w:iCs/>
          <w:spacing w:val="-18"/>
          <w:w w:val="110"/>
        </w:rPr>
        <w:t>n</w:t>
      </w:r>
      <w:r>
        <w:rPr>
          <w:iCs/>
          <w:spacing w:val="-13"/>
          <w:w w:val="110"/>
        </w:rPr>
        <w:t>i</w:t>
      </w:r>
      <w:r>
        <w:rPr>
          <w:iCs/>
          <w:spacing w:val="-18"/>
          <w:w w:val="110"/>
        </w:rPr>
        <w:t>n</w:t>
      </w:r>
      <w:r>
        <w:rPr>
          <w:iCs/>
          <w:w w:val="110"/>
        </w:rPr>
        <w:t>g</w:t>
      </w:r>
      <w:r>
        <w:rPr>
          <w:iCs/>
          <w:spacing w:val="-12"/>
          <w:w w:val="110"/>
        </w:rPr>
        <w:t xml:space="preserve"> </w:t>
      </w:r>
      <w:r>
        <w:rPr>
          <w:iCs/>
          <w:spacing w:val="-3"/>
          <w:w w:val="110"/>
        </w:rPr>
        <w:t>e</w:t>
      </w:r>
      <w:r>
        <w:rPr>
          <w:iCs/>
          <w:spacing w:val="-7"/>
          <w:w w:val="110"/>
        </w:rPr>
        <w:t>t</w:t>
      </w:r>
      <w:r>
        <w:rPr>
          <w:iCs/>
          <w:spacing w:val="10"/>
          <w:w w:val="110"/>
        </w:rPr>
        <w:t>c</w:t>
      </w:r>
      <w:r>
        <w:rPr>
          <w:iCs/>
          <w:w w:val="110"/>
        </w:rPr>
        <w:t>.</w:t>
      </w:r>
    </w:p>
    <w:p>
      <w:pPr>
        <w:pStyle w:val="style0"/>
        <w:kinsoku w:val="false"/>
        <w:overflowPunct w:val="false"/>
        <w:autoSpaceDE w:val="false"/>
        <w:autoSpaceDN w:val="false"/>
        <w:adjustRightInd w:val="false"/>
        <w:spacing w:before="6"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40"/>
        <w:rPr>
          <w:rFonts w:ascii="Times New Roman" w:cs="Times New Roman" w:hAnsi="Times New Roman"/>
          <w:b/>
          <w:iCs/>
          <w:spacing w:val="-38"/>
          <w:w w:val="110"/>
          <w:sz w:val="24"/>
          <w:szCs w:val="24"/>
        </w:rPr>
      </w:pPr>
      <w:r>
        <w:rPr>
          <w:rFonts w:ascii="Times New Roman" w:cs="Times New Roman" w:hAnsi="Times New Roman"/>
          <w:b/>
          <w:iCs/>
          <w:spacing w:val="-16"/>
          <w:w w:val="110"/>
          <w:sz w:val="24"/>
          <w:szCs w:val="24"/>
        </w:rPr>
        <w:t>L</w:t>
      </w:r>
      <w:r>
        <w:rPr>
          <w:rFonts w:ascii="Times New Roman" w:cs="Times New Roman" w:hAnsi="Times New Roman"/>
          <w:b/>
          <w:iCs/>
          <w:spacing w:val="-8"/>
          <w:w w:val="110"/>
          <w:sz w:val="24"/>
          <w:szCs w:val="24"/>
        </w:rPr>
        <w:t>A</w:t>
      </w:r>
      <w:r>
        <w:rPr>
          <w:rFonts w:ascii="Times New Roman" w:cs="Times New Roman" w:hAnsi="Times New Roman"/>
          <w:b/>
          <w:iCs/>
          <w:spacing w:val="-9"/>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40"/>
          <w:w w:val="110"/>
          <w:sz w:val="24"/>
          <w:szCs w:val="24"/>
        </w:rPr>
        <w:t xml:space="preserve"> </w:t>
      </w:r>
      <w:r>
        <w:rPr>
          <w:rFonts w:ascii="Times New Roman" w:cs="Times New Roman" w:hAnsi="Times New Roman"/>
          <w:b/>
          <w:iCs/>
          <w:spacing w:val="13"/>
          <w:w w:val="110"/>
          <w:sz w:val="24"/>
          <w:szCs w:val="24"/>
        </w:rPr>
        <w:t>P</w:t>
      </w:r>
      <w:r>
        <w:rPr>
          <w:rFonts w:ascii="Times New Roman" w:cs="Times New Roman" w:hAnsi="Times New Roman"/>
          <w:b/>
          <w:iCs/>
          <w:spacing w:val="6"/>
          <w:w w:val="110"/>
          <w:sz w:val="24"/>
          <w:szCs w:val="24"/>
        </w:rPr>
        <w:t>R</w:t>
      </w:r>
      <w:r>
        <w:rPr>
          <w:rFonts w:ascii="Times New Roman" w:cs="Times New Roman" w:hAnsi="Times New Roman"/>
          <w:b/>
          <w:iCs/>
          <w:spacing w:val="-8"/>
          <w:w w:val="110"/>
          <w:sz w:val="24"/>
          <w:szCs w:val="24"/>
        </w:rPr>
        <w:t>E</w:t>
      </w:r>
      <w:r>
        <w:rPr>
          <w:rFonts w:ascii="Times New Roman" w:cs="Times New Roman" w:hAnsi="Times New Roman"/>
          <w:b/>
          <w:iCs/>
          <w:spacing w:val="13"/>
          <w:w w:val="110"/>
          <w:sz w:val="24"/>
          <w:szCs w:val="24"/>
        </w:rPr>
        <w:t>P</w:t>
      </w:r>
      <w:r>
        <w:rPr>
          <w:rFonts w:ascii="Times New Roman" w:cs="Times New Roman" w:hAnsi="Times New Roman"/>
          <w:b/>
          <w:iCs/>
          <w:spacing w:val="-7"/>
          <w:w w:val="110"/>
          <w:sz w:val="24"/>
          <w:szCs w:val="24"/>
        </w:rPr>
        <w:t>A</w:t>
      </w:r>
      <w:r>
        <w:rPr>
          <w:rFonts w:ascii="Times New Roman" w:cs="Times New Roman" w:hAnsi="Times New Roman"/>
          <w:b/>
          <w:iCs/>
          <w:spacing w:val="6"/>
          <w:w w:val="110"/>
          <w:sz w:val="24"/>
          <w:szCs w:val="24"/>
        </w:rPr>
        <w:t>R</w:t>
      </w:r>
      <w:r>
        <w:rPr>
          <w:rFonts w:ascii="Times New Roman" w:cs="Times New Roman" w:hAnsi="Times New Roman"/>
          <w:b/>
          <w:iCs/>
          <w:spacing w:val="-7"/>
          <w:w w:val="110"/>
          <w:sz w:val="24"/>
          <w:szCs w:val="24"/>
        </w:rPr>
        <w:t>A</w:t>
      </w:r>
      <w:r>
        <w:rPr>
          <w:rFonts w:ascii="Times New Roman" w:cs="Times New Roman" w:hAnsi="Times New Roman"/>
          <w:b/>
          <w:iCs/>
          <w:spacing w:val="-2"/>
          <w:w w:val="110"/>
          <w:sz w:val="24"/>
          <w:szCs w:val="24"/>
        </w:rPr>
        <w:t>T</w:t>
      </w:r>
      <w:r>
        <w:rPr>
          <w:rFonts w:ascii="Times New Roman" w:cs="Times New Roman" w:hAnsi="Times New Roman"/>
          <w:b/>
          <w:iCs/>
          <w:spacing w:val="-15"/>
          <w:w w:val="110"/>
          <w:sz w:val="24"/>
          <w:szCs w:val="24"/>
        </w:rPr>
        <w:t>I</w:t>
      </w:r>
      <w:r>
        <w:rPr>
          <w:rFonts w:ascii="Times New Roman" w:cs="Times New Roman" w:hAnsi="Times New Roman"/>
          <w:b/>
          <w:iCs/>
          <w:spacing w:val="-10"/>
          <w:w w:val="110"/>
          <w:sz w:val="24"/>
          <w:szCs w:val="24"/>
        </w:rPr>
        <w:t>O</w:t>
      </w:r>
      <w:r>
        <w:rPr>
          <w:rFonts w:ascii="Times New Roman" w:cs="Times New Roman" w:hAnsi="Times New Roman"/>
          <w:b/>
          <w:iCs/>
          <w:spacing w:val="-9"/>
          <w:w w:val="110"/>
          <w:sz w:val="24"/>
          <w:szCs w:val="24"/>
        </w:rPr>
        <w:t>N</w:t>
      </w:r>
      <w:r>
        <w:rPr>
          <w:rFonts w:ascii="Times New Roman" w:cs="Times New Roman" w:hAnsi="Times New Roman"/>
          <w:b/>
          <w:iCs/>
          <w:w w:val="110"/>
          <w:sz w:val="24"/>
          <w:szCs w:val="24"/>
        </w:rPr>
        <w:t>:</w:t>
      </w:r>
      <w:r>
        <w:rPr>
          <w:rFonts w:ascii="Times New Roman" w:cs="Times New Roman" w:hAnsi="Times New Roman"/>
          <w:b/>
          <w:iCs/>
          <w:spacing w:val="-38"/>
          <w:w w:val="110"/>
          <w:sz w:val="24"/>
          <w:szCs w:val="24"/>
        </w:rPr>
        <w:t xml:space="preserve"> </w:t>
      </w:r>
    </w:p>
    <w:p>
      <w:pPr>
        <w:pStyle w:val="style0"/>
        <w:kinsoku w:val="false"/>
        <w:overflowPunct w:val="false"/>
        <w:autoSpaceDE w:val="false"/>
        <w:autoSpaceDN w:val="false"/>
        <w:adjustRightInd w:val="false"/>
        <w:spacing w:after="0" w:lineRule="auto" w:line="360"/>
        <w:ind w:left="4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 xml:space="preserve">refers </w:t>
      </w:r>
      <w:r>
        <w:rPr>
          <w:rFonts w:ascii="Times New Roman" w:cs="Times New Roman" w:hAnsi="Times New Roman"/>
          <w:iCs/>
          <w:spacing w:val="-13"/>
          <w:w w:val="110"/>
          <w:sz w:val="24"/>
          <w:szCs w:val="24"/>
        </w:rPr>
        <w:t>to the process of making</w:t>
      </w:r>
      <w:r>
        <w:rPr>
          <w:rFonts w:ascii="Times New Roman" w:cs="Times New Roman" w:hAnsi="Times New Roman"/>
          <w:iCs/>
          <w:spacing w:val="-13"/>
          <w:w w:val="110"/>
          <w:sz w:val="24"/>
          <w:szCs w:val="24"/>
        </w:rPr>
        <w:t xml:space="preserve"> a piece of l</w:t>
      </w:r>
      <w:r>
        <w:rPr>
          <w:rFonts w:ascii="Times New Roman" w:cs="Times New Roman" w:hAnsi="Times New Roman"/>
          <w:iCs/>
          <w:spacing w:val="-13"/>
          <w:w w:val="110"/>
          <w:sz w:val="24"/>
          <w:szCs w:val="24"/>
        </w:rPr>
        <w:t xml:space="preserve">and/seedbed </w:t>
      </w:r>
      <w:r>
        <w:rPr>
          <w:rFonts w:ascii="Times New Roman" w:cs="Times New Roman" w:hAnsi="Times New Roman"/>
          <w:iCs/>
          <w:spacing w:val="-13"/>
          <w:w w:val="110"/>
          <w:sz w:val="24"/>
          <w:szCs w:val="24"/>
        </w:rPr>
        <w:t>ready to receive the planting materials.</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 activities such as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21" w:after="0" w:lineRule="auto" w:line="360"/>
        <w:ind w:left="40"/>
        <w:rPr>
          <w:rFonts w:ascii="Times New Roman" w:cs="Times New Roman" w:hAnsi="Times New Roman"/>
          <w:sz w:val="24"/>
          <w:szCs w:val="24"/>
        </w:rPr>
      </w:pPr>
      <w:r>
        <w:rPr>
          <w:rFonts w:ascii="Times New Roman" w:cs="Times New Roman" w:hAnsi="Times New Roman"/>
          <w:iCs/>
          <w:spacing w:val="-18"/>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/bush </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p>
    <w:p>
      <w:pPr>
        <w:pStyle w:val="style0"/>
        <w:kinsoku w:val="false"/>
        <w:overflowPunct w:val="false"/>
        <w:autoSpaceDE w:val="false"/>
        <w:autoSpaceDN w:val="false"/>
        <w:adjustRightInd w:val="false"/>
        <w:spacing w:before="21" w:after="0" w:lineRule="auto" w:line="360"/>
        <w:ind w:left="4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ll</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21" w:after="0" w:lineRule="auto" w:line="360"/>
        <w:ind w:left="40"/>
        <w:rPr>
          <w:rFonts w:ascii="Times New Roman" w:cs="Times New Roman" w:hAnsi="Times New Roman"/>
          <w:b/>
          <w:iCs/>
          <w:spacing w:val="5"/>
          <w:w w:val="95"/>
          <w:sz w:val="24"/>
          <w:szCs w:val="24"/>
        </w:rPr>
      </w:pPr>
    </w:p>
    <w:p>
      <w:pPr>
        <w:pStyle w:val="style0"/>
        <w:kinsoku w:val="false"/>
        <w:overflowPunct w:val="false"/>
        <w:autoSpaceDE w:val="false"/>
        <w:autoSpaceDN w:val="false"/>
        <w:adjustRightInd w:val="false"/>
        <w:spacing w:before="21" w:after="0" w:lineRule="auto" w:line="360"/>
        <w:ind w:left="40"/>
        <w:rPr>
          <w:rFonts w:ascii="Times New Roman" w:cs="Times New Roman" w:hAnsi="Times New Roman"/>
          <w:b/>
          <w:iCs/>
          <w:spacing w:val="5"/>
          <w:w w:val="95"/>
          <w:sz w:val="24"/>
          <w:szCs w:val="24"/>
        </w:rPr>
      </w:pPr>
    </w:p>
    <w:p>
      <w:pPr>
        <w:pStyle w:val="style0"/>
        <w:kinsoku w:val="false"/>
        <w:overflowPunct w:val="false"/>
        <w:autoSpaceDE w:val="false"/>
        <w:autoSpaceDN w:val="false"/>
        <w:adjustRightInd w:val="false"/>
        <w:spacing w:before="21" w:after="0" w:lineRule="auto" w:line="360"/>
        <w:ind w:left="40"/>
        <w:rPr>
          <w:rFonts w:ascii="Times New Roman" w:cs="Times New Roman" w:hAnsi="Times New Roman"/>
          <w:b/>
          <w:sz w:val="24"/>
          <w:szCs w:val="24"/>
        </w:rPr>
      </w:pP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6"/>
          <w:w w:val="95"/>
          <w:sz w:val="24"/>
          <w:szCs w:val="24"/>
        </w:rPr>
        <w:t>a</w:t>
      </w:r>
      <w:r>
        <w:rPr>
          <w:rFonts w:ascii="Times New Roman" w:cs="Times New Roman" w:hAnsi="Times New Roman"/>
          <w:b/>
          <w:iCs/>
          <w:spacing w:val="23"/>
          <w:w w:val="95"/>
          <w:sz w:val="24"/>
          <w:szCs w:val="24"/>
        </w:rPr>
        <w:t>s</w:t>
      </w:r>
      <w:r>
        <w:rPr>
          <w:rFonts w:ascii="Times New Roman" w:cs="Times New Roman" w:hAnsi="Times New Roman"/>
          <w:b/>
          <w:iCs/>
          <w:spacing w:val="-8"/>
          <w:w w:val="95"/>
          <w:sz w:val="24"/>
          <w:szCs w:val="24"/>
        </w:rPr>
        <w:t>on</w:t>
      </w:r>
      <w:r>
        <w:rPr>
          <w:rFonts w:ascii="Times New Roman" w:cs="Times New Roman" w:hAnsi="Times New Roman"/>
          <w:b/>
          <w:iCs/>
          <w:w w:val="95"/>
          <w:sz w:val="24"/>
          <w:szCs w:val="24"/>
        </w:rPr>
        <w:t>s</w:t>
      </w:r>
      <w:r>
        <w:rPr>
          <w:rFonts w:ascii="Times New Roman" w:cs="Times New Roman" w:hAnsi="Times New Roman"/>
          <w:b/>
          <w:iCs/>
          <w:spacing w:val="40"/>
          <w:w w:val="95"/>
          <w:sz w:val="24"/>
          <w:szCs w:val="24"/>
        </w:rPr>
        <w:t xml:space="preserve"> </w:t>
      </w:r>
      <w:r>
        <w:rPr>
          <w:rFonts w:ascii="Times New Roman" w:cs="Times New Roman" w:hAnsi="Times New Roman"/>
          <w:b/>
          <w:iCs/>
          <w:spacing w:val="1"/>
          <w:w w:val="95"/>
          <w:sz w:val="24"/>
          <w:szCs w:val="24"/>
        </w:rPr>
        <w:t>f</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r</w:t>
      </w:r>
      <w:r>
        <w:rPr>
          <w:rFonts w:ascii="Times New Roman" w:cs="Times New Roman" w:hAnsi="Times New Roman"/>
          <w:b/>
          <w:iCs/>
          <w:spacing w:val="23"/>
          <w:w w:val="95"/>
          <w:sz w:val="24"/>
          <w:szCs w:val="24"/>
        </w:rPr>
        <w:t xml:space="preserve"> </w:t>
      </w:r>
      <w:r>
        <w:rPr>
          <w:rFonts w:ascii="Times New Roman" w:cs="Times New Roman" w:hAnsi="Times New Roman"/>
          <w:b/>
          <w:iCs/>
          <w:spacing w:val="8"/>
          <w:w w:val="95"/>
          <w:sz w:val="24"/>
          <w:szCs w:val="24"/>
        </w:rPr>
        <w:t>C</w:t>
      </w:r>
      <w:r>
        <w:rPr>
          <w:rFonts w:ascii="Times New Roman" w:cs="Times New Roman" w:hAnsi="Times New Roman"/>
          <w:b/>
          <w:iCs/>
          <w:spacing w:val="-7"/>
          <w:w w:val="95"/>
          <w:sz w:val="24"/>
          <w:szCs w:val="24"/>
        </w:rPr>
        <w:t>a</w:t>
      </w:r>
      <w:r>
        <w:rPr>
          <w:rFonts w:ascii="Times New Roman" w:cs="Times New Roman" w:hAnsi="Times New Roman"/>
          <w:b/>
          <w:iCs/>
          <w:spacing w:val="5"/>
          <w:w w:val="95"/>
          <w:sz w:val="24"/>
          <w:szCs w:val="24"/>
        </w:rPr>
        <w:t>rr</w:t>
      </w:r>
      <w:r>
        <w:rPr>
          <w:rFonts w:ascii="Times New Roman" w:cs="Times New Roman" w:hAnsi="Times New Roman"/>
          <w:b/>
          <w:iCs/>
          <w:spacing w:val="1"/>
          <w:w w:val="95"/>
          <w:sz w:val="24"/>
          <w:szCs w:val="24"/>
        </w:rPr>
        <w:t>y</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r>
        <w:rPr>
          <w:rFonts w:ascii="Times New Roman" w:cs="Times New Roman" w:hAnsi="Times New Roman"/>
          <w:b/>
          <w:iCs/>
          <w:spacing w:val="10"/>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spacing w:val="-7"/>
          <w:w w:val="95"/>
          <w:sz w:val="24"/>
          <w:szCs w:val="24"/>
        </w:rPr>
        <w:t>u</w:t>
      </w:r>
      <w:r>
        <w:rPr>
          <w:rFonts w:ascii="Times New Roman" w:cs="Times New Roman" w:hAnsi="Times New Roman"/>
          <w:b/>
          <w:iCs/>
          <w:w w:val="95"/>
          <w:sz w:val="24"/>
          <w:szCs w:val="24"/>
        </w:rPr>
        <w:t>t</w:t>
      </w:r>
      <w:r>
        <w:rPr>
          <w:rFonts w:ascii="Times New Roman" w:cs="Times New Roman" w:hAnsi="Times New Roman"/>
          <w:b/>
          <w:iCs/>
          <w:spacing w:val="13"/>
          <w:w w:val="95"/>
          <w:sz w:val="24"/>
          <w:szCs w:val="24"/>
        </w:rPr>
        <w:t xml:space="preserve"> </w:t>
      </w:r>
      <w:r>
        <w:rPr>
          <w:rFonts w:ascii="Times New Roman" w:cs="Times New Roman" w:hAnsi="Times New Roman"/>
          <w:b/>
          <w:iCs/>
          <w:spacing w:val="-14"/>
          <w:w w:val="95"/>
          <w:sz w:val="24"/>
          <w:szCs w:val="24"/>
        </w:rPr>
        <w:t>L</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d</w:t>
      </w:r>
      <w:r>
        <w:rPr>
          <w:rFonts w:ascii="Times New Roman" w:cs="Times New Roman" w:hAnsi="Times New Roman"/>
          <w:b/>
          <w:iCs/>
          <w:spacing w:val="3"/>
          <w:w w:val="95"/>
          <w:sz w:val="24"/>
          <w:szCs w:val="24"/>
        </w:rPr>
        <w:t xml:space="preserve"> </w:t>
      </w:r>
      <w:r>
        <w:rPr>
          <w:rFonts w:ascii="Times New Roman" w:cs="Times New Roman" w:hAnsi="Times New Roman"/>
          <w:b/>
          <w:iCs/>
          <w:spacing w:val="11"/>
          <w:w w:val="95"/>
          <w:sz w:val="24"/>
          <w:szCs w:val="24"/>
        </w:rPr>
        <w:t>P</w:t>
      </w: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11"/>
          <w:w w:val="95"/>
          <w:sz w:val="24"/>
          <w:szCs w:val="24"/>
        </w:rPr>
        <w:t>p</w:t>
      </w:r>
      <w:r>
        <w:rPr>
          <w:rFonts w:ascii="Times New Roman" w:cs="Times New Roman" w:hAnsi="Times New Roman"/>
          <w:b/>
          <w:iCs/>
          <w:spacing w:val="-6"/>
          <w:w w:val="95"/>
          <w:sz w:val="24"/>
          <w:szCs w:val="24"/>
        </w:rPr>
        <w:t>a</w:t>
      </w:r>
      <w:r>
        <w:rPr>
          <w:rFonts w:ascii="Times New Roman" w:cs="Times New Roman" w:hAnsi="Times New Roman"/>
          <w:b/>
          <w:iCs/>
          <w:spacing w:val="5"/>
          <w:w w:val="95"/>
          <w:sz w:val="24"/>
          <w:szCs w:val="24"/>
        </w:rPr>
        <w:t>r</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n</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sectPr>
          <w:headerReference w:type="default" r:id="rId2"/>
          <w:footerReference w:type="default" r:id="rId3"/>
          <w:pgSz w:w="12240" w:h="15840" w:orient="portrait"/>
          <w:pgMar w:top="1380" w:right="1600" w:bottom="280" w:left="1340" w:header="720" w:footer="720" w:gutter="0"/>
          <w:cols w:space="720"/>
          <w:noEndnote/>
        </w:sect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4"/>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25"/>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5"/>
          <w:w w:val="110"/>
          <w:sz w:val="24"/>
          <w:szCs w:val="24"/>
        </w:rPr>
        <w:t xml:space="preserve"> 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6"/>
          <w:w w:val="110"/>
          <w:sz w:val="24"/>
          <w:szCs w:val="24"/>
        </w:rPr>
        <w:t>n</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0"/>
          <w:numId w:val="10"/>
        </w:numPr>
        <w:tabs>
          <w:tab w:val="left" w:leader="none" w:pos="820"/>
        </w:tabs>
        <w:kinsoku w:val="false"/>
        <w:overflowPunct w:val="false"/>
        <w:autoSpaceDE w:val="false"/>
        <w:autoSpaceDN w:val="false"/>
        <w:adjustRightInd w:val="false"/>
        <w:spacing w:before="15" w:after="0" w:lineRule="auto" w:line="360"/>
        <w:ind w:left="820" w:right="986"/>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k</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ight="748"/>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8"/>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20"/>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y</w:t>
      </w:r>
      <w:r>
        <w:rPr>
          <w:rFonts w:ascii="Times New Roman" w:cs="Times New Roman" w:hAnsi="Times New Roman"/>
          <w:iCs/>
          <w:spacing w:val="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3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5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4"/>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3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um</w:t>
      </w:r>
      <w:r>
        <w:rPr>
          <w:rFonts w:ascii="Times New Roman" w:cs="Times New Roman" w:hAnsi="Times New Roman"/>
          <w:iCs/>
          <w:spacing w:val="-11"/>
          <w:w w:val="104"/>
          <w:sz w:val="24"/>
          <w:szCs w:val="24"/>
        </w:rPr>
        <w:t>p</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ight="105"/>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k</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14"/>
          <w:w w:val="110"/>
          <w:sz w:val="24"/>
          <w:szCs w:val="24"/>
        </w:rPr>
        <w:t xml:space="preserve"> </w:t>
      </w: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dp</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ight="449"/>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4"/>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m</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4"/>
          <w:w w:val="110"/>
          <w:sz w:val="24"/>
          <w:szCs w:val="24"/>
        </w:rPr>
        <w:t>y</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4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cc</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y</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o</w:t>
      </w:r>
      <w:r>
        <w:rPr>
          <w:rFonts w:ascii="Times New Roman" w:cs="Times New Roman" w:hAnsi="Times New Roman"/>
          <w:iCs/>
          <w:spacing w:val="-4"/>
          <w:w w:val="104"/>
          <w:sz w:val="24"/>
          <w:szCs w:val="24"/>
        </w:rPr>
        <w:t>f</w:t>
      </w:r>
      <w:r>
        <w:rPr>
          <w:rFonts w:ascii="Times New Roman" w:cs="Times New Roman" w:hAnsi="Times New Roman"/>
          <w:iCs/>
          <w:w w:val="104"/>
          <w:sz w:val="24"/>
          <w:szCs w:val="24"/>
        </w:rPr>
        <w:t>f</w:t>
      </w:r>
      <w:r>
        <w:rPr>
          <w:rFonts w:ascii="Times New Roman" w:cs="Times New Roman" w:hAnsi="Times New Roman"/>
          <w:iCs/>
          <w:spacing w:val="2"/>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pp</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m</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x</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1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9"/>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ight="324"/>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2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3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1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9"/>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6"/>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2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
          <w:w w:val="110"/>
          <w:sz w:val="24"/>
          <w:szCs w:val="24"/>
        </w:rPr>
        <w:t xml:space="preserve"> o</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numPr>
          <w:ilvl w:val="0"/>
          <w:numId w:val="10"/>
        </w:numPr>
        <w:tabs>
          <w:tab w:val="left" w:leader="none" w:pos="820"/>
        </w:tabs>
        <w:kinsoku w:val="false"/>
        <w:overflowPunct w:val="false"/>
        <w:autoSpaceDE w:val="false"/>
        <w:autoSpaceDN w:val="false"/>
        <w:adjustRightInd w:val="false"/>
        <w:spacing w:after="0" w:lineRule="auto" w:line="360"/>
        <w:ind w:left="100" w:right="5415" w:firstLine="36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24"/>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l</w:t>
      </w:r>
      <w:r>
        <w:rPr>
          <w:rFonts w:ascii="Times New Roman" w:cs="Times New Roman" w:hAnsi="Times New Roman"/>
          <w:iCs/>
          <w:spacing w:val="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6"/>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9"/>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20"/>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p>
    <w:p>
      <w:pPr>
        <w:pStyle w:val="style179"/>
        <w:spacing w:lineRule="auto" w:line="360"/>
        <w:rPr>
          <w:iCs/>
          <w:w w:val="89"/>
        </w:rPr>
      </w:pPr>
    </w:p>
    <w:p>
      <w:pPr>
        <w:pStyle w:val="style0"/>
        <w:tabs>
          <w:tab w:val="left" w:leader="none" w:pos="820"/>
        </w:tabs>
        <w:kinsoku w:val="false"/>
        <w:overflowPunct w:val="false"/>
        <w:autoSpaceDE w:val="false"/>
        <w:autoSpaceDN w:val="false"/>
        <w:adjustRightInd w:val="false"/>
        <w:spacing w:after="0" w:lineRule="auto" w:line="360"/>
        <w:ind w:left="460" w:right="5415"/>
        <w:rPr>
          <w:rFonts w:ascii="Times New Roman" w:cs="Times New Roman" w:hAnsi="Times New Roman"/>
          <w:b/>
          <w:sz w:val="24"/>
          <w:szCs w:val="24"/>
        </w:rPr>
      </w:pPr>
      <w:r>
        <w:rPr>
          <w:rFonts w:ascii="Times New Roman" w:cs="Times New Roman" w:hAnsi="Times New Roman"/>
          <w:b/>
          <w:iCs/>
          <w:w w:val="89"/>
          <w:sz w:val="24"/>
          <w:szCs w:val="24"/>
        </w:rPr>
        <w:t xml:space="preserve"> </w:t>
      </w:r>
      <w:r>
        <w:rPr>
          <w:rFonts w:ascii="Times New Roman" w:cs="Times New Roman" w:hAnsi="Times New Roman"/>
          <w:b/>
          <w:iCs/>
          <w:spacing w:val="24"/>
          <w:sz w:val="24"/>
          <w:szCs w:val="24"/>
        </w:rPr>
        <w:t>S</w:t>
      </w:r>
      <w:r>
        <w:rPr>
          <w:rFonts w:ascii="Times New Roman" w:cs="Times New Roman" w:hAnsi="Times New Roman"/>
          <w:b/>
          <w:iCs/>
          <w:spacing w:val="-1"/>
          <w:sz w:val="24"/>
          <w:szCs w:val="24"/>
        </w:rPr>
        <w:t>t</w:t>
      </w:r>
      <w:r>
        <w:rPr>
          <w:rFonts w:ascii="Times New Roman" w:cs="Times New Roman" w:hAnsi="Times New Roman"/>
          <w:b/>
          <w:iCs/>
          <w:spacing w:val="-7"/>
          <w:sz w:val="24"/>
          <w:szCs w:val="24"/>
        </w:rPr>
        <w:t>e</w:t>
      </w:r>
      <w:r>
        <w:rPr>
          <w:rFonts w:ascii="Times New Roman" w:cs="Times New Roman" w:hAnsi="Times New Roman"/>
          <w:b/>
          <w:iCs/>
          <w:spacing w:val="12"/>
          <w:sz w:val="24"/>
          <w:szCs w:val="24"/>
        </w:rPr>
        <w:t>p</w:t>
      </w:r>
      <w:r>
        <w:rPr>
          <w:rFonts w:ascii="Times New Roman" w:cs="Times New Roman" w:hAnsi="Times New Roman"/>
          <w:b/>
          <w:iCs/>
          <w:sz w:val="24"/>
          <w:szCs w:val="24"/>
        </w:rPr>
        <w:t>s</w:t>
      </w:r>
      <w:r>
        <w:rPr>
          <w:rFonts w:ascii="Times New Roman" w:cs="Times New Roman" w:hAnsi="Times New Roman"/>
          <w:b/>
          <w:iCs/>
          <w:spacing w:val="-26"/>
          <w:sz w:val="24"/>
          <w:szCs w:val="24"/>
        </w:rPr>
        <w:t xml:space="preserve"> </w:t>
      </w:r>
      <w:r>
        <w:rPr>
          <w:rFonts w:ascii="Times New Roman" w:cs="Times New Roman" w:hAnsi="Times New Roman"/>
          <w:b/>
          <w:iCs/>
          <w:spacing w:val="-13"/>
          <w:sz w:val="24"/>
          <w:szCs w:val="24"/>
        </w:rPr>
        <w:t>i</w:t>
      </w:r>
      <w:r>
        <w:rPr>
          <w:rFonts w:ascii="Times New Roman" w:cs="Times New Roman" w:hAnsi="Times New Roman"/>
          <w:b/>
          <w:iCs/>
          <w:sz w:val="24"/>
          <w:szCs w:val="24"/>
        </w:rPr>
        <w:t>n</w:t>
      </w:r>
      <w:r>
        <w:rPr>
          <w:rFonts w:ascii="Times New Roman" w:cs="Times New Roman" w:hAnsi="Times New Roman"/>
          <w:b/>
          <w:iCs/>
          <w:spacing w:val="-39"/>
          <w:sz w:val="24"/>
          <w:szCs w:val="24"/>
        </w:rPr>
        <w:t xml:space="preserve"> </w:t>
      </w:r>
      <w:r>
        <w:rPr>
          <w:rFonts w:ascii="Times New Roman" w:cs="Times New Roman" w:hAnsi="Times New Roman"/>
          <w:b/>
          <w:iCs/>
          <w:spacing w:val="-15"/>
          <w:sz w:val="24"/>
          <w:szCs w:val="24"/>
        </w:rPr>
        <w:t>L</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z w:val="24"/>
          <w:szCs w:val="24"/>
        </w:rPr>
        <w:t>d</w:t>
      </w:r>
      <w:r>
        <w:rPr>
          <w:rFonts w:ascii="Times New Roman" w:cs="Times New Roman" w:hAnsi="Times New Roman"/>
          <w:b/>
          <w:iCs/>
          <w:spacing w:val="-40"/>
          <w:sz w:val="24"/>
          <w:szCs w:val="24"/>
        </w:rPr>
        <w:t xml:space="preserve"> </w:t>
      </w:r>
      <w:r>
        <w:rPr>
          <w:rFonts w:ascii="Times New Roman" w:cs="Times New Roman" w:hAnsi="Times New Roman"/>
          <w:b/>
          <w:iCs/>
          <w:spacing w:val="12"/>
          <w:sz w:val="24"/>
          <w:szCs w:val="24"/>
        </w:rPr>
        <w:t>P</w:t>
      </w:r>
      <w:r>
        <w:rPr>
          <w:rFonts w:ascii="Times New Roman" w:cs="Times New Roman" w:hAnsi="Times New Roman"/>
          <w:b/>
          <w:iCs/>
          <w:spacing w:val="5"/>
          <w:sz w:val="24"/>
          <w:szCs w:val="24"/>
        </w:rPr>
        <w:t>r</w:t>
      </w:r>
      <w:r>
        <w:rPr>
          <w:rFonts w:ascii="Times New Roman" w:cs="Times New Roman" w:hAnsi="Times New Roman"/>
          <w:b/>
          <w:iCs/>
          <w:spacing w:val="-7"/>
          <w:sz w:val="24"/>
          <w:szCs w:val="24"/>
        </w:rPr>
        <w:t>e</w:t>
      </w:r>
      <w:r>
        <w:rPr>
          <w:rFonts w:ascii="Times New Roman" w:cs="Times New Roman" w:hAnsi="Times New Roman"/>
          <w:b/>
          <w:iCs/>
          <w:spacing w:val="12"/>
          <w:sz w:val="24"/>
          <w:szCs w:val="24"/>
        </w:rPr>
        <w:t>p</w:t>
      </w:r>
      <w:r>
        <w:rPr>
          <w:rFonts w:ascii="Times New Roman" w:cs="Times New Roman" w:hAnsi="Times New Roman"/>
          <w:b/>
          <w:iCs/>
          <w:spacing w:val="-6"/>
          <w:sz w:val="24"/>
          <w:szCs w:val="24"/>
        </w:rPr>
        <w:t>a</w:t>
      </w:r>
      <w:r>
        <w:rPr>
          <w:rFonts w:ascii="Times New Roman" w:cs="Times New Roman" w:hAnsi="Times New Roman"/>
          <w:b/>
          <w:iCs/>
          <w:spacing w:val="5"/>
          <w:sz w:val="24"/>
          <w:szCs w:val="24"/>
        </w:rPr>
        <w:t>r</w:t>
      </w:r>
      <w:r>
        <w:rPr>
          <w:rFonts w:ascii="Times New Roman" w:cs="Times New Roman" w:hAnsi="Times New Roman"/>
          <w:b/>
          <w:iCs/>
          <w:spacing w:val="-6"/>
          <w:sz w:val="24"/>
          <w:szCs w:val="24"/>
        </w:rPr>
        <w:t>a</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o</w:t>
      </w:r>
      <w:r>
        <w:rPr>
          <w:rFonts w:ascii="Times New Roman" w:cs="Times New Roman" w:hAnsi="Times New Roman"/>
          <w:b/>
          <w:iCs/>
          <w:spacing w:val="-8"/>
          <w:sz w:val="24"/>
          <w:szCs w:val="24"/>
        </w:rPr>
        <w:t>n</w:t>
      </w:r>
      <w:r>
        <w:rPr>
          <w:rFonts w:ascii="Times New Roman" w:cs="Times New Roman" w:hAnsi="Times New Roman"/>
          <w:b/>
          <w:iCs/>
          <w:sz w:val="24"/>
          <w:szCs w:val="24"/>
        </w:rPr>
        <w:t>.</w:t>
      </w:r>
    </w:p>
    <w:p>
      <w:pPr>
        <w:pStyle w:val="style0"/>
        <w:tabs>
          <w:tab w:val="left" w:leader="none" w:pos="366"/>
        </w:tabs>
        <w:kinsoku w:val="false"/>
        <w:overflowPunct w:val="false"/>
        <w:autoSpaceDE w:val="false"/>
        <w:autoSpaceDN w:val="false"/>
        <w:adjustRightInd w:val="false"/>
        <w:spacing w:before="17" w:after="0" w:lineRule="auto" w:line="360"/>
        <w:ind w:right="179"/>
        <w:rPr>
          <w:rFonts w:ascii="Times New Roman" w:cs="Times New Roman" w:hAnsi="Times New Roman"/>
          <w:sz w:val="24"/>
          <w:szCs w:val="24"/>
        </w:rPr>
      </w:pPr>
      <w:r>
        <w:rPr>
          <w:rFonts w:ascii="Times New Roman" w:cs="Times New Roman" w:hAnsi="Times New Roman"/>
          <w:b/>
          <w:iCs/>
          <w:spacing w:val="-16"/>
          <w:w w:val="110"/>
          <w:sz w:val="24"/>
          <w:szCs w:val="24"/>
        </w:rPr>
        <w:t xml:space="preserve">1. </w:t>
      </w:r>
      <w:r>
        <w:rPr>
          <w:rFonts w:ascii="Times New Roman" w:cs="Times New Roman" w:hAnsi="Times New Roman"/>
          <w:b/>
          <w:iCs/>
          <w:spacing w:val="-16"/>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30"/>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0"/>
          <w:w w:val="110"/>
          <w:sz w:val="24"/>
          <w:szCs w:val="24"/>
        </w:rPr>
        <w:t>l</w:t>
      </w:r>
      <w:r>
        <w:rPr>
          <w:rFonts w:ascii="Times New Roman" w:cs="Times New Roman" w:hAnsi="Times New Roman"/>
          <w:b/>
          <w:iCs/>
          <w:spacing w:val="1"/>
          <w:w w:val="110"/>
          <w:sz w:val="24"/>
          <w:szCs w:val="24"/>
        </w:rPr>
        <w:t>e</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7"/>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um</w:t>
      </w:r>
      <w:r>
        <w:rPr>
          <w:rFonts w:ascii="Times New Roman" w:cs="Times New Roman" w:hAnsi="Times New Roman"/>
          <w:iCs/>
          <w:spacing w:val="-11"/>
          <w:w w:val="110"/>
          <w:sz w:val="24"/>
          <w:szCs w:val="24"/>
        </w:rPr>
        <w:t>p</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3"/>
          <w:sz w:val="24"/>
          <w:szCs w:val="24"/>
        </w:rPr>
        <w:t>I</w:t>
      </w:r>
      <w:r>
        <w:rPr>
          <w:rFonts w:ascii="Times New Roman" w:cs="Times New Roman" w:hAnsi="Times New Roman"/>
          <w:b/>
          <w:iCs/>
          <w:spacing w:val="-11"/>
          <w:sz w:val="24"/>
          <w:szCs w:val="24"/>
        </w:rPr>
        <w:t>m</w:t>
      </w:r>
      <w:r>
        <w:rPr>
          <w:rFonts w:ascii="Times New Roman" w:cs="Times New Roman" w:hAnsi="Times New Roman"/>
          <w:b/>
          <w:iCs/>
          <w:spacing w:val="12"/>
          <w:sz w:val="24"/>
          <w:szCs w:val="24"/>
        </w:rPr>
        <w:t>p</w:t>
      </w:r>
      <w:r>
        <w:rPr>
          <w:rFonts w:ascii="Times New Roman" w:cs="Times New Roman" w:hAnsi="Times New Roman"/>
          <w:b/>
          <w:iCs/>
          <w:spacing w:val="-9"/>
          <w:sz w:val="24"/>
          <w:szCs w:val="24"/>
        </w:rPr>
        <w:t>o</w:t>
      </w:r>
      <w:r>
        <w:rPr>
          <w:rFonts w:ascii="Times New Roman" w:cs="Times New Roman" w:hAnsi="Times New Roman"/>
          <w:b/>
          <w:iCs/>
          <w:spacing w:val="5"/>
          <w:sz w:val="24"/>
          <w:szCs w:val="24"/>
        </w:rPr>
        <w:t>r</w:t>
      </w:r>
      <w:r>
        <w:rPr>
          <w:rFonts w:ascii="Times New Roman" w:cs="Times New Roman" w:hAnsi="Times New Roman"/>
          <w:b/>
          <w:iCs/>
          <w:spacing w:val="-1"/>
          <w:sz w:val="24"/>
          <w:szCs w:val="24"/>
        </w:rPr>
        <w:t>t</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pacing w:val="9"/>
          <w:sz w:val="24"/>
          <w:szCs w:val="24"/>
        </w:rPr>
        <w:t>c</w:t>
      </w:r>
      <w:r>
        <w:rPr>
          <w:rFonts w:ascii="Times New Roman" w:cs="Times New Roman" w:hAnsi="Times New Roman"/>
          <w:b/>
          <w:iCs/>
          <w:sz w:val="24"/>
          <w:szCs w:val="24"/>
        </w:rPr>
        <w:t>e</w:t>
      </w:r>
      <w:r>
        <w:rPr>
          <w:rFonts w:ascii="Times New Roman" w:cs="Times New Roman" w:hAnsi="Times New Roman"/>
          <w:b/>
          <w:iCs/>
          <w:spacing w:val="-25"/>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f</w:t>
      </w:r>
      <w:r>
        <w:rPr>
          <w:rFonts w:ascii="Times New Roman" w:cs="Times New Roman" w:hAnsi="Times New Roman"/>
          <w:b/>
          <w:iCs/>
          <w:spacing w:val="-18"/>
          <w:sz w:val="24"/>
          <w:szCs w:val="24"/>
        </w:rPr>
        <w:t xml:space="preserve"> </w:t>
      </w:r>
      <w:r>
        <w:rPr>
          <w:rFonts w:ascii="Times New Roman" w:cs="Times New Roman" w:hAnsi="Times New Roman"/>
          <w:b/>
          <w:iCs/>
          <w:spacing w:val="-15"/>
          <w:sz w:val="24"/>
          <w:szCs w:val="24"/>
        </w:rPr>
        <w:t>l</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z w:val="24"/>
          <w:szCs w:val="24"/>
        </w:rPr>
        <w:t>d</w:t>
      </w:r>
      <w:r>
        <w:rPr>
          <w:rFonts w:ascii="Times New Roman" w:cs="Times New Roman" w:hAnsi="Times New Roman"/>
          <w:b/>
          <w:iCs/>
          <w:spacing w:val="-27"/>
          <w:sz w:val="24"/>
          <w:szCs w:val="24"/>
        </w:rPr>
        <w:t xml:space="preserve"> </w:t>
      </w:r>
      <w:r>
        <w:rPr>
          <w:rFonts w:ascii="Times New Roman" w:cs="Times New Roman" w:hAnsi="Times New Roman"/>
          <w:b/>
          <w:iCs/>
          <w:spacing w:val="9"/>
          <w:sz w:val="24"/>
          <w:szCs w:val="24"/>
        </w:rPr>
        <w:t>c</w:t>
      </w:r>
      <w:r>
        <w:rPr>
          <w:rFonts w:ascii="Times New Roman" w:cs="Times New Roman" w:hAnsi="Times New Roman"/>
          <w:b/>
          <w:iCs/>
          <w:spacing w:val="-15"/>
          <w:sz w:val="24"/>
          <w:szCs w:val="24"/>
        </w:rPr>
        <w:t>l</w:t>
      </w:r>
      <w:r>
        <w:rPr>
          <w:rFonts w:ascii="Times New Roman" w:cs="Times New Roman" w:hAnsi="Times New Roman"/>
          <w:b/>
          <w:iCs/>
          <w:spacing w:val="-7"/>
          <w:sz w:val="24"/>
          <w:szCs w:val="24"/>
        </w:rPr>
        <w:t>e</w:t>
      </w:r>
      <w:r>
        <w:rPr>
          <w:rFonts w:ascii="Times New Roman" w:cs="Times New Roman" w:hAnsi="Times New Roman"/>
          <w:b/>
          <w:iCs/>
          <w:spacing w:val="-6"/>
          <w:sz w:val="24"/>
          <w:szCs w:val="24"/>
        </w:rPr>
        <w:t>a</w:t>
      </w:r>
      <w:r>
        <w:rPr>
          <w:rFonts w:ascii="Times New Roman" w:cs="Times New Roman" w:hAnsi="Times New Roman"/>
          <w:b/>
          <w:iCs/>
          <w:spacing w:val="5"/>
          <w:sz w:val="24"/>
          <w:szCs w:val="24"/>
        </w:rPr>
        <w:t>r</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5"/>
          <w:sz w:val="24"/>
          <w:szCs w:val="24"/>
        </w:rPr>
        <w:t>g</w:t>
      </w:r>
      <w:r>
        <w:rPr>
          <w:rFonts w:ascii="Times New Roman" w:cs="Times New Roman" w:hAnsi="Times New Roman"/>
          <w:b/>
          <w:iCs/>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7"/>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4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b</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4"/>
          <w:w w:val="110"/>
          <w:sz w:val="24"/>
          <w:szCs w:val="24"/>
        </w:rPr>
        <w:t>y</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y</w:t>
      </w:r>
      <w:r>
        <w:rPr>
          <w:rFonts w:ascii="Times New Roman" w:cs="Times New Roman" w:hAnsi="Times New Roman"/>
          <w:iCs/>
          <w:spacing w:val="-4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0"/>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9"/>
        </w:numPr>
        <w:tabs>
          <w:tab w:val="left" w:leader="none" w:pos="820"/>
        </w:tabs>
        <w:kinsoku w:val="false"/>
        <w:overflowPunct w:val="false"/>
        <w:autoSpaceDE w:val="false"/>
        <w:autoSpaceDN w:val="false"/>
        <w:adjustRightInd w:val="false"/>
        <w:spacing w:after="0" w:lineRule="auto" w:line="360"/>
        <w:ind w:left="820" w:right="406"/>
        <w:rPr>
          <w:rFonts w:ascii="Times New Roman" w:cs="Times New Roman" w:hAnsi="Times New Roman"/>
          <w:sz w:val="24"/>
          <w:szCs w:val="24"/>
        </w:rPr>
      </w:pPr>
      <w:r>
        <w:rPr>
          <w:rFonts w:ascii="Times New Roman" w:cs="Times New Roman" w:hAnsi="Times New Roman"/>
          <w:iCs/>
          <w:spacing w:val="-18"/>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4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gg</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um</w:t>
      </w:r>
      <w:r>
        <w:rPr>
          <w:rFonts w:ascii="Times New Roman" w:cs="Times New Roman" w:hAnsi="Times New Roman"/>
          <w:iCs/>
          <w:spacing w:val="-11"/>
          <w:w w:val="110"/>
          <w:sz w:val="24"/>
          <w:szCs w:val="24"/>
        </w:rPr>
        <w:t>p</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gg</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w w:val="132"/>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tabs>
          <w:tab w:val="left" w:leader="none" w:pos="366"/>
        </w:tabs>
        <w:kinsoku w:val="false"/>
        <w:overflowPunct w:val="false"/>
        <w:autoSpaceDE w:val="false"/>
        <w:autoSpaceDN w:val="false"/>
        <w:adjustRightInd w:val="false"/>
        <w:spacing w:after="0" w:lineRule="auto" w:line="360"/>
        <w:ind w:right="108"/>
        <w:rPr>
          <w:rFonts w:ascii="Times New Roman" w:cs="Times New Roman" w:hAnsi="Times New Roman"/>
          <w:sz w:val="24"/>
          <w:szCs w:val="24"/>
        </w:rPr>
      </w:pPr>
    </w:p>
    <w:p>
      <w:pPr>
        <w:pStyle w:val="style0"/>
        <w:tabs>
          <w:tab w:val="left" w:leader="none" w:pos="366"/>
        </w:tabs>
        <w:kinsoku w:val="false"/>
        <w:overflowPunct w:val="false"/>
        <w:autoSpaceDE w:val="false"/>
        <w:autoSpaceDN w:val="false"/>
        <w:adjustRightInd w:val="false"/>
        <w:spacing w:after="0" w:lineRule="auto" w:line="360"/>
        <w:ind w:right="108"/>
        <w:rPr>
          <w:rFonts w:ascii="Times New Roman" w:cs="Times New Roman" w:hAnsi="Times New Roman"/>
          <w:sz w:val="24"/>
          <w:szCs w:val="24"/>
        </w:rPr>
        <w:sectPr>
          <w:type w:val="continuous"/>
          <w:pgSz w:w="12240" w:h="15840" w:orient="portrait"/>
          <w:pgMar w:top="1380" w:right="1540" w:bottom="280" w:left="1340" w:header="720" w:footer="720" w:gutter="0"/>
          <w:cols w:equalWidth="0" w:space="720">
            <w:col w:w="9360"/>
          </w:cols>
          <w:noEndnote/>
        </w:sectPr>
      </w:pPr>
      <w:r>
        <w:rPr>
          <w:rFonts w:ascii="Times New Roman" w:cs="Times New Roman" w:hAnsi="Times New Roman"/>
          <w:b/>
          <w:iCs/>
          <w:spacing w:val="-2"/>
          <w:w w:val="110"/>
          <w:sz w:val="24"/>
          <w:szCs w:val="24"/>
        </w:rPr>
        <w:t xml:space="preserve">2. </w:t>
      </w:r>
      <w:r>
        <w:rPr>
          <w:rFonts w:ascii="Times New Roman" w:cs="Times New Roman" w:hAnsi="Times New Roman"/>
          <w:b/>
          <w:iCs/>
          <w:spacing w:val="-2"/>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e</w:t>
      </w:r>
      <w:r>
        <w:rPr>
          <w:rFonts w:ascii="Times New Roman" w:cs="Times New Roman" w:hAnsi="Times New Roman"/>
          <w:b/>
          <w:iCs/>
          <w:spacing w:val="-19"/>
          <w:w w:val="110"/>
          <w:sz w:val="24"/>
          <w:szCs w:val="24"/>
        </w:rPr>
        <w:t xml:space="preserve"> </w:t>
      </w:r>
      <w:r>
        <w:rPr>
          <w:rFonts w:ascii="Times New Roman" w:cs="Times New Roman" w:hAnsi="Times New Roman"/>
          <w:b/>
          <w:iCs/>
          <w:spacing w:val="-3"/>
          <w:w w:val="110"/>
          <w:sz w:val="24"/>
          <w:szCs w:val="24"/>
        </w:rPr>
        <w:t>(</w:t>
      </w:r>
      <w:r>
        <w:rPr>
          <w:rFonts w:ascii="Times New Roman" w:cs="Times New Roman" w:hAnsi="Times New Roman"/>
          <w:b/>
          <w:iCs/>
          <w:spacing w:val="-16"/>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27"/>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3"/>
          <w:w w:val="110"/>
          <w:sz w:val="24"/>
          <w:szCs w:val="24"/>
        </w:rPr>
        <w:t>)</w:t>
      </w:r>
      <w:r>
        <w:rPr>
          <w:rFonts w:ascii="Times New Roman" w:cs="Times New Roman" w:hAnsi="Times New Roman"/>
          <w:b/>
          <w:iCs/>
          <w:w w:val="110"/>
          <w:sz w:val="24"/>
          <w:szCs w:val="24"/>
        </w:rPr>
        <w:t>:</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4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gg</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before="23" w:after="0" w:lineRule="auto" w:line="360"/>
        <w:ind w:left="100"/>
        <w:rPr>
          <w:rFonts w:ascii="Times New Roman" w:cs="Times New Roman" w:hAnsi="Times New Roman"/>
          <w:b/>
          <w:sz w:val="24"/>
          <w:szCs w:val="24"/>
        </w:rPr>
      </w:pPr>
      <w:r>
        <w:rPr>
          <w:rFonts w:ascii="Times New Roman" w:cs="Times New Roman" w:hAnsi="Times New Roman"/>
          <w:b/>
          <w:iCs/>
          <w:spacing w:val="-12"/>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s</w:t>
      </w:r>
      <w:r>
        <w:rPr>
          <w:rFonts w:ascii="Times New Roman" w:cs="Times New Roman" w:hAnsi="Times New Roman"/>
          <w:b/>
          <w:iCs/>
          <w:spacing w:val="-3"/>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e</w:t>
      </w:r>
      <w:r>
        <w:rPr>
          <w:rFonts w:ascii="Times New Roman" w:cs="Times New Roman" w:hAnsi="Times New Roman"/>
          <w:b/>
          <w:iCs/>
          <w:spacing w:val="-20"/>
          <w:w w:val="110"/>
          <w:sz w:val="24"/>
          <w:szCs w:val="24"/>
        </w:rPr>
        <w:t xml:space="preserve"> </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tabs>
          <w:tab w:val="left" w:leader="none" w:pos="366"/>
        </w:tabs>
        <w:kinsoku w:val="false"/>
        <w:overflowPunct w:val="false"/>
        <w:autoSpaceDE w:val="false"/>
        <w:autoSpaceDN w:val="false"/>
        <w:adjustRightInd w:val="false"/>
        <w:spacing w:after="0" w:lineRule="auto" w:line="360"/>
        <w:ind w:right="216"/>
        <w:rPr>
          <w:rFonts w:ascii="Times New Roman" w:cs="Times New Roman" w:hAnsi="Times New Roman"/>
          <w:sz w:val="24"/>
          <w:szCs w:val="24"/>
        </w:rPr>
      </w:pPr>
      <w:r>
        <w:rPr>
          <w:rFonts w:ascii="Times New Roman" w:cs="Times New Roman" w:hAnsi="Times New Roman"/>
          <w:b/>
          <w:iCs/>
          <w:spacing w:val="13"/>
          <w:w w:val="110"/>
          <w:sz w:val="24"/>
          <w:szCs w:val="24"/>
        </w:rPr>
        <w:t xml:space="preserve">a) </w:t>
      </w: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37"/>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r>
        <w:rPr>
          <w:rFonts w:ascii="Times New Roman" w:cs="Times New Roman" w:hAnsi="Times New Roman"/>
          <w:b/>
          <w:iCs/>
          <w:spacing w:val="-48"/>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db</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4"/>
          <w:w w:val="110"/>
          <w:sz w:val="24"/>
          <w:szCs w:val="24"/>
        </w:rPr>
        <w:t xml:space="preserve"> </w:t>
      </w: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db</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 xml:space="preserve">d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1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1104"/>
        <w:rPr>
          <w:rFonts w:ascii="Times New Roman" w:cs="Times New Roman" w:hAnsi="Times New Roman"/>
          <w:iCs/>
          <w:w w:val="89"/>
          <w:sz w:val="24"/>
          <w:szCs w:val="24"/>
        </w:rPr>
      </w:pPr>
      <w:r>
        <w:rPr>
          <w:rFonts w:ascii="Times New Roman" w:cs="Times New Roman" w:hAnsi="Times New Roman"/>
          <w:iCs/>
          <w:spacing w:val="-13"/>
          <w:w w:val="110"/>
          <w:sz w:val="24"/>
          <w:szCs w:val="24"/>
        </w:rPr>
        <w:t>O</w:t>
      </w:r>
      <w:r>
        <w:rPr>
          <w:rFonts w:ascii="Times New Roman" w:cs="Times New Roman" w:hAnsi="Times New Roman"/>
          <w:iCs/>
          <w:spacing w:val="-17"/>
          <w:w w:val="110"/>
          <w:sz w:val="24"/>
          <w:szCs w:val="24"/>
        </w:rPr>
        <w:t>x</w:t>
      </w:r>
      <w:r>
        <w:rPr>
          <w:rFonts w:ascii="Times New Roman" w:cs="Times New Roman" w:hAnsi="Times New Roman"/>
          <w:iCs/>
          <w:spacing w:val="-10"/>
          <w:w w:val="110"/>
          <w:sz w:val="24"/>
          <w:szCs w:val="24"/>
        </w:rPr>
        <w:t>-</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c</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43"/>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3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ou</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d-b</w:t>
      </w:r>
      <w:r>
        <w:rPr>
          <w:rFonts w:ascii="Times New Roman" w:cs="Times New Roman" w:hAnsi="Times New Roman"/>
          <w:iCs/>
          <w:spacing w:val="-3"/>
          <w:w w:val="110"/>
          <w:sz w:val="24"/>
          <w:szCs w:val="24"/>
        </w:rPr>
        <w:t>o</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42"/>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b</w:t>
      </w:r>
      <w:r>
        <w:rPr>
          <w:rFonts w:ascii="Times New Roman" w:cs="Times New Roman" w:hAnsi="Times New Roman"/>
          <w:iCs/>
          <w:spacing w:val="-42"/>
          <w:w w:val="110"/>
          <w:sz w:val="24"/>
          <w:szCs w:val="24"/>
        </w:rPr>
        <w:t>-</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iCs/>
          <w:w w:val="89"/>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iCs/>
          <w:spacing w:val="-15"/>
          <w:w w:val="110"/>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iCs/>
          <w:spacing w:val="-15"/>
          <w:w w:val="110"/>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iCs/>
          <w:spacing w:val="-15"/>
          <w:w w:val="110"/>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iCs/>
          <w:spacing w:val="-15"/>
          <w:w w:val="110"/>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iCs/>
          <w:spacing w:val="-15"/>
          <w:w w:val="110"/>
          <w:sz w:val="24"/>
          <w:szCs w:val="24"/>
        </w:rPr>
      </w:pPr>
    </w:p>
    <w:p>
      <w:pPr>
        <w:pStyle w:val="style0"/>
        <w:kinsoku w:val="false"/>
        <w:overflowPunct w:val="false"/>
        <w:autoSpaceDE w:val="false"/>
        <w:autoSpaceDN w:val="false"/>
        <w:adjustRightInd w:val="false"/>
        <w:spacing w:after="0" w:lineRule="auto" w:line="360"/>
        <w:ind w:left="100" w:right="1104"/>
        <w:rPr>
          <w:rFonts w:ascii="Times New Roman" w:cs="Times New Roman" w:hAnsi="Times New Roman"/>
          <w:b/>
          <w:sz w:val="24"/>
          <w:szCs w:val="24"/>
        </w:rPr>
      </w:pPr>
      <w:r>
        <w:rPr>
          <w:rFonts w:ascii="Times New Roman" w:cs="Times New Roman" w:hAnsi="Times New Roman"/>
          <w:b/>
          <w:iCs/>
          <w:spacing w:val="-15"/>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e</w:t>
      </w:r>
      <w:r>
        <w:rPr>
          <w:rFonts w:ascii="Times New Roman" w:cs="Times New Roman" w:hAnsi="Times New Roman"/>
          <w:b/>
          <w:iCs/>
          <w:spacing w:val="26"/>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2"/>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7"/>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on</w:t>
      </w:r>
    </w:p>
    <w:p>
      <w:pPr>
        <w:pStyle w:val="style0"/>
        <w:numPr>
          <w:ilvl w:val="1"/>
          <w:numId w:val="8"/>
        </w:numPr>
        <w:tabs>
          <w:tab w:val="left" w:leader="none" w:pos="820"/>
        </w:tabs>
        <w:kinsoku w:val="false"/>
        <w:overflowPunct w:val="false"/>
        <w:autoSpaceDE w:val="false"/>
        <w:autoSpaceDN w:val="false"/>
        <w:adjustRightInd w:val="false"/>
        <w:spacing w:before="8" w:after="0" w:lineRule="auto" w:line="360"/>
        <w:ind w:left="820" w:right="473"/>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0"/>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spacing w:val="-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4"/>
          <w:w w:val="104"/>
          <w:sz w:val="24"/>
          <w:szCs w:val="24"/>
        </w:rPr>
        <w:t>y</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r</w:t>
      </w:r>
      <w:r>
        <w:rPr>
          <w:rFonts w:ascii="Times New Roman" w:cs="Times New Roman" w:hAnsi="Times New Roman"/>
          <w:iCs/>
          <w:spacing w:val="-27"/>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4"/>
          <w:w w:val="104"/>
          <w:sz w:val="24"/>
          <w:szCs w:val="24"/>
        </w:rPr>
        <w:t>y</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x</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cc</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7"/>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s</w:t>
      </w:r>
      <w:r>
        <w:rPr>
          <w:rFonts w:ascii="Times New Roman" w:cs="Times New Roman" w:hAnsi="Times New Roman"/>
          <w:iCs/>
          <w:spacing w:val="49"/>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h</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3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r</w:t>
      </w:r>
      <w:r>
        <w:rPr>
          <w:rFonts w:ascii="Times New Roman" w:cs="Times New Roman" w:hAnsi="Times New Roman"/>
          <w:iCs/>
          <w:spacing w:val="-2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48"/>
          <w:w w:val="115"/>
          <w:sz w:val="24"/>
          <w:szCs w:val="24"/>
        </w:rPr>
        <w:t xml:space="preserve"> </w:t>
      </w:r>
      <w:r>
        <w:rPr>
          <w:rFonts w:ascii="Times New Roman" w:cs="Times New Roman" w:hAnsi="Times New Roman"/>
          <w:iCs/>
          <w:spacing w:val="-17"/>
          <w:w w:val="115"/>
          <w:sz w:val="24"/>
          <w:szCs w:val="24"/>
        </w:rPr>
        <w:t>h</w:t>
      </w:r>
      <w:r>
        <w:rPr>
          <w:rFonts w:ascii="Times New Roman" w:cs="Times New Roman" w:hAnsi="Times New Roman"/>
          <w:iCs/>
          <w:spacing w:val="-3"/>
          <w:w w:val="115"/>
          <w:sz w:val="24"/>
          <w:szCs w:val="24"/>
        </w:rPr>
        <w:t>e</w:t>
      </w:r>
      <w:r>
        <w:rPr>
          <w:rFonts w:ascii="Times New Roman" w:cs="Times New Roman" w:hAnsi="Times New Roman"/>
          <w:iCs/>
          <w:spacing w:val="-13"/>
          <w:w w:val="115"/>
          <w:sz w:val="24"/>
          <w:szCs w:val="24"/>
        </w:rPr>
        <w:t>l</w:t>
      </w:r>
      <w:r>
        <w:rPr>
          <w:rFonts w:ascii="Times New Roman" w:cs="Times New Roman" w:hAnsi="Times New Roman"/>
          <w:iCs/>
          <w:spacing w:val="-12"/>
          <w:w w:val="115"/>
          <w:sz w:val="24"/>
          <w:szCs w:val="24"/>
        </w:rPr>
        <w:t>p</w:t>
      </w:r>
      <w:r>
        <w:rPr>
          <w:rFonts w:ascii="Times New Roman" w:cs="Times New Roman" w:hAnsi="Times New Roman"/>
          <w:iCs/>
          <w:w w:val="115"/>
          <w:sz w:val="24"/>
          <w:szCs w:val="24"/>
        </w:rPr>
        <w:t>s</w:t>
      </w:r>
      <w:r>
        <w:rPr>
          <w:rFonts w:ascii="Times New Roman" w:cs="Times New Roman" w:hAnsi="Times New Roman"/>
          <w:iCs/>
          <w:spacing w:val="-32"/>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n</w:t>
      </w:r>
      <w:r>
        <w:rPr>
          <w:rFonts w:ascii="Times New Roman" w:cs="Times New Roman" w:hAnsi="Times New Roman"/>
          <w:iCs/>
          <w:spacing w:val="-53"/>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spacing w:val="-17"/>
          <w:w w:val="115"/>
          <w:sz w:val="24"/>
          <w:szCs w:val="24"/>
        </w:rPr>
        <w:t>m</w:t>
      </w:r>
      <w:r>
        <w:rPr>
          <w:rFonts w:ascii="Times New Roman" w:cs="Times New Roman" w:hAnsi="Times New Roman"/>
          <w:iCs/>
          <w:spacing w:val="-12"/>
          <w:w w:val="115"/>
          <w:sz w:val="24"/>
          <w:szCs w:val="24"/>
        </w:rPr>
        <w:t>p</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o</w:t>
      </w:r>
      <w:r>
        <w:rPr>
          <w:rFonts w:ascii="Times New Roman" w:cs="Times New Roman" w:hAnsi="Times New Roman"/>
          <w:iCs/>
          <w:spacing w:val="-17"/>
          <w:w w:val="115"/>
          <w:sz w:val="24"/>
          <w:szCs w:val="24"/>
        </w:rPr>
        <w:t>v</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g</w:t>
      </w:r>
      <w:r>
        <w:rPr>
          <w:rFonts w:ascii="Times New Roman" w:cs="Times New Roman" w:hAnsi="Times New Roman"/>
          <w:iCs/>
          <w:spacing w:val="-39"/>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3"/>
          <w:w w:val="115"/>
          <w:sz w:val="24"/>
          <w:szCs w:val="24"/>
        </w:rPr>
        <w:t>o</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o</w:t>
      </w:r>
      <w:r>
        <w:rPr>
          <w:rFonts w:ascii="Times New Roman" w:cs="Times New Roman" w:hAnsi="Times New Roman"/>
          <w:iCs/>
          <w:spacing w:val="23"/>
          <w:w w:val="115"/>
          <w:sz w:val="24"/>
          <w:szCs w:val="24"/>
        </w:rPr>
        <w:t>s</w:t>
      </w:r>
      <w:r>
        <w:rPr>
          <w:rFonts w:ascii="Times New Roman" w:cs="Times New Roman" w:hAnsi="Times New Roman"/>
          <w:iCs/>
          <w:spacing w:val="-14"/>
          <w:w w:val="115"/>
          <w:sz w:val="24"/>
          <w:szCs w:val="24"/>
        </w:rPr>
        <w:t>i</w:t>
      </w:r>
      <w:r>
        <w:rPr>
          <w:rFonts w:ascii="Times New Roman" w:cs="Times New Roman" w:hAnsi="Times New Roman"/>
          <w:iCs/>
          <w:spacing w:val="-8"/>
          <w:w w:val="115"/>
          <w:sz w:val="24"/>
          <w:szCs w:val="24"/>
        </w:rPr>
        <w:t>t</w:t>
      </w:r>
      <w:r>
        <w:rPr>
          <w:rFonts w:ascii="Times New Roman" w:cs="Times New Roman" w:hAnsi="Times New Roman"/>
          <w:iCs/>
          <w:w w:val="115"/>
          <w:sz w:val="24"/>
          <w:szCs w:val="24"/>
        </w:rPr>
        <w:t>y</w:t>
      </w:r>
      <w:r>
        <w:rPr>
          <w:rFonts w:ascii="Times New Roman" w:cs="Times New Roman" w:hAnsi="Times New Roman"/>
          <w:iCs/>
          <w:spacing w:val="-51"/>
          <w:w w:val="115"/>
          <w:sz w:val="24"/>
          <w:szCs w:val="24"/>
        </w:rPr>
        <w:t xml:space="preserve"> </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f</w:t>
      </w:r>
      <w:r>
        <w:rPr>
          <w:rFonts w:ascii="Times New Roman" w:cs="Times New Roman" w:hAnsi="Times New Roman"/>
          <w:iCs/>
          <w:spacing w:val="-46"/>
          <w:w w:val="115"/>
          <w:sz w:val="24"/>
          <w:szCs w:val="24"/>
        </w:rPr>
        <w:t xml:space="preserve"> </w:t>
      </w:r>
      <w:r>
        <w:rPr>
          <w:rFonts w:ascii="Times New Roman" w:cs="Times New Roman" w:hAnsi="Times New Roman"/>
          <w:iCs/>
          <w:spacing w:val="-8"/>
          <w:w w:val="115"/>
          <w:sz w:val="24"/>
          <w:szCs w:val="24"/>
        </w:rPr>
        <w:t>t</w:t>
      </w:r>
      <w:r>
        <w:rPr>
          <w:rFonts w:ascii="Times New Roman" w:cs="Times New Roman" w:hAnsi="Times New Roman"/>
          <w:iCs/>
          <w:spacing w:val="-17"/>
          <w:w w:val="115"/>
          <w:sz w:val="24"/>
          <w:szCs w:val="24"/>
        </w:rPr>
        <w:t>h</w:t>
      </w:r>
      <w:r>
        <w:rPr>
          <w:rFonts w:ascii="Times New Roman" w:cs="Times New Roman" w:hAnsi="Times New Roman"/>
          <w:iCs/>
          <w:w w:val="115"/>
          <w:sz w:val="24"/>
          <w:szCs w:val="24"/>
        </w:rPr>
        <w:t>e</w:t>
      </w:r>
      <w:r>
        <w:rPr>
          <w:rFonts w:ascii="Times New Roman" w:cs="Times New Roman" w:hAnsi="Times New Roman"/>
          <w:iCs/>
          <w:spacing w:val="-43"/>
          <w:w w:val="115"/>
          <w:sz w:val="24"/>
          <w:szCs w:val="24"/>
        </w:rPr>
        <w:t xml:space="preserve"> </w:t>
      </w:r>
      <w:r>
        <w:rPr>
          <w:rFonts w:ascii="Times New Roman" w:cs="Times New Roman" w:hAnsi="Times New Roman"/>
          <w:iCs/>
          <w:spacing w:val="23"/>
          <w:w w:val="115"/>
          <w:sz w:val="24"/>
          <w:szCs w:val="24"/>
        </w:rPr>
        <w:t>s</w:t>
      </w:r>
      <w:r>
        <w:rPr>
          <w:rFonts w:ascii="Times New Roman" w:cs="Times New Roman" w:hAnsi="Times New Roman"/>
          <w:iCs/>
          <w:spacing w:val="-3"/>
          <w:w w:val="115"/>
          <w:sz w:val="24"/>
          <w:szCs w:val="24"/>
        </w:rPr>
        <w:t>o</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l</w:t>
      </w:r>
      <w:r>
        <w:rPr>
          <w:rFonts w:ascii="Times New Roman" w:cs="Times New Roman" w:hAnsi="Times New Roman"/>
          <w:iCs/>
          <w:spacing w:val="-52"/>
          <w:w w:val="115"/>
          <w:sz w:val="24"/>
          <w:szCs w:val="24"/>
        </w:rPr>
        <w:t xml:space="preserve"> </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d</w:t>
      </w:r>
      <w:r>
        <w:rPr>
          <w:rFonts w:ascii="Times New Roman" w:cs="Times New Roman" w:hAnsi="Times New Roman"/>
          <w:iCs/>
          <w:spacing w:val="-49"/>
          <w:w w:val="115"/>
          <w:sz w:val="24"/>
          <w:szCs w:val="24"/>
        </w:rPr>
        <w:t xml:space="preserve"> </w:t>
      </w:r>
      <w:r>
        <w:rPr>
          <w:rFonts w:ascii="Times New Roman" w:cs="Times New Roman" w:hAnsi="Times New Roman"/>
          <w:iCs/>
          <w:spacing w:val="-12"/>
          <w:w w:val="115"/>
          <w:sz w:val="24"/>
          <w:szCs w:val="24"/>
        </w:rPr>
        <w:t>d</w:t>
      </w:r>
      <w:r>
        <w:rPr>
          <w:rFonts w:ascii="Times New Roman" w:cs="Times New Roman" w:hAnsi="Times New Roman"/>
          <w:iCs/>
          <w:spacing w:val="-25"/>
          <w:w w:val="115"/>
          <w:sz w:val="24"/>
          <w:szCs w:val="24"/>
        </w:rPr>
        <w:t>r</w:t>
      </w:r>
      <w:r>
        <w:rPr>
          <w:rFonts w:ascii="Times New Roman" w:cs="Times New Roman" w:hAnsi="Times New Roman"/>
          <w:iCs/>
          <w:spacing w:val="-5"/>
          <w:w w:val="115"/>
          <w:sz w:val="24"/>
          <w:szCs w:val="24"/>
        </w:rPr>
        <w:t>a</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spacing w:val="-5"/>
          <w:w w:val="115"/>
          <w:sz w:val="24"/>
          <w:szCs w:val="24"/>
        </w:rPr>
        <w:t>a</w:t>
      </w:r>
      <w:r>
        <w:rPr>
          <w:rFonts w:ascii="Times New Roman" w:cs="Times New Roman" w:hAnsi="Times New Roman"/>
          <w:iCs/>
          <w:spacing w:val="8"/>
          <w:w w:val="115"/>
          <w:sz w:val="24"/>
          <w:szCs w:val="24"/>
        </w:rPr>
        <w:t>g</w:t>
      </w:r>
      <w:r>
        <w:rPr>
          <w:rFonts w:ascii="Times New Roman" w:cs="Times New Roman" w:hAnsi="Times New Roman"/>
          <w:iCs/>
          <w:spacing w:val="-3"/>
          <w:w w:val="115"/>
          <w:sz w:val="24"/>
          <w:szCs w:val="24"/>
        </w:rPr>
        <w:t>e</w:t>
      </w:r>
      <w:r>
        <w:rPr>
          <w:rFonts w:ascii="Times New Roman" w:cs="Times New Roman" w:hAnsi="Times New Roman"/>
          <w:iCs/>
          <w:w w:val="115"/>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5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5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2"/>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2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9"/>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0"/>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4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6" w:after="0" w:lineRule="auto" w:line="360"/>
        <w:rPr>
          <w:rFonts w:ascii="Times New Roman" w:cs="Times New Roman" w:hAnsi="Times New Roman"/>
          <w:sz w:val="24"/>
          <w:szCs w:val="24"/>
        </w:rPr>
      </w:pPr>
    </w:p>
    <w:p>
      <w:pPr>
        <w:pStyle w:val="style0"/>
        <w:tabs>
          <w:tab w:val="left" w:leader="none" w:pos="366"/>
        </w:tabs>
        <w:kinsoku w:val="false"/>
        <w:overflowPunct w:val="false"/>
        <w:autoSpaceDE w:val="false"/>
        <w:autoSpaceDN w:val="false"/>
        <w:adjustRightInd w:val="false"/>
        <w:spacing w:after="0" w:lineRule="auto" w:line="360"/>
        <w:ind w:right="242"/>
        <w:rPr>
          <w:rFonts w:ascii="Times New Roman" w:cs="Times New Roman" w:hAnsi="Times New Roman"/>
          <w:sz w:val="24"/>
          <w:szCs w:val="24"/>
        </w:rPr>
      </w:pPr>
      <w:r>
        <w:rPr>
          <w:rFonts w:ascii="Times New Roman" w:cs="Times New Roman" w:hAnsi="Times New Roman"/>
          <w:b/>
          <w:iCs/>
          <w:spacing w:val="27"/>
          <w:w w:val="110"/>
          <w:sz w:val="24"/>
          <w:szCs w:val="24"/>
        </w:rPr>
        <w:t xml:space="preserve">b) </w:t>
      </w:r>
      <w:r>
        <w:rPr>
          <w:rFonts w:ascii="Times New Roman" w:cs="Times New Roman" w:hAnsi="Times New Roman"/>
          <w:b/>
          <w:iCs/>
          <w:spacing w:val="27"/>
          <w:w w:val="110"/>
          <w:sz w:val="24"/>
          <w:szCs w:val="24"/>
        </w:rPr>
        <w:t>S</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9"/>
          <w:w w:val="110"/>
          <w:sz w:val="24"/>
          <w:szCs w:val="24"/>
        </w:rPr>
        <w:t>d</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3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r>
        <w:rPr>
          <w:rFonts w:ascii="Times New Roman" w:cs="Times New Roman" w:hAnsi="Times New Roman"/>
          <w:b/>
          <w:iCs/>
          <w:spacing w:val="-44"/>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o</w:t>
      </w:r>
      <w:r>
        <w:rPr>
          <w:rFonts w:ascii="Times New Roman" w:cs="Times New Roman" w:hAnsi="Times New Roman"/>
          <w:iCs/>
          <w:spacing w:val="-24"/>
          <w:w w:val="110"/>
          <w:sz w:val="24"/>
          <w:szCs w:val="24"/>
        </w:rPr>
        <w:t xml:space="preserve"> w</w:t>
      </w:r>
      <w:r>
        <w:rPr>
          <w:rFonts w:ascii="Times New Roman" w:cs="Times New Roman" w:hAnsi="Times New Roman"/>
          <w:iCs/>
          <w:spacing w:val="-3"/>
          <w:w w:val="110"/>
          <w:sz w:val="24"/>
          <w:szCs w:val="24"/>
        </w:rPr>
        <w:t>ee</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5"/>
          <w:w w:val="110"/>
          <w:sz w:val="24"/>
          <w:szCs w:val="24"/>
        </w:rPr>
        <w:t>af</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y</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9"/>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p</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w w:val="119"/>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r</w:t>
      </w:r>
      <w:r>
        <w:rPr>
          <w:rFonts w:ascii="Times New Roman" w:cs="Times New Roman" w:hAnsi="Times New Roman"/>
          <w:iCs/>
          <w:spacing w:val="-4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9"/>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301"/>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5"/>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e</w:t>
      </w:r>
      <w:r>
        <w:rPr>
          <w:rFonts w:ascii="Times New Roman" w:cs="Times New Roman" w:hAnsi="Times New Roman"/>
          <w:b/>
          <w:iCs/>
          <w:spacing w:val="-15"/>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17"/>
          <w:w w:val="110"/>
          <w:sz w:val="24"/>
          <w:szCs w:val="24"/>
        </w:rPr>
        <w:t xml:space="preserve"> </w:t>
      </w:r>
      <w:r>
        <w:rPr>
          <w:rFonts w:ascii="Times New Roman" w:cs="Times New Roman" w:hAnsi="Times New Roman"/>
          <w:b/>
          <w:iCs/>
          <w:w w:val="110"/>
          <w:sz w:val="24"/>
          <w:szCs w:val="24"/>
        </w:rPr>
        <w:t>s</w:t>
      </w:r>
      <w:r>
        <w:rPr>
          <w:rFonts w:ascii="Times New Roman" w:cs="Times New Roman" w:hAnsi="Times New Roman"/>
          <w:b/>
          <w:iCs/>
          <w:spacing w:val="-54"/>
          <w:w w:val="110"/>
          <w:sz w:val="24"/>
          <w:szCs w:val="24"/>
        </w:rPr>
        <w:t xml:space="preserve"> </w:t>
      </w:r>
      <w:r>
        <w:rPr>
          <w:rFonts w:ascii="Times New Roman" w:cs="Times New Roman" w:hAnsi="Times New Roman"/>
          <w:b/>
          <w:iCs/>
          <w:spacing w:val="1"/>
          <w:w w:val="110"/>
          <w:sz w:val="24"/>
          <w:szCs w:val="24"/>
        </w:rPr>
        <w:t>s</w:t>
      </w:r>
      <w:r>
        <w:rPr>
          <w:rFonts w:ascii="Times New Roman" w:cs="Times New Roman" w:hAnsi="Times New Roman"/>
          <w:b/>
          <w:iCs/>
          <w:spacing w:val="12"/>
          <w:w w:val="110"/>
          <w:sz w:val="24"/>
          <w:szCs w:val="24"/>
        </w:rPr>
        <w:t>e</w:t>
      </w:r>
      <w:r>
        <w:rPr>
          <w:rFonts w:ascii="Times New Roman" w:cs="Times New Roman" w:hAnsi="Times New Roman"/>
          <w:b/>
          <w:iCs/>
          <w:w w:val="110"/>
          <w:sz w:val="24"/>
          <w:szCs w:val="24"/>
        </w:rPr>
        <w:t>c</w:t>
      </w:r>
      <w:r>
        <w:rPr>
          <w:rFonts w:ascii="Times New Roman" w:cs="Times New Roman" w:hAnsi="Times New Roman"/>
          <w:b/>
          <w:iCs/>
          <w:spacing w:val="-16"/>
          <w:w w:val="110"/>
          <w:sz w:val="24"/>
          <w:szCs w:val="24"/>
        </w:rPr>
        <w:t>o</w:t>
      </w:r>
      <w:r>
        <w:rPr>
          <w:rFonts w:ascii="Times New Roman" w:cs="Times New Roman" w:hAnsi="Times New Roman"/>
          <w:b/>
          <w:iCs/>
          <w:spacing w:val="-9"/>
          <w:w w:val="110"/>
          <w:sz w:val="24"/>
          <w:szCs w:val="24"/>
        </w:rPr>
        <w:t>n</w:t>
      </w:r>
      <w:r>
        <w:rPr>
          <w:rFonts w:ascii="Times New Roman" w:cs="Times New Roman" w:hAnsi="Times New Roman"/>
          <w:b/>
          <w:iCs/>
          <w:spacing w:val="-2"/>
          <w:w w:val="110"/>
          <w:sz w:val="24"/>
          <w:szCs w:val="24"/>
        </w:rPr>
        <w:t>d</w:t>
      </w:r>
      <w:r>
        <w:rPr>
          <w:rFonts w:ascii="Times New Roman" w:cs="Times New Roman" w:hAnsi="Times New Roman"/>
          <w:b/>
          <w:iCs/>
          <w:spacing w:val="-22"/>
          <w:w w:val="110"/>
          <w:sz w:val="24"/>
          <w:szCs w:val="24"/>
        </w:rPr>
        <w:t>a</w:t>
      </w:r>
      <w:r>
        <w:rPr>
          <w:rFonts w:ascii="Times New Roman" w:cs="Times New Roman" w:hAnsi="Times New Roman"/>
          <w:b/>
          <w:iCs/>
          <w:w w:val="110"/>
          <w:sz w:val="24"/>
          <w:szCs w:val="24"/>
        </w:rPr>
        <w:t>ry</w:t>
      </w:r>
      <w:r>
        <w:rPr>
          <w:rFonts w:ascii="Times New Roman" w:cs="Times New Roman" w:hAnsi="Times New Roman"/>
          <w:b/>
          <w:iCs/>
          <w:spacing w:val="-26"/>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9"/>
          <w:w w:val="115"/>
          <w:sz w:val="24"/>
          <w:szCs w:val="24"/>
        </w:rPr>
        <w:t>H</w:t>
      </w:r>
      <w:r>
        <w:rPr>
          <w:rFonts w:ascii="Times New Roman" w:cs="Times New Roman" w:hAnsi="Times New Roman"/>
          <w:iCs/>
          <w:spacing w:val="-3"/>
          <w:w w:val="115"/>
          <w:sz w:val="24"/>
          <w:szCs w:val="24"/>
        </w:rPr>
        <w:t>e</w:t>
      </w:r>
      <w:r>
        <w:rPr>
          <w:rFonts w:ascii="Times New Roman" w:cs="Times New Roman" w:hAnsi="Times New Roman"/>
          <w:iCs/>
          <w:spacing w:val="-13"/>
          <w:w w:val="115"/>
          <w:sz w:val="24"/>
          <w:szCs w:val="24"/>
        </w:rPr>
        <w:t>l</w:t>
      </w:r>
      <w:r>
        <w:rPr>
          <w:rFonts w:ascii="Times New Roman" w:cs="Times New Roman" w:hAnsi="Times New Roman"/>
          <w:iCs/>
          <w:spacing w:val="-12"/>
          <w:w w:val="115"/>
          <w:sz w:val="24"/>
          <w:szCs w:val="24"/>
        </w:rPr>
        <w:t>p</w:t>
      </w:r>
      <w:r>
        <w:rPr>
          <w:rFonts w:ascii="Times New Roman" w:cs="Times New Roman" w:hAnsi="Times New Roman"/>
          <w:iCs/>
          <w:w w:val="115"/>
          <w:sz w:val="24"/>
          <w:szCs w:val="24"/>
        </w:rPr>
        <w:t>s</w:t>
      </w:r>
      <w:r>
        <w:rPr>
          <w:rFonts w:ascii="Times New Roman" w:cs="Times New Roman" w:hAnsi="Times New Roman"/>
          <w:iCs/>
          <w:spacing w:val="-26"/>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n</w:t>
      </w:r>
      <w:r>
        <w:rPr>
          <w:rFonts w:ascii="Times New Roman" w:cs="Times New Roman" w:hAnsi="Times New Roman"/>
          <w:iCs/>
          <w:spacing w:val="-50"/>
          <w:w w:val="115"/>
          <w:sz w:val="24"/>
          <w:szCs w:val="24"/>
        </w:rPr>
        <w:t xml:space="preserve"> </w:t>
      </w:r>
      <w:r>
        <w:rPr>
          <w:rFonts w:ascii="Times New Roman" w:cs="Times New Roman" w:hAnsi="Times New Roman"/>
          <w:iCs/>
          <w:spacing w:val="-13"/>
          <w:w w:val="115"/>
          <w:sz w:val="24"/>
          <w:szCs w:val="24"/>
        </w:rPr>
        <w:t>l</w:t>
      </w:r>
      <w:r>
        <w:rPr>
          <w:rFonts w:ascii="Times New Roman" w:cs="Times New Roman" w:hAnsi="Times New Roman"/>
          <w:iCs/>
          <w:spacing w:val="-3"/>
          <w:w w:val="115"/>
          <w:sz w:val="24"/>
          <w:szCs w:val="24"/>
        </w:rPr>
        <w:t>e</w:t>
      </w:r>
      <w:r>
        <w:rPr>
          <w:rFonts w:ascii="Times New Roman" w:cs="Times New Roman" w:hAnsi="Times New Roman"/>
          <w:iCs/>
          <w:spacing w:val="-17"/>
          <w:w w:val="115"/>
          <w:sz w:val="24"/>
          <w:szCs w:val="24"/>
        </w:rPr>
        <w:t>v</w:t>
      </w:r>
      <w:r>
        <w:rPr>
          <w:rFonts w:ascii="Times New Roman" w:cs="Times New Roman" w:hAnsi="Times New Roman"/>
          <w:iCs/>
          <w:spacing w:val="-3"/>
          <w:w w:val="115"/>
          <w:sz w:val="24"/>
          <w:szCs w:val="24"/>
        </w:rPr>
        <w:t>e</w:t>
      </w:r>
      <w:r>
        <w:rPr>
          <w:rFonts w:ascii="Times New Roman" w:cs="Times New Roman" w:hAnsi="Times New Roman"/>
          <w:iCs/>
          <w:spacing w:val="-13"/>
          <w:w w:val="115"/>
          <w:sz w:val="24"/>
          <w:szCs w:val="24"/>
        </w:rPr>
        <w:t>l</w:t>
      </w:r>
      <w:r>
        <w:rPr>
          <w:rFonts w:ascii="Times New Roman" w:cs="Times New Roman" w:hAnsi="Times New Roman"/>
          <w:iCs/>
          <w:spacing w:val="-14"/>
          <w:w w:val="115"/>
          <w:sz w:val="24"/>
          <w:szCs w:val="24"/>
        </w:rPr>
        <w:t>l</w:t>
      </w:r>
      <w:r>
        <w:rPr>
          <w:rFonts w:ascii="Times New Roman" w:cs="Times New Roman" w:hAnsi="Times New Roman"/>
          <w:iCs/>
          <w:spacing w:val="-18"/>
          <w:w w:val="115"/>
          <w:sz w:val="24"/>
          <w:szCs w:val="24"/>
        </w:rPr>
        <w:t>i</w:t>
      </w:r>
      <w:r>
        <w:rPr>
          <w:rFonts w:ascii="Times New Roman" w:cs="Times New Roman" w:hAnsi="Times New Roman"/>
          <w:iCs/>
          <w:w w:val="115"/>
          <w:sz w:val="24"/>
          <w:szCs w:val="24"/>
        </w:rPr>
        <w:t>ng</w:t>
      </w:r>
      <w:r>
        <w:rPr>
          <w:rFonts w:ascii="Times New Roman" w:cs="Times New Roman" w:hAnsi="Times New Roman"/>
          <w:iCs/>
          <w:spacing w:val="-34"/>
          <w:w w:val="115"/>
          <w:sz w:val="24"/>
          <w:szCs w:val="24"/>
        </w:rPr>
        <w:t xml:space="preserve"> </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d</w:t>
      </w:r>
      <w:r>
        <w:rPr>
          <w:rFonts w:ascii="Times New Roman" w:cs="Times New Roman" w:hAnsi="Times New Roman"/>
          <w:iCs/>
          <w:spacing w:val="-45"/>
          <w:w w:val="115"/>
          <w:sz w:val="24"/>
          <w:szCs w:val="24"/>
        </w:rPr>
        <w:t xml:space="preserve"> </w:t>
      </w:r>
      <w:r>
        <w:rPr>
          <w:rFonts w:ascii="Times New Roman" w:cs="Times New Roman" w:hAnsi="Times New Roman"/>
          <w:iCs/>
          <w:spacing w:val="-5"/>
          <w:w w:val="115"/>
          <w:sz w:val="24"/>
          <w:szCs w:val="24"/>
        </w:rPr>
        <w:t>f</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r</w:t>
      </w:r>
      <w:r>
        <w:rPr>
          <w:rFonts w:ascii="Times New Roman" w:cs="Times New Roman" w:hAnsi="Times New Roman"/>
          <w:iCs/>
          <w:spacing w:val="-57"/>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spacing w:val="-8"/>
          <w:w w:val="115"/>
          <w:sz w:val="24"/>
          <w:szCs w:val="24"/>
        </w:rPr>
        <w:t>t</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g</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47"/>
          <w:w w:val="115"/>
          <w:sz w:val="24"/>
          <w:szCs w:val="24"/>
        </w:rPr>
        <w:t xml:space="preserve"> </w:t>
      </w:r>
      <w:r>
        <w:rPr>
          <w:rFonts w:ascii="Times New Roman" w:cs="Times New Roman" w:hAnsi="Times New Roman"/>
          <w:iCs/>
          <w:spacing w:val="-17"/>
          <w:w w:val="115"/>
          <w:sz w:val="24"/>
          <w:szCs w:val="24"/>
        </w:rPr>
        <w:t>m</w:t>
      </w:r>
      <w:r>
        <w:rPr>
          <w:rFonts w:ascii="Times New Roman" w:cs="Times New Roman" w:hAnsi="Times New Roman"/>
          <w:iCs/>
          <w:spacing w:val="-14"/>
          <w:w w:val="115"/>
          <w:sz w:val="24"/>
          <w:szCs w:val="24"/>
        </w:rPr>
        <w:t>i</w:t>
      </w:r>
      <w:r>
        <w:rPr>
          <w:rFonts w:ascii="Times New Roman" w:cs="Times New Roman" w:hAnsi="Times New Roman"/>
          <w:iCs/>
          <w:spacing w:val="-17"/>
          <w:w w:val="115"/>
          <w:sz w:val="24"/>
          <w:szCs w:val="24"/>
        </w:rPr>
        <w:t>x</w:t>
      </w:r>
      <w:r>
        <w:rPr>
          <w:rFonts w:ascii="Times New Roman" w:cs="Times New Roman" w:hAnsi="Times New Roman"/>
          <w:iCs/>
          <w:spacing w:val="-3"/>
          <w:w w:val="115"/>
          <w:sz w:val="24"/>
          <w:szCs w:val="24"/>
        </w:rPr>
        <w:t>e</w:t>
      </w:r>
      <w:r>
        <w:rPr>
          <w:rFonts w:ascii="Times New Roman" w:cs="Times New Roman" w:hAnsi="Times New Roman"/>
          <w:iCs/>
          <w:w w:val="115"/>
          <w:sz w:val="24"/>
          <w:szCs w:val="24"/>
        </w:rPr>
        <w:t>s</w:t>
      </w:r>
      <w:r>
        <w:rPr>
          <w:rFonts w:ascii="Times New Roman" w:cs="Times New Roman" w:hAnsi="Times New Roman"/>
          <w:iCs/>
          <w:spacing w:val="-31"/>
          <w:w w:val="115"/>
          <w:sz w:val="24"/>
          <w:szCs w:val="24"/>
        </w:rPr>
        <w:t xml:space="preserve"> </w:t>
      </w:r>
      <w:r>
        <w:rPr>
          <w:rFonts w:ascii="Times New Roman" w:cs="Times New Roman" w:hAnsi="Times New Roman"/>
          <w:iCs/>
          <w:spacing w:val="-25"/>
          <w:w w:val="115"/>
          <w:sz w:val="24"/>
          <w:szCs w:val="24"/>
        </w:rPr>
        <w:t>w</w:t>
      </w:r>
      <w:r>
        <w:rPr>
          <w:rFonts w:ascii="Times New Roman" w:cs="Times New Roman" w:hAnsi="Times New Roman"/>
          <w:iCs/>
          <w:spacing w:val="-3"/>
          <w:w w:val="115"/>
          <w:sz w:val="24"/>
          <w:szCs w:val="24"/>
        </w:rPr>
        <w:t>e</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l</w:t>
      </w:r>
      <w:r>
        <w:rPr>
          <w:rFonts w:ascii="Times New Roman" w:cs="Times New Roman" w:hAnsi="Times New Roman"/>
          <w:iCs/>
          <w:spacing w:val="-50"/>
          <w:w w:val="115"/>
          <w:sz w:val="24"/>
          <w:szCs w:val="24"/>
        </w:rPr>
        <w:t xml:space="preserve"> </w:t>
      </w:r>
      <w:r>
        <w:rPr>
          <w:rFonts w:ascii="Times New Roman" w:cs="Times New Roman" w:hAnsi="Times New Roman"/>
          <w:iCs/>
          <w:spacing w:val="-8"/>
          <w:w w:val="115"/>
          <w:sz w:val="24"/>
          <w:szCs w:val="24"/>
        </w:rPr>
        <w:t>t</w:t>
      </w:r>
      <w:r>
        <w:rPr>
          <w:rFonts w:ascii="Times New Roman" w:cs="Times New Roman" w:hAnsi="Times New Roman"/>
          <w:iCs/>
          <w:spacing w:val="-17"/>
          <w:w w:val="115"/>
          <w:sz w:val="24"/>
          <w:szCs w:val="24"/>
        </w:rPr>
        <w:t>h</w:t>
      </w:r>
      <w:r>
        <w:rPr>
          <w:rFonts w:ascii="Times New Roman" w:cs="Times New Roman" w:hAnsi="Times New Roman"/>
          <w:iCs/>
          <w:w w:val="115"/>
          <w:sz w:val="24"/>
          <w:szCs w:val="24"/>
        </w:rPr>
        <w:t>e</w:t>
      </w:r>
      <w:r>
        <w:rPr>
          <w:rFonts w:ascii="Times New Roman" w:cs="Times New Roman" w:hAnsi="Times New Roman"/>
          <w:iCs/>
          <w:spacing w:val="-43"/>
          <w:w w:val="115"/>
          <w:sz w:val="24"/>
          <w:szCs w:val="24"/>
        </w:rPr>
        <w:t xml:space="preserve"> </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o</w:t>
      </w:r>
      <w:r>
        <w:rPr>
          <w:rFonts w:ascii="Times New Roman" w:cs="Times New Roman" w:hAnsi="Times New Roman"/>
          <w:iCs/>
          <w:spacing w:val="-8"/>
          <w:w w:val="115"/>
          <w:sz w:val="24"/>
          <w:szCs w:val="24"/>
        </w:rPr>
        <w:t>tt</w:t>
      </w:r>
      <w:r>
        <w:rPr>
          <w:rFonts w:ascii="Times New Roman" w:cs="Times New Roman" w:hAnsi="Times New Roman"/>
          <w:iCs/>
          <w:spacing w:val="-3"/>
          <w:w w:val="115"/>
          <w:sz w:val="24"/>
          <w:szCs w:val="24"/>
        </w:rPr>
        <w:t>e</w:t>
      </w:r>
      <w:r>
        <w:rPr>
          <w:rFonts w:ascii="Times New Roman" w:cs="Times New Roman" w:hAnsi="Times New Roman"/>
          <w:iCs/>
          <w:w w:val="115"/>
          <w:sz w:val="24"/>
          <w:szCs w:val="24"/>
        </w:rPr>
        <w:t>n</w:t>
      </w:r>
      <w:r>
        <w:rPr>
          <w:rFonts w:ascii="Times New Roman" w:cs="Times New Roman" w:hAnsi="Times New Roman"/>
          <w:iCs/>
          <w:spacing w:val="-52"/>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t</w:t>
      </w:r>
      <w:r>
        <w:rPr>
          <w:rFonts w:ascii="Times New Roman" w:cs="Times New Roman" w:hAnsi="Times New Roman"/>
          <w:iCs/>
          <w:spacing w:val="-47"/>
          <w:w w:val="115"/>
          <w:sz w:val="24"/>
          <w:szCs w:val="24"/>
        </w:rPr>
        <w:t xml:space="preserve"> </w:t>
      </w:r>
      <w:r>
        <w:rPr>
          <w:rFonts w:ascii="Times New Roman" w:cs="Times New Roman" w:hAnsi="Times New Roman"/>
          <w:iCs/>
          <w:spacing w:val="-17"/>
          <w:w w:val="115"/>
          <w:sz w:val="24"/>
          <w:szCs w:val="24"/>
        </w:rPr>
        <w:t>m</w:t>
      </w:r>
      <w:r>
        <w:rPr>
          <w:rFonts w:ascii="Times New Roman" w:cs="Times New Roman" w:hAnsi="Times New Roman"/>
          <w:iCs/>
          <w:spacing w:val="-5"/>
          <w:w w:val="115"/>
          <w:sz w:val="24"/>
          <w:szCs w:val="24"/>
        </w:rPr>
        <w:t>a</w:t>
      </w:r>
      <w:r>
        <w:rPr>
          <w:rFonts w:ascii="Times New Roman" w:cs="Times New Roman" w:hAnsi="Times New Roman"/>
          <w:iCs/>
          <w:spacing w:val="-8"/>
          <w:w w:val="115"/>
          <w:sz w:val="24"/>
          <w:szCs w:val="24"/>
        </w:rPr>
        <w:t>t</w:t>
      </w:r>
      <w:r>
        <w:rPr>
          <w:rFonts w:ascii="Times New Roman" w:cs="Times New Roman" w:hAnsi="Times New Roman"/>
          <w:iCs/>
          <w:spacing w:val="-3"/>
          <w:w w:val="115"/>
          <w:sz w:val="24"/>
          <w:szCs w:val="24"/>
        </w:rPr>
        <w:t>e</w:t>
      </w:r>
      <w:r>
        <w:rPr>
          <w:rFonts w:ascii="Times New Roman" w:cs="Times New Roman" w:hAnsi="Times New Roman"/>
          <w:iCs/>
          <w:spacing w:val="-25"/>
          <w:w w:val="115"/>
          <w:sz w:val="24"/>
          <w:szCs w:val="24"/>
        </w:rPr>
        <w:t>r</w:t>
      </w:r>
      <w:r>
        <w:rPr>
          <w:rFonts w:ascii="Times New Roman" w:cs="Times New Roman" w:hAnsi="Times New Roman"/>
          <w:iCs/>
          <w:spacing w:val="-14"/>
          <w:w w:val="115"/>
          <w:sz w:val="24"/>
          <w:szCs w:val="24"/>
        </w:rPr>
        <w:t>i</w:t>
      </w:r>
      <w:r>
        <w:rPr>
          <w:rFonts w:ascii="Times New Roman" w:cs="Times New Roman" w:hAnsi="Times New Roman"/>
          <w:iCs/>
          <w:spacing w:val="-5"/>
          <w:w w:val="115"/>
          <w:sz w:val="24"/>
          <w:szCs w:val="24"/>
        </w:rPr>
        <w:t>a</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s</w:t>
      </w:r>
      <w:r>
        <w:rPr>
          <w:rFonts w:ascii="Times New Roman" w:cs="Times New Roman" w:hAnsi="Times New Roman"/>
          <w:iCs/>
          <w:spacing w:val="-30"/>
          <w:w w:val="115"/>
          <w:sz w:val="24"/>
          <w:szCs w:val="24"/>
        </w:rPr>
        <w:t xml:space="preserve"> </w:t>
      </w:r>
      <w:r>
        <w:rPr>
          <w:rFonts w:ascii="Times New Roman" w:cs="Times New Roman" w:hAnsi="Times New Roman"/>
          <w:iCs/>
          <w:spacing w:val="-5"/>
          <w:w w:val="115"/>
          <w:sz w:val="24"/>
          <w:szCs w:val="24"/>
        </w:rPr>
        <w:t>(</w:t>
      </w:r>
      <w:r>
        <w:rPr>
          <w:rFonts w:ascii="Times New Roman" w:cs="Times New Roman" w:hAnsi="Times New Roman"/>
          <w:iCs/>
          <w:spacing w:val="-3"/>
          <w:w w:val="115"/>
          <w:sz w:val="24"/>
          <w:szCs w:val="24"/>
        </w:rPr>
        <w:t>o</w:t>
      </w:r>
      <w:r>
        <w:rPr>
          <w:rFonts w:ascii="Times New Roman" w:cs="Times New Roman" w:hAnsi="Times New Roman"/>
          <w:iCs/>
          <w:spacing w:val="-25"/>
          <w:w w:val="115"/>
          <w:sz w:val="24"/>
          <w:szCs w:val="24"/>
        </w:rPr>
        <w:t>r</w:t>
      </w:r>
      <w:r>
        <w:rPr>
          <w:rFonts w:ascii="Times New Roman" w:cs="Times New Roman" w:hAnsi="Times New Roman"/>
          <w:iCs/>
          <w:spacing w:val="8"/>
          <w:w w:val="115"/>
          <w:sz w:val="24"/>
          <w:szCs w:val="24"/>
        </w:rPr>
        <w:t>g</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c</w:t>
      </w:r>
      <w:r>
        <w:rPr>
          <w:rFonts w:ascii="Times New Roman" w:cs="Times New Roman" w:hAnsi="Times New Roman"/>
          <w:iCs/>
          <w:spacing w:val="-37"/>
          <w:w w:val="115"/>
          <w:sz w:val="24"/>
          <w:szCs w:val="24"/>
        </w:rPr>
        <w:t xml:space="preserve"> </w:t>
      </w:r>
      <w:r>
        <w:rPr>
          <w:rFonts w:ascii="Times New Roman" w:cs="Times New Roman" w:hAnsi="Times New Roman"/>
          <w:iCs/>
          <w:spacing w:val="-17"/>
          <w:w w:val="115"/>
          <w:sz w:val="24"/>
          <w:szCs w:val="24"/>
        </w:rPr>
        <w:t>m</w:t>
      </w:r>
      <w:r>
        <w:rPr>
          <w:rFonts w:ascii="Times New Roman" w:cs="Times New Roman" w:hAnsi="Times New Roman"/>
          <w:iCs/>
          <w:spacing w:val="-5"/>
          <w:w w:val="115"/>
          <w:sz w:val="24"/>
          <w:szCs w:val="24"/>
        </w:rPr>
        <w:t>a</w:t>
      </w:r>
      <w:r>
        <w:rPr>
          <w:rFonts w:ascii="Times New Roman" w:cs="Times New Roman" w:hAnsi="Times New Roman"/>
          <w:iCs/>
          <w:spacing w:val="-8"/>
          <w:w w:val="115"/>
          <w:sz w:val="24"/>
          <w:szCs w:val="24"/>
        </w:rPr>
        <w:t>tt</w:t>
      </w:r>
      <w:r>
        <w:rPr>
          <w:rFonts w:ascii="Times New Roman" w:cs="Times New Roman" w:hAnsi="Times New Roman"/>
          <w:iCs/>
          <w:spacing w:val="-3"/>
          <w:w w:val="115"/>
          <w:sz w:val="24"/>
          <w:szCs w:val="24"/>
        </w:rPr>
        <w:t>e</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w:t>
      </w:r>
      <w:r>
        <w:rPr>
          <w:rFonts w:ascii="Times New Roman" w:cs="Times New Roman" w:hAnsi="Times New Roman"/>
          <w:iCs/>
          <w:w w:val="115"/>
          <w:sz w:val="24"/>
          <w:szCs w:val="24"/>
        </w:rPr>
        <w:t>.</w:t>
      </w:r>
    </w:p>
    <w:p>
      <w:pPr>
        <w:pStyle w:val="style0"/>
        <w:numPr>
          <w:ilvl w:val="1"/>
          <w:numId w:val="8"/>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sectPr>
          <w:type w:val="continuous"/>
          <w:pgSz w:w="12240" w:h="15840" w:orient="portrait"/>
          <w:pgMar w:top="1380" w:right="1280" w:bottom="280" w:left="1340" w:header="720" w:footer="720" w:gutter="0"/>
          <w:cols w:equalWidth="0" w:space="720">
            <w:col w:w="9620"/>
          </w:cols>
          <w:noEndnote/>
        </w:sectPr>
      </w:pPr>
      <w:r>
        <w:rPr>
          <w:rFonts w:ascii="Times New Roman" w:cs="Times New Roman" w:hAnsi="Times New Roman"/>
          <w:iCs/>
          <w:spacing w:val="-14"/>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x</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before="23" w:after="0" w:lineRule="auto" w:line="360"/>
        <w:ind w:right="700"/>
        <w:rPr>
          <w:rFonts w:ascii="Times New Roman" w:cs="Times New Roman" w:hAnsi="Times New Roman"/>
          <w:b/>
          <w:sz w:val="24"/>
          <w:szCs w:val="24"/>
        </w:rPr>
      </w:pPr>
      <w:r>
        <w:rPr>
          <w:rFonts w:ascii="Times New Roman" w:cs="Times New Roman" w:hAnsi="Times New Roman"/>
          <w:b/>
          <w:iCs/>
          <w:spacing w:val="2"/>
          <w:sz w:val="24"/>
          <w:szCs w:val="24"/>
        </w:rPr>
        <w:t>F</w:t>
      </w:r>
      <w:r>
        <w:rPr>
          <w:rFonts w:ascii="Times New Roman" w:cs="Times New Roman" w:hAnsi="Times New Roman"/>
          <w:b/>
          <w:iCs/>
          <w:spacing w:val="-6"/>
          <w:sz w:val="24"/>
          <w:szCs w:val="24"/>
        </w:rPr>
        <w:t>a</w:t>
      </w:r>
      <w:r>
        <w:rPr>
          <w:rFonts w:ascii="Times New Roman" w:cs="Times New Roman" w:hAnsi="Times New Roman"/>
          <w:b/>
          <w:iCs/>
          <w:spacing w:val="9"/>
          <w:sz w:val="24"/>
          <w:szCs w:val="24"/>
        </w:rPr>
        <w:t>c</w:t>
      </w:r>
      <w:r>
        <w:rPr>
          <w:rFonts w:ascii="Times New Roman" w:cs="Times New Roman" w:hAnsi="Times New Roman"/>
          <w:b/>
          <w:iCs/>
          <w:spacing w:val="-1"/>
          <w:sz w:val="24"/>
          <w:szCs w:val="24"/>
        </w:rPr>
        <w:t>t</w:t>
      </w:r>
      <w:r>
        <w:rPr>
          <w:rFonts w:ascii="Times New Roman" w:cs="Times New Roman" w:hAnsi="Times New Roman"/>
          <w:b/>
          <w:iCs/>
          <w:spacing w:val="-9"/>
          <w:sz w:val="24"/>
          <w:szCs w:val="24"/>
        </w:rPr>
        <w:t>o</w:t>
      </w:r>
      <w:r>
        <w:rPr>
          <w:rFonts w:ascii="Times New Roman" w:cs="Times New Roman" w:hAnsi="Times New Roman"/>
          <w:b/>
          <w:iCs/>
          <w:spacing w:val="5"/>
          <w:sz w:val="24"/>
          <w:szCs w:val="24"/>
        </w:rPr>
        <w:t>r</w:t>
      </w:r>
      <w:r>
        <w:rPr>
          <w:rFonts w:ascii="Times New Roman" w:cs="Times New Roman" w:hAnsi="Times New Roman"/>
          <w:b/>
          <w:iCs/>
          <w:sz w:val="24"/>
          <w:szCs w:val="24"/>
        </w:rPr>
        <w:t>s</w:t>
      </w:r>
      <w:r>
        <w:rPr>
          <w:rFonts w:ascii="Times New Roman" w:cs="Times New Roman" w:hAnsi="Times New Roman"/>
          <w:b/>
          <w:iCs/>
          <w:spacing w:val="-5"/>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pacing w:val="-6"/>
          <w:sz w:val="24"/>
          <w:szCs w:val="24"/>
        </w:rPr>
        <w:t>a</w:t>
      </w:r>
      <w:r>
        <w:rPr>
          <w:rFonts w:ascii="Times New Roman" w:cs="Times New Roman" w:hAnsi="Times New Roman"/>
          <w:b/>
          <w:iCs/>
          <w:sz w:val="24"/>
          <w:szCs w:val="24"/>
        </w:rPr>
        <w:t>t</w:t>
      </w:r>
      <w:r>
        <w:rPr>
          <w:rFonts w:ascii="Times New Roman" w:cs="Times New Roman" w:hAnsi="Times New Roman"/>
          <w:b/>
          <w:iCs/>
          <w:spacing w:val="-21"/>
          <w:sz w:val="24"/>
          <w:szCs w:val="24"/>
        </w:rPr>
        <w:t xml:space="preserve"> </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2"/>
          <w:sz w:val="24"/>
          <w:szCs w:val="24"/>
        </w:rPr>
        <w:t>f</w:t>
      </w:r>
      <w:r>
        <w:rPr>
          <w:rFonts w:ascii="Times New Roman" w:cs="Times New Roman" w:hAnsi="Times New Roman"/>
          <w:b/>
          <w:iCs/>
          <w:spacing w:val="-15"/>
          <w:sz w:val="24"/>
          <w:szCs w:val="24"/>
        </w:rPr>
        <w:t>l</w:t>
      </w:r>
      <w:r>
        <w:rPr>
          <w:rFonts w:ascii="Times New Roman" w:cs="Times New Roman" w:hAnsi="Times New Roman"/>
          <w:b/>
          <w:iCs/>
          <w:spacing w:val="-8"/>
          <w:sz w:val="24"/>
          <w:szCs w:val="24"/>
        </w:rPr>
        <w:t>u</w:t>
      </w:r>
      <w:r>
        <w:rPr>
          <w:rFonts w:ascii="Times New Roman" w:cs="Times New Roman" w:hAnsi="Times New Roman"/>
          <w:b/>
          <w:iCs/>
          <w:spacing w:val="-7"/>
          <w:sz w:val="24"/>
          <w:szCs w:val="24"/>
        </w:rPr>
        <w:t>e</w:t>
      </w:r>
      <w:r>
        <w:rPr>
          <w:rFonts w:ascii="Times New Roman" w:cs="Times New Roman" w:hAnsi="Times New Roman"/>
          <w:b/>
          <w:iCs/>
          <w:spacing w:val="-8"/>
          <w:sz w:val="24"/>
          <w:szCs w:val="24"/>
        </w:rPr>
        <w:t>n</w:t>
      </w:r>
      <w:r>
        <w:rPr>
          <w:rFonts w:ascii="Times New Roman" w:cs="Times New Roman" w:hAnsi="Times New Roman"/>
          <w:b/>
          <w:iCs/>
          <w:spacing w:val="9"/>
          <w:sz w:val="24"/>
          <w:szCs w:val="24"/>
        </w:rPr>
        <w:t>c</w:t>
      </w:r>
      <w:r>
        <w:rPr>
          <w:rFonts w:ascii="Times New Roman" w:cs="Times New Roman" w:hAnsi="Times New Roman"/>
          <w:b/>
          <w:iCs/>
          <w:sz w:val="24"/>
          <w:szCs w:val="24"/>
        </w:rPr>
        <w:t>e</w:t>
      </w:r>
      <w:r>
        <w:rPr>
          <w:rFonts w:ascii="Times New Roman" w:cs="Times New Roman" w:hAnsi="Times New Roman"/>
          <w:b/>
          <w:iCs/>
          <w:spacing w:val="-24"/>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z w:val="24"/>
          <w:szCs w:val="24"/>
        </w:rPr>
        <w:t>e</w:t>
      </w:r>
      <w:r>
        <w:rPr>
          <w:rFonts w:ascii="Times New Roman" w:cs="Times New Roman" w:hAnsi="Times New Roman"/>
          <w:b/>
          <w:iCs/>
          <w:spacing w:val="-25"/>
          <w:sz w:val="24"/>
          <w:szCs w:val="24"/>
        </w:rPr>
        <w:t xml:space="preserve"> </w:t>
      </w:r>
      <w:r>
        <w:rPr>
          <w:rFonts w:ascii="Times New Roman" w:cs="Times New Roman" w:hAnsi="Times New Roman"/>
          <w:b/>
          <w:iCs/>
          <w:spacing w:val="9"/>
          <w:sz w:val="24"/>
          <w:szCs w:val="24"/>
        </w:rPr>
        <w:t>C</w:t>
      </w:r>
      <w:r>
        <w:rPr>
          <w:rFonts w:ascii="Times New Roman" w:cs="Times New Roman" w:hAnsi="Times New Roman"/>
          <w:b/>
          <w:iCs/>
          <w:spacing w:val="-15"/>
          <w:sz w:val="24"/>
          <w:szCs w:val="24"/>
        </w:rPr>
        <w:t>h</w:t>
      </w:r>
      <w:r>
        <w:rPr>
          <w:rFonts w:ascii="Times New Roman" w:cs="Times New Roman" w:hAnsi="Times New Roman"/>
          <w:b/>
          <w:iCs/>
          <w:spacing w:val="-9"/>
          <w:sz w:val="24"/>
          <w:szCs w:val="24"/>
        </w:rPr>
        <w:t>o</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c</w:t>
      </w:r>
      <w:r>
        <w:rPr>
          <w:rFonts w:ascii="Times New Roman" w:cs="Times New Roman" w:hAnsi="Times New Roman"/>
          <w:b/>
          <w:iCs/>
          <w:sz w:val="24"/>
          <w:szCs w:val="24"/>
        </w:rPr>
        <w:t>e</w:t>
      </w:r>
      <w:r>
        <w:rPr>
          <w:rFonts w:ascii="Times New Roman" w:cs="Times New Roman" w:hAnsi="Times New Roman"/>
          <w:b/>
          <w:iCs/>
          <w:spacing w:val="-25"/>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f</w:t>
      </w:r>
      <w:r>
        <w:rPr>
          <w:rFonts w:ascii="Times New Roman" w:cs="Times New Roman" w:hAnsi="Times New Roman"/>
          <w:b/>
          <w:iCs/>
          <w:spacing w:val="-18"/>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9"/>
          <w:sz w:val="24"/>
          <w:szCs w:val="24"/>
        </w:rPr>
        <w:t>oo</w:t>
      </w:r>
      <w:r>
        <w:rPr>
          <w:rFonts w:ascii="Times New Roman" w:cs="Times New Roman" w:hAnsi="Times New Roman"/>
          <w:b/>
          <w:iCs/>
          <w:spacing w:val="-15"/>
          <w:sz w:val="24"/>
          <w:szCs w:val="24"/>
        </w:rPr>
        <w:t>l</w:t>
      </w:r>
      <w:r>
        <w:rPr>
          <w:rFonts w:ascii="Times New Roman" w:cs="Times New Roman" w:hAnsi="Times New Roman"/>
          <w:b/>
          <w:iCs/>
          <w:sz w:val="24"/>
          <w:szCs w:val="24"/>
        </w:rPr>
        <w:t>s</w:t>
      </w:r>
      <w:r>
        <w:rPr>
          <w:rFonts w:ascii="Times New Roman" w:cs="Times New Roman" w:hAnsi="Times New Roman"/>
          <w:b/>
          <w:iCs/>
          <w:spacing w:val="-5"/>
          <w:sz w:val="24"/>
          <w:szCs w:val="24"/>
        </w:rPr>
        <w:t xml:space="preserve"> </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z w:val="24"/>
          <w:szCs w:val="24"/>
        </w:rPr>
        <w:t>d</w:t>
      </w:r>
      <w:r>
        <w:rPr>
          <w:rFonts w:ascii="Times New Roman" w:cs="Times New Roman" w:hAnsi="Times New Roman"/>
          <w:b/>
          <w:iCs/>
          <w:spacing w:val="-27"/>
          <w:sz w:val="24"/>
          <w:szCs w:val="24"/>
        </w:rPr>
        <w:t xml:space="preserve"> </w:t>
      </w:r>
      <w:r>
        <w:rPr>
          <w:rFonts w:ascii="Times New Roman" w:cs="Times New Roman" w:hAnsi="Times New Roman"/>
          <w:b/>
          <w:iCs/>
          <w:spacing w:val="-13"/>
          <w:sz w:val="24"/>
          <w:szCs w:val="24"/>
        </w:rPr>
        <w:t>I</w:t>
      </w:r>
      <w:r>
        <w:rPr>
          <w:rFonts w:ascii="Times New Roman" w:cs="Times New Roman" w:hAnsi="Times New Roman"/>
          <w:b/>
          <w:iCs/>
          <w:spacing w:val="-11"/>
          <w:sz w:val="24"/>
          <w:szCs w:val="24"/>
        </w:rPr>
        <w:t>m</w:t>
      </w:r>
      <w:r>
        <w:rPr>
          <w:rFonts w:ascii="Times New Roman" w:cs="Times New Roman" w:hAnsi="Times New Roman"/>
          <w:b/>
          <w:iCs/>
          <w:spacing w:val="12"/>
          <w:sz w:val="24"/>
          <w:szCs w:val="24"/>
        </w:rPr>
        <w:t>p</w:t>
      </w:r>
      <w:r>
        <w:rPr>
          <w:rFonts w:ascii="Times New Roman" w:cs="Times New Roman" w:hAnsi="Times New Roman"/>
          <w:b/>
          <w:iCs/>
          <w:spacing w:val="-15"/>
          <w:sz w:val="24"/>
          <w:szCs w:val="24"/>
        </w:rPr>
        <w:t>l</w:t>
      </w:r>
      <w:r>
        <w:rPr>
          <w:rFonts w:ascii="Times New Roman" w:cs="Times New Roman" w:hAnsi="Times New Roman"/>
          <w:b/>
          <w:iCs/>
          <w:spacing w:val="-7"/>
          <w:sz w:val="24"/>
          <w:szCs w:val="24"/>
        </w:rPr>
        <w:t>e</w:t>
      </w:r>
      <w:r>
        <w:rPr>
          <w:rFonts w:ascii="Times New Roman" w:cs="Times New Roman" w:hAnsi="Times New Roman"/>
          <w:b/>
          <w:iCs/>
          <w:spacing w:val="-11"/>
          <w:sz w:val="24"/>
          <w:szCs w:val="24"/>
        </w:rPr>
        <w:t>m</w:t>
      </w:r>
      <w:r>
        <w:rPr>
          <w:rFonts w:ascii="Times New Roman" w:cs="Times New Roman" w:hAnsi="Times New Roman"/>
          <w:b/>
          <w:iCs/>
          <w:spacing w:val="-7"/>
          <w:sz w:val="24"/>
          <w:szCs w:val="24"/>
        </w:rPr>
        <w:t>e</w:t>
      </w:r>
      <w:r>
        <w:rPr>
          <w:rFonts w:ascii="Times New Roman" w:cs="Times New Roman" w:hAnsi="Times New Roman"/>
          <w:b/>
          <w:iCs/>
          <w:spacing w:val="-8"/>
          <w:sz w:val="24"/>
          <w:szCs w:val="24"/>
        </w:rPr>
        <w:t>n</w:t>
      </w:r>
      <w:r>
        <w:rPr>
          <w:rFonts w:ascii="Times New Roman" w:cs="Times New Roman" w:hAnsi="Times New Roman"/>
          <w:b/>
          <w:iCs/>
          <w:spacing w:val="-1"/>
          <w:sz w:val="24"/>
          <w:szCs w:val="24"/>
        </w:rPr>
        <w:t>t</w:t>
      </w:r>
      <w:r>
        <w:rPr>
          <w:rFonts w:ascii="Times New Roman" w:cs="Times New Roman" w:hAnsi="Times New Roman"/>
          <w:b/>
          <w:iCs/>
          <w:sz w:val="24"/>
          <w:szCs w:val="24"/>
        </w:rPr>
        <w:t>s</w:t>
      </w:r>
      <w:r>
        <w:rPr>
          <w:rFonts w:ascii="Times New Roman" w:cs="Times New Roman" w:hAnsi="Times New Roman"/>
          <w:b/>
          <w:iCs/>
          <w:spacing w:val="-4"/>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z w:val="24"/>
          <w:szCs w:val="24"/>
        </w:rPr>
        <w:t>o</w:t>
      </w:r>
      <w:r>
        <w:rPr>
          <w:rFonts w:ascii="Times New Roman" w:cs="Times New Roman" w:hAnsi="Times New Roman"/>
          <w:b/>
          <w:iCs/>
          <w:spacing w:val="-26"/>
          <w:sz w:val="24"/>
          <w:szCs w:val="24"/>
        </w:rPr>
        <w:t xml:space="preserve"> </w:t>
      </w:r>
      <w:r>
        <w:rPr>
          <w:rFonts w:ascii="Times New Roman" w:cs="Times New Roman" w:hAnsi="Times New Roman"/>
          <w:b/>
          <w:iCs/>
          <w:spacing w:val="-1"/>
          <w:sz w:val="24"/>
          <w:szCs w:val="24"/>
        </w:rPr>
        <w:t>b</w:t>
      </w:r>
      <w:r>
        <w:rPr>
          <w:rFonts w:ascii="Times New Roman" w:cs="Times New Roman" w:hAnsi="Times New Roman"/>
          <w:b/>
          <w:iCs/>
          <w:sz w:val="24"/>
          <w:szCs w:val="24"/>
        </w:rPr>
        <w:t>e</w:t>
      </w:r>
      <w:r>
        <w:rPr>
          <w:rFonts w:ascii="Times New Roman" w:cs="Times New Roman" w:hAnsi="Times New Roman"/>
          <w:b/>
          <w:iCs/>
          <w:w w:val="93"/>
          <w:sz w:val="24"/>
          <w:szCs w:val="24"/>
        </w:rPr>
        <w:t xml:space="preserve"> </w:t>
      </w:r>
      <w:r>
        <w:rPr>
          <w:rFonts w:ascii="Times New Roman" w:cs="Times New Roman" w:hAnsi="Times New Roman"/>
          <w:b/>
          <w:iCs/>
          <w:spacing w:val="-8"/>
          <w:sz w:val="24"/>
          <w:szCs w:val="24"/>
        </w:rPr>
        <w:t>us</w:t>
      </w:r>
      <w:r>
        <w:rPr>
          <w:rFonts w:ascii="Times New Roman" w:cs="Times New Roman" w:hAnsi="Times New Roman"/>
          <w:b/>
          <w:iCs/>
          <w:spacing w:val="-7"/>
          <w:sz w:val="24"/>
          <w:szCs w:val="24"/>
        </w:rPr>
        <w:t>e</w:t>
      </w:r>
      <w:r>
        <w:rPr>
          <w:rFonts w:ascii="Times New Roman" w:cs="Times New Roman" w:hAnsi="Times New Roman"/>
          <w:b/>
          <w:iCs/>
          <w:sz w:val="24"/>
          <w:szCs w:val="24"/>
        </w:rPr>
        <w:t>d</w:t>
      </w:r>
      <w:r>
        <w:rPr>
          <w:rFonts w:ascii="Times New Roman" w:cs="Times New Roman" w:hAnsi="Times New Roman"/>
          <w:b/>
          <w:iCs/>
          <w:spacing w:val="-14"/>
          <w:sz w:val="24"/>
          <w:szCs w:val="24"/>
        </w:rPr>
        <w:t xml:space="preserve"> </w:t>
      </w:r>
      <w:r>
        <w:rPr>
          <w:rFonts w:ascii="Times New Roman" w:cs="Times New Roman" w:hAnsi="Times New Roman"/>
          <w:b/>
          <w:iCs/>
          <w:spacing w:val="-13"/>
          <w:sz w:val="24"/>
          <w:szCs w:val="24"/>
        </w:rPr>
        <w:t>i</w:t>
      </w:r>
      <w:r>
        <w:rPr>
          <w:rFonts w:ascii="Times New Roman" w:cs="Times New Roman" w:hAnsi="Times New Roman"/>
          <w:b/>
          <w:iCs/>
          <w:sz w:val="24"/>
          <w:szCs w:val="24"/>
        </w:rPr>
        <w:t>n</w:t>
      </w:r>
      <w:r>
        <w:rPr>
          <w:rFonts w:ascii="Times New Roman" w:cs="Times New Roman" w:hAnsi="Times New Roman"/>
          <w:b/>
          <w:iCs/>
          <w:spacing w:val="-12"/>
          <w:sz w:val="24"/>
          <w:szCs w:val="24"/>
        </w:rPr>
        <w:t xml:space="preserve"> </w:t>
      </w:r>
      <w:r>
        <w:rPr>
          <w:rFonts w:ascii="Times New Roman" w:cs="Times New Roman" w:hAnsi="Times New Roman"/>
          <w:b/>
          <w:iCs/>
          <w:spacing w:val="9"/>
          <w:sz w:val="24"/>
          <w:szCs w:val="24"/>
        </w:rPr>
        <w:t>C</w:t>
      </w:r>
      <w:r>
        <w:rPr>
          <w:rFonts w:ascii="Times New Roman" w:cs="Times New Roman" w:hAnsi="Times New Roman"/>
          <w:b/>
          <w:iCs/>
          <w:spacing w:val="-8"/>
          <w:sz w:val="24"/>
          <w:szCs w:val="24"/>
        </w:rPr>
        <w:t>u</w:t>
      </w:r>
      <w:r>
        <w:rPr>
          <w:rFonts w:ascii="Times New Roman" w:cs="Times New Roman" w:hAnsi="Times New Roman"/>
          <w:b/>
          <w:iCs/>
          <w:spacing w:val="-15"/>
          <w:sz w:val="24"/>
          <w:szCs w:val="24"/>
        </w:rPr>
        <w:t>l</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4"/>
          <w:sz w:val="24"/>
          <w:szCs w:val="24"/>
        </w:rPr>
        <w:t>v</w:t>
      </w:r>
      <w:r>
        <w:rPr>
          <w:rFonts w:ascii="Times New Roman" w:cs="Times New Roman" w:hAnsi="Times New Roman"/>
          <w:b/>
          <w:iCs/>
          <w:spacing w:val="-7"/>
          <w:sz w:val="24"/>
          <w:szCs w:val="24"/>
        </w:rPr>
        <w:t>a</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o</w:t>
      </w:r>
      <w:r>
        <w:rPr>
          <w:rFonts w:ascii="Times New Roman" w:cs="Times New Roman" w:hAnsi="Times New Roman"/>
          <w:b/>
          <w:iCs/>
          <w:spacing w:val="-8"/>
          <w:sz w:val="24"/>
          <w:szCs w:val="24"/>
        </w:rPr>
        <w:t>n</w:t>
      </w:r>
      <w:r>
        <w:rPr>
          <w:rFonts w:ascii="Times New Roman" w:cs="Times New Roman" w:hAnsi="Times New Roman"/>
          <w:b/>
          <w:iCs/>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b/>
          <w:sz w:val="24"/>
          <w:szCs w:val="24"/>
        </w:rPr>
      </w:pPr>
    </w:p>
    <w:p>
      <w:pPr>
        <w:pStyle w:val="style179"/>
        <w:numPr>
          <w:ilvl w:val="0"/>
          <w:numId w:val="11"/>
        </w:numPr>
        <w:kinsoku w:val="false"/>
        <w:overflowPunct w:val="false"/>
        <w:spacing w:lineRule="auto" w:line="360"/>
        <w:ind w:right="46"/>
        <w:rPr/>
      </w:pPr>
      <w:r>
        <w:rPr>
          <w:iCs/>
          <w:spacing w:val="27"/>
          <w:w w:val="110"/>
        </w:rPr>
        <w:t>S</w:t>
      </w:r>
      <w:r>
        <w:rPr>
          <w:iCs/>
          <w:w w:val="110"/>
        </w:rPr>
        <w:t>o</w:t>
      </w:r>
      <w:r>
        <w:rPr>
          <w:iCs/>
          <w:spacing w:val="-12"/>
          <w:w w:val="110"/>
        </w:rPr>
        <w:t>i</w:t>
      </w:r>
      <w:r>
        <w:rPr>
          <w:iCs/>
          <w:w w:val="110"/>
        </w:rPr>
        <w:t>l</w:t>
      </w:r>
      <w:r>
        <w:rPr>
          <w:iCs/>
          <w:spacing w:val="-26"/>
          <w:w w:val="110"/>
        </w:rPr>
        <w:t xml:space="preserve"> </w:t>
      </w:r>
      <w:r>
        <w:rPr>
          <w:iCs/>
          <w:spacing w:val="12"/>
          <w:w w:val="110"/>
        </w:rPr>
        <w:t>c</w:t>
      </w:r>
      <w:r>
        <w:rPr>
          <w:iCs/>
          <w:w w:val="110"/>
        </w:rPr>
        <w:t>o</w:t>
      </w:r>
      <w:r>
        <w:rPr>
          <w:iCs/>
          <w:spacing w:val="-16"/>
          <w:w w:val="110"/>
        </w:rPr>
        <w:t>n</w:t>
      </w:r>
      <w:r>
        <w:rPr>
          <w:iCs/>
          <w:spacing w:val="-9"/>
          <w:w w:val="110"/>
        </w:rPr>
        <w:t>d</w:t>
      </w:r>
      <w:r>
        <w:rPr>
          <w:iCs/>
          <w:spacing w:val="-12"/>
          <w:w w:val="110"/>
        </w:rPr>
        <w:t>i</w:t>
      </w:r>
      <w:r>
        <w:rPr>
          <w:iCs/>
          <w:spacing w:val="-6"/>
          <w:w w:val="110"/>
        </w:rPr>
        <w:t>t</w:t>
      </w:r>
      <w:r>
        <w:rPr>
          <w:iCs/>
          <w:spacing w:val="-12"/>
          <w:w w:val="110"/>
        </w:rPr>
        <w:t>i</w:t>
      </w:r>
      <w:r>
        <w:rPr>
          <w:iCs/>
          <w:w w:val="110"/>
        </w:rPr>
        <w:t>o</w:t>
      </w:r>
      <w:r>
        <w:rPr>
          <w:iCs/>
          <w:spacing w:val="-16"/>
          <w:w w:val="110"/>
        </w:rPr>
        <w:t>n</w:t>
      </w:r>
      <w:r>
        <w:rPr>
          <w:iCs/>
          <w:w w:val="110"/>
        </w:rPr>
        <w:t>:</w:t>
      </w:r>
      <w:r>
        <w:rPr>
          <w:iCs/>
          <w:spacing w:val="-20"/>
          <w:w w:val="110"/>
        </w:rPr>
        <w:t xml:space="preserve"> </w:t>
      </w:r>
      <w:r>
        <w:rPr>
          <w:iCs/>
          <w:spacing w:val="-19"/>
          <w:w w:val="110"/>
        </w:rPr>
        <w:t>H</w:t>
      </w:r>
      <w:r>
        <w:rPr>
          <w:iCs/>
          <w:spacing w:val="-5"/>
          <w:w w:val="110"/>
        </w:rPr>
        <w:t>a</w:t>
      </w:r>
      <w:r>
        <w:rPr>
          <w:iCs/>
          <w:spacing w:val="-24"/>
          <w:w w:val="110"/>
        </w:rPr>
        <w:t>r</w:t>
      </w:r>
      <w:r>
        <w:rPr>
          <w:iCs/>
          <w:w w:val="110"/>
        </w:rPr>
        <w:t>d</w:t>
      </w:r>
      <w:r>
        <w:rPr>
          <w:iCs/>
          <w:spacing w:val="-24"/>
          <w:w w:val="110"/>
        </w:rPr>
        <w:t xml:space="preserve"> </w:t>
      </w:r>
      <w:r>
        <w:rPr>
          <w:iCs/>
          <w:spacing w:val="22"/>
          <w:w w:val="110"/>
        </w:rPr>
        <w:t>s</w:t>
      </w:r>
      <w:r>
        <w:rPr>
          <w:iCs/>
          <w:spacing w:val="-3"/>
          <w:w w:val="110"/>
        </w:rPr>
        <w:t>o</w:t>
      </w:r>
      <w:r>
        <w:rPr>
          <w:iCs/>
          <w:spacing w:val="-13"/>
          <w:w w:val="110"/>
        </w:rPr>
        <w:t>i</w:t>
      </w:r>
      <w:r>
        <w:rPr>
          <w:iCs/>
          <w:w w:val="110"/>
        </w:rPr>
        <w:t>l</w:t>
      </w:r>
      <w:r>
        <w:rPr>
          <w:iCs/>
          <w:spacing w:val="-29"/>
          <w:w w:val="110"/>
        </w:rPr>
        <w:t xml:space="preserve"> </w:t>
      </w:r>
      <w:r>
        <w:rPr>
          <w:iCs/>
          <w:spacing w:val="10"/>
          <w:w w:val="110"/>
        </w:rPr>
        <w:t>c</w:t>
      </w:r>
      <w:r>
        <w:rPr>
          <w:iCs/>
          <w:spacing w:val="-3"/>
          <w:w w:val="110"/>
        </w:rPr>
        <w:t>o</w:t>
      </w:r>
      <w:r>
        <w:rPr>
          <w:iCs/>
          <w:spacing w:val="-18"/>
          <w:w w:val="110"/>
        </w:rPr>
        <w:t>n</w:t>
      </w:r>
      <w:r>
        <w:rPr>
          <w:iCs/>
          <w:spacing w:val="-11"/>
          <w:w w:val="110"/>
        </w:rPr>
        <w:t>d</w:t>
      </w:r>
      <w:r>
        <w:rPr>
          <w:iCs/>
          <w:spacing w:val="-13"/>
          <w:w w:val="110"/>
        </w:rPr>
        <w:t>i</w:t>
      </w:r>
      <w:r>
        <w:rPr>
          <w:iCs/>
          <w:spacing w:val="-7"/>
          <w:w w:val="110"/>
        </w:rPr>
        <w:t>t</w:t>
      </w:r>
      <w:r>
        <w:rPr>
          <w:iCs/>
          <w:spacing w:val="-13"/>
          <w:w w:val="110"/>
        </w:rPr>
        <w:t>i</w:t>
      </w:r>
      <w:r>
        <w:rPr>
          <w:iCs/>
          <w:spacing w:val="-3"/>
          <w:w w:val="110"/>
        </w:rPr>
        <w:t>o</w:t>
      </w:r>
      <w:r>
        <w:rPr>
          <w:iCs/>
          <w:w w:val="110"/>
        </w:rPr>
        <w:t>n</w:t>
      </w:r>
      <w:r>
        <w:rPr>
          <w:iCs/>
          <w:spacing w:val="-32"/>
          <w:w w:val="110"/>
        </w:rPr>
        <w:t xml:space="preserve"> </w:t>
      </w:r>
      <w:r>
        <w:rPr>
          <w:iCs/>
          <w:spacing w:val="-12"/>
          <w:w w:val="110"/>
        </w:rPr>
        <w:t>l</w:t>
      </w:r>
      <w:r>
        <w:rPr>
          <w:iCs/>
          <w:spacing w:val="-13"/>
          <w:w w:val="110"/>
        </w:rPr>
        <w:t>i</w:t>
      </w:r>
      <w:r>
        <w:rPr>
          <w:iCs/>
          <w:spacing w:val="-18"/>
          <w:w w:val="110"/>
        </w:rPr>
        <w:t>k</w:t>
      </w:r>
      <w:r>
        <w:rPr>
          <w:iCs/>
          <w:w w:val="110"/>
        </w:rPr>
        <w:t>e</w:t>
      </w:r>
      <w:r>
        <w:rPr>
          <w:iCs/>
          <w:spacing w:val="-14"/>
          <w:w w:val="110"/>
        </w:rPr>
        <w:t xml:space="preserve"> </w:t>
      </w:r>
      <w:r>
        <w:rPr>
          <w:iCs/>
          <w:spacing w:val="-11"/>
          <w:w w:val="110"/>
        </w:rPr>
        <w:t>d</w:t>
      </w:r>
      <w:r>
        <w:rPr>
          <w:iCs/>
          <w:spacing w:val="-24"/>
          <w:w w:val="110"/>
        </w:rPr>
        <w:t>r</w:t>
      </w:r>
      <w:r>
        <w:rPr>
          <w:iCs/>
          <w:w w:val="110"/>
        </w:rPr>
        <w:t>y</w:t>
      </w:r>
      <w:r>
        <w:rPr>
          <w:iCs/>
          <w:spacing w:val="-27"/>
          <w:w w:val="110"/>
        </w:rPr>
        <w:t xml:space="preserve"> </w:t>
      </w:r>
      <w:r>
        <w:rPr>
          <w:iCs/>
          <w:spacing w:val="22"/>
          <w:w w:val="110"/>
        </w:rPr>
        <w:t>s</w:t>
      </w:r>
      <w:r>
        <w:rPr>
          <w:iCs/>
          <w:spacing w:val="-3"/>
          <w:w w:val="110"/>
        </w:rPr>
        <w:t>o</w:t>
      </w:r>
      <w:r>
        <w:rPr>
          <w:iCs/>
          <w:spacing w:val="-13"/>
          <w:w w:val="110"/>
        </w:rPr>
        <w:t>i</w:t>
      </w:r>
      <w:r>
        <w:rPr>
          <w:iCs/>
          <w:w w:val="110"/>
        </w:rPr>
        <w:t>l</w:t>
      </w:r>
      <w:r>
        <w:rPr>
          <w:iCs/>
          <w:spacing w:val="-29"/>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6"/>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16"/>
          <w:w w:val="110"/>
        </w:rPr>
        <w:t>u</w:t>
      </w:r>
      <w:r>
        <w:rPr>
          <w:iCs/>
          <w:spacing w:val="22"/>
          <w:w w:val="110"/>
        </w:rPr>
        <w:t>s</w:t>
      </w:r>
      <w:r>
        <w:rPr>
          <w:iCs/>
          <w:w w:val="110"/>
        </w:rPr>
        <w:t>e</w:t>
      </w:r>
      <w:r>
        <w:rPr>
          <w:iCs/>
          <w:spacing w:val="-14"/>
          <w:w w:val="110"/>
        </w:rPr>
        <w:t xml:space="preserve"> </w:t>
      </w:r>
      <w:r>
        <w:rPr>
          <w:iCs/>
          <w:spacing w:val="-3"/>
          <w:w w:val="110"/>
        </w:rPr>
        <w:t>o</w:t>
      </w:r>
      <w:r>
        <w:rPr>
          <w:iCs/>
          <w:w w:val="110"/>
        </w:rPr>
        <w:t>f</w:t>
      </w:r>
      <w:r>
        <w:rPr>
          <w:iCs/>
          <w:spacing w:val="-19"/>
          <w:w w:val="110"/>
        </w:rPr>
        <w:t xml:space="preserve"> </w:t>
      </w:r>
      <w:r>
        <w:rPr>
          <w:iCs/>
          <w:spacing w:val="-16"/>
          <w:w w:val="110"/>
        </w:rPr>
        <w:t>m</w:t>
      </w:r>
      <w:r>
        <w:rPr>
          <w:iCs/>
          <w:spacing w:val="-3"/>
          <w:w w:val="110"/>
        </w:rPr>
        <w:t>ou</w:t>
      </w:r>
      <w:r>
        <w:rPr>
          <w:iCs/>
          <w:spacing w:val="-12"/>
          <w:w w:val="110"/>
        </w:rPr>
        <w:t>l</w:t>
      </w:r>
      <w:r>
        <w:rPr>
          <w:iCs/>
          <w:spacing w:val="-11"/>
          <w:w w:val="110"/>
        </w:rPr>
        <w:t>db</w:t>
      </w:r>
      <w:r>
        <w:rPr>
          <w:iCs/>
          <w:spacing w:val="-3"/>
          <w:w w:val="110"/>
        </w:rPr>
        <w:t>o</w:t>
      </w:r>
      <w:r>
        <w:rPr>
          <w:iCs/>
          <w:spacing w:val="-5"/>
          <w:w w:val="110"/>
        </w:rPr>
        <w:t>a</w:t>
      </w:r>
      <w:r>
        <w:rPr>
          <w:iCs/>
          <w:spacing w:val="-24"/>
          <w:w w:val="110"/>
        </w:rPr>
        <w:t>r</w:t>
      </w:r>
      <w:r>
        <w:rPr>
          <w:iCs/>
          <w:w w:val="110"/>
        </w:rPr>
        <w:t>d</w:t>
      </w:r>
      <w:r>
        <w:rPr>
          <w:iCs/>
          <w:spacing w:val="-25"/>
          <w:w w:val="110"/>
        </w:rPr>
        <w:t xml:space="preserve"> </w:t>
      </w:r>
      <w:r>
        <w:rPr>
          <w:iCs/>
          <w:spacing w:val="-11"/>
          <w:w w:val="110"/>
        </w:rPr>
        <w:t>p</w:t>
      </w:r>
      <w:r>
        <w:rPr>
          <w:iCs/>
          <w:spacing w:val="-12"/>
          <w:w w:val="110"/>
        </w:rPr>
        <w:t>l</w:t>
      </w:r>
      <w:r>
        <w:rPr>
          <w:iCs/>
          <w:spacing w:val="-3"/>
          <w:w w:val="110"/>
        </w:rPr>
        <w:t>o</w:t>
      </w:r>
      <w:r>
        <w:rPr>
          <w:iCs/>
          <w:spacing w:val="-16"/>
          <w:w w:val="110"/>
        </w:rPr>
        <w:t>u</w:t>
      </w:r>
      <w:r>
        <w:rPr>
          <w:iCs/>
          <w:spacing w:val="8"/>
          <w:w w:val="110"/>
        </w:rPr>
        <w:t>g</w:t>
      </w:r>
      <w:r>
        <w:rPr>
          <w:iCs/>
          <w:w w:val="110"/>
        </w:rPr>
        <w:t>h</w:t>
      </w:r>
      <w:r>
        <w:rPr>
          <w:iCs/>
          <w:w w:val="114"/>
        </w:rPr>
        <w:t xml:space="preserve"> </w:t>
      </w:r>
      <w:r>
        <w:rPr>
          <w:iCs/>
          <w:spacing w:val="-5"/>
          <w:w w:val="110"/>
        </w:rPr>
        <w:t>a</w:t>
      </w:r>
      <w:r>
        <w:rPr>
          <w:iCs/>
          <w:spacing w:val="-18"/>
          <w:w w:val="110"/>
        </w:rPr>
        <w:t>n</w:t>
      </w:r>
      <w:r>
        <w:rPr>
          <w:iCs/>
          <w:w w:val="110"/>
        </w:rPr>
        <w:t>d</w:t>
      </w:r>
      <w:r>
        <w:rPr>
          <w:iCs/>
          <w:spacing w:val="-31"/>
          <w:w w:val="110"/>
        </w:rPr>
        <w:t xml:space="preserve"> </w:t>
      </w:r>
      <w:r>
        <w:rPr>
          <w:iCs/>
          <w:spacing w:val="-11"/>
          <w:w w:val="110"/>
        </w:rPr>
        <w:t>d</w:t>
      </w:r>
      <w:r>
        <w:rPr>
          <w:iCs/>
          <w:spacing w:val="-13"/>
          <w:w w:val="110"/>
        </w:rPr>
        <w:t>i</w:t>
      </w:r>
      <w:r>
        <w:rPr>
          <w:iCs/>
          <w:spacing w:val="22"/>
          <w:w w:val="110"/>
        </w:rPr>
        <w:t>s</w:t>
      </w:r>
      <w:r>
        <w:rPr>
          <w:iCs/>
          <w:w w:val="110"/>
        </w:rPr>
        <w:t>c</w:t>
      </w:r>
      <w:r>
        <w:rPr>
          <w:iCs/>
          <w:spacing w:val="-13"/>
          <w:w w:val="110"/>
        </w:rPr>
        <w:t xml:space="preserve"> </w:t>
      </w:r>
      <w:r>
        <w:rPr>
          <w:iCs/>
          <w:spacing w:val="-11"/>
          <w:w w:val="110"/>
        </w:rPr>
        <w:t>p</w:t>
      </w:r>
      <w:r>
        <w:rPr>
          <w:iCs/>
          <w:spacing w:val="-12"/>
          <w:w w:val="110"/>
        </w:rPr>
        <w:t>l</w:t>
      </w:r>
      <w:r>
        <w:rPr>
          <w:iCs/>
          <w:spacing w:val="-3"/>
          <w:w w:val="110"/>
        </w:rPr>
        <w:t>o</w:t>
      </w:r>
      <w:r>
        <w:rPr>
          <w:iCs/>
          <w:spacing w:val="-16"/>
          <w:w w:val="110"/>
        </w:rPr>
        <w:t>u</w:t>
      </w:r>
      <w:r>
        <w:rPr>
          <w:iCs/>
          <w:spacing w:val="8"/>
          <w:w w:val="110"/>
        </w:rPr>
        <w:t>g</w:t>
      </w:r>
      <w:r>
        <w:rPr>
          <w:iCs/>
          <w:w w:val="110"/>
        </w:rPr>
        <w:t>h</w:t>
      </w:r>
      <w:r>
        <w:rPr>
          <w:iCs/>
          <w:spacing w:val="-35"/>
          <w:w w:val="110"/>
        </w:rPr>
        <w:t xml:space="preserve"> </w:t>
      </w:r>
      <w:r>
        <w:rPr>
          <w:iCs/>
          <w:spacing w:val="-24"/>
          <w:w w:val="110"/>
        </w:rPr>
        <w:t>w</w:t>
      </w:r>
      <w:r>
        <w:rPr>
          <w:iCs/>
          <w:spacing w:val="-16"/>
          <w:w w:val="110"/>
        </w:rPr>
        <w:t>h</w:t>
      </w:r>
      <w:r>
        <w:rPr>
          <w:iCs/>
          <w:spacing w:val="-13"/>
          <w:w w:val="110"/>
        </w:rPr>
        <w:t>i</w:t>
      </w:r>
      <w:r>
        <w:rPr>
          <w:iCs/>
          <w:spacing w:val="-12"/>
          <w:w w:val="110"/>
        </w:rPr>
        <w:t>l</w:t>
      </w:r>
      <w:r>
        <w:rPr>
          <w:iCs/>
          <w:w w:val="110"/>
        </w:rPr>
        <w:t>e</w:t>
      </w:r>
      <w:r>
        <w:rPr>
          <w:iCs/>
          <w:spacing w:val="-22"/>
          <w:w w:val="110"/>
        </w:rPr>
        <w:t xml:space="preserve"> </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28"/>
          <w:w w:val="110"/>
        </w:rPr>
        <w:t xml:space="preserve"> </w:t>
      </w:r>
      <w:r>
        <w:rPr>
          <w:iCs/>
          <w:spacing w:val="22"/>
          <w:w w:val="110"/>
        </w:rPr>
        <w:t>s</w:t>
      </w:r>
      <w:r>
        <w:rPr>
          <w:iCs/>
          <w:spacing w:val="-3"/>
          <w:w w:val="110"/>
        </w:rPr>
        <w:t>o</w:t>
      </w:r>
      <w:r>
        <w:rPr>
          <w:iCs/>
          <w:spacing w:val="-13"/>
          <w:w w:val="110"/>
        </w:rPr>
        <w:t>i</w:t>
      </w:r>
      <w:r>
        <w:rPr>
          <w:iCs/>
          <w:w w:val="110"/>
        </w:rPr>
        <w:t>l</w:t>
      </w:r>
      <w:r>
        <w:rPr>
          <w:iCs/>
          <w:spacing w:val="-35"/>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4"/>
          <w:w w:val="110"/>
        </w:rPr>
        <w:t xml:space="preserve"> </w:t>
      </w:r>
      <w:r>
        <w:rPr>
          <w:iCs/>
          <w:spacing w:val="-16"/>
          <w:w w:val="110"/>
        </w:rPr>
        <w:t>h</w:t>
      </w:r>
      <w:r>
        <w:rPr>
          <w:iCs/>
          <w:spacing w:val="-5"/>
          <w:w w:val="110"/>
        </w:rPr>
        <w:t>a</w:t>
      </w:r>
      <w:r>
        <w:rPr>
          <w:iCs/>
          <w:spacing w:val="-18"/>
          <w:w w:val="110"/>
        </w:rPr>
        <w:t>n</w:t>
      </w:r>
      <w:r>
        <w:rPr>
          <w:iCs/>
          <w:w w:val="110"/>
        </w:rPr>
        <w:t>d</w:t>
      </w:r>
      <w:r>
        <w:rPr>
          <w:iCs/>
          <w:spacing w:val="-31"/>
          <w:w w:val="110"/>
        </w:rPr>
        <w:t xml:space="preserve"> </w:t>
      </w:r>
      <w:r>
        <w:rPr>
          <w:iCs/>
          <w:spacing w:val="-16"/>
          <w:w w:val="110"/>
        </w:rPr>
        <w:t>h</w:t>
      </w:r>
      <w:r>
        <w:rPr>
          <w:iCs/>
          <w:spacing w:val="-3"/>
          <w:w w:val="110"/>
        </w:rPr>
        <w:t>oe</w:t>
      </w:r>
      <w:r>
        <w:rPr>
          <w:iCs/>
          <w:spacing w:val="22"/>
          <w:w w:val="110"/>
        </w:rPr>
        <w:t>s</w:t>
      </w:r>
      <w:r>
        <w:rPr>
          <w:iCs/>
          <w:w w:val="110"/>
        </w:rPr>
        <w:t>.</w:t>
      </w:r>
    </w:p>
    <w:p>
      <w:pPr>
        <w:pStyle w:val="style179"/>
        <w:numPr>
          <w:ilvl w:val="0"/>
          <w:numId w:val="11"/>
        </w:numPr>
        <w:kinsoku w:val="false"/>
        <w:overflowPunct w:val="false"/>
        <w:spacing w:lineRule="auto" w:line="360"/>
        <w:ind w:right="448"/>
        <w:rPr/>
      </w:pPr>
      <w:r>
        <w:rPr>
          <w:iCs/>
          <w:spacing w:val="25"/>
          <w:w w:val="104"/>
        </w:rPr>
        <w:t>S</w:t>
      </w:r>
      <w:r>
        <w:rPr>
          <w:iCs/>
          <w:w w:val="104"/>
        </w:rPr>
        <w:t>o</w:t>
      </w:r>
      <w:r>
        <w:rPr>
          <w:iCs/>
          <w:spacing w:val="-11"/>
          <w:w w:val="104"/>
        </w:rPr>
        <w:t>i</w:t>
      </w:r>
      <w:r>
        <w:rPr>
          <w:iCs/>
          <w:w w:val="104"/>
        </w:rPr>
        <w:t>l</w:t>
      </w:r>
      <w:r>
        <w:rPr>
          <w:iCs/>
          <w:spacing w:val="-6"/>
          <w:w w:val="104"/>
        </w:rPr>
        <w:t xml:space="preserve"> </w:t>
      </w:r>
      <w:r>
        <w:rPr>
          <w:iCs/>
          <w:spacing w:val="-5"/>
          <w:w w:val="104"/>
        </w:rPr>
        <w:t>t</w:t>
      </w:r>
      <w:r>
        <w:rPr>
          <w:iCs/>
          <w:spacing w:val="-11"/>
          <w:w w:val="104"/>
        </w:rPr>
        <w:t>y</w:t>
      </w:r>
      <w:r>
        <w:rPr>
          <w:iCs/>
          <w:spacing w:val="-9"/>
          <w:w w:val="104"/>
        </w:rPr>
        <w:t>p</w:t>
      </w:r>
      <w:r>
        <w:rPr>
          <w:iCs/>
          <w:spacing w:val="1"/>
          <w:w w:val="104"/>
        </w:rPr>
        <w:t>e</w:t>
      </w:r>
      <w:r>
        <w:rPr>
          <w:iCs/>
          <w:w w:val="104"/>
        </w:rPr>
        <w:t>:</w:t>
      </w:r>
      <w:r>
        <w:rPr>
          <w:iCs/>
          <w:spacing w:val="-1"/>
          <w:w w:val="104"/>
        </w:rPr>
        <w:t xml:space="preserve"> </w:t>
      </w:r>
      <w:r>
        <w:rPr>
          <w:iCs/>
          <w:spacing w:val="-18"/>
          <w:w w:val="104"/>
        </w:rPr>
        <w:t>H</w:t>
      </w:r>
      <w:r>
        <w:rPr>
          <w:iCs/>
          <w:spacing w:val="-3"/>
          <w:w w:val="104"/>
        </w:rPr>
        <w:t>e</w:t>
      </w:r>
      <w:r>
        <w:rPr>
          <w:iCs/>
          <w:spacing w:val="-5"/>
          <w:w w:val="104"/>
        </w:rPr>
        <w:t>a</w:t>
      </w:r>
      <w:r>
        <w:rPr>
          <w:iCs/>
          <w:spacing w:val="-16"/>
          <w:w w:val="104"/>
        </w:rPr>
        <w:t>v</w:t>
      </w:r>
      <w:r>
        <w:rPr>
          <w:iCs/>
          <w:spacing w:val="-14"/>
          <w:w w:val="104"/>
        </w:rPr>
        <w:t>y</w:t>
      </w:r>
      <w:r>
        <w:rPr>
          <w:iCs/>
          <w:w w:val="104"/>
        </w:rPr>
        <w:t>/</w:t>
      </w:r>
      <w:r>
        <w:rPr>
          <w:iCs/>
          <w:spacing w:val="-28"/>
          <w:w w:val="104"/>
        </w:rPr>
        <w:t xml:space="preserve"> </w:t>
      </w:r>
      <w:r>
        <w:rPr>
          <w:iCs/>
          <w:spacing w:val="21"/>
          <w:w w:val="104"/>
        </w:rPr>
        <w:t>s</w:t>
      </w:r>
      <w:r>
        <w:rPr>
          <w:iCs/>
          <w:spacing w:val="-7"/>
          <w:w w:val="104"/>
        </w:rPr>
        <w:t>t</w:t>
      </w:r>
      <w:r>
        <w:rPr>
          <w:iCs/>
          <w:spacing w:val="-13"/>
          <w:w w:val="104"/>
        </w:rPr>
        <w:t>i</w:t>
      </w:r>
      <w:r>
        <w:rPr>
          <w:iCs/>
          <w:spacing w:val="9"/>
          <w:w w:val="104"/>
        </w:rPr>
        <w:t>c</w:t>
      </w:r>
      <w:r>
        <w:rPr>
          <w:iCs/>
          <w:spacing w:val="-17"/>
          <w:w w:val="104"/>
        </w:rPr>
        <w:t>k</w:t>
      </w:r>
      <w:r>
        <w:rPr>
          <w:iCs/>
          <w:w w:val="104"/>
        </w:rPr>
        <w:t>y</w:t>
      </w:r>
      <w:r>
        <w:rPr>
          <w:iCs/>
          <w:spacing w:val="-6"/>
          <w:w w:val="104"/>
        </w:rPr>
        <w:t xml:space="preserve"> </w:t>
      </w:r>
      <w:r>
        <w:rPr>
          <w:iCs/>
          <w:spacing w:val="21"/>
          <w:w w:val="104"/>
        </w:rPr>
        <w:t>s</w:t>
      </w:r>
      <w:r>
        <w:rPr>
          <w:iCs/>
          <w:spacing w:val="-3"/>
          <w:w w:val="104"/>
        </w:rPr>
        <w:t>o</w:t>
      </w:r>
      <w:r>
        <w:rPr>
          <w:iCs/>
          <w:spacing w:val="-13"/>
          <w:w w:val="104"/>
        </w:rPr>
        <w:t>i</w:t>
      </w:r>
      <w:r>
        <w:rPr>
          <w:iCs/>
          <w:w w:val="104"/>
        </w:rPr>
        <w:t>l</w:t>
      </w:r>
      <w:r>
        <w:rPr>
          <w:iCs/>
          <w:spacing w:val="-10"/>
          <w:w w:val="104"/>
        </w:rPr>
        <w:t xml:space="preserve"> </w:t>
      </w:r>
      <w:r>
        <w:rPr>
          <w:iCs/>
          <w:spacing w:val="-12"/>
          <w:w w:val="104"/>
        </w:rPr>
        <w:t>l</w:t>
      </w:r>
      <w:r>
        <w:rPr>
          <w:iCs/>
          <w:spacing w:val="-13"/>
          <w:w w:val="104"/>
        </w:rPr>
        <w:t>i</w:t>
      </w:r>
      <w:r>
        <w:rPr>
          <w:iCs/>
          <w:spacing w:val="-17"/>
          <w:w w:val="104"/>
        </w:rPr>
        <w:t>k</w:t>
      </w:r>
      <w:r>
        <w:rPr>
          <w:iCs/>
          <w:w w:val="104"/>
        </w:rPr>
        <w:t>e</w:t>
      </w:r>
      <w:r>
        <w:rPr>
          <w:iCs/>
          <w:spacing w:val="10"/>
          <w:w w:val="104"/>
        </w:rPr>
        <w:t xml:space="preserve"> </w:t>
      </w:r>
      <w:r>
        <w:rPr>
          <w:iCs/>
          <w:spacing w:val="9"/>
          <w:w w:val="104"/>
        </w:rPr>
        <w:t>c</w:t>
      </w:r>
      <w:r>
        <w:rPr>
          <w:iCs/>
          <w:spacing w:val="-12"/>
          <w:w w:val="104"/>
        </w:rPr>
        <w:t>l</w:t>
      </w:r>
      <w:r>
        <w:rPr>
          <w:iCs/>
          <w:spacing w:val="-5"/>
          <w:w w:val="104"/>
        </w:rPr>
        <w:t>a</w:t>
      </w:r>
      <w:r>
        <w:rPr>
          <w:iCs/>
          <w:w w:val="104"/>
        </w:rPr>
        <w:t>y</w:t>
      </w:r>
      <w:r>
        <w:rPr>
          <w:iCs/>
          <w:spacing w:val="-6"/>
          <w:w w:val="104"/>
        </w:rPr>
        <w:t xml:space="preserve"> </w:t>
      </w:r>
      <w:r>
        <w:rPr>
          <w:iCs/>
          <w:spacing w:val="9"/>
          <w:w w:val="104"/>
        </w:rPr>
        <w:t>c</w:t>
      </w:r>
      <w:r>
        <w:rPr>
          <w:iCs/>
          <w:spacing w:val="-5"/>
          <w:w w:val="104"/>
        </w:rPr>
        <w:t>a</w:t>
      </w:r>
      <w:r>
        <w:rPr>
          <w:iCs/>
          <w:w w:val="104"/>
        </w:rPr>
        <w:t>n</w:t>
      </w:r>
      <w:r>
        <w:rPr>
          <w:iCs/>
          <w:spacing w:val="-14"/>
          <w:w w:val="104"/>
        </w:rPr>
        <w:t xml:space="preserve"> </w:t>
      </w:r>
      <w:r>
        <w:rPr>
          <w:iCs/>
          <w:spacing w:val="-3"/>
          <w:w w:val="104"/>
        </w:rPr>
        <w:t>e</w:t>
      </w:r>
      <w:r>
        <w:rPr>
          <w:iCs/>
          <w:spacing w:val="-5"/>
          <w:w w:val="104"/>
        </w:rPr>
        <w:t>a</w:t>
      </w:r>
      <w:r>
        <w:rPr>
          <w:iCs/>
          <w:spacing w:val="21"/>
          <w:w w:val="104"/>
        </w:rPr>
        <w:t>s</w:t>
      </w:r>
      <w:r>
        <w:rPr>
          <w:iCs/>
          <w:spacing w:val="-13"/>
          <w:w w:val="104"/>
        </w:rPr>
        <w:t>i</w:t>
      </w:r>
      <w:r>
        <w:rPr>
          <w:iCs/>
          <w:spacing w:val="-12"/>
          <w:w w:val="104"/>
        </w:rPr>
        <w:t>l</w:t>
      </w:r>
      <w:r>
        <w:rPr>
          <w:iCs/>
          <w:w w:val="104"/>
        </w:rPr>
        <w:t>y</w:t>
      </w:r>
      <w:r>
        <w:rPr>
          <w:iCs/>
          <w:spacing w:val="-6"/>
          <w:w w:val="104"/>
        </w:rPr>
        <w:t xml:space="preserve"> </w:t>
      </w:r>
      <w:r>
        <w:rPr>
          <w:iCs/>
          <w:spacing w:val="-11"/>
          <w:w w:val="104"/>
        </w:rPr>
        <w:t>b</w:t>
      </w:r>
      <w:r>
        <w:rPr>
          <w:iCs/>
          <w:w w:val="104"/>
        </w:rPr>
        <w:t>e</w:t>
      </w:r>
      <w:r>
        <w:rPr>
          <w:iCs/>
          <w:spacing w:val="10"/>
          <w:w w:val="104"/>
        </w:rPr>
        <w:t xml:space="preserve"> </w:t>
      </w:r>
      <w:r>
        <w:rPr>
          <w:iCs/>
          <w:spacing w:val="9"/>
          <w:w w:val="104"/>
        </w:rPr>
        <w:t>c</w:t>
      </w:r>
      <w:r>
        <w:rPr>
          <w:iCs/>
          <w:spacing w:val="-15"/>
          <w:w w:val="104"/>
        </w:rPr>
        <w:t>u</w:t>
      </w:r>
      <w:r>
        <w:rPr>
          <w:iCs/>
          <w:spacing w:val="-12"/>
          <w:w w:val="104"/>
        </w:rPr>
        <w:t>l</w:t>
      </w:r>
      <w:r>
        <w:rPr>
          <w:iCs/>
          <w:spacing w:val="-7"/>
          <w:w w:val="104"/>
        </w:rPr>
        <w:t>t</w:t>
      </w:r>
      <w:r>
        <w:rPr>
          <w:iCs/>
          <w:spacing w:val="-13"/>
          <w:w w:val="104"/>
        </w:rPr>
        <w:t>i</w:t>
      </w:r>
      <w:r>
        <w:rPr>
          <w:iCs/>
          <w:spacing w:val="-16"/>
          <w:w w:val="104"/>
        </w:rPr>
        <w:t>v</w:t>
      </w:r>
      <w:r>
        <w:rPr>
          <w:iCs/>
          <w:spacing w:val="-5"/>
          <w:w w:val="104"/>
        </w:rPr>
        <w:t>a</w:t>
      </w:r>
      <w:r>
        <w:rPr>
          <w:iCs/>
          <w:spacing w:val="-7"/>
          <w:w w:val="104"/>
        </w:rPr>
        <w:t>t</w:t>
      </w:r>
      <w:r>
        <w:rPr>
          <w:iCs/>
          <w:spacing w:val="-3"/>
          <w:w w:val="104"/>
        </w:rPr>
        <w:t>e</w:t>
      </w:r>
      <w:r>
        <w:rPr>
          <w:iCs/>
          <w:w w:val="104"/>
        </w:rPr>
        <w:t>d</w:t>
      </w:r>
      <w:r>
        <w:rPr>
          <w:iCs/>
          <w:spacing w:val="-4"/>
          <w:w w:val="104"/>
        </w:rPr>
        <w:t xml:space="preserve"> </w:t>
      </w:r>
      <w:r>
        <w:rPr>
          <w:iCs/>
          <w:spacing w:val="-11"/>
          <w:w w:val="104"/>
        </w:rPr>
        <w:t>b</w:t>
      </w:r>
      <w:r>
        <w:rPr>
          <w:iCs/>
          <w:w w:val="104"/>
        </w:rPr>
        <w:t>y</w:t>
      </w:r>
      <w:r>
        <w:rPr>
          <w:iCs/>
          <w:spacing w:val="-7"/>
          <w:w w:val="104"/>
        </w:rPr>
        <w:t xml:space="preserve"> </w:t>
      </w:r>
      <w:r>
        <w:rPr>
          <w:iCs/>
          <w:spacing w:val="-11"/>
          <w:w w:val="104"/>
        </w:rPr>
        <w:t>d</w:t>
      </w:r>
      <w:r>
        <w:rPr>
          <w:iCs/>
          <w:spacing w:val="-13"/>
          <w:w w:val="104"/>
        </w:rPr>
        <w:t>i</w:t>
      </w:r>
      <w:r>
        <w:rPr>
          <w:iCs/>
          <w:spacing w:val="21"/>
          <w:w w:val="104"/>
        </w:rPr>
        <w:t>s</w:t>
      </w:r>
      <w:r>
        <w:rPr>
          <w:iCs/>
          <w:w w:val="104"/>
        </w:rPr>
        <w:t>c</w:t>
      </w:r>
      <w:r>
        <w:rPr>
          <w:iCs/>
          <w:spacing w:val="24"/>
          <w:w w:val="104"/>
        </w:rPr>
        <w:t xml:space="preserve"> </w:t>
      </w:r>
      <w:r>
        <w:rPr>
          <w:iCs/>
          <w:spacing w:val="-11"/>
          <w:w w:val="104"/>
        </w:rPr>
        <w:t>p</w:t>
      </w:r>
      <w:r>
        <w:rPr>
          <w:iCs/>
          <w:spacing w:val="-12"/>
          <w:w w:val="104"/>
        </w:rPr>
        <w:t>l</w:t>
      </w:r>
      <w:r>
        <w:rPr>
          <w:iCs/>
          <w:spacing w:val="-3"/>
          <w:w w:val="104"/>
        </w:rPr>
        <w:t>o</w:t>
      </w:r>
      <w:r>
        <w:rPr>
          <w:iCs/>
          <w:spacing w:val="-15"/>
          <w:w w:val="104"/>
        </w:rPr>
        <w:t>u</w:t>
      </w:r>
      <w:r>
        <w:rPr>
          <w:iCs/>
          <w:spacing w:val="7"/>
          <w:w w:val="104"/>
        </w:rPr>
        <w:t>g</w:t>
      </w:r>
      <w:r>
        <w:rPr>
          <w:iCs/>
          <w:w w:val="104"/>
        </w:rPr>
        <w:t>h</w:t>
      </w:r>
      <w:r>
        <w:rPr>
          <w:iCs/>
          <w:spacing w:val="-11"/>
          <w:w w:val="104"/>
        </w:rPr>
        <w:t xml:space="preserve"> </w:t>
      </w:r>
      <w:r>
        <w:rPr>
          <w:iCs/>
          <w:spacing w:val="-23"/>
          <w:w w:val="104"/>
        </w:rPr>
        <w:t>w</w:t>
      </w:r>
      <w:r>
        <w:rPr>
          <w:iCs/>
          <w:spacing w:val="-15"/>
          <w:w w:val="104"/>
        </w:rPr>
        <w:t>h</w:t>
      </w:r>
      <w:r>
        <w:rPr>
          <w:iCs/>
          <w:spacing w:val="-13"/>
          <w:w w:val="104"/>
        </w:rPr>
        <w:t>i</w:t>
      </w:r>
      <w:r>
        <w:rPr>
          <w:iCs/>
          <w:spacing w:val="-12"/>
          <w:w w:val="104"/>
        </w:rPr>
        <w:t>l</w:t>
      </w:r>
      <w:r>
        <w:rPr>
          <w:iCs/>
          <w:w w:val="104"/>
        </w:rPr>
        <w:t>e</w:t>
      </w:r>
      <w:r>
        <w:rPr>
          <w:iCs/>
          <w:w w:val="96"/>
        </w:rPr>
        <w:t xml:space="preserve"> </w:t>
      </w:r>
      <w:r>
        <w:rPr>
          <w:iCs/>
          <w:spacing w:val="21"/>
          <w:w w:val="104"/>
        </w:rPr>
        <w:t>s</w:t>
      </w:r>
      <w:r>
        <w:rPr>
          <w:iCs/>
          <w:spacing w:val="-5"/>
          <w:w w:val="104"/>
        </w:rPr>
        <w:t>a</w:t>
      </w:r>
      <w:r>
        <w:rPr>
          <w:iCs/>
          <w:spacing w:val="-17"/>
          <w:w w:val="104"/>
        </w:rPr>
        <w:t>n</w:t>
      </w:r>
      <w:r>
        <w:rPr>
          <w:iCs/>
          <w:spacing w:val="-11"/>
          <w:w w:val="104"/>
        </w:rPr>
        <w:t>d</w:t>
      </w:r>
      <w:r>
        <w:rPr>
          <w:iCs/>
          <w:w w:val="104"/>
        </w:rPr>
        <w:t>y</w:t>
      </w:r>
      <w:r>
        <w:rPr>
          <w:iCs/>
          <w:spacing w:val="-9"/>
          <w:w w:val="104"/>
        </w:rPr>
        <w:t xml:space="preserve"> </w:t>
      </w:r>
      <w:r>
        <w:rPr>
          <w:iCs/>
          <w:spacing w:val="-12"/>
          <w:w w:val="104"/>
        </w:rPr>
        <w:t>l</w:t>
      </w:r>
      <w:r>
        <w:rPr>
          <w:iCs/>
          <w:spacing w:val="-3"/>
          <w:w w:val="104"/>
        </w:rPr>
        <w:t>o</w:t>
      </w:r>
      <w:r>
        <w:rPr>
          <w:iCs/>
          <w:spacing w:val="-5"/>
          <w:w w:val="104"/>
        </w:rPr>
        <w:t>a</w:t>
      </w:r>
      <w:r>
        <w:rPr>
          <w:iCs/>
          <w:w w:val="104"/>
        </w:rPr>
        <w:t>n</w:t>
      </w:r>
      <w:r>
        <w:rPr>
          <w:iCs/>
          <w:spacing w:val="-15"/>
          <w:w w:val="104"/>
        </w:rPr>
        <w:t xml:space="preserve"> </w:t>
      </w:r>
      <w:r>
        <w:rPr>
          <w:iCs/>
          <w:spacing w:val="21"/>
          <w:w w:val="104"/>
        </w:rPr>
        <w:t>s</w:t>
      </w:r>
      <w:r>
        <w:rPr>
          <w:iCs/>
          <w:spacing w:val="-3"/>
          <w:w w:val="104"/>
        </w:rPr>
        <w:t>o</w:t>
      </w:r>
      <w:r>
        <w:rPr>
          <w:iCs/>
          <w:spacing w:val="-13"/>
          <w:w w:val="104"/>
        </w:rPr>
        <w:t>i</w:t>
      </w:r>
      <w:r>
        <w:rPr>
          <w:iCs/>
          <w:w w:val="104"/>
        </w:rPr>
        <w:t>l</w:t>
      </w:r>
      <w:r>
        <w:rPr>
          <w:iCs/>
          <w:spacing w:val="-11"/>
          <w:w w:val="104"/>
        </w:rPr>
        <w:t xml:space="preserve"> </w:t>
      </w:r>
      <w:r>
        <w:rPr>
          <w:iCs/>
          <w:spacing w:val="9"/>
          <w:w w:val="104"/>
        </w:rPr>
        <w:t>c</w:t>
      </w:r>
      <w:r>
        <w:rPr>
          <w:iCs/>
          <w:spacing w:val="-5"/>
          <w:w w:val="104"/>
        </w:rPr>
        <w:t>a</w:t>
      </w:r>
      <w:r>
        <w:rPr>
          <w:iCs/>
          <w:w w:val="104"/>
        </w:rPr>
        <w:t>n</w:t>
      </w:r>
      <w:r>
        <w:rPr>
          <w:iCs/>
          <w:spacing w:val="-15"/>
          <w:w w:val="104"/>
        </w:rPr>
        <w:t xml:space="preserve"> </w:t>
      </w:r>
      <w:r>
        <w:rPr>
          <w:iCs/>
          <w:spacing w:val="-11"/>
          <w:w w:val="104"/>
        </w:rPr>
        <w:t>b</w:t>
      </w:r>
      <w:r>
        <w:rPr>
          <w:iCs/>
          <w:w w:val="104"/>
        </w:rPr>
        <w:t>e</w:t>
      </w:r>
      <w:r>
        <w:rPr>
          <w:iCs/>
          <w:spacing w:val="8"/>
          <w:w w:val="104"/>
        </w:rPr>
        <w:t xml:space="preserve"> </w:t>
      </w:r>
      <w:r>
        <w:rPr>
          <w:iCs/>
          <w:spacing w:val="-23"/>
          <w:w w:val="104"/>
        </w:rPr>
        <w:t>w</w:t>
      </w:r>
      <w:r>
        <w:rPr>
          <w:iCs/>
          <w:spacing w:val="-3"/>
          <w:w w:val="104"/>
        </w:rPr>
        <w:t>o</w:t>
      </w:r>
      <w:r>
        <w:rPr>
          <w:iCs/>
          <w:spacing w:val="-23"/>
          <w:w w:val="104"/>
        </w:rPr>
        <w:t>r</w:t>
      </w:r>
      <w:r>
        <w:rPr>
          <w:iCs/>
          <w:spacing w:val="-17"/>
          <w:w w:val="104"/>
        </w:rPr>
        <w:t>k</w:t>
      </w:r>
      <w:r>
        <w:rPr>
          <w:iCs/>
          <w:spacing w:val="-3"/>
          <w:w w:val="104"/>
        </w:rPr>
        <w:t>e</w:t>
      </w:r>
      <w:r>
        <w:rPr>
          <w:iCs/>
          <w:w w:val="104"/>
        </w:rPr>
        <w:t>d</w:t>
      </w:r>
      <w:r>
        <w:rPr>
          <w:iCs/>
          <w:spacing w:val="-6"/>
          <w:w w:val="104"/>
        </w:rPr>
        <w:t xml:space="preserve"> </w:t>
      </w:r>
      <w:r>
        <w:rPr>
          <w:iCs/>
          <w:spacing w:val="-15"/>
          <w:w w:val="104"/>
        </w:rPr>
        <w:t>u</w:t>
      </w:r>
      <w:r>
        <w:rPr>
          <w:iCs/>
          <w:spacing w:val="-11"/>
          <w:w w:val="104"/>
        </w:rPr>
        <w:t>p</w:t>
      </w:r>
      <w:r>
        <w:rPr>
          <w:iCs/>
          <w:spacing w:val="-3"/>
          <w:w w:val="104"/>
        </w:rPr>
        <w:t>o</w:t>
      </w:r>
      <w:r>
        <w:rPr>
          <w:iCs/>
          <w:w w:val="104"/>
        </w:rPr>
        <w:t>n</w:t>
      </w:r>
      <w:r>
        <w:rPr>
          <w:iCs/>
          <w:spacing w:val="-15"/>
          <w:w w:val="104"/>
        </w:rPr>
        <w:t xml:space="preserve"> </w:t>
      </w:r>
      <w:r>
        <w:rPr>
          <w:iCs/>
          <w:spacing w:val="-11"/>
          <w:w w:val="104"/>
        </w:rPr>
        <w:t>b</w:t>
      </w:r>
      <w:r>
        <w:rPr>
          <w:iCs/>
          <w:w w:val="104"/>
        </w:rPr>
        <w:t>y</w:t>
      </w:r>
      <w:r>
        <w:rPr>
          <w:iCs/>
          <w:spacing w:val="-8"/>
          <w:w w:val="104"/>
        </w:rPr>
        <w:t xml:space="preserve"> </w:t>
      </w:r>
      <w:r>
        <w:rPr>
          <w:iCs/>
          <w:spacing w:val="-15"/>
          <w:w w:val="104"/>
        </w:rPr>
        <w:t>h</w:t>
      </w:r>
      <w:r>
        <w:rPr>
          <w:iCs/>
          <w:spacing w:val="-5"/>
          <w:w w:val="104"/>
        </w:rPr>
        <w:t>a</w:t>
      </w:r>
      <w:r>
        <w:rPr>
          <w:iCs/>
          <w:spacing w:val="-17"/>
          <w:w w:val="104"/>
        </w:rPr>
        <w:t>n</w:t>
      </w:r>
      <w:r>
        <w:rPr>
          <w:iCs/>
          <w:w w:val="104"/>
        </w:rPr>
        <w:t>d</w:t>
      </w:r>
      <w:r>
        <w:rPr>
          <w:iCs/>
          <w:spacing w:val="-6"/>
          <w:w w:val="104"/>
        </w:rPr>
        <w:t xml:space="preserve"> </w:t>
      </w:r>
      <w:r>
        <w:rPr>
          <w:iCs/>
          <w:spacing w:val="-15"/>
          <w:w w:val="104"/>
        </w:rPr>
        <w:t>h</w:t>
      </w:r>
      <w:r>
        <w:rPr>
          <w:iCs/>
          <w:spacing w:val="-3"/>
          <w:w w:val="104"/>
        </w:rPr>
        <w:t>oe</w:t>
      </w:r>
      <w:r>
        <w:rPr>
          <w:iCs/>
          <w:w w:val="104"/>
        </w:rPr>
        <w:t>s</w:t>
      </w:r>
      <w:r>
        <w:rPr>
          <w:iCs/>
          <w:spacing w:val="34"/>
          <w:w w:val="104"/>
        </w:rPr>
        <w:t xml:space="preserve"> </w:t>
      </w:r>
      <w:r>
        <w:rPr>
          <w:iCs/>
          <w:spacing w:val="-5"/>
          <w:w w:val="104"/>
        </w:rPr>
        <w:t>a</w:t>
      </w:r>
      <w:r>
        <w:rPr>
          <w:iCs/>
          <w:spacing w:val="-17"/>
          <w:w w:val="104"/>
        </w:rPr>
        <w:t>n</w:t>
      </w:r>
      <w:r>
        <w:rPr>
          <w:iCs/>
          <w:w w:val="104"/>
        </w:rPr>
        <w:t>d</w:t>
      </w:r>
      <w:r>
        <w:rPr>
          <w:iCs/>
          <w:spacing w:val="-6"/>
          <w:w w:val="104"/>
        </w:rPr>
        <w:t xml:space="preserve"> </w:t>
      </w:r>
      <w:r>
        <w:rPr>
          <w:iCs/>
          <w:spacing w:val="-3"/>
          <w:w w:val="104"/>
        </w:rPr>
        <w:t>o</w:t>
      </w:r>
      <w:r>
        <w:rPr>
          <w:iCs/>
          <w:spacing w:val="-16"/>
          <w:w w:val="104"/>
        </w:rPr>
        <w:t>x</w:t>
      </w:r>
      <w:r>
        <w:rPr>
          <w:iCs/>
          <w:spacing w:val="-9"/>
          <w:w w:val="104"/>
        </w:rPr>
        <w:t>-</w:t>
      </w:r>
      <w:r>
        <w:rPr>
          <w:iCs/>
          <w:spacing w:val="-11"/>
          <w:w w:val="104"/>
        </w:rPr>
        <w:t>p</w:t>
      </w:r>
      <w:r>
        <w:rPr>
          <w:iCs/>
          <w:spacing w:val="-12"/>
          <w:w w:val="104"/>
        </w:rPr>
        <w:t>l</w:t>
      </w:r>
      <w:r>
        <w:rPr>
          <w:iCs/>
          <w:spacing w:val="-3"/>
          <w:w w:val="104"/>
        </w:rPr>
        <w:t>o</w:t>
      </w:r>
      <w:r>
        <w:rPr>
          <w:iCs/>
          <w:spacing w:val="-15"/>
          <w:w w:val="104"/>
        </w:rPr>
        <w:t>u</w:t>
      </w:r>
      <w:r>
        <w:rPr>
          <w:iCs/>
          <w:spacing w:val="7"/>
          <w:w w:val="104"/>
        </w:rPr>
        <w:t>g</w:t>
      </w:r>
      <w:r>
        <w:rPr>
          <w:iCs/>
          <w:spacing w:val="-15"/>
          <w:w w:val="104"/>
        </w:rPr>
        <w:t>h</w:t>
      </w:r>
      <w:r>
        <w:rPr>
          <w:iCs/>
          <w:w w:val="104"/>
        </w:rPr>
        <w:t>.</w:t>
      </w:r>
    </w:p>
    <w:p>
      <w:pPr>
        <w:pStyle w:val="style179"/>
        <w:numPr>
          <w:ilvl w:val="0"/>
          <w:numId w:val="11"/>
        </w:numPr>
        <w:kinsoku w:val="false"/>
        <w:overflowPunct w:val="false"/>
        <w:spacing w:lineRule="auto" w:line="360"/>
        <w:rPr/>
      </w:pPr>
      <w:r>
        <w:rPr>
          <w:iCs/>
          <w:spacing w:val="-2"/>
          <w:w w:val="104"/>
        </w:rPr>
        <w:t>T</w:t>
      </w:r>
      <w:r>
        <w:rPr>
          <w:iCs/>
          <w:w w:val="104"/>
        </w:rPr>
        <w:t>o</w:t>
      </w:r>
      <w:r>
        <w:rPr>
          <w:iCs/>
          <w:spacing w:val="-9"/>
          <w:w w:val="104"/>
        </w:rPr>
        <w:t>p</w:t>
      </w:r>
      <w:r>
        <w:rPr>
          <w:iCs/>
          <w:w w:val="104"/>
        </w:rPr>
        <w:t>o</w:t>
      </w:r>
      <w:r>
        <w:rPr>
          <w:iCs/>
          <w:spacing w:val="10"/>
          <w:w w:val="104"/>
        </w:rPr>
        <w:t>g</w:t>
      </w:r>
      <w:r>
        <w:rPr>
          <w:iCs/>
          <w:spacing w:val="-21"/>
          <w:w w:val="104"/>
        </w:rPr>
        <w:t>r</w:t>
      </w:r>
      <w:r>
        <w:rPr>
          <w:iCs/>
          <w:spacing w:val="-2"/>
          <w:w w:val="104"/>
        </w:rPr>
        <w:t>a</w:t>
      </w:r>
      <w:r>
        <w:rPr>
          <w:iCs/>
          <w:spacing w:val="-9"/>
          <w:w w:val="104"/>
        </w:rPr>
        <w:t>p</w:t>
      </w:r>
      <w:r>
        <w:rPr>
          <w:iCs/>
          <w:spacing w:val="-13"/>
          <w:w w:val="104"/>
        </w:rPr>
        <w:t>h</w:t>
      </w:r>
      <w:r>
        <w:rPr>
          <w:iCs/>
          <w:spacing w:val="-11"/>
          <w:w w:val="104"/>
        </w:rPr>
        <w:t>y</w:t>
      </w:r>
      <w:r>
        <w:rPr>
          <w:iCs/>
          <w:w w:val="104"/>
        </w:rPr>
        <w:t>:</w:t>
      </w:r>
      <w:r>
        <w:rPr>
          <w:iCs/>
          <w:spacing w:val="-1"/>
          <w:w w:val="104"/>
        </w:rPr>
        <w:t xml:space="preserve"> </w:t>
      </w:r>
      <w:r>
        <w:rPr>
          <w:iCs/>
          <w:spacing w:val="23"/>
          <w:w w:val="104"/>
        </w:rPr>
        <w:t>S</w:t>
      </w:r>
      <w:r>
        <w:rPr>
          <w:iCs/>
          <w:spacing w:val="-7"/>
          <w:w w:val="104"/>
        </w:rPr>
        <w:t>t</w:t>
      </w:r>
      <w:r>
        <w:rPr>
          <w:iCs/>
          <w:spacing w:val="-3"/>
          <w:w w:val="104"/>
        </w:rPr>
        <w:t>ee</w:t>
      </w:r>
      <w:r>
        <w:rPr>
          <w:iCs/>
          <w:w w:val="104"/>
        </w:rPr>
        <w:t>p</w:t>
      </w:r>
      <w:r>
        <w:rPr>
          <w:iCs/>
          <w:spacing w:val="-7"/>
          <w:w w:val="104"/>
        </w:rPr>
        <w:t xml:space="preserve"> </w:t>
      </w:r>
      <w:r>
        <w:rPr>
          <w:iCs/>
          <w:spacing w:val="21"/>
          <w:w w:val="104"/>
        </w:rPr>
        <w:t>s</w:t>
      </w:r>
      <w:r>
        <w:rPr>
          <w:iCs/>
          <w:spacing w:val="-12"/>
          <w:w w:val="104"/>
        </w:rPr>
        <w:t>l</w:t>
      </w:r>
      <w:r>
        <w:rPr>
          <w:iCs/>
          <w:spacing w:val="-3"/>
          <w:w w:val="104"/>
        </w:rPr>
        <w:t>o</w:t>
      </w:r>
      <w:r>
        <w:rPr>
          <w:iCs/>
          <w:spacing w:val="-11"/>
          <w:w w:val="104"/>
        </w:rPr>
        <w:t>p</w:t>
      </w:r>
      <w:r>
        <w:rPr>
          <w:iCs/>
          <w:w w:val="104"/>
        </w:rPr>
        <w:t>e</w:t>
      </w:r>
      <w:r>
        <w:rPr>
          <w:iCs/>
          <w:spacing w:val="6"/>
          <w:w w:val="104"/>
        </w:rPr>
        <w:t xml:space="preserve"> </w:t>
      </w:r>
      <w:r>
        <w:rPr>
          <w:iCs/>
          <w:spacing w:val="-11"/>
          <w:w w:val="104"/>
        </w:rPr>
        <w:t>d</w:t>
      </w:r>
      <w:r>
        <w:rPr>
          <w:iCs/>
          <w:spacing w:val="-3"/>
          <w:w w:val="104"/>
        </w:rPr>
        <w:t>oe</w:t>
      </w:r>
      <w:r>
        <w:rPr>
          <w:iCs/>
          <w:w w:val="104"/>
        </w:rPr>
        <w:t>s</w:t>
      </w:r>
      <w:r>
        <w:rPr>
          <w:iCs/>
          <w:spacing w:val="33"/>
          <w:w w:val="104"/>
        </w:rPr>
        <w:t xml:space="preserve"> </w:t>
      </w:r>
      <w:r>
        <w:rPr>
          <w:iCs/>
          <w:spacing w:val="-17"/>
          <w:w w:val="104"/>
        </w:rPr>
        <w:t>n</w:t>
      </w:r>
      <w:r>
        <w:rPr>
          <w:iCs/>
          <w:spacing w:val="-3"/>
          <w:w w:val="104"/>
        </w:rPr>
        <w:t>o</w:t>
      </w:r>
      <w:r>
        <w:rPr>
          <w:iCs/>
          <w:w w:val="104"/>
        </w:rPr>
        <w:t>t</w:t>
      </w:r>
      <w:r>
        <w:rPr>
          <w:iCs/>
          <w:spacing w:val="-3"/>
          <w:w w:val="104"/>
        </w:rPr>
        <w:t xml:space="preserve"> </w:t>
      </w:r>
      <w:r>
        <w:rPr>
          <w:iCs/>
          <w:spacing w:val="-4"/>
          <w:w w:val="104"/>
        </w:rPr>
        <w:t>f</w:t>
      </w:r>
      <w:r>
        <w:rPr>
          <w:iCs/>
          <w:spacing w:val="-5"/>
          <w:w w:val="104"/>
        </w:rPr>
        <w:t>a</w:t>
      </w:r>
      <w:r>
        <w:rPr>
          <w:iCs/>
          <w:spacing w:val="-16"/>
          <w:w w:val="104"/>
        </w:rPr>
        <w:t>v</w:t>
      </w:r>
      <w:r>
        <w:rPr>
          <w:iCs/>
          <w:spacing w:val="-3"/>
          <w:w w:val="104"/>
        </w:rPr>
        <w:t>o</w:t>
      </w:r>
      <w:r>
        <w:rPr>
          <w:iCs/>
          <w:spacing w:val="-3"/>
          <w:w w:val="104"/>
        </w:rPr>
        <w:t>u</w:t>
      </w:r>
      <w:r>
        <w:rPr>
          <w:iCs/>
          <w:spacing w:val="-23"/>
          <w:w w:val="104"/>
        </w:rPr>
        <w:t>r</w:t>
      </w:r>
      <w:r>
        <w:rPr>
          <w:iCs/>
          <w:w w:val="104"/>
        </w:rPr>
        <w:t>s</w:t>
      </w:r>
      <w:r>
        <w:rPr>
          <w:iCs/>
          <w:spacing w:val="32"/>
          <w:w w:val="104"/>
        </w:rPr>
        <w:t xml:space="preserve"> </w:t>
      </w:r>
      <w:r>
        <w:rPr>
          <w:iCs/>
          <w:spacing w:val="-7"/>
          <w:w w:val="104"/>
        </w:rPr>
        <w:t>t</w:t>
      </w:r>
      <w:r>
        <w:rPr>
          <w:iCs/>
          <w:spacing w:val="-15"/>
          <w:w w:val="104"/>
        </w:rPr>
        <w:t>h</w:t>
      </w:r>
      <w:r>
        <w:rPr>
          <w:iCs/>
          <w:w w:val="104"/>
        </w:rPr>
        <w:t>e</w:t>
      </w:r>
      <w:r>
        <w:rPr>
          <w:iCs/>
          <w:spacing w:val="6"/>
          <w:w w:val="104"/>
        </w:rPr>
        <w:t xml:space="preserve"> </w:t>
      </w:r>
      <w:r>
        <w:rPr>
          <w:iCs/>
          <w:spacing w:val="-15"/>
          <w:w w:val="104"/>
        </w:rPr>
        <w:t>u</w:t>
      </w:r>
      <w:r>
        <w:rPr>
          <w:iCs/>
          <w:spacing w:val="21"/>
          <w:w w:val="104"/>
        </w:rPr>
        <w:t>s</w:t>
      </w:r>
      <w:r>
        <w:rPr>
          <w:iCs/>
          <w:w w:val="104"/>
        </w:rPr>
        <w:t>e</w:t>
      </w:r>
      <w:r>
        <w:rPr>
          <w:iCs/>
          <w:spacing w:val="6"/>
          <w:w w:val="104"/>
        </w:rPr>
        <w:t xml:space="preserve"> </w:t>
      </w:r>
      <w:r>
        <w:rPr>
          <w:iCs/>
          <w:spacing w:val="-3"/>
          <w:w w:val="104"/>
        </w:rPr>
        <w:t>o</w:t>
      </w:r>
      <w:r>
        <w:rPr>
          <w:iCs/>
          <w:w w:val="104"/>
        </w:rPr>
        <w:t>f</w:t>
      </w:r>
      <w:r>
        <w:rPr>
          <w:iCs/>
          <w:spacing w:val="1"/>
          <w:w w:val="104"/>
        </w:rPr>
        <w:t xml:space="preserve"> </w:t>
      </w:r>
      <w:r>
        <w:rPr>
          <w:iCs/>
          <w:spacing w:val="-7"/>
          <w:w w:val="104"/>
        </w:rPr>
        <w:t>t</w:t>
      </w:r>
      <w:r>
        <w:rPr>
          <w:iCs/>
          <w:spacing w:val="-23"/>
          <w:w w:val="104"/>
        </w:rPr>
        <w:t>r</w:t>
      </w:r>
      <w:r>
        <w:rPr>
          <w:iCs/>
          <w:spacing w:val="-5"/>
          <w:w w:val="104"/>
        </w:rPr>
        <w:t>a</w:t>
      </w:r>
      <w:r>
        <w:rPr>
          <w:iCs/>
          <w:spacing w:val="9"/>
          <w:w w:val="104"/>
        </w:rPr>
        <w:t>c</w:t>
      </w:r>
      <w:r>
        <w:rPr>
          <w:iCs/>
          <w:spacing w:val="-7"/>
          <w:w w:val="104"/>
        </w:rPr>
        <w:t>t</w:t>
      </w:r>
      <w:r>
        <w:rPr>
          <w:iCs/>
          <w:spacing w:val="-3"/>
          <w:w w:val="104"/>
        </w:rPr>
        <w:t>o</w:t>
      </w:r>
      <w:r>
        <w:rPr>
          <w:iCs/>
          <w:w w:val="104"/>
        </w:rPr>
        <w:t>r</w:t>
      </w:r>
      <w:r>
        <w:rPr>
          <w:iCs/>
          <w:spacing w:val="-30"/>
          <w:w w:val="104"/>
        </w:rPr>
        <w:t xml:space="preserve"> </w:t>
      </w:r>
      <w:r>
        <w:rPr>
          <w:iCs/>
          <w:spacing w:val="-7"/>
          <w:w w:val="104"/>
        </w:rPr>
        <w:t>t</w:t>
      </w:r>
      <w:r>
        <w:rPr>
          <w:iCs/>
          <w:spacing w:val="-23"/>
          <w:w w:val="104"/>
        </w:rPr>
        <w:t>r</w:t>
      </w:r>
      <w:r>
        <w:rPr>
          <w:iCs/>
          <w:spacing w:val="-5"/>
          <w:w w:val="104"/>
        </w:rPr>
        <w:t>a</w:t>
      </w:r>
      <w:r>
        <w:rPr>
          <w:iCs/>
          <w:spacing w:val="-13"/>
          <w:w w:val="104"/>
        </w:rPr>
        <w:t>i</w:t>
      </w:r>
      <w:r>
        <w:rPr>
          <w:iCs/>
          <w:spacing w:val="-12"/>
          <w:w w:val="104"/>
        </w:rPr>
        <w:t>l</w:t>
      </w:r>
      <w:r>
        <w:rPr>
          <w:iCs/>
          <w:spacing w:val="-3"/>
          <w:w w:val="104"/>
        </w:rPr>
        <w:t>e</w:t>
      </w:r>
      <w:r>
        <w:rPr>
          <w:iCs/>
          <w:w w:val="104"/>
        </w:rPr>
        <w:t>d</w:t>
      </w:r>
      <w:r>
        <w:rPr>
          <w:iCs/>
          <w:spacing w:val="-7"/>
          <w:w w:val="104"/>
        </w:rPr>
        <w:t xml:space="preserve"> </w:t>
      </w:r>
      <w:r>
        <w:rPr>
          <w:iCs/>
          <w:spacing w:val="-13"/>
          <w:w w:val="104"/>
        </w:rPr>
        <w:t>i</w:t>
      </w:r>
      <w:r>
        <w:rPr>
          <w:iCs/>
          <w:spacing w:val="-15"/>
          <w:w w:val="104"/>
        </w:rPr>
        <w:t>m</w:t>
      </w:r>
      <w:r>
        <w:rPr>
          <w:iCs/>
          <w:spacing w:val="-11"/>
          <w:w w:val="104"/>
        </w:rPr>
        <w:t>p</w:t>
      </w:r>
      <w:r>
        <w:rPr>
          <w:iCs/>
          <w:spacing w:val="-12"/>
          <w:w w:val="104"/>
        </w:rPr>
        <w:t>l</w:t>
      </w:r>
      <w:r>
        <w:rPr>
          <w:iCs/>
          <w:spacing w:val="-3"/>
          <w:w w:val="104"/>
        </w:rPr>
        <w:t>e</w:t>
      </w:r>
      <w:r>
        <w:rPr>
          <w:iCs/>
          <w:spacing w:val="-15"/>
          <w:w w:val="104"/>
        </w:rPr>
        <w:t>m</w:t>
      </w:r>
      <w:r>
        <w:rPr>
          <w:iCs/>
          <w:spacing w:val="-3"/>
          <w:w w:val="104"/>
        </w:rPr>
        <w:t>e</w:t>
      </w:r>
      <w:r>
        <w:rPr>
          <w:iCs/>
          <w:spacing w:val="-17"/>
          <w:w w:val="104"/>
        </w:rPr>
        <w:t>n</w:t>
      </w:r>
      <w:r>
        <w:rPr>
          <w:iCs/>
          <w:spacing w:val="-7"/>
          <w:w w:val="104"/>
        </w:rPr>
        <w:t>t</w:t>
      </w:r>
      <w:r>
        <w:rPr>
          <w:iCs/>
          <w:w w:val="104"/>
        </w:rPr>
        <w:t>s</w:t>
      </w:r>
      <w:r>
        <w:rPr>
          <w:iCs/>
          <w:spacing w:val="32"/>
          <w:w w:val="104"/>
        </w:rPr>
        <w:t xml:space="preserve"> </w:t>
      </w:r>
      <w:r>
        <w:rPr>
          <w:iCs/>
          <w:spacing w:val="-12"/>
          <w:w w:val="104"/>
        </w:rPr>
        <w:t>l</w:t>
      </w:r>
      <w:r>
        <w:rPr>
          <w:iCs/>
          <w:spacing w:val="-13"/>
          <w:w w:val="104"/>
        </w:rPr>
        <w:t>i</w:t>
      </w:r>
      <w:r>
        <w:rPr>
          <w:iCs/>
          <w:spacing w:val="-17"/>
          <w:w w:val="104"/>
        </w:rPr>
        <w:t>k</w:t>
      </w:r>
      <w:r>
        <w:rPr>
          <w:iCs/>
          <w:w w:val="104"/>
        </w:rPr>
        <w:t>e</w:t>
      </w:r>
      <w:r>
        <w:rPr>
          <w:iCs/>
          <w:w w:val="96"/>
        </w:rPr>
        <w:t xml:space="preserve"> </w:t>
      </w:r>
      <w:r>
        <w:rPr>
          <w:iCs/>
          <w:spacing w:val="-15"/>
          <w:w w:val="104"/>
        </w:rPr>
        <w:t>m</w:t>
      </w:r>
      <w:r>
        <w:rPr>
          <w:iCs/>
          <w:spacing w:val="-3"/>
          <w:w w:val="104"/>
        </w:rPr>
        <w:t>o</w:t>
      </w:r>
      <w:r>
        <w:rPr>
          <w:iCs/>
          <w:spacing w:val="-3"/>
          <w:w w:val="104"/>
        </w:rPr>
        <w:t>u</w:t>
      </w:r>
      <w:r>
        <w:rPr>
          <w:iCs/>
          <w:spacing w:val="-12"/>
          <w:w w:val="104"/>
        </w:rPr>
        <w:t>l</w:t>
      </w:r>
      <w:r>
        <w:rPr>
          <w:iCs/>
          <w:spacing w:val="-11"/>
          <w:w w:val="104"/>
        </w:rPr>
        <w:t>db</w:t>
      </w:r>
      <w:r>
        <w:rPr>
          <w:iCs/>
          <w:spacing w:val="-3"/>
          <w:w w:val="104"/>
        </w:rPr>
        <w:t>o</w:t>
      </w:r>
      <w:r>
        <w:rPr>
          <w:iCs/>
          <w:spacing w:val="-5"/>
          <w:w w:val="104"/>
        </w:rPr>
        <w:t>a</w:t>
      </w:r>
      <w:r>
        <w:rPr>
          <w:iCs/>
          <w:spacing w:val="-23"/>
          <w:w w:val="104"/>
        </w:rPr>
        <w:t>r</w:t>
      </w:r>
      <w:r>
        <w:rPr>
          <w:iCs/>
          <w:w w:val="104"/>
        </w:rPr>
        <w:t>d</w:t>
      </w:r>
      <w:r>
        <w:rPr>
          <w:iCs/>
          <w:spacing w:val="1"/>
          <w:w w:val="104"/>
        </w:rPr>
        <w:t xml:space="preserve"> </w:t>
      </w:r>
      <w:r>
        <w:rPr>
          <w:iCs/>
          <w:spacing w:val="-11"/>
          <w:w w:val="104"/>
        </w:rPr>
        <w:t>p</w:t>
      </w:r>
      <w:r>
        <w:rPr>
          <w:iCs/>
          <w:spacing w:val="-12"/>
          <w:w w:val="104"/>
        </w:rPr>
        <w:t>l</w:t>
      </w:r>
      <w:r>
        <w:rPr>
          <w:iCs/>
          <w:spacing w:val="-3"/>
          <w:w w:val="104"/>
        </w:rPr>
        <w:t>o</w:t>
      </w:r>
      <w:r>
        <w:rPr>
          <w:iCs/>
          <w:spacing w:val="-15"/>
          <w:w w:val="104"/>
        </w:rPr>
        <w:t>u</w:t>
      </w:r>
      <w:r>
        <w:rPr>
          <w:iCs/>
          <w:spacing w:val="7"/>
          <w:w w:val="104"/>
        </w:rPr>
        <w:t>g</w:t>
      </w:r>
      <w:r>
        <w:rPr>
          <w:iCs/>
          <w:w w:val="104"/>
        </w:rPr>
        <w:t>h</w:t>
      </w:r>
      <w:r>
        <w:rPr>
          <w:iCs/>
          <w:spacing w:val="-5"/>
          <w:w w:val="104"/>
        </w:rPr>
        <w:t xml:space="preserve"> </w:t>
      </w:r>
      <w:r>
        <w:rPr>
          <w:iCs/>
          <w:spacing w:val="21"/>
          <w:w w:val="104"/>
        </w:rPr>
        <w:t>s</w:t>
      </w:r>
      <w:r>
        <w:rPr>
          <w:iCs/>
          <w:spacing w:val="-13"/>
          <w:w w:val="104"/>
        </w:rPr>
        <w:t>i</w:t>
      </w:r>
      <w:r>
        <w:rPr>
          <w:iCs/>
          <w:spacing w:val="-17"/>
          <w:w w:val="104"/>
        </w:rPr>
        <w:t>n</w:t>
      </w:r>
      <w:r>
        <w:rPr>
          <w:iCs/>
          <w:spacing w:val="9"/>
          <w:w w:val="104"/>
        </w:rPr>
        <w:t>c</w:t>
      </w:r>
      <w:r>
        <w:rPr>
          <w:iCs/>
          <w:w w:val="104"/>
        </w:rPr>
        <w:t>e</w:t>
      </w:r>
      <w:r>
        <w:rPr>
          <w:iCs/>
          <w:spacing w:val="16"/>
          <w:w w:val="104"/>
        </w:rPr>
        <w:t xml:space="preserve"> </w:t>
      </w:r>
      <w:r>
        <w:rPr>
          <w:iCs/>
          <w:spacing w:val="-7"/>
          <w:w w:val="104"/>
        </w:rPr>
        <w:t>t</w:t>
      </w:r>
      <w:r>
        <w:rPr>
          <w:iCs/>
          <w:spacing w:val="-23"/>
          <w:w w:val="104"/>
        </w:rPr>
        <w:t>r</w:t>
      </w:r>
      <w:r>
        <w:rPr>
          <w:iCs/>
          <w:spacing w:val="-5"/>
          <w:w w:val="104"/>
        </w:rPr>
        <w:t>a</w:t>
      </w:r>
      <w:r>
        <w:rPr>
          <w:iCs/>
          <w:spacing w:val="9"/>
          <w:w w:val="104"/>
        </w:rPr>
        <w:t>c</w:t>
      </w:r>
      <w:r>
        <w:rPr>
          <w:iCs/>
          <w:spacing w:val="-7"/>
          <w:w w:val="104"/>
        </w:rPr>
        <w:t>t</w:t>
      </w:r>
      <w:r>
        <w:rPr>
          <w:iCs/>
          <w:spacing w:val="-3"/>
          <w:w w:val="104"/>
        </w:rPr>
        <w:t>o</w:t>
      </w:r>
      <w:r>
        <w:rPr>
          <w:iCs/>
          <w:w w:val="104"/>
        </w:rPr>
        <w:t>r</w:t>
      </w:r>
      <w:r>
        <w:rPr>
          <w:iCs/>
          <w:spacing w:val="-24"/>
          <w:w w:val="104"/>
        </w:rPr>
        <w:t xml:space="preserve"> </w:t>
      </w:r>
      <w:r>
        <w:rPr>
          <w:iCs/>
          <w:spacing w:val="9"/>
          <w:w w:val="104"/>
        </w:rPr>
        <w:t>c</w:t>
      </w:r>
      <w:r>
        <w:rPr>
          <w:iCs/>
          <w:spacing w:val="-5"/>
          <w:w w:val="104"/>
        </w:rPr>
        <w:t>a</w:t>
      </w:r>
      <w:r>
        <w:rPr>
          <w:iCs/>
          <w:spacing w:val="-17"/>
          <w:w w:val="104"/>
        </w:rPr>
        <w:t>nn</w:t>
      </w:r>
      <w:r>
        <w:rPr>
          <w:iCs/>
          <w:spacing w:val="-3"/>
          <w:w w:val="104"/>
        </w:rPr>
        <w:t>o</w:t>
      </w:r>
      <w:r>
        <w:rPr>
          <w:iCs/>
          <w:w w:val="104"/>
        </w:rPr>
        <w:t>t</w:t>
      </w:r>
      <w:r>
        <w:rPr>
          <w:iCs/>
          <w:spacing w:val="6"/>
          <w:w w:val="104"/>
        </w:rPr>
        <w:t xml:space="preserve"> </w:t>
      </w:r>
      <w:r>
        <w:rPr>
          <w:iCs/>
          <w:spacing w:val="-15"/>
          <w:w w:val="104"/>
        </w:rPr>
        <w:t>m</w:t>
      </w:r>
      <w:r>
        <w:rPr>
          <w:iCs/>
          <w:spacing w:val="-3"/>
          <w:w w:val="104"/>
        </w:rPr>
        <w:t>o</w:t>
      </w:r>
      <w:r>
        <w:rPr>
          <w:iCs/>
          <w:spacing w:val="-16"/>
          <w:w w:val="104"/>
        </w:rPr>
        <w:t>v</w:t>
      </w:r>
      <w:r>
        <w:rPr>
          <w:iCs/>
          <w:w w:val="104"/>
        </w:rPr>
        <w:t>e</w:t>
      </w:r>
      <w:r>
        <w:rPr>
          <w:iCs/>
          <w:spacing w:val="17"/>
          <w:w w:val="104"/>
        </w:rPr>
        <w:t xml:space="preserve"> </w:t>
      </w:r>
      <w:r>
        <w:rPr>
          <w:iCs/>
          <w:spacing w:val="-3"/>
          <w:w w:val="104"/>
        </w:rPr>
        <w:t>o</w:t>
      </w:r>
      <w:r>
        <w:rPr>
          <w:iCs/>
          <w:w w:val="104"/>
        </w:rPr>
        <w:t>n</w:t>
      </w:r>
      <w:r>
        <w:rPr>
          <w:iCs/>
          <w:spacing w:val="-9"/>
          <w:w w:val="104"/>
        </w:rPr>
        <w:t xml:space="preserve"> </w:t>
      </w:r>
      <w:r>
        <w:rPr>
          <w:iCs/>
          <w:spacing w:val="-15"/>
          <w:w w:val="104"/>
        </w:rPr>
        <w:t>h</w:t>
      </w:r>
      <w:r>
        <w:rPr>
          <w:iCs/>
          <w:spacing w:val="-13"/>
          <w:w w:val="104"/>
        </w:rPr>
        <w:t>i</w:t>
      </w:r>
      <w:r>
        <w:rPr>
          <w:iCs/>
          <w:spacing w:val="-12"/>
          <w:w w:val="104"/>
        </w:rPr>
        <w:t>ll</w:t>
      </w:r>
      <w:r>
        <w:rPr>
          <w:iCs/>
          <w:w w:val="104"/>
        </w:rPr>
        <w:t>y</w:t>
      </w:r>
      <w:r>
        <w:rPr>
          <w:iCs/>
          <w:spacing w:val="-1"/>
          <w:w w:val="104"/>
        </w:rPr>
        <w:t xml:space="preserve"> </w:t>
      </w:r>
      <w:r>
        <w:rPr>
          <w:iCs/>
          <w:spacing w:val="-12"/>
          <w:w w:val="104"/>
        </w:rPr>
        <w:t>l</w:t>
      </w:r>
      <w:r>
        <w:rPr>
          <w:iCs/>
          <w:spacing w:val="-5"/>
          <w:w w:val="104"/>
        </w:rPr>
        <w:t>a</w:t>
      </w:r>
      <w:r>
        <w:rPr>
          <w:iCs/>
          <w:spacing w:val="-17"/>
          <w:w w:val="104"/>
        </w:rPr>
        <w:t>n</w:t>
      </w:r>
      <w:r>
        <w:rPr>
          <w:iCs/>
          <w:spacing w:val="-11"/>
          <w:w w:val="104"/>
        </w:rPr>
        <w:t>d</w:t>
      </w:r>
      <w:r>
        <w:rPr>
          <w:iCs/>
          <w:w w:val="104"/>
        </w:rPr>
        <w:t>.</w:t>
      </w:r>
      <w:r>
        <w:rPr>
          <w:iCs/>
          <w:spacing w:val="25"/>
          <w:w w:val="104"/>
        </w:rPr>
        <w:t xml:space="preserve"> </w:t>
      </w:r>
      <w:r>
        <w:rPr>
          <w:iCs/>
          <w:w w:val="104"/>
        </w:rPr>
        <w:t>F</w:t>
      </w:r>
      <w:r>
        <w:rPr>
          <w:iCs/>
          <w:spacing w:val="-12"/>
          <w:w w:val="104"/>
        </w:rPr>
        <w:t>l</w:t>
      </w:r>
      <w:r>
        <w:rPr>
          <w:iCs/>
          <w:spacing w:val="-5"/>
          <w:w w:val="104"/>
        </w:rPr>
        <w:t>a</w:t>
      </w:r>
      <w:r>
        <w:rPr>
          <w:iCs/>
          <w:w w:val="104"/>
        </w:rPr>
        <w:t>t</w:t>
      </w:r>
      <w:r>
        <w:rPr>
          <w:iCs/>
          <w:spacing w:val="7"/>
          <w:w w:val="104"/>
        </w:rPr>
        <w:t xml:space="preserve"> </w:t>
      </w:r>
      <w:r>
        <w:rPr>
          <w:iCs/>
          <w:spacing w:val="-12"/>
          <w:w w:val="104"/>
        </w:rPr>
        <w:t>l</w:t>
      </w:r>
      <w:r>
        <w:rPr>
          <w:iCs/>
          <w:spacing w:val="-5"/>
          <w:w w:val="104"/>
        </w:rPr>
        <w:t>a</w:t>
      </w:r>
      <w:r>
        <w:rPr>
          <w:iCs/>
          <w:spacing w:val="-17"/>
          <w:w w:val="104"/>
        </w:rPr>
        <w:t>n</w:t>
      </w:r>
      <w:r>
        <w:rPr>
          <w:iCs/>
          <w:w w:val="104"/>
        </w:rPr>
        <w:t>d</w:t>
      </w:r>
      <w:r>
        <w:rPr>
          <w:iCs/>
          <w:spacing w:val="1"/>
          <w:w w:val="104"/>
        </w:rPr>
        <w:t xml:space="preserve"> </w:t>
      </w:r>
      <w:r>
        <w:rPr>
          <w:iCs/>
          <w:spacing w:val="-3"/>
          <w:w w:val="104"/>
        </w:rPr>
        <w:t>e</w:t>
      </w:r>
      <w:r>
        <w:rPr>
          <w:iCs/>
          <w:spacing w:val="-17"/>
          <w:w w:val="104"/>
        </w:rPr>
        <w:t>n</w:t>
      </w:r>
      <w:r>
        <w:rPr>
          <w:iCs/>
          <w:spacing w:val="9"/>
          <w:w w:val="104"/>
        </w:rPr>
        <w:t>c</w:t>
      </w:r>
      <w:r>
        <w:rPr>
          <w:iCs/>
          <w:spacing w:val="-3"/>
          <w:w w:val="104"/>
        </w:rPr>
        <w:t>o</w:t>
      </w:r>
      <w:r>
        <w:rPr>
          <w:iCs/>
          <w:spacing w:val="-15"/>
          <w:w w:val="104"/>
        </w:rPr>
        <w:t>u</w:t>
      </w:r>
      <w:r>
        <w:rPr>
          <w:iCs/>
          <w:spacing w:val="-23"/>
          <w:w w:val="104"/>
        </w:rPr>
        <w:t>r</w:t>
      </w:r>
      <w:r>
        <w:rPr>
          <w:iCs/>
          <w:spacing w:val="-5"/>
          <w:w w:val="104"/>
        </w:rPr>
        <w:t>a</w:t>
      </w:r>
      <w:r>
        <w:rPr>
          <w:iCs/>
          <w:spacing w:val="7"/>
          <w:w w:val="104"/>
        </w:rPr>
        <w:t>g</w:t>
      </w:r>
      <w:r>
        <w:rPr>
          <w:iCs/>
          <w:w w:val="104"/>
        </w:rPr>
        <w:t>e</w:t>
      </w:r>
      <w:r>
        <w:rPr>
          <w:iCs/>
          <w:spacing w:val="17"/>
          <w:w w:val="104"/>
        </w:rPr>
        <w:t xml:space="preserve"> </w:t>
      </w:r>
      <w:r>
        <w:rPr>
          <w:iCs/>
          <w:spacing w:val="-7"/>
          <w:w w:val="104"/>
        </w:rPr>
        <w:t>t</w:t>
      </w:r>
      <w:r>
        <w:rPr>
          <w:iCs/>
          <w:spacing w:val="-15"/>
          <w:w w:val="104"/>
        </w:rPr>
        <w:t>h</w:t>
      </w:r>
      <w:r>
        <w:rPr>
          <w:iCs/>
          <w:w w:val="104"/>
        </w:rPr>
        <w:t>e</w:t>
      </w:r>
      <w:r>
        <w:rPr>
          <w:iCs/>
          <w:spacing w:val="17"/>
          <w:w w:val="104"/>
        </w:rPr>
        <w:t xml:space="preserve"> </w:t>
      </w:r>
      <w:r>
        <w:rPr>
          <w:iCs/>
          <w:spacing w:val="-15"/>
          <w:w w:val="104"/>
        </w:rPr>
        <w:t>u</w:t>
      </w:r>
      <w:r>
        <w:rPr>
          <w:iCs/>
          <w:spacing w:val="21"/>
          <w:w w:val="104"/>
        </w:rPr>
        <w:t>s</w:t>
      </w:r>
      <w:r>
        <w:rPr>
          <w:iCs/>
          <w:w w:val="104"/>
        </w:rPr>
        <w:t>e</w:t>
      </w:r>
      <w:r>
        <w:rPr>
          <w:iCs/>
          <w:w w:val="96"/>
        </w:rPr>
        <w:t xml:space="preserve"> </w:t>
      </w:r>
      <w:r>
        <w:rPr>
          <w:iCs/>
          <w:spacing w:val="-3"/>
          <w:w w:val="104"/>
        </w:rPr>
        <w:t>o</w:t>
      </w:r>
      <w:r>
        <w:rPr>
          <w:iCs/>
          <w:w w:val="104"/>
        </w:rPr>
        <w:t>f</w:t>
      </w:r>
      <w:r>
        <w:rPr>
          <w:iCs/>
          <w:spacing w:val="11"/>
          <w:w w:val="104"/>
        </w:rPr>
        <w:t xml:space="preserve"> </w:t>
      </w:r>
      <w:r>
        <w:rPr>
          <w:iCs/>
          <w:spacing w:val="-7"/>
          <w:w w:val="104"/>
        </w:rPr>
        <w:t>t</w:t>
      </w:r>
      <w:r>
        <w:rPr>
          <w:iCs/>
          <w:spacing w:val="-23"/>
          <w:w w:val="104"/>
        </w:rPr>
        <w:t>r</w:t>
      </w:r>
      <w:r>
        <w:rPr>
          <w:iCs/>
          <w:spacing w:val="-5"/>
          <w:w w:val="104"/>
        </w:rPr>
        <w:t>a</w:t>
      </w:r>
      <w:r>
        <w:rPr>
          <w:iCs/>
          <w:spacing w:val="9"/>
          <w:w w:val="104"/>
        </w:rPr>
        <w:t>c</w:t>
      </w:r>
      <w:r>
        <w:rPr>
          <w:iCs/>
          <w:spacing w:val="-7"/>
          <w:w w:val="104"/>
        </w:rPr>
        <w:t>t</w:t>
      </w:r>
      <w:r>
        <w:rPr>
          <w:iCs/>
          <w:spacing w:val="-3"/>
          <w:w w:val="104"/>
        </w:rPr>
        <w:t>o</w:t>
      </w:r>
      <w:r>
        <w:rPr>
          <w:iCs/>
          <w:w w:val="104"/>
        </w:rPr>
        <w:t>r</w:t>
      </w:r>
      <w:r>
        <w:rPr>
          <w:iCs/>
          <w:spacing w:val="-25"/>
          <w:w w:val="104"/>
        </w:rPr>
        <w:t xml:space="preserve"> </w:t>
      </w:r>
      <w:r>
        <w:rPr>
          <w:iCs/>
          <w:spacing w:val="-23"/>
          <w:w w:val="104"/>
        </w:rPr>
        <w:t>w</w:t>
      </w:r>
      <w:r>
        <w:rPr>
          <w:iCs/>
          <w:spacing w:val="-15"/>
          <w:w w:val="104"/>
        </w:rPr>
        <w:t>h</w:t>
      </w:r>
      <w:r>
        <w:rPr>
          <w:iCs/>
          <w:spacing w:val="-13"/>
          <w:w w:val="104"/>
        </w:rPr>
        <w:t>i</w:t>
      </w:r>
      <w:r>
        <w:rPr>
          <w:iCs/>
          <w:spacing w:val="-12"/>
          <w:w w:val="104"/>
        </w:rPr>
        <w:t>l</w:t>
      </w:r>
      <w:r>
        <w:rPr>
          <w:iCs/>
          <w:w w:val="104"/>
        </w:rPr>
        <w:t>e</w:t>
      </w:r>
      <w:r>
        <w:rPr>
          <w:iCs/>
          <w:spacing w:val="18"/>
          <w:w w:val="104"/>
        </w:rPr>
        <w:t xml:space="preserve"> </w:t>
      </w:r>
      <w:r>
        <w:rPr>
          <w:iCs/>
          <w:spacing w:val="-15"/>
          <w:w w:val="104"/>
        </w:rPr>
        <w:t>h</w:t>
      </w:r>
      <w:r>
        <w:rPr>
          <w:iCs/>
          <w:spacing w:val="-13"/>
          <w:w w:val="104"/>
        </w:rPr>
        <w:t>i</w:t>
      </w:r>
      <w:r>
        <w:rPr>
          <w:iCs/>
          <w:spacing w:val="-12"/>
          <w:w w:val="104"/>
        </w:rPr>
        <w:t>ll</w:t>
      </w:r>
      <w:r>
        <w:rPr>
          <w:iCs/>
          <w:w w:val="104"/>
        </w:rPr>
        <w:t>y</w:t>
      </w:r>
      <w:r>
        <w:rPr>
          <w:iCs/>
          <w:spacing w:val="-1"/>
          <w:w w:val="104"/>
        </w:rPr>
        <w:t xml:space="preserve"> </w:t>
      </w:r>
      <w:r>
        <w:rPr>
          <w:iCs/>
          <w:spacing w:val="-5"/>
          <w:w w:val="104"/>
        </w:rPr>
        <w:t>a</w:t>
      </w:r>
      <w:r>
        <w:rPr>
          <w:iCs/>
          <w:spacing w:val="-23"/>
          <w:w w:val="104"/>
        </w:rPr>
        <w:t>r</w:t>
      </w:r>
      <w:r>
        <w:rPr>
          <w:iCs/>
          <w:spacing w:val="-3"/>
          <w:w w:val="104"/>
        </w:rPr>
        <w:t>e</w:t>
      </w:r>
      <w:r>
        <w:rPr>
          <w:iCs/>
          <w:spacing w:val="-5"/>
          <w:w w:val="104"/>
        </w:rPr>
        <w:t>a</w:t>
      </w:r>
      <w:r>
        <w:rPr>
          <w:iCs/>
          <w:w w:val="104"/>
        </w:rPr>
        <w:t>s</w:t>
      </w:r>
      <w:r>
        <w:rPr>
          <w:iCs/>
          <w:spacing w:val="47"/>
          <w:w w:val="104"/>
        </w:rPr>
        <w:t xml:space="preserve"> </w:t>
      </w:r>
      <w:r>
        <w:rPr>
          <w:iCs/>
          <w:spacing w:val="9"/>
          <w:w w:val="104"/>
        </w:rPr>
        <w:t>c</w:t>
      </w:r>
      <w:r>
        <w:rPr>
          <w:iCs/>
          <w:spacing w:val="-5"/>
          <w:w w:val="104"/>
        </w:rPr>
        <w:t>a</w:t>
      </w:r>
      <w:r>
        <w:rPr>
          <w:iCs/>
          <w:w w:val="104"/>
        </w:rPr>
        <w:t>n</w:t>
      </w:r>
      <w:r>
        <w:rPr>
          <w:iCs/>
          <w:spacing w:val="-8"/>
          <w:w w:val="104"/>
        </w:rPr>
        <w:t xml:space="preserve"> </w:t>
      </w:r>
      <w:r>
        <w:rPr>
          <w:iCs/>
          <w:spacing w:val="-11"/>
          <w:w w:val="104"/>
        </w:rPr>
        <w:t>b</w:t>
      </w:r>
      <w:r>
        <w:rPr>
          <w:iCs/>
          <w:w w:val="104"/>
        </w:rPr>
        <w:t>e</w:t>
      </w:r>
      <w:r>
        <w:rPr>
          <w:iCs/>
          <w:spacing w:val="17"/>
          <w:w w:val="104"/>
        </w:rPr>
        <w:t xml:space="preserve"> </w:t>
      </w:r>
      <w:r>
        <w:rPr>
          <w:iCs/>
          <w:spacing w:val="9"/>
          <w:w w:val="104"/>
        </w:rPr>
        <w:t>c</w:t>
      </w:r>
      <w:r>
        <w:rPr>
          <w:iCs/>
          <w:spacing w:val="-15"/>
          <w:w w:val="104"/>
        </w:rPr>
        <w:t>u</w:t>
      </w:r>
      <w:r>
        <w:rPr>
          <w:iCs/>
          <w:spacing w:val="-12"/>
          <w:w w:val="104"/>
        </w:rPr>
        <w:t>l</w:t>
      </w:r>
      <w:r>
        <w:rPr>
          <w:iCs/>
          <w:spacing w:val="-7"/>
          <w:w w:val="104"/>
        </w:rPr>
        <w:t>t</w:t>
      </w:r>
      <w:r>
        <w:rPr>
          <w:iCs/>
          <w:spacing w:val="-13"/>
          <w:w w:val="104"/>
        </w:rPr>
        <w:t>i</w:t>
      </w:r>
      <w:r>
        <w:rPr>
          <w:iCs/>
          <w:spacing w:val="-16"/>
          <w:w w:val="104"/>
        </w:rPr>
        <w:t>v</w:t>
      </w:r>
      <w:r>
        <w:rPr>
          <w:iCs/>
          <w:spacing w:val="-5"/>
          <w:w w:val="104"/>
        </w:rPr>
        <w:t>a</w:t>
      </w:r>
      <w:r>
        <w:rPr>
          <w:iCs/>
          <w:spacing w:val="-7"/>
          <w:w w:val="104"/>
        </w:rPr>
        <w:t>t</w:t>
      </w:r>
      <w:r>
        <w:rPr>
          <w:iCs/>
          <w:spacing w:val="-3"/>
          <w:w w:val="104"/>
        </w:rPr>
        <w:t>e</w:t>
      </w:r>
      <w:r>
        <w:rPr>
          <w:iCs/>
          <w:w w:val="104"/>
        </w:rPr>
        <w:t>d</w:t>
      </w:r>
      <w:r>
        <w:rPr>
          <w:iCs/>
          <w:spacing w:val="3"/>
          <w:w w:val="104"/>
        </w:rPr>
        <w:t xml:space="preserve"> </w:t>
      </w:r>
      <w:r>
        <w:rPr>
          <w:iCs/>
          <w:spacing w:val="-11"/>
          <w:w w:val="104"/>
        </w:rPr>
        <w:t>b</w:t>
      </w:r>
      <w:r>
        <w:rPr>
          <w:iCs/>
          <w:w w:val="104"/>
        </w:rPr>
        <w:t>y</w:t>
      </w:r>
      <w:r>
        <w:rPr>
          <w:iCs/>
          <w:spacing w:val="-1"/>
          <w:w w:val="104"/>
        </w:rPr>
        <w:t xml:space="preserve"> </w:t>
      </w:r>
      <w:r>
        <w:rPr>
          <w:iCs/>
          <w:spacing w:val="-15"/>
          <w:w w:val="104"/>
        </w:rPr>
        <w:t>h</w:t>
      </w:r>
      <w:r>
        <w:rPr>
          <w:iCs/>
          <w:spacing w:val="-5"/>
          <w:w w:val="104"/>
        </w:rPr>
        <w:t>a</w:t>
      </w:r>
      <w:r>
        <w:rPr>
          <w:iCs/>
          <w:spacing w:val="-17"/>
          <w:w w:val="104"/>
        </w:rPr>
        <w:t>n</w:t>
      </w:r>
      <w:r>
        <w:rPr>
          <w:iCs/>
          <w:w w:val="104"/>
        </w:rPr>
        <w:t>d</w:t>
      </w:r>
      <w:r>
        <w:rPr>
          <w:iCs/>
          <w:spacing w:val="3"/>
          <w:w w:val="104"/>
        </w:rPr>
        <w:t xml:space="preserve"> </w:t>
      </w:r>
      <w:r>
        <w:rPr>
          <w:iCs/>
          <w:spacing w:val="-15"/>
          <w:w w:val="104"/>
        </w:rPr>
        <w:t>h</w:t>
      </w:r>
      <w:r>
        <w:rPr>
          <w:iCs/>
          <w:spacing w:val="-3"/>
          <w:w w:val="104"/>
        </w:rPr>
        <w:t>oe</w:t>
      </w:r>
      <w:r>
        <w:rPr>
          <w:iCs/>
          <w:spacing w:val="21"/>
          <w:w w:val="104"/>
        </w:rPr>
        <w:t>s</w:t>
      </w:r>
      <w:r>
        <w:rPr>
          <w:iCs/>
          <w:w w:val="104"/>
        </w:rPr>
        <w:t>.</w:t>
      </w:r>
    </w:p>
    <w:p>
      <w:pPr>
        <w:pStyle w:val="style179"/>
        <w:numPr>
          <w:ilvl w:val="0"/>
          <w:numId w:val="11"/>
        </w:numPr>
        <w:kinsoku w:val="false"/>
        <w:overflowPunct w:val="false"/>
        <w:spacing w:lineRule="auto" w:line="360"/>
        <w:ind w:right="288"/>
        <w:rPr/>
      </w:pPr>
      <w:r>
        <w:rPr>
          <w:iCs/>
          <w:spacing w:val="-8"/>
          <w:w w:val="104"/>
        </w:rPr>
        <w:t>N</w:t>
      </w:r>
      <w:r>
        <w:rPr>
          <w:iCs/>
          <w:spacing w:val="-2"/>
          <w:w w:val="104"/>
        </w:rPr>
        <w:t>a</w:t>
      </w:r>
      <w:r>
        <w:rPr>
          <w:iCs/>
          <w:spacing w:val="-5"/>
          <w:w w:val="104"/>
        </w:rPr>
        <w:t>t</w:t>
      </w:r>
      <w:r>
        <w:rPr>
          <w:iCs/>
          <w:spacing w:val="-13"/>
          <w:w w:val="104"/>
        </w:rPr>
        <w:t>u</w:t>
      </w:r>
      <w:r>
        <w:rPr>
          <w:iCs/>
          <w:spacing w:val="-21"/>
          <w:w w:val="104"/>
        </w:rPr>
        <w:t>r</w:t>
      </w:r>
      <w:r>
        <w:rPr>
          <w:iCs/>
          <w:w w:val="104"/>
        </w:rPr>
        <w:t>e</w:t>
      </w:r>
      <w:r>
        <w:rPr>
          <w:iCs/>
          <w:spacing w:val="8"/>
          <w:w w:val="104"/>
        </w:rPr>
        <w:t xml:space="preserve"> </w:t>
      </w:r>
      <w:r>
        <w:rPr>
          <w:iCs/>
          <w:w w:val="104"/>
        </w:rPr>
        <w:t>of</w:t>
      </w:r>
      <w:r>
        <w:rPr>
          <w:iCs/>
          <w:spacing w:val="4"/>
          <w:w w:val="104"/>
        </w:rPr>
        <w:t xml:space="preserve"> </w:t>
      </w:r>
      <w:r>
        <w:rPr>
          <w:iCs/>
          <w:w w:val="104"/>
        </w:rPr>
        <w:t>s</w:t>
      </w:r>
      <w:r>
        <w:rPr>
          <w:iCs/>
          <w:spacing w:val="-13"/>
          <w:w w:val="104"/>
        </w:rPr>
        <w:t>u</w:t>
      </w:r>
      <w:r>
        <w:rPr>
          <w:iCs/>
          <w:spacing w:val="-21"/>
          <w:w w:val="104"/>
        </w:rPr>
        <w:t>r</w:t>
      </w:r>
      <w:r>
        <w:rPr>
          <w:iCs/>
          <w:spacing w:val="-3"/>
          <w:w w:val="104"/>
        </w:rPr>
        <w:t>f</w:t>
      </w:r>
      <w:r>
        <w:rPr>
          <w:iCs/>
          <w:spacing w:val="-2"/>
          <w:w w:val="104"/>
        </w:rPr>
        <w:t>a</w:t>
      </w:r>
      <w:r>
        <w:rPr>
          <w:iCs/>
          <w:spacing w:val="11"/>
          <w:w w:val="104"/>
        </w:rPr>
        <w:t>c</w:t>
      </w:r>
      <w:r>
        <w:rPr>
          <w:iCs/>
          <w:w w:val="104"/>
        </w:rPr>
        <w:t>e</w:t>
      </w:r>
      <w:r>
        <w:rPr>
          <w:iCs/>
          <w:spacing w:val="8"/>
          <w:w w:val="104"/>
        </w:rPr>
        <w:t xml:space="preserve"> </w:t>
      </w:r>
      <w:r>
        <w:rPr>
          <w:iCs/>
          <w:spacing w:val="-14"/>
          <w:w w:val="104"/>
        </w:rPr>
        <w:t>v</w:t>
      </w:r>
      <w:r>
        <w:rPr>
          <w:iCs/>
          <w:spacing w:val="1"/>
          <w:w w:val="104"/>
        </w:rPr>
        <w:t>e</w:t>
      </w:r>
      <w:r>
        <w:rPr>
          <w:iCs/>
          <w:spacing w:val="10"/>
          <w:w w:val="104"/>
        </w:rPr>
        <w:t>g</w:t>
      </w:r>
      <w:r>
        <w:rPr>
          <w:iCs/>
          <w:spacing w:val="1"/>
          <w:w w:val="104"/>
        </w:rPr>
        <w:t>e</w:t>
      </w:r>
      <w:r>
        <w:rPr>
          <w:iCs/>
          <w:spacing w:val="-5"/>
          <w:w w:val="104"/>
        </w:rPr>
        <w:t>t</w:t>
      </w:r>
      <w:r>
        <w:rPr>
          <w:iCs/>
          <w:spacing w:val="-2"/>
          <w:w w:val="104"/>
        </w:rPr>
        <w:t>a</w:t>
      </w:r>
      <w:r>
        <w:rPr>
          <w:iCs/>
          <w:spacing w:val="-5"/>
          <w:w w:val="104"/>
        </w:rPr>
        <w:t>t</w:t>
      </w:r>
      <w:r>
        <w:rPr>
          <w:iCs/>
          <w:spacing w:val="-11"/>
          <w:w w:val="104"/>
        </w:rPr>
        <w:t>i</w:t>
      </w:r>
      <w:r>
        <w:rPr>
          <w:iCs/>
          <w:w w:val="104"/>
        </w:rPr>
        <w:t>o</w:t>
      </w:r>
      <w:r>
        <w:rPr>
          <w:iCs/>
          <w:spacing w:val="-15"/>
          <w:w w:val="104"/>
        </w:rPr>
        <w:t>n</w:t>
      </w:r>
      <w:r>
        <w:rPr>
          <w:iCs/>
          <w:w w:val="104"/>
        </w:rPr>
        <w:t>:</w:t>
      </w:r>
      <w:r>
        <w:rPr>
          <w:iCs/>
          <w:spacing w:val="-5"/>
          <w:w w:val="104"/>
        </w:rPr>
        <w:t xml:space="preserve"> T</w:t>
      </w:r>
      <w:r>
        <w:rPr>
          <w:iCs/>
          <w:spacing w:val="-15"/>
          <w:w w:val="104"/>
        </w:rPr>
        <w:t>h</w:t>
      </w:r>
      <w:r>
        <w:rPr>
          <w:iCs/>
          <w:spacing w:val="-13"/>
          <w:w w:val="104"/>
        </w:rPr>
        <w:t>i</w:t>
      </w:r>
      <w:r>
        <w:rPr>
          <w:iCs/>
          <w:spacing w:val="9"/>
          <w:w w:val="104"/>
        </w:rPr>
        <w:t>c</w:t>
      </w:r>
      <w:r>
        <w:rPr>
          <w:iCs/>
          <w:w w:val="104"/>
        </w:rPr>
        <w:t>k</w:t>
      </w:r>
      <w:r>
        <w:rPr>
          <w:iCs/>
          <w:spacing w:val="-16"/>
          <w:w w:val="104"/>
        </w:rPr>
        <w:t xml:space="preserve"> v</w:t>
      </w:r>
      <w:r>
        <w:rPr>
          <w:iCs/>
          <w:spacing w:val="-3"/>
          <w:w w:val="104"/>
        </w:rPr>
        <w:t>e</w:t>
      </w:r>
      <w:r>
        <w:rPr>
          <w:iCs/>
          <w:spacing w:val="7"/>
          <w:w w:val="104"/>
        </w:rPr>
        <w:t>g</w:t>
      </w:r>
      <w:r>
        <w:rPr>
          <w:iCs/>
          <w:spacing w:val="-3"/>
          <w:w w:val="104"/>
        </w:rPr>
        <w:t>e</w:t>
      </w:r>
      <w:r>
        <w:rPr>
          <w:iCs/>
          <w:spacing w:val="-7"/>
          <w:w w:val="104"/>
        </w:rPr>
        <w:t>t</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16"/>
          <w:w w:val="104"/>
        </w:rPr>
        <w:t xml:space="preserve"> </w:t>
      </w:r>
      <w:r>
        <w:rPr>
          <w:iCs/>
          <w:spacing w:val="-12"/>
          <w:w w:val="104"/>
        </w:rPr>
        <w:t>l</w:t>
      </w:r>
      <w:r>
        <w:rPr>
          <w:iCs/>
          <w:spacing w:val="-13"/>
          <w:w w:val="104"/>
        </w:rPr>
        <w:t>i</w:t>
      </w:r>
      <w:r>
        <w:rPr>
          <w:iCs/>
          <w:spacing w:val="-15"/>
          <w:w w:val="104"/>
        </w:rPr>
        <w:t>m</w:t>
      </w:r>
      <w:r>
        <w:rPr>
          <w:iCs/>
          <w:spacing w:val="-13"/>
          <w:w w:val="104"/>
        </w:rPr>
        <w:t>i</w:t>
      </w:r>
      <w:r>
        <w:rPr>
          <w:iCs/>
          <w:spacing w:val="-7"/>
          <w:w w:val="104"/>
        </w:rPr>
        <w:t>t</w:t>
      </w:r>
      <w:r>
        <w:rPr>
          <w:iCs/>
          <w:w w:val="104"/>
        </w:rPr>
        <w:t>s</w:t>
      </w:r>
      <w:r>
        <w:rPr>
          <w:iCs/>
          <w:spacing w:val="31"/>
          <w:w w:val="104"/>
        </w:rPr>
        <w:t xml:space="preserve"> </w:t>
      </w:r>
      <w:r>
        <w:rPr>
          <w:iCs/>
          <w:spacing w:val="-7"/>
          <w:w w:val="104"/>
        </w:rPr>
        <w:t>t</w:t>
      </w:r>
      <w:r>
        <w:rPr>
          <w:iCs/>
          <w:spacing w:val="-15"/>
          <w:w w:val="104"/>
        </w:rPr>
        <w:t>h</w:t>
      </w:r>
      <w:r>
        <w:rPr>
          <w:iCs/>
          <w:w w:val="104"/>
        </w:rPr>
        <w:t>e</w:t>
      </w:r>
      <w:r>
        <w:rPr>
          <w:iCs/>
          <w:spacing w:val="6"/>
          <w:w w:val="104"/>
        </w:rPr>
        <w:t xml:space="preserve"> </w:t>
      </w:r>
      <w:r>
        <w:rPr>
          <w:iCs/>
          <w:spacing w:val="-15"/>
          <w:w w:val="104"/>
        </w:rPr>
        <w:t>u</w:t>
      </w:r>
      <w:r>
        <w:rPr>
          <w:iCs/>
          <w:spacing w:val="21"/>
          <w:w w:val="104"/>
        </w:rPr>
        <w:t>s</w:t>
      </w:r>
      <w:r>
        <w:rPr>
          <w:iCs/>
          <w:w w:val="104"/>
        </w:rPr>
        <w:t>e</w:t>
      </w:r>
      <w:r>
        <w:rPr>
          <w:iCs/>
          <w:spacing w:val="6"/>
          <w:w w:val="104"/>
        </w:rPr>
        <w:t xml:space="preserve"> </w:t>
      </w:r>
      <w:r>
        <w:rPr>
          <w:iCs/>
          <w:spacing w:val="-3"/>
          <w:w w:val="104"/>
        </w:rPr>
        <w:t>o</w:t>
      </w:r>
      <w:r>
        <w:rPr>
          <w:iCs/>
          <w:w w:val="104"/>
        </w:rPr>
        <w:t xml:space="preserve">f </w:t>
      </w:r>
      <w:r>
        <w:rPr>
          <w:iCs/>
          <w:spacing w:val="-15"/>
          <w:w w:val="104"/>
        </w:rPr>
        <w:t>h</w:t>
      </w:r>
      <w:r>
        <w:rPr>
          <w:iCs/>
          <w:spacing w:val="-5"/>
          <w:w w:val="104"/>
        </w:rPr>
        <w:t>a</w:t>
      </w:r>
      <w:r>
        <w:rPr>
          <w:iCs/>
          <w:spacing w:val="-17"/>
          <w:w w:val="104"/>
        </w:rPr>
        <w:t>n</w:t>
      </w:r>
      <w:r>
        <w:rPr>
          <w:iCs/>
          <w:w w:val="104"/>
        </w:rPr>
        <w:t>d</w:t>
      </w:r>
      <w:r>
        <w:rPr>
          <w:iCs/>
          <w:spacing w:val="-7"/>
          <w:w w:val="104"/>
        </w:rPr>
        <w:t xml:space="preserve"> </w:t>
      </w:r>
      <w:r>
        <w:rPr>
          <w:iCs/>
          <w:spacing w:val="-15"/>
          <w:w w:val="104"/>
        </w:rPr>
        <w:t>h</w:t>
      </w:r>
      <w:r>
        <w:rPr>
          <w:iCs/>
          <w:spacing w:val="-3"/>
          <w:w w:val="104"/>
        </w:rPr>
        <w:t>oe</w:t>
      </w:r>
      <w:r>
        <w:rPr>
          <w:iCs/>
          <w:w w:val="104"/>
        </w:rPr>
        <w:t>s</w:t>
      </w:r>
      <w:r>
        <w:rPr>
          <w:iCs/>
          <w:spacing w:val="31"/>
          <w:w w:val="104"/>
        </w:rPr>
        <w:t xml:space="preserve"> </w:t>
      </w:r>
      <w:r>
        <w:rPr>
          <w:iCs/>
          <w:spacing w:val="-5"/>
          <w:w w:val="104"/>
        </w:rPr>
        <w:t>a</w:t>
      </w:r>
      <w:r>
        <w:rPr>
          <w:iCs/>
          <w:spacing w:val="-17"/>
          <w:w w:val="104"/>
        </w:rPr>
        <w:t>n</w:t>
      </w:r>
      <w:r>
        <w:rPr>
          <w:iCs/>
          <w:w w:val="104"/>
        </w:rPr>
        <w:t>d</w:t>
      </w:r>
      <w:r>
        <w:rPr>
          <w:iCs/>
          <w:spacing w:val="-7"/>
          <w:w w:val="104"/>
        </w:rPr>
        <w:t xml:space="preserve"> </w:t>
      </w:r>
      <w:r>
        <w:rPr>
          <w:iCs/>
          <w:spacing w:val="-3"/>
          <w:w w:val="104"/>
        </w:rPr>
        <w:t>o</w:t>
      </w:r>
      <w:r>
        <w:rPr>
          <w:iCs/>
          <w:spacing w:val="-16"/>
          <w:w w:val="104"/>
        </w:rPr>
        <w:t>x</w:t>
      </w:r>
      <w:r>
        <w:rPr>
          <w:iCs/>
          <w:w w:val="104"/>
        </w:rPr>
        <w:t>-</w:t>
      </w:r>
      <w:r>
        <w:rPr>
          <w:iCs/>
          <w:w w:val="93"/>
        </w:rPr>
        <w:t xml:space="preserve"> </w:t>
      </w:r>
      <w:r>
        <w:rPr>
          <w:iCs/>
          <w:spacing w:val="-11"/>
          <w:w w:val="104"/>
        </w:rPr>
        <w:t>p</w:t>
      </w:r>
      <w:r>
        <w:rPr>
          <w:iCs/>
          <w:spacing w:val="-12"/>
          <w:w w:val="104"/>
        </w:rPr>
        <w:t>l</w:t>
      </w:r>
      <w:r>
        <w:rPr>
          <w:iCs/>
          <w:spacing w:val="-3"/>
          <w:w w:val="104"/>
        </w:rPr>
        <w:t>o</w:t>
      </w:r>
      <w:r>
        <w:rPr>
          <w:iCs/>
          <w:spacing w:val="-15"/>
          <w:w w:val="104"/>
        </w:rPr>
        <w:t>u</w:t>
      </w:r>
      <w:r>
        <w:rPr>
          <w:iCs/>
          <w:spacing w:val="7"/>
          <w:w w:val="104"/>
        </w:rPr>
        <w:t>g</w:t>
      </w:r>
      <w:r>
        <w:rPr>
          <w:iCs/>
          <w:w w:val="104"/>
        </w:rPr>
        <w:t>h</w:t>
      </w:r>
      <w:r>
        <w:rPr>
          <w:iCs/>
          <w:spacing w:val="-3"/>
          <w:w w:val="104"/>
        </w:rPr>
        <w:t xml:space="preserve"> </w:t>
      </w:r>
      <w:r>
        <w:rPr>
          <w:iCs/>
          <w:spacing w:val="-23"/>
          <w:w w:val="104"/>
        </w:rPr>
        <w:t>w</w:t>
      </w:r>
      <w:r>
        <w:rPr>
          <w:iCs/>
          <w:spacing w:val="-15"/>
          <w:w w:val="104"/>
        </w:rPr>
        <w:t>h</w:t>
      </w:r>
      <w:r>
        <w:rPr>
          <w:iCs/>
          <w:spacing w:val="-13"/>
          <w:w w:val="104"/>
        </w:rPr>
        <w:t>i</w:t>
      </w:r>
      <w:r>
        <w:rPr>
          <w:iCs/>
          <w:spacing w:val="-12"/>
          <w:w w:val="104"/>
        </w:rPr>
        <w:t>l</w:t>
      </w:r>
      <w:r>
        <w:rPr>
          <w:iCs/>
          <w:w w:val="104"/>
        </w:rPr>
        <w:t>e</w:t>
      </w:r>
      <w:r>
        <w:rPr>
          <w:iCs/>
          <w:spacing w:val="20"/>
          <w:w w:val="104"/>
        </w:rPr>
        <w:t xml:space="preserve"> </w:t>
      </w:r>
      <w:r>
        <w:rPr>
          <w:iCs/>
          <w:spacing w:val="-15"/>
          <w:w w:val="104"/>
        </w:rPr>
        <w:t>m</w:t>
      </w:r>
      <w:r>
        <w:rPr>
          <w:iCs/>
          <w:spacing w:val="-3"/>
          <w:w w:val="104"/>
        </w:rPr>
        <w:t>o</w:t>
      </w:r>
      <w:r>
        <w:rPr>
          <w:iCs/>
          <w:spacing w:val="-3"/>
          <w:w w:val="104"/>
        </w:rPr>
        <w:t>u</w:t>
      </w:r>
      <w:r>
        <w:rPr>
          <w:iCs/>
          <w:spacing w:val="-12"/>
          <w:w w:val="104"/>
        </w:rPr>
        <w:t>l</w:t>
      </w:r>
      <w:r>
        <w:rPr>
          <w:iCs/>
          <w:spacing w:val="-11"/>
          <w:w w:val="104"/>
        </w:rPr>
        <w:t>db</w:t>
      </w:r>
      <w:r>
        <w:rPr>
          <w:iCs/>
          <w:spacing w:val="-3"/>
          <w:w w:val="104"/>
        </w:rPr>
        <w:t>o</w:t>
      </w:r>
      <w:r>
        <w:rPr>
          <w:iCs/>
          <w:spacing w:val="-5"/>
          <w:w w:val="104"/>
        </w:rPr>
        <w:t>a</w:t>
      </w:r>
      <w:r>
        <w:rPr>
          <w:iCs/>
          <w:spacing w:val="-23"/>
          <w:w w:val="104"/>
        </w:rPr>
        <w:t>r</w:t>
      </w:r>
      <w:r>
        <w:rPr>
          <w:iCs/>
          <w:w w:val="104"/>
        </w:rPr>
        <w:t>d</w:t>
      </w:r>
      <w:r>
        <w:rPr>
          <w:iCs/>
          <w:spacing w:val="5"/>
          <w:w w:val="104"/>
        </w:rPr>
        <w:t xml:space="preserve"> </w:t>
      </w:r>
      <w:r>
        <w:rPr>
          <w:iCs/>
          <w:spacing w:val="-11"/>
          <w:w w:val="104"/>
        </w:rPr>
        <w:t>p</w:t>
      </w:r>
      <w:r>
        <w:rPr>
          <w:iCs/>
          <w:spacing w:val="-12"/>
          <w:w w:val="104"/>
        </w:rPr>
        <w:t>l</w:t>
      </w:r>
      <w:r>
        <w:rPr>
          <w:iCs/>
          <w:spacing w:val="-3"/>
          <w:w w:val="104"/>
        </w:rPr>
        <w:t>o</w:t>
      </w:r>
      <w:r>
        <w:rPr>
          <w:iCs/>
          <w:spacing w:val="-15"/>
          <w:w w:val="104"/>
        </w:rPr>
        <w:t>u</w:t>
      </w:r>
      <w:r>
        <w:rPr>
          <w:iCs/>
          <w:spacing w:val="7"/>
          <w:w w:val="104"/>
        </w:rPr>
        <w:t>g</w:t>
      </w:r>
      <w:r>
        <w:rPr>
          <w:iCs/>
          <w:w w:val="104"/>
        </w:rPr>
        <w:t>h</w:t>
      </w:r>
      <w:r>
        <w:rPr>
          <w:iCs/>
          <w:spacing w:val="-2"/>
          <w:w w:val="104"/>
        </w:rPr>
        <w:t xml:space="preserve"> </w:t>
      </w:r>
      <w:r>
        <w:rPr>
          <w:iCs/>
          <w:spacing w:val="9"/>
          <w:w w:val="104"/>
        </w:rPr>
        <w:t>c</w:t>
      </w:r>
      <w:r>
        <w:rPr>
          <w:iCs/>
          <w:spacing w:val="-5"/>
          <w:w w:val="104"/>
        </w:rPr>
        <w:t>a</w:t>
      </w:r>
      <w:r>
        <w:rPr>
          <w:iCs/>
          <w:w w:val="104"/>
        </w:rPr>
        <w:t>n</w:t>
      </w:r>
      <w:r>
        <w:rPr>
          <w:iCs/>
          <w:spacing w:val="-6"/>
          <w:w w:val="104"/>
        </w:rPr>
        <w:t xml:space="preserve"> </w:t>
      </w:r>
      <w:r>
        <w:rPr>
          <w:iCs/>
          <w:spacing w:val="-3"/>
          <w:w w:val="104"/>
        </w:rPr>
        <w:t>e</w:t>
      </w:r>
      <w:r>
        <w:rPr>
          <w:iCs/>
          <w:spacing w:val="-5"/>
          <w:w w:val="104"/>
        </w:rPr>
        <w:t>a</w:t>
      </w:r>
      <w:r>
        <w:rPr>
          <w:iCs/>
          <w:spacing w:val="21"/>
          <w:w w:val="104"/>
        </w:rPr>
        <w:t>s</w:t>
      </w:r>
      <w:r>
        <w:rPr>
          <w:iCs/>
          <w:spacing w:val="-13"/>
          <w:w w:val="104"/>
        </w:rPr>
        <w:t>i</w:t>
      </w:r>
      <w:r>
        <w:rPr>
          <w:iCs/>
          <w:spacing w:val="-12"/>
          <w:w w:val="104"/>
        </w:rPr>
        <w:t>l</w:t>
      </w:r>
      <w:r>
        <w:rPr>
          <w:iCs/>
          <w:w w:val="104"/>
        </w:rPr>
        <w:t>y</w:t>
      </w:r>
      <w:r>
        <w:rPr>
          <w:iCs/>
          <w:spacing w:val="2"/>
          <w:w w:val="104"/>
        </w:rPr>
        <w:t xml:space="preserve"> </w:t>
      </w:r>
      <w:r>
        <w:rPr>
          <w:iCs/>
          <w:spacing w:val="9"/>
          <w:w w:val="104"/>
        </w:rPr>
        <w:t>c</w:t>
      </w:r>
      <w:r>
        <w:rPr>
          <w:iCs/>
          <w:spacing w:val="-23"/>
          <w:w w:val="104"/>
        </w:rPr>
        <w:t>r</w:t>
      </w:r>
      <w:r>
        <w:rPr>
          <w:iCs/>
          <w:spacing w:val="-15"/>
          <w:w w:val="104"/>
        </w:rPr>
        <w:t>u</w:t>
      </w:r>
      <w:r>
        <w:rPr>
          <w:iCs/>
          <w:spacing w:val="21"/>
          <w:w w:val="104"/>
        </w:rPr>
        <w:t>s</w:t>
      </w:r>
      <w:r>
        <w:rPr>
          <w:iCs/>
          <w:w w:val="104"/>
        </w:rPr>
        <w:t>h</w:t>
      </w:r>
      <w:r>
        <w:rPr>
          <w:iCs/>
          <w:spacing w:val="-3"/>
          <w:w w:val="104"/>
        </w:rPr>
        <w:t xml:space="preserve"> o</w:t>
      </w:r>
      <w:r>
        <w:rPr>
          <w:iCs/>
          <w:w w:val="104"/>
        </w:rPr>
        <w:t>n</w:t>
      </w:r>
      <w:r>
        <w:rPr>
          <w:iCs/>
          <w:spacing w:val="-6"/>
          <w:w w:val="104"/>
        </w:rPr>
        <w:t xml:space="preserve"> </w:t>
      </w:r>
      <w:r>
        <w:rPr>
          <w:iCs/>
          <w:spacing w:val="-7"/>
          <w:w w:val="104"/>
        </w:rPr>
        <w:t>t</w:t>
      </w:r>
      <w:r>
        <w:rPr>
          <w:iCs/>
          <w:spacing w:val="-5"/>
          <w:w w:val="104"/>
        </w:rPr>
        <w:t>a</w:t>
      </w:r>
      <w:r>
        <w:rPr>
          <w:iCs/>
          <w:spacing w:val="-12"/>
          <w:w w:val="104"/>
        </w:rPr>
        <w:t>l</w:t>
      </w:r>
      <w:r>
        <w:rPr>
          <w:iCs/>
          <w:w w:val="104"/>
        </w:rPr>
        <w:t>l</w:t>
      </w:r>
      <w:r>
        <w:rPr>
          <w:iCs/>
          <w:spacing w:val="-1"/>
          <w:w w:val="104"/>
        </w:rPr>
        <w:t xml:space="preserve"> </w:t>
      </w:r>
      <w:r>
        <w:rPr>
          <w:iCs/>
          <w:spacing w:val="-5"/>
          <w:w w:val="104"/>
        </w:rPr>
        <w:t>a</w:t>
      </w:r>
      <w:r>
        <w:rPr>
          <w:iCs/>
          <w:spacing w:val="-17"/>
          <w:w w:val="104"/>
        </w:rPr>
        <w:t>n</w:t>
      </w:r>
      <w:r>
        <w:rPr>
          <w:iCs/>
          <w:w w:val="104"/>
        </w:rPr>
        <w:t>d</w:t>
      </w:r>
      <w:r>
        <w:rPr>
          <w:iCs/>
          <w:spacing w:val="5"/>
          <w:w w:val="104"/>
        </w:rPr>
        <w:t xml:space="preserve"> </w:t>
      </w:r>
      <w:r>
        <w:rPr>
          <w:iCs/>
          <w:spacing w:val="-7"/>
          <w:w w:val="104"/>
        </w:rPr>
        <w:t>t</w:t>
      </w:r>
      <w:r>
        <w:rPr>
          <w:iCs/>
          <w:spacing w:val="-15"/>
          <w:w w:val="104"/>
        </w:rPr>
        <w:t>h</w:t>
      </w:r>
      <w:r>
        <w:rPr>
          <w:iCs/>
          <w:spacing w:val="-13"/>
          <w:w w:val="104"/>
        </w:rPr>
        <w:t>i</w:t>
      </w:r>
      <w:r>
        <w:rPr>
          <w:iCs/>
          <w:spacing w:val="9"/>
          <w:w w:val="104"/>
        </w:rPr>
        <w:t>c</w:t>
      </w:r>
      <w:r>
        <w:rPr>
          <w:iCs/>
          <w:w w:val="104"/>
        </w:rPr>
        <w:t>k</w:t>
      </w:r>
      <w:r>
        <w:rPr>
          <w:iCs/>
          <w:spacing w:val="-6"/>
          <w:w w:val="104"/>
        </w:rPr>
        <w:t xml:space="preserve"> </w:t>
      </w:r>
      <w:r>
        <w:rPr>
          <w:iCs/>
          <w:spacing w:val="-16"/>
          <w:w w:val="104"/>
        </w:rPr>
        <w:t>v</w:t>
      </w:r>
      <w:r>
        <w:rPr>
          <w:iCs/>
          <w:spacing w:val="-3"/>
          <w:w w:val="104"/>
        </w:rPr>
        <w:t>e</w:t>
      </w:r>
      <w:r>
        <w:rPr>
          <w:iCs/>
          <w:spacing w:val="7"/>
          <w:w w:val="104"/>
        </w:rPr>
        <w:t>g</w:t>
      </w:r>
      <w:r>
        <w:rPr>
          <w:iCs/>
          <w:spacing w:val="-3"/>
          <w:w w:val="104"/>
        </w:rPr>
        <w:t>e</w:t>
      </w:r>
      <w:r>
        <w:rPr>
          <w:iCs/>
          <w:spacing w:val="-7"/>
          <w:w w:val="104"/>
        </w:rPr>
        <w:t>t</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6"/>
          <w:w w:val="104"/>
        </w:rPr>
        <w:t xml:space="preserve"> </w:t>
      </w:r>
      <w:r>
        <w:rPr>
          <w:iCs/>
          <w:spacing w:val="4"/>
          <w:w w:val="104"/>
        </w:rPr>
        <w:t>.</w:t>
      </w:r>
      <w:r>
        <w:rPr>
          <w:iCs/>
          <w:spacing w:val="-5"/>
          <w:w w:val="104"/>
        </w:rPr>
        <w:t>T</w:t>
      </w:r>
      <w:r>
        <w:rPr>
          <w:iCs/>
          <w:spacing w:val="-15"/>
          <w:w w:val="104"/>
        </w:rPr>
        <w:t>h</w:t>
      </w:r>
      <w:r>
        <w:rPr>
          <w:iCs/>
          <w:spacing w:val="-13"/>
          <w:w w:val="104"/>
        </w:rPr>
        <w:t>i</w:t>
      </w:r>
      <w:r>
        <w:rPr>
          <w:iCs/>
          <w:w w:val="104"/>
        </w:rPr>
        <w:t>s</w:t>
      </w:r>
      <w:r>
        <w:rPr>
          <w:iCs/>
          <w:spacing w:val="52"/>
          <w:w w:val="104"/>
        </w:rPr>
        <w:t xml:space="preserve"> </w:t>
      </w:r>
      <w:r>
        <w:rPr>
          <w:iCs/>
          <w:spacing w:val="-13"/>
          <w:w w:val="104"/>
        </w:rPr>
        <w:t>i</w:t>
      </w:r>
      <w:r>
        <w:rPr>
          <w:iCs/>
          <w:w w:val="104"/>
        </w:rPr>
        <w:t>s</w:t>
      </w:r>
      <w:r>
        <w:rPr>
          <w:iCs/>
          <w:w w:val="90"/>
        </w:rPr>
        <w:t xml:space="preserve"> </w:t>
      </w:r>
      <w:r>
        <w:rPr>
          <w:iCs/>
          <w:spacing w:val="-11"/>
          <w:w w:val="104"/>
        </w:rPr>
        <w:t>b</w:t>
      </w:r>
      <w:r>
        <w:rPr>
          <w:iCs/>
          <w:spacing w:val="-3"/>
          <w:w w:val="104"/>
        </w:rPr>
        <w:t>e</w:t>
      </w:r>
      <w:r>
        <w:rPr>
          <w:iCs/>
          <w:spacing w:val="9"/>
          <w:w w:val="104"/>
        </w:rPr>
        <w:t>c</w:t>
      </w:r>
      <w:r>
        <w:rPr>
          <w:iCs/>
          <w:spacing w:val="-5"/>
          <w:w w:val="104"/>
        </w:rPr>
        <w:t>a</w:t>
      </w:r>
      <w:r>
        <w:rPr>
          <w:iCs/>
          <w:spacing w:val="-15"/>
          <w:w w:val="104"/>
        </w:rPr>
        <w:t>u</w:t>
      </w:r>
      <w:r>
        <w:rPr>
          <w:iCs/>
          <w:spacing w:val="21"/>
          <w:w w:val="104"/>
        </w:rPr>
        <w:t>s</w:t>
      </w:r>
      <w:r>
        <w:rPr>
          <w:iCs/>
          <w:w w:val="104"/>
        </w:rPr>
        <w:t>e</w:t>
      </w:r>
      <w:r>
        <w:rPr>
          <w:iCs/>
          <w:spacing w:val="27"/>
          <w:w w:val="104"/>
        </w:rPr>
        <w:t xml:space="preserve"> </w:t>
      </w:r>
      <w:r>
        <w:rPr>
          <w:iCs/>
          <w:spacing w:val="-7"/>
          <w:w w:val="104"/>
        </w:rPr>
        <w:t>t</w:t>
      </w:r>
      <w:r>
        <w:rPr>
          <w:iCs/>
          <w:spacing w:val="-23"/>
          <w:w w:val="104"/>
        </w:rPr>
        <w:t>r</w:t>
      </w:r>
      <w:r>
        <w:rPr>
          <w:iCs/>
          <w:spacing w:val="-5"/>
          <w:w w:val="104"/>
        </w:rPr>
        <w:t>a</w:t>
      </w:r>
      <w:r>
        <w:rPr>
          <w:iCs/>
          <w:spacing w:val="9"/>
          <w:w w:val="104"/>
        </w:rPr>
        <w:t>c</w:t>
      </w:r>
      <w:r>
        <w:rPr>
          <w:iCs/>
          <w:spacing w:val="-7"/>
          <w:w w:val="104"/>
        </w:rPr>
        <w:t>t</w:t>
      </w:r>
      <w:r>
        <w:rPr>
          <w:iCs/>
          <w:spacing w:val="-3"/>
          <w:w w:val="104"/>
        </w:rPr>
        <w:t>o</w:t>
      </w:r>
      <w:r>
        <w:rPr>
          <w:iCs/>
          <w:w w:val="104"/>
        </w:rPr>
        <w:t>r</w:t>
      </w:r>
      <w:r>
        <w:rPr>
          <w:iCs/>
          <w:spacing w:val="-19"/>
          <w:w w:val="104"/>
        </w:rPr>
        <w:t xml:space="preserve"> </w:t>
      </w:r>
      <w:r>
        <w:rPr>
          <w:iCs/>
          <w:spacing w:val="9"/>
          <w:w w:val="104"/>
        </w:rPr>
        <w:t>c</w:t>
      </w:r>
      <w:r>
        <w:rPr>
          <w:iCs/>
          <w:spacing w:val="-5"/>
          <w:w w:val="104"/>
        </w:rPr>
        <w:t>a</w:t>
      </w:r>
      <w:r>
        <w:rPr>
          <w:iCs/>
          <w:w w:val="104"/>
        </w:rPr>
        <w:t>n</w:t>
      </w:r>
      <w:r>
        <w:rPr>
          <w:iCs/>
          <w:spacing w:val="-1"/>
          <w:w w:val="104"/>
        </w:rPr>
        <w:t xml:space="preserve"> </w:t>
      </w:r>
      <w:r>
        <w:rPr>
          <w:iCs/>
          <w:spacing w:val="-3"/>
          <w:w w:val="104"/>
        </w:rPr>
        <w:t>e</w:t>
      </w:r>
      <w:r>
        <w:rPr>
          <w:iCs/>
          <w:spacing w:val="-5"/>
          <w:w w:val="104"/>
        </w:rPr>
        <w:t>a</w:t>
      </w:r>
      <w:r>
        <w:rPr>
          <w:iCs/>
          <w:spacing w:val="21"/>
          <w:w w:val="104"/>
        </w:rPr>
        <w:t>s</w:t>
      </w:r>
      <w:r>
        <w:rPr>
          <w:iCs/>
          <w:spacing w:val="-13"/>
          <w:w w:val="104"/>
        </w:rPr>
        <w:t>i</w:t>
      </w:r>
      <w:r>
        <w:rPr>
          <w:iCs/>
          <w:spacing w:val="-12"/>
          <w:w w:val="104"/>
        </w:rPr>
        <w:t>l</w:t>
      </w:r>
      <w:r>
        <w:rPr>
          <w:iCs/>
          <w:w w:val="104"/>
        </w:rPr>
        <w:t>y</w:t>
      </w:r>
      <w:r>
        <w:rPr>
          <w:iCs/>
          <w:spacing w:val="7"/>
          <w:w w:val="104"/>
        </w:rPr>
        <w:t xml:space="preserve"> </w:t>
      </w:r>
      <w:r>
        <w:rPr>
          <w:iCs/>
          <w:spacing w:val="-23"/>
          <w:w w:val="104"/>
        </w:rPr>
        <w:t>r</w:t>
      </w:r>
      <w:r>
        <w:rPr>
          <w:iCs/>
          <w:spacing w:val="-3"/>
          <w:w w:val="104"/>
        </w:rPr>
        <w:t>o</w:t>
      </w:r>
      <w:r>
        <w:rPr>
          <w:iCs/>
          <w:spacing w:val="-12"/>
          <w:w w:val="104"/>
        </w:rPr>
        <w:t>l</w:t>
      </w:r>
      <w:r>
        <w:rPr>
          <w:iCs/>
          <w:w w:val="104"/>
        </w:rPr>
        <w:t>l</w:t>
      </w:r>
      <w:r>
        <w:rPr>
          <w:iCs/>
          <w:spacing w:val="5"/>
          <w:w w:val="104"/>
        </w:rPr>
        <w:t xml:space="preserve"> </w:t>
      </w:r>
      <w:r>
        <w:rPr>
          <w:iCs/>
          <w:spacing w:val="-7"/>
          <w:w w:val="104"/>
        </w:rPr>
        <w:t>t</w:t>
      </w:r>
      <w:r>
        <w:rPr>
          <w:iCs/>
          <w:spacing w:val="-15"/>
          <w:w w:val="104"/>
        </w:rPr>
        <w:t>h</w:t>
      </w:r>
      <w:r>
        <w:rPr>
          <w:iCs/>
          <w:spacing w:val="-23"/>
          <w:w w:val="104"/>
        </w:rPr>
        <w:t>r</w:t>
      </w:r>
      <w:r>
        <w:rPr>
          <w:iCs/>
          <w:spacing w:val="-3"/>
          <w:w w:val="104"/>
        </w:rPr>
        <w:t>o</w:t>
      </w:r>
      <w:r>
        <w:rPr>
          <w:iCs/>
          <w:spacing w:val="-15"/>
          <w:w w:val="104"/>
        </w:rPr>
        <w:t>u</w:t>
      </w:r>
      <w:r>
        <w:rPr>
          <w:iCs/>
          <w:spacing w:val="7"/>
          <w:w w:val="104"/>
        </w:rPr>
        <w:t>g</w:t>
      </w:r>
      <w:r>
        <w:rPr>
          <w:iCs/>
          <w:w w:val="104"/>
        </w:rPr>
        <w:t>h</w:t>
      </w:r>
      <w:r>
        <w:rPr>
          <w:iCs/>
          <w:spacing w:val="2"/>
          <w:w w:val="104"/>
        </w:rPr>
        <w:t xml:space="preserve"> </w:t>
      </w:r>
      <w:r>
        <w:rPr>
          <w:iCs/>
          <w:spacing w:val="-23"/>
          <w:w w:val="104"/>
        </w:rPr>
        <w:t>w</w:t>
      </w:r>
      <w:r>
        <w:rPr>
          <w:iCs/>
          <w:spacing w:val="-13"/>
          <w:w w:val="104"/>
        </w:rPr>
        <w:t>i</w:t>
      </w:r>
      <w:r>
        <w:rPr>
          <w:iCs/>
          <w:spacing w:val="-7"/>
          <w:w w:val="104"/>
        </w:rPr>
        <w:t>t</w:t>
      </w:r>
      <w:r>
        <w:rPr>
          <w:iCs/>
          <w:spacing w:val="-15"/>
          <w:w w:val="104"/>
        </w:rPr>
        <w:t>h</w:t>
      </w:r>
      <w:r>
        <w:rPr>
          <w:iCs/>
          <w:spacing w:val="-3"/>
          <w:w w:val="104"/>
        </w:rPr>
        <w:t>o</w:t>
      </w:r>
      <w:r>
        <w:rPr>
          <w:iCs/>
          <w:spacing w:val="-15"/>
          <w:w w:val="104"/>
        </w:rPr>
        <w:t>u</w:t>
      </w:r>
      <w:r>
        <w:rPr>
          <w:iCs/>
          <w:w w:val="104"/>
        </w:rPr>
        <w:t>t</w:t>
      </w:r>
      <w:r>
        <w:rPr>
          <w:iCs/>
          <w:spacing w:val="16"/>
          <w:w w:val="104"/>
        </w:rPr>
        <w:t xml:space="preserve"> </w:t>
      </w:r>
      <w:r>
        <w:rPr>
          <w:iCs/>
          <w:spacing w:val="-11"/>
          <w:w w:val="104"/>
        </w:rPr>
        <w:t>b</w:t>
      </w:r>
      <w:r>
        <w:rPr>
          <w:iCs/>
          <w:spacing w:val="-12"/>
          <w:w w:val="104"/>
        </w:rPr>
        <w:t>l</w:t>
      </w:r>
      <w:r>
        <w:rPr>
          <w:iCs/>
          <w:spacing w:val="-3"/>
          <w:w w:val="104"/>
        </w:rPr>
        <w:t>o</w:t>
      </w:r>
      <w:r>
        <w:rPr>
          <w:iCs/>
          <w:spacing w:val="9"/>
          <w:w w:val="104"/>
        </w:rPr>
        <w:t>c</w:t>
      </w:r>
      <w:r>
        <w:rPr>
          <w:iCs/>
          <w:spacing w:val="-17"/>
          <w:w w:val="104"/>
        </w:rPr>
        <w:t>k</w:t>
      </w:r>
      <w:r>
        <w:rPr>
          <w:iCs/>
          <w:spacing w:val="-5"/>
          <w:w w:val="104"/>
        </w:rPr>
        <w:t>a</w:t>
      </w:r>
      <w:r>
        <w:rPr>
          <w:iCs/>
          <w:spacing w:val="7"/>
          <w:w w:val="104"/>
        </w:rPr>
        <w:t>g</w:t>
      </w:r>
      <w:r>
        <w:rPr>
          <w:iCs/>
          <w:spacing w:val="-3"/>
          <w:w w:val="104"/>
        </w:rPr>
        <w:t>e</w:t>
      </w:r>
      <w:r>
        <w:rPr>
          <w:iCs/>
          <w:w w:val="104"/>
        </w:rPr>
        <w:t>.</w:t>
      </w:r>
    </w:p>
    <w:p>
      <w:pPr>
        <w:pStyle w:val="style179"/>
        <w:numPr>
          <w:ilvl w:val="0"/>
          <w:numId w:val="11"/>
        </w:numPr>
        <w:kinsoku w:val="false"/>
        <w:overflowPunct w:val="false"/>
        <w:spacing w:lineRule="auto" w:line="360"/>
        <w:ind w:right="402"/>
        <w:rPr/>
      </w:pPr>
      <w:r>
        <w:rPr>
          <w:iCs/>
          <w:spacing w:val="-7"/>
          <w:w w:val="110"/>
        </w:rPr>
        <w:t>A</w:t>
      </w:r>
      <w:r>
        <w:rPr>
          <w:iCs/>
          <w:spacing w:val="-15"/>
          <w:w w:val="110"/>
        </w:rPr>
        <w:t>v</w:t>
      </w:r>
      <w:r>
        <w:rPr>
          <w:iCs/>
          <w:spacing w:val="-2"/>
          <w:w w:val="110"/>
        </w:rPr>
        <w:t>a</w:t>
      </w:r>
      <w:r>
        <w:rPr>
          <w:iCs/>
          <w:spacing w:val="-12"/>
          <w:w w:val="110"/>
        </w:rPr>
        <w:t>i</w:t>
      </w:r>
      <w:r>
        <w:rPr>
          <w:iCs/>
          <w:spacing w:val="-10"/>
          <w:w w:val="110"/>
        </w:rPr>
        <w:t>l</w:t>
      </w:r>
      <w:r>
        <w:rPr>
          <w:iCs/>
          <w:spacing w:val="-2"/>
          <w:w w:val="110"/>
        </w:rPr>
        <w:t>a</w:t>
      </w:r>
      <w:r>
        <w:rPr>
          <w:iCs/>
          <w:spacing w:val="-9"/>
          <w:w w:val="110"/>
        </w:rPr>
        <w:t>b</w:t>
      </w:r>
      <w:r>
        <w:rPr>
          <w:iCs/>
          <w:spacing w:val="-12"/>
          <w:w w:val="110"/>
        </w:rPr>
        <w:t>i</w:t>
      </w:r>
      <w:r>
        <w:rPr>
          <w:iCs/>
          <w:spacing w:val="-10"/>
          <w:w w:val="110"/>
        </w:rPr>
        <w:t>l</w:t>
      </w:r>
      <w:r>
        <w:rPr>
          <w:iCs/>
          <w:spacing w:val="-12"/>
          <w:w w:val="110"/>
        </w:rPr>
        <w:t>i</w:t>
      </w:r>
      <w:r>
        <w:rPr>
          <w:iCs/>
          <w:spacing w:val="-6"/>
          <w:w w:val="110"/>
        </w:rPr>
        <w:t>t</w:t>
      </w:r>
      <w:r>
        <w:rPr>
          <w:iCs/>
          <w:w w:val="110"/>
        </w:rPr>
        <w:t>y</w:t>
      </w:r>
      <w:r>
        <w:rPr>
          <w:iCs/>
          <w:spacing w:val="-30"/>
          <w:w w:val="110"/>
        </w:rPr>
        <w:t xml:space="preserve"> </w:t>
      </w:r>
      <w:r>
        <w:rPr>
          <w:iCs/>
          <w:w w:val="110"/>
        </w:rPr>
        <w:t>of</w:t>
      </w:r>
      <w:r>
        <w:rPr>
          <w:iCs/>
          <w:spacing w:val="-21"/>
          <w:w w:val="110"/>
        </w:rPr>
        <w:t xml:space="preserve"> </w:t>
      </w:r>
      <w:r>
        <w:rPr>
          <w:iCs/>
          <w:spacing w:val="12"/>
          <w:w w:val="110"/>
        </w:rPr>
        <w:t>c</w:t>
      </w:r>
      <w:r>
        <w:rPr>
          <w:iCs/>
          <w:spacing w:val="-2"/>
          <w:w w:val="110"/>
        </w:rPr>
        <w:t>a</w:t>
      </w:r>
      <w:r>
        <w:rPr>
          <w:iCs/>
          <w:spacing w:val="-9"/>
          <w:w w:val="110"/>
        </w:rPr>
        <w:t>p</w:t>
      </w:r>
      <w:r>
        <w:rPr>
          <w:iCs/>
          <w:spacing w:val="-12"/>
          <w:w w:val="110"/>
        </w:rPr>
        <w:t>i</w:t>
      </w:r>
      <w:r>
        <w:rPr>
          <w:iCs/>
          <w:spacing w:val="-6"/>
          <w:w w:val="110"/>
        </w:rPr>
        <w:t>t</w:t>
      </w:r>
      <w:r>
        <w:rPr>
          <w:iCs/>
          <w:spacing w:val="-2"/>
          <w:w w:val="110"/>
        </w:rPr>
        <w:t>a</w:t>
      </w:r>
      <w:r>
        <w:rPr>
          <w:iCs/>
          <w:spacing w:val="-10"/>
          <w:w w:val="110"/>
        </w:rPr>
        <w:t>l</w:t>
      </w:r>
      <w:r>
        <w:rPr>
          <w:iCs/>
          <w:w w:val="110"/>
        </w:rPr>
        <w:t>:</w:t>
      </w:r>
      <w:r>
        <w:rPr>
          <w:iCs/>
          <w:spacing w:val="-25"/>
          <w:w w:val="110"/>
        </w:rPr>
        <w:t xml:space="preserve"> </w:t>
      </w:r>
      <w:r>
        <w:rPr>
          <w:iCs/>
          <w:spacing w:val="-5"/>
          <w:w w:val="110"/>
        </w:rPr>
        <w:t>T</w:t>
      </w:r>
      <w:r>
        <w:rPr>
          <w:iCs/>
          <w:spacing w:val="-24"/>
          <w:w w:val="110"/>
        </w:rPr>
        <w:t>r</w:t>
      </w:r>
      <w:r>
        <w:rPr>
          <w:iCs/>
          <w:spacing w:val="-5"/>
          <w:w w:val="110"/>
        </w:rPr>
        <w:t>a</w:t>
      </w:r>
      <w:r>
        <w:rPr>
          <w:iCs/>
          <w:spacing w:val="10"/>
          <w:w w:val="110"/>
        </w:rPr>
        <w:t>c</w:t>
      </w:r>
      <w:r>
        <w:rPr>
          <w:iCs/>
          <w:spacing w:val="-7"/>
          <w:w w:val="110"/>
        </w:rPr>
        <w:t>t</w:t>
      </w:r>
      <w:r>
        <w:rPr>
          <w:iCs/>
          <w:spacing w:val="-3"/>
          <w:w w:val="110"/>
        </w:rPr>
        <w:t>o</w:t>
      </w:r>
      <w:r>
        <w:rPr>
          <w:iCs/>
          <w:w w:val="110"/>
        </w:rPr>
        <w:t>r</w:t>
      </w:r>
      <w:r>
        <w:rPr>
          <w:iCs/>
          <w:spacing w:val="-46"/>
          <w:w w:val="110"/>
        </w:rPr>
        <w:t xml:space="preserve"> </w:t>
      </w:r>
      <w:r>
        <w:rPr>
          <w:iCs/>
          <w:spacing w:val="-13"/>
          <w:w w:val="110"/>
        </w:rPr>
        <w:t>i</w:t>
      </w:r>
      <w:r>
        <w:rPr>
          <w:iCs/>
          <w:w w:val="110"/>
        </w:rPr>
        <w:t>s</w:t>
      </w:r>
      <w:r>
        <w:rPr>
          <w:iCs/>
          <w:spacing w:val="-2"/>
          <w:w w:val="110"/>
        </w:rPr>
        <w:t xml:space="preserve"> </w:t>
      </w:r>
      <w:r>
        <w:rPr>
          <w:iCs/>
          <w:spacing w:val="-3"/>
          <w:w w:val="110"/>
        </w:rPr>
        <w:t>e</w:t>
      </w:r>
      <w:r>
        <w:rPr>
          <w:iCs/>
          <w:spacing w:val="-17"/>
          <w:w w:val="110"/>
        </w:rPr>
        <w:t>x</w:t>
      </w:r>
      <w:r>
        <w:rPr>
          <w:iCs/>
          <w:spacing w:val="-11"/>
          <w:w w:val="110"/>
        </w:rPr>
        <w:t>p</w:t>
      </w:r>
      <w:r>
        <w:rPr>
          <w:iCs/>
          <w:spacing w:val="-3"/>
          <w:w w:val="110"/>
        </w:rPr>
        <w:t>e</w:t>
      </w:r>
      <w:r>
        <w:rPr>
          <w:iCs/>
          <w:spacing w:val="-18"/>
          <w:w w:val="110"/>
        </w:rPr>
        <w:t>n</w:t>
      </w:r>
      <w:r>
        <w:rPr>
          <w:iCs/>
          <w:spacing w:val="22"/>
          <w:w w:val="110"/>
        </w:rPr>
        <w:t>s</w:t>
      </w:r>
      <w:r>
        <w:rPr>
          <w:iCs/>
          <w:spacing w:val="-13"/>
          <w:w w:val="110"/>
        </w:rPr>
        <w:t>i</w:t>
      </w:r>
      <w:r>
        <w:rPr>
          <w:iCs/>
          <w:spacing w:val="-17"/>
          <w:w w:val="110"/>
        </w:rPr>
        <w:t>v</w:t>
      </w:r>
      <w:r>
        <w:rPr>
          <w:iCs/>
          <w:w w:val="110"/>
        </w:rPr>
        <w:t>e</w:t>
      </w:r>
      <w:r>
        <w:rPr>
          <w:iCs/>
          <w:spacing w:val="-20"/>
          <w:w w:val="110"/>
        </w:rPr>
        <w:t xml:space="preserve"> </w:t>
      </w:r>
      <w:r>
        <w:rPr>
          <w:iCs/>
          <w:spacing w:val="-7"/>
          <w:w w:val="110"/>
        </w:rPr>
        <w:t>t</w:t>
      </w:r>
      <w:r>
        <w:rPr>
          <w:iCs/>
          <w:w w:val="110"/>
        </w:rPr>
        <w:t>o</w:t>
      </w:r>
      <w:r>
        <w:rPr>
          <w:iCs/>
          <w:spacing w:val="-21"/>
          <w:w w:val="110"/>
        </w:rPr>
        <w:t xml:space="preserve"> </w:t>
      </w:r>
      <w:r>
        <w:rPr>
          <w:iCs/>
          <w:spacing w:val="-11"/>
          <w:w w:val="110"/>
        </w:rPr>
        <w:t>p</w:t>
      </w:r>
      <w:r>
        <w:rPr>
          <w:iCs/>
          <w:spacing w:val="-3"/>
          <w:w w:val="110"/>
        </w:rPr>
        <w:t>e</w:t>
      </w:r>
      <w:r>
        <w:rPr>
          <w:iCs/>
          <w:spacing w:val="-5"/>
          <w:w w:val="110"/>
        </w:rPr>
        <w:t>a</w:t>
      </w:r>
      <w:r>
        <w:rPr>
          <w:iCs/>
          <w:spacing w:val="22"/>
          <w:w w:val="110"/>
        </w:rPr>
        <w:t>s</w:t>
      </w:r>
      <w:r>
        <w:rPr>
          <w:iCs/>
          <w:spacing w:val="-5"/>
          <w:w w:val="110"/>
        </w:rPr>
        <w:t>a</w:t>
      </w:r>
      <w:r>
        <w:rPr>
          <w:iCs/>
          <w:spacing w:val="-18"/>
          <w:w w:val="110"/>
        </w:rPr>
        <w:t>n</w:t>
      </w:r>
      <w:r>
        <w:rPr>
          <w:iCs/>
          <w:w w:val="110"/>
        </w:rPr>
        <w:t>t</w:t>
      </w:r>
      <w:r>
        <w:rPr>
          <w:iCs/>
          <w:spacing w:val="-27"/>
          <w:w w:val="110"/>
        </w:rPr>
        <w:t xml:space="preserve"> </w:t>
      </w:r>
      <w:r>
        <w:rPr>
          <w:iCs/>
          <w:spacing w:val="-5"/>
          <w:w w:val="110"/>
        </w:rPr>
        <w:t>fa</w:t>
      </w:r>
      <w:r>
        <w:rPr>
          <w:iCs/>
          <w:spacing w:val="-24"/>
          <w:w w:val="110"/>
        </w:rPr>
        <w:t>r</w:t>
      </w:r>
      <w:r>
        <w:rPr>
          <w:iCs/>
          <w:spacing w:val="-16"/>
          <w:w w:val="110"/>
        </w:rPr>
        <w:t>m</w:t>
      </w:r>
      <w:r>
        <w:rPr>
          <w:iCs/>
          <w:spacing w:val="-3"/>
          <w:w w:val="110"/>
        </w:rPr>
        <w:t>e</w:t>
      </w:r>
      <w:r>
        <w:rPr>
          <w:iCs/>
          <w:spacing w:val="-24"/>
          <w:w w:val="110"/>
        </w:rPr>
        <w:t>r</w:t>
      </w:r>
      <w:r>
        <w:rPr>
          <w:iCs/>
          <w:w w:val="110"/>
        </w:rPr>
        <w:t>s</w:t>
      </w:r>
      <w:r>
        <w:rPr>
          <w:iCs/>
          <w:spacing w:val="-2"/>
          <w:w w:val="110"/>
        </w:rPr>
        <w:t xml:space="preserve"> </w:t>
      </w:r>
      <w:r>
        <w:rPr>
          <w:iCs/>
          <w:spacing w:val="-16"/>
          <w:w w:val="110"/>
        </w:rPr>
        <w:t>m</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13"/>
          <w:w w:val="110"/>
        </w:rPr>
        <w:t xml:space="preserve"> </w:t>
      </w:r>
      <w:r>
        <w:rPr>
          <w:iCs/>
          <w:spacing w:val="-16"/>
          <w:w w:val="110"/>
        </w:rPr>
        <w:t>h</w:t>
      </w:r>
      <w:r>
        <w:rPr>
          <w:iCs/>
          <w:spacing w:val="-5"/>
          <w:w w:val="110"/>
        </w:rPr>
        <w:t>a</w:t>
      </w:r>
      <w:r>
        <w:rPr>
          <w:iCs/>
          <w:spacing w:val="-18"/>
          <w:w w:val="110"/>
        </w:rPr>
        <w:t>n</w:t>
      </w:r>
      <w:r>
        <w:rPr>
          <w:iCs/>
          <w:w w:val="110"/>
        </w:rPr>
        <w:t>d</w:t>
      </w:r>
      <w:r>
        <w:rPr>
          <w:iCs/>
          <w:spacing w:val="-30"/>
          <w:w w:val="110"/>
        </w:rPr>
        <w:t xml:space="preserve"> </w:t>
      </w:r>
      <w:r>
        <w:rPr>
          <w:iCs/>
          <w:spacing w:val="-16"/>
          <w:w w:val="110"/>
        </w:rPr>
        <w:t>h</w:t>
      </w:r>
      <w:r>
        <w:rPr>
          <w:iCs/>
          <w:spacing w:val="-3"/>
          <w:w w:val="110"/>
        </w:rPr>
        <w:t>oe</w:t>
      </w:r>
      <w:r>
        <w:rPr>
          <w:iCs/>
          <w:w w:val="110"/>
        </w:rPr>
        <w:t>s</w:t>
      </w:r>
      <w:r>
        <w:rPr>
          <w:iCs/>
          <w:spacing w:val="-2"/>
          <w:w w:val="110"/>
        </w:rPr>
        <w:t xml:space="preserve"> </w:t>
      </w:r>
      <w:r>
        <w:rPr>
          <w:iCs/>
          <w:spacing w:val="-7"/>
          <w:w w:val="110"/>
        </w:rPr>
        <w:t>t</w:t>
      </w:r>
      <w:r>
        <w:rPr>
          <w:iCs/>
          <w:w w:val="110"/>
        </w:rPr>
        <w:t>o</w:t>
      </w:r>
      <w:r>
        <w:rPr>
          <w:iCs/>
          <w:w w:val="103"/>
        </w:rPr>
        <w:t xml:space="preserve"> </w:t>
      </w:r>
      <w:r>
        <w:rPr>
          <w:iCs/>
          <w:spacing w:val="-11"/>
          <w:w w:val="110"/>
        </w:rPr>
        <w:t>d</w:t>
      </w:r>
      <w:r>
        <w:rPr>
          <w:iCs/>
          <w:spacing w:val="-3"/>
          <w:w w:val="110"/>
        </w:rPr>
        <w:t>o</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w w:val="110"/>
        </w:rPr>
        <w:t>e</w:t>
      </w:r>
      <w:r>
        <w:rPr>
          <w:iCs/>
          <w:spacing w:val="-4"/>
          <w:w w:val="110"/>
        </w:rPr>
        <w:t xml:space="preserve"> </w:t>
      </w:r>
      <w:r>
        <w:rPr>
          <w:iCs/>
          <w:spacing w:val="-5"/>
          <w:w w:val="110"/>
        </w:rPr>
        <w:t>fa</w:t>
      </w:r>
      <w:r>
        <w:rPr>
          <w:iCs/>
          <w:spacing w:val="-24"/>
          <w:w w:val="110"/>
        </w:rPr>
        <w:t>r</w:t>
      </w:r>
      <w:r>
        <w:rPr>
          <w:iCs/>
          <w:spacing w:val="-16"/>
          <w:w w:val="110"/>
        </w:rPr>
        <w:t>m</w:t>
      </w:r>
      <w:r>
        <w:rPr>
          <w:iCs/>
          <w:spacing w:val="-13"/>
          <w:w w:val="110"/>
        </w:rPr>
        <w:t>i</w:t>
      </w:r>
      <w:r>
        <w:rPr>
          <w:iCs/>
          <w:spacing w:val="-18"/>
          <w:w w:val="110"/>
        </w:rPr>
        <w:t>n</w:t>
      </w:r>
      <w:r>
        <w:rPr>
          <w:iCs/>
          <w:w w:val="110"/>
        </w:rPr>
        <w:t>g</w:t>
      </w:r>
      <w:r>
        <w:rPr>
          <w:iCs/>
          <w:spacing w:val="5"/>
          <w:w w:val="110"/>
        </w:rP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11"/>
        </w:numPr>
        <w:kinsoku w:val="false"/>
        <w:overflowPunct w:val="false"/>
        <w:spacing w:lineRule="auto" w:line="360"/>
        <w:ind w:right="177"/>
        <w:rPr/>
      </w:pPr>
      <w:r>
        <w:rPr>
          <w:iCs/>
          <w:spacing w:val="-7"/>
          <w:w w:val="110"/>
        </w:rPr>
        <w:t>A</w:t>
      </w:r>
      <w:r>
        <w:rPr>
          <w:iCs/>
          <w:spacing w:val="-15"/>
          <w:w w:val="110"/>
        </w:rPr>
        <w:t>v</w:t>
      </w:r>
      <w:r>
        <w:rPr>
          <w:iCs/>
          <w:spacing w:val="-2"/>
          <w:w w:val="110"/>
        </w:rPr>
        <w:t>a</w:t>
      </w:r>
      <w:r>
        <w:rPr>
          <w:iCs/>
          <w:spacing w:val="-12"/>
          <w:w w:val="110"/>
        </w:rPr>
        <w:t>i</w:t>
      </w:r>
      <w:r>
        <w:rPr>
          <w:iCs/>
          <w:spacing w:val="-10"/>
          <w:w w:val="110"/>
        </w:rPr>
        <w:t>l</w:t>
      </w:r>
      <w:r>
        <w:rPr>
          <w:iCs/>
          <w:spacing w:val="-2"/>
          <w:w w:val="110"/>
        </w:rPr>
        <w:t>a</w:t>
      </w:r>
      <w:r>
        <w:rPr>
          <w:iCs/>
          <w:spacing w:val="-9"/>
          <w:w w:val="110"/>
        </w:rPr>
        <w:t>b</w:t>
      </w:r>
      <w:r>
        <w:rPr>
          <w:iCs/>
          <w:spacing w:val="-12"/>
          <w:w w:val="110"/>
        </w:rPr>
        <w:t>i</w:t>
      </w:r>
      <w:r>
        <w:rPr>
          <w:iCs/>
          <w:spacing w:val="-10"/>
          <w:w w:val="110"/>
        </w:rPr>
        <w:t>l</w:t>
      </w:r>
      <w:r>
        <w:rPr>
          <w:iCs/>
          <w:spacing w:val="-12"/>
          <w:w w:val="110"/>
        </w:rPr>
        <w:t>i</w:t>
      </w:r>
      <w:r>
        <w:rPr>
          <w:iCs/>
          <w:spacing w:val="-6"/>
          <w:w w:val="110"/>
        </w:rPr>
        <w:t>t</w:t>
      </w:r>
      <w:r>
        <w:rPr>
          <w:iCs/>
          <w:w w:val="110"/>
        </w:rPr>
        <w:t>y</w:t>
      </w:r>
      <w:r>
        <w:rPr>
          <w:iCs/>
          <w:spacing w:val="-25"/>
          <w:w w:val="110"/>
        </w:rPr>
        <w:t xml:space="preserve"> </w:t>
      </w:r>
      <w:r>
        <w:rPr>
          <w:iCs/>
          <w:w w:val="110"/>
        </w:rPr>
        <w:t>of</w:t>
      </w:r>
      <w:r>
        <w:rPr>
          <w:iCs/>
          <w:spacing w:val="-16"/>
          <w:w w:val="110"/>
        </w:rPr>
        <w:t xml:space="preserve"> </w:t>
      </w:r>
      <w:r>
        <w:rPr>
          <w:iCs/>
          <w:w w:val="110"/>
        </w:rPr>
        <w:t>s</w:t>
      </w:r>
      <w:r>
        <w:rPr>
          <w:iCs/>
          <w:spacing w:val="-53"/>
          <w:w w:val="110"/>
        </w:rPr>
        <w:t xml:space="preserve"> </w:t>
      </w:r>
      <w:r>
        <w:rPr>
          <w:iCs/>
          <w:spacing w:val="-16"/>
          <w:w w:val="110"/>
        </w:rPr>
        <w:t>k</w:t>
      </w:r>
      <w:r>
        <w:rPr>
          <w:iCs/>
          <w:spacing w:val="-12"/>
          <w:w w:val="110"/>
        </w:rPr>
        <w:t>i</w:t>
      </w:r>
      <w:r>
        <w:rPr>
          <w:iCs/>
          <w:spacing w:val="-10"/>
          <w:w w:val="110"/>
        </w:rPr>
        <w:t>ll</w:t>
      </w:r>
      <w:r>
        <w:rPr>
          <w:iCs/>
          <w:spacing w:val="1"/>
          <w:w w:val="110"/>
        </w:rPr>
        <w:t>e</w:t>
      </w:r>
      <w:r>
        <w:rPr>
          <w:iCs/>
          <w:w w:val="110"/>
        </w:rPr>
        <w:t>d</w:t>
      </w:r>
      <w:r>
        <w:rPr>
          <w:iCs/>
          <w:spacing w:val="-22"/>
          <w:w w:val="110"/>
        </w:rPr>
        <w:t xml:space="preserve"> </w:t>
      </w:r>
      <w:r>
        <w:rPr>
          <w:iCs/>
          <w:spacing w:val="-9"/>
          <w:w w:val="110"/>
        </w:rPr>
        <w:t>p</w:t>
      </w:r>
      <w:r>
        <w:rPr>
          <w:iCs/>
          <w:spacing w:val="1"/>
          <w:w w:val="110"/>
        </w:rPr>
        <w:t>e</w:t>
      </w:r>
      <w:r>
        <w:rPr>
          <w:iCs/>
          <w:spacing w:val="-22"/>
          <w:w w:val="110"/>
        </w:rPr>
        <w:t>r</w:t>
      </w:r>
      <w:r>
        <w:rPr>
          <w:iCs/>
          <w:w w:val="110"/>
        </w:rPr>
        <w:t>sonnel</w:t>
      </w:r>
      <w:r>
        <w:rPr>
          <w:iCs/>
          <w:w w:val="110"/>
        </w:rPr>
        <w:t>:</w:t>
      </w:r>
      <w:r>
        <w:rPr>
          <w:iCs/>
          <w:spacing w:val="-20"/>
          <w:w w:val="110"/>
        </w:rPr>
        <w:t xml:space="preserve"> </w:t>
      </w:r>
      <w:r>
        <w:rPr>
          <w:iCs/>
          <w:spacing w:val="-5"/>
          <w:w w:val="110"/>
        </w:rPr>
        <w:t>T</w:t>
      </w:r>
      <w:r>
        <w:rPr>
          <w:iCs/>
          <w:spacing w:val="-24"/>
          <w:w w:val="110"/>
        </w:rPr>
        <w:t>r</w:t>
      </w:r>
      <w:r>
        <w:rPr>
          <w:iCs/>
          <w:spacing w:val="-5"/>
          <w:w w:val="110"/>
        </w:rPr>
        <w:t>a</w:t>
      </w:r>
      <w:r>
        <w:rPr>
          <w:iCs/>
          <w:spacing w:val="10"/>
          <w:w w:val="110"/>
        </w:rPr>
        <w:t>c</w:t>
      </w:r>
      <w:r>
        <w:rPr>
          <w:iCs/>
          <w:spacing w:val="-7"/>
          <w:w w:val="110"/>
        </w:rPr>
        <w:t>t</w:t>
      </w:r>
      <w:r>
        <w:rPr>
          <w:iCs/>
          <w:spacing w:val="-3"/>
          <w:w w:val="110"/>
        </w:rPr>
        <w:t>o</w:t>
      </w:r>
      <w:r>
        <w:rPr>
          <w:iCs/>
          <w:w w:val="110"/>
        </w:rPr>
        <w:t>r</w:t>
      </w:r>
      <w:r>
        <w:rPr>
          <w:iCs/>
          <w:spacing w:val="-43"/>
          <w:w w:val="110"/>
        </w:rPr>
        <w:t xml:space="preserve"> </w:t>
      </w:r>
      <w:r>
        <w:rPr>
          <w:iCs/>
          <w:spacing w:val="-7"/>
          <w:w w:val="110"/>
        </w:rPr>
        <w:t>t</w:t>
      </w:r>
      <w:r>
        <w:rPr>
          <w:iCs/>
          <w:spacing w:val="-24"/>
          <w:w w:val="110"/>
        </w:rPr>
        <w:t>r</w:t>
      </w:r>
      <w:r>
        <w:rPr>
          <w:iCs/>
          <w:spacing w:val="-5"/>
          <w:w w:val="110"/>
        </w:rPr>
        <w:t>a</w:t>
      </w:r>
      <w:r>
        <w:rPr>
          <w:iCs/>
          <w:spacing w:val="-13"/>
          <w:w w:val="110"/>
        </w:rPr>
        <w:t>i</w:t>
      </w:r>
      <w:r>
        <w:rPr>
          <w:iCs/>
          <w:spacing w:val="-12"/>
          <w:w w:val="110"/>
        </w:rPr>
        <w:t>l</w:t>
      </w:r>
      <w:r>
        <w:rPr>
          <w:iCs/>
          <w:spacing w:val="-3"/>
          <w:w w:val="110"/>
        </w:rPr>
        <w:t>e</w:t>
      </w:r>
      <w:r>
        <w:rPr>
          <w:iCs/>
          <w:w w:val="110"/>
        </w:rPr>
        <w:t>d</w:t>
      </w:r>
      <w:r>
        <w:rPr>
          <w:iCs/>
          <w:spacing w:val="-25"/>
          <w:w w:val="110"/>
        </w:rPr>
        <w:t xml:space="preserve"> </w:t>
      </w:r>
      <w:r>
        <w:rPr>
          <w:iCs/>
          <w:spacing w:val="-13"/>
          <w:w w:val="110"/>
        </w:rPr>
        <w:t>i</w:t>
      </w:r>
      <w:r>
        <w:rPr>
          <w:iCs/>
          <w:spacing w:val="-16"/>
          <w:w w:val="110"/>
        </w:rPr>
        <w:t>m</w:t>
      </w:r>
      <w:r>
        <w:rPr>
          <w:iCs/>
          <w:spacing w:val="-11"/>
          <w:w w:val="110"/>
        </w:rPr>
        <w:t>p</w:t>
      </w:r>
      <w:r>
        <w:rPr>
          <w:iCs/>
          <w:spacing w:val="-12"/>
          <w:w w:val="110"/>
        </w:rPr>
        <w:t>l</w:t>
      </w:r>
      <w:r>
        <w:rPr>
          <w:iCs/>
          <w:spacing w:val="-3"/>
          <w:w w:val="110"/>
        </w:rPr>
        <w:t>e</w:t>
      </w:r>
      <w:r>
        <w:rPr>
          <w:iCs/>
          <w:spacing w:val="-16"/>
          <w:w w:val="110"/>
        </w:rPr>
        <w:t>m</w:t>
      </w:r>
      <w:r>
        <w:rPr>
          <w:iCs/>
          <w:spacing w:val="-3"/>
          <w:w w:val="110"/>
        </w:rPr>
        <w:t>e</w:t>
      </w:r>
      <w:r>
        <w:rPr>
          <w:iCs/>
          <w:spacing w:val="-18"/>
          <w:w w:val="110"/>
        </w:rPr>
        <w:t>n</w:t>
      </w:r>
      <w:r>
        <w:rPr>
          <w:iCs/>
          <w:spacing w:val="-7"/>
          <w:w w:val="110"/>
        </w:rPr>
        <w:t>t</w:t>
      </w:r>
      <w:r>
        <w:rPr>
          <w:iCs/>
          <w:w w:val="110"/>
        </w:rPr>
        <w:t>s</w:t>
      </w:r>
      <w:r>
        <w:rPr>
          <w:iCs/>
          <w:spacing w:val="5"/>
          <w:w w:val="110"/>
        </w:rPr>
        <w:t xml:space="preserve"> </w:t>
      </w:r>
      <w:r>
        <w:rPr>
          <w:iCs/>
          <w:spacing w:val="-3"/>
          <w:w w:val="110"/>
        </w:rPr>
        <w:t>e</w:t>
      </w:r>
      <w:r>
        <w:rPr>
          <w:iCs/>
          <w:spacing w:val="4"/>
          <w:w w:val="110"/>
        </w:rPr>
        <w:t>.</w:t>
      </w:r>
      <w:r>
        <w:rPr>
          <w:iCs/>
          <w:spacing w:val="8"/>
          <w:w w:val="110"/>
        </w:rPr>
        <w:t>g</w:t>
      </w:r>
      <w:r>
        <w:rPr>
          <w:iCs/>
          <w:w w:val="110"/>
        </w:rPr>
        <w:t>.</w:t>
      </w:r>
      <w:r>
        <w:rPr>
          <w:iCs/>
          <w:spacing w:val="-8"/>
          <w:w w:val="110"/>
        </w:rPr>
        <w:t xml:space="preserve"> </w:t>
      </w:r>
      <w:r>
        <w:rPr>
          <w:iCs/>
          <w:spacing w:val="-14"/>
          <w:w w:val="110"/>
        </w:rPr>
        <w:t>M</w:t>
      </w:r>
      <w:r>
        <w:rPr>
          <w:iCs/>
          <w:spacing w:val="-3"/>
          <w:w w:val="110"/>
        </w:rPr>
        <w:t>o</w:t>
      </w:r>
      <w:r>
        <w:rPr>
          <w:iCs/>
          <w:spacing w:val="-3"/>
          <w:w w:val="110"/>
        </w:rPr>
        <w:t>u</w:t>
      </w:r>
      <w:r>
        <w:rPr>
          <w:iCs/>
          <w:spacing w:val="-12"/>
          <w:w w:val="110"/>
        </w:rPr>
        <w:t>l</w:t>
      </w:r>
      <w:r>
        <w:rPr>
          <w:iCs/>
          <w:spacing w:val="-11"/>
          <w:w w:val="110"/>
        </w:rPr>
        <w:t>db</w:t>
      </w:r>
      <w:r>
        <w:rPr>
          <w:iCs/>
          <w:spacing w:val="-3"/>
          <w:w w:val="110"/>
        </w:rPr>
        <w:t>o</w:t>
      </w:r>
      <w:r>
        <w:rPr>
          <w:iCs/>
          <w:spacing w:val="-5"/>
          <w:w w:val="110"/>
        </w:rPr>
        <w:t>a</w:t>
      </w:r>
      <w:r>
        <w:rPr>
          <w:iCs/>
          <w:spacing w:val="-24"/>
          <w:w w:val="110"/>
        </w:rPr>
        <w:t>r</w:t>
      </w:r>
      <w:r>
        <w:rPr>
          <w:iCs/>
          <w:w w:val="110"/>
        </w:rPr>
        <w:t>d</w:t>
      </w:r>
      <w:r>
        <w:rPr>
          <w:iCs/>
          <w:spacing w:val="-25"/>
          <w:w w:val="110"/>
        </w:rPr>
        <w:t xml:space="preserve"> </w:t>
      </w:r>
      <w:r>
        <w:rPr>
          <w:iCs/>
          <w:spacing w:val="-11"/>
          <w:w w:val="110"/>
        </w:rPr>
        <w:t>p</w:t>
      </w:r>
      <w:r>
        <w:rPr>
          <w:iCs/>
          <w:spacing w:val="-12"/>
          <w:w w:val="110"/>
        </w:rPr>
        <w:t>l</w:t>
      </w:r>
      <w:r>
        <w:rPr>
          <w:iCs/>
          <w:spacing w:val="-3"/>
          <w:w w:val="110"/>
        </w:rPr>
        <w:t>o</w:t>
      </w:r>
      <w:r>
        <w:rPr>
          <w:iCs/>
          <w:spacing w:val="-16"/>
          <w:w w:val="110"/>
        </w:rPr>
        <w:t>u</w:t>
      </w:r>
      <w:r>
        <w:rPr>
          <w:iCs/>
          <w:spacing w:val="8"/>
          <w:w w:val="110"/>
        </w:rPr>
        <w:t>g</w:t>
      </w:r>
      <w:r>
        <w:rPr>
          <w:iCs/>
          <w:spacing w:val="-16"/>
          <w:w w:val="110"/>
        </w:rPr>
        <w:t>h</w:t>
      </w:r>
      <w:r>
        <w:rPr>
          <w:iCs/>
          <w:w w:val="110"/>
        </w:rPr>
        <w:t>,</w:t>
      </w:r>
      <w:r>
        <w:rPr>
          <w:iCs/>
          <w:w w:val="89"/>
        </w:rPr>
        <w:t xml:space="preserve"> </w:t>
      </w:r>
      <w:r>
        <w:rPr>
          <w:iCs/>
          <w:spacing w:val="-11"/>
          <w:w w:val="110"/>
        </w:rPr>
        <w:t>d</w:t>
      </w:r>
      <w:r>
        <w:rPr>
          <w:iCs/>
          <w:spacing w:val="-13"/>
          <w:w w:val="110"/>
        </w:rPr>
        <w:t>i</w:t>
      </w:r>
      <w:r>
        <w:rPr>
          <w:iCs/>
          <w:spacing w:val="22"/>
          <w:w w:val="110"/>
        </w:rPr>
        <w:t>s</w:t>
      </w:r>
      <w:r>
        <w:rPr>
          <w:iCs/>
          <w:w w:val="110"/>
        </w:rPr>
        <w:t>c</w:t>
      </w:r>
      <w:r>
        <w:rPr>
          <w:iCs/>
          <w:spacing w:val="-19"/>
          <w:w w:val="110"/>
        </w:rPr>
        <w:t xml:space="preserve"> </w:t>
      </w:r>
      <w:r>
        <w:rPr>
          <w:iCs/>
          <w:spacing w:val="-11"/>
          <w:w w:val="110"/>
        </w:rPr>
        <w:t>p</w:t>
      </w:r>
      <w:r>
        <w:rPr>
          <w:iCs/>
          <w:spacing w:val="-12"/>
          <w:w w:val="110"/>
        </w:rPr>
        <w:t>l</w:t>
      </w:r>
      <w:r>
        <w:rPr>
          <w:iCs/>
          <w:spacing w:val="-3"/>
          <w:w w:val="110"/>
        </w:rPr>
        <w:t>o</w:t>
      </w:r>
      <w:r>
        <w:rPr>
          <w:iCs/>
          <w:spacing w:val="-16"/>
          <w:w w:val="110"/>
        </w:rPr>
        <w:t>u</w:t>
      </w:r>
      <w:r>
        <w:rPr>
          <w:iCs/>
          <w:spacing w:val="8"/>
          <w:w w:val="110"/>
        </w:rPr>
        <w:t>g</w:t>
      </w:r>
      <w:r>
        <w:rPr>
          <w:iCs/>
          <w:w w:val="110"/>
        </w:rPr>
        <w:t>h</w:t>
      </w:r>
      <w:r>
        <w:rPr>
          <w:iCs/>
          <w:spacing w:val="-38"/>
          <w:w w:val="110"/>
        </w:rPr>
        <w:t xml:space="preserve"> </w:t>
      </w:r>
      <w:r>
        <w:rPr>
          <w:iCs/>
          <w:spacing w:val="-3"/>
          <w:w w:val="110"/>
        </w:rPr>
        <w:t>e</w:t>
      </w:r>
      <w:r>
        <w:rPr>
          <w:iCs/>
          <w:spacing w:val="-7"/>
          <w:w w:val="110"/>
        </w:rPr>
        <w:t>t</w:t>
      </w:r>
      <w:r>
        <w:rPr>
          <w:iCs/>
          <w:spacing w:val="10"/>
          <w:w w:val="110"/>
        </w:rPr>
        <w:t>c</w:t>
      </w:r>
      <w:r>
        <w:rPr>
          <w:iCs/>
          <w:w w:val="110"/>
        </w:rPr>
        <w:t>.</w:t>
      </w:r>
      <w:r>
        <w:rPr>
          <w:iCs/>
          <w:spacing w:val="-21"/>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10"/>
          <w:w w:val="110"/>
        </w:rPr>
        <w:t xml:space="preserve"> </w:t>
      </w:r>
      <w:r>
        <w:rPr>
          <w:iCs/>
          <w:spacing w:val="22"/>
          <w:w w:val="110"/>
        </w:rPr>
        <w:t>s</w:t>
      </w:r>
      <w:r>
        <w:rPr>
          <w:iCs/>
          <w:spacing w:val="-18"/>
          <w:w w:val="110"/>
        </w:rPr>
        <w:t>k</w:t>
      </w:r>
      <w:r>
        <w:rPr>
          <w:iCs/>
          <w:spacing w:val="-13"/>
          <w:w w:val="110"/>
        </w:rPr>
        <w:t>i</w:t>
      </w:r>
      <w:r>
        <w:rPr>
          <w:iCs/>
          <w:spacing w:val="-12"/>
          <w:w w:val="110"/>
        </w:rPr>
        <w:t>ll</w:t>
      </w:r>
      <w:r>
        <w:rPr>
          <w:iCs/>
          <w:spacing w:val="-3"/>
          <w:w w:val="110"/>
        </w:rPr>
        <w:t>e</w:t>
      </w:r>
      <w:r>
        <w:rPr>
          <w:iCs/>
          <w:w w:val="110"/>
        </w:rPr>
        <w:t>d</w:t>
      </w:r>
      <w:r>
        <w:rPr>
          <w:iCs/>
          <w:spacing w:val="-34"/>
          <w:w w:val="110"/>
        </w:rPr>
        <w:t xml:space="preserve"> </w:t>
      </w:r>
      <w:r>
        <w:rPr>
          <w:iCs/>
          <w:spacing w:val="-11"/>
          <w:w w:val="110"/>
        </w:rPr>
        <w:t>p</w:t>
      </w:r>
      <w:r>
        <w:rPr>
          <w:iCs/>
          <w:spacing w:val="-3"/>
          <w:w w:val="110"/>
        </w:rPr>
        <w:t>e</w:t>
      </w:r>
      <w:r>
        <w:rPr>
          <w:iCs/>
          <w:spacing w:val="-24"/>
          <w:w w:val="110"/>
        </w:rPr>
        <w:t>r</w:t>
      </w:r>
      <w:r>
        <w:rPr>
          <w:iCs/>
          <w:spacing w:val="22"/>
          <w:w w:val="110"/>
        </w:rPr>
        <w:t>s</w:t>
      </w:r>
      <w:r>
        <w:rPr>
          <w:iCs/>
          <w:spacing w:val="-3"/>
          <w:w w:val="110"/>
        </w:rPr>
        <w:t>o</w:t>
      </w:r>
      <w:r>
        <w:rPr>
          <w:iCs/>
          <w:spacing w:val="-18"/>
          <w:w w:val="110"/>
        </w:rPr>
        <w:t>nn</w:t>
      </w:r>
      <w:r>
        <w:rPr>
          <w:iCs/>
          <w:spacing w:val="-3"/>
          <w:w w:val="110"/>
        </w:rPr>
        <w:t>e</w:t>
      </w:r>
      <w:r>
        <w:rPr>
          <w:iCs/>
          <w:w w:val="110"/>
        </w:rPr>
        <w:t>l</w:t>
      </w:r>
      <w:r>
        <w:rPr>
          <w:iCs/>
          <w:spacing w:val="-37"/>
          <w:w w:val="110"/>
        </w:rPr>
        <w:t xml:space="preserve"> </w:t>
      </w:r>
      <w:r>
        <w:rPr>
          <w:iCs/>
          <w:spacing w:val="-7"/>
          <w:w w:val="110"/>
        </w:rPr>
        <w:t>t</w:t>
      </w:r>
      <w:r>
        <w:rPr>
          <w:iCs/>
          <w:w w:val="110"/>
        </w:rPr>
        <w:t>o</w:t>
      </w:r>
      <w:r>
        <w:rPr>
          <w:iCs/>
          <w:spacing w:val="-27"/>
          <w:w w:val="110"/>
        </w:rP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w w:val="110"/>
        </w:rPr>
        <w:t>e</w:t>
      </w:r>
      <w:r>
        <w:rPr>
          <w:iCs/>
          <w:spacing w:val="-26"/>
          <w:w w:val="110"/>
        </w:rPr>
        <w:t xml:space="preserve"> </w:t>
      </w:r>
      <w:r>
        <w:rPr>
          <w:iCs/>
          <w:spacing w:val="-16"/>
          <w:w w:val="110"/>
        </w:rPr>
        <w:t>u</w:t>
      </w:r>
      <w:r>
        <w:rPr>
          <w:iCs/>
          <w:spacing w:val="-18"/>
          <w:w w:val="110"/>
        </w:rPr>
        <w:t>n</w:t>
      </w:r>
      <w:r>
        <w:rPr>
          <w:iCs/>
          <w:spacing w:val="-12"/>
          <w:w w:val="110"/>
        </w:rPr>
        <w:t>l</w:t>
      </w:r>
      <w:r>
        <w:rPr>
          <w:iCs/>
          <w:spacing w:val="-13"/>
          <w:w w:val="110"/>
        </w:rPr>
        <w:t>i</w:t>
      </w:r>
      <w:r>
        <w:rPr>
          <w:iCs/>
          <w:spacing w:val="-18"/>
          <w:w w:val="110"/>
        </w:rPr>
        <w:t>k</w:t>
      </w:r>
      <w:r>
        <w:rPr>
          <w:iCs/>
          <w:w w:val="110"/>
        </w:rPr>
        <w:t>e</w:t>
      </w:r>
      <w:r>
        <w:rPr>
          <w:iCs/>
          <w:spacing w:val="-26"/>
          <w:w w:val="110"/>
        </w:rPr>
        <w:t xml:space="preserve"> </w:t>
      </w:r>
      <w:r>
        <w:rPr>
          <w:iCs/>
          <w:spacing w:val="-16"/>
          <w:w w:val="110"/>
        </w:rPr>
        <w:t>h</w:t>
      </w:r>
      <w:r>
        <w:rPr>
          <w:iCs/>
          <w:spacing w:val="-5"/>
          <w:w w:val="110"/>
        </w:rPr>
        <w:t>a</w:t>
      </w:r>
      <w:r>
        <w:rPr>
          <w:iCs/>
          <w:spacing w:val="-18"/>
          <w:w w:val="110"/>
        </w:rPr>
        <w:t>n</w:t>
      </w:r>
      <w:r>
        <w:rPr>
          <w:iCs/>
          <w:w w:val="110"/>
        </w:rPr>
        <w:t>d</w:t>
      </w:r>
      <w:r>
        <w:rPr>
          <w:iCs/>
          <w:spacing w:val="-35"/>
          <w:w w:val="110"/>
        </w:rPr>
        <w:t xml:space="preserve"> </w:t>
      </w:r>
      <w:r>
        <w:rPr>
          <w:iCs/>
          <w:spacing w:val="-16"/>
          <w:w w:val="110"/>
        </w:rPr>
        <w:t>h</w:t>
      </w:r>
      <w:r>
        <w:rPr>
          <w:iCs/>
          <w:spacing w:val="-3"/>
          <w:w w:val="110"/>
        </w:rPr>
        <w:t>oe</w:t>
      </w:r>
      <w:r>
        <w:rPr>
          <w:iCs/>
          <w:w w:val="110"/>
        </w:rPr>
        <w:t>s</w:t>
      </w:r>
      <w:r>
        <w:rPr>
          <w:iCs/>
          <w:spacing w:val="-10"/>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38"/>
          <w:w w:val="110"/>
        </w:rPr>
        <w:t xml:space="preserve"> </w:t>
      </w:r>
      <w:r>
        <w:rPr>
          <w:iCs/>
          <w:spacing w:val="-11"/>
          <w:w w:val="110"/>
        </w:rPr>
        <w:t>d</w:t>
      </w:r>
      <w:r>
        <w:rPr>
          <w:iCs/>
          <w:spacing w:val="-3"/>
          <w:w w:val="110"/>
        </w:rPr>
        <w:t>oe</w:t>
      </w:r>
      <w:r>
        <w:rPr>
          <w:iCs/>
          <w:w w:val="110"/>
        </w:rPr>
        <w:t>s</w:t>
      </w:r>
      <w:r>
        <w:rPr>
          <w:iCs/>
          <w:spacing w:val="-10"/>
          <w:w w:val="110"/>
        </w:rPr>
        <w:t xml:space="preserve"> </w:t>
      </w:r>
      <w:r>
        <w:rPr>
          <w:iCs/>
          <w:spacing w:val="-18"/>
          <w:w w:val="110"/>
        </w:rPr>
        <w:t>n</w:t>
      </w:r>
      <w:r>
        <w:rPr>
          <w:iCs/>
          <w:spacing w:val="-3"/>
          <w:w w:val="110"/>
        </w:rPr>
        <w:t>o</w:t>
      </w:r>
      <w:r>
        <w:rPr>
          <w:iCs/>
          <w:w w:val="110"/>
        </w:rPr>
        <w:t>t</w:t>
      </w:r>
      <w:r>
        <w:rPr>
          <w:iCs/>
          <w:w w:val="126"/>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w w:val="110"/>
        </w:rPr>
        <w:t>e</w:t>
      </w:r>
      <w:r>
        <w:rPr>
          <w:iCs/>
          <w:spacing w:val="-15"/>
          <w:w w:val="110"/>
        </w:rPr>
        <w:t xml:space="preserve"> </w:t>
      </w:r>
      <w:r>
        <w:rPr>
          <w:iCs/>
          <w:spacing w:val="-16"/>
          <w:w w:val="110"/>
        </w:rPr>
        <w:t>mu</w:t>
      </w:r>
      <w:r>
        <w:rPr>
          <w:iCs/>
          <w:spacing w:val="10"/>
          <w:w w:val="110"/>
        </w:rPr>
        <w:t>c</w:t>
      </w:r>
      <w:r>
        <w:rPr>
          <w:iCs/>
          <w:w w:val="110"/>
        </w:rPr>
        <w:t>h</w:t>
      </w:r>
      <w:r>
        <w:rPr>
          <w:iCs/>
          <w:spacing w:val="-30"/>
          <w:w w:val="110"/>
        </w:rPr>
        <w:t xml:space="preserve"> </w:t>
      </w:r>
      <w:r>
        <w:rPr>
          <w:iCs/>
          <w:spacing w:val="22"/>
          <w:w w:val="110"/>
        </w:rPr>
        <w:t>s</w:t>
      </w:r>
      <w:r>
        <w:rPr>
          <w:iCs/>
          <w:spacing w:val="-18"/>
          <w:w w:val="110"/>
        </w:rPr>
        <w:t>k</w:t>
      </w:r>
      <w:r>
        <w:rPr>
          <w:iCs/>
          <w:spacing w:val="-13"/>
          <w:w w:val="110"/>
        </w:rPr>
        <w:t>i</w:t>
      </w:r>
      <w:r>
        <w:rPr>
          <w:iCs/>
          <w:spacing w:val="-12"/>
          <w:w w:val="110"/>
        </w:rPr>
        <w:t>ll</w:t>
      </w:r>
      <w:r>
        <w:rPr>
          <w:iCs/>
          <w:w w:val="110"/>
        </w:rPr>
        <w:t>s</w:t>
      </w:r>
      <w:r>
        <w:rPr>
          <w:iCs/>
          <w:spacing w:val="5"/>
          <w:w w:val="110"/>
        </w:rPr>
        <w:t xml:space="preserve"> </w:t>
      </w:r>
      <w:r>
        <w:rPr>
          <w:iCs/>
          <w:spacing w:val="-7"/>
          <w:w w:val="110"/>
        </w:rPr>
        <w:t>t</w:t>
      </w:r>
      <w:r>
        <w:rPr>
          <w:iCs/>
          <w:w w:val="110"/>
        </w:rPr>
        <w:t>o</w:t>
      </w:r>
      <w:r>
        <w:rPr>
          <w:iCs/>
          <w:spacing w:val="-16"/>
          <w:w w:val="110"/>
        </w:rPr>
        <w:t xml:space="preserve"> h</w:t>
      </w:r>
      <w:r>
        <w:rPr>
          <w:iCs/>
          <w:spacing w:val="-5"/>
          <w:w w:val="110"/>
        </w:rPr>
        <w:t>a</w:t>
      </w:r>
      <w:r>
        <w:rPr>
          <w:iCs/>
          <w:spacing w:val="-18"/>
          <w:w w:val="110"/>
        </w:rPr>
        <w:t>n</w:t>
      </w:r>
      <w:r>
        <w:rPr>
          <w:iCs/>
          <w:spacing w:val="-11"/>
          <w:w w:val="110"/>
        </w:rPr>
        <w:t>d</w:t>
      </w:r>
      <w:r>
        <w:rPr>
          <w:iCs/>
          <w:spacing w:val="-12"/>
          <w:w w:val="110"/>
        </w:rPr>
        <w:t>l</w:t>
      </w:r>
      <w:r>
        <w:rPr>
          <w:iCs/>
          <w:spacing w:val="-3"/>
          <w:w w:val="110"/>
        </w:rPr>
        <w:t>e</w:t>
      </w:r>
      <w:r>
        <w:rPr>
          <w:iCs/>
          <w:w w:val="110"/>
        </w:rPr>
        <w:t>.</w:t>
      </w:r>
    </w:p>
    <w:p>
      <w:pPr>
        <w:pStyle w:val="style179"/>
        <w:numPr>
          <w:ilvl w:val="0"/>
          <w:numId w:val="11"/>
        </w:numPr>
        <w:kinsoku w:val="false"/>
        <w:overflowPunct w:val="false"/>
        <w:spacing w:lineRule="auto" w:line="360"/>
        <w:rPr/>
      </w:pPr>
      <w:r>
        <w:rPr>
          <w:iCs/>
          <w:spacing w:val="-16"/>
          <w:w w:val="110"/>
        </w:rPr>
        <w:t>L</w:t>
      </w:r>
      <w:r>
        <w:rPr>
          <w:iCs/>
          <w:spacing w:val="-2"/>
          <w:w w:val="110"/>
        </w:rPr>
        <w:t>a</w:t>
      </w:r>
      <w:r>
        <w:rPr>
          <w:iCs/>
          <w:spacing w:val="-16"/>
          <w:w w:val="110"/>
        </w:rPr>
        <w:t>n</w:t>
      </w:r>
      <w:r>
        <w:rPr>
          <w:iCs/>
          <w:w w:val="110"/>
        </w:rPr>
        <w:t>d</w:t>
      </w:r>
      <w:r>
        <w:rPr>
          <w:iCs/>
          <w:spacing w:val="-29"/>
          <w:w w:val="110"/>
        </w:rPr>
        <w:t xml:space="preserve"> </w:t>
      </w:r>
      <w:r>
        <w:rPr>
          <w:iCs/>
          <w:spacing w:val="-6"/>
          <w:w w:val="110"/>
        </w:rPr>
        <w:t>t</w:t>
      </w:r>
      <w:r>
        <w:rPr>
          <w:iCs/>
          <w:spacing w:val="1"/>
          <w:w w:val="110"/>
        </w:rPr>
        <w:t>e</w:t>
      </w:r>
      <w:r>
        <w:rPr>
          <w:iCs/>
          <w:spacing w:val="-16"/>
          <w:w w:val="110"/>
        </w:rPr>
        <w:t>n</w:t>
      </w:r>
      <w:r>
        <w:rPr>
          <w:iCs/>
          <w:spacing w:val="-14"/>
          <w:w w:val="110"/>
        </w:rPr>
        <w:t>u</w:t>
      </w:r>
      <w:r>
        <w:rPr>
          <w:iCs/>
          <w:spacing w:val="-22"/>
          <w:w w:val="110"/>
        </w:rPr>
        <w:t>r</w:t>
      </w:r>
      <w:r>
        <w:rPr>
          <w:iCs/>
          <w:w w:val="110"/>
        </w:rPr>
        <w:t>e</w:t>
      </w:r>
      <w:r>
        <w:rPr>
          <w:iCs/>
          <w:spacing w:val="-21"/>
          <w:w w:val="110"/>
        </w:rPr>
        <w:t xml:space="preserve"> </w:t>
      </w:r>
      <w:r>
        <w:rPr>
          <w:iCs/>
          <w:w w:val="110"/>
        </w:rPr>
        <w:t>s</w:t>
      </w:r>
      <w:r>
        <w:rPr>
          <w:iCs/>
          <w:spacing w:val="-11"/>
          <w:w w:val="110"/>
        </w:rPr>
        <w:t>y</w:t>
      </w:r>
      <w:r>
        <w:rPr>
          <w:iCs/>
          <w:w w:val="110"/>
        </w:rPr>
        <w:t>s</w:t>
      </w:r>
      <w:r>
        <w:rPr>
          <w:iCs/>
          <w:spacing w:val="-56"/>
          <w:w w:val="110"/>
        </w:rPr>
        <w:t>t</w:t>
      </w:r>
      <w:r>
        <w:rPr>
          <w:iCs/>
          <w:spacing w:val="-6"/>
          <w:w w:val="110"/>
        </w:rPr>
        <w:t>e</w:t>
      </w:r>
      <w:r>
        <w:rPr>
          <w:iCs/>
          <w:spacing w:val="1"/>
          <w:w w:val="110"/>
        </w:rPr>
        <w:t>m</w:t>
      </w:r>
      <w:r>
        <w:rPr>
          <w:iCs/>
          <w:w w:val="110"/>
        </w:rPr>
        <w:t>:</w:t>
      </w:r>
      <w:r>
        <w:rPr>
          <w:iCs/>
          <w:spacing w:val="-27"/>
          <w:w w:val="110"/>
        </w:rPr>
        <w:t xml:space="preserve"> </w:t>
      </w:r>
      <w:r>
        <w:rPr>
          <w:iCs/>
          <w:w w:val="110"/>
        </w:rPr>
        <w:t>F</w:t>
      </w:r>
      <w:r>
        <w:rPr>
          <w:iCs/>
          <w:spacing w:val="-24"/>
          <w:w w:val="110"/>
        </w:rPr>
        <w:t>r</w:t>
      </w:r>
      <w:r>
        <w:rPr>
          <w:iCs/>
          <w:spacing w:val="-5"/>
          <w:w w:val="110"/>
        </w:rPr>
        <w:t>a</w:t>
      </w:r>
      <w:r>
        <w:rPr>
          <w:iCs/>
          <w:spacing w:val="8"/>
          <w:w w:val="110"/>
        </w:rPr>
        <w:t>g</w:t>
      </w:r>
      <w:r>
        <w:rPr>
          <w:iCs/>
          <w:spacing w:val="-16"/>
          <w:w w:val="110"/>
        </w:rPr>
        <w:t>m</w:t>
      </w:r>
      <w:r>
        <w:rPr>
          <w:iCs/>
          <w:spacing w:val="-3"/>
          <w:w w:val="110"/>
        </w:rPr>
        <w:t>e</w:t>
      </w:r>
      <w:r>
        <w:rPr>
          <w:iCs/>
          <w:spacing w:val="-18"/>
          <w:w w:val="110"/>
        </w:rPr>
        <w:t>n</w:t>
      </w:r>
      <w:r>
        <w:rPr>
          <w:iCs/>
          <w:spacing w:val="-7"/>
          <w:w w:val="110"/>
        </w:rPr>
        <w:t>t</w:t>
      </w:r>
      <w:r>
        <w:rPr>
          <w:iCs/>
          <w:spacing w:val="-3"/>
          <w:w w:val="110"/>
        </w:rPr>
        <w:t>e</w:t>
      </w:r>
      <w:r>
        <w:rPr>
          <w:iCs/>
          <w:w w:val="110"/>
        </w:rPr>
        <w:t>d</w:t>
      </w:r>
      <w:r>
        <w:rPr>
          <w:iCs/>
          <w:spacing w:val="-31"/>
          <w:w w:val="110"/>
        </w:rPr>
        <w:t xml:space="preserve"> </w:t>
      </w:r>
      <w:r>
        <w:rPr>
          <w:iCs/>
          <w:spacing w:val="-12"/>
          <w:w w:val="110"/>
        </w:rPr>
        <w:t>l</w:t>
      </w:r>
      <w:r>
        <w:rPr>
          <w:iCs/>
          <w:spacing w:val="-5"/>
          <w:w w:val="110"/>
        </w:rPr>
        <w:t>a</w:t>
      </w:r>
      <w:r>
        <w:rPr>
          <w:iCs/>
          <w:spacing w:val="-18"/>
          <w:w w:val="110"/>
        </w:rPr>
        <w:t>n</w:t>
      </w:r>
      <w:r>
        <w:rPr>
          <w:iCs/>
          <w:w w:val="110"/>
        </w:rPr>
        <w:t>d</w:t>
      </w:r>
      <w:r>
        <w:rPr>
          <w:iCs/>
          <w:spacing w:val="-31"/>
          <w:w w:val="110"/>
        </w:rPr>
        <w:t xml:space="preserve"> </w:t>
      </w:r>
      <w:r>
        <w:rPr>
          <w:iCs/>
          <w:spacing w:val="-11"/>
          <w:w w:val="110"/>
        </w:rPr>
        <w:t>d</w:t>
      </w:r>
      <w:r>
        <w:rPr>
          <w:iCs/>
          <w:spacing w:val="-3"/>
          <w:w w:val="110"/>
        </w:rPr>
        <w:t>oe</w:t>
      </w:r>
      <w:r>
        <w:rPr>
          <w:iCs/>
          <w:w w:val="110"/>
        </w:rPr>
        <w:t>s</w:t>
      </w:r>
      <w:r>
        <w:rPr>
          <w:iCs/>
          <w:spacing w:val="-5"/>
          <w:w w:val="110"/>
        </w:rPr>
        <w:t xml:space="preserve"> </w:t>
      </w:r>
      <w:r>
        <w:rPr>
          <w:iCs/>
          <w:spacing w:val="-18"/>
          <w:w w:val="110"/>
        </w:rPr>
        <w:t>n</w:t>
      </w:r>
      <w:r>
        <w:rPr>
          <w:iCs/>
          <w:spacing w:val="-3"/>
          <w:w w:val="110"/>
        </w:rPr>
        <w:t>o</w:t>
      </w:r>
      <w:r>
        <w:rPr>
          <w:iCs/>
          <w:w w:val="110"/>
        </w:rPr>
        <w:t>t</w:t>
      </w:r>
      <w:r>
        <w:rPr>
          <w:iCs/>
          <w:spacing w:val="-29"/>
          <w:w w:val="110"/>
        </w:rPr>
        <w:t xml:space="preserve"> </w:t>
      </w:r>
      <w:r>
        <w:rPr>
          <w:iCs/>
          <w:spacing w:val="-5"/>
          <w:w w:val="110"/>
        </w:rPr>
        <w:t>fa</w:t>
      </w:r>
      <w:r>
        <w:rPr>
          <w:iCs/>
          <w:spacing w:val="-17"/>
          <w:w w:val="110"/>
        </w:rPr>
        <w:t>v</w:t>
      </w:r>
      <w:r>
        <w:rPr>
          <w:iCs/>
          <w:spacing w:val="-3"/>
          <w:w w:val="110"/>
        </w:rPr>
        <w:t>o</w:t>
      </w:r>
      <w:r>
        <w:rPr>
          <w:iCs/>
          <w:spacing w:val="-3"/>
          <w:w w:val="110"/>
        </w:rPr>
        <w:t>u</w:t>
      </w:r>
      <w:r>
        <w:rPr>
          <w:iCs/>
          <w:w w:val="110"/>
        </w:rPr>
        <w:t>r</w:t>
      </w:r>
      <w:r>
        <w:rPr>
          <w:iCs/>
          <w:spacing w:val="-47"/>
          <w:w w:val="110"/>
        </w:rPr>
        <w:t xml:space="preserve"> </w:t>
      </w:r>
      <w:r>
        <w:rPr>
          <w:iCs/>
          <w:spacing w:val="-7"/>
          <w:w w:val="110"/>
        </w:rPr>
        <w:t>t</w:t>
      </w:r>
      <w:r>
        <w:rPr>
          <w:iCs/>
          <w:spacing w:val="-24"/>
          <w:w w:val="110"/>
        </w:rPr>
        <w:t>r</w:t>
      </w:r>
      <w:r>
        <w:rPr>
          <w:iCs/>
          <w:spacing w:val="-5"/>
          <w:w w:val="110"/>
        </w:rPr>
        <w:t>a</w:t>
      </w:r>
      <w:r>
        <w:rPr>
          <w:iCs/>
          <w:spacing w:val="10"/>
          <w:w w:val="110"/>
        </w:rPr>
        <w:t>c</w:t>
      </w:r>
      <w:r>
        <w:rPr>
          <w:iCs/>
          <w:spacing w:val="-7"/>
          <w:w w:val="110"/>
        </w:rPr>
        <w:t>t</w:t>
      </w:r>
      <w:r>
        <w:rPr>
          <w:iCs/>
          <w:spacing w:val="-3"/>
          <w:w w:val="110"/>
        </w:rPr>
        <w:t>o</w:t>
      </w:r>
      <w:r>
        <w:rPr>
          <w:iCs/>
          <w:w w:val="110"/>
        </w:rPr>
        <w:t>r</w:t>
      </w:r>
      <w:r>
        <w:rPr>
          <w:iCs/>
          <w:spacing w:val="-46"/>
          <w:w w:val="110"/>
        </w:rPr>
        <w:t xml:space="preserve"> </w:t>
      </w:r>
      <w:r>
        <w:rPr>
          <w:iCs/>
          <w:spacing w:val="-7"/>
          <w:w w:val="110"/>
        </w:rPr>
        <w:t>t</w:t>
      </w:r>
      <w:r>
        <w:rPr>
          <w:iCs/>
          <w:spacing w:val="-24"/>
          <w:w w:val="110"/>
        </w:rPr>
        <w:t>r</w:t>
      </w:r>
      <w:r>
        <w:rPr>
          <w:iCs/>
          <w:spacing w:val="-5"/>
          <w:w w:val="110"/>
        </w:rPr>
        <w:t>a</w:t>
      </w:r>
      <w:r>
        <w:rPr>
          <w:iCs/>
          <w:spacing w:val="-13"/>
          <w:w w:val="110"/>
        </w:rPr>
        <w:t>i</w:t>
      </w:r>
      <w:r>
        <w:rPr>
          <w:iCs/>
          <w:spacing w:val="-12"/>
          <w:w w:val="110"/>
        </w:rPr>
        <w:t>l</w:t>
      </w:r>
      <w:r>
        <w:rPr>
          <w:iCs/>
          <w:spacing w:val="-3"/>
          <w:w w:val="110"/>
        </w:rPr>
        <w:t>e</w:t>
      </w:r>
      <w:r>
        <w:rPr>
          <w:iCs/>
          <w:w w:val="110"/>
        </w:rPr>
        <w:t>d</w:t>
      </w:r>
      <w:r>
        <w:rPr>
          <w:iCs/>
          <w:spacing w:val="-32"/>
          <w:w w:val="110"/>
        </w:rPr>
        <w:t xml:space="preserve"> </w:t>
      </w:r>
      <w:r>
        <w:rPr>
          <w:iCs/>
          <w:spacing w:val="-13"/>
          <w:w w:val="110"/>
        </w:rPr>
        <w:t>i</w:t>
      </w:r>
      <w:r>
        <w:rPr>
          <w:iCs/>
          <w:spacing w:val="-16"/>
          <w:w w:val="110"/>
        </w:rPr>
        <w:t>m</w:t>
      </w:r>
      <w:r>
        <w:rPr>
          <w:iCs/>
          <w:spacing w:val="-11"/>
          <w:w w:val="110"/>
        </w:rPr>
        <w:t>p</w:t>
      </w:r>
      <w:r>
        <w:rPr>
          <w:iCs/>
          <w:spacing w:val="-12"/>
          <w:w w:val="110"/>
        </w:rPr>
        <w:t>l</w:t>
      </w:r>
      <w:r>
        <w:rPr>
          <w:iCs/>
          <w:spacing w:val="-3"/>
          <w:w w:val="110"/>
        </w:rPr>
        <w:t>e</w:t>
      </w:r>
      <w:r>
        <w:rPr>
          <w:iCs/>
          <w:spacing w:val="-16"/>
          <w:w w:val="110"/>
        </w:rPr>
        <w:t>m</w:t>
      </w:r>
      <w:r>
        <w:rPr>
          <w:iCs/>
          <w:spacing w:val="-3"/>
          <w:w w:val="110"/>
        </w:rPr>
        <w:t>e</w:t>
      </w:r>
      <w:r>
        <w:rPr>
          <w:iCs/>
          <w:spacing w:val="-18"/>
          <w:w w:val="110"/>
        </w:rPr>
        <w:t>n</w:t>
      </w:r>
      <w:r>
        <w:rPr>
          <w:iCs/>
          <w:spacing w:val="-7"/>
          <w:w w:val="110"/>
        </w:rPr>
        <w:t>t</w:t>
      </w:r>
      <w:r>
        <w:rPr>
          <w:iCs/>
          <w:w w:val="110"/>
        </w:rPr>
        <w:t>s</w:t>
      </w:r>
      <w:r>
        <w:rPr>
          <w:iCs/>
          <w:spacing w:val="-5"/>
          <w:w w:val="110"/>
        </w:rPr>
        <w:t xml:space="preserve"> </w:t>
      </w:r>
      <w:r>
        <w:rPr>
          <w:iCs/>
          <w:spacing w:val="22"/>
          <w:w w:val="110"/>
        </w:rPr>
        <w:t>s</w:t>
      </w:r>
      <w:r>
        <w:rPr>
          <w:iCs/>
          <w:spacing w:val="-13"/>
          <w:w w:val="110"/>
        </w:rPr>
        <w:t>i</w:t>
      </w:r>
      <w:r>
        <w:rPr>
          <w:iCs/>
          <w:spacing w:val="-18"/>
          <w:w w:val="110"/>
        </w:rPr>
        <w:t>n</w:t>
      </w:r>
      <w:r>
        <w:rPr>
          <w:iCs/>
          <w:spacing w:val="10"/>
          <w:w w:val="110"/>
        </w:rPr>
        <w:t>c</w:t>
      </w:r>
      <w:r>
        <w:rPr>
          <w:iCs/>
          <w:w w:val="110"/>
        </w:rPr>
        <w:t>e</w:t>
      </w:r>
      <w:r>
        <w:rPr>
          <w:iCs/>
          <w:w w:val="96"/>
        </w:rPr>
        <w:t xml:space="preserve"> </w:t>
      </w:r>
      <w:r>
        <w:rPr>
          <w:iCs/>
          <w:spacing w:val="-7"/>
          <w:w w:val="110"/>
        </w:rPr>
        <w:t>t</w:t>
      </w:r>
      <w:r>
        <w:rPr>
          <w:iCs/>
          <w:spacing w:val="-24"/>
          <w:w w:val="110"/>
        </w:rPr>
        <w:t>r</w:t>
      </w:r>
      <w:r>
        <w:rPr>
          <w:iCs/>
          <w:spacing w:val="-5"/>
          <w:w w:val="110"/>
        </w:rPr>
        <w:t>a</w:t>
      </w:r>
      <w:r>
        <w:rPr>
          <w:iCs/>
          <w:spacing w:val="10"/>
          <w:w w:val="110"/>
        </w:rPr>
        <w:t>c</w:t>
      </w:r>
      <w:r>
        <w:rPr>
          <w:iCs/>
          <w:spacing w:val="-7"/>
          <w:w w:val="110"/>
        </w:rPr>
        <w:t>t</w:t>
      </w:r>
      <w:r>
        <w:rPr>
          <w:iCs/>
          <w:spacing w:val="-3"/>
          <w:w w:val="110"/>
        </w:rPr>
        <w:t>o</w:t>
      </w:r>
      <w:r>
        <w:rPr>
          <w:iCs/>
          <w:w w:val="110"/>
        </w:rPr>
        <w:t>r</w:t>
      </w:r>
      <w:r>
        <w:rPr>
          <w:iCs/>
          <w:spacing w:val="-48"/>
          <w:w w:val="110"/>
        </w:rPr>
        <w:t xml:space="preserve"> </w:t>
      </w:r>
      <w:r>
        <w:rPr>
          <w:iCs/>
          <w:spacing w:val="10"/>
          <w:w w:val="110"/>
        </w:rPr>
        <w:t>c</w:t>
      </w:r>
      <w:r>
        <w:rPr>
          <w:iCs/>
          <w:spacing w:val="-5"/>
          <w:w w:val="110"/>
        </w:rPr>
        <w:t>a</w:t>
      </w:r>
      <w:r>
        <w:rPr>
          <w:iCs/>
          <w:spacing w:val="-18"/>
          <w:w w:val="110"/>
        </w:rPr>
        <w:t>nn</w:t>
      </w:r>
      <w:r>
        <w:rPr>
          <w:iCs/>
          <w:spacing w:val="-3"/>
          <w:w w:val="110"/>
        </w:rPr>
        <w:t>o</w:t>
      </w:r>
      <w:r>
        <w:rPr>
          <w:iCs/>
          <w:w w:val="110"/>
        </w:rPr>
        <w:t>t</w:t>
      </w:r>
      <w:r>
        <w:rPr>
          <w:iCs/>
          <w:spacing w:val="-31"/>
          <w:w w:val="110"/>
        </w:rPr>
        <w:t xml:space="preserve"> </w:t>
      </w:r>
      <w:r>
        <w:rPr>
          <w:iCs/>
          <w:spacing w:val="-16"/>
          <w:w w:val="110"/>
        </w:rPr>
        <w:t>m</w:t>
      </w:r>
      <w:r>
        <w:rPr>
          <w:iCs/>
          <w:spacing w:val="-3"/>
          <w:w w:val="110"/>
        </w:rPr>
        <w:t>o</w:t>
      </w:r>
      <w:r>
        <w:rPr>
          <w:iCs/>
          <w:spacing w:val="-17"/>
          <w:w w:val="110"/>
        </w:rPr>
        <w:t>v</w:t>
      </w:r>
      <w:r>
        <w:rPr>
          <w:iCs/>
          <w:w w:val="110"/>
        </w:rPr>
        <w:t>e</w:t>
      </w:r>
      <w:r>
        <w:rPr>
          <w:iCs/>
          <w:spacing w:val="-25"/>
          <w:w w:val="110"/>
        </w:rPr>
        <w:t xml:space="preserve"> </w:t>
      </w:r>
      <w:r>
        <w:rPr>
          <w:iCs/>
          <w:spacing w:val="-13"/>
          <w:w w:val="110"/>
        </w:rPr>
        <w:t>i</w:t>
      </w:r>
      <w:r>
        <w:rPr>
          <w:iCs/>
          <w:w w:val="110"/>
        </w:rPr>
        <w:t>n</w:t>
      </w:r>
      <w:r>
        <w:rPr>
          <w:iCs/>
          <w:spacing w:val="-39"/>
          <w:w w:val="110"/>
        </w:rPr>
        <w:t xml:space="preserve"> </w:t>
      </w:r>
      <w:r>
        <w:rPr>
          <w:iCs/>
          <w:spacing w:val="22"/>
          <w:w w:val="110"/>
        </w:rPr>
        <w:t>s</w:t>
      </w:r>
      <w:r>
        <w:rPr>
          <w:iCs/>
          <w:spacing w:val="-16"/>
          <w:w w:val="110"/>
        </w:rPr>
        <w:t>u</w:t>
      </w:r>
      <w:r>
        <w:rPr>
          <w:iCs/>
          <w:spacing w:val="-11"/>
          <w:w w:val="110"/>
        </w:rPr>
        <w:t>b</w:t>
      </w:r>
      <w:r>
        <w:rPr>
          <w:iCs/>
          <w:spacing w:val="-10"/>
          <w:w w:val="110"/>
        </w:rPr>
        <w:t>-</w:t>
      </w:r>
      <w:r>
        <w:rPr>
          <w:iCs/>
          <w:spacing w:val="-11"/>
          <w:w w:val="110"/>
        </w:rPr>
        <w:t>d</w:t>
      </w:r>
      <w:r>
        <w:rPr>
          <w:iCs/>
          <w:spacing w:val="-13"/>
          <w:w w:val="110"/>
        </w:rPr>
        <w:t>i</w:t>
      </w:r>
      <w:r>
        <w:rPr>
          <w:iCs/>
          <w:spacing w:val="-17"/>
          <w:w w:val="110"/>
        </w:rPr>
        <w:t>v</w:t>
      </w:r>
      <w:r>
        <w:rPr>
          <w:iCs/>
          <w:spacing w:val="-13"/>
          <w:w w:val="110"/>
        </w:rPr>
        <w:t>i</w:t>
      </w:r>
      <w:r>
        <w:rPr>
          <w:iCs/>
          <w:spacing w:val="-11"/>
          <w:w w:val="110"/>
        </w:rPr>
        <w:t>d</w:t>
      </w:r>
      <w:r>
        <w:rPr>
          <w:iCs/>
          <w:spacing w:val="-3"/>
          <w:w w:val="110"/>
        </w:rPr>
        <w:t>e</w:t>
      </w:r>
      <w:r>
        <w:rPr>
          <w:iCs/>
          <w:w w:val="110"/>
        </w:rPr>
        <w:t>d</w:t>
      </w:r>
      <w:r>
        <w:rPr>
          <w:iCs/>
          <w:spacing w:val="-33"/>
          <w:w w:val="110"/>
        </w:rPr>
        <w:t xml:space="preserve"> </w:t>
      </w:r>
      <w:r>
        <w:rPr>
          <w:iCs/>
          <w:spacing w:val="-12"/>
          <w:w w:val="110"/>
        </w:rPr>
        <w:t>l</w:t>
      </w:r>
      <w:r>
        <w:rPr>
          <w:iCs/>
          <w:spacing w:val="-5"/>
          <w:w w:val="110"/>
        </w:rPr>
        <w:t>a</w:t>
      </w:r>
      <w:r>
        <w:rPr>
          <w:iCs/>
          <w:spacing w:val="-18"/>
          <w:w w:val="110"/>
        </w:rPr>
        <w:t>n</w:t>
      </w:r>
      <w:r>
        <w:rPr>
          <w:iCs/>
          <w:spacing w:val="-11"/>
          <w:w w:val="110"/>
        </w:rPr>
        <w:t>d</w:t>
      </w:r>
      <w:r>
        <w:rPr>
          <w:iCs/>
          <w:w w:val="110"/>
        </w:rPr>
        <w:t>.</w:t>
      </w:r>
      <w:r>
        <w:rPr>
          <w:iCs/>
          <w:spacing w:val="-20"/>
          <w:w w:val="110"/>
        </w:rPr>
        <w:t xml:space="preserve"> </w:t>
      </w:r>
      <w:r>
        <w:rPr>
          <w:iCs/>
          <w:spacing w:val="24"/>
          <w:w w:val="110"/>
        </w:rPr>
        <w:t>S</w:t>
      </w:r>
      <w:r>
        <w:rPr>
          <w:iCs/>
          <w:spacing w:val="-16"/>
          <w:w w:val="110"/>
        </w:rPr>
        <w:t>u</w:t>
      </w:r>
      <w:r>
        <w:rPr>
          <w:iCs/>
          <w:spacing w:val="10"/>
          <w:w w:val="110"/>
        </w:rPr>
        <w:t>c</w:t>
      </w:r>
      <w:r>
        <w:rPr>
          <w:iCs/>
          <w:w w:val="110"/>
        </w:rPr>
        <w:t>h</w:t>
      </w:r>
      <w:r>
        <w:rPr>
          <w:iCs/>
          <w:spacing w:val="-37"/>
          <w:w w:val="110"/>
        </w:rPr>
        <w:t xml:space="preserve"> </w:t>
      </w:r>
      <w:r>
        <w:rPr>
          <w:iCs/>
          <w:spacing w:val="-5"/>
          <w:w w:val="110"/>
        </w:rPr>
        <w:t>a</w:t>
      </w:r>
      <w:r>
        <w:rPr>
          <w:iCs/>
          <w:spacing w:val="-24"/>
          <w:w w:val="110"/>
        </w:rPr>
        <w:t>r</w:t>
      </w:r>
      <w:r>
        <w:rPr>
          <w:iCs/>
          <w:spacing w:val="-3"/>
          <w:w w:val="110"/>
        </w:rPr>
        <w:t>e</w:t>
      </w:r>
      <w:r>
        <w:rPr>
          <w:iCs/>
          <w:spacing w:val="-5"/>
          <w:w w:val="110"/>
        </w:rPr>
        <w:t>a</w:t>
      </w:r>
      <w:r>
        <w:rPr>
          <w:iCs/>
          <w:w w:val="110"/>
        </w:rPr>
        <w:t>s</w:t>
      </w:r>
      <w:r>
        <w:rPr>
          <w:iCs/>
          <w:spacing w:val="-8"/>
          <w:w w:val="110"/>
        </w:rPr>
        <w:t xml:space="preserve"> </w:t>
      </w:r>
      <w:r>
        <w:rPr>
          <w:iCs/>
          <w:spacing w:val="-18"/>
          <w:w w:val="110"/>
        </w:rPr>
        <w:t>n</w:t>
      </w:r>
      <w:r>
        <w:rPr>
          <w:iCs/>
          <w:spacing w:val="-3"/>
          <w:w w:val="110"/>
        </w:rPr>
        <w:t>ee</w:t>
      </w:r>
      <w:r>
        <w:rPr>
          <w:iCs/>
          <w:w w:val="110"/>
        </w:rPr>
        <w:t>d</w:t>
      </w:r>
      <w:r>
        <w:rPr>
          <w:iCs/>
          <w:spacing w:val="-33"/>
          <w:w w:val="110"/>
        </w:rPr>
        <w:t xml:space="preserve"> </w:t>
      </w:r>
      <w:r>
        <w:rPr>
          <w:iCs/>
          <w:spacing w:val="-16"/>
          <w:w w:val="110"/>
        </w:rPr>
        <w:t>h</w:t>
      </w:r>
      <w:r>
        <w:rPr>
          <w:iCs/>
          <w:spacing w:val="-5"/>
          <w:w w:val="110"/>
        </w:rPr>
        <w:t>a</w:t>
      </w:r>
      <w:r>
        <w:rPr>
          <w:iCs/>
          <w:spacing w:val="-18"/>
          <w:w w:val="110"/>
        </w:rPr>
        <w:t>n</w:t>
      </w:r>
      <w:r>
        <w:rPr>
          <w:iCs/>
          <w:w w:val="110"/>
        </w:rPr>
        <w:t>d</w:t>
      </w:r>
      <w:r>
        <w:rPr>
          <w:iCs/>
          <w:spacing w:val="-33"/>
          <w:w w:val="110"/>
        </w:rPr>
        <w:t xml:space="preserve"> </w:t>
      </w:r>
      <w:r>
        <w:rPr>
          <w:iCs/>
          <w:spacing w:val="-16"/>
          <w:w w:val="110"/>
        </w:rPr>
        <w:t>h</w:t>
      </w:r>
      <w:r>
        <w:rPr>
          <w:iCs/>
          <w:spacing w:val="-3"/>
          <w:w w:val="110"/>
        </w:rPr>
        <w:t>oe</w:t>
      </w:r>
      <w:r>
        <w:rPr>
          <w:iCs/>
          <w:w w:val="110"/>
        </w:rPr>
        <w:t>s</w:t>
      </w:r>
      <w:r>
        <w:rPr>
          <w:iCs/>
          <w:spacing w:val="-8"/>
          <w:w w:val="110"/>
        </w:rPr>
        <w:t xml:space="preserve"> </w:t>
      </w:r>
      <w:r>
        <w:rPr>
          <w:iCs/>
          <w:spacing w:val="-24"/>
          <w:w w:val="110"/>
        </w:rPr>
        <w:t>w</w:t>
      </w:r>
      <w:r>
        <w:rPr>
          <w:iCs/>
          <w:spacing w:val="-16"/>
          <w:w w:val="110"/>
        </w:rPr>
        <w:t>h</w:t>
      </w:r>
      <w:r>
        <w:rPr>
          <w:iCs/>
          <w:spacing w:val="-13"/>
          <w:w w:val="110"/>
        </w:rPr>
        <w:t>i</w:t>
      </w:r>
      <w:r>
        <w:rPr>
          <w:iCs/>
          <w:spacing w:val="-12"/>
          <w:w w:val="110"/>
        </w:rPr>
        <w:t>l</w:t>
      </w:r>
      <w:r>
        <w:rPr>
          <w:iCs/>
          <w:w w:val="110"/>
        </w:rPr>
        <w:t>e</w:t>
      </w:r>
      <w:r>
        <w:rPr>
          <w:iCs/>
          <w:spacing w:val="-25"/>
          <w:w w:val="110"/>
        </w:rPr>
        <w:t xml:space="preserve"> </w:t>
      </w:r>
      <w:r>
        <w:rPr>
          <w:iCs/>
          <w:spacing w:val="-7"/>
          <w:w w:val="110"/>
        </w:rPr>
        <w:t>t</w:t>
      </w:r>
      <w:r>
        <w:rPr>
          <w:iCs/>
          <w:spacing w:val="-24"/>
          <w:w w:val="110"/>
        </w:rPr>
        <w:t>r</w:t>
      </w:r>
      <w:r>
        <w:rPr>
          <w:iCs/>
          <w:spacing w:val="-5"/>
          <w:w w:val="110"/>
        </w:rPr>
        <w:t>a</w:t>
      </w:r>
      <w:r>
        <w:rPr>
          <w:iCs/>
          <w:spacing w:val="-13"/>
          <w:w w:val="110"/>
        </w:rPr>
        <w:t>i</w:t>
      </w:r>
      <w:r>
        <w:rPr>
          <w:iCs/>
          <w:spacing w:val="-12"/>
          <w:w w:val="110"/>
        </w:rPr>
        <w:t>l</w:t>
      </w:r>
      <w:r>
        <w:rPr>
          <w:iCs/>
          <w:spacing w:val="-3"/>
          <w:w w:val="110"/>
        </w:rPr>
        <w:t>e</w:t>
      </w:r>
      <w:r>
        <w:rPr>
          <w:iCs/>
          <w:w w:val="110"/>
        </w:rPr>
        <w:t xml:space="preserve">d </w:t>
      </w:r>
      <w:r>
        <w:rPr>
          <w:iCs/>
          <w:spacing w:val="-13"/>
          <w:w w:val="110"/>
        </w:rPr>
        <w:t>i</w:t>
      </w:r>
      <w:r>
        <w:rPr>
          <w:iCs/>
          <w:spacing w:val="-16"/>
          <w:w w:val="110"/>
        </w:rPr>
        <w:t>m</w:t>
      </w:r>
      <w:r>
        <w:rPr>
          <w:iCs/>
          <w:spacing w:val="-11"/>
          <w:w w:val="110"/>
        </w:rPr>
        <w:t>p</w:t>
      </w:r>
      <w:r>
        <w:rPr>
          <w:iCs/>
          <w:spacing w:val="-12"/>
          <w:w w:val="110"/>
        </w:rPr>
        <w:t>l</w:t>
      </w:r>
      <w:r>
        <w:rPr>
          <w:iCs/>
          <w:spacing w:val="-3"/>
          <w:w w:val="110"/>
        </w:rPr>
        <w:t>e</w:t>
      </w:r>
      <w:r>
        <w:rPr>
          <w:iCs/>
          <w:spacing w:val="-16"/>
          <w:w w:val="110"/>
        </w:rPr>
        <w:t>m</w:t>
      </w:r>
      <w:r>
        <w:rPr>
          <w:iCs/>
          <w:spacing w:val="-3"/>
          <w:w w:val="110"/>
        </w:rPr>
        <w:t>e</w:t>
      </w:r>
      <w:r>
        <w:rPr>
          <w:iCs/>
          <w:spacing w:val="-18"/>
          <w:w w:val="110"/>
        </w:rPr>
        <w:t>n</w:t>
      </w:r>
      <w:r>
        <w:rPr>
          <w:iCs/>
          <w:spacing w:val="-7"/>
          <w:w w:val="110"/>
        </w:rPr>
        <w:t>t</w:t>
      </w:r>
      <w:r>
        <w:rPr>
          <w:iCs/>
          <w:w w:val="110"/>
        </w:rPr>
        <w:t>s</w:t>
      </w:r>
      <w:r>
        <w:rPr>
          <w:iCs/>
          <w:spacing w:val="-25"/>
          <w:w w:val="110"/>
        </w:rP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w w:val="110"/>
        </w:rPr>
        <w:t>e</w:t>
      </w:r>
      <w:r>
        <w:rPr>
          <w:iCs/>
          <w:spacing w:val="-36"/>
          <w:w w:val="110"/>
        </w:rPr>
        <w:t xml:space="preserve"> </w:t>
      </w:r>
      <w:r>
        <w:rPr>
          <w:iCs/>
          <w:spacing w:val="-11"/>
          <w:w w:val="110"/>
        </w:rPr>
        <w:t>b</w:t>
      </w:r>
      <w:r>
        <w:rPr>
          <w:iCs/>
          <w:spacing w:val="-3"/>
          <w:w w:val="110"/>
        </w:rPr>
        <w:t>e</w:t>
      </w:r>
      <w:r>
        <w:rPr>
          <w:iCs/>
          <w:spacing w:val="22"/>
          <w:w w:val="110"/>
        </w:rPr>
        <w:t>s</w:t>
      </w:r>
      <w:r>
        <w:rPr>
          <w:iCs/>
          <w:w w:val="110"/>
        </w:rPr>
        <w:t>t</w:t>
      </w:r>
      <w:r>
        <w:rPr>
          <w:iCs/>
          <w:spacing w:val="-41"/>
          <w:w w:val="110"/>
        </w:rPr>
        <w:t xml:space="preserve"> </w:t>
      </w:r>
      <w:r>
        <w:rPr>
          <w:iCs/>
          <w:spacing w:val="-3"/>
          <w:w w:val="110"/>
        </w:rPr>
        <w:t>o</w:t>
      </w:r>
      <w:r>
        <w:rPr>
          <w:iCs/>
          <w:w w:val="110"/>
        </w:rPr>
        <w:t>n</w:t>
      </w:r>
      <w:r>
        <w:rPr>
          <w:iCs/>
          <w:spacing w:val="-48"/>
          <w:w w:val="110"/>
        </w:rPr>
        <w:t xml:space="preserve"> </w:t>
      </w:r>
      <w:r>
        <w:rPr>
          <w:iCs/>
          <w:spacing w:val="-3"/>
          <w:w w:val="110"/>
        </w:rPr>
        <w:t>e</w:t>
      </w:r>
      <w:r>
        <w:rPr>
          <w:iCs/>
          <w:spacing w:val="-17"/>
          <w:w w:val="110"/>
        </w:rPr>
        <w:t>x</w:t>
      </w:r>
      <w:r>
        <w:rPr>
          <w:iCs/>
          <w:spacing w:val="-7"/>
          <w:w w:val="110"/>
        </w:rPr>
        <w:t>t</w:t>
      </w:r>
      <w:r>
        <w:rPr>
          <w:iCs/>
          <w:spacing w:val="-3"/>
          <w:w w:val="110"/>
        </w:rPr>
        <w:t>e</w:t>
      </w:r>
      <w:r>
        <w:rPr>
          <w:iCs/>
          <w:spacing w:val="-18"/>
          <w:w w:val="110"/>
        </w:rPr>
        <w:t>n</w:t>
      </w:r>
      <w:r>
        <w:rPr>
          <w:iCs/>
          <w:spacing w:val="22"/>
          <w:w w:val="110"/>
        </w:rPr>
        <w:t>s</w:t>
      </w:r>
      <w:r>
        <w:rPr>
          <w:iCs/>
          <w:spacing w:val="-13"/>
          <w:w w:val="110"/>
        </w:rPr>
        <w:t>i</w:t>
      </w:r>
      <w:r>
        <w:rPr>
          <w:iCs/>
          <w:spacing w:val="-17"/>
          <w:w w:val="110"/>
        </w:rPr>
        <w:t>v</w:t>
      </w:r>
      <w:r>
        <w:rPr>
          <w:iCs/>
          <w:w w:val="110"/>
        </w:rPr>
        <w:t>e</w:t>
      </w:r>
      <w:r>
        <w:rPr>
          <w:iCs/>
          <w:spacing w:val="-36"/>
          <w:w w:val="110"/>
        </w:rPr>
        <w:t xml:space="preserve"> </w:t>
      </w:r>
      <w:r>
        <w:rPr>
          <w:iCs/>
          <w:spacing w:val="-12"/>
          <w:w w:val="110"/>
        </w:rPr>
        <w:t>l</w:t>
      </w:r>
      <w:r>
        <w:rPr>
          <w:iCs/>
          <w:spacing w:val="-5"/>
          <w:w w:val="110"/>
        </w:rPr>
        <w:t>a</w:t>
      </w:r>
      <w:r>
        <w:rPr>
          <w:iCs/>
          <w:spacing w:val="-18"/>
          <w:w w:val="110"/>
        </w:rPr>
        <w:t>n</w:t>
      </w:r>
      <w:r>
        <w:rPr>
          <w:iCs/>
          <w:spacing w:val="-11"/>
          <w:w w:val="110"/>
        </w:rPr>
        <w:t>d</w:t>
      </w:r>
      <w:r>
        <w:rPr>
          <w:iCs/>
          <w:w w:val="110"/>
        </w:rPr>
        <w:t>.</w:t>
      </w:r>
    </w:p>
    <w:p>
      <w:pPr>
        <w:pStyle w:val="style179"/>
        <w:numPr>
          <w:ilvl w:val="0"/>
          <w:numId w:val="11"/>
        </w:numPr>
        <w:kinsoku w:val="false"/>
        <w:overflowPunct w:val="false"/>
        <w:spacing w:lineRule="auto" w:line="360"/>
        <w:ind w:right="129"/>
        <w:rPr/>
      </w:pPr>
      <w:r>
        <w:rPr>
          <w:iCs/>
          <w:spacing w:val="9"/>
          <w:w w:val="104"/>
        </w:rPr>
        <w:t>C</w:t>
      </w:r>
      <w:r>
        <w:rPr>
          <w:iCs/>
          <w:w w:val="104"/>
        </w:rPr>
        <w:t>o</w:t>
      </w:r>
      <w:r>
        <w:rPr>
          <w:iCs/>
          <w:spacing w:val="-15"/>
          <w:w w:val="104"/>
        </w:rPr>
        <w:t>n</w:t>
      </w:r>
      <w:r>
        <w:rPr>
          <w:iCs/>
          <w:w w:val="104"/>
        </w:rPr>
        <w:t>s</w:t>
      </w:r>
      <w:r>
        <w:rPr>
          <w:iCs/>
          <w:spacing w:val="1"/>
          <w:w w:val="104"/>
        </w:rPr>
        <w:t>e</w:t>
      </w:r>
      <w:r>
        <w:rPr>
          <w:iCs/>
          <w:spacing w:val="-21"/>
          <w:w w:val="104"/>
        </w:rPr>
        <w:t>r</w:t>
      </w:r>
      <w:r>
        <w:rPr>
          <w:iCs/>
          <w:spacing w:val="-14"/>
          <w:w w:val="104"/>
        </w:rPr>
        <w:t>v</w:t>
      </w:r>
      <w:r>
        <w:rPr>
          <w:iCs/>
          <w:spacing w:val="-2"/>
          <w:w w:val="104"/>
        </w:rPr>
        <w:t>a</w:t>
      </w:r>
      <w:r>
        <w:rPr>
          <w:iCs/>
          <w:spacing w:val="-5"/>
          <w:w w:val="104"/>
        </w:rPr>
        <w:t>t</w:t>
      </w:r>
      <w:r>
        <w:rPr>
          <w:iCs/>
          <w:spacing w:val="-11"/>
          <w:w w:val="104"/>
        </w:rPr>
        <w:t>i</w:t>
      </w:r>
      <w:r>
        <w:rPr>
          <w:iCs/>
          <w:spacing w:val="-14"/>
          <w:w w:val="104"/>
        </w:rPr>
        <w:t>v</w:t>
      </w:r>
      <w:r>
        <w:rPr>
          <w:iCs/>
          <w:spacing w:val="1"/>
          <w:w w:val="104"/>
        </w:rPr>
        <w:t>e</w:t>
      </w:r>
      <w:r>
        <w:rPr>
          <w:iCs/>
          <w:spacing w:val="-15"/>
          <w:w w:val="104"/>
        </w:rPr>
        <w:t>n</w:t>
      </w:r>
      <w:r>
        <w:rPr>
          <w:iCs/>
          <w:spacing w:val="1"/>
          <w:w w:val="104"/>
        </w:rPr>
        <w:t>e</w:t>
      </w:r>
      <w:r>
        <w:rPr>
          <w:iCs/>
          <w:w w:val="104"/>
        </w:rPr>
        <w:t>ss</w:t>
      </w:r>
      <w:r>
        <w:rPr>
          <w:iCs/>
          <w:w w:val="104"/>
        </w:rPr>
        <w:t>:</w:t>
      </w:r>
      <w:r>
        <w:rPr>
          <w:iCs/>
          <w:spacing w:val="-2"/>
          <w:w w:val="104"/>
        </w:rPr>
        <w:t xml:space="preserve"> </w:t>
      </w:r>
      <w:r>
        <w:rPr>
          <w:iCs/>
          <w:spacing w:val="-5"/>
          <w:w w:val="104"/>
        </w:rPr>
        <w:t>T</w:t>
      </w:r>
      <w:r>
        <w:rPr>
          <w:iCs/>
          <w:spacing w:val="-15"/>
          <w:w w:val="104"/>
        </w:rPr>
        <w:t>h</w:t>
      </w:r>
      <w:r>
        <w:rPr>
          <w:iCs/>
          <w:spacing w:val="-13"/>
          <w:w w:val="104"/>
        </w:rPr>
        <w:t>i</w:t>
      </w:r>
      <w:r>
        <w:rPr>
          <w:iCs/>
          <w:w w:val="104"/>
        </w:rPr>
        <w:t>s</w:t>
      </w:r>
      <w:r>
        <w:rPr>
          <w:iCs/>
          <w:spacing w:val="31"/>
          <w:w w:val="104"/>
        </w:rPr>
        <w:t xml:space="preserve"> </w:t>
      </w:r>
      <w:r>
        <w:rPr>
          <w:iCs/>
          <w:spacing w:val="-12"/>
          <w:w w:val="104"/>
        </w:rPr>
        <w:t>l</w:t>
      </w:r>
      <w:r>
        <w:rPr>
          <w:iCs/>
          <w:spacing w:val="-13"/>
          <w:w w:val="104"/>
        </w:rPr>
        <w:t>i</w:t>
      </w:r>
      <w:r>
        <w:rPr>
          <w:iCs/>
          <w:spacing w:val="-15"/>
          <w:w w:val="104"/>
        </w:rPr>
        <w:t>m</w:t>
      </w:r>
      <w:r>
        <w:rPr>
          <w:iCs/>
          <w:spacing w:val="-13"/>
          <w:w w:val="104"/>
        </w:rPr>
        <w:t>i</w:t>
      </w:r>
      <w:r>
        <w:rPr>
          <w:iCs/>
          <w:spacing w:val="-7"/>
          <w:w w:val="104"/>
        </w:rPr>
        <w:t>t</w:t>
      </w:r>
      <w:r>
        <w:rPr>
          <w:iCs/>
          <w:w w:val="104"/>
        </w:rPr>
        <w:t>s</w:t>
      </w:r>
      <w:r>
        <w:rPr>
          <w:iCs/>
          <w:spacing w:val="31"/>
          <w:w w:val="104"/>
        </w:rPr>
        <w:t xml:space="preserve"> </w:t>
      </w:r>
      <w:r>
        <w:rPr>
          <w:iCs/>
          <w:spacing w:val="-7"/>
          <w:w w:val="104"/>
        </w:rPr>
        <w:t>t</w:t>
      </w:r>
      <w:r>
        <w:rPr>
          <w:iCs/>
          <w:spacing w:val="-15"/>
          <w:w w:val="104"/>
        </w:rPr>
        <w:t>h</w:t>
      </w:r>
      <w:r>
        <w:rPr>
          <w:iCs/>
          <w:w w:val="104"/>
        </w:rPr>
        <w:t>e</w:t>
      </w:r>
      <w:r>
        <w:rPr>
          <w:iCs/>
          <w:spacing w:val="5"/>
          <w:w w:val="104"/>
        </w:rPr>
        <w:t xml:space="preserve"> </w:t>
      </w:r>
      <w:r>
        <w:rPr>
          <w:iCs/>
          <w:spacing w:val="-15"/>
          <w:w w:val="104"/>
        </w:rPr>
        <w:t>u</w:t>
      </w:r>
      <w:r>
        <w:rPr>
          <w:iCs/>
          <w:spacing w:val="21"/>
          <w:w w:val="104"/>
        </w:rPr>
        <w:t>s</w:t>
      </w:r>
      <w:r>
        <w:rPr>
          <w:iCs/>
          <w:w w:val="104"/>
        </w:rPr>
        <w:t>e</w:t>
      </w:r>
      <w:r>
        <w:rPr>
          <w:iCs/>
          <w:spacing w:val="5"/>
          <w:w w:val="104"/>
        </w:rPr>
        <w:t xml:space="preserve"> </w:t>
      </w:r>
      <w:r>
        <w:rPr>
          <w:iCs/>
          <w:spacing w:val="-3"/>
          <w:w w:val="104"/>
        </w:rPr>
        <w:t>o</w:t>
      </w:r>
      <w:r>
        <w:rPr>
          <w:iCs/>
          <w:w w:val="104"/>
        </w:rPr>
        <w:t xml:space="preserve">f </w:t>
      </w:r>
      <w:r>
        <w:rPr>
          <w:iCs/>
          <w:spacing w:val="-15"/>
          <w:w w:val="104"/>
        </w:rPr>
        <w:t>m</w:t>
      </w:r>
      <w:r>
        <w:rPr>
          <w:iCs/>
          <w:spacing w:val="-3"/>
          <w:w w:val="104"/>
        </w:rPr>
        <w:t>e</w:t>
      </w:r>
      <w:r>
        <w:rPr>
          <w:iCs/>
          <w:spacing w:val="9"/>
          <w:w w:val="104"/>
        </w:rPr>
        <w:t>c</w:t>
      </w:r>
      <w:r>
        <w:rPr>
          <w:iCs/>
          <w:spacing w:val="-15"/>
          <w:w w:val="104"/>
        </w:rPr>
        <w:t>h</w:t>
      </w:r>
      <w:r>
        <w:rPr>
          <w:iCs/>
          <w:spacing w:val="-5"/>
          <w:w w:val="104"/>
        </w:rPr>
        <w:t>a</w:t>
      </w:r>
      <w:r>
        <w:rPr>
          <w:iCs/>
          <w:spacing w:val="-17"/>
          <w:w w:val="104"/>
        </w:rPr>
        <w:t>n</w:t>
      </w:r>
      <w:r>
        <w:rPr>
          <w:iCs/>
          <w:spacing w:val="-13"/>
          <w:w w:val="104"/>
        </w:rPr>
        <w:t>i</w:t>
      </w:r>
      <w:r>
        <w:rPr>
          <w:iCs/>
          <w:spacing w:val="-2"/>
          <w:w w:val="104"/>
        </w:rPr>
        <w:t>z</w:t>
      </w:r>
      <w:r>
        <w:rPr>
          <w:iCs/>
          <w:spacing w:val="-3"/>
          <w:w w:val="104"/>
        </w:rPr>
        <w:t>e</w:t>
      </w:r>
      <w:r>
        <w:rPr>
          <w:iCs/>
          <w:w w:val="104"/>
        </w:rPr>
        <w:t>d</w:t>
      </w:r>
      <w:r>
        <w:rPr>
          <w:iCs/>
          <w:spacing w:val="-8"/>
          <w:w w:val="104"/>
        </w:rPr>
        <w:t xml:space="preserve"> </w:t>
      </w:r>
      <w:r>
        <w:rPr>
          <w:iCs/>
          <w:spacing w:val="-3"/>
          <w:w w:val="104"/>
        </w:rPr>
        <w:t>e</w:t>
      </w:r>
      <w:r>
        <w:rPr>
          <w:iCs/>
          <w:spacing w:val="-11"/>
          <w:w w:val="104"/>
        </w:rPr>
        <w:t>q</w:t>
      </w:r>
      <w:r>
        <w:rPr>
          <w:iCs/>
          <w:spacing w:val="-15"/>
          <w:w w:val="104"/>
        </w:rPr>
        <w:t>u</w:t>
      </w:r>
      <w:r>
        <w:rPr>
          <w:iCs/>
          <w:spacing w:val="-13"/>
          <w:w w:val="104"/>
        </w:rPr>
        <w:t>i</w:t>
      </w:r>
      <w:r>
        <w:rPr>
          <w:iCs/>
          <w:spacing w:val="-11"/>
          <w:w w:val="104"/>
        </w:rPr>
        <w:t>p</w:t>
      </w:r>
      <w:r>
        <w:rPr>
          <w:iCs/>
          <w:spacing w:val="-15"/>
          <w:w w:val="104"/>
        </w:rPr>
        <w:t>m</w:t>
      </w:r>
      <w:r>
        <w:rPr>
          <w:iCs/>
          <w:spacing w:val="-3"/>
          <w:w w:val="104"/>
        </w:rPr>
        <w:t>e</w:t>
      </w:r>
      <w:r>
        <w:rPr>
          <w:iCs/>
          <w:spacing w:val="-17"/>
          <w:w w:val="104"/>
        </w:rPr>
        <w:t>n</w:t>
      </w:r>
      <w:r>
        <w:rPr>
          <w:iCs/>
          <w:w w:val="104"/>
        </w:rPr>
        <w:t>t</w:t>
      </w:r>
      <w:r>
        <w:rPr>
          <w:iCs/>
          <w:spacing w:val="-4"/>
          <w:w w:val="104"/>
        </w:rPr>
        <w:t xml:space="preserve"> </w:t>
      </w:r>
      <w:r>
        <w:rPr>
          <w:iCs/>
          <w:spacing w:val="-11"/>
          <w:w w:val="104"/>
        </w:rPr>
        <w:t>b</w:t>
      </w:r>
      <w:r>
        <w:rPr>
          <w:iCs/>
          <w:w w:val="104"/>
        </w:rPr>
        <w:t>y</w:t>
      </w:r>
      <w:r>
        <w:rPr>
          <w:iCs/>
          <w:spacing w:val="-11"/>
          <w:w w:val="104"/>
        </w:rPr>
        <w:t xml:space="preserve"> </w:t>
      </w:r>
      <w:r>
        <w:rPr>
          <w:iCs/>
          <w:spacing w:val="-4"/>
          <w:w w:val="104"/>
        </w:rPr>
        <w:t>f</w:t>
      </w:r>
      <w:r>
        <w:rPr>
          <w:iCs/>
          <w:spacing w:val="-5"/>
          <w:w w:val="104"/>
        </w:rPr>
        <w:t>a</w:t>
      </w:r>
      <w:r>
        <w:rPr>
          <w:iCs/>
          <w:spacing w:val="-23"/>
          <w:w w:val="104"/>
        </w:rPr>
        <w:t>r</w:t>
      </w:r>
      <w:r>
        <w:rPr>
          <w:iCs/>
          <w:spacing w:val="-15"/>
          <w:w w:val="104"/>
        </w:rPr>
        <w:t>m</w:t>
      </w:r>
      <w:r>
        <w:rPr>
          <w:iCs/>
          <w:spacing w:val="-3"/>
          <w:w w:val="104"/>
        </w:rPr>
        <w:t>e</w:t>
      </w:r>
      <w:r>
        <w:rPr>
          <w:iCs/>
          <w:spacing w:val="-23"/>
          <w:w w:val="104"/>
        </w:rPr>
        <w:t>r</w:t>
      </w:r>
      <w:r>
        <w:rPr>
          <w:iCs/>
          <w:w w:val="104"/>
        </w:rPr>
        <w:t>s</w:t>
      </w:r>
      <w:r>
        <w:rPr>
          <w:iCs/>
          <w:spacing w:val="31"/>
          <w:w w:val="104"/>
        </w:rPr>
        <w:t xml:space="preserve"> </w:t>
      </w:r>
      <w:r>
        <w:rPr>
          <w:iCs/>
          <w:spacing w:val="-3"/>
          <w:w w:val="104"/>
        </w:rPr>
        <w:t>e</w:t>
      </w:r>
      <w:r>
        <w:rPr>
          <w:iCs/>
          <w:spacing w:val="21"/>
          <w:w w:val="104"/>
        </w:rPr>
        <w:t>s</w:t>
      </w:r>
      <w:r>
        <w:rPr>
          <w:iCs/>
          <w:spacing w:val="-11"/>
          <w:w w:val="104"/>
        </w:rPr>
        <w:t>p</w:t>
      </w:r>
      <w:r>
        <w:rPr>
          <w:iCs/>
          <w:spacing w:val="-3"/>
          <w:w w:val="104"/>
        </w:rPr>
        <w:t>e</w:t>
      </w:r>
      <w:r>
        <w:rPr>
          <w:iCs/>
          <w:spacing w:val="9"/>
          <w:w w:val="104"/>
        </w:rPr>
        <w:t>c</w:t>
      </w:r>
      <w:r>
        <w:rPr>
          <w:iCs/>
          <w:spacing w:val="-13"/>
          <w:w w:val="104"/>
        </w:rPr>
        <w:t>i</w:t>
      </w:r>
      <w:r>
        <w:rPr>
          <w:iCs/>
          <w:spacing w:val="-5"/>
          <w:w w:val="104"/>
        </w:rPr>
        <w:t>a</w:t>
      </w:r>
      <w:r>
        <w:rPr>
          <w:iCs/>
          <w:spacing w:val="-12"/>
          <w:w w:val="104"/>
        </w:rPr>
        <w:t>ll</w:t>
      </w:r>
      <w:r>
        <w:rPr>
          <w:iCs/>
          <w:w w:val="104"/>
        </w:rPr>
        <w:t>y</w:t>
      </w:r>
      <w:r>
        <w:rPr>
          <w:iCs/>
          <w:w w:val="112"/>
        </w:rPr>
        <w:t xml:space="preserve"> </w:t>
      </w:r>
      <w:r>
        <w:rPr>
          <w:iCs/>
          <w:spacing w:val="-13"/>
          <w:w w:val="104"/>
        </w:rPr>
        <w:t>i</w:t>
      </w:r>
      <w:r>
        <w:rPr>
          <w:iCs/>
          <w:w w:val="104"/>
        </w:rPr>
        <w:t>n</w:t>
      </w:r>
      <w:r>
        <w:rPr>
          <w:iCs/>
          <w:spacing w:val="-13"/>
          <w:w w:val="104"/>
        </w:rPr>
        <w:t xml:space="preserve"> </w:t>
      </w:r>
      <w:r>
        <w:rPr>
          <w:iCs/>
          <w:spacing w:val="-17"/>
          <w:w w:val="104"/>
        </w:rPr>
        <w:t>n</w:t>
      </w:r>
      <w:r>
        <w:rPr>
          <w:iCs/>
          <w:spacing w:val="-3"/>
          <w:w w:val="104"/>
        </w:rPr>
        <w:t>o</w:t>
      </w:r>
      <w:r>
        <w:rPr>
          <w:iCs/>
          <w:spacing w:val="-23"/>
          <w:w w:val="104"/>
        </w:rPr>
        <w:t>r</w:t>
      </w:r>
      <w:r>
        <w:rPr>
          <w:iCs/>
          <w:spacing w:val="-7"/>
          <w:w w:val="104"/>
        </w:rPr>
        <w:t>t</w:t>
      </w:r>
      <w:r>
        <w:rPr>
          <w:iCs/>
          <w:w w:val="104"/>
        </w:rPr>
        <w:t>h</w:t>
      </w:r>
      <w:r>
        <w:rPr>
          <w:iCs/>
          <w:spacing w:val="-10"/>
          <w:w w:val="104"/>
        </w:rPr>
        <w:t xml:space="preserve"> </w:t>
      </w:r>
      <w:r>
        <w:rPr>
          <w:iCs/>
          <w:spacing w:val="-3"/>
          <w:w w:val="104"/>
        </w:rPr>
        <w:t>e</w:t>
      </w:r>
      <w:r>
        <w:rPr>
          <w:iCs/>
          <w:spacing w:val="-5"/>
          <w:w w:val="104"/>
        </w:rPr>
        <w:t>a</w:t>
      </w:r>
      <w:r>
        <w:rPr>
          <w:iCs/>
          <w:spacing w:val="21"/>
          <w:w w:val="104"/>
        </w:rPr>
        <w:t>s</w:t>
      </w:r>
      <w:r>
        <w:rPr>
          <w:iCs/>
          <w:spacing w:val="-7"/>
          <w:w w:val="104"/>
        </w:rPr>
        <w:t>t</w:t>
      </w:r>
      <w:r>
        <w:rPr>
          <w:iCs/>
          <w:spacing w:val="-3"/>
          <w:w w:val="104"/>
        </w:rPr>
        <w:t>e</w:t>
      </w:r>
      <w:r>
        <w:rPr>
          <w:iCs/>
          <w:spacing w:val="-23"/>
          <w:w w:val="104"/>
        </w:rPr>
        <w:t>r</w:t>
      </w:r>
      <w:r>
        <w:rPr>
          <w:iCs/>
          <w:w w:val="104"/>
        </w:rPr>
        <w:t>n</w:t>
      </w:r>
      <w:r>
        <w:rPr>
          <w:iCs/>
          <w:spacing w:val="-13"/>
          <w:w w:val="104"/>
        </w:rPr>
        <w:t xml:space="preserve"> </w:t>
      </w:r>
      <w:r>
        <w:rPr>
          <w:iCs/>
          <w:spacing w:val="-11"/>
          <w:w w:val="104"/>
        </w:rPr>
        <w:t>p</w:t>
      </w:r>
      <w:r>
        <w:rPr>
          <w:iCs/>
          <w:spacing w:val="-5"/>
          <w:w w:val="104"/>
        </w:rPr>
        <w:t>a</w:t>
      </w:r>
      <w:r>
        <w:rPr>
          <w:iCs/>
          <w:spacing w:val="-23"/>
          <w:w w:val="104"/>
        </w:rPr>
        <w:t>r</w:t>
      </w:r>
      <w:r>
        <w:rPr>
          <w:iCs/>
          <w:w w:val="104"/>
        </w:rPr>
        <w:t>t</w:t>
      </w:r>
      <w:r>
        <w:rPr>
          <w:iCs/>
          <w:spacing w:val="1"/>
          <w:w w:val="104"/>
        </w:rPr>
        <w:t xml:space="preserve"> </w:t>
      </w:r>
      <w:r>
        <w:rPr>
          <w:iCs/>
          <w:spacing w:val="-3"/>
          <w:w w:val="104"/>
        </w:rPr>
        <w:t>o</w:t>
      </w:r>
      <w:r>
        <w:rPr>
          <w:iCs/>
          <w:w w:val="104"/>
        </w:rPr>
        <w:t>f</w:t>
      </w:r>
      <w:r>
        <w:rPr>
          <w:iCs/>
          <w:spacing w:val="5"/>
          <w:w w:val="104"/>
        </w:rPr>
        <w:t xml:space="preserve"> </w:t>
      </w:r>
      <w:r>
        <w:rPr>
          <w:iCs/>
          <w:spacing w:val="-10"/>
          <w:w w:val="104"/>
        </w:rPr>
        <w:t>U</w:t>
      </w:r>
      <w:r>
        <w:rPr>
          <w:iCs/>
          <w:spacing w:val="7"/>
          <w:w w:val="104"/>
        </w:rPr>
        <w:t>g</w:t>
      </w:r>
      <w:r>
        <w:rPr>
          <w:iCs/>
          <w:spacing w:val="-5"/>
          <w:w w:val="104"/>
        </w:rPr>
        <w:t>a</w:t>
      </w:r>
      <w:r>
        <w:rPr>
          <w:iCs/>
          <w:spacing w:val="-17"/>
          <w:w w:val="104"/>
        </w:rPr>
        <w:t>n</w:t>
      </w:r>
      <w:r>
        <w:rPr>
          <w:iCs/>
          <w:spacing w:val="-11"/>
          <w:w w:val="104"/>
        </w:rPr>
        <w:t>d</w:t>
      </w:r>
      <w:r>
        <w:rPr>
          <w:iCs/>
          <w:spacing w:val="-5"/>
          <w:w w:val="104"/>
        </w:rPr>
        <w:t>a</w:t>
      </w:r>
      <w:r>
        <w:rPr>
          <w:iCs/>
          <w:w w:val="104"/>
        </w:rPr>
        <w:t>.</w:t>
      </w:r>
      <w:r>
        <w:rPr>
          <w:iCs/>
          <w:spacing w:val="18"/>
          <w:w w:val="104"/>
        </w:rPr>
        <w:t xml:space="preserve"> </w:t>
      </w:r>
      <w:r>
        <w:rPr>
          <w:iCs/>
          <w:spacing w:val="-5"/>
          <w:w w:val="104"/>
        </w:rPr>
        <w:t>T</w:t>
      </w:r>
      <w:r>
        <w:rPr>
          <w:iCs/>
          <w:spacing w:val="-15"/>
          <w:w w:val="104"/>
        </w:rPr>
        <w:t>h</w:t>
      </w:r>
      <w:r>
        <w:rPr>
          <w:iCs/>
          <w:spacing w:val="-13"/>
          <w:w w:val="104"/>
        </w:rPr>
        <w:t>i</w:t>
      </w:r>
      <w:r>
        <w:rPr>
          <w:iCs/>
          <w:w w:val="104"/>
        </w:rPr>
        <w:t>s</w:t>
      </w:r>
      <w:r>
        <w:rPr>
          <w:iCs/>
          <w:spacing w:val="38"/>
          <w:w w:val="104"/>
        </w:rPr>
        <w:t xml:space="preserve"> </w:t>
      </w:r>
      <w:r>
        <w:rPr>
          <w:iCs/>
          <w:spacing w:val="-15"/>
          <w:w w:val="104"/>
        </w:rPr>
        <w:t>m</w:t>
      </w:r>
      <w:r>
        <w:rPr>
          <w:iCs/>
          <w:spacing w:val="-5"/>
          <w:w w:val="104"/>
        </w:rPr>
        <w:t>a</w:t>
      </w:r>
      <w:r>
        <w:rPr>
          <w:iCs/>
          <w:spacing w:val="-17"/>
          <w:w w:val="104"/>
        </w:rPr>
        <w:t>k</w:t>
      </w:r>
      <w:r>
        <w:rPr>
          <w:iCs/>
          <w:spacing w:val="-3"/>
          <w:w w:val="104"/>
        </w:rPr>
        <w:t>e</w:t>
      </w:r>
      <w:r>
        <w:rPr>
          <w:iCs/>
          <w:w w:val="104"/>
        </w:rPr>
        <w:t>s</w:t>
      </w:r>
      <w:r>
        <w:rPr>
          <w:iCs/>
          <w:spacing w:val="38"/>
          <w:w w:val="104"/>
        </w:rPr>
        <w:t xml:space="preserve"> </w:t>
      </w:r>
      <w:r>
        <w:rPr>
          <w:iCs/>
          <w:spacing w:val="-4"/>
          <w:w w:val="104"/>
        </w:rPr>
        <w:t>f</w:t>
      </w:r>
      <w:r>
        <w:rPr>
          <w:iCs/>
          <w:spacing w:val="-5"/>
          <w:w w:val="104"/>
        </w:rPr>
        <w:t>a</w:t>
      </w:r>
      <w:r>
        <w:rPr>
          <w:iCs/>
          <w:spacing w:val="-23"/>
          <w:w w:val="104"/>
        </w:rPr>
        <w:t>r</w:t>
      </w:r>
      <w:r>
        <w:rPr>
          <w:iCs/>
          <w:spacing w:val="-15"/>
          <w:w w:val="104"/>
        </w:rPr>
        <w:t>m</w:t>
      </w:r>
      <w:r>
        <w:rPr>
          <w:iCs/>
          <w:spacing w:val="-3"/>
          <w:w w:val="104"/>
        </w:rPr>
        <w:t>e</w:t>
      </w:r>
      <w:r>
        <w:rPr>
          <w:iCs/>
          <w:spacing w:val="-23"/>
          <w:w w:val="104"/>
        </w:rPr>
        <w:t>r</w:t>
      </w:r>
      <w:r>
        <w:rPr>
          <w:iCs/>
          <w:w w:val="104"/>
        </w:rPr>
        <w:t>s</w:t>
      </w:r>
      <w:r>
        <w:rPr>
          <w:iCs/>
          <w:spacing w:val="38"/>
          <w:w w:val="104"/>
        </w:rPr>
        <w:t xml:space="preserve"> </w:t>
      </w:r>
      <w:r>
        <w:rPr>
          <w:iCs/>
          <w:spacing w:val="-7"/>
          <w:w w:val="104"/>
        </w:rPr>
        <w:t>t</w:t>
      </w:r>
      <w:r>
        <w:rPr>
          <w:iCs/>
          <w:w w:val="104"/>
        </w:rPr>
        <w:t>o</w:t>
      </w:r>
      <w:r>
        <w:rPr>
          <w:iCs/>
          <w:spacing w:val="9"/>
          <w:w w:val="104"/>
        </w:rPr>
        <w:t xml:space="preserve"> c</w:t>
      </w:r>
      <w:r>
        <w:rPr>
          <w:iCs/>
          <w:spacing w:val="-3"/>
          <w:w w:val="104"/>
        </w:rPr>
        <w:t>o</w:t>
      </w:r>
      <w:r>
        <w:rPr>
          <w:iCs/>
          <w:spacing w:val="-17"/>
          <w:w w:val="104"/>
        </w:rPr>
        <w:t>n</w:t>
      </w:r>
      <w:r>
        <w:rPr>
          <w:iCs/>
          <w:spacing w:val="-7"/>
          <w:w w:val="104"/>
        </w:rPr>
        <w:t>t</w:t>
      </w:r>
      <w:r>
        <w:rPr>
          <w:iCs/>
          <w:spacing w:val="-13"/>
          <w:w w:val="104"/>
        </w:rPr>
        <w:t>i</w:t>
      </w:r>
      <w:r>
        <w:rPr>
          <w:iCs/>
          <w:spacing w:val="-17"/>
          <w:w w:val="104"/>
        </w:rPr>
        <w:t>n</w:t>
      </w:r>
      <w:r>
        <w:rPr>
          <w:iCs/>
          <w:spacing w:val="-15"/>
          <w:w w:val="104"/>
        </w:rPr>
        <w:t>u</w:t>
      </w:r>
      <w:r>
        <w:rPr>
          <w:iCs/>
          <w:w w:val="104"/>
        </w:rPr>
        <w:t>e</w:t>
      </w:r>
      <w:r>
        <w:rPr>
          <w:iCs/>
          <w:spacing w:val="11"/>
          <w:w w:val="104"/>
        </w:rPr>
        <w:t xml:space="preserve"> </w:t>
      </w:r>
      <w:r>
        <w:rPr>
          <w:iCs/>
          <w:spacing w:val="-15"/>
          <w:w w:val="104"/>
        </w:rPr>
        <w:t>u</w:t>
      </w:r>
      <w:r>
        <w:rPr>
          <w:iCs/>
          <w:spacing w:val="21"/>
          <w:w w:val="104"/>
        </w:rPr>
        <w:t>s</w:t>
      </w:r>
      <w:r>
        <w:rPr>
          <w:iCs/>
          <w:spacing w:val="-13"/>
          <w:w w:val="104"/>
        </w:rPr>
        <w:t>i</w:t>
      </w:r>
      <w:r>
        <w:rPr>
          <w:iCs/>
          <w:spacing w:val="-17"/>
          <w:w w:val="104"/>
        </w:rPr>
        <w:t>n</w:t>
      </w:r>
      <w:r>
        <w:rPr>
          <w:iCs/>
          <w:w w:val="104"/>
        </w:rPr>
        <w:t>g</w:t>
      </w:r>
      <w:r>
        <w:rPr>
          <w:iCs/>
          <w:spacing w:val="21"/>
          <w:w w:val="104"/>
        </w:rPr>
        <w:t xml:space="preserve"> </w:t>
      </w:r>
      <w:r>
        <w:rPr>
          <w:iCs/>
          <w:spacing w:val="-13"/>
          <w:w w:val="104"/>
        </w:rPr>
        <w:t>i</w:t>
      </w:r>
      <w:r>
        <w:rPr>
          <w:iCs/>
          <w:spacing w:val="-17"/>
          <w:w w:val="104"/>
        </w:rPr>
        <w:t>n</w:t>
      </w:r>
      <w:r>
        <w:rPr>
          <w:iCs/>
          <w:spacing w:val="-11"/>
          <w:w w:val="104"/>
        </w:rPr>
        <w:t>d</w:t>
      </w:r>
      <w:r>
        <w:rPr>
          <w:iCs/>
          <w:spacing w:val="-13"/>
          <w:w w:val="104"/>
        </w:rPr>
        <w:t>i</w:t>
      </w:r>
      <w:r>
        <w:rPr>
          <w:iCs/>
          <w:spacing w:val="7"/>
          <w:w w:val="104"/>
        </w:rPr>
        <w:t>g</w:t>
      </w:r>
      <w:r>
        <w:rPr>
          <w:iCs/>
          <w:spacing w:val="-3"/>
          <w:w w:val="104"/>
        </w:rPr>
        <w:t>e</w:t>
      </w:r>
      <w:r>
        <w:rPr>
          <w:iCs/>
          <w:spacing w:val="-17"/>
          <w:w w:val="104"/>
        </w:rPr>
        <w:t>n</w:t>
      </w:r>
      <w:r>
        <w:rPr>
          <w:iCs/>
          <w:spacing w:val="-3"/>
          <w:w w:val="104"/>
        </w:rPr>
        <w:t>o</w:t>
      </w:r>
      <w:r>
        <w:rPr>
          <w:iCs/>
          <w:spacing w:val="-15"/>
          <w:w w:val="104"/>
        </w:rPr>
        <w:t>u</w:t>
      </w:r>
      <w:r>
        <w:rPr>
          <w:iCs/>
          <w:w w:val="104"/>
        </w:rPr>
        <w:t>s</w:t>
      </w:r>
      <w:r>
        <w:rPr>
          <w:iCs/>
          <w:w w:val="90"/>
        </w:rPr>
        <w:t xml:space="preserve"> </w:t>
      </w:r>
      <w:r>
        <w:rPr>
          <w:iCs/>
          <w:spacing w:val="-7"/>
          <w:w w:val="104"/>
        </w:rPr>
        <w:t>t</w:t>
      </w:r>
      <w:r>
        <w:rPr>
          <w:iCs/>
          <w:spacing w:val="-3"/>
          <w:w w:val="104"/>
        </w:rPr>
        <w:t>oo</w:t>
      </w:r>
      <w:r>
        <w:rPr>
          <w:iCs/>
          <w:spacing w:val="-12"/>
          <w:w w:val="104"/>
        </w:rPr>
        <w:t>l</w:t>
      </w:r>
      <w:r>
        <w:rPr>
          <w:iCs/>
          <w:w w:val="104"/>
        </w:rPr>
        <w:t>s</w:t>
      </w:r>
      <w:r>
        <w:rPr>
          <w:iCs/>
          <w:spacing w:val="36"/>
          <w:w w:val="104"/>
        </w:rPr>
        <w:t xml:space="preserve"> </w:t>
      </w:r>
      <w:r>
        <w:rPr>
          <w:iCs/>
          <w:spacing w:val="-4"/>
          <w:w w:val="104"/>
        </w:rPr>
        <w:t>f</w:t>
      </w:r>
      <w:r>
        <w:rPr>
          <w:iCs/>
          <w:spacing w:val="-3"/>
          <w:w w:val="104"/>
        </w:rPr>
        <w:t>o</w:t>
      </w:r>
      <w:r>
        <w:rPr>
          <w:iCs/>
          <w:w w:val="104"/>
        </w:rPr>
        <w:t>r</w:t>
      </w:r>
      <w:r>
        <w:rPr>
          <w:iCs/>
          <w:spacing w:val="-29"/>
          <w:w w:val="104"/>
        </w:rPr>
        <w:t xml:space="preserve"> </w:t>
      </w:r>
      <w:r>
        <w:rPr>
          <w:iCs/>
          <w:spacing w:val="9"/>
          <w:w w:val="104"/>
        </w:rPr>
        <w:t>c</w:t>
      </w:r>
      <w:r>
        <w:rPr>
          <w:iCs/>
          <w:spacing w:val="-15"/>
          <w:w w:val="104"/>
        </w:rPr>
        <w:t>u</w:t>
      </w:r>
      <w:r>
        <w:rPr>
          <w:iCs/>
          <w:spacing w:val="-12"/>
          <w:w w:val="104"/>
        </w:rPr>
        <w:t>l</w:t>
      </w:r>
      <w:r>
        <w:rPr>
          <w:iCs/>
          <w:spacing w:val="-7"/>
          <w:w w:val="104"/>
        </w:rPr>
        <w:t>t</w:t>
      </w:r>
      <w:r>
        <w:rPr>
          <w:iCs/>
          <w:spacing w:val="-13"/>
          <w:w w:val="104"/>
        </w:rPr>
        <w:t>i</w:t>
      </w:r>
      <w:r>
        <w:rPr>
          <w:iCs/>
          <w:spacing w:val="-16"/>
          <w:w w:val="104"/>
        </w:rPr>
        <w:t>v</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13"/>
          <w:w w:val="104"/>
        </w:rPr>
        <w:t xml:space="preserve"> </w:t>
      </w:r>
      <w:r>
        <w:rPr>
          <w:iCs/>
          <w:spacing w:val="-3"/>
          <w:w w:val="104"/>
        </w:rPr>
        <w:t>e</w:t>
      </w:r>
      <w:r>
        <w:rPr>
          <w:iCs/>
          <w:spacing w:val="4"/>
          <w:w w:val="104"/>
        </w:rPr>
        <w:t>.</w:t>
      </w:r>
      <w:r>
        <w:rPr>
          <w:iCs/>
          <w:spacing w:val="7"/>
          <w:w w:val="104"/>
        </w:rPr>
        <w:t>g</w:t>
      </w:r>
      <w:r>
        <w:rPr>
          <w:iCs/>
          <w:w w:val="104"/>
        </w:rPr>
        <w:t>.</w:t>
      </w:r>
      <w:r>
        <w:rPr>
          <w:iCs/>
          <w:spacing w:val="17"/>
          <w:w w:val="104"/>
        </w:rPr>
        <w:t xml:space="preserve"> </w:t>
      </w:r>
      <w:r>
        <w:rPr>
          <w:iCs/>
          <w:spacing w:val="-18"/>
          <w:w w:val="104"/>
        </w:rPr>
        <w:t>H</w:t>
      </w:r>
      <w:r>
        <w:rPr>
          <w:iCs/>
          <w:spacing w:val="-5"/>
          <w:w w:val="104"/>
        </w:rPr>
        <w:t>a</w:t>
      </w:r>
      <w:r>
        <w:rPr>
          <w:iCs/>
          <w:spacing w:val="-17"/>
          <w:w w:val="104"/>
        </w:rPr>
        <w:t>n</w:t>
      </w:r>
      <w:r>
        <w:rPr>
          <w:iCs/>
          <w:w w:val="104"/>
        </w:rPr>
        <w:t>d</w:t>
      </w:r>
      <w:r>
        <w:rPr>
          <w:iCs/>
          <w:spacing w:val="-4"/>
          <w:w w:val="104"/>
        </w:rPr>
        <w:t xml:space="preserve"> </w:t>
      </w:r>
      <w:r>
        <w:rPr>
          <w:iCs/>
          <w:spacing w:val="-15"/>
          <w:w w:val="104"/>
        </w:rPr>
        <w:t>h</w:t>
      </w:r>
      <w:r>
        <w:rPr>
          <w:iCs/>
          <w:spacing w:val="-3"/>
          <w:w w:val="104"/>
        </w:rPr>
        <w:t>oe</w:t>
      </w:r>
      <w:r>
        <w:rPr>
          <w:iCs/>
          <w:spacing w:val="21"/>
          <w:w w:val="104"/>
        </w:rPr>
        <w:t>s</w:t>
      </w:r>
      <w:r>
        <w:rPr>
          <w:iCs/>
          <w:w w:val="10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249"/>
        <w:rPr>
          <w:rFonts w:ascii="Times New Roman" w:cs="Times New Roman" w:hAnsi="Times New Roman"/>
          <w:b/>
          <w:iCs/>
          <w:spacing w:val="2"/>
          <w:sz w:val="24"/>
          <w:szCs w:val="24"/>
        </w:rPr>
      </w:pPr>
    </w:p>
    <w:p>
      <w:pPr>
        <w:pStyle w:val="style0"/>
        <w:kinsoku w:val="false"/>
        <w:overflowPunct w:val="false"/>
        <w:autoSpaceDE w:val="false"/>
        <w:autoSpaceDN w:val="false"/>
        <w:adjustRightInd w:val="false"/>
        <w:spacing w:after="0" w:lineRule="auto" w:line="360"/>
        <w:ind w:left="100" w:right="249"/>
        <w:rPr>
          <w:rFonts w:ascii="Times New Roman" w:cs="Times New Roman" w:hAnsi="Times New Roman"/>
          <w:b/>
          <w:iCs/>
          <w:spacing w:val="2"/>
          <w:sz w:val="24"/>
          <w:szCs w:val="24"/>
        </w:rPr>
      </w:pPr>
    </w:p>
    <w:p>
      <w:pPr>
        <w:pStyle w:val="style0"/>
        <w:kinsoku w:val="false"/>
        <w:overflowPunct w:val="false"/>
        <w:autoSpaceDE w:val="false"/>
        <w:autoSpaceDN w:val="false"/>
        <w:adjustRightInd w:val="false"/>
        <w:spacing w:after="0" w:lineRule="auto" w:line="360"/>
        <w:ind w:left="100" w:right="249"/>
        <w:rPr>
          <w:rFonts w:ascii="Times New Roman" w:cs="Times New Roman" w:hAnsi="Times New Roman"/>
          <w:b/>
          <w:sz w:val="24"/>
          <w:szCs w:val="24"/>
        </w:rPr>
      </w:pPr>
      <w:r>
        <w:rPr>
          <w:rFonts w:ascii="Times New Roman" w:cs="Times New Roman" w:hAnsi="Times New Roman"/>
          <w:b/>
          <w:iCs/>
          <w:spacing w:val="2"/>
          <w:sz w:val="24"/>
          <w:szCs w:val="24"/>
        </w:rPr>
        <w:t>F</w:t>
      </w:r>
      <w:r>
        <w:rPr>
          <w:rFonts w:ascii="Times New Roman" w:cs="Times New Roman" w:hAnsi="Times New Roman"/>
          <w:b/>
          <w:iCs/>
          <w:spacing w:val="-6"/>
          <w:sz w:val="24"/>
          <w:szCs w:val="24"/>
        </w:rPr>
        <w:t>a</w:t>
      </w:r>
      <w:r>
        <w:rPr>
          <w:rFonts w:ascii="Times New Roman" w:cs="Times New Roman" w:hAnsi="Times New Roman"/>
          <w:b/>
          <w:iCs/>
          <w:spacing w:val="9"/>
          <w:sz w:val="24"/>
          <w:szCs w:val="24"/>
        </w:rPr>
        <w:t>c</w:t>
      </w:r>
      <w:r>
        <w:rPr>
          <w:rFonts w:ascii="Times New Roman" w:cs="Times New Roman" w:hAnsi="Times New Roman"/>
          <w:b/>
          <w:iCs/>
          <w:spacing w:val="-1"/>
          <w:sz w:val="24"/>
          <w:szCs w:val="24"/>
        </w:rPr>
        <w:t>t</w:t>
      </w:r>
      <w:r>
        <w:rPr>
          <w:rFonts w:ascii="Times New Roman" w:cs="Times New Roman" w:hAnsi="Times New Roman"/>
          <w:b/>
          <w:iCs/>
          <w:spacing w:val="-9"/>
          <w:sz w:val="24"/>
          <w:szCs w:val="24"/>
        </w:rPr>
        <w:t>o</w:t>
      </w:r>
      <w:r>
        <w:rPr>
          <w:rFonts w:ascii="Times New Roman" w:cs="Times New Roman" w:hAnsi="Times New Roman"/>
          <w:b/>
          <w:iCs/>
          <w:spacing w:val="5"/>
          <w:sz w:val="24"/>
          <w:szCs w:val="24"/>
        </w:rPr>
        <w:t>r</w:t>
      </w:r>
      <w:r>
        <w:rPr>
          <w:rFonts w:ascii="Times New Roman" w:cs="Times New Roman" w:hAnsi="Times New Roman"/>
          <w:b/>
          <w:iCs/>
          <w:sz w:val="24"/>
          <w:szCs w:val="24"/>
        </w:rPr>
        <w:t>s</w:t>
      </w:r>
      <w:r>
        <w:rPr>
          <w:rFonts w:ascii="Times New Roman" w:cs="Times New Roman" w:hAnsi="Times New Roman"/>
          <w:b/>
          <w:iCs/>
          <w:spacing w:val="-29"/>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pacing w:val="-6"/>
          <w:sz w:val="24"/>
          <w:szCs w:val="24"/>
        </w:rPr>
        <w:t>a</w:t>
      </w:r>
      <w:r>
        <w:rPr>
          <w:rFonts w:ascii="Times New Roman" w:cs="Times New Roman" w:hAnsi="Times New Roman"/>
          <w:b/>
          <w:iCs/>
          <w:sz w:val="24"/>
          <w:szCs w:val="24"/>
        </w:rPr>
        <w:t>t</w:t>
      </w:r>
      <w:r>
        <w:rPr>
          <w:rFonts w:ascii="Times New Roman" w:cs="Times New Roman" w:hAnsi="Times New Roman"/>
          <w:b/>
          <w:iCs/>
          <w:spacing w:val="-39"/>
          <w:sz w:val="24"/>
          <w:szCs w:val="24"/>
        </w:rPr>
        <w:t xml:space="preserve"> </w:t>
      </w:r>
      <w:r>
        <w:rPr>
          <w:rFonts w:ascii="Times New Roman" w:cs="Times New Roman" w:hAnsi="Times New Roman"/>
          <w:b/>
          <w:iCs/>
          <w:spacing w:val="-9"/>
          <w:sz w:val="24"/>
          <w:szCs w:val="24"/>
        </w:rPr>
        <w:t>D</w:t>
      </w:r>
      <w:r>
        <w:rPr>
          <w:rFonts w:ascii="Times New Roman" w:cs="Times New Roman" w:hAnsi="Times New Roman"/>
          <w:b/>
          <w:iCs/>
          <w:spacing w:val="-7"/>
          <w:sz w:val="24"/>
          <w:szCs w:val="24"/>
        </w:rPr>
        <w:t>e</w:t>
      </w:r>
      <w:r>
        <w:rPr>
          <w:rFonts w:ascii="Times New Roman" w:cs="Times New Roman" w:hAnsi="Times New Roman"/>
          <w:b/>
          <w:iCs/>
          <w:spacing w:val="-1"/>
          <w:sz w:val="24"/>
          <w:szCs w:val="24"/>
        </w:rPr>
        <w:t>t</w:t>
      </w:r>
      <w:r>
        <w:rPr>
          <w:rFonts w:ascii="Times New Roman" w:cs="Times New Roman" w:hAnsi="Times New Roman"/>
          <w:b/>
          <w:iCs/>
          <w:spacing w:val="-7"/>
          <w:sz w:val="24"/>
          <w:szCs w:val="24"/>
        </w:rPr>
        <w:t>e</w:t>
      </w:r>
      <w:r>
        <w:rPr>
          <w:rFonts w:ascii="Times New Roman" w:cs="Times New Roman" w:hAnsi="Times New Roman"/>
          <w:b/>
          <w:iCs/>
          <w:spacing w:val="5"/>
          <w:sz w:val="24"/>
          <w:szCs w:val="24"/>
        </w:rPr>
        <w:t>r</w:t>
      </w:r>
      <w:r>
        <w:rPr>
          <w:rFonts w:ascii="Times New Roman" w:cs="Times New Roman" w:hAnsi="Times New Roman"/>
          <w:b/>
          <w:iCs/>
          <w:spacing w:val="-11"/>
          <w:sz w:val="24"/>
          <w:szCs w:val="24"/>
        </w:rPr>
        <w:t>m</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z w:val="24"/>
          <w:szCs w:val="24"/>
        </w:rPr>
        <w:t>e</w:t>
      </w:r>
      <w:r>
        <w:rPr>
          <w:rFonts w:ascii="Times New Roman" w:cs="Times New Roman" w:hAnsi="Times New Roman"/>
          <w:b/>
          <w:iCs/>
          <w:spacing w:val="-41"/>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z w:val="24"/>
          <w:szCs w:val="24"/>
        </w:rPr>
        <w:t xml:space="preserve">e </w:t>
      </w:r>
      <w:r>
        <w:rPr>
          <w:rFonts w:ascii="Times New Roman" w:cs="Times New Roman" w:hAnsi="Times New Roman"/>
          <w:b/>
          <w:iCs/>
          <w:spacing w:val="-41"/>
          <w:sz w:val="24"/>
          <w:szCs w:val="24"/>
        </w:rPr>
        <w:t>Number</w:t>
      </w:r>
      <w:r>
        <w:rPr>
          <w:rFonts w:ascii="Times New Roman" w:cs="Times New Roman" w:hAnsi="Times New Roman"/>
          <w:b/>
          <w:iCs/>
          <w:sz w:val="24"/>
          <w:szCs w:val="24"/>
        </w:rPr>
        <w:t>/</w:t>
      </w:r>
      <w:r>
        <w:rPr>
          <w:rFonts w:ascii="Times New Roman" w:cs="Times New Roman" w:hAnsi="Times New Roman"/>
          <w:b/>
          <w:iCs/>
          <w:spacing w:val="-22"/>
          <w:sz w:val="24"/>
          <w:szCs w:val="24"/>
        </w:rPr>
        <w:t xml:space="preserve"> </w:t>
      </w:r>
      <w:r>
        <w:rPr>
          <w:rFonts w:ascii="Times New Roman" w:cs="Times New Roman" w:hAnsi="Times New Roman"/>
          <w:b/>
          <w:iCs/>
          <w:spacing w:val="2"/>
          <w:sz w:val="24"/>
          <w:szCs w:val="24"/>
        </w:rPr>
        <w:t>F</w:t>
      </w:r>
      <w:r>
        <w:rPr>
          <w:rFonts w:ascii="Times New Roman" w:cs="Times New Roman" w:hAnsi="Times New Roman"/>
          <w:b/>
          <w:iCs/>
          <w:spacing w:val="5"/>
          <w:sz w:val="24"/>
          <w:szCs w:val="24"/>
        </w:rPr>
        <w:t>r</w:t>
      </w:r>
      <w:r>
        <w:rPr>
          <w:rFonts w:ascii="Times New Roman" w:cs="Times New Roman" w:hAnsi="Times New Roman"/>
          <w:b/>
          <w:iCs/>
          <w:spacing w:val="-7"/>
          <w:sz w:val="24"/>
          <w:szCs w:val="24"/>
        </w:rPr>
        <w:t>e</w:t>
      </w:r>
      <w:r>
        <w:rPr>
          <w:rFonts w:ascii="Times New Roman" w:cs="Times New Roman" w:hAnsi="Times New Roman"/>
          <w:b/>
          <w:iCs/>
          <w:spacing w:val="-9"/>
          <w:sz w:val="24"/>
          <w:szCs w:val="24"/>
        </w:rPr>
        <w:t>q</w:t>
      </w:r>
      <w:r>
        <w:rPr>
          <w:rFonts w:ascii="Times New Roman" w:cs="Times New Roman" w:hAnsi="Times New Roman"/>
          <w:b/>
          <w:iCs/>
          <w:spacing w:val="-8"/>
          <w:sz w:val="24"/>
          <w:szCs w:val="24"/>
        </w:rPr>
        <w:t>u</w:t>
      </w:r>
      <w:r>
        <w:rPr>
          <w:rFonts w:ascii="Times New Roman" w:cs="Times New Roman" w:hAnsi="Times New Roman"/>
          <w:b/>
          <w:iCs/>
          <w:spacing w:val="-7"/>
          <w:sz w:val="24"/>
          <w:szCs w:val="24"/>
        </w:rPr>
        <w:t>e</w:t>
      </w:r>
      <w:r>
        <w:rPr>
          <w:rFonts w:ascii="Times New Roman" w:cs="Times New Roman" w:hAnsi="Times New Roman"/>
          <w:b/>
          <w:iCs/>
          <w:spacing w:val="-8"/>
          <w:sz w:val="24"/>
          <w:szCs w:val="24"/>
        </w:rPr>
        <w:t>n</w:t>
      </w:r>
      <w:r>
        <w:rPr>
          <w:rFonts w:ascii="Times New Roman" w:cs="Times New Roman" w:hAnsi="Times New Roman"/>
          <w:b/>
          <w:iCs/>
          <w:spacing w:val="9"/>
          <w:sz w:val="24"/>
          <w:szCs w:val="24"/>
        </w:rPr>
        <w:t>c</w:t>
      </w:r>
      <w:r>
        <w:rPr>
          <w:rFonts w:ascii="Times New Roman" w:cs="Times New Roman" w:hAnsi="Times New Roman"/>
          <w:b/>
          <w:iCs/>
          <w:sz w:val="24"/>
          <w:szCs w:val="24"/>
        </w:rPr>
        <w:t>y</w:t>
      </w:r>
      <w:r>
        <w:rPr>
          <w:rFonts w:ascii="Times New Roman" w:cs="Times New Roman" w:hAnsi="Times New Roman"/>
          <w:b/>
          <w:iCs/>
          <w:spacing w:val="-37"/>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f</w:t>
      </w:r>
      <w:r>
        <w:rPr>
          <w:rFonts w:ascii="Times New Roman" w:cs="Times New Roman" w:hAnsi="Times New Roman"/>
          <w:b/>
          <w:iCs/>
          <w:spacing w:val="-37"/>
          <w:sz w:val="24"/>
          <w:szCs w:val="24"/>
        </w:rPr>
        <w:t xml:space="preserve"> </w:t>
      </w:r>
      <w:r>
        <w:rPr>
          <w:rFonts w:ascii="Times New Roman" w:cs="Times New Roman" w:hAnsi="Times New Roman"/>
          <w:b/>
          <w:iCs/>
          <w:spacing w:val="24"/>
          <w:sz w:val="24"/>
          <w:szCs w:val="24"/>
        </w:rPr>
        <w:t>S</w:t>
      </w:r>
      <w:r>
        <w:rPr>
          <w:rFonts w:ascii="Times New Roman" w:cs="Times New Roman" w:hAnsi="Times New Roman"/>
          <w:b/>
          <w:iCs/>
          <w:spacing w:val="-7"/>
          <w:sz w:val="24"/>
          <w:szCs w:val="24"/>
        </w:rPr>
        <w:t>e</w:t>
      </w:r>
      <w:r>
        <w:rPr>
          <w:rFonts w:ascii="Times New Roman" w:cs="Times New Roman" w:hAnsi="Times New Roman"/>
          <w:b/>
          <w:iCs/>
          <w:spacing w:val="9"/>
          <w:sz w:val="24"/>
          <w:szCs w:val="24"/>
        </w:rPr>
        <w:t>c</w:t>
      </w:r>
      <w:r>
        <w:rPr>
          <w:rFonts w:ascii="Times New Roman" w:cs="Times New Roman" w:hAnsi="Times New Roman"/>
          <w:b/>
          <w:iCs/>
          <w:spacing w:val="-9"/>
          <w:sz w:val="24"/>
          <w:szCs w:val="24"/>
        </w:rPr>
        <w:t>o</w:t>
      </w:r>
      <w:r>
        <w:rPr>
          <w:rFonts w:ascii="Times New Roman" w:cs="Times New Roman" w:hAnsi="Times New Roman"/>
          <w:b/>
          <w:iCs/>
          <w:spacing w:val="-8"/>
          <w:sz w:val="24"/>
          <w:szCs w:val="24"/>
        </w:rPr>
        <w:t>n</w:t>
      </w:r>
      <w:r>
        <w:rPr>
          <w:rFonts w:ascii="Times New Roman" w:cs="Times New Roman" w:hAnsi="Times New Roman"/>
          <w:b/>
          <w:iCs/>
          <w:spacing w:val="-9"/>
          <w:sz w:val="24"/>
          <w:szCs w:val="24"/>
        </w:rPr>
        <w:t>d</w:t>
      </w:r>
      <w:r>
        <w:rPr>
          <w:rFonts w:ascii="Times New Roman" w:cs="Times New Roman" w:hAnsi="Times New Roman"/>
          <w:b/>
          <w:iCs/>
          <w:spacing w:val="-6"/>
          <w:sz w:val="24"/>
          <w:szCs w:val="24"/>
        </w:rPr>
        <w:t>a</w:t>
      </w:r>
      <w:r>
        <w:rPr>
          <w:rFonts w:ascii="Times New Roman" w:cs="Times New Roman" w:hAnsi="Times New Roman"/>
          <w:b/>
          <w:iCs/>
          <w:spacing w:val="5"/>
          <w:sz w:val="24"/>
          <w:szCs w:val="24"/>
        </w:rPr>
        <w:t>r</w:t>
      </w:r>
      <w:r>
        <w:rPr>
          <w:rFonts w:ascii="Times New Roman" w:cs="Times New Roman" w:hAnsi="Times New Roman"/>
          <w:b/>
          <w:iCs/>
          <w:sz w:val="24"/>
          <w:szCs w:val="24"/>
        </w:rPr>
        <w:t>y</w:t>
      </w:r>
      <w:r>
        <w:rPr>
          <w:rFonts w:ascii="Times New Roman" w:cs="Times New Roman" w:hAnsi="Times New Roman"/>
          <w:b/>
          <w:iCs/>
          <w:w w:val="93"/>
          <w:sz w:val="24"/>
          <w:szCs w:val="24"/>
        </w:rPr>
        <w:t xml:space="preserve"> </w:t>
      </w:r>
      <w:r>
        <w:rPr>
          <w:rFonts w:ascii="Times New Roman" w:cs="Times New Roman" w:hAnsi="Times New Roman"/>
          <w:b/>
          <w:iCs/>
          <w:spacing w:val="9"/>
          <w:sz w:val="24"/>
          <w:szCs w:val="24"/>
        </w:rPr>
        <w:t>C</w:t>
      </w:r>
      <w:r>
        <w:rPr>
          <w:rFonts w:ascii="Times New Roman" w:cs="Times New Roman" w:hAnsi="Times New Roman"/>
          <w:b/>
          <w:iCs/>
          <w:spacing w:val="-8"/>
          <w:sz w:val="24"/>
          <w:szCs w:val="24"/>
        </w:rPr>
        <w:t>u</w:t>
      </w:r>
      <w:r>
        <w:rPr>
          <w:rFonts w:ascii="Times New Roman" w:cs="Times New Roman" w:hAnsi="Times New Roman"/>
          <w:b/>
          <w:iCs/>
          <w:spacing w:val="-15"/>
          <w:sz w:val="24"/>
          <w:szCs w:val="24"/>
        </w:rPr>
        <w:t>l</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4"/>
          <w:sz w:val="24"/>
          <w:szCs w:val="24"/>
        </w:rPr>
        <w:t>v</w:t>
      </w:r>
      <w:r>
        <w:rPr>
          <w:rFonts w:ascii="Times New Roman" w:cs="Times New Roman" w:hAnsi="Times New Roman"/>
          <w:b/>
          <w:iCs/>
          <w:spacing w:val="-6"/>
          <w:sz w:val="24"/>
          <w:szCs w:val="24"/>
        </w:rPr>
        <w:t>a</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o</w:t>
      </w:r>
      <w:r>
        <w:rPr>
          <w:rFonts w:ascii="Times New Roman" w:cs="Times New Roman" w:hAnsi="Times New Roman"/>
          <w:b/>
          <w:iCs/>
          <w:spacing w:val="-8"/>
          <w:sz w:val="24"/>
          <w:szCs w:val="24"/>
        </w:rPr>
        <w:t>n</w:t>
      </w:r>
      <w:r>
        <w:rPr>
          <w:rFonts w:ascii="Times New Roman" w:cs="Times New Roman" w:hAnsi="Times New Roman"/>
          <w:b/>
          <w:iCs/>
          <w:sz w:val="24"/>
          <w:szCs w:val="24"/>
        </w:rPr>
        <w:t>.</w:t>
      </w:r>
    </w:p>
    <w:p>
      <w:pPr>
        <w:pStyle w:val="style179"/>
        <w:numPr>
          <w:ilvl w:val="0"/>
          <w:numId w:val="12"/>
        </w:numPr>
        <w:kinsoku w:val="false"/>
        <w:overflowPunct w:val="false"/>
        <w:spacing w:lineRule="auto" w:line="360"/>
        <w:rPr/>
      </w:pPr>
      <w:r>
        <w:rPr>
          <w:iCs/>
          <w:spacing w:val="12"/>
          <w:w w:val="104"/>
        </w:rPr>
        <w:t>P</w:t>
      </w:r>
      <w:r>
        <w:rPr>
          <w:iCs/>
          <w:spacing w:val="-13"/>
          <w:w w:val="104"/>
        </w:rPr>
        <w:t>h</w:t>
      </w:r>
      <w:r>
        <w:rPr>
          <w:iCs/>
          <w:spacing w:val="-11"/>
          <w:w w:val="104"/>
        </w:rPr>
        <w:t>y</w:t>
      </w:r>
      <w:r>
        <w:rPr>
          <w:iCs/>
          <w:w w:val="104"/>
        </w:rPr>
        <w:t>s</w:t>
      </w:r>
      <w:r>
        <w:rPr>
          <w:iCs/>
          <w:spacing w:val="-11"/>
          <w:w w:val="104"/>
        </w:rPr>
        <w:t>i</w:t>
      </w:r>
      <w:r>
        <w:rPr>
          <w:iCs/>
          <w:spacing w:val="11"/>
          <w:w w:val="104"/>
        </w:rPr>
        <w:t>c</w:t>
      </w:r>
      <w:r>
        <w:rPr>
          <w:iCs/>
          <w:spacing w:val="-2"/>
          <w:w w:val="104"/>
        </w:rPr>
        <w:t>a</w:t>
      </w:r>
      <w:r>
        <w:rPr>
          <w:iCs/>
          <w:w w:val="104"/>
        </w:rPr>
        <w:t>l</w:t>
      </w:r>
      <w:r>
        <w:rPr>
          <w:iCs/>
          <w:spacing w:val="2"/>
          <w:w w:val="104"/>
        </w:rPr>
        <w:t xml:space="preserve"> </w:t>
      </w:r>
      <w:r>
        <w:rPr>
          <w:iCs/>
          <w:spacing w:val="11"/>
          <w:w w:val="104"/>
        </w:rPr>
        <w:t>c</w:t>
      </w:r>
      <w:r>
        <w:rPr>
          <w:iCs/>
          <w:w w:val="104"/>
        </w:rPr>
        <w:t>o</w:t>
      </w:r>
      <w:r>
        <w:rPr>
          <w:iCs/>
          <w:spacing w:val="-15"/>
          <w:w w:val="104"/>
        </w:rPr>
        <w:t>n</w:t>
      </w:r>
      <w:r>
        <w:rPr>
          <w:iCs/>
          <w:spacing w:val="-9"/>
          <w:w w:val="104"/>
        </w:rPr>
        <w:t>d</w:t>
      </w:r>
      <w:r>
        <w:rPr>
          <w:iCs/>
          <w:spacing w:val="-11"/>
          <w:w w:val="104"/>
        </w:rPr>
        <w:t>i</w:t>
      </w:r>
      <w:r>
        <w:rPr>
          <w:iCs/>
          <w:spacing w:val="-5"/>
          <w:w w:val="104"/>
        </w:rPr>
        <w:t>t</w:t>
      </w:r>
      <w:r>
        <w:rPr>
          <w:iCs/>
          <w:spacing w:val="-11"/>
          <w:w w:val="104"/>
        </w:rPr>
        <w:t>i</w:t>
      </w:r>
      <w:r>
        <w:rPr>
          <w:iCs/>
          <w:w w:val="104"/>
        </w:rPr>
        <w:t>on</w:t>
      </w:r>
      <w:r>
        <w:rPr>
          <w:iCs/>
          <w:spacing w:val="-4"/>
          <w:w w:val="104"/>
        </w:rPr>
        <w:t xml:space="preserve"> </w:t>
      </w:r>
      <w:r>
        <w:rPr>
          <w:iCs/>
          <w:w w:val="104"/>
        </w:rPr>
        <w:t>of</w:t>
      </w:r>
      <w:r>
        <w:rPr>
          <w:iCs/>
          <w:spacing w:val="17"/>
          <w:w w:val="104"/>
        </w:rPr>
        <w:t xml:space="preserve"> </w:t>
      </w:r>
      <w:r>
        <w:rPr>
          <w:iCs/>
          <w:spacing w:val="-5"/>
          <w:w w:val="104"/>
        </w:rPr>
        <w:t>t</w:t>
      </w:r>
      <w:r>
        <w:rPr>
          <w:iCs/>
          <w:spacing w:val="-13"/>
          <w:w w:val="104"/>
        </w:rPr>
        <w:t>h</w:t>
      </w:r>
      <w:r>
        <w:rPr>
          <w:iCs/>
          <w:w w:val="104"/>
        </w:rPr>
        <w:t>e</w:t>
      </w:r>
      <w:r>
        <w:rPr>
          <w:iCs/>
          <w:spacing w:val="22"/>
          <w:w w:val="104"/>
        </w:rPr>
        <w:t xml:space="preserve"> </w:t>
      </w:r>
      <w:r>
        <w:rPr>
          <w:iCs/>
          <w:spacing w:val="1"/>
          <w:w w:val="104"/>
        </w:rPr>
        <w:t>se</w:t>
      </w:r>
      <w:r>
        <w:rPr>
          <w:iCs/>
          <w:spacing w:val="-9"/>
          <w:w w:val="104"/>
        </w:rPr>
        <w:t>ed</w:t>
      </w:r>
      <w:r>
        <w:rPr>
          <w:iCs/>
          <w:spacing w:val="1"/>
          <w:w w:val="104"/>
        </w:rPr>
        <w:t>b</w:t>
      </w:r>
      <w:r>
        <w:rPr>
          <w:iCs/>
          <w:w w:val="104"/>
        </w:rPr>
        <w:t>ed</w:t>
      </w:r>
      <w:r>
        <w:rPr>
          <w:iCs/>
          <w:spacing w:val="8"/>
          <w:w w:val="104"/>
        </w:rPr>
        <w:t xml:space="preserve"> </w:t>
      </w:r>
      <w:r>
        <w:rPr>
          <w:iCs/>
          <w:spacing w:val="-2"/>
          <w:w w:val="104"/>
        </w:rPr>
        <w:t>a</w:t>
      </w:r>
      <w:r>
        <w:rPr>
          <w:iCs/>
          <w:spacing w:val="-3"/>
          <w:w w:val="104"/>
        </w:rPr>
        <w:t>f</w:t>
      </w:r>
      <w:r>
        <w:rPr>
          <w:iCs/>
          <w:spacing w:val="-5"/>
          <w:w w:val="104"/>
        </w:rPr>
        <w:t>t</w:t>
      </w:r>
      <w:r>
        <w:rPr>
          <w:iCs/>
          <w:spacing w:val="1"/>
          <w:w w:val="104"/>
        </w:rPr>
        <w:t>e</w:t>
      </w:r>
      <w:r>
        <w:rPr>
          <w:iCs/>
          <w:w w:val="104"/>
        </w:rPr>
        <w:t>r</w:t>
      </w:r>
      <w:r>
        <w:rPr>
          <w:iCs/>
          <w:spacing w:val="-21"/>
          <w:w w:val="104"/>
        </w:rPr>
        <w:t xml:space="preserve"> </w:t>
      </w:r>
      <w:r>
        <w:rPr>
          <w:iCs/>
          <w:spacing w:val="-9"/>
          <w:w w:val="104"/>
        </w:rPr>
        <w:t>p</w:t>
      </w:r>
      <w:r>
        <w:rPr>
          <w:iCs/>
          <w:spacing w:val="-21"/>
          <w:w w:val="104"/>
        </w:rPr>
        <w:t>r</w:t>
      </w:r>
      <w:r>
        <w:rPr>
          <w:iCs/>
          <w:spacing w:val="-11"/>
          <w:w w:val="104"/>
        </w:rPr>
        <w:t>i</w:t>
      </w:r>
      <w:r>
        <w:rPr>
          <w:iCs/>
          <w:spacing w:val="-13"/>
          <w:w w:val="104"/>
        </w:rPr>
        <w:t>m</w:t>
      </w:r>
      <w:r>
        <w:rPr>
          <w:iCs/>
          <w:spacing w:val="-2"/>
          <w:w w:val="104"/>
        </w:rPr>
        <w:t>a</w:t>
      </w:r>
      <w:r>
        <w:rPr>
          <w:iCs/>
          <w:spacing w:val="-21"/>
          <w:w w:val="104"/>
        </w:rPr>
        <w:t>r</w:t>
      </w:r>
      <w:r>
        <w:rPr>
          <w:iCs/>
          <w:w w:val="104"/>
        </w:rPr>
        <w:t>y</w:t>
      </w:r>
      <w:r>
        <w:rPr>
          <w:iCs/>
          <w:spacing w:val="4"/>
          <w:w w:val="104"/>
        </w:rPr>
        <w:t xml:space="preserve"> </w:t>
      </w:r>
      <w:r>
        <w:rPr>
          <w:iCs/>
          <w:spacing w:val="11"/>
          <w:w w:val="104"/>
        </w:rPr>
        <w:t>c</w:t>
      </w:r>
      <w:r>
        <w:rPr>
          <w:iCs/>
          <w:spacing w:val="-13"/>
          <w:w w:val="104"/>
        </w:rPr>
        <w:t>u</w:t>
      </w:r>
      <w:r>
        <w:rPr>
          <w:iCs/>
          <w:spacing w:val="-10"/>
          <w:w w:val="104"/>
        </w:rPr>
        <w:t>l</w:t>
      </w:r>
      <w:r>
        <w:rPr>
          <w:iCs/>
          <w:spacing w:val="-5"/>
          <w:w w:val="104"/>
        </w:rPr>
        <w:t>t</w:t>
      </w:r>
      <w:r>
        <w:rPr>
          <w:iCs/>
          <w:spacing w:val="-11"/>
          <w:w w:val="104"/>
        </w:rPr>
        <w:t>i</w:t>
      </w:r>
      <w:r>
        <w:rPr>
          <w:iCs/>
          <w:spacing w:val="-14"/>
          <w:w w:val="104"/>
        </w:rPr>
        <w:t>v</w:t>
      </w:r>
      <w:r>
        <w:rPr>
          <w:iCs/>
          <w:spacing w:val="-2"/>
          <w:w w:val="104"/>
        </w:rPr>
        <w:t>a</w:t>
      </w:r>
      <w:r>
        <w:rPr>
          <w:iCs/>
          <w:spacing w:val="-5"/>
          <w:w w:val="104"/>
        </w:rPr>
        <w:t>t</w:t>
      </w:r>
      <w:r>
        <w:rPr>
          <w:iCs/>
          <w:spacing w:val="-11"/>
          <w:w w:val="104"/>
        </w:rPr>
        <w:t>i</w:t>
      </w:r>
      <w:r>
        <w:rPr>
          <w:iCs/>
          <w:w w:val="104"/>
        </w:rPr>
        <w:t>o</w:t>
      </w:r>
      <w:r>
        <w:rPr>
          <w:iCs/>
          <w:spacing w:val="-15"/>
          <w:w w:val="104"/>
        </w:rPr>
        <w:t>n</w:t>
      </w:r>
      <w:r>
        <w:rPr>
          <w:iCs/>
          <w:w w:val="104"/>
        </w:rPr>
        <w:t>:</w:t>
      </w:r>
      <w:r>
        <w:rPr>
          <w:iCs/>
          <w:spacing w:val="11"/>
          <w:w w:val="104"/>
        </w:rPr>
        <w:t xml:space="preserve"> </w:t>
      </w:r>
      <w:r>
        <w:rPr>
          <w:iCs/>
          <w:spacing w:val="3"/>
          <w:w w:val="104"/>
        </w:rPr>
        <w:t>R</w:t>
      </w:r>
      <w:r>
        <w:rPr>
          <w:iCs/>
          <w:spacing w:val="-3"/>
          <w:w w:val="104"/>
        </w:rPr>
        <w:t>o</w:t>
      </w:r>
      <w:r>
        <w:rPr>
          <w:iCs/>
          <w:spacing w:val="-15"/>
          <w:w w:val="104"/>
        </w:rPr>
        <w:t>u</w:t>
      </w:r>
      <w:r>
        <w:rPr>
          <w:iCs/>
          <w:spacing w:val="7"/>
          <w:w w:val="104"/>
        </w:rPr>
        <w:t>g</w:t>
      </w:r>
      <w:r>
        <w:rPr>
          <w:iCs/>
          <w:w w:val="104"/>
        </w:rPr>
        <w:t>h</w:t>
      </w:r>
      <w:r>
        <w:rPr>
          <w:iCs/>
          <w:spacing w:val="-4"/>
          <w:w w:val="104"/>
        </w:rPr>
        <w:t xml:space="preserve"> </w:t>
      </w:r>
      <w:r>
        <w:rPr>
          <w:iCs/>
          <w:spacing w:val="21"/>
          <w:w w:val="104"/>
        </w:rPr>
        <w:t>s</w:t>
      </w:r>
      <w:r>
        <w:rPr>
          <w:iCs/>
          <w:spacing w:val="-3"/>
          <w:w w:val="104"/>
        </w:rPr>
        <w:t>ee</w:t>
      </w:r>
      <w:r>
        <w:rPr>
          <w:iCs/>
          <w:spacing w:val="-11"/>
          <w:w w:val="104"/>
        </w:rPr>
        <w:t>db</w:t>
      </w:r>
      <w:r>
        <w:rPr>
          <w:iCs/>
          <w:spacing w:val="-3"/>
          <w:w w:val="104"/>
        </w:rPr>
        <w:t>e</w:t>
      </w:r>
      <w:r>
        <w:rPr>
          <w:iCs/>
          <w:w w:val="104"/>
        </w:rPr>
        <w:t>d</w:t>
      </w:r>
      <w:r>
        <w:rPr>
          <w:iCs/>
          <w:spacing w:val="4"/>
          <w:w w:val="104"/>
        </w:rPr>
        <w:t xml:space="preserve"> </w:t>
      </w:r>
      <w:r>
        <w:rPr>
          <w:iCs/>
          <w:spacing w:val="-23"/>
          <w:w w:val="104"/>
        </w:rPr>
        <w:t>r</w:t>
      </w:r>
      <w:r>
        <w:rPr>
          <w:iCs/>
          <w:spacing w:val="-3"/>
          <w:w w:val="104"/>
        </w:rPr>
        <w:t>e</w:t>
      </w:r>
      <w:r>
        <w:rPr>
          <w:iCs/>
          <w:spacing w:val="-11"/>
          <w:w w:val="104"/>
        </w:rPr>
        <w:t>q</w:t>
      </w:r>
      <w:r>
        <w:rPr>
          <w:iCs/>
          <w:spacing w:val="-15"/>
          <w:w w:val="104"/>
        </w:rPr>
        <w:t>u</w:t>
      </w:r>
      <w:r>
        <w:rPr>
          <w:iCs/>
          <w:spacing w:val="-13"/>
          <w:w w:val="104"/>
        </w:rPr>
        <w:t>i</w:t>
      </w:r>
      <w:r>
        <w:rPr>
          <w:iCs/>
          <w:spacing w:val="-23"/>
          <w:w w:val="104"/>
        </w:rPr>
        <w:t>r</w:t>
      </w:r>
      <w:r>
        <w:rPr>
          <w:iCs/>
          <w:spacing w:val="-3"/>
          <w:w w:val="104"/>
        </w:rPr>
        <w:t>e</w:t>
      </w:r>
      <w:r>
        <w:rPr>
          <w:iCs/>
          <w:w w:val="104"/>
        </w:rPr>
        <w:t>s</w:t>
      </w:r>
      <w:r>
        <w:rPr>
          <w:iCs/>
          <w:w w:val="90"/>
        </w:rPr>
        <w:t xml:space="preserve"> </w:t>
      </w:r>
      <w:r>
        <w:rPr>
          <w:iCs/>
          <w:spacing w:val="-15"/>
          <w:w w:val="104"/>
        </w:rPr>
        <w:t>m</w:t>
      </w:r>
      <w:r>
        <w:rPr>
          <w:iCs/>
          <w:spacing w:val="-3"/>
          <w:w w:val="104"/>
        </w:rPr>
        <w:t>o</w:t>
      </w:r>
      <w:r>
        <w:rPr>
          <w:iCs/>
          <w:spacing w:val="-23"/>
          <w:w w:val="104"/>
        </w:rPr>
        <w:t>r</w:t>
      </w:r>
      <w:r>
        <w:rPr>
          <w:iCs/>
          <w:w w:val="104"/>
        </w:rPr>
        <w:t>e</w:t>
      </w:r>
      <w:r>
        <w:rPr>
          <w:iCs/>
          <w:spacing w:val="5"/>
          <w:w w:val="104"/>
        </w:rPr>
        <w:t xml:space="preserve"> </w:t>
      </w:r>
      <w:r>
        <w:rPr>
          <w:iCs/>
          <w:spacing w:val="-3"/>
          <w:w w:val="104"/>
        </w:rPr>
        <w:t>o</w:t>
      </w:r>
      <w:r>
        <w:rPr>
          <w:iCs/>
          <w:spacing w:val="-11"/>
          <w:w w:val="104"/>
        </w:rPr>
        <w:t>p</w:t>
      </w:r>
      <w:r>
        <w:rPr>
          <w:iCs/>
          <w:spacing w:val="-3"/>
          <w:w w:val="104"/>
        </w:rPr>
        <w:t>e</w:t>
      </w:r>
      <w:r>
        <w:rPr>
          <w:iCs/>
          <w:spacing w:val="-23"/>
          <w:w w:val="104"/>
        </w:rPr>
        <w:t>r</w:t>
      </w:r>
      <w:r>
        <w:rPr>
          <w:iCs/>
          <w:spacing w:val="-5"/>
          <w:w w:val="104"/>
        </w:rPr>
        <w:t>a</w:t>
      </w:r>
      <w:r>
        <w:rPr>
          <w:iCs/>
          <w:spacing w:val="-7"/>
          <w:w w:val="104"/>
        </w:rPr>
        <w:t>t</w:t>
      </w:r>
      <w:r>
        <w:rPr>
          <w:iCs/>
          <w:spacing w:val="-13"/>
          <w:w w:val="104"/>
        </w:rPr>
        <w:t>i</w:t>
      </w:r>
      <w:r>
        <w:rPr>
          <w:iCs/>
          <w:spacing w:val="-3"/>
          <w:w w:val="104"/>
        </w:rPr>
        <w:t>o</w:t>
      </w:r>
      <w:r>
        <w:rPr>
          <w:iCs/>
          <w:spacing w:val="-17"/>
          <w:w w:val="104"/>
        </w:rPr>
        <w:t>n</w:t>
      </w:r>
      <w:r>
        <w:rPr>
          <w:iCs/>
          <w:w w:val="104"/>
        </w:rPr>
        <w:t>s</w:t>
      </w:r>
      <w:r>
        <w:rPr>
          <w:iCs/>
          <w:spacing w:val="31"/>
          <w:w w:val="104"/>
        </w:rPr>
        <w:t xml:space="preserve"> </w:t>
      </w:r>
      <w:r>
        <w:rPr>
          <w:iCs/>
          <w:spacing w:val="-7"/>
          <w:w w:val="104"/>
        </w:rPr>
        <w:t>t</w:t>
      </w:r>
      <w:r>
        <w:rPr>
          <w:iCs/>
          <w:spacing w:val="-15"/>
          <w:w w:val="104"/>
        </w:rPr>
        <w:t>h</w:t>
      </w:r>
      <w:r>
        <w:rPr>
          <w:iCs/>
          <w:spacing w:val="-5"/>
          <w:w w:val="104"/>
        </w:rPr>
        <w:t>a</w:t>
      </w:r>
      <w:r>
        <w:rPr>
          <w:iCs/>
          <w:w w:val="104"/>
        </w:rPr>
        <w:t>n</w:t>
      </w:r>
      <w:r>
        <w:rPr>
          <w:iCs/>
          <w:spacing w:val="-16"/>
          <w:w w:val="104"/>
        </w:rPr>
        <w:t xml:space="preserve"> </w:t>
      </w:r>
      <w:r>
        <w:rPr>
          <w:iCs/>
          <w:spacing w:val="21"/>
          <w:w w:val="104"/>
        </w:rPr>
        <w:t>s</w:t>
      </w:r>
      <w:r>
        <w:rPr>
          <w:iCs/>
          <w:spacing w:val="-15"/>
          <w:w w:val="104"/>
        </w:rPr>
        <w:t>m</w:t>
      </w:r>
      <w:r>
        <w:rPr>
          <w:iCs/>
          <w:spacing w:val="-3"/>
          <w:w w:val="104"/>
        </w:rPr>
        <w:t>oo</w:t>
      </w:r>
      <w:r>
        <w:rPr>
          <w:iCs/>
          <w:spacing w:val="-7"/>
          <w:w w:val="104"/>
        </w:rPr>
        <w:t>t</w:t>
      </w:r>
      <w:r>
        <w:rPr>
          <w:iCs/>
          <w:w w:val="104"/>
        </w:rPr>
        <w:t>h</w:t>
      </w:r>
      <w:r>
        <w:rPr>
          <w:iCs/>
          <w:spacing w:val="-14"/>
          <w:w w:val="104"/>
        </w:rPr>
        <w:t xml:space="preserve"> </w:t>
      </w:r>
      <w:r>
        <w:rPr>
          <w:iCs/>
          <w:spacing w:val="21"/>
          <w:w w:val="104"/>
        </w:rPr>
        <w:t>s</w:t>
      </w:r>
      <w:r>
        <w:rPr>
          <w:iCs/>
          <w:spacing w:val="-3"/>
          <w:w w:val="104"/>
        </w:rPr>
        <w:t>ee</w:t>
      </w:r>
      <w:r>
        <w:rPr>
          <w:iCs/>
          <w:spacing w:val="-11"/>
          <w:w w:val="104"/>
        </w:rPr>
        <w:t>db</w:t>
      </w:r>
      <w:r>
        <w:rPr>
          <w:iCs/>
          <w:spacing w:val="-3"/>
          <w:w w:val="104"/>
        </w:rPr>
        <w:t>e</w:t>
      </w:r>
      <w:r>
        <w:rPr>
          <w:iCs/>
          <w:spacing w:val="-11"/>
          <w:w w:val="104"/>
        </w:rPr>
        <w:t>d</w:t>
      </w:r>
      <w:r>
        <w:rPr>
          <w:iCs/>
          <w:w w:val="104"/>
        </w:rPr>
        <w:t>.</w:t>
      </w:r>
    </w:p>
    <w:p>
      <w:pPr>
        <w:pStyle w:val="style179"/>
        <w:numPr>
          <w:ilvl w:val="0"/>
          <w:numId w:val="12"/>
        </w:numPr>
        <w:kinsoku w:val="false"/>
        <w:overflowPunct w:val="false"/>
        <w:spacing w:lineRule="auto" w:line="360"/>
        <w:ind w:right="119"/>
        <w:jc w:val="both"/>
        <w:rPr/>
      </w:pPr>
      <w:r>
        <w:rPr>
          <w:iCs/>
          <w:spacing w:val="27"/>
          <w:w w:val="110"/>
        </w:rPr>
        <w:t>S</w:t>
      </w:r>
      <w:r>
        <w:rPr>
          <w:iCs/>
          <w:spacing w:val="-12"/>
          <w:w w:val="110"/>
        </w:rPr>
        <w:t>i</w:t>
      </w:r>
      <w:r>
        <w:rPr>
          <w:iCs/>
          <w:spacing w:val="2"/>
          <w:w w:val="110"/>
        </w:rPr>
        <w:t>z</w:t>
      </w:r>
      <w:r>
        <w:rPr>
          <w:iCs/>
          <w:w w:val="110"/>
        </w:rPr>
        <w:t>e</w:t>
      </w:r>
      <w:r>
        <w:rPr>
          <w:iCs/>
          <w:spacing w:val="-31"/>
          <w:w w:val="110"/>
        </w:rPr>
        <w:t xml:space="preserve"> </w:t>
      </w:r>
      <w:r>
        <w:rPr>
          <w:iCs/>
          <w:w w:val="110"/>
        </w:rPr>
        <w:t>of</w:t>
      </w:r>
      <w:r>
        <w:rPr>
          <w:iCs/>
          <w:spacing w:val="-33"/>
          <w:w w:val="110"/>
        </w:rPr>
        <w:t xml:space="preserve"> </w:t>
      </w:r>
      <w:r>
        <w:rPr>
          <w:iCs/>
          <w:spacing w:val="-6"/>
          <w:w w:val="110"/>
        </w:rPr>
        <w:t>t</w:t>
      </w:r>
      <w:r>
        <w:rPr>
          <w:iCs/>
          <w:spacing w:val="-14"/>
          <w:w w:val="110"/>
        </w:rPr>
        <w:t>h</w:t>
      </w:r>
      <w:r>
        <w:rPr>
          <w:iCs/>
          <w:w w:val="110"/>
        </w:rPr>
        <w:t>e</w:t>
      </w:r>
      <w:r>
        <w:rPr>
          <w:iCs/>
          <w:spacing w:val="-30"/>
          <w:w w:val="110"/>
        </w:rPr>
        <w:t xml:space="preserve"> </w:t>
      </w:r>
      <w:r>
        <w:rPr>
          <w:iCs/>
          <w:w w:val="110"/>
        </w:rPr>
        <w:t>s</w:t>
      </w:r>
      <w:r>
        <w:rPr>
          <w:iCs/>
          <w:spacing w:val="1"/>
          <w:w w:val="110"/>
        </w:rPr>
        <w:t>ee</w:t>
      </w:r>
      <w:r>
        <w:rPr>
          <w:iCs/>
          <w:w w:val="110"/>
        </w:rPr>
        <w:t>d</w:t>
      </w:r>
      <w:r>
        <w:rPr>
          <w:iCs/>
          <w:spacing w:val="-37"/>
          <w:w w:val="110"/>
        </w:rPr>
        <w:t xml:space="preserve"> </w:t>
      </w:r>
      <w:r>
        <w:rPr>
          <w:iCs/>
          <w:spacing w:val="-6"/>
          <w:w w:val="110"/>
        </w:rPr>
        <w:t>t</w:t>
      </w:r>
      <w:r>
        <w:rPr>
          <w:iCs/>
          <w:w w:val="110"/>
        </w:rPr>
        <w:t>o</w:t>
      </w:r>
      <w:r>
        <w:rPr>
          <w:iCs/>
          <w:spacing w:val="-31"/>
          <w:w w:val="110"/>
        </w:rPr>
        <w:t xml:space="preserve"> </w:t>
      </w:r>
      <w:r>
        <w:rPr>
          <w:iCs/>
          <w:spacing w:val="-9"/>
          <w:w w:val="110"/>
        </w:rPr>
        <w:t>b</w:t>
      </w:r>
      <w:r>
        <w:rPr>
          <w:iCs/>
          <w:w w:val="110"/>
        </w:rPr>
        <w:t>e</w:t>
      </w:r>
      <w:r>
        <w:rPr>
          <w:iCs/>
          <w:spacing w:val="-30"/>
          <w:w w:val="110"/>
        </w:rPr>
        <w:t xml:space="preserve"> </w:t>
      </w:r>
      <w:r>
        <w:rPr>
          <w:iCs/>
          <w:spacing w:val="-9"/>
          <w:w w:val="110"/>
        </w:rPr>
        <w:t>p</w:t>
      </w:r>
      <w:r>
        <w:rPr>
          <w:iCs/>
          <w:spacing w:val="-10"/>
          <w:w w:val="110"/>
        </w:rPr>
        <w:t>l</w:t>
      </w:r>
      <w:r>
        <w:rPr>
          <w:iCs/>
          <w:spacing w:val="-2"/>
          <w:w w:val="110"/>
        </w:rPr>
        <w:t>a</w:t>
      </w:r>
      <w:r>
        <w:rPr>
          <w:iCs/>
          <w:spacing w:val="-16"/>
          <w:w w:val="110"/>
        </w:rPr>
        <w:t>n</w:t>
      </w:r>
      <w:r>
        <w:rPr>
          <w:iCs/>
          <w:spacing w:val="-6"/>
          <w:w w:val="110"/>
        </w:rPr>
        <w:t>t</w:t>
      </w:r>
      <w:r>
        <w:rPr>
          <w:iCs/>
          <w:spacing w:val="1"/>
          <w:w w:val="110"/>
        </w:rPr>
        <w:t>e</w:t>
      </w:r>
      <w:r>
        <w:rPr>
          <w:iCs/>
          <w:spacing w:val="-9"/>
          <w:w w:val="110"/>
        </w:rPr>
        <w:t>d</w:t>
      </w:r>
      <w:r>
        <w:rPr>
          <w:iCs/>
          <w:w w:val="110"/>
        </w:rPr>
        <w:t>:</w:t>
      </w:r>
      <w:r>
        <w:rPr>
          <w:iCs/>
          <w:spacing w:val="-36"/>
          <w:w w:val="110"/>
        </w:rPr>
        <w:t xml:space="preserve"> </w:t>
      </w:r>
      <w:r>
        <w:rPr>
          <w:iCs/>
          <w:spacing w:val="24"/>
          <w:w w:val="110"/>
        </w:rPr>
        <w:t>S</w:t>
      </w:r>
      <w:r>
        <w:rPr>
          <w:iCs/>
          <w:spacing w:val="-16"/>
          <w:w w:val="110"/>
        </w:rPr>
        <w:t>m</w:t>
      </w:r>
      <w:r>
        <w:rPr>
          <w:iCs/>
          <w:spacing w:val="-5"/>
          <w:w w:val="110"/>
        </w:rPr>
        <w:t>a</w:t>
      </w:r>
      <w:r>
        <w:rPr>
          <w:iCs/>
          <w:spacing w:val="-12"/>
          <w:w w:val="110"/>
        </w:rPr>
        <w:t>l</w:t>
      </w:r>
      <w:r>
        <w:rPr>
          <w:iCs/>
          <w:w w:val="110"/>
        </w:rPr>
        <w:t>l</w:t>
      </w:r>
      <w:r>
        <w:rPr>
          <w:iCs/>
          <w:spacing w:val="-42"/>
          <w:w w:val="110"/>
        </w:rPr>
        <w:t xml:space="preserve"> </w:t>
      </w:r>
      <w:r>
        <w:rPr>
          <w:iCs/>
          <w:spacing w:val="22"/>
          <w:w w:val="110"/>
        </w:rPr>
        <w:t>s</w:t>
      </w:r>
      <w:r>
        <w:rPr>
          <w:iCs/>
          <w:spacing w:val="-3"/>
          <w:w w:val="110"/>
        </w:rPr>
        <w:t>ee</w:t>
      </w:r>
      <w:r>
        <w:rPr>
          <w:iCs/>
          <w:spacing w:val="-11"/>
          <w:w w:val="110"/>
        </w:rPr>
        <w:t>d</w:t>
      </w:r>
      <w:r>
        <w:rPr>
          <w:iCs/>
          <w:w w:val="110"/>
        </w:rPr>
        <w:t>s</w:t>
      </w:r>
      <w:r>
        <w:rPr>
          <w:iCs/>
          <w:spacing w:val="-18"/>
          <w:w w:val="110"/>
        </w:rPr>
        <w:t xml:space="preserve"> </w:t>
      </w:r>
      <w:r>
        <w:rPr>
          <w:iCs/>
          <w:spacing w:val="-3"/>
          <w:w w:val="110"/>
        </w:rPr>
        <w:t>e</w:t>
      </w:r>
      <w:r>
        <w:rPr>
          <w:iCs/>
          <w:spacing w:val="4"/>
          <w:w w:val="110"/>
        </w:rPr>
        <w:t>.</w:t>
      </w:r>
      <w:r>
        <w:rPr>
          <w:iCs/>
          <w:spacing w:val="8"/>
          <w:w w:val="110"/>
        </w:rPr>
        <w:t>g</w:t>
      </w:r>
      <w:r>
        <w:rPr>
          <w:iCs/>
          <w:w w:val="110"/>
        </w:rPr>
        <w:t>.</w:t>
      </w:r>
      <w:r>
        <w:rPr>
          <w:iCs/>
          <w:spacing w:val="-27"/>
          <w:w w:val="110"/>
        </w:rPr>
        <w:t xml:space="preserve"> </w:t>
      </w:r>
      <w:r>
        <w:rPr>
          <w:iCs/>
          <w:spacing w:val="-24"/>
          <w:w w:val="110"/>
        </w:rPr>
        <w:t>w</w:t>
      </w:r>
      <w:r>
        <w:rPr>
          <w:iCs/>
          <w:spacing w:val="-13"/>
          <w:w w:val="110"/>
        </w:rPr>
        <w:t>i</w:t>
      </w:r>
      <w:r>
        <w:rPr>
          <w:iCs/>
          <w:spacing w:val="-12"/>
          <w:w w:val="110"/>
        </w:rPr>
        <w:t>l</w:t>
      </w:r>
      <w:r>
        <w:rPr>
          <w:iCs/>
          <w:w w:val="110"/>
        </w:rPr>
        <w:t>l</w:t>
      </w:r>
      <w:r>
        <w:rPr>
          <w:iCs/>
          <w:spacing w:val="-42"/>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w w:val="110"/>
        </w:rPr>
        <w:t>e</w:t>
      </w:r>
      <w:r>
        <w:rPr>
          <w:iCs/>
          <w:spacing w:val="-32"/>
          <w:w w:val="110"/>
        </w:rPr>
        <w:t xml:space="preserve"> </w:t>
      </w:r>
      <w:r>
        <w:rPr>
          <w:iCs/>
          <w:w w:val="110"/>
        </w:rPr>
        <w:t>a</w:t>
      </w:r>
      <w:r>
        <w:rPr>
          <w:iCs/>
          <w:spacing w:val="-33"/>
          <w:w w:val="110"/>
        </w:rPr>
        <w:t xml:space="preserve"> </w:t>
      </w:r>
      <w:r>
        <w:rPr>
          <w:iCs/>
          <w:spacing w:val="-5"/>
          <w:w w:val="110"/>
        </w:rPr>
        <w:t>f</w:t>
      </w:r>
      <w:r>
        <w:rPr>
          <w:iCs/>
          <w:spacing w:val="-13"/>
          <w:w w:val="110"/>
        </w:rPr>
        <w:t>i</w:t>
      </w:r>
      <w:r>
        <w:rPr>
          <w:iCs/>
          <w:spacing w:val="-18"/>
          <w:w w:val="110"/>
        </w:rPr>
        <w:t>n</w:t>
      </w:r>
      <w:r>
        <w:rPr>
          <w:iCs/>
          <w:spacing w:val="-3"/>
          <w:w w:val="110"/>
        </w:rPr>
        <w:t>e</w:t>
      </w:r>
      <w:r>
        <w:rPr>
          <w:iCs/>
          <w:w w:val="110"/>
        </w:rPr>
        <w:t>r</w:t>
      </w:r>
      <w:r>
        <w:rPr>
          <w:iCs/>
          <w:spacing w:val="-52"/>
          <w:w w:val="110"/>
        </w:rPr>
        <w:t xml:space="preserve"> </w:t>
      </w:r>
      <w:r>
        <w:rPr>
          <w:iCs/>
          <w:spacing w:val="22"/>
          <w:w w:val="110"/>
        </w:rPr>
        <w:t>s</w:t>
      </w:r>
      <w:r>
        <w:rPr>
          <w:iCs/>
          <w:spacing w:val="-3"/>
          <w:w w:val="110"/>
        </w:rPr>
        <w:t>ee</w:t>
      </w:r>
      <w:r>
        <w:rPr>
          <w:iCs/>
          <w:spacing w:val="-11"/>
          <w:w w:val="110"/>
        </w:rPr>
        <w:t>db</w:t>
      </w:r>
      <w:r>
        <w:rPr>
          <w:iCs/>
          <w:spacing w:val="-3"/>
          <w:w w:val="110"/>
        </w:rPr>
        <w:t>e</w:t>
      </w:r>
      <w:r>
        <w:rPr>
          <w:iCs/>
          <w:w w:val="110"/>
        </w:rPr>
        <w:t>d</w:t>
      </w:r>
      <w:r>
        <w:rPr>
          <w:iCs/>
          <w:spacing w:val="-39"/>
          <w:w w:val="110"/>
        </w:rPr>
        <w:t xml:space="preserve"> </w:t>
      </w:r>
      <w:r>
        <w:rPr>
          <w:iCs/>
          <w:spacing w:val="-7"/>
          <w:w w:val="110"/>
        </w:rPr>
        <w:t>t</w:t>
      </w:r>
      <w:r>
        <w:rPr>
          <w:iCs/>
          <w:spacing w:val="-16"/>
          <w:w w:val="110"/>
        </w:rPr>
        <w:t>h</w:t>
      </w:r>
      <w:r>
        <w:rPr>
          <w:iCs/>
          <w:spacing w:val="-5"/>
          <w:w w:val="110"/>
        </w:rPr>
        <w:t>a</w:t>
      </w:r>
      <w:r>
        <w:rPr>
          <w:iCs/>
          <w:w w:val="110"/>
        </w:rPr>
        <w:t>n</w:t>
      </w:r>
      <w:r>
        <w:rPr>
          <w:iCs/>
          <w:spacing w:val="-44"/>
          <w:w w:val="110"/>
        </w:rPr>
        <w:t xml:space="preserve"> </w:t>
      </w:r>
      <w:r>
        <w:rPr>
          <w:iCs/>
          <w:spacing w:val="-12"/>
          <w:w w:val="110"/>
        </w:rPr>
        <w:t>l</w:t>
      </w:r>
      <w:r>
        <w:rPr>
          <w:iCs/>
          <w:spacing w:val="-5"/>
          <w:w w:val="110"/>
        </w:rPr>
        <w:t>a</w:t>
      </w:r>
      <w:r>
        <w:rPr>
          <w:iCs/>
          <w:spacing w:val="8"/>
          <w:w w:val="110"/>
        </w:rPr>
        <w:t>g</w:t>
      </w:r>
      <w:r>
        <w:rPr>
          <w:iCs/>
          <w:spacing w:val="-3"/>
          <w:w w:val="110"/>
        </w:rPr>
        <w:t>e</w:t>
      </w:r>
      <w:r>
        <w:rPr>
          <w:iCs/>
          <w:w w:val="110"/>
        </w:rPr>
        <w:t>r</w:t>
      </w:r>
      <w:r>
        <w:rPr>
          <w:iCs/>
          <w:w w:val="141"/>
        </w:rPr>
        <w:t xml:space="preserve"> </w:t>
      </w:r>
      <w:r>
        <w:rPr>
          <w:iCs/>
          <w:spacing w:val="22"/>
          <w:w w:val="110"/>
        </w:rPr>
        <w:t>s</w:t>
      </w:r>
      <w:r>
        <w:rPr>
          <w:iCs/>
          <w:spacing w:val="-3"/>
          <w:w w:val="110"/>
        </w:rPr>
        <w:t>ee</w:t>
      </w:r>
      <w:r>
        <w:rPr>
          <w:iCs/>
          <w:spacing w:val="-11"/>
          <w:w w:val="110"/>
        </w:rPr>
        <w:t>d</w:t>
      </w:r>
      <w:r>
        <w:rPr>
          <w:iCs/>
          <w:w w:val="110"/>
        </w:rPr>
        <w:t>s</w:t>
      </w:r>
      <w:r>
        <w:rPr>
          <w:iCs/>
          <w:spacing w:val="-27"/>
          <w:w w:val="110"/>
        </w:rPr>
        <w:t xml:space="preserve"> </w:t>
      </w:r>
      <w:r>
        <w:rPr>
          <w:iCs/>
          <w:spacing w:val="-12"/>
          <w:w w:val="110"/>
        </w:rPr>
        <w:t>l</w:t>
      </w:r>
      <w:r>
        <w:rPr>
          <w:iCs/>
          <w:spacing w:val="-13"/>
          <w:w w:val="110"/>
        </w:rPr>
        <w:t>i</w:t>
      </w:r>
      <w:r>
        <w:rPr>
          <w:iCs/>
          <w:spacing w:val="-18"/>
          <w:w w:val="110"/>
        </w:rPr>
        <w:t>k</w:t>
      </w:r>
      <w:r>
        <w:rPr>
          <w:iCs/>
          <w:w w:val="110"/>
        </w:rPr>
        <w:t>e</w:t>
      </w:r>
      <w:r>
        <w:rPr>
          <w:iCs/>
          <w:spacing w:val="-39"/>
          <w:w w:val="110"/>
        </w:rPr>
        <w:t xml:space="preserve"> </w:t>
      </w:r>
      <w:r>
        <w:rPr>
          <w:iCs/>
          <w:spacing w:val="-16"/>
          <w:w w:val="110"/>
        </w:rPr>
        <w:t>m</w:t>
      </w:r>
      <w:r>
        <w:rPr>
          <w:iCs/>
          <w:spacing w:val="-5"/>
          <w:w w:val="110"/>
        </w:rPr>
        <w:t>a</w:t>
      </w:r>
      <w:r>
        <w:rPr>
          <w:iCs/>
          <w:spacing w:val="-13"/>
          <w:w w:val="110"/>
        </w:rPr>
        <w:t>i</w:t>
      </w:r>
      <w:r>
        <w:rPr>
          <w:iCs/>
          <w:spacing w:val="-2"/>
          <w:w w:val="110"/>
        </w:rPr>
        <w:t>z</w:t>
      </w:r>
      <w:r>
        <w:rPr>
          <w:iCs/>
          <w:w w:val="110"/>
        </w:rPr>
        <w:t>e</w:t>
      </w:r>
      <w:r>
        <w:rPr>
          <w:iCs/>
          <w:spacing w:val="-39"/>
          <w:w w:val="110"/>
        </w:rPr>
        <w:t xml:space="preserve"> </w:t>
      </w:r>
      <w:r>
        <w:rPr>
          <w:iCs/>
          <w:spacing w:val="22"/>
          <w:w w:val="110"/>
        </w:rPr>
        <w:t>s</w:t>
      </w:r>
      <w:r>
        <w:rPr>
          <w:iCs/>
          <w:spacing w:val="-3"/>
          <w:w w:val="110"/>
        </w:rPr>
        <w:t>ee</w:t>
      </w:r>
      <w:r>
        <w:rPr>
          <w:iCs/>
          <w:spacing w:val="-11"/>
          <w:w w:val="110"/>
        </w:rPr>
        <w:t>d</w:t>
      </w:r>
      <w:r>
        <w:rPr>
          <w:iCs/>
          <w:spacing w:val="22"/>
          <w:w w:val="110"/>
        </w:rPr>
        <w:t>s</w:t>
      </w:r>
      <w:r>
        <w:rPr>
          <w:iCs/>
          <w:w w:val="110"/>
        </w:rPr>
        <w:t>.</w:t>
      </w:r>
      <w:r>
        <w:rPr>
          <w:iCs/>
          <w:spacing w:val="-35"/>
          <w:w w:val="110"/>
        </w:rPr>
        <w:t xml:space="preserve"> </w:t>
      </w:r>
      <w:r>
        <w:rPr>
          <w:iCs/>
          <w:spacing w:val="-5"/>
          <w:w w:val="110"/>
        </w:rPr>
        <w:t>T</w:t>
      </w:r>
      <w:r>
        <w:rPr>
          <w:iCs/>
          <w:spacing w:val="-16"/>
          <w:w w:val="110"/>
        </w:rPr>
        <w:t>h</w:t>
      </w:r>
      <w:r>
        <w:rPr>
          <w:iCs/>
          <w:spacing w:val="-13"/>
          <w:w w:val="110"/>
        </w:rPr>
        <w:t>i</w:t>
      </w:r>
      <w:r>
        <w:rPr>
          <w:iCs/>
          <w:w w:val="110"/>
        </w:rPr>
        <w:t>s</w:t>
      </w:r>
      <w:r>
        <w:rPr>
          <w:iCs/>
          <w:spacing w:val="-26"/>
          <w:w w:val="110"/>
        </w:rPr>
        <w:t xml:space="preserve"> </w:t>
      </w:r>
      <w:r>
        <w:rPr>
          <w:iCs/>
          <w:spacing w:val="-13"/>
          <w:w w:val="110"/>
        </w:rPr>
        <w:t>i</w:t>
      </w:r>
      <w:r>
        <w:rPr>
          <w:iCs/>
          <w:w w:val="110"/>
        </w:rPr>
        <w:t>s</w:t>
      </w:r>
      <w:r>
        <w:rPr>
          <w:iCs/>
          <w:spacing w:val="-27"/>
          <w:w w:val="110"/>
        </w:rPr>
        <w:t xml:space="preserve"> </w:t>
      </w:r>
      <w:r>
        <w:rPr>
          <w:iCs/>
          <w:spacing w:val="-11"/>
          <w:w w:val="110"/>
        </w:rPr>
        <w:t>b</w:t>
      </w:r>
      <w:r>
        <w:rPr>
          <w:iCs/>
          <w:spacing w:val="-3"/>
          <w:w w:val="110"/>
        </w:rPr>
        <w:t>e</w:t>
      </w:r>
      <w:r>
        <w:rPr>
          <w:iCs/>
          <w:spacing w:val="10"/>
          <w:w w:val="110"/>
        </w:rPr>
        <w:t>c</w:t>
      </w:r>
      <w:r>
        <w:rPr>
          <w:iCs/>
          <w:spacing w:val="-5"/>
          <w:w w:val="110"/>
        </w:rPr>
        <w:t>a</w:t>
      </w:r>
      <w:r>
        <w:rPr>
          <w:iCs/>
          <w:spacing w:val="-16"/>
          <w:w w:val="110"/>
        </w:rPr>
        <w:t>u</w:t>
      </w:r>
      <w:r>
        <w:rPr>
          <w:iCs/>
          <w:spacing w:val="22"/>
          <w:w w:val="110"/>
        </w:rPr>
        <w:t>s</w:t>
      </w:r>
      <w:r>
        <w:rPr>
          <w:iCs/>
          <w:w w:val="110"/>
        </w:rPr>
        <w:t>e</w:t>
      </w:r>
      <w:r>
        <w:rPr>
          <w:iCs/>
          <w:spacing w:val="-39"/>
          <w:w w:val="110"/>
        </w:rPr>
        <w:t xml:space="preserve"> </w:t>
      </w:r>
      <w:r>
        <w:rPr>
          <w:iCs/>
          <w:spacing w:val="22"/>
          <w:w w:val="110"/>
        </w:rPr>
        <w:t>s</w:t>
      </w:r>
      <w:r>
        <w:rPr>
          <w:iCs/>
          <w:spacing w:val="-16"/>
          <w:w w:val="110"/>
        </w:rPr>
        <w:t>m</w:t>
      </w:r>
      <w:r>
        <w:rPr>
          <w:iCs/>
          <w:spacing w:val="-5"/>
          <w:w w:val="110"/>
        </w:rPr>
        <w:t>a</w:t>
      </w:r>
      <w:r>
        <w:rPr>
          <w:iCs/>
          <w:spacing w:val="-12"/>
          <w:w w:val="110"/>
        </w:rPr>
        <w:t>l</w:t>
      </w:r>
      <w:r>
        <w:rPr>
          <w:iCs/>
          <w:w w:val="110"/>
        </w:rPr>
        <w:t>l</w:t>
      </w:r>
      <w:r>
        <w:rPr>
          <w:iCs/>
          <w:spacing w:val="-47"/>
          <w:w w:val="110"/>
        </w:rPr>
        <w:t xml:space="preserve"> </w:t>
      </w:r>
      <w:r>
        <w:rPr>
          <w:iCs/>
          <w:spacing w:val="22"/>
          <w:w w:val="110"/>
        </w:rPr>
        <w:t>s</w:t>
      </w:r>
      <w:r>
        <w:rPr>
          <w:iCs/>
          <w:spacing w:val="-3"/>
          <w:w w:val="110"/>
        </w:rPr>
        <w:t>ee</w:t>
      </w:r>
      <w:r>
        <w:rPr>
          <w:iCs/>
          <w:spacing w:val="-11"/>
          <w:w w:val="110"/>
        </w:rPr>
        <w:t>d</w:t>
      </w:r>
      <w:r>
        <w:rPr>
          <w:iCs/>
          <w:spacing w:val="-3"/>
          <w:w w:val="110"/>
        </w:rPr>
        <w:t>e</w:t>
      </w:r>
      <w:r>
        <w:rPr>
          <w:iCs/>
          <w:w w:val="110"/>
        </w:rPr>
        <w:t>d</w:t>
      </w:r>
      <w:r>
        <w:rPr>
          <w:iCs/>
          <w:spacing w:val="-44"/>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27"/>
          <w:w w:val="110"/>
        </w:rPr>
        <w:t xml:space="preserve"> </w:t>
      </w:r>
      <w:r>
        <w:rPr>
          <w:iCs/>
          <w:spacing w:val="-18"/>
          <w:w w:val="110"/>
        </w:rPr>
        <w:t>n</w:t>
      </w:r>
      <w:r>
        <w:rPr>
          <w:iCs/>
          <w:spacing w:val="-3"/>
          <w:w w:val="110"/>
        </w:rPr>
        <w:t>ee</w:t>
      </w:r>
      <w:r>
        <w:rPr>
          <w:iCs/>
          <w:w w:val="110"/>
        </w:rPr>
        <w:t>d</w:t>
      </w:r>
      <w:r>
        <w:rPr>
          <w:iCs/>
          <w:spacing w:val="-45"/>
          <w:w w:val="110"/>
        </w:rPr>
        <w:t xml:space="preserve"> </w:t>
      </w:r>
      <w:r>
        <w:rPr>
          <w:iCs/>
          <w:w w:val="110"/>
        </w:rPr>
        <w:t>a</w:t>
      </w:r>
      <w:r>
        <w:rPr>
          <w:iCs/>
          <w:spacing w:val="-39"/>
          <w:w w:val="110"/>
        </w:rPr>
        <w:t xml:space="preserve"> </w:t>
      </w:r>
      <w:r>
        <w:rPr>
          <w:iCs/>
          <w:spacing w:val="-5"/>
          <w:w w:val="110"/>
        </w:rPr>
        <w:t>f</w:t>
      </w:r>
      <w:r>
        <w:rPr>
          <w:iCs/>
          <w:spacing w:val="-13"/>
          <w:w w:val="110"/>
        </w:rPr>
        <w:t>i</w:t>
      </w:r>
      <w:r>
        <w:rPr>
          <w:iCs/>
          <w:spacing w:val="-18"/>
          <w:w w:val="110"/>
        </w:rPr>
        <w:t>n</w:t>
      </w:r>
      <w:r>
        <w:rPr>
          <w:iCs/>
          <w:w w:val="110"/>
        </w:rPr>
        <w:t>e</w:t>
      </w:r>
      <w:r>
        <w:rPr>
          <w:iCs/>
          <w:spacing w:val="-39"/>
          <w:w w:val="110"/>
        </w:rPr>
        <w:t xml:space="preserve"> </w:t>
      </w:r>
      <w:r>
        <w:rPr>
          <w:iCs/>
          <w:spacing w:val="-7"/>
          <w:w w:val="110"/>
        </w:rPr>
        <w:t>t</w:t>
      </w:r>
      <w:r>
        <w:rPr>
          <w:iCs/>
          <w:spacing w:val="-13"/>
          <w:w w:val="110"/>
        </w:rPr>
        <w:t>i</w:t>
      </w:r>
      <w:r>
        <w:rPr>
          <w:iCs/>
          <w:spacing w:val="-12"/>
          <w:w w:val="110"/>
        </w:rPr>
        <w:t>l</w:t>
      </w:r>
      <w:r>
        <w:rPr>
          <w:iCs/>
          <w:w w:val="110"/>
        </w:rPr>
        <w:t>t</w:t>
      </w:r>
      <w:r>
        <w:rPr>
          <w:iCs/>
          <w:spacing w:val="-43"/>
          <w:w w:val="110"/>
        </w:rPr>
        <w:t xml:space="preserve"> </w:t>
      </w:r>
      <w:r>
        <w:rPr>
          <w:iCs/>
          <w:spacing w:val="-5"/>
          <w:w w:val="110"/>
        </w:rPr>
        <w:t>f</w:t>
      </w:r>
      <w:r>
        <w:rPr>
          <w:iCs/>
          <w:spacing w:val="-3"/>
          <w:w w:val="110"/>
        </w:rPr>
        <w:t>o</w:t>
      </w:r>
      <w:r>
        <w:rPr>
          <w:iCs/>
          <w:w w:val="110"/>
        </w:rPr>
        <w:t>r</w:t>
      </w:r>
      <w:r>
        <w:rPr>
          <w:iCs/>
          <w:spacing w:val="-55"/>
          <w:w w:val="110"/>
        </w:rPr>
        <w:t xml:space="preserve"> </w:t>
      </w:r>
      <w:r>
        <w:rPr>
          <w:iCs/>
          <w:spacing w:val="22"/>
          <w:w w:val="110"/>
        </w:rPr>
        <w:t>s</w:t>
      </w:r>
      <w:r>
        <w:rPr>
          <w:iCs/>
          <w:spacing w:val="-16"/>
          <w:w w:val="110"/>
        </w:rPr>
        <w:t>m</w:t>
      </w:r>
      <w:r>
        <w:rPr>
          <w:iCs/>
          <w:spacing w:val="-3"/>
          <w:w w:val="110"/>
        </w:rPr>
        <w:t>oo</w:t>
      </w:r>
      <w:r>
        <w:rPr>
          <w:iCs/>
          <w:spacing w:val="-7"/>
          <w:w w:val="110"/>
        </w:rPr>
        <w:t>t</w:t>
      </w:r>
      <w:r>
        <w:rPr>
          <w:iCs/>
          <w:w w:val="110"/>
        </w:rPr>
        <w:t>h</w:t>
      </w:r>
      <w:r>
        <w:rPr>
          <w:iCs/>
          <w:w w:val="114"/>
        </w:rPr>
        <w:t xml:space="preserve"> </w:t>
      </w:r>
      <w:r>
        <w:rPr>
          <w:iCs/>
          <w:spacing w:val="-3"/>
          <w:w w:val="110"/>
        </w:rPr>
        <w:t>e</w:t>
      </w:r>
      <w:r>
        <w:rPr>
          <w:iCs/>
          <w:spacing w:val="22"/>
          <w:w w:val="110"/>
        </w:rPr>
        <w:t>s</w:t>
      </w:r>
      <w:r>
        <w:rPr>
          <w:iCs/>
          <w:spacing w:val="-7"/>
          <w:w w:val="110"/>
        </w:rPr>
        <w:t>t</w:t>
      </w:r>
      <w:r>
        <w:rPr>
          <w:iCs/>
          <w:spacing w:val="-5"/>
          <w:w w:val="110"/>
        </w:rPr>
        <w:t>a</w:t>
      </w:r>
      <w:r>
        <w:rPr>
          <w:iCs/>
          <w:spacing w:val="-11"/>
          <w:w w:val="110"/>
        </w:rPr>
        <w:t>b</w:t>
      </w:r>
      <w:r>
        <w:rPr>
          <w:iCs/>
          <w:spacing w:val="-12"/>
          <w:w w:val="110"/>
        </w:rPr>
        <w:t>l</w:t>
      </w:r>
      <w:r>
        <w:rPr>
          <w:iCs/>
          <w:spacing w:val="-13"/>
          <w:w w:val="110"/>
        </w:rPr>
        <w:t>i</w:t>
      </w:r>
      <w:r>
        <w:rPr>
          <w:iCs/>
          <w:spacing w:val="22"/>
          <w:w w:val="110"/>
        </w:rPr>
        <w:t>s</w:t>
      </w:r>
      <w:r>
        <w:rPr>
          <w:iCs/>
          <w:spacing w:val="-16"/>
          <w:w w:val="110"/>
        </w:rPr>
        <w:t>hm</w:t>
      </w:r>
      <w:r>
        <w:rPr>
          <w:iCs/>
          <w:spacing w:val="-3"/>
          <w:w w:val="110"/>
        </w:rPr>
        <w:t>e</w:t>
      </w:r>
      <w:r>
        <w:rPr>
          <w:iCs/>
          <w:spacing w:val="-18"/>
          <w:w w:val="110"/>
        </w:rPr>
        <w:t>n</w:t>
      </w:r>
      <w:r>
        <w:rPr>
          <w:iCs/>
          <w:w w:val="110"/>
        </w:rPr>
        <w:t>t</w:t>
      </w:r>
      <w:r>
        <w:rPr>
          <w:iCs/>
          <w:spacing w:val="-22"/>
          <w:w w:val="110"/>
        </w:rPr>
        <w:t xml:space="preserve"> </w:t>
      </w:r>
      <w:r>
        <w:rPr>
          <w:iCs/>
          <w:spacing w:val="-11"/>
          <w:w w:val="110"/>
        </w:rPr>
        <w:t>d</w:t>
      </w:r>
      <w:r>
        <w:rPr>
          <w:iCs/>
          <w:spacing w:val="-16"/>
          <w:w w:val="110"/>
        </w:rPr>
        <w:t>u</w:t>
      </w:r>
      <w:r>
        <w:rPr>
          <w:iCs/>
          <w:spacing w:val="-24"/>
          <w:w w:val="110"/>
        </w:rPr>
        <w:t>r</w:t>
      </w:r>
      <w:r>
        <w:rPr>
          <w:iCs/>
          <w:spacing w:val="-13"/>
          <w:w w:val="110"/>
        </w:rPr>
        <w:t>i</w:t>
      </w:r>
      <w:r>
        <w:rPr>
          <w:iCs/>
          <w:spacing w:val="-18"/>
          <w:w w:val="110"/>
        </w:rPr>
        <w:t>n</w:t>
      </w:r>
      <w:r>
        <w:rPr>
          <w:iCs/>
          <w:w w:val="110"/>
        </w:rPr>
        <w:t>g</w:t>
      </w:r>
      <w:r>
        <w:rPr>
          <w:iCs/>
          <w:spacing w:val="-7"/>
          <w:w w:val="110"/>
        </w:rPr>
        <w:t xml:space="preserve"> </w:t>
      </w:r>
      <w:r>
        <w:rPr>
          <w:iCs/>
          <w:spacing w:val="8"/>
          <w:w w:val="110"/>
        </w:rPr>
        <w:t>g</w:t>
      </w:r>
      <w:r>
        <w:rPr>
          <w:iCs/>
          <w:spacing w:val="-3"/>
          <w:w w:val="110"/>
        </w:rPr>
        <w:t>e</w:t>
      </w:r>
      <w:r>
        <w:rPr>
          <w:iCs/>
          <w:spacing w:val="-24"/>
          <w:w w:val="110"/>
        </w:rPr>
        <w:t>r</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12"/>
        </w:numPr>
        <w:kinsoku w:val="false"/>
        <w:overflowPunct w:val="false"/>
        <w:spacing w:lineRule="auto" w:line="360"/>
        <w:ind w:right="643"/>
        <w:rPr/>
      </w:pPr>
      <w:r>
        <w:rPr>
          <w:iCs/>
          <w:spacing w:val="-2"/>
          <w:w w:val="104"/>
        </w:rPr>
        <w:t>T</w:t>
      </w:r>
      <w:r>
        <w:rPr>
          <w:iCs/>
          <w:spacing w:val="-13"/>
          <w:w w:val="104"/>
        </w:rPr>
        <w:t>h</w:t>
      </w:r>
      <w:r>
        <w:rPr>
          <w:iCs/>
          <w:w w:val="104"/>
        </w:rPr>
        <w:t>e</w:t>
      </w:r>
      <w:r>
        <w:rPr>
          <w:iCs/>
          <w:spacing w:val="-6"/>
          <w:w w:val="104"/>
        </w:rPr>
        <w:t xml:space="preserve"> </w:t>
      </w:r>
      <w:r>
        <w:rPr>
          <w:iCs/>
          <w:spacing w:val="-5"/>
          <w:w w:val="104"/>
        </w:rPr>
        <w:t>t</w:t>
      </w:r>
      <w:r>
        <w:rPr>
          <w:iCs/>
          <w:spacing w:val="-11"/>
          <w:w w:val="104"/>
        </w:rPr>
        <w:t>y</w:t>
      </w:r>
      <w:r>
        <w:rPr>
          <w:iCs/>
          <w:spacing w:val="-9"/>
          <w:w w:val="104"/>
        </w:rPr>
        <w:t>p</w:t>
      </w:r>
      <w:r>
        <w:rPr>
          <w:iCs/>
          <w:spacing w:val="1"/>
          <w:w w:val="104"/>
        </w:rPr>
        <w:t>e</w:t>
      </w:r>
      <w:r>
        <w:rPr>
          <w:iCs/>
          <w:w w:val="104"/>
        </w:rPr>
        <w:t>s</w:t>
      </w:r>
      <w:r>
        <w:rPr>
          <w:iCs/>
          <w:spacing w:val="16"/>
          <w:w w:val="104"/>
        </w:rPr>
        <w:t xml:space="preserve"> </w:t>
      </w:r>
      <w:r>
        <w:rPr>
          <w:iCs/>
          <w:w w:val="104"/>
        </w:rPr>
        <w:t>of</w:t>
      </w:r>
      <w:r>
        <w:rPr>
          <w:iCs/>
          <w:spacing w:val="-9"/>
          <w:w w:val="104"/>
        </w:rPr>
        <w:t xml:space="preserve"> </w:t>
      </w:r>
      <w:r>
        <w:rPr>
          <w:iCs/>
          <w:spacing w:val="-21"/>
          <w:w w:val="104"/>
        </w:rPr>
        <w:t>w</w:t>
      </w:r>
      <w:r>
        <w:rPr>
          <w:iCs/>
          <w:spacing w:val="1"/>
          <w:w w:val="104"/>
        </w:rPr>
        <w:t>ee</w:t>
      </w:r>
      <w:r>
        <w:rPr>
          <w:iCs/>
          <w:spacing w:val="-9"/>
          <w:w w:val="104"/>
        </w:rPr>
        <w:t>d</w:t>
      </w:r>
      <w:r>
        <w:rPr>
          <w:iCs/>
          <w:w w:val="104"/>
        </w:rPr>
        <w:t>s</w:t>
      </w:r>
      <w:r>
        <w:rPr>
          <w:iCs/>
          <w:spacing w:val="16"/>
          <w:w w:val="104"/>
        </w:rPr>
        <w:t xml:space="preserve"> </w:t>
      </w:r>
      <w:r>
        <w:rPr>
          <w:iCs/>
          <w:spacing w:val="-5"/>
          <w:w w:val="104"/>
        </w:rPr>
        <w:t>t</w:t>
      </w:r>
      <w:r>
        <w:rPr>
          <w:iCs/>
          <w:w w:val="104"/>
        </w:rPr>
        <w:t>o</w:t>
      </w:r>
      <w:r>
        <w:rPr>
          <w:iCs/>
          <w:spacing w:val="-7"/>
          <w:w w:val="104"/>
        </w:rPr>
        <w:t xml:space="preserve"> </w:t>
      </w:r>
      <w:r>
        <w:rPr>
          <w:iCs/>
          <w:spacing w:val="-9"/>
          <w:w w:val="104"/>
        </w:rPr>
        <w:t>b</w:t>
      </w:r>
      <w:r>
        <w:rPr>
          <w:iCs/>
          <w:w w:val="104"/>
        </w:rPr>
        <w:t>e</w:t>
      </w:r>
      <w:r>
        <w:rPr>
          <w:iCs/>
          <w:spacing w:val="-5"/>
          <w:w w:val="104"/>
        </w:rPr>
        <w:t xml:space="preserve"> </w:t>
      </w:r>
      <w:r>
        <w:rPr>
          <w:iCs/>
          <w:spacing w:val="11"/>
          <w:w w:val="104"/>
        </w:rPr>
        <w:t>c</w:t>
      </w:r>
      <w:r>
        <w:rPr>
          <w:iCs/>
          <w:w w:val="104"/>
        </w:rPr>
        <w:t>o</w:t>
      </w:r>
      <w:r>
        <w:rPr>
          <w:iCs/>
          <w:spacing w:val="-15"/>
          <w:w w:val="104"/>
        </w:rPr>
        <w:t>n</w:t>
      </w:r>
      <w:r>
        <w:rPr>
          <w:iCs/>
          <w:spacing w:val="-5"/>
          <w:w w:val="104"/>
        </w:rPr>
        <w:t>t</w:t>
      </w:r>
      <w:r>
        <w:rPr>
          <w:iCs/>
          <w:spacing w:val="-21"/>
          <w:w w:val="104"/>
        </w:rPr>
        <w:t>r</w:t>
      </w:r>
      <w:r>
        <w:rPr>
          <w:iCs/>
          <w:w w:val="104"/>
        </w:rPr>
        <w:t>o</w:t>
      </w:r>
      <w:r>
        <w:rPr>
          <w:iCs/>
          <w:spacing w:val="-10"/>
          <w:w w:val="104"/>
        </w:rPr>
        <w:t>ll</w:t>
      </w:r>
      <w:r>
        <w:rPr>
          <w:iCs/>
          <w:spacing w:val="1"/>
          <w:w w:val="104"/>
        </w:rPr>
        <w:t>e</w:t>
      </w:r>
      <w:r>
        <w:rPr>
          <w:iCs/>
          <w:spacing w:val="-9"/>
          <w:w w:val="104"/>
        </w:rPr>
        <w:t>d</w:t>
      </w:r>
      <w:r>
        <w:rPr>
          <w:iCs/>
          <w:w w:val="104"/>
        </w:rPr>
        <w:t>:</w:t>
      </w:r>
      <w:r>
        <w:rPr>
          <w:iCs/>
          <w:spacing w:val="-13"/>
          <w:w w:val="104"/>
        </w:rPr>
        <w:t xml:space="preserve"> </w:t>
      </w:r>
      <w:r>
        <w:rPr>
          <w:iCs/>
          <w:spacing w:val="3"/>
          <w:w w:val="104"/>
        </w:rPr>
        <w:t>R</w:t>
      </w:r>
      <w:r>
        <w:rPr>
          <w:iCs/>
          <w:spacing w:val="-15"/>
          <w:w w:val="104"/>
        </w:rPr>
        <w:t>h</w:t>
      </w:r>
      <w:r>
        <w:rPr>
          <w:iCs/>
          <w:spacing w:val="-13"/>
          <w:w w:val="104"/>
        </w:rPr>
        <w:t>i</w:t>
      </w:r>
      <w:r>
        <w:rPr>
          <w:iCs/>
          <w:spacing w:val="-2"/>
          <w:w w:val="104"/>
        </w:rPr>
        <w:t>z</w:t>
      </w:r>
      <w:r>
        <w:rPr>
          <w:iCs/>
          <w:spacing w:val="-3"/>
          <w:w w:val="104"/>
        </w:rPr>
        <w:t>o</w:t>
      </w:r>
      <w:r>
        <w:rPr>
          <w:iCs/>
          <w:spacing w:val="-15"/>
          <w:w w:val="104"/>
        </w:rPr>
        <w:t>m</w:t>
      </w:r>
      <w:r>
        <w:rPr>
          <w:iCs/>
          <w:spacing w:val="-5"/>
          <w:w w:val="104"/>
        </w:rPr>
        <w:t>a</w:t>
      </w:r>
      <w:r>
        <w:rPr>
          <w:iCs/>
          <w:spacing w:val="-7"/>
          <w:w w:val="104"/>
        </w:rPr>
        <w:t>t</w:t>
      </w:r>
      <w:r>
        <w:rPr>
          <w:iCs/>
          <w:spacing w:val="-3"/>
          <w:w w:val="104"/>
        </w:rPr>
        <w:t>o</w:t>
      </w:r>
      <w:r>
        <w:rPr>
          <w:iCs/>
          <w:spacing w:val="-15"/>
          <w:w w:val="104"/>
        </w:rPr>
        <w:t>u</w:t>
      </w:r>
      <w:r>
        <w:rPr>
          <w:iCs/>
          <w:w w:val="104"/>
        </w:rPr>
        <w:t>s</w:t>
      </w:r>
      <w:r>
        <w:rPr>
          <w:iCs/>
          <w:spacing w:val="14"/>
          <w:w w:val="104"/>
        </w:rPr>
        <w:t xml:space="preserve"> </w:t>
      </w:r>
      <w:r>
        <w:rPr>
          <w:iCs/>
          <w:spacing w:val="-23"/>
          <w:w w:val="104"/>
        </w:rPr>
        <w:t>w</w:t>
      </w:r>
      <w:r>
        <w:rPr>
          <w:iCs/>
          <w:spacing w:val="-3"/>
          <w:w w:val="104"/>
        </w:rPr>
        <w:t>ee</w:t>
      </w:r>
      <w:r>
        <w:rPr>
          <w:iCs/>
          <w:spacing w:val="-11"/>
          <w:w w:val="104"/>
        </w:rPr>
        <w:t>d</w:t>
      </w:r>
      <w:r>
        <w:rPr>
          <w:iCs/>
          <w:w w:val="104"/>
        </w:rPr>
        <w:t>s</w:t>
      </w:r>
      <w:r>
        <w:rPr>
          <w:iCs/>
          <w:spacing w:val="13"/>
          <w:w w:val="104"/>
        </w:rPr>
        <w:t xml:space="preserve"> </w:t>
      </w:r>
      <w:r>
        <w:rPr>
          <w:iCs/>
          <w:spacing w:val="-12"/>
          <w:w w:val="104"/>
        </w:rPr>
        <w:t>l</w:t>
      </w:r>
      <w:r>
        <w:rPr>
          <w:iCs/>
          <w:spacing w:val="-13"/>
          <w:w w:val="104"/>
        </w:rPr>
        <w:t>i</w:t>
      </w:r>
      <w:r>
        <w:rPr>
          <w:iCs/>
          <w:spacing w:val="-17"/>
          <w:w w:val="104"/>
        </w:rPr>
        <w:t>k</w:t>
      </w:r>
      <w:r>
        <w:rPr>
          <w:iCs/>
          <w:w w:val="104"/>
        </w:rPr>
        <w:t>e</w:t>
      </w:r>
      <w:r>
        <w:rPr>
          <w:iCs/>
          <w:spacing w:val="-7"/>
          <w:w w:val="104"/>
        </w:rPr>
        <w:t xml:space="preserve"> </w:t>
      </w:r>
      <w:r>
        <w:rPr>
          <w:iCs/>
          <w:spacing w:val="9"/>
          <w:w w:val="104"/>
        </w:rPr>
        <w:t>c</w:t>
      </w:r>
      <w:r>
        <w:rPr>
          <w:iCs/>
          <w:spacing w:val="-3"/>
          <w:w w:val="104"/>
        </w:rPr>
        <w:t>o</w:t>
      </w:r>
      <w:r>
        <w:rPr>
          <w:iCs/>
          <w:spacing w:val="-15"/>
          <w:w w:val="104"/>
        </w:rPr>
        <w:t>u</w:t>
      </w:r>
      <w:r>
        <w:rPr>
          <w:iCs/>
          <w:spacing w:val="9"/>
          <w:w w:val="104"/>
        </w:rPr>
        <w:t>c</w:t>
      </w:r>
      <w:r>
        <w:rPr>
          <w:iCs/>
          <w:w w:val="104"/>
        </w:rPr>
        <w:t>h</w:t>
      </w:r>
      <w:r>
        <w:rPr>
          <w:iCs/>
          <w:spacing w:val="-24"/>
          <w:w w:val="104"/>
        </w:rPr>
        <w:t xml:space="preserve"> </w:t>
      </w:r>
      <w:r>
        <w:rPr>
          <w:iCs/>
          <w:spacing w:val="7"/>
          <w:w w:val="104"/>
        </w:rPr>
        <w:t>g</w:t>
      </w:r>
      <w:r>
        <w:rPr>
          <w:iCs/>
          <w:spacing w:val="-23"/>
          <w:w w:val="104"/>
        </w:rPr>
        <w:t>r</w:t>
      </w:r>
      <w:r>
        <w:rPr>
          <w:iCs/>
          <w:spacing w:val="-5"/>
          <w:w w:val="104"/>
        </w:rPr>
        <w:t>a</w:t>
      </w:r>
      <w:r>
        <w:rPr>
          <w:iCs/>
          <w:spacing w:val="21"/>
          <w:w w:val="104"/>
        </w:rPr>
        <w:t>ss</w:t>
      </w:r>
      <w:r>
        <w:rPr>
          <w:iCs/>
          <w:w w:val="104"/>
        </w:rPr>
        <w:t>,</w:t>
      </w:r>
      <w:r>
        <w:rPr>
          <w:iCs/>
          <w:spacing w:val="-19"/>
          <w:w w:val="104"/>
        </w:rPr>
        <w:t xml:space="preserve"> </w:t>
      </w:r>
      <w:r>
        <w:rPr>
          <w:iCs/>
          <w:spacing w:val="21"/>
          <w:w w:val="104"/>
        </w:rPr>
        <w:t>s</w:t>
      </w:r>
      <w:r>
        <w:rPr>
          <w:iCs/>
          <w:spacing w:val="-11"/>
          <w:w w:val="104"/>
        </w:rPr>
        <w:t>p</w:t>
      </w:r>
      <w:r>
        <w:rPr>
          <w:iCs/>
          <w:spacing w:val="-3"/>
          <w:w w:val="104"/>
        </w:rPr>
        <w:t>e</w:t>
      </w:r>
      <w:r>
        <w:rPr>
          <w:iCs/>
          <w:spacing w:val="-5"/>
          <w:w w:val="104"/>
        </w:rPr>
        <w:t>a</w:t>
      </w:r>
      <w:r>
        <w:rPr>
          <w:iCs/>
          <w:w w:val="104"/>
        </w:rPr>
        <w:t>r</w:t>
      </w:r>
      <w:r>
        <w:rPr>
          <w:iCs/>
          <w:w w:val="141"/>
        </w:rPr>
        <w:t xml:space="preserve"> </w:t>
      </w:r>
      <w:r>
        <w:rPr>
          <w:iCs/>
          <w:spacing w:val="7"/>
          <w:w w:val="104"/>
        </w:rPr>
        <w:t>g</w:t>
      </w:r>
      <w:r>
        <w:rPr>
          <w:iCs/>
          <w:spacing w:val="-23"/>
          <w:w w:val="104"/>
        </w:rPr>
        <w:t>r</w:t>
      </w:r>
      <w:r>
        <w:rPr>
          <w:iCs/>
          <w:spacing w:val="-5"/>
          <w:w w:val="104"/>
        </w:rPr>
        <w:t>a</w:t>
      </w:r>
      <w:r>
        <w:rPr>
          <w:iCs/>
          <w:spacing w:val="21"/>
          <w:w w:val="104"/>
        </w:rPr>
        <w:t>s</w:t>
      </w:r>
      <w:r>
        <w:rPr>
          <w:iCs/>
          <w:w w:val="104"/>
        </w:rPr>
        <w:t>s</w:t>
      </w:r>
      <w:r>
        <w:rPr>
          <w:iCs/>
          <w:spacing w:val="66"/>
          <w:w w:val="104"/>
        </w:rPr>
        <w:t xml:space="preserve"> </w:t>
      </w:r>
      <w:r>
        <w:rPr>
          <w:iCs/>
          <w:spacing w:val="-5"/>
          <w:w w:val="104"/>
        </w:rPr>
        <w:t>a</w:t>
      </w:r>
      <w:r>
        <w:rPr>
          <w:iCs/>
          <w:spacing w:val="-23"/>
          <w:w w:val="104"/>
        </w:rPr>
        <w:t>r</w:t>
      </w:r>
      <w:r>
        <w:rPr>
          <w:iCs/>
          <w:w w:val="104"/>
        </w:rPr>
        <w:t>e</w:t>
      </w:r>
      <w:r>
        <w:rPr>
          <w:iCs/>
          <w:spacing w:val="31"/>
          <w:w w:val="104"/>
        </w:rPr>
        <w:t xml:space="preserve"> </w:t>
      </w:r>
      <w:r>
        <w:rPr>
          <w:iCs/>
          <w:spacing w:val="-11"/>
          <w:w w:val="104"/>
        </w:rPr>
        <w:t>d</w:t>
      </w:r>
      <w:r>
        <w:rPr>
          <w:iCs/>
          <w:spacing w:val="-13"/>
          <w:w w:val="104"/>
        </w:rPr>
        <w:t>i</w:t>
      </w:r>
      <w:r>
        <w:rPr>
          <w:iCs/>
          <w:spacing w:val="-4"/>
          <w:w w:val="104"/>
        </w:rPr>
        <w:t>ff</w:t>
      </w:r>
      <w:r>
        <w:rPr>
          <w:iCs/>
          <w:spacing w:val="-13"/>
          <w:w w:val="104"/>
        </w:rPr>
        <w:t>i</w:t>
      </w:r>
      <w:r>
        <w:rPr>
          <w:iCs/>
          <w:spacing w:val="9"/>
          <w:w w:val="104"/>
        </w:rPr>
        <w:t>c</w:t>
      </w:r>
      <w:r>
        <w:rPr>
          <w:iCs/>
          <w:spacing w:val="-15"/>
          <w:w w:val="104"/>
        </w:rPr>
        <w:t>u</w:t>
      </w:r>
      <w:r>
        <w:rPr>
          <w:iCs/>
          <w:spacing w:val="-12"/>
          <w:w w:val="104"/>
        </w:rPr>
        <w:t>l</w:t>
      </w:r>
      <w:r>
        <w:rPr>
          <w:iCs/>
          <w:w w:val="104"/>
        </w:rPr>
        <w:t>t</w:t>
      </w:r>
      <w:r>
        <w:rPr>
          <w:iCs/>
          <w:spacing w:val="20"/>
          <w:w w:val="104"/>
        </w:rPr>
        <w:t xml:space="preserve"> </w:t>
      </w:r>
      <w:r>
        <w:rPr>
          <w:iCs/>
          <w:spacing w:val="-7"/>
          <w:w w:val="104"/>
        </w:rPr>
        <w:t>t</w:t>
      </w:r>
      <w:r>
        <w:rPr>
          <w:iCs/>
          <w:w w:val="104"/>
        </w:rPr>
        <w:t>o</w:t>
      </w:r>
      <w:r>
        <w:rPr>
          <w:iCs/>
          <w:spacing w:val="30"/>
          <w:w w:val="104"/>
        </w:rPr>
        <w:t xml:space="preserve"> </w:t>
      </w:r>
      <w:r>
        <w:rPr>
          <w:iCs/>
          <w:spacing w:val="9"/>
          <w:w w:val="104"/>
        </w:rPr>
        <w:t>c</w:t>
      </w:r>
      <w:r>
        <w:rPr>
          <w:iCs/>
          <w:spacing w:val="-3"/>
          <w:w w:val="104"/>
        </w:rPr>
        <w:t>o</w:t>
      </w:r>
      <w:r>
        <w:rPr>
          <w:iCs/>
          <w:spacing w:val="-17"/>
          <w:w w:val="104"/>
        </w:rPr>
        <w:t>n</w:t>
      </w:r>
      <w:r>
        <w:rPr>
          <w:iCs/>
          <w:spacing w:val="-7"/>
          <w:w w:val="104"/>
        </w:rPr>
        <w:t>t</w:t>
      </w:r>
      <w:r>
        <w:rPr>
          <w:iCs/>
          <w:spacing w:val="-23"/>
          <w:w w:val="104"/>
        </w:rPr>
        <w:t>r</w:t>
      </w:r>
      <w:r>
        <w:rPr>
          <w:iCs/>
          <w:spacing w:val="-3"/>
          <w:w w:val="104"/>
        </w:rPr>
        <w:t>o</w:t>
      </w:r>
      <w:r>
        <w:rPr>
          <w:iCs/>
          <w:w w:val="104"/>
        </w:rPr>
        <w:t>l</w:t>
      </w:r>
      <w:r>
        <w:rPr>
          <w:iCs/>
          <w:spacing w:val="7"/>
          <w:w w:val="104"/>
        </w:rPr>
        <w:t xml:space="preserve"> </w:t>
      </w:r>
      <w:r>
        <w:rPr>
          <w:iCs/>
          <w:spacing w:val="-5"/>
          <w:w w:val="104"/>
        </w:rPr>
        <w:t>a</w:t>
      </w:r>
      <w:r>
        <w:rPr>
          <w:iCs/>
          <w:spacing w:val="-17"/>
          <w:w w:val="104"/>
        </w:rPr>
        <w:t>n</w:t>
      </w:r>
      <w:r>
        <w:rPr>
          <w:iCs/>
          <w:w w:val="104"/>
        </w:rPr>
        <w:t>d</w:t>
      </w:r>
      <w:r>
        <w:rPr>
          <w:iCs/>
          <w:spacing w:val="14"/>
          <w:w w:val="104"/>
        </w:rPr>
        <w:t xml:space="preserve"> </w:t>
      </w:r>
      <w:r>
        <w:rPr>
          <w:iCs/>
          <w:spacing w:val="-7"/>
          <w:w w:val="104"/>
        </w:rPr>
        <w:t>t</w:t>
      </w:r>
      <w:r>
        <w:rPr>
          <w:iCs/>
          <w:spacing w:val="-15"/>
          <w:w w:val="104"/>
        </w:rPr>
        <w:t>h</w:t>
      </w:r>
      <w:r>
        <w:rPr>
          <w:iCs/>
          <w:spacing w:val="-3"/>
          <w:w w:val="104"/>
        </w:rPr>
        <w:t>e</w:t>
      </w:r>
      <w:r>
        <w:rPr>
          <w:iCs/>
          <w:spacing w:val="-23"/>
          <w:w w:val="104"/>
        </w:rPr>
        <w:t>r</w:t>
      </w:r>
      <w:r>
        <w:rPr>
          <w:iCs/>
          <w:spacing w:val="-3"/>
          <w:w w:val="104"/>
        </w:rPr>
        <w:t>e</w:t>
      </w:r>
      <w:r>
        <w:rPr>
          <w:iCs/>
          <w:spacing w:val="-4"/>
          <w:w w:val="104"/>
        </w:rPr>
        <w:t>f</w:t>
      </w:r>
      <w:r>
        <w:rPr>
          <w:iCs/>
          <w:spacing w:val="-3"/>
          <w:w w:val="104"/>
        </w:rPr>
        <w:t>o</w:t>
      </w:r>
      <w:r>
        <w:rPr>
          <w:iCs/>
          <w:spacing w:val="-23"/>
          <w:w w:val="104"/>
        </w:rPr>
        <w:t>r</w:t>
      </w:r>
      <w:r>
        <w:rPr>
          <w:iCs/>
          <w:w w:val="104"/>
        </w:rPr>
        <w:t>e</w:t>
      </w:r>
      <w:r>
        <w:rPr>
          <w:iCs/>
          <w:spacing w:val="32"/>
          <w:w w:val="104"/>
        </w:rPr>
        <w:t xml:space="preserve"> </w:t>
      </w:r>
      <w:r>
        <w:rPr>
          <w:iCs/>
          <w:spacing w:val="-23"/>
          <w:w w:val="104"/>
        </w:rPr>
        <w:t>r</w:t>
      </w:r>
      <w:r>
        <w:rPr>
          <w:iCs/>
          <w:spacing w:val="-3"/>
          <w:w w:val="104"/>
        </w:rPr>
        <w:t>e</w:t>
      </w:r>
      <w:r>
        <w:rPr>
          <w:iCs/>
          <w:spacing w:val="-11"/>
          <w:w w:val="104"/>
        </w:rPr>
        <w:t>q</w:t>
      </w:r>
      <w:r>
        <w:rPr>
          <w:iCs/>
          <w:spacing w:val="-15"/>
          <w:w w:val="104"/>
        </w:rPr>
        <w:t>u</w:t>
      </w:r>
      <w:r>
        <w:rPr>
          <w:iCs/>
          <w:spacing w:val="-13"/>
          <w:w w:val="104"/>
        </w:rPr>
        <w:t>i</w:t>
      </w:r>
      <w:r>
        <w:rPr>
          <w:iCs/>
          <w:spacing w:val="-23"/>
          <w:w w:val="104"/>
        </w:rPr>
        <w:t>r</w:t>
      </w:r>
      <w:r>
        <w:rPr>
          <w:iCs/>
          <w:w w:val="104"/>
        </w:rPr>
        <w:t>e</w:t>
      </w:r>
      <w:r>
        <w:rPr>
          <w:iCs/>
          <w:spacing w:val="31"/>
          <w:w w:val="104"/>
        </w:rPr>
        <w:t xml:space="preserve"> </w:t>
      </w:r>
      <w:r>
        <w:rPr>
          <w:iCs/>
          <w:spacing w:val="-15"/>
          <w:w w:val="104"/>
        </w:rPr>
        <w:t>m</w:t>
      </w:r>
      <w:r>
        <w:rPr>
          <w:iCs/>
          <w:spacing w:val="-3"/>
          <w:w w:val="104"/>
        </w:rPr>
        <w:t>o</w:t>
      </w:r>
      <w:r>
        <w:rPr>
          <w:iCs/>
          <w:spacing w:val="-23"/>
          <w:w w:val="104"/>
        </w:rPr>
        <w:t>r</w:t>
      </w:r>
      <w:r>
        <w:rPr>
          <w:iCs/>
          <w:w w:val="104"/>
        </w:rPr>
        <w:t>e</w:t>
      </w:r>
      <w:r>
        <w:rPr>
          <w:iCs/>
          <w:spacing w:val="32"/>
          <w:w w:val="104"/>
        </w:rPr>
        <w:t xml:space="preserve"> </w:t>
      </w:r>
      <w:r>
        <w:rPr>
          <w:iCs/>
          <w:spacing w:val="9"/>
          <w:w w:val="104"/>
        </w:rPr>
        <w:t>c</w:t>
      </w:r>
      <w:r>
        <w:rPr>
          <w:iCs/>
          <w:spacing w:val="-15"/>
          <w:w w:val="104"/>
        </w:rPr>
        <w:t>u</w:t>
      </w:r>
      <w:r>
        <w:rPr>
          <w:iCs/>
          <w:spacing w:val="-12"/>
          <w:w w:val="104"/>
        </w:rPr>
        <w:t>l</w:t>
      </w:r>
      <w:r>
        <w:rPr>
          <w:iCs/>
          <w:spacing w:val="-7"/>
          <w:w w:val="104"/>
        </w:rPr>
        <w:t>t</w:t>
      </w:r>
      <w:r>
        <w:rPr>
          <w:iCs/>
          <w:spacing w:val="-13"/>
          <w:w w:val="104"/>
        </w:rPr>
        <w:t>i</w:t>
      </w:r>
      <w:r>
        <w:rPr>
          <w:iCs/>
          <w:spacing w:val="-16"/>
          <w:w w:val="104"/>
        </w:rPr>
        <w:t>v</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2"/>
          <w:w w:val="104"/>
        </w:rPr>
        <w:t xml:space="preserve"> </w:t>
      </w:r>
      <w:r>
        <w:rPr>
          <w:iCs/>
          <w:spacing w:val="-7"/>
          <w:w w:val="104"/>
        </w:rPr>
        <w:t>t</w:t>
      </w:r>
      <w:r>
        <w:rPr>
          <w:iCs/>
          <w:w w:val="104"/>
        </w:rPr>
        <w:t>o</w:t>
      </w:r>
      <w:r>
        <w:rPr>
          <w:iCs/>
          <w:spacing w:val="30"/>
          <w:w w:val="104"/>
        </w:rPr>
        <w:t xml:space="preserve"> </w:t>
      </w:r>
      <w:r>
        <w:rPr>
          <w:iCs/>
          <w:spacing w:val="-3"/>
          <w:w w:val="104"/>
        </w:rPr>
        <w:t>e</w:t>
      </w:r>
      <w:r>
        <w:rPr>
          <w:iCs/>
          <w:spacing w:val="-4"/>
          <w:w w:val="104"/>
        </w:rPr>
        <w:t>ff</w:t>
      </w:r>
      <w:r>
        <w:rPr>
          <w:iCs/>
          <w:spacing w:val="-3"/>
          <w:w w:val="104"/>
        </w:rPr>
        <w:t>e</w:t>
      </w:r>
      <w:r>
        <w:rPr>
          <w:iCs/>
          <w:spacing w:val="9"/>
          <w:w w:val="104"/>
        </w:rPr>
        <w:t>c</w:t>
      </w:r>
      <w:r>
        <w:rPr>
          <w:iCs/>
          <w:spacing w:val="-7"/>
          <w:w w:val="104"/>
        </w:rPr>
        <w:t>t</w:t>
      </w:r>
      <w:r>
        <w:rPr>
          <w:iCs/>
          <w:spacing w:val="-13"/>
          <w:w w:val="104"/>
        </w:rPr>
        <w:t>i</w:t>
      </w:r>
      <w:r>
        <w:rPr>
          <w:iCs/>
          <w:spacing w:val="-16"/>
          <w:w w:val="104"/>
        </w:rPr>
        <w:t>v</w:t>
      </w:r>
      <w:r>
        <w:rPr>
          <w:iCs/>
          <w:spacing w:val="-3"/>
          <w:w w:val="104"/>
        </w:rPr>
        <w:t>e</w:t>
      </w:r>
      <w:r>
        <w:rPr>
          <w:iCs/>
          <w:spacing w:val="-12"/>
          <w:w w:val="104"/>
        </w:rPr>
        <w:t>l</w:t>
      </w:r>
      <w:r>
        <w:rPr>
          <w:iCs/>
          <w:w w:val="104"/>
        </w:rPr>
        <w:t>y</w:t>
      </w:r>
      <w: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w w:val="110"/>
        </w:rPr>
        <w:t>e</w:t>
      </w:r>
      <w:r>
        <w:rPr>
          <w:iCs/>
          <w:spacing w:val="-21"/>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24"/>
          <w:w w:val="110"/>
        </w:rPr>
        <w:t>r</w:t>
      </w:r>
      <w:r>
        <w:rPr>
          <w:iCs/>
          <w:spacing w:val="-16"/>
          <w:w w:val="110"/>
        </w:rPr>
        <w:t>h</w:t>
      </w:r>
      <w:r>
        <w:rPr>
          <w:iCs/>
          <w:spacing w:val="-13"/>
          <w:w w:val="110"/>
        </w:rPr>
        <w:t>i</w:t>
      </w:r>
      <w:r>
        <w:rPr>
          <w:iCs/>
          <w:spacing w:val="-2"/>
          <w:w w:val="110"/>
        </w:rPr>
        <w:t>z</w:t>
      </w:r>
      <w:r>
        <w:rPr>
          <w:iCs/>
          <w:spacing w:val="-3"/>
          <w:w w:val="110"/>
        </w:rPr>
        <w:t>o</w:t>
      </w:r>
      <w:r>
        <w:rPr>
          <w:iCs/>
          <w:spacing w:val="-16"/>
          <w:w w:val="110"/>
        </w:rPr>
        <w:t>m</w:t>
      </w:r>
      <w:r>
        <w:rPr>
          <w:iCs/>
          <w:spacing w:val="-3"/>
          <w:w w:val="110"/>
        </w:rPr>
        <w:t>e</w:t>
      </w:r>
      <w:r>
        <w:rPr>
          <w:iCs/>
          <w:w w:val="110"/>
        </w:rPr>
        <w:t>s</w:t>
      </w:r>
      <w:r>
        <w:rPr>
          <w:iCs/>
          <w:spacing w:val="-2"/>
          <w:w w:val="110"/>
        </w:rPr>
        <w:t xml:space="preserve"> </w:t>
      </w:r>
      <w:r>
        <w:rPr>
          <w:iCs/>
          <w:spacing w:val="-5"/>
          <w:w w:val="110"/>
        </w:rPr>
        <w:t>f</w:t>
      </w:r>
      <w:r>
        <w:rPr>
          <w:iCs/>
          <w:spacing w:val="-24"/>
          <w:w w:val="110"/>
        </w:rPr>
        <w:t>r</w:t>
      </w:r>
      <w:r>
        <w:rPr>
          <w:iCs/>
          <w:spacing w:val="-3"/>
          <w:w w:val="110"/>
        </w:rPr>
        <w:t>o</w:t>
      </w:r>
      <w:r>
        <w:rPr>
          <w:iCs/>
          <w:w w:val="110"/>
        </w:rPr>
        <w:t>m</w:t>
      </w:r>
      <w:r>
        <w:rPr>
          <w:iCs/>
          <w:spacing w:val="-34"/>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22"/>
          <w:w w:val="110"/>
        </w:rPr>
        <w:t>s</w:t>
      </w:r>
      <w:r>
        <w:rPr>
          <w:iCs/>
          <w:spacing w:val="-3"/>
          <w:w w:val="110"/>
        </w:rPr>
        <w:t>o</w:t>
      </w:r>
      <w:r>
        <w:rPr>
          <w:iCs/>
          <w:spacing w:val="-13"/>
          <w:w w:val="110"/>
        </w:rPr>
        <w:t>i</w:t>
      </w:r>
      <w:r>
        <w:rPr>
          <w:iCs/>
          <w:spacing w:val="-12"/>
          <w:w w:val="110"/>
        </w:rPr>
        <w:t>l</w:t>
      </w:r>
      <w:r>
        <w:rPr>
          <w:iCs/>
          <w:w w:val="110"/>
        </w:rPr>
        <w:t>.</w:t>
      </w:r>
    </w:p>
    <w:p>
      <w:pPr>
        <w:pStyle w:val="style179"/>
        <w:numPr>
          <w:ilvl w:val="0"/>
          <w:numId w:val="12"/>
        </w:numPr>
        <w:kinsoku w:val="false"/>
        <w:overflowPunct w:val="false"/>
        <w:spacing w:before="3" w:lineRule="auto" w:line="360"/>
        <w:ind w:right="118"/>
        <w:rPr/>
      </w:pPr>
      <w:r>
        <w:rPr>
          <w:iCs/>
          <w:spacing w:val="27"/>
          <w:w w:val="110"/>
        </w:rPr>
        <w:t>S</w:t>
      </w:r>
      <w:r>
        <w:rPr>
          <w:iCs/>
          <w:w w:val="110"/>
        </w:rPr>
        <w:t>o</w:t>
      </w:r>
      <w:r>
        <w:rPr>
          <w:iCs/>
          <w:spacing w:val="-12"/>
          <w:w w:val="110"/>
        </w:rPr>
        <w:t>i</w:t>
      </w:r>
      <w:r>
        <w:rPr>
          <w:iCs/>
          <w:w w:val="110"/>
        </w:rPr>
        <w:t>l</w:t>
      </w:r>
      <w:r>
        <w:rPr>
          <w:iCs/>
          <w:spacing w:val="-32"/>
          <w:w w:val="110"/>
        </w:rPr>
        <w:t xml:space="preserve"> </w:t>
      </w:r>
      <w:r>
        <w:rPr>
          <w:iCs/>
          <w:spacing w:val="-6"/>
          <w:w w:val="110"/>
        </w:rPr>
        <w:t>t</w:t>
      </w:r>
      <w:r>
        <w:rPr>
          <w:iCs/>
          <w:spacing w:val="1"/>
          <w:w w:val="110"/>
        </w:rPr>
        <w:t>e</w:t>
      </w:r>
      <w:r>
        <w:rPr>
          <w:iCs/>
          <w:spacing w:val="-14"/>
          <w:w w:val="110"/>
        </w:rPr>
        <w:t>x</w:t>
      </w:r>
      <w:r>
        <w:rPr>
          <w:iCs/>
          <w:spacing w:val="-6"/>
          <w:w w:val="110"/>
        </w:rPr>
        <w:t>t</w:t>
      </w:r>
      <w:r>
        <w:rPr>
          <w:iCs/>
          <w:spacing w:val="-14"/>
          <w:w w:val="110"/>
        </w:rPr>
        <w:t>u</w:t>
      </w:r>
      <w:r>
        <w:rPr>
          <w:iCs/>
          <w:spacing w:val="-22"/>
          <w:w w:val="110"/>
        </w:rPr>
        <w:t>r</w:t>
      </w:r>
      <w:r>
        <w:rPr>
          <w:iCs/>
          <w:spacing w:val="1"/>
          <w:w w:val="110"/>
        </w:rPr>
        <w:t>e</w:t>
      </w:r>
      <w:r>
        <w:rPr>
          <w:iCs/>
          <w:w w:val="110"/>
        </w:rPr>
        <w:t>:</w:t>
      </w:r>
      <w:r>
        <w:rPr>
          <w:iCs/>
          <w:spacing w:val="-27"/>
          <w:w w:val="110"/>
        </w:rPr>
        <w:t xml:space="preserve"> </w:t>
      </w:r>
      <w:r>
        <w:rPr>
          <w:iCs/>
          <w:spacing w:val="-18"/>
          <w:w w:val="110"/>
        </w:rPr>
        <w:t>L</w:t>
      </w:r>
      <w:r>
        <w:rPr>
          <w:iCs/>
          <w:spacing w:val="-13"/>
          <w:w w:val="110"/>
        </w:rPr>
        <w:t>i</w:t>
      </w:r>
      <w:r>
        <w:rPr>
          <w:iCs/>
          <w:spacing w:val="8"/>
          <w:w w:val="110"/>
        </w:rPr>
        <w:t>g</w:t>
      </w:r>
      <w:r>
        <w:rPr>
          <w:iCs/>
          <w:spacing w:val="-16"/>
          <w:w w:val="110"/>
        </w:rPr>
        <w:t>h</w:t>
      </w:r>
      <w:r>
        <w:rPr>
          <w:iCs/>
          <w:w w:val="110"/>
        </w:rPr>
        <w:t>t</w:t>
      </w:r>
      <w:r>
        <w:rPr>
          <w:iCs/>
          <w:spacing w:val="-28"/>
          <w:w w:val="110"/>
        </w:rPr>
        <w:t xml:space="preserve"> </w:t>
      </w:r>
      <w:r>
        <w:rPr>
          <w:iCs/>
          <w:spacing w:val="22"/>
          <w:w w:val="110"/>
        </w:rPr>
        <w:t>s</w:t>
      </w:r>
      <w:r>
        <w:rPr>
          <w:iCs/>
          <w:spacing w:val="-3"/>
          <w:w w:val="110"/>
        </w:rPr>
        <w:t>o</w:t>
      </w:r>
      <w:r>
        <w:rPr>
          <w:iCs/>
          <w:spacing w:val="-13"/>
          <w:w w:val="110"/>
        </w:rPr>
        <w:t>i</w:t>
      </w:r>
      <w:r>
        <w:rPr>
          <w:iCs/>
          <w:w w:val="110"/>
        </w:rPr>
        <w:t>l</w:t>
      </w:r>
      <w:r>
        <w:rPr>
          <w:iCs/>
          <w:spacing w:val="-34"/>
          <w:w w:val="110"/>
        </w:rPr>
        <w:t xml:space="preserve"> </w:t>
      </w:r>
      <w:r>
        <w:rPr>
          <w:iCs/>
          <w:spacing w:val="-11"/>
          <w:w w:val="110"/>
        </w:rPr>
        <w:t>b</w:t>
      </w:r>
      <w:r>
        <w:rPr>
          <w:iCs/>
          <w:spacing w:val="-24"/>
          <w:w w:val="110"/>
        </w:rPr>
        <w:t>r</w:t>
      </w:r>
      <w:r>
        <w:rPr>
          <w:iCs/>
          <w:spacing w:val="-3"/>
          <w:w w:val="110"/>
        </w:rPr>
        <w:t>e</w:t>
      </w:r>
      <w:r>
        <w:rPr>
          <w:iCs/>
          <w:spacing w:val="-5"/>
          <w:w w:val="110"/>
        </w:rPr>
        <w:t>a</w:t>
      </w:r>
      <w:r>
        <w:rPr>
          <w:iCs/>
          <w:w w:val="110"/>
        </w:rPr>
        <w:t>k</w:t>
      </w:r>
      <w:r>
        <w:rPr>
          <w:iCs/>
          <w:spacing w:val="-37"/>
          <w:w w:val="110"/>
        </w:rPr>
        <w:t xml:space="preserve"> </w:t>
      </w:r>
      <w:r>
        <w:rPr>
          <w:iCs/>
          <w:spacing w:val="-3"/>
          <w:w w:val="110"/>
        </w:rPr>
        <w:t>e</w:t>
      </w:r>
      <w:r>
        <w:rPr>
          <w:iCs/>
          <w:spacing w:val="-5"/>
          <w:w w:val="110"/>
        </w:rPr>
        <w:t>a</w:t>
      </w:r>
      <w:r>
        <w:rPr>
          <w:iCs/>
          <w:spacing w:val="22"/>
          <w:w w:val="110"/>
        </w:rPr>
        <w:t>s</w:t>
      </w:r>
      <w:r>
        <w:rPr>
          <w:iCs/>
          <w:spacing w:val="-13"/>
          <w:w w:val="110"/>
        </w:rPr>
        <w:t>i</w:t>
      </w:r>
      <w:r>
        <w:rPr>
          <w:iCs/>
          <w:spacing w:val="-12"/>
          <w:w w:val="110"/>
        </w:rPr>
        <w:t>l</w:t>
      </w:r>
      <w:r>
        <w:rPr>
          <w:iCs/>
          <w:w w:val="110"/>
        </w:rPr>
        <w:t>y</w:t>
      </w:r>
      <w:r>
        <w:rPr>
          <w:iCs/>
          <w:spacing w:val="-33"/>
          <w:w w:val="110"/>
        </w:rPr>
        <w:t xml:space="preserve"> </w:t>
      </w:r>
      <w:r>
        <w:rPr>
          <w:iCs/>
          <w:spacing w:val="-16"/>
          <w:w w:val="110"/>
        </w:rPr>
        <w:t>h</w:t>
      </w:r>
      <w:r>
        <w:rPr>
          <w:iCs/>
          <w:spacing w:val="-3"/>
          <w:w w:val="110"/>
        </w:rPr>
        <w:t>e</w:t>
      </w:r>
      <w:r>
        <w:rPr>
          <w:iCs/>
          <w:spacing w:val="-18"/>
          <w:w w:val="110"/>
        </w:rPr>
        <w:t>n</w:t>
      </w:r>
      <w:r>
        <w:rPr>
          <w:iCs/>
          <w:spacing w:val="10"/>
          <w:w w:val="110"/>
        </w:rPr>
        <w:t>c</w:t>
      </w:r>
      <w:r>
        <w:rPr>
          <w:iCs/>
          <w:w w:val="110"/>
        </w:rPr>
        <w:t>e</w:t>
      </w:r>
      <w:r>
        <w:rPr>
          <w:iCs/>
          <w:spacing w:val="-22"/>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13"/>
          <w:w w:val="110"/>
        </w:rPr>
        <w:t>i</w:t>
      </w:r>
      <w:r>
        <w:rPr>
          <w:iCs/>
          <w:spacing w:val="-18"/>
          <w:w w:val="110"/>
        </w:rPr>
        <w:t>n</w:t>
      </w:r>
      <w:r>
        <w:rPr>
          <w:iCs/>
          <w:w w:val="110"/>
        </w:rPr>
        <w:t>g</w:t>
      </w:r>
      <w:r>
        <w:rPr>
          <w:iCs/>
          <w:spacing w:val="-15"/>
          <w:w w:val="110"/>
        </w:rPr>
        <w:t xml:space="preserve"> </w:t>
      </w:r>
      <w:r>
        <w:rPr>
          <w:iCs/>
          <w:spacing w:val="-5"/>
          <w:w w:val="110"/>
        </w:rPr>
        <w:t>f</w:t>
      </w:r>
      <w:r>
        <w:rPr>
          <w:iCs/>
          <w:spacing w:val="-3"/>
          <w:w w:val="110"/>
        </w:rPr>
        <w:t>e</w:t>
      </w:r>
      <w:r>
        <w:rPr>
          <w:iCs/>
          <w:spacing w:val="-24"/>
          <w:w w:val="110"/>
        </w:rPr>
        <w:t>w</w:t>
      </w:r>
      <w:r>
        <w:rPr>
          <w:iCs/>
          <w:spacing w:val="-3"/>
          <w:w w:val="110"/>
        </w:rPr>
        <w:t>e</w:t>
      </w:r>
      <w:r>
        <w:rPr>
          <w:iCs/>
          <w:w w:val="110"/>
        </w:rPr>
        <w:t>r</w:t>
      </w:r>
      <w:r>
        <w:rPr>
          <w:iCs/>
          <w:spacing w:val="-47"/>
          <w:w w:val="110"/>
        </w:rP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7"/>
          <w:w w:val="110"/>
        </w:rPr>
        <w:t xml:space="preserve"> </w:t>
      </w:r>
      <w:r>
        <w:rPr>
          <w:iCs/>
          <w:spacing w:val="-7"/>
          <w:w w:val="110"/>
        </w:rPr>
        <w:t>t</w:t>
      </w:r>
      <w:r>
        <w:rPr>
          <w:iCs/>
          <w:spacing w:val="-16"/>
          <w:w w:val="110"/>
        </w:rPr>
        <w:t>h</w:t>
      </w:r>
      <w:r>
        <w:rPr>
          <w:iCs/>
          <w:spacing w:val="-5"/>
          <w:w w:val="110"/>
        </w:rPr>
        <w:t>a</w:t>
      </w:r>
      <w:r>
        <w:rPr>
          <w:iCs/>
          <w:w w:val="110"/>
        </w:rPr>
        <w:t>n</w:t>
      </w:r>
      <w:r>
        <w:rPr>
          <w:iCs/>
          <w:spacing w:val="-37"/>
          <w:w w:val="110"/>
        </w:rPr>
        <w:t xml:space="preserve"> </w:t>
      </w:r>
      <w:r>
        <w:rPr>
          <w:iCs/>
          <w:spacing w:val="-16"/>
          <w:w w:val="110"/>
        </w:rPr>
        <w:t>h</w:t>
      </w:r>
      <w:r>
        <w:rPr>
          <w:iCs/>
          <w:spacing w:val="-3"/>
          <w:w w:val="110"/>
        </w:rPr>
        <w:t>e</w:t>
      </w:r>
      <w:r>
        <w:rPr>
          <w:iCs/>
          <w:spacing w:val="-5"/>
          <w:w w:val="110"/>
        </w:rPr>
        <w:t>a</w:t>
      </w:r>
      <w:r>
        <w:rPr>
          <w:iCs/>
          <w:spacing w:val="-17"/>
          <w:w w:val="110"/>
        </w:rPr>
        <w:t>v</w:t>
      </w:r>
      <w:r>
        <w:rPr>
          <w:iCs/>
          <w:w w:val="110"/>
        </w:rPr>
        <w:t>y</w:t>
      </w:r>
      <w:r>
        <w:rPr>
          <w:iCs/>
          <w:spacing w:val="-33"/>
          <w:w w:val="110"/>
        </w:rPr>
        <w:t xml:space="preserve"> </w:t>
      </w:r>
      <w:r>
        <w:rPr>
          <w:iCs/>
          <w:spacing w:val="22"/>
          <w:w w:val="110"/>
        </w:rPr>
        <w:t>s</w:t>
      </w:r>
      <w:r>
        <w:rPr>
          <w:iCs/>
          <w:spacing w:val="-3"/>
          <w:w w:val="110"/>
        </w:rPr>
        <w:t>o</w:t>
      </w:r>
      <w:r>
        <w:rPr>
          <w:iCs/>
          <w:spacing w:val="-13"/>
          <w:w w:val="110"/>
        </w:rPr>
        <w:t>i</w:t>
      </w:r>
      <w:r>
        <w:rPr>
          <w:iCs/>
          <w:spacing w:val="-12"/>
          <w:w w:val="110"/>
        </w:rPr>
        <w:t>l</w:t>
      </w:r>
      <w:r>
        <w:rPr>
          <w:iCs/>
          <w:spacing w:val="22"/>
          <w:w w:val="110"/>
        </w:rPr>
        <w:t>s</w:t>
      </w:r>
      <w:r>
        <w:rPr>
          <w:iCs/>
          <w:w w:val="110"/>
        </w:rPr>
        <w:t>.</w:t>
      </w:r>
    </w:p>
    <w:p>
      <w:pPr>
        <w:pStyle w:val="style179"/>
        <w:numPr>
          <w:ilvl w:val="0"/>
          <w:numId w:val="12"/>
        </w:numPr>
        <w:kinsoku w:val="false"/>
        <w:overflowPunct w:val="false"/>
        <w:spacing w:before="3" w:lineRule="auto" w:line="360"/>
        <w:ind w:right="118"/>
        <w:rPr/>
      </w:pPr>
      <w:r>
        <w:rPr>
          <w:iCs/>
          <w:w w:val="89"/>
        </w:rPr>
        <w:t xml:space="preserve"> </w:t>
      </w:r>
      <w:r>
        <w:rPr>
          <w:iCs/>
          <w:spacing w:val="-7"/>
          <w:w w:val="110"/>
        </w:rPr>
        <w:t>A</w:t>
      </w:r>
      <w:r>
        <w:rPr>
          <w:iCs/>
          <w:spacing w:val="-14"/>
          <w:w w:val="110"/>
        </w:rPr>
        <w:t>m</w:t>
      </w:r>
      <w:r>
        <w:rPr>
          <w:iCs/>
          <w:w w:val="110"/>
        </w:rPr>
        <w:t>o</w:t>
      </w:r>
      <w:r>
        <w:rPr>
          <w:iCs/>
          <w:spacing w:val="-14"/>
          <w:w w:val="110"/>
        </w:rPr>
        <w:t>u</w:t>
      </w:r>
      <w:r>
        <w:rPr>
          <w:iCs/>
          <w:spacing w:val="-16"/>
          <w:w w:val="110"/>
        </w:rPr>
        <w:t>n</w:t>
      </w:r>
      <w:r>
        <w:rPr>
          <w:iCs/>
          <w:w w:val="110"/>
        </w:rPr>
        <w:t>t</w:t>
      </w:r>
      <w:r>
        <w:rPr>
          <w:iCs/>
          <w:spacing w:val="-38"/>
          <w:w w:val="110"/>
        </w:rPr>
        <w:t xml:space="preserve"> </w:t>
      </w:r>
      <w:r>
        <w:rPr>
          <w:iCs/>
          <w:w w:val="110"/>
        </w:rPr>
        <w:t>of</w:t>
      </w:r>
      <w:r>
        <w:rPr>
          <w:iCs/>
          <w:spacing w:val="-35"/>
          <w:w w:val="110"/>
        </w:rPr>
        <w:t xml:space="preserve"> </w:t>
      </w:r>
      <w:r>
        <w:rPr>
          <w:iCs/>
          <w:w w:val="110"/>
        </w:rPr>
        <w:t>o</w:t>
      </w:r>
      <w:r>
        <w:rPr>
          <w:iCs/>
          <w:spacing w:val="-22"/>
          <w:w w:val="110"/>
        </w:rPr>
        <w:t>r</w:t>
      </w:r>
      <w:r>
        <w:rPr>
          <w:iCs/>
          <w:spacing w:val="11"/>
          <w:w w:val="110"/>
        </w:rPr>
        <w:t>g</w:t>
      </w:r>
      <w:r>
        <w:rPr>
          <w:iCs/>
          <w:spacing w:val="-2"/>
          <w:w w:val="110"/>
        </w:rPr>
        <w:t>a</w:t>
      </w:r>
      <w:r>
        <w:rPr>
          <w:iCs/>
          <w:spacing w:val="-16"/>
          <w:w w:val="110"/>
        </w:rPr>
        <w:t>n</w:t>
      </w:r>
      <w:r>
        <w:rPr>
          <w:iCs/>
          <w:spacing w:val="-12"/>
          <w:w w:val="110"/>
        </w:rPr>
        <w:t>i</w:t>
      </w:r>
      <w:r>
        <w:rPr>
          <w:iCs/>
          <w:w w:val="110"/>
        </w:rPr>
        <w:t>c</w:t>
      </w:r>
      <w:r>
        <w:rPr>
          <w:iCs/>
          <w:spacing w:val="-27"/>
          <w:w w:val="110"/>
        </w:rPr>
        <w:t xml:space="preserve"> </w:t>
      </w:r>
      <w:r>
        <w:rPr>
          <w:iCs/>
          <w:spacing w:val="-14"/>
          <w:w w:val="110"/>
        </w:rPr>
        <w:t>m</w:t>
      </w:r>
      <w:r>
        <w:rPr>
          <w:iCs/>
          <w:spacing w:val="-2"/>
          <w:w w:val="110"/>
        </w:rPr>
        <w:t>a</w:t>
      </w:r>
      <w:r>
        <w:rPr>
          <w:iCs/>
          <w:spacing w:val="-6"/>
          <w:w w:val="110"/>
        </w:rPr>
        <w:t>tt</w:t>
      </w:r>
      <w:r>
        <w:rPr>
          <w:iCs/>
          <w:spacing w:val="1"/>
          <w:w w:val="110"/>
        </w:rPr>
        <w:t>e</w:t>
      </w:r>
      <w:r>
        <w:rPr>
          <w:iCs/>
          <w:spacing w:val="-22"/>
          <w:w w:val="110"/>
        </w:rPr>
        <w:t>r</w:t>
      </w:r>
      <w:r>
        <w:rPr>
          <w:iCs/>
          <w:w w:val="110"/>
        </w:rPr>
        <w:t>:</w:t>
      </w:r>
      <w:r>
        <w:rPr>
          <w:iCs/>
          <w:spacing w:val="-39"/>
          <w:w w:val="110"/>
        </w:rPr>
        <w:t xml:space="preserve"> </w:t>
      </w:r>
      <w:r>
        <w:rPr>
          <w:iCs/>
          <w:spacing w:val="-14"/>
          <w:w w:val="110"/>
        </w:rPr>
        <w:t>D</w:t>
      </w:r>
      <w:r>
        <w:rPr>
          <w:iCs/>
          <w:spacing w:val="-3"/>
          <w:w w:val="110"/>
        </w:rPr>
        <w:t>e</w:t>
      </w:r>
      <w:r>
        <w:rPr>
          <w:iCs/>
          <w:spacing w:val="-18"/>
          <w:w w:val="110"/>
        </w:rPr>
        <w:t>n</w:t>
      </w:r>
      <w:r>
        <w:rPr>
          <w:iCs/>
          <w:spacing w:val="22"/>
          <w:w w:val="110"/>
        </w:rPr>
        <w:t>s</w:t>
      </w:r>
      <w:r>
        <w:rPr>
          <w:iCs/>
          <w:spacing w:val="-3"/>
          <w:w w:val="110"/>
        </w:rPr>
        <w:t>e</w:t>
      </w:r>
      <w:r>
        <w:rPr>
          <w:iCs/>
          <w:spacing w:val="-12"/>
          <w:w w:val="110"/>
        </w:rPr>
        <w:t>l</w:t>
      </w:r>
      <w:r>
        <w:rPr>
          <w:iCs/>
          <w:w w:val="110"/>
        </w:rPr>
        <w:t>y</w:t>
      </w:r>
      <w:r>
        <w:rPr>
          <w:iCs/>
          <w:spacing w:val="-42"/>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7"/>
          <w:w w:val="110"/>
        </w:rPr>
        <w:t>t</w:t>
      </w:r>
      <w:r>
        <w:rPr>
          <w:iCs/>
          <w:spacing w:val="-3"/>
          <w:w w:val="110"/>
        </w:rPr>
        <w:t>e</w:t>
      </w:r>
      <w:r>
        <w:rPr>
          <w:iCs/>
          <w:w w:val="110"/>
        </w:rPr>
        <w:t>d</w:t>
      </w:r>
      <w:r>
        <w:rPr>
          <w:iCs/>
          <w:spacing w:val="-42"/>
          <w:w w:val="110"/>
        </w:rPr>
        <w:t xml:space="preserve"> </w:t>
      </w:r>
      <w:r>
        <w:rPr>
          <w:iCs/>
          <w:spacing w:val="-12"/>
          <w:w w:val="110"/>
        </w:rPr>
        <w:t>l</w:t>
      </w:r>
      <w:r>
        <w:rPr>
          <w:iCs/>
          <w:spacing w:val="-5"/>
          <w:w w:val="110"/>
        </w:rPr>
        <w:t>a</w:t>
      </w:r>
      <w:r>
        <w:rPr>
          <w:iCs/>
          <w:spacing w:val="-18"/>
          <w:w w:val="110"/>
        </w:rPr>
        <w:t>n</w:t>
      </w:r>
      <w:r>
        <w:rPr>
          <w:iCs/>
          <w:w w:val="110"/>
        </w:rPr>
        <w:t>d</w:t>
      </w:r>
      <w:r>
        <w:rPr>
          <w:iCs/>
          <w:spacing w:val="-41"/>
          <w:w w:val="110"/>
        </w:rPr>
        <w:t xml:space="preserve"> </w:t>
      </w:r>
      <w:r>
        <w:rPr>
          <w:iCs/>
          <w:spacing w:val="-3"/>
          <w:w w:val="110"/>
        </w:rPr>
        <w:t>e</w:t>
      </w:r>
      <w:r>
        <w:rPr>
          <w:iCs/>
          <w:spacing w:val="4"/>
          <w:w w:val="110"/>
        </w:rPr>
        <w:t>.</w:t>
      </w:r>
      <w:r>
        <w:rPr>
          <w:iCs/>
          <w:spacing w:val="8"/>
          <w:w w:val="110"/>
        </w:rPr>
        <w:t>g</w:t>
      </w:r>
      <w:r>
        <w:rPr>
          <w:iCs/>
          <w:w w:val="110"/>
        </w:rPr>
        <w:t>.</w:t>
      </w:r>
      <w:r>
        <w:rPr>
          <w:iCs/>
          <w:spacing w:val="-31"/>
          <w:w w:val="110"/>
        </w:rPr>
        <w:t xml:space="preserve"> </w:t>
      </w:r>
      <w:r>
        <w:rPr>
          <w:iCs/>
          <w:spacing w:val="22"/>
          <w:w w:val="110"/>
        </w:rPr>
        <w:t>s</w:t>
      </w:r>
      <w:r>
        <w:rPr>
          <w:iCs/>
          <w:spacing w:val="-16"/>
          <w:w w:val="110"/>
        </w:rPr>
        <w:t>u</w:t>
      </w:r>
      <w:r>
        <w:rPr>
          <w:iCs/>
          <w:spacing w:val="8"/>
          <w:w w:val="110"/>
        </w:rPr>
        <w:t>g</w:t>
      </w:r>
      <w:r>
        <w:rPr>
          <w:iCs/>
          <w:spacing w:val="-5"/>
          <w:w w:val="110"/>
        </w:rPr>
        <w:t>a</w:t>
      </w:r>
      <w:r>
        <w:rPr>
          <w:iCs/>
          <w:w w:val="110"/>
        </w:rPr>
        <w:t>r</w:t>
      </w:r>
      <w:r>
        <w:rPr>
          <w:iCs/>
          <w:spacing w:val="-53"/>
          <w:w w:val="110"/>
        </w:rPr>
        <w:t xml:space="preserve"> </w:t>
      </w:r>
      <w:r>
        <w:rPr>
          <w:iCs/>
          <w:spacing w:val="10"/>
          <w:w w:val="110"/>
        </w:rPr>
        <w:t>c</w:t>
      </w:r>
      <w:r>
        <w:rPr>
          <w:iCs/>
          <w:spacing w:val="-5"/>
          <w:w w:val="110"/>
        </w:rPr>
        <w:t>a</w:t>
      </w:r>
      <w:r>
        <w:rPr>
          <w:iCs/>
          <w:spacing w:val="-18"/>
          <w:w w:val="110"/>
        </w:rPr>
        <w:t>n</w:t>
      </w:r>
      <w:r>
        <w:rPr>
          <w:iCs/>
          <w:w w:val="110"/>
        </w:rPr>
        <w:t>e</w:t>
      </w:r>
      <w:r>
        <w:rPr>
          <w:iCs/>
          <w:spacing w:val="-35"/>
          <w:w w:val="110"/>
        </w:rPr>
        <w:t xml:space="preserve"> </w:t>
      </w:r>
      <w:r>
        <w:rPr>
          <w:iCs/>
          <w:spacing w:val="-7"/>
          <w:w w:val="110"/>
        </w:rPr>
        <w:t>t</w:t>
      </w:r>
      <w:r>
        <w:rPr>
          <w:iCs/>
          <w:spacing w:val="-24"/>
          <w:w w:val="110"/>
        </w:rPr>
        <w:t>r</w:t>
      </w:r>
      <w:r>
        <w:rPr>
          <w:iCs/>
          <w:spacing w:val="-5"/>
          <w:w w:val="110"/>
        </w:rPr>
        <w:t>a</w:t>
      </w:r>
      <w:r>
        <w:rPr>
          <w:iCs/>
          <w:spacing w:val="22"/>
          <w:w w:val="110"/>
        </w:rPr>
        <w:t>s</w:t>
      </w:r>
      <w:r>
        <w:rPr>
          <w:iCs/>
          <w:w w:val="110"/>
        </w:rPr>
        <w:t>h</w:t>
      </w:r>
      <w:r>
        <w:rPr>
          <w:iCs/>
          <w:spacing w:val="-45"/>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22"/>
          <w:w w:val="110"/>
        </w:rPr>
        <w:t xml:space="preserve"> </w:t>
      </w:r>
      <w:r>
        <w:rPr>
          <w:iCs/>
          <w:spacing w:val="-16"/>
          <w:w w:val="110"/>
        </w:rPr>
        <w:t>m</w:t>
      </w:r>
      <w:r>
        <w:rPr>
          <w:iCs/>
          <w:spacing w:val="-3"/>
          <w:w w:val="110"/>
        </w:rPr>
        <w:t>o</w:t>
      </w:r>
      <w:r>
        <w:rPr>
          <w:iCs/>
          <w:spacing w:val="-24"/>
          <w:w w:val="110"/>
        </w:rPr>
        <w:t>r</w:t>
      </w:r>
      <w:r>
        <w:rPr>
          <w:iCs/>
          <w:w w:val="110"/>
        </w:rPr>
        <w:t>e</w:t>
      </w:r>
      <w: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s</w:t>
      </w:r>
      <w:r>
        <w:rPr>
          <w:iCs/>
          <w:spacing w:val="-12"/>
          <w:w w:val="110"/>
        </w:rPr>
        <w:t xml:space="preserve"> </w:t>
      </w:r>
      <w:r>
        <w:rPr>
          <w:iCs/>
          <w:spacing w:val="-7"/>
          <w:w w:val="110"/>
        </w:rPr>
        <w:t>t</w:t>
      </w:r>
      <w:r>
        <w:rPr>
          <w:iCs/>
          <w:spacing w:val="-16"/>
          <w:w w:val="110"/>
        </w:rPr>
        <w:t>h</w:t>
      </w:r>
      <w:r>
        <w:rPr>
          <w:iCs/>
          <w:spacing w:val="-5"/>
          <w:w w:val="110"/>
        </w:rPr>
        <w:t>a</w:t>
      </w:r>
      <w:r>
        <w:rPr>
          <w:iCs/>
          <w:w w:val="110"/>
        </w:rPr>
        <w:t>n</w:t>
      </w:r>
      <w:r>
        <w:rPr>
          <w:iCs/>
          <w:spacing w:val="-40"/>
          <w:w w:val="110"/>
        </w:rPr>
        <w:t xml:space="preserve"> </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33"/>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7"/>
          <w:w w:val="110"/>
        </w:rPr>
        <w:t>t</w:t>
      </w:r>
      <w:r>
        <w:rPr>
          <w:iCs/>
          <w:spacing w:val="-3"/>
          <w:w w:val="110"/>
        </w:rPr>
        <w:t>e</w:t>
      </w:r>
      <w:r>
        <w:rPr>
          <w:iCs/>
          <w:w w:val="110"/>
        </w:rPr>
        <w:t>d</w:t>
      </w:r>
      <w:r>
        <w:rPr>
          <w:iCs/>
          <w:spacing w:val="-35"/>
          <w:w w:val="110"/>
        </w:rPr>
        <w:t xml:space="preserve"> </w:t>
      </w:r>
      <w:r>
        <w:rPr>
          <w:iCs/>
          <w:spacing w:val="-12"/>
          <w:w w:val="110"/>
        </w:rPr>
        <w:t>l</w:t>
      </w:r>
      <w:r>
        <w:rPr>
          <w:iCs/>
          <w:spacing w:val="-5"/>
          <w:w w:val="110"/>
        </w:rPr>
        <w:t>a</w:t>
      </w:r>
      <w:r>
        <w:rPr>
          <w:iCs/>
          <w:spacing w:val="-18"/>
          <w:w w:val="110"/>
        </w:rPr>
        <w:t>n</w:t>
      </w:r>
      <w:r>
        <w:rPr>
          <w:iCs/>
          <w:spacing w:val="-11"/>
          <w:w w:val="110"/>
        </w:rPr>
        <w:t>d</w:t>
      </w:r>
      <w:r>
        <w:rPr>
          <w:iCs/>
          <w:w w:val="110"/>
        </w:rPr>
        <w:t>.</w:t>
      </w:r>
    </w:p>
    <w:p>
      <w:pPr>
        <w:pStyle w:val="style179"/>
        <w:numPr>
          <w:ilvl w:val="0"/>
          <w:numId w:val="12"/>
        </w:numPr>
        <w:kinsoku w:val="false"/>
        <w:overflowPunct w:val="false"/>
        <w:spacing w:lineRule="auto" w:line="360"/>
        <w:ind w:right="147"/>
        <w:rPr/>
      </w:pPr>
      <w:r>
        <w:rPr>
          <w:iCs/>
          <w:spacing w:val="-12"/>
          <w:w w:val="104"/>
        </w:rPr>
        <w:t>M</w:t>
      </w:r>
      <w:r>
        <w:rPr>
          <w:iCs/>
          <w:w w:val="104"/>
        </w:rPr>
        <w:t>o</w:t>
      </w:r>
      <w:r>
        <w:rPr>
          <w:iCs/>
          <w:spacing w:val="-11"/>
          <w:w w:val="104"/>
        </w:rPr>
        <w:t>i</w:t>
      </w:r>
      <w:r>
        <w:rPr>
          <w:iCs/>
          <w:w w:val="104"/>
        </w:rPr>
        <w:t>s</w:t>
      </w:r>
      <w:r>
        <w:rPr>
          <w:iCs/>
          <w:spacing w:val="-5"/>
          <w:w w:val="104"/>
        </w:rPr>
        <w:t>t</w:t>
      </w:r>
      <w:r>
        <w:rPr>
          <w:iCs/>
          <w:spacing w:val="-13"/>
          <w:w w:val="104"/>
        </w:rPr>
        <w:t>u</w:t>
      </w:r>
      <w:r>
        <w:rPr>
          <w:iCs/>
          <w:spacing w:val="-21"/>
          <w:w w:val="104"/>
        </w:rPr>
        <w:t>r</w:t>
      </w:r>
      <w:r>
        <w:rPr>
          <w:iCs/>
          <w:w w:val="104"/>
        </w:rPr>
        <w:t>e</w:t>
      </w:r>
      <w:r>
        <w:rPr>
          <w:iCs/>
          <w:spacing w:val="8"/>
          <w:w w:val="104"/>
        </w:rPr>
        <w:t xml:space="preserve"> </w:t>
      </w:r>
      <w:r>
        <w:rPr>
          <w:iCs/>
          <w:spacing w:val="11"/>
          <w:w w:val="104"/>
        </w:rPr>
        <w:t>c</w:t>
      </w:r>
      <w:r>
        <w:rPr>
          <w:iCs/>
          <w:w w:val="104"/>
        </w:rPr>
        <w:t>o</w:t>
      </w:r>
      <w:r>
        <w:rPr>
          <w:iCs/>
          <w:spacing w:val="-15"/>
          <w:w w:val="104"/>
        </w:rPr>
        <w:t>n</w:t>
      </w:r>
      <w:r>
        <w:rPr>
          <w:iCs/>
          <w:spacing w:val="-5"/>
          <w:w w:val="104"/>
        </w:rPr>
        <w:t>t</w:t>
      </w:r>
      <w:r>
        <w:rPr>
          <w:iCs/>
          <w:spacing w:val="1"/>
          <w:w w:val="104"/>
        </w:rPr>
        <w:t>e</w:t>
      </w:r>
      <w:r>
        <w:rPr>
          <w:iCs/>
          <w:spacing w:val="-15"/>
          <w:w w:val="104"/>
        </w:rPr>
        <w:t>n</w:t>
      </w:r>
      <w:r>
        <w:rPr>
          <w:iCs/>
          <w:w w:val="104"/>
        </w:rPr>
        <w:t>t of</w:t>
      </w:r>
      <w:r>
        <w:rPr>
          <w:iCs/>
          <w:spacing w:val="4"/>
          <w:w w:val="104"/>
        </w:rPr>
        <w:t xml:space="preserve"> </w:t>
      </w:r>
      <w:r>
        <w:rPr>
          <w:iCs/>
          <w:spacing w:val="-5"/>
          <w:w w:val="104"/>
        </w:rPr>
        <w:t>t</w:t>
      </w:r>
      <w:r>
        <w:rPr>
          <w:iCs/>
          <w:spacing w:val="-13"/>
          <w:w w:val="104"/>
        </w:rPr>
        <w:t>h</w:t>
      </w:r>
      <w:r>
        <w:rPr>
          <w:iCs/>
          <w:w w:val="104"/>
        </w:rPr>
        <w:t>e</w:t>
      </w:r>
      <w:r>
        <w:rPr>
          <w:iCs/>
          <w:spacing w:val="8"/>
          <w:w w:val="104"/>
        </w:rPr>
        <w:t xml:space="preserve"> </w:t>
      </w:r>
      <w:r>
        <w:rPr>
          <w:iCs/>
          <w:w w:val="104"/>
        </w:rPr>
        <w:t>s</w:t>
      </w:r>
      <w:r>
        <w:rPr>
          <w:iCs/>
          <w:spacing w:val="-44"/>
          <w:w w:val="104"/>
        </w:rPr>
        <w:t xml:space="preserve"> </w:t>
      </w:r>
      <w:r>
        <w:rPr>
          <w:iCs/>
          <w:w w:val="104"/>
        </w:rPr>
        <w:t>o</w:t>
      </w:r>
      <w:r>
        <w:rPr>
          <w:iCs/>
          <w:spacing w:val="-11"/>
          <w:w w:val="104"/>
        </w:rPr>
        <w:t>i</w:t>
      </w:r>
      <w:r>
        <w:rPr>
          <w:iCs/>
          <w:spacing w:val="-10"/>
          <w:w w:val="104"/>
        </w:rPr>
        <w:t>l</w:t>
      </w:r>
      <w:r>
        <w:rPr>
          <w:iCs/>
          <w:w w:val="104"/>
        </w:rPr>
        <w:t>:</w:t>
      </w:r>
      <w:r>
        <w:rPr>
          <w:iCs/>
          <w:spacing w:val="-1"/>
          <w:w w:val="104"/>
        </w:rPr>
        <w:t xml:space="preserve"> </w:t>
      </w:r>
      <w:r>
        <w:rPr>
          <w:iCs/>
          <w:spacing w:val="-37"/>
          <w:w w:val="104"/>
        </w:rPr>
        <w:t>W</w:t>
      </w:r>
      <w:r>
        <w:rPr>
          <w:iCs/>
          <w:spacing w:val="-3"/>
          <w:w w:val="104"/>
        </w:rPr>
        <w:t>e</w:t>
      </w:r>
      <w:r>
        <w:rPr>
          <w:iCs/>
          <w:w w:val="104"/>
        </w:rPr>
        <w:t>t</w:t>
      </w:r>
      <w:r>
        <w:rPr>
          <w:iCs/>
          <w:spacing w:val="-3"/>
          <w:w w:val="104"/>
        </w:rPr>
        <w:t xml:space="preserve"> </w:t>
      </w:r>
      <w:r>
        <w:rPr>
          <w:iCs/>
          <w:spacing w:val="21"/>
          <w:w w:val="104"/>
        </w:rPr>
        <w:t>s</w:t>
      </w:r>
      <w:r>
        <w:rPr>
          <w:iCs/>
          <w:spacing w:val="-3"/>
          <w:w w:val="104"/>
        </w:rPr>
        <w:t>o</w:t>
      </w:r>
      <w:r>
        <w:rPr>
          <w:iCs/>
          <w:spacing w:val="-13"/>
          <w:w w:val="104"/>
        </w:rPr>
        <w:t>i</w:t>
      </w:r>
      <w:r>
        <w:rPr>
          <w:iCs/>
          <w:w w:val="104"/>
        </w:rPr>
        <w:t>l</w:t>
      </w:r>
      <w:r>
        <w:rPr>
          <w:iCs/>
          <w:spacing w:val="-13"/>
          <w:w w:val="104"/>
        </w:rPr>
        <w:t xml:space="preserve"> </w:t>
      </w:r>
      <w:r>
        <w:rPr>
          <w:iCs/>
          <w:spacing w:val="-11"/>
          <w:w w:val="104"/>
        </w:rPr>
        <w:t>d</w:t>
      </w:r>
      <w:r>
        <w:rPr>
          <w:iCs/>
          <w:spacing w:val="-3"/>
          <w:w w:val="104"/>
        </w:rPr>
        <w:t>oe</w:t>
      </w:r>
      <w:r>
        <w:rPr>
          <w:iCs/>
          <w:w w:val="104"/>
        </w:rPr>
        <w:t>s</w:t>
      </w:r>
      <w:r>
        <w:rPr>
          <w:iCs/>
          <w:spacing w:val="31"/>
          <w:w w:val="104"/>
        </w:rPr>
        <w:t xml:space="preserve"> </w:t>
      </w:r>
      <w:r>
        <w:rPr>
          <w:iCs/>
          <w:spacing w:val="-17"/>
          <w:w w:val="104"/>
        </w:rPr>
        <w:t>n</w:t>
      </w:r>
      <w:r>
        <w:rPr>
          <w:iCs/>
          <w:spacing w:val="-3"/>
          <w:w w:val="104"/>
        </w:rPr>
        <w:t>o</w:t>
      </w:r>
      <w:r>
        <w:rPr>
          <w:iCs/>
          <w:w w:val="104"/>
        </w:rPr>
        <w:t>t</w:t>
      </w:r>
      <w:r>
        <w:rPr>
          <w:iCs/>
          <w:spacing w:val="-4"/>
          <w:w w:val="104"/>
        </w:rPr>
        <w:t xml:space="preserve"> </w:t>
      </w:r>
      <w:r>
        <w:rPr>
          <w:iCs/>
          <w:spacing w:val="-17"/>
          <w:w w:val="104"/>
        </w:rPr>
        <w:t>n</w:t>
      </w:r>
      <w:r>
        <w:rPr>
          <w:iCs/>
          <w:spacing w:val="-3"/>
          <w:w w:val="104"/>
        </w:rPr>
        <w:t>ee</w:t>
      </w:r>
      <w:r>
        <w:rPr>
          <w:iCs/>
          <w:w w:val="104"/>
        </w:rPr>
        <w:t>d</w:t>
      </w:r>
      <w:r>
        <w:rPr>
          <w:iCs/>
          <w:spacing w:val="-7"/>
          <w:w w:val="104"/>
        </w:rPr>
        <w:t xml:space="preserve"> t</w:t>
      </w:r>
      <w:r>
        <w:rPr>
          <w:iCs/>
          <w:w w:val="104"/>
        </w:rPr>
        <w:t>o</w:t>
      </w:r>
      <w:r>
        <w:rPr>
          <w:iCs/>
          <w:spacing w:val="4"/>
          <w:w w:val="104"/>
        </w:rPr>
        <w:t xml:space="preserve"> </w:t>
      </w:r>
      <w:r>
        <w:rPr>
          <w:iCs/>
          <w:spacing w:val="-11"/>
          <w:w w:val="104"/>
        </w:rPr>
        <w:t>b</w:t>
      </w:r>
      <w:r>
        <w:rPr>
          <w:iCs/>
          <w:w w:val="104"/>
        </w:rPr>
        <w:t>e</w:t>
      </w:r>
      <w:r>
        <w:rPr>
          <w:iCs/>
          <w:spacing w:val="5"/>
          <w:w w:val="104"/>
        </w:rPr>
        <w:t xml:space="preserve"> </w:t>
      </w:r>
      <w:r>
        <w:rPr>
          <w:iCs/>
          <w:spacing w:val="-3"/>
          <w:w w:val="104"/>
        </w:rPr>
        <w:t>o</w:t>
      </w:r>
      <w:r>
        <w:rPr>
          <w:iCs/>
          <w:spacing w:val="-16"/>
          <w:w w:val="104"/>
        </w:rPr>
        <w:t>v</w:t>
      </w:r>
      <w:r>
        <w:rPr>
          <w:iCs/>
          <w:spacing w:val="-3"/>
          <w:w w:val="104"/>
        </w:rPr>
        <w:t>e</w:t>
      </w:r>
      <w:r>
        <w:rPr>
          <w:iCs/>
          <w:w w:val="104"/>
        </w:rPr>
        <w:t>r</w:t>
      </w:r>
      <w:r>
        <w:rPr>
          <w:iCs/>
          <w:spacing w:val="-31"/>
          <w:w w:val="104"/>
        </w:rPr>
        <w:t xml:space="preserve"> </w:t>
      </w:r>
      <w:r>
        <w:rPr>
          <w:iCs/>
          <w:spacing w:val="-23"/>
          <w:w w:val="104"/>
        </w:rPr>
        <w:t>w</w:t>
      </w:r>
      <w:r>
        <w:rPr>
          <w:iCs/>
          <w:spacing w:val="-3"/>
          <w:w w:val="104"/>
        </w:rPr>
        <w:t>o</w:t>
      </w:r>
      <w:r>
        <w:rPr>
          <w:iCs/>
          <w:spacing w:val="-23"/>
          <w:w w:val="104"/>
        </w:rPr>
        <w:t>r</w:t>
      </w:r>
      <w:r>
        <w:rPr>
          <w:iCs/>
          <w:spacing w:val="-17"/>
          <w:w w:val="104"/>
        </w:rPr>
        <w:t>k</w:t>
      </w:r>
      <w:r>
        <w:rPr>
          <w:iCs/>
          <w:spacing w:val="-3"/>
          <w:w w:val="104"/>
        </w:rPr>
        <w:t>e</w:t>
      </w:r>
      <w:r>
        <w:rPr>
          <w:iCs/>
          <w:w w:val="104"/>
        </w:rPr>
        <w:t>d</w:t>
      </w:r>
      <w:r>
        <w:rPr>
          <w:iCs/>
          <w:spacing w:val="-7"/>
          <w:w w:val="104"/>
        </w:rPr>
        <w:t xml:space="preserve"> </w:t>
      </w:r>
      <w:r>
        <w:rPr>
          <w:iCs/>
          <w:spacing w:val="-3"/>
          <w:w w:val="104"/>
        </w:rPr>
        <w:t>o</w:t>
      </w:r>
      <w:r>
        <w:rPr>
          <w:iCs/>
          <w:w w:val="104"/>
        </w:rPr>
        <w:t>n</w:t>
      </w:r>
      <w:r>
        <w:rPr>
          <w:iCs/>
          <w:spacing w:val="-17"/>
          <w:w w:val="104"/>
        </w:rPr>
        <w:t xml:space="preserve"> </w:t>
      </w:r>
      <w:r>
        <w:rPr>
          <w:iCs/>
          <w:spacing w:val="21"/>
          <w:w w:val="104"/>
        </w:rPr>
        <w:t>s</w:t>
      </w:r>
      <w:r>
        <w:rPr>
          <w:iCs/>
          <w:spacing w:val="-13"/>
          <w:w w:val="104"/>
        </w:rPr>
        <w:t>i</w:t>
      </w:r>
      <w:r>
        <w:rPr>
          <w:iCs/>
          <w:spacing w:val="-17"/>
          <w:w w:val="104"/>
        </w:rPr>
        <w:t>n</w:t>
      </w:r>
      <w:r>
        <w:rPr>
          <w:iCs/>
          <w:spacing w:val="9"/>
          <w:w w:val="104"/>
        </w:rPr>
        <w:t>c</w:t>
      </w:r>
      <w:r>
        <w:rPr>
          <w:iCs/>
          <w:w w:val="104"/>
        </w:rPr>
        <w:t>e</w:t>
      </w:r>
      <w:r>
        <w:rPr>
          <w:iCs/>
          <w:spacing w:val="5"/>
          <w:w w:val="104"/>
        </w:rPr>
        <w:t xml:space="preserve"> </w:t>
      </w:r>
      <w:r>
        <w:rPr>
          <w:iCs/>
          <w:spacing w:val="-13"/>
          <w:w w:val="104"/>
        </w:rPr>
        <w:t>i</w:t>
      </w:r>
      <w:r>
        <w:rPr>
          <w:iCs/>
          <w:w w:val="104"/>
        </w:rPr>
        <w:t>t</w:t>
      </w:r>
      <w:r>
        <w:rPr>
          <w:iCs/>
          <w:w w:val="126"/>
        </w:rPr>
        <w:t xml:space="preserve"> </w:t>
      </w:r>
      <w:r>
        <w:rPr>
          <w:iCs/>
          <w:spacing w:val="9"/>
          <w:w w:val="104"/>
        </w:rPr>
        <w:t>c</w:t>
      </w:r>
      <w:r>
        <w:rPr>
          <w:iCs/>
          <w:spacing w:val="-23"/>
          <w:w w:val="104"/>
        </w:rPr>
        <w:t>r</w:t>
      </w:r>
      <w:r>
        <w:rPr>
          <w:iCs/>
          <w:spacing w:val="-3"/>
          <w:w w:val="104"/>
        </w:rPr>
        <w:t>e</w:t>
      </w:r>
      <w:r>
        <w:rPr>
          <w:iCs/>
          <w:spacing w:val="-5"/>
          <w:w w:val="104"/>
        </w:rPr>
        <w:t>a</w:t>
      </w:r>
      <w:r>
        <w:rPr>
          <w:iCs/>
          <w:spacing w:val="-7"/>
          <w:w w:val="104"/>
        </w:rPr>
        <w:t>t</w:t>
      </w:r>
      <w:r>
        <w:rPr>
          <w:iCs/>
          <w:w w:val="104"/>
        </w:rPr>
        <w:t>e</w:t>
      </w:r>
      <w:r>
        <w:rPr>
          <w:iCs/>
          <w:spacing w:val="16"/>
          <w:w w:val="104"/>
        </w:rPr>
        <w:t xml:space="preserve"> </w:t>
      </w:r>
      <w:r>
        <w:rPr>
          <w:iCs/>
          <w:spacing w:val="-11"/>
          <w:w w:val="104"/>
        </w:rPr>
        <w:t>p</w:t>
      </w:r>
      <w:r>
        <w:rPr>
          <w:iCs/>
          <w:spacing w:val="-15"/>
          <w:w w:val="104"/>
        </w:rPr>
        <w:t>u</w:t>
      </w:r>
      <w:r>
        <w:rPr>
          <w:iCs/>
          <w:spacing w:val="-11"/>
          <w:w w:val="104"/>
        </w:rPr>
        <w:t>dd</w:t>
      </w:r>
      <w:r>
        <w:rPr>
          <w:iCs/>
          <w:spacing w:val="-12"/>
          <w:w w:val="104"/>
        </w:rPr>
        <w:t>l</w:t>
      </w:r>
      <w:r>
        <w:rPr>
          <w:iCs/>
          <w:w w:val="104"/>
        </w:rPr>
        <w:t>e</w:t>
      </w:r>
      <w:r>
        <w:rPr>
          <w:iCs/>
          <w:spacing w:val="17"/>
          <w:w w:val="104"/>
        </w:rPr>
        <w:t xml:space="preserve"> </w:t>
      </w:r>
      <w:r>
        <w:rPr>
          <w:iCs/>
          <w:spacing w:val="-23"/>
          <w:w w:val="104"/>
        </w:rPr>
        <w:t>w</w:t>
      </w:r>
      <w:r>
        <w:rPr>
          <w:iCs/>
          <w:spacing w:val="-15"/>
          <w:w w:val="104"/>
        </w:rPr>
        <w:t>h</w:t>
      </w:r>
      <w:r>
        <w:rPr>
          <w:iCs/>
          <w:spacing w:val="-13"/>
          <w:w w:val="104"/>
        </w:rPr>
        <w:t>i</w:t>
      </w:r>
      <w:r>
        <w:rPr>
          <w:iCs/>
          <w:spacing w:val="9"/>
          <w:w w:val="104"/>
        </w:rPr>
        <w:t>c</w:t>
      </w:r>
      <w:r>
        <w:rPr>
          <w:iCs/>
          <w:w w:val="104"/>
        </w:rPr>
        <w:t>h</w:t>
      </w:r>
      <w:r>
        <w:rPr>
          <w:iCs/>
          <w:spacing w:val="-5"/>
          <w:w w:val="104"/>
        </w:rPr>
        <w:t xml:space="preserve"> </w:t>
      </w:r>
      <w:r>
        <w:rPr>
          <w:iCs/>
          <w:spacing w:val="-11"/>
          <w:w w:val="104"/>
        </w:rPr>
        <w:t>d</w:t>
      </w:r>
      <w:r>
        <w:rPr>
          <w:iCs/>
          <w:spacing w:val="-3"/>
          <w:w w:val="104"/>
        </w:rPr>
        <w:t>e</w:t>
      </w:r>
      <w:r>
        <w:rPr>
          <w:iCs/>
          <w:spacing w:val="21"/>
          <w:w w:val="104"/>
        </w:rPr>
        <w:t>s</w:t>
      </w:r>
      <w:r>
        <w:rPr>
          <w:iCs/>
          <w:spacing w:val="-7"/>
          <w:w w:val="104"/>
        </w:rPr>
        <w:t>t</w:t>
      </w:r>
      <w:r>
        <w:rPr>
          <w:iCs/>
          <w:spacing w:val="-23"/>
          <w:w w:val="104"/>
        </w:rPr>
        <w:t>r</w:t>
      </w:r>
      <w:r>
        <w:rPr>
          <w:iCs/>
          <w:spacing w:val="-3"/>
          <w:w w:val="104"/>
        </w:rPr>
        <w:t>o</w:t>
      </w:r>
      <w:r>
        <w:rPr>
          <w:iCs/>
          <w:spacing w:val="-14"/>
          <w:w w:val="104"/>
        </w:rPr>
        <w:t>y</w:t>
      </w:r>
      <w:r>
        <w:rPr>
          <w:iCs/>
          <w:w w:val="104"/>
        </w:rPr>
        <w:t>s</w:t>
      </w:r>
      <w:r>
        <w:rPr>
          <w:iCs/>
          <w:spacing w:val="47"/>
          <w:w w:val="104"/>
        </w:rPr>
        <w:t xml:space="preserve"> </w:t>
      </w:r>
      <w:r>
        <w:rPr>
          <w:iCs/>
          <w:spacing w:val="21"/>
          <w:w w:val="104"/>
        </w:rPr>
        <w:t>s</w:t>
      </w:r>
      <w:r>
        <w:rPr>
          <w:iCs/>
          <w:spacing w:val="-3"/>
          <w:w w:val="104"/>
        </w:rPr>
        <w:t>o</w:t>
      </w:r>
      <w:r>
        <w:rPr>
          <w:iCs/>
          <w:spacing w:val="-13"/>
          <w:w w:val="104"/>
        </w:rPr>
        <w:t>i</w:t>
      </w:r>
      <w:r>
        <w:rPr>
          <w:iCs/>
          <w:w w:val="104"/>
        </w:rPr>
        <w:t>l</w:t>
      </w:r>
      <w:r>
        <w:rPr>
          <w:iCs/>
          <w:spacing w:val="-4"/>
          <w:w w:val="104"/>
        </w:rPr>
        <w:t xml:space="preserve"> </w:t>
      </w:r>
      <w:r>
        <w:rPr>
          <w:iCs/>
          <w:spacing w:val="21"/>
          <w:w w:val="104"/>
        </w:rPr>
        <w:t>s</w:t>
      </w:r>
      <w:r>
        <w:rPr>
          <w:iCs/>
          <w:spacing w:val="-7"/>
          <w:w w:val="104"/>
        </w:rPr>
        <w:t>t</w:t>
      </w:r>
      <w:r>
        <w:rPr>
          <w:iCs/>
          <w:spacing w:val="-23"/>
          <w:w w:val="104"/>
        </w:rPr>
        <w:t>r</w:t>
      </w:r>
      <w:r>
        <w:rPr>
          <w:iCs/>
          <w:spacing w:val="-15"/>
          <w:w w:val="104"/>
        </w:rPr>
        <w:t>u</w:t>
      </w:r>
      <w:r>
        <w:rPr>
          <w:iCs/>
          <w:spacing w:val="9"/>
          <w:w w:val="104"/>
        </w:rPr>
        <w:t>c</w:t>
      </w:r>
      <w:r>
        <w:rPr>
          <w:iCs/>
          <w:spacing w:val="-7"/>
          <w:w w:val="104"/>
        </w:rPr>
        <w:t>t</w:t>
      </w:r>
      <w:r>
        <w:rPr>
          <w:iCs/>
          <w:spacing w:val="-15"/>
          <w:w w:val="104"/>
        </w:rPr>
        <w:t>u</w:t>
      </w:r>
      <w:r>
        <w:rPr>
          <w:iCs/>
          <w:spacing w:val="-23"/>
          <w:w w:val="104"/>
        </w:rPr>
        <w:t>r</w:t>
      </w:r>
      <w:r>
        <w:rPr>
          <w:iCs/>
          <w:w w:val="104"/>
        </w:rPr>
        <w:t>e</w:t>
      </w:r>
      <w:r>
        <w:rPr>
          <w:iCs/>
          <w:spacing w:val="17"/>
          <w:w w:val="104"/>
        </w:rPr>
        <w:t xml:space="preserve"> </w:t>
      </w:r>
      <w:r>
        <w:rPr>
          <w:iCs/>
          <w:spacing w:val="-15"/>
          <w:w w:val="104"/>
        </w:rPr>
        <w:t>h</w:t>
      </w:r>
      <w:r>
        <w:rPr>
          <w:iCs/>
          <w:spacing w:val="-3"/>
          <w:w w:val="104"/>
        </w:rPr>
        <w:t>e</w:t>
      </w:r>
      <w:r>
        <w:rPr>
          <w:iCs/>
          <w:spacing w:val="-17"/>
          <w:w w:val="104"/>
        </w:rPr>
        <w:t>n</w:t>
      </w:r>
      <w:r>
        <w:rPr>
          <w:iCs/>
          <w:spacing w:val="9"/>
          <w:w w:val="104"/>
        </w:rPr>
        <w:t>c</w:t>
      </w:r>
      <w:r>
        <w:rPr>
          <w:iCs/>
          <w:w w:val="104"/>
        </w:rPr>
        <w:t>e</w:t>
      </w:r>
      <w:r>
        <w:rPr>
          <w:iCs/>
          <w:spacing w:val="17"/>
          <w:w w:val="104"/>
        </w:rPr>
        <w:t xml:space="preserve"> </w:t>
      </w:r>
      <w:r>
        <w:rPr>
          <w:iCs/>
          <w:spacing w:val="-4"/>
          <w:w w:val="104"/>
        </w:rPr>
        <w:t>f</w:t>
      </w:r>
      <w:r>
        <w:rPr>
          <w:iCs/>
          <w:spacing w:val="-3"/>
          <w:w w:val="104"/>
        </w:rPr>
        <w:t>e</w:t>
      </w:r>
      <w:r>
        <w:rPr>
          <w:iCs/>
          <w:spacing w:val="-23"/>
          <w:w w:val="104"/>
        </w:rPr>
        <w:t>w</w:t>
      </w:r>
      <w:r>
        <w:rPr>
          <w:iCs/>
          <w:spacing w:val="-3"/>
          <w:w w:val="104"/>
        </w:rPr>
        <w:t>e</w:t>
      </w:r>
      <w:r>
        <w:rPr>
          <w:iCs/>
          <w:w w:val="104"/>
        </w:rPr>
        <w:t>r</w:t>
      </w:r>
      <w:r>
        <w:rPr>
          <w:iCs/>
          <w:spacing w:val="-25"/>
          <w:w w:val="104"/>
        </w:rPr>
        <w:t xml:space="preserve"> </w:t>
      </w:r>
      <w:r>
        <w:rPr>
          <w:iCs/>
          <w:spacing w:val="-3"/>
          <w:w w:val="104"/>
        </w:rPr>
        <w:t>o</w:t>
      </w:r>
      <w:r>
        <w:rPr>
          <w:iCs/>
          <w:spacing w:val="-11"/>
          <w:w w:val="104"/>
        </w:rPr>
        <w:t>p</w:t>
      </w:r>
      <w:r>
        <w:rPr>
          <w:iCs/>
          <w:spacing w:val="-3"/>
          <w:w w:val="104"/>
        </w:rPr>
        <w:t>e</w:t>
      </w:r>
      <w:r>
        <w:rPr>
          <w:iCs/>
          <w:spacing w:val="-23"/>
          <w:w w:val="104"/>
        </w:rPr>
        <w:t>r</w:t>
      </w:r>
      <w:r>
        <w:rPr>
          <w:iCs/>
          <w:spacing w:val="-5"/>
          <w:w w:val="104"/>
        </w:rPr>
        <w:t>a</w:t>
      </w:r>
      <w:r>
        <w:rPr>
          <w:iCs/>
          <w:spacing w:val="-7"/>
          <w:w w:val="104"/>
        </w:rPr>
        <w:t>t</w:t>
      </w:r>
      <w:r>
        <w:rPr>
          <w:iCs/>
          <w:spacing w:val="-13"/>
          <w:w w:val="104"/>
        </w:rPr>
        <w:t>i</w:t>
      </w:r>
      <w:r>
        <w:rPr>
          <w:iCs/>
          <w:spacing w:val="-3"/>
          <w:w w:val="104"/>
        </w:rPr>
        <w:t>o</w:t>
      </w:r>
      <w:r>
        <w:rPr>
          <w:iCs/>
          <w:spacing w:val="-17"/>
          <w:w w:val="104"/>
        </w:rPr>
        <w:t>n</w:t>
      </w:r>
      <w:r>
        <w:rPr>
          <w:iCs/>
          <w:spacing w:val="21"/>
          <w:w w:val="104"/>
        </w:rPr>
        <w:t>s</w:t>
      </w:r>
      <w:r>
        <w:rPr>
          <w:iCs/>
          <w:w w:val="104"/>
        </w:rPr>
        <w:t>.</w:t>
      </w:r>
    </w:p>
    <w:p>
      <w:pPr>
        <w:pStyle w:val="style179"/>
        <w:numPr>
          <w:ilvl w:val="0"/>
          <w:numId w:val="12"/>
        </w:numPr>
        <w:kinsoku w:val="false"/>
        <w:overflowPunct w:val="false"/>
        <w:spacing w:lineRule="auto" w:line="360"/>
        <w:ind w:right="227"/>
        <w:rPr/>
      </w:pPr>
      <w:r>
        <w:rPr>
          <w:iCs/>
          <w:spacing w:val="-16"/>
          <w:w w:val="110"/>
        </w:rPr>
        <w:t>L</w:t>
      </w:r>
      <w:r>
        <w:rPr>
          <w:iCs/>
          <w:spacing w:val="-12"/>
          <w:w w:val="110"/>
        </w:rPr>
        <w:t>i</w:t>
      </w:r>
      <w:r>
        <w:rPr>
          <w:iCs/>
          <w:spacing w:val="-2"/>
          <w:w w:val="110"/>
        </w:rPr>
        <w:t>a</w:t>
      </w:r>
      <w:r>
        <w:rPr>
          <w:iCs/>
          <w:spacing w:val="-9"/>
          <w:w w:val="110"/>
        </w:rPr>
        <w:t>b</w:t>
      </w:r>
      <w:r>
        <w:rPr>
          <w:iCs/>
          <w:spacing w:val="-12"/>
          <w:w w:val="110"/>
        </w:rPr>
        <w:t>i</w:t>
      </w:r>
      <w:r>
        <w:rPr>
          <w:iCs/>
          <w:spacing w:val="-10"/>
          <w:w w:val="110"/>
        </w:rPr>
        <w:t>l</w:t>
      </w:r>
      <w:r>
        <w:rPr>
          <w:iCs/>
          <w:spacing w:val="-12"/>
          <w:w w:val="110"/>
        </w:rPr>
        <w:t>i</w:t>
      </w:r>
      <w:r>
        <w:rPr>
          <w:iCs/>
          <w:spacing w:val="-6"/>
          <w:w w:val="110"/>
        </w:rPr>
        <w:t>t</w:t>
      </w:r>
      <w:r>
        <w:rPr>
          <w:iCs/>
          <w:w w:val="110"/>
        </w:rPr>
        <w:t>y</w:t>
      </w:r>
      <w:r>
        <w:rPr>
          <w:iCs/>
          <w:spacing w:val="-31"/>
          <w:w w:val="110"/>
        </w:rPr>
        <w:t xml:space="preserve"> </w:t>
      </w:r>
      <w:r>
        <w:rPr>
          <w:iCs/>
          <w:spacing w:val="-6"/>
          <w:w w:val="110"/>
        </w:rPr>
        <w:t>t</w:t>
      </w:r>
      <w:r>
        <w:rPr>
          <w:iCs/>
          <w:w w:val="110"/>
        </w:rPr>
        <w:t>o</w:t>
      </w:r>
      <w:r>
        <w:rPr>
          <w:iCs/>
          <w:spacing w:val="-20"/>
          <w:w w:val="110"/>
        </w:rPr>
        <w:t xml:space="preserve"> </w:t>
      </w:r>
      <w:r>
        <w:rPr>
          <w:iCs/>
          <w:spacing w:val="1"/>
          <w:w w:val="110"/>
        </w:rPr>
        <w:t>e</w:t>
      </w:r>
      <w:r>
        <w:rPr>
          <w:iCs/>
          <w:spacing w:val="-22"/>
          <w:w w:val="110"/>
        </w:rPr>
        <w:t>r</w:t>
      </w:r>
      <w:r>
        <w:rPr>
          <w:iCs/>
          <w:w w:val="110"/>
        </w:rPr>
        <w:t>os</w:t>
      </w:r>
      <w:r>
        <w:rPr>
          <w:iCs/>
          <w:spacing w:val="-12"/>
          <w:w w:val="110"/>
        </w:rPr>
        <w:t>i</w:t>
      </w:r>
      <w:r>
        <w:rPr>
          <w:iCs/>
          <w:w w:val="110"/>
        </w:rPr>
        <w:t>o</w:t>
      </w:r>
      <w:r>
        <w:rPr>
          <w:iCs/>
          <w:spacing w:val="-16"/>
          <w:w w:val="110"/>
        </w:rPr>
        <w:t>n</w:t>
      </w:r>
      <w:r>
        <w:rPr>
          <w:iCs/>
          <w:w w:val="110"/>
        </w:rPr>
        <w:t>:</w:t>
      </w:r>
      <w:r>
        <w:rPr>
          <w:iCs/>
          <w:spacing w:val="-25"/>
          <w:w w:val="110"/>
        </w:rPr>
        <w:t xml:space="preserve"> </w:t>
      </w:r>
      <w:r>
        <w:rPr>
          <w:iCs/>
          <w:spacing w:val="-16"/>
          <w:w w:val="110"/>
        </w:rPr>
        <w:t>I</w:t>
      </w:r>
      <w:r>
        <w:rPr>
          <w:iCs/>
          <w:w w:val="110"/>
        </w:rPr>
        <w:t>f</w:t>
      </w:r>
      <w:r>
        <w:rPr>
          <w:iCs/>
          <w:spacing w:val="-26"/>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22"/>
          <w:w w:val="110"/>
        </w:rPr>
        <w:t>s</w:t>
      </w:r>
      <w:r>
        <w:rPr>
          <w:iCs/>
          <w:spacing w:val="-3"/>
          <w:w w:val="110"/>
        </w:rPr>
        <w:t>o</w:t>
      </w:r>
      <w:r>
        <w:rPr>
          <w:iCs/>
          <w:spacing w:val="-13"/>
          <w:w w:val="110"/>
        </w:rPr>
        <w:t>i</w:t>
      </w:r>
      <w:r>
        <w:rPr>
          <w:iCs/>
          <w:w w:val="110"/>
        </w:rPr>
        <w:t>l</w:t>
      </w:r>
      <w:r>
        <w:rPr>
          <w:iCs/>
          <w:spacing w:val="-34"/>
          <w:w w:val="110"/>
        </w:rPr>
        <w:t xml:space="preserve"> </w:t>
      </w:r>
      <w:r>
        <w:rPr>
          <w:iCs/>
          <w:spacing w:val="-13"/>
          <w:w w:val="110"/>
        </w:rPr>
        <w:t>i</w:t>
      </w:r>
      <w:r>
        <w:rPr>
          <w:iCs/>
          <w:w w:val="110"/>
        </w:rPr>
        <w:t>s</w:t>
      </w:r>
      <w:r>
        <w:rPr>
          <w:iCs/>
          <w:spacing w:val="-4"/>
          <w:w w:val="110"/>
        </w:rPr>
        <w:t xml:space="preserve"> </w:t>
      </w:r>
      <w:r>
        <w:rPr>
          <w:iCs/>
          <w:spacing w:val="-12"/>
          <w:w w:val="110"/>
        </w:rPr>
        <w:t>l</w:t>
      </w:r>
      <w:r>
        <w:rPr>
          <w:iCs/>
          <w:spacing w:val="-13"/>
          <w:w w:val="110"/>
        </w:rPr>
        <w:t>i</w:t>
      </w:r>
      <w:r>
        <w:rPr>
          <w:iCs/>
          <w:spacing w:val="-5"/>
          <w:w w:val="110"/>
        </w:rPr>
        <w:t>a</w:t>
      </w:r>
      <w:r>
        <w:rPr>
          <w:iCs/>
          <w:spacing w:val="-11"/>
          <w:w w:val="110"/>
        </w:rPr>
        <w:t>b</w:t>
      </w:r>
      <w:r>
        <w:rPr>
          <w:iCs/>
          <w:spacing w:val="-12"/>
          <w:w w:val="110"/>
        </w:rPr>
        <w:t>l</w:t>
      </w:r>
      <w:r>
        <w:rPr>
          <w:iCs/>
          <w:w w:val="110"/>
        </w:rPr>
        <w:t>e</w:t>
      </w:r>
      <w:r>
        <w:rPr>
          <w:iCs/>
          <w:spacing w:val="-21"/>
          <w:w w:val="110"/>
        </w:rPr>
        <w:t xml:space="preserve"> </w:t>
      </w:r>
      <w:r>
        <w:rPr>
          <w:iCs/>
          <w:spacing w:val="-7"/>
          <w:w w:val="110"/>
        </w:rPr>
        <w:t>t</w:t>
      </w:r>
      <w:r>
        <w:rPr>
          <w:iCs/>
          <w:w w:val="110"/>
        </w:rPr>
        <w:t>o</w:t>
      </w:r>
      <w:r>
        <w:rPr>
          <w:iCs/>
          <w:spacing w:val="-23"/>
          <w:w w:val="110"/>
        </w:rPr>
        <w:t xml:space="preserve"> </w:t>
      </w:r>
      <w:r>
        <w:rPr>
          <w:iCs/>
          <w:spacing w:val="-3"/>
          <w:w w:val="110"/>
        </w:rPr>
        <w:t>e</w:t>
      </w:r>
      <w:r>
        <w:rPr>
          <w:iCs/>
          <w:spacing w:val="-24"/>
          <w:w w:val="110"/>
        </w:rPr>
        <w:t>r</w:t>
      </w:r>
      <w:r>
        <w:rPr>
          <w:iCs/>
          <w:spacing w:val="-3"/>
          <w:w w:val="110"/>
        </w:rPr>
        <w:t>o</w:t>
      </w:r>
      <w:r>
        <w:rPr>
          <w:iCs/>
          <w:spacing w:val="22"/>
          <w:w w:val="110"/>
        </w:rPr>
        <w:t>s</w:t>
      </w:r>
      <w:r>
        <w:rPr>
          <w:iCs/>
          <w:spacing w:val="-13"/>
          <w:w w:val="110"/>
        </w:rPr>
        <w:t>i</w:t>
      </w:r>
      <w:r>
        <w:rPr>
          <w:iCs/>
          <w:spacing w:val="-3"/>
          <w:w w:val="110"/>
        </w:rPr>
        <w:t>o</w:t>
      </w:r>
      <w:r>
        <w:rPr>
          <w:iCs/>
          <w:spacing w:val="-18"/>
          <w:w w:val="110"/>
        </w:rPr>
        <w:t>n</w:t>
      </w:r>
      <w:r>
        <w:rPr>
          <w:iCs/>
          <w:w w:val="110"/>
        </w:rPr>
        <w:t>,</w:t>
      </w:r>
      <w:r>
        <w:rPr>
          <w:iCs/>
          <w:spacing w:val="-31"/>
          <w:w w:val="110"/>
        </w:rPr>
        <w:t xml:space="preserve"> </w:t>
      </w:r>
      <w:r>
        <w:rPr>
          <w:iCs/>
          <w:spacing w:val="-12"/>
          <w:w w:val="110"/>
        </w:rPr>
        <w:t>l</w:t>
      </w:r>
      <w:r>
        <w:rPr>
          <w:iCs/>
          <w:spacing w:val="-3"/>
          <w:w w:val="110"/>
        </w:rPr>
        <w:t>e</w:t>
      </w:r>
      <w:r>
        <w:rPr>
          <w:iCs/>
          <w:spacing w:val="22"/>
          <w:w w:val="110"/>
        </w:rPr>
        <w:t>s</w:t>
      </w:r>
      <w:r>
        <w:rPr>
          <w:iCs/>
          <w:w w:val="110"/>
        </w:rPr>
        <w:t>s</w:t>
      </w:r>
      <w:r>
        <w:rPr>
          <w:iCs/>
          <w:spacing w:val="-4"/>
          <w:w w:val="110"/>
        </w:rPr>
        <w:t xml:space="preserve"> </w:t>
      </w:r>
      <w:r>
        <w:rPr>
          <w:iCs/>
          <w:spacing w:val="-3"/>
          <w:w w:val="110"/>
        </w:rPr>
        <w:t>o</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s</w:t>
      </w:r>
      <w:r>
        <w:rPr>
          <w:iCs/>
          <w:spacing w:val="-4"/>
          <w:w w:val="110"/>
        </w:rPr>
        <w:t xml:space="preserve"> </w:t>
      </w:r>
      <w:r>
        <w:rPr>
          <w:iCs/>
          <w:spacing w:val="-13"/>
          <w:w w:val="110"/>
        </w:rPr>
        <w:t>i</w:t>
      </w:r>
      <w:r>
        <w:rPr>
          <w:iCs/>
          <w:w w:val="110"/>
        </w:rPr>
        <w:t>s</w:t>
      </w:r>
      <w:r>
        <w:rPr>
          <w:iCs/>
          <w:spacing w:val="-3"/>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d</w:t>
      </w:r>
      <w:r>
        <w:rPr>
          <w:iCs/>
          <w:spacing w:val="-31"/>
          <w:w w:val="110"/>
        </w:rPr>
        <w:t xml:space="preserve"> </w:t>
      </w:r>
      <w:r>
        <w:rPr>
          <w:iCs/>
          <w:spacing w:val="-3"/>
          <w:w w:val="110"/>
        </w:rPr>
        <w:t>e</w:t>
      </w:r>
      <w:r>
        <w:rPr>
          <w:iCs/>
          <w:spacing w:val="4"/>
          <w:w w:val="110"/>
        </w:rPr>
        <w:t>.</w:t>
      </w:r>
      <w:r>
        <w:rPr>
          <w:iCs/>
          <w:spacing w:val="8"/>
          <w:w w:val="110"/>
        </w:rPr>
        <w:t>g</w:t>
      </w:r>
      <w:r>
        <w:rPr>
          <w:iCs/>
          <w:w w:val="110"/>
        </w:rPr>
        <w:t>.</w:t>
      </w:r>
      <w:r>
        <w:rPr>
          <w:iCs/>
          <w:spacing w:val="-16"/>
          <w:w w:val="110"/>
        </w:rPr>
        <w:t xml:space="preserve"> </w:t>
      </w:r>
      <w:r>
        <w:rPr>
          <w:iCs/>
          <w:spacing w:val="-3"/>
          <w:w w:val="110"/>
        </w:rPr>
        <w:t>o</w:t>
      </w:r>
      <w:r>
        <w:rPr>
          <w:iCs/>
          <w:w w:val="110"/>
        </w:rPr>
        <w:t>n</w:t>
      </w:r>
      <w:r>
        <w:rPr>
          <w:iCs/>
          <w:w w:val="116"/>
        </w:rPr>
        <w:t xml:space="preserve"> </w:t>
      </w:r>
      <w:r>
        <w:rPr>
          <w:iCs/>
          <w:spacing w:val="-16"/>
          <w:w w:val="110"/>
        </w:rPr>
        <w:t>h</w:t>
      </w:r>
      <w:r>
        <w:rPr>
          <w:iCs/>
          <w:spacing w:val="-13"/>
          <w:w w:val="110"/>
        </w:rPr>
        <w:t>i</w:t>
      </w:r>
      <w:r>
        <w:rPr>
          <w:iCs/>
          <w:spacing w:val="-12"/>
          <w:w w:val="110"/>
        </w:rPr>
        <w:t>ll</w:t>
      </w:r>
      <w:r>
        <w:rPr>
          <w:iCs/>
          <w:w w:val="110"/>
        </w:rPr>
        <w:t>y</w:t>
      </w:r>
      <w:r>
        <w:rPr>
          <w:iCs/>
          <w:spacing w:val="-43"/>
          <w:w w:val="110"/>
        </w:rPr>
        <w:t xml:space="preserve"> </w:t>
      </w:r>
      <w:r>
        <w:rPr>
          <w:iCs/>
          <w:spacing w:val="-5"/>
          <w:w w:val="110"/>
        </w:rPr>
        <w:t>a</w:t>
      </w:r>
      <w:r>
        <w:rPr>
          <w:iCs/>
          <w:spacing w:val="-24"/>
          <w:w w:val="110"/>
        </w:rPr>
        <w:t>r</w:t>
      </w:r>
      <w:r>
        <w:rPr>
          <w:iCs/>
          <w:spacing w:val="-3"/>
          <w:w w:val="110"/>
        </w:rPr>
        <w:t>e</w:t>
      </w:r>
      <w:r>
        <w:rPr>
          <w:iCs/>
          <w:spacing w:val="-5"/>
          <w:w w:val="110"/>
        </w:rPr>
        <w:t>a</w:t>
      </w:r>
      <w:r>
        <w:rPr>
          <w:iCs/>
          <w:spacing w:val="22"/>
          <w:w w:val="110"/>
        </w:rPr>
        <w:t>s</w:t>
      </w:r>
      <w:r>
        <w:rPr>
          <w:iCs/>
          <w:w w:val="110"/>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1"/>
          <w:w w:val="95"/>
          <w:sz w:val="24"/>
          <w:szCs w:val="24"/>
        </w:rPr>
        <w:t>M</w:t>
      </w:r>
      <w:r>
        <w:rPr>
          <w:rFonts w:ascii="Times New Roman" w:cs="Times New Roman" w:hAnsi="Times New Roman"/>
          <w:b/>
          <w:iCs/>
          <w:spacing w:val="-7"/>
          <w:w w:val="95"/>
          <w:sz w:val="24"/>
          <w:szCs w:val="24"/>
        </w:rPr>
        <w:t>E</w:t>
      </w:r>
      <w:r>
        <w:rPr>
          <w:rFonts w:ascii="Times New Roman" w:cs="Times New Roman" w:hAnsi="Times New Roman"/>
          <w:b/>
          <w:iCs/>
          <w:spacing w:val="-1"/>
          <w:w w:val="95"/>
          <w:sz w:val="24"/>
          <w:szCs w:val="24"/>
        </w:rPr>
        <w:t>T</w:t>
      </w:r>
      <w:r>
        <w:rPr>
          <w:rFonts w:ascii="Times New Roman" w:cs="Times New Roman" w:hAnsi="Times New Roman"/>
          <w:b/>
          <w:iCs/>
          <w:spacing w:val="-14"/>
          <w:w w:val="95"/>
          <w:sz w:val="24"/>
          <w:szCs w:val="24"/>
        </w:rPr>
        <w:t>H</w:t>
      </w:r>
      <w:r>
        <w:rPr>
          <w:rFonts w:ascii="Times New Roman" w:cs="Times New Roman" w:hAnsi="Times New Roman"/>
          <w:b/>
          <w:iCs/>
          <w:spacing w:val="-8"/>
          <w:w w:val="95"/>
          <w:sz w:val="24"/>
          <w:szCs w:val="24"/>
        </w:rPr>
        <w:t>O</w:t>
      </w:r>
      <w:r>
        <w:rPr>
          <w:rFonts w:ascii="Times New Roman" w:cs="Times New Roman" w:hAnsi="Times New Roman"/>
          <w:b/>
          <w:iCs/>
          <w:spacing w:val="-9"/>
          <w:w w:val="95"/>
          <w:sz w:val="24"/>
          <w:szCs w:val="24"/>
        </w:rPr>
        <w:t>D</w:t>
      </w:r>
      <w:r>
        <w:rPr>
          <w:rFonts w:ascii="Times New Roman" w:cs="Times New Roman" w:hAnsi="Times New Roman"/>
          <w:b/>
          <w:iCs/>
          <w:w w:val="95"/>
          <w:sz w:val="24"/>
          <w:szCs w:val="24"/>
        </w:rPr>
        <w:t>S</w:t>
      </w:r>
      <w:r>
        <w:rPr>
          <w:rFonts w:ascii="Times New Roman" w:cs="Times New Roman" w:hAnsi="Times New Roman"/>
          <w:b/>
          <w:iCs/>
          <w:spacing w:val="28"/>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7"/>
          <w:w w:val="95"/>
          <w:sz w:val="24"/>
          <w:szCs w:val="24"/>
        </w:rPr>
        <w:t xml:space="preserve"> </w:t>
      </w:r>
      <w:r>
        <w:rPr>
          <w:rFonts w:ascii="Times New Roman" w:cs="Times New Roman" w:hAnsi="Times New Roman"/>
          <w:b/>
          <w:iCs/>
          <w:spacing w:val="11"/>
          <w:w w:val="95"/>
          <w:sz w:val="24"/>
          <w:szCs w:val="24"/>
        </w:rPr>
        <w:t>P</w:t>
      </w: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7"/>
          <w:w w:val="95"/>
          <w:sz w:val="24"/>
          <w:szCs w:val="24"/>
        </w:rPr>
        <w:t>PAR</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r>
        <w:rPr>
          <w:rFonts w:ascii="Times New Roman" w:cs="Times New Roman" w:hAnsi="Times New Roman"/>
          <w:b/>
          <w:iCs/>
          <w:spacing w:val="1"/>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spacing w:val="-9"/>
          <w:w w:val="95"/>
          <w:sz w:val="24"/>
          <w:szCs w:val="24"/>
        </w:rPr>
        <w:t>D</w:t>
      </w:r>
      <w:r>
        <w:rPr>
          <w:rFonts w:ascii="Times New Roman" w:cs="Times New Roman" w:hAnsi="Times New Roman"/>
          <w:b/>
          <w:iCs/>
          <w:spacing w:val="-1"/>
          <w:w w:val="95"/>
          <w:sz w:val="24"/>
          <w:szCs w:val="24"/>
        </w:rPr>
        <w:t>B</w:t>
      </w:r>
      <w:r>
        <w:rPr>
          <w:rFonts w:ascii="Times New Roman" w:cs="Times New Roman" w:hAnsi="Times New Roman"/>
          <w:b/>
          <w:iCs/>
          <w:spacing w:val="-7"/>
          <w:w w:val="95"/>
          <w:sz w:val="24"/>
          <w:szCs w:val="24"/>
        </w:rPr>
        <w:t>E</w:t>
      </w:r>
      <w:r>
        <w:rPr>
          <w:rFonts w:ascii="Times New Roman" w:cs="Times New Roman" w:hAnsi="Times New Roman"/>
          <w:b/>
          <w:iCs/>
          <w:spacing w:val="-9"/>
          <w:w w:val="95"/>
          <w:sz w:val="24"/>
          <w:szCs w:val="24"/>
        </w:rPr>
        <w:t>D</w:t>
      </w:r>
      <w:r>
        <w:rPr>
          <w:rFonts w:ascii="Times New Roman" w:cs="Times New Roman" w:hAnsi="Times New Roman"/>
          <w:b/>
          <w:iCs/>
          <w:w w:val="95"/>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b/>
          <w:sz w:val="24"/>
          <w:szCs w:val="24"/>
        </w:rPr>
      </w:pPr>
    </w:p>
    <w:p>
      <w:pPr>
        <w:pStyle w:val="style0"/>
        <w:tabs>
          <w:tab w:val="left" w:leader="none" w:pos="366"/>
        </w:tabs>
        <w:kinsoku w:val="false"/>
        <w:overflowPunct w:val="false"/>
        <w:autoSpaceDE w:val="false"/>
        <w:autoSpaceDN w:val="false"/>
        <w:adjustRightInd w:val="false"/>
        <w:spacing w:after="0" w:lineRule="auto" w:line="360"/>
        <w:ind w:right="798"/>
        <w:rPr>
          <w:rFonts w:ascii="Times New Roman" w:cs="Times New Roman" w:hAnsi="Times New Roman"/>
          <w:sz w:val="24"/>
          <w:szCs w:val="24"/>
        </w:rPr>
      </w:pPr>
      <w:r>
        <w:rPr>
          <w:rFonts w:ascii="Times New Roman" w:cs="Times New Roman" w:hAnsi="Times New Roman"/>
          <w:b/>
          <w:iCs/>
          <w:spacing w:val="-17"/>
          <w:w w:val="110"/>
          <w:sz w:val="24"/>
          <w:szCs w:val="24"/>
        </w:rPr>
        <w:t xml:space="preserve">1. </w:t>
      </w:r>
      <w:r>
        <w:rPr>
          <w:rFonts w:ascii="Times New Roman" w:cs="Times New Roman" w:hAnsi="Times New Roman"/>
          <w:b/>
          <w:iCs/>
          <w:spacing w:val="-17"/>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36"/>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w:t>
      </w:r>
      <w:r>
        <w:rPr>
          <w:rFonts w:ascii="Times New Roman" w:cs="Times New Roman" w:hAnsi="Times New Roman"/>
          <w:b/>
          <w:iCs/>
          <w:spacing w:val="-34"/>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a</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1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34"/>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5"/>
          <w:w w:val="104"/>
          <w:sz w:val="24"/>
          <w:szCs w:val="24"/>
        </w:rPr>
        <w:t xml:space="preserve"> </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d</w:t>
      </w:r>
      <w:r>
        <w:rPr>
          <w:rFonts w:ascii="Times New Roman" w:cs="Times New Roman" w:hAnsi="Times New Roman"/>
          <w:b/>
          <w:iCs/>
          <w:spacing w:val="-3"/>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100" w:firstLine="36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1"/>
          <w:w w:val="104"/>
          <w:sz w:val="24"/>
          <w:szCs w:val="24"/>
        </w:rPr>
        <w:t>N</w:t>
      </w:r>
      <w:r>
        <w:rPr>
          <w:rFonts w:ascii="Times New Roman" w:cs="Times New Roman" w:hAnsi="Times New Roman"/>
          <w:iCs/>
          <w:w w:val="104"/>
          <w:sz w:val="24"/>
          <w:szCs w:val="24"/>
        </w:rPr>
        <w:t>o</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12"/>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s</w:t>
      </w:r>
      <w:r>
        <w:rPr>
          <w:rFonts w:ascii="Times New Roman" w:cs="Times New Roman" w:hAnsi="Times New Roman"/>
          <w:iCs/>
          <w:spacing w:val="3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2"/>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3"/>
          <w:w w:val="110"/>
          <w:sz w:val="24"/>
          <w:szCs w:val="24"/>
        </w:rPr>
        <w:t>oo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e </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100" w:right="1483" w:firstLine="360"/>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8"/>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x</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0"/>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m</w:t>
      </w:r>
      <w:r>
        <w:rPr>
          <w:rFonts w:ascii="Times New Roman" w:cs="Times New Roman" w:hAnsi="Times New Roman"/>
          <w:iCs/>
          <w:spacing w:val="-10"/>
          <w:w w:val="104"/>
          <w:sz w:val="24"/>
          <w:szCs w:val="24"/>
        </w:rPr>
        <w:t xml:space="preserve"> </w:t>
      </w:r>
      <w:r>
        <w:rPr>
          <w:rFonts w:ascii="Times New Roman" w:cs="Times New Roman" w:hAnsi="Times New Roman"/>
          <w:iCs/>
          <w:spacing w:val="-16"/>
          <w:w w:val="104"/>
          <w:sz w:val="24"/>
          <w:szCs w:val="24"/>
        </w:rPr>
        <w:t>v</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8"/>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6"/>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m</w:t>
      </w:r>
      <w:r>
        <w:rPr>
          <w:rFonts w:ascii="Times New Roman" w:cs="Times New Roman" w:hAnsi="Times New Roman"/>
          <w:iCs/>
          <w:spacing w:val="-1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tabs>
          <w:tab w:val="left" w:leader="none" w:pos="820"/>
        </w:tabs>
        <w:kinsoku w:val="false"/>
        <w:overflowPunct w:val="false"/>
        <w:autoSpaceDE w:val="false"/>
        <w:autoSpaceDN w:val="false"/>
        <w:adjustRightInd w:val="false"/>
        <w:spacing w:after="0" w:lineRule="auto" w:line="360"/>
        <w:ind w:right="1483"/>
        <w:rPr>
          <w:rFonts w:ascii="Times New Roman" w:cs="Times New Roman" w:hAnsi="Times New Roman"/>
          <w:b/>
          <w:sz w:val="24"/>
          <w:szCs w:val="24"/>
        </w:rPr>
      </w:pPr>
      <w:r>
        <w:rPr>
          <w:rFonts w:ascii="Times New Roman" w:cs="Times New Roman" w:hAnsi="Times New Roman"/>
          <w:b/>
          <w:iCs/>
          <w:w w:val="89"/>
          <w:sz w:val="24"/>
          <w:szCs w:val="24"/>
        </w:rPr>
        <w:t xml:space="preserve"> </w:t>
      </w:r>
      <w:r>
        <w:rPr>
          <w:rFonts w:ascii="Times New Roman" w:cs="Times New Roman" w:hAnsi="Times New Roman"/>
          <w:b/>
          <w:iCs/>
          <w:spacing w:val="-10"/>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46"/>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28"/>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1"/>
          <w:w w:val="104"/>
          <w:sz w:val="24"/>
          <w:szCs w:val="24"/>
        </w:rPr>
        <w:t xml:space="preserve"> </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d</w:t>
      </w:r>
      <w:r>
        <w:rPr>
          <w:rFonts w:ascii="Times New Roman" w:cs="Times New Roman" w:hAnsi="Times New Roman"/>
          <w:b/>
          <w:iCs/>
          <w:spacing w:val="-8"/>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w:t>
      </w:r>
    </w:p>
    <w:p>
      <w:pPr>
        <w:pStyle w:val="style0"/>
        <w:numPr>
          <w:ilvl w:val="1"/>
          <w:numId w:val="7"/>
        </w:numPr>
        <w:tabs>
          <w:tab w:val="left" w:leader="none" w:pos="820"/>
        </w:tabs>
        <w:kinsoku w:val="false"/>
        <w:overflowPunct w:val="false"/>
        <w:autoSpaceDE w:val="false"/>
        <w:autoSpaceDN w:val="false"/>
        <w:adjustRightInd w:val="false"/>
        <w:spacing w:before="20"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46"/>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s</w:t>
      </w:r>
      <w:r>
        <w:rPr>
          <w:rFonts w:ascii="Times New Roman" w:cs="Times New Roman" w:hAnsi="Times New Roman"/>
          <w:iCs/>
          <w:spacing w:val="-29"/>
          <w:w w:val="115"/>
          <w:sz w:val="24"/>
          <w:szCs w:val="24"/>
        </w:rPr>
        <w:t xml:space="preserve"> </w:t>
      </w:r>
      <w:r>
        <w:rPr>
          <w:rFonts w:ascii="Times New Roman" w:cs="Times New Roman" w:hAnsi="Times New Roman"/>
          <w:iCs/>
          <w:spacing w:val="23"/>
          <w:w w:val="115"/>
          <w:sz w:val="24"/>
          <w:szCs w:val="24"/>
        </w:rPr>
        <w:t>s</w:t>
      </w:r>
      <w:r>
        <w:rPr>
          <w:rFonts w:ascii="Times New Roman" w:cs="Times New Roman" w:hAnsi="Times New Roman"/>
          <w:iCs/>
          <w:spacing w:val="-13"/>
          <w:w w:val="115"/>
          <w:sz w:val="24"/>
          <w:szCs w:val="24"/>
        </w:rPr>
        <w:t>l</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w</w:t>
      </w:r>
      <w:r>
        <w:rPr>
          <w:rFonts w:ascii="Times New Roman" w:cs="Times New Roman" w:hAnsi="Times New Roman"/>
          <w:iCs/>
          <w:spacing w:val="-56"/>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n</w:t>
      </w:r>
      <w:r>
        <w:rPr>
          <w:rFonts w:ascii="Times New Roman" w:cs="Times New Roman" w:hAnsi="Times New Roman"/>
          <w:iCs/>
          <w:spacing w:val="-51"/>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3"/>
          <w:w w:val="115"/>
          <w:sz w:val="24"/>
          <w:szCs w:val="24"/>
        </w:rPr>
        <w:t>e</w:t>
      </w:r>
      <w:r>
        <w:rPr>
          <w:rFonts w:ascii="Times New Roman" w:cs="Times New Roman" w:hAnsi="Times New Roman"/>
          <w:iCs/>
          <w:spacing w:val="-25"/>
          <w:w w:val="115"/>
          <w:sz w:val="24"/>
          <w:szCs w:val="24"/>
        </w:rPr>
        <w:t>r</w:t>
      </w:r>
      <w:r>
        <w:rPr>
          <w:rFonts w:ascii="Times New Roman" w:cs="Times New Roman" w:hAnsi="Times New Roman"/>
          <w:iCs/>
          <w:spacing w:val="-5"/>
          <w:w w:val="115"/>
          <w:sz w:val="24"/>
          <w:szCs w:val="24"/>
        </w:rPr>
        <w:t>f</w:t>
      </w:r>
      <w:r>
        <w:rPr>
          <w:rFonts w:ascii="Times New Roman" w:cs="Times New Roman" w:hAnsi="Times New Roman"/>
          <w:iCs/>
          <w:spacing w:val="-3"/>
          <w:w w:val="115"/>
          <w:sz w:val="24"/>
          <w:szCs w:val="24"/>
        </w:rPr>
        <w:t>o</w:t>
      </w:r>
      <w:r>
        <w:rPr>
          <w:rFonts w:ascii="Times New Roman" w:cs="Times New Roman" w:hAnsi="Times New Roman"/>
          <w:iCs/>
          <w:spacing w:val="-25"/>
          <w:w w:val="115"/>
          <w:sz w:val="24"/>
          <w:szCs w:val="24"/>
        </w:rPr>
        <w:t>r</w:t>
      </w:r>
      <w:r>
        <w:rPr>
          <w:rFonts w:ascii="Times New Roman" w:cs="Times New Roman" w:hAnsi="Times New Roman"/>
          <w:iCs/>
          <w:spacing w:val="-17"/>
          <w:w w:val="115"/>
          <w:sz w:val="24"/>
          <w:szCs w:val="24"/>
        </w:rPr>
        <w:t>m</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g</w:t>
      </w:r>
      <w:r>
        <w:rPr>
          <w:rFonts w:ascii="Times New Roman" w:cs="Times New Roman" w:hAnsi="Times New Roman"/>
          <w:iCs/>
          <w:spacing w:val="-37"/>
          <w:w w:val="115"/>
          <w:sz w:val="24"/>
          <w:szCs w:val="24"/>
        </w:rPr>
        <w:t xml:space="preserve"> </w:t>
      </w:r>
      <w:r>
        <w:rPr>
          <w:rFonts w:ascii="Times New Roman" w:cs="Times New Roman" w:hAnsi="Times New Roman"/>
          <w:iCs/>
          <w:spacing w:val="-5"/>
          <w:w w:val="115"/>
          <w:sz w:val="24"/>
          <w:szCs w:val="24"/>
        </w:rPr>
        <w:t>fa</w:t>
      </w:r>
      <w:r>
        <w:rPr>
          <w:rFonts w:ascii="Times New Roman" w:cs="Times New Roman" w:hAnsi="Times New Roman"/>
          <w:iCs/>
          <w:spacing w:val="-25"/>
          <w:w w:val="115"/>
          <w:sz w:val="24"/>
          <w:szCs w:val="24"/>
        </w:rPr>
        <w:t>r</w:t>
      </w:r>
      <w:r>
        <w:rPr>
          <w:rFonts w:ascii="Times New Roman" w:cs="Times New Roman" w:hAnsi="Times New Roman"/>
          <w:iCs/>
          <w:spacing w:val="-17"/>
          <w:w w:val="115"/>
          <w:sz w:val="24"/>
          <w:szCs w:val="24"/>
        </w:rPr>
        <w:t>m</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g</w:t>
      </w:r>
      <w:r>
        <w:rPr>
          <w:rFonts w:ascii="Times New Roman" w:cs="Times New Roman" w:hAnsi="Times New Roman"/>
          <w:iCs/>
          <w:spacing w:val="-36"/>
          <w:w w:val="115"/>
          <w:sz w:val="24"/>
          <w:szCs w:val="24"/>
        </w:rPr>
        <w:t xml:space="preserve"> </w:t>
      </w:r>
      <w:r>
        <w:rPr>
          <w:rFonts w:ascii="Times New Roman" w:cs="Times New Roman" w:hAnsi="Times New Roman"/>
          <w:iCs/>
          <w:spacing w:val="-3"/>
          <w:w w:val="115"/>
          <w:sz w:val="24"/>
          <w:szCs w:val="24"/>
        </w:rPr>
        <w:t>o</w:t>
      </w:r>
      <w:r>
        <w:rPr>
          <w:rFonts w:ascii="Times New Roman" w:cs="Times New Roman" w:hAnsi="Times New Roman"/>
          <w:iCs/>
          <w:spacing w:val="-12"/>
          <w:w w:val="115"/>
          <w:sz w:val="24"/>
          <w:szCs w:val="24"/>
        </w:rPr>
        <w:t>p</w:t>
      </w:r>
      <w:r>
        <w:rPr>
          <w:rFonts w:ascii="Times New Roman" w:cs="Times New Roman" w:hAnsi="Times New Roman"/>
          <w:iCs/>
          <w:spacing w:val="-3"/>
          <w:w w:val="115"/>
          <w:sz w:val="24"/>
          <w:szCs w:val="24"/>
        </w:rPr>
        <w:t>e</w:t>
      </w:r>
      <w:r>
        <w:rPr>
          <w:rFonts w:ascii="Times New Roman" w:cs="Times New Roman" w:hAnsi="Times New Roman"/>
          <w:iCs/>
          <w:spacing w:val="-25"/>
          <w:w w:val="115"/>
          <w:sz w:val="24"/>
          <w:szCs w:val="24"/>
        </w:rPr>
        <w:t>r</w:t>
      </w:r>
      <w:r>
        <w:rPr>
          <w:rFonts w:ascii="Times New Roman" w:cs="Times New Roman" w:hAnsi="Times New Roman"/>
          <w:iCs/>
          <w:spacing w:val="-5"/>
          <w:w w:val="115"/>
          <w:sz w:val="24"/>
          <w:szCs w:val="24"/>
        </w:rPr>
        <w:t>a</w:t>
      </w:r>
      <w:r>
        <w:rPr>
          <w:rFonts w:ascii="Times New Roman" w:cs="Times New Roman" w:hAnsi="Times New Roman"/>
          <w:iCs/>
          <w:spacing w:val="-8"/>
          <w:w w:val="115"/>
          <w:sz w:val="24"/>
          <w:szCs w:val="24"/>
        </w:rPr>
        <w:t>t</w:t>
      </w:r>
      <w:r>
        <w:rPr>
          <w:rFonts w:ascii="Times New Roman" w:cs="Times New Roman" w:hAnsi="Times New Roman"/>
          <w:iCs/>
          <w:spacing w:val="-14"/>
          <w:w w:val="115"/>
          <w:sz w:val="24"/>
          <w:szCs w:val="24"/>
        </w:rPr>
        <w:t>i</w:t>
      </w:r>
      <w:r>
        <w:rPr>
          <w:rFonts w:ascii="Times New Roman" w:cs="Times New Roman" w:hAnsi="Times New Roman"/>
          <w:iCs/>
          <w:spacing w:val="-3"/>
          <w:w w:val="115"/>
          <w:sz w:val="24"/>
          <w:szCs w:val="24"/>
        </w:rPr>
        <w:t>o</w:t>
      </w:r>
      <w:r>
        <w:rPr>
          <w:rFonts w:ascii="Times New Roman" w:cs="Times New Roman" w:hAnsi="Times New Roman"/>
          <w:iCs/>
          <w:spacing w:val="-18"/>
          <w:w w:val="115"/>
          <w:sz w:val="24"/>
          <w:szCs w:val="24"/>
        </w:rPr>
        <w:t>n</w:t>
      </w:r>
      <w:r>
        <w:rPr>
          <w:rFonts w:ascii="Times New Roman" w:cs="Times New Roman" w:hAnsi="Times New Roman"/>
          <w:iCs/>
          <w:spacing w:val="23"/>
          <w:w w:val="115"/>
          <w:sz w:val="24"/>
          <w:szCs w:val="24"/>
        </w:rPr>
        <w:t>s</w:t>
      </w:r>
      <w:r>
        <w:rPr>
          <w:rFonts w:ascii="Times New Roman" w:cs="Times New Roman" w:hAnsi="Times New Roman"/>
          <w:iCs/>
          <w:w w:val="115"/>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2"/>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12"/>
          <w:w w:val="110"/>
          <w:sz w:val="24"/>
          <w:szCs w:val="24"/>
        </w:rPr>
        <w:t xml:space="preserve"> 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42"/>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s</w:t>
      </w:r>
      <w:r>
        <w:rPr>
          <w:rFonts w:ascii="Times New Roman" w:cs="Times New Roman" w:hAnsi="Times New Roman"/>
          <w:iCs/>
          <w:spacing w:val="-22"/>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spacing w:val="-3"/>
          <w:w w:val="115"/>
          <w:sz w:val="24"/>
          <w:szCs w:val="24"/>
        </w:rPr>
        <w:t>e</w:t>
      </w:r>
      <w:r>
        <w:rPr>
          <w:rFonts w:ascii="Times New Roman" w:cs="Times New Roman" w:hAnsi="Times New Roman"/>
          <w:iCs/>
          <w:spacing w:val="-5"/>
          <w:w w:val="115"/>
          <w:sz w:val="24"/>
          <w:szCs w:val="24"/>
        </w:rPr>
        <w:t>ff</w:t>
      </w:r>
      <w:r>
        <w:rPr>
          <w:rFonts w:ascii="Times New Roman" w:cs="Times New Roman" w:hAnsi="Times New Roman"/>
          <w:iCs/>
          <w:spacing w:val="-14"/>
          <w:w w:val="115"/>
          <w:sz w:val="24"/>
          <w:szCs w:val="24"/>
        </w:rPr>
        <w:t>i</w:t>
      </w:r>
      <w:r>
        <w:rPr>
          <w:rFonts w:ascii="Times New Roman" w:cs="Times New Roman" w:hAnsi="Times New Roman"/>
          <w:iCs/>
          <w:spacing w:val="10"/>
          <w:w w:val="115"/>
          <w:sz w:val="24"/>
          <w:szCs w:val="24"/>
        </w:rPr>
        <w:t>c</w:t>
      </w:r>
      <w:r>
        <w:rPr>
          <w:rFonts w:ascii="Times New Roman" w:cs="Times New Roman" w:hAnsi="Times New Roman"/>
          <w:iCs/>
          <w:spacing w:val="-14"/>
          <w:w w:val="115"/>
          <w:sz w:val="24"/>
          <w:szCs w:val="24"/>
        </w:rPr>
        <w:t>i</w:t>
      </w:r>
      <w:r>
        <w:rPr>
          <w:rFonts w:ascii="Times New Roman" w:cs="Times New Roman" w:hAnsi="Times New Roman"/>
          <w:iCs/>
          <w:spacing w:val="-3"/>
          <w:w w:val="115"/>
          <w:sz w:val="24"/>
          <w:szCs w:val="24"/>
        </w:rPr>
        <w:t>e</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t</w:t>
      </w:r>
      <w:r>
        <w:rPr>
          <w:rFonts w:ascii="Times New Roman" w:cs="Times New Roman" w:hAnsi="Times New Roman"/>
          <w:iCs/>
          <w:spacing w:val="-41"/>
          <w:w w:val="115"/>
          <w:sz w:val="24"/>
          <w:szCs w:val="24"/>
        </w:rPr>
        <w:t xml:space="preserve"> </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n</w:t>
      </w:r>
      <w:r>
        <w:rPr>
          <w:rFonts w:ascii="Times New Roman" w:cs="Times New Roman" w:hAnsi="Times New Roman"/>
          <w:iCs/>
          <w:spacing w:val="-48"/>
          <w:w w:val="115"/>
          <w:sz w:val="24"/>
          <w:szCs w:val="24"/>
        </w:rPr>
        <w:t xml:space="preserve"> </w:t>
      </w:r>
      <w:r>
        <w:rPr>
          <w:rFonts w:ascii="Times New Roman" w:cs="Times New Roman" w:hAnsi="Times New Roman"/>
          <w:iCs/>
          <w:spacing w:val="-17"/>
          <w:w w:val="115"/>
          <w:sz w:val="24"/>
          <w:szCs w:val="24"/>
        </w:rPr>
        <w:t>h</w:t>
      </w:r>
      <w:r>
        <w:rPr>
          <w:rFonts w:ascii="Times New Roman" w:cs="Times New Roman" w:hAnsi="Times New Roman"/>
          <w:iCs/>
          <w:spacing w:val="-5"/>
          <w:w w:val="115"/>
          <w:sz w:val="24"/>
          <w:szCs w:val="24"/>
        </w:rPr>
        <w:t>a</w:t>
      </w:r>
      <w:r>
        <w:rPr>
          <w:rFonts w:ascii="Times New Roman" w:cs="Times New Roman" w:hAnsi="Times New Roman"/>
          <w:iCs/>
          <w:spacing w:val="-25"/>
          <w:w w:val="115"/>
          <w:sz w:val="24"/>
          <w:szCs w:val="24"/>
        </w:rPr>
        <w:t>r</w:t>
      </w:r>
      <w:r>
        <w:rPr>
          <w:rFonts w:ascii="Times New Roman" w:cs="Times New Roman" w:hAnsi="Times New Roman"/>
          <w:iCs/>
          <w:w w:val="115"/>
          <w:sz w:val="24"/>
          <w:szCs w:val="24"/>
        </w:rPr>
        <w:t>d</w:t>
      </w:r>
      <w:r>
        <w:rPr>
          <w:rFonts w:ascii="Times New Roman" w:cs="Times New Roman" w:hAnsi="Times New Roman"/>
          <w:iCs/>
          <w:spacing w:val="-43"/>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14"/>
          <w:w w:val="115"/>
          <w:sz w:val="24"/>
          <w:szCs w:val="24"/>
        </w:rPr>
        <w:t>i</w:t>
      </w:r>
      <w:r>
        <w:rPr>
          <w:rFonts w:ascii="Times New Roman" w:cs="Times New Roman" w:hAnsi="Times New Roman"/>
          <w:iCs/>
          <w:spacing w:val="-3"/>
          <w:w w:val="115"/>
          <w:sz w:val="24"/>
          <w:szCs w:val="24"/>
        </w:rPr>
        <w:t>e</w:t>
      </w:r>
      <w:r>
        <w:rPr>
          <w:rFonts w:ascii="Times New Roman" w:cs="Times New Roman" w:hAnsi="Times New Roman"/>
          <w:iCs/>
          <w:spacing w:val="10"/>
          <w:w w:val="115"/>
          <w:sz w:val="24"/>
          <w:szCs w:val="24"/>
        </w:rPr>
        <w:t>c</w:t>
      </w:r>
      <w:r>
        <w:rPr>
          <w:rFonts w:ascii="Times New Roman" w:cs="Times New Roman" w:hAnsi="Times New Roman"/>
          <w:iCs/>
          <w:w w:val="115"/>
          <w:sz w:val="24"/>
          <w:szCs w:val="24"/>
        </w:rPr>
        <w:t>e</w:t>
      </w:r>
      <w:r>
        <w:rPr>
          <w:rFonts w:ascii="Times New Roman" w:cs="Times New Roman" w:hAnsi="Times New Roman"/>
          <w:iCs/>
          <w:spacing w:val="-37"/>
          <w:w w:val="115"/>
          <w:sz w:val="24"/>
          <w:szCs w:val="24"/>
        </w:rPr>
        <w:t xml:space="preserve"> </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f</w:t>
      </w:r>
      <w:r>
        <w:rPr>
          <w:rFonts w:ascii="Times New Roman" w:cs="Times New Roman" w:hAnsi="Times New Roman"/>
          <w:iCs/>
          <w:spacing w:val="-39"/>
          <w:w w:val="115"/>
          <w:sz w:val="24"/>
          <w:szCs w:val="24"/>
        </w:rPr>
        <w:t xml:space="preserve"> </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spacing w:val="-12"/>
          <w:w w:val="115"/>
          <w:sz w:val="24"/>
          <w:szCs w:val="24"/>
        </w:rPr>
        <w:t>d</w:t>
      </w:r>
      <w:r>
        <w:rPr>
          <w:rFonts w:ascii="Times New Roman" w:cs="Times New Roman" w:hAnsi="Times New Roman"/>
          <w:iCs/>
          <w:w w:val="115"/>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28"/>
          <w:w w:val="110"/>
          <w:sz w:val="24"/>
          <w:szCs w:val="24"/>
        </w:rPr>
        <w:t>n</w:t>
      </w:r>
      <w:r>
        <w:rPr>
          <w:rFonts w:ascii="Times New Roman" w:cs="Times New Roman" w:hAnsi="Times New Roman"/>
          <w:iCs/>
          <w:spacing w:val="-18"/>
          <w:w w:val="110"/>
          <w:sz w:val="24"/>
          <w:szCs w:val="24"/>
        </w:rPr>
        <w:t>o</w:t>
      </w:r>
      <w:r>
        <w:rPr>
          <w:rFonts w:ascii="Times New Roman" w:cs="Times New Roman" w:hAnsi="Times New Roman"/>
          <w:iCs/>
          <w:spacing w:val="-3"/>
          <w:w w:val="110"/>
          <w:sz w:val="24"/>
          <w:szCs w:val="24"/>
        </w:rPr>
        <w:t>t</w:t>
      </w:r>
      <w:r>
        <w:rPr>
          <w:rFonts w:ascii="Times New Roman" w:cs="Times New Roman" w:hAnsi="Times New Roman"/>
          <w:iCs/>
          <w:spacing w:val="-1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k</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k</w:t>
      </w:r>
      <w:r>
        <w:rPr>
          <w:rFonts w:ascii="Times New Roman" w:cs="Times New Roman" w:hAnsi="Times New Roman"/>
          <w:iCs/>
          <w:spacing w:val="-28"/>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0"/>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w:t>
      </w:r>
      <w:r>
        <w:rPr>
          <w:rFonts w:ascii="Times New Roman" w:cs="Times New Roman" w:hAnsi="Times New Roman"/>
          <w:iCs/>
          <w:spacing w:val="-4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52"/>
          <w:w w:val="115"/>
          <w:sz w:val="24"/>
          <w:szCs w:val="24"/>
        </w:rPr>
        <w:t xml:space="preserve"> </w:t>
      </w:r>
      <w:r>
        <w:rPr>
          <w:rFonts w:ascii="Times New Roman" w:cs="Times New Roman" w:hAnsi="Times New Roman"/>
          <w:iCs/>
          <w:spacing w:val="-12"/>
          <w:w w:val="115"/>
          <w:sz w:val="24"/>
          <w:szCs w:val="24"/>
        </w:rPr>
        <w:t>d</w:t>
      </w:r>
      <w:r>
        <w:rPr>
          <w:rFonts w:ascii="Times New Roman" w:cs="Times New Roman" w:hAnsi="Times New Roman"/>
          <w:iCs/>
          <w:spacing w:val="-3"/>
          <w:w w:val="115"/>
          <w:sz w:val="24"/>
          <w:szCs w:val="24"/>
        </w:rPr>
        <w:t>e</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5"/>
          <w:w w:val="115"/>
          <w:sz w:val="24"/>
          <w:szCs w:val="24"/>
        </w:rPr>
        <w:t>y</w:t>
      </w:r>
      <w:r>
        <w:rPr>
          <w:rFonts w:ascii="Times New Roman" w:cs="Times New Roman" w:hAnsi="Times New Roman"/>
          <w:iCs/>
          <w:w w:val="115"/>
          <w:sz w:val="24"/>
          <w:szCs w:val="24"/>
        </w:rPr>
        <w:t>s</w:t>
      </w:r>
      <w:r>
        <w:rPr>
          <w:rFonts w:ascii="Times New Roman" w:cs="Times New Roman" w:hAnsi="Times New Roman"/>
          <w:iCs/>
          <w:spacing w:val="-38"/>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13"/>
          <w:w w:val="115"/>
          <w:sz w:val="24"/>
          <w:szCs w:val="24"/>
        </w:rPr>
        <w:t>l</w:t>
      </w:r>
      <w:r>
        <w:rPr>
          <w:rFonts w:ascii="Times New Roman" w:cs="Times New Roman" w:hAnsi="Times New Roman"/>
          <w:iCs/>
          <w:spacing w:val="-5"/>
          <w:w w:val="115"/>
          <w:sz w:val="24"/>
          <w:szCs w:val="24"/>
        </w:rPr>
        <w:t>a</w:t>
      </w:r>
      <w:r>
        <w:rPr>
          <w:rFonts w:ascii="Times New Roman" w:cs="Times New Roman" w:hAnsi="Times New Roman"/>
          <w:iCs/>
          <w:spacing w:val="-18"/>
          <w:w w:val="115"/>
          <w:sz w:val="24"/>
          <w:szCs w:val="24"/>
        </w:rPr>
        <w:t>n</w:t>
      </w:r>
      <w:r>
        <w:rPr>
          <w:rFonts w:ascii="Times New Roman" w:cs="Times New Roman" w:hAnsi="Times New Roman"/>
          <w:iCs/>
          <w:spacing w:val="-8"/>
          <w:w w:val="115"/>
          <w:sz w:val="24"/>
          <w:szCs w:val="24"/>
        </w:rPr>
        <w:t>t</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g</w:t>
      </w:r>
      <w:r>
        <w:rPr>
          <w:rFonts w:ascii="Times New Roman" w:cs="Times New Roman" w:hAnsi="Times New Roman"/>
          <w:iCs/>
          <w:spacing w:val="-45"/>
          <w:w w:val="115"/>
          <w:sz w:val="24"/>
          <w:szCs w:val="24"/>
        </w:rPr>
        <w:t xml:space="preserve"> </w:t>
      </w:r>
      <w:r>
        <w:rPr>
          <w:rFonts w:ascii="Times New Roman" w:cs="Times New Roman" w:hAnsi="Times New Roman"/>
          <w:iCs/>
          <w:spacing w:val="-12"/>
          <w:w w:val="115"/>
          <w:sz w:val="24"/>
          <w:szCs w:val="24"/>
        </w:rPr>
        <w:t>p</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o</w:t>
      </w:r>
      <w:r>
        <w:rPr>
          <w:rFonts w:ascii="Times New Roman" w:cs="Times New Roman" w:hAnsi="Times New Roman"/>
          <w:iCs/>
          <w:spacing w:val="8"/>
          <w:w w:val="115"/>
          <w:sz w:val="24"/>
          <w:szCs w:val="24"/>
        </w:rPr>
        <w:t>g</w:t>
      </w:r>
      <w:r>
        <w:rPr>
          <w:rFonts w:ascii="Times New Roman" w:cs="Times New Roman" w:hAnsi="Times New Roman"/>
          <w:iCs/>
          <w:spacing w:val="-25"/>
          <w:w w:val="115"/>
          <w:sz w:val="24"/>
          <w:szCs w:val="24"/>
        </w:rPr>
        <w:t>r</w:t>
      </w:r>
      <w:r>
        <w:rPr>
          <w:rFonts w:ascii="Times New Roman" w:cs="Times New Roman" w:hAnsi="Times New Roman"/>
          <w:iCs/>
          <w:spacing w:val="-5"/>
          <w:w w:val="115"/>
          <w:sz w:val="24"/>
          <w:szCs w:val="24"/>
        </w:rPr>
        <w:t>a</w:t>
      </w:r>
      <w:r>
        <w:rPr>
          <w:rFonts w:ascii="Times New Roman" w:cs="Times New Roman" w:hAnsi="Times New Roman"/>
          <w:iCs/>
          <w:w w:val="115"/>
          <w:sz w:val="24"/>
          <w:szCs w:val="24"/>
        </w:rPr>
        <w:t>m</w:t>
      </w:r>
      <w:r>
        <w:rPr>
          <w:rFonts w:ascii="Times New Roman" w:cs="Times New Roman" w:hAnsi="Times New Roman"/>
          <w:iCs/>
          <w:spacing w:val="-55"/>
          <w:w w:val="115"/>
          <w:sz w:val="24"/>
          <w:szCs w:val="24"/>
        </w:rPr>
        <w:t xml:space="preserve"> </w:t>
      </w:r>
      <w:r>
        <w:rPr>
          <w:rFonts w:ascii="Times New Roman" w:cs="Times New Roman" w:hAnsi="Times New Roman"/>
          <w:iCs/>
          <w:spacing w:val="23"/>
          <w:w w:val="115"/>
          <w:sz w:val="24"/>
          <w:szCs w:val="24"/>
        </w:rPr>
        <w:t>s</w:t>
      </w:r>
      <w:r>
        <w:rPr>
          <w:rFonts w:ascii="Times New Roman" w:cs="Times New Roman" w:hAnsi="Times New Roman"/>
          <w:iCs/>
          <w:spacing w:val="-14"/>
          <w:w w:val="115"/>
          <w:sz w:val="24"/>
          <w:szCs w:val="24"/>
        </w:rPr>
        <w:t>i</w:t>
      </w:r>
      <w:r>
        <w:rPr>
          <w:rFonts w:ascii="Times New Roman" w:cs="Times New Roman" w:hAnsi="Times New Roman"/>
          <w:iCs/>
          <w:spacing w:val="-18"/>
          <w:w w:val="115"/>
          <w:sz w:val="24"/>
          <w:szCs w:val="24"/>
        </w:rPr>
        <w:t>n</w:t>
      </w:r>
      <w:r>
        <w:rPr>
          <w:rFonts w:ascii="Times New Roman" w:cs="Times New Roman" w:hAnsi="Times New Roman"/>
          <w:iCs/>
          <w:spacing w:val="10"/>
          <w:w w:val="115"/>
          <w:sz w:val="24"/>
          <w:szCs w:val="24"/>
        </w:rPr>
        <w:t>c</w:t>
      </w:r>
      <w:r>
        <w:rPr>
          <w:rFonts w:ascii="Times New Roman" w:cs="Times New Roman" w:hAnsi="Times New Roman"/>
          <w:iCs/>
          <w:w w:val="115"/>
          <w:sz w:val="24"/>
          <w:szCs w:val="24"/>
        </w:rPr>
        <w:t>e</w:t>
      </w:r>
      <w:r>
        <w:rPr>
          <w:rFonts w:ascii="Times New Roman" w:cs="Times New Roman" w:hAnsi="Times New Roman"/>
          <w:iCs/>
          <w:spacing w:val="-48"/>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52"/>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s</w:t>
      </w:r>
      <w:r>
        <w:rPr>
          <w:rFonts w:ascii="Times New Roman" w:cs="Times New Roman" w:hAnsi="Times New Roman"/>
          <w:iCs/>
          <w:spacing w:val="-38"/>
          <w:w w:val="115"/>
          <w:sz w:val="24"/>
          <w:szCs w:val="24"/>
        </w:rPr>
        <w:t xml:space="preserve"> </w:t>
      </w:r>
      <w:r>
        <w:rPr>
          <w:rFonts w:ascii="Times New Roman" w:cs="Times New Roman" w:hAnsi="Times New Roman"/>
          <w:iCs/>
          <w:spacing w:val="23"/>
          <w:w w:val="115"/>
          <w:sz w:val="24"/>
          <w:szCs w:val="24"/>
        </w:rPr>
        <w:t>s</w:t>
      </w:r>
      <w:r>
        <w:rPr>
          <w:rFonts w:ascii="Times New Roman" w:cs="Times New Roman" w:hAnsi="Times New Roman"/>
          <w:iCs/>
          <w:spacing w:val="-13"/>
          <w:w w:val="115"/>
          <w:sz w:val="24"/>
          <w:szCs w:val="24"/>
        </w:rPr>
        <w:t>l</w:t>
      </w:r>
      <w:r>
        <w:rPr>
          <w:rFonts w:ascii="Times New Roman" w:cs="Times New Roman" w:hAnsi="Times New Roman"/>
          <w:iCs/>
          <w:spacing w:val="-3"/>
          <w:w w:val="115"/>
          <w:sz w:val="24"/>
          <w:szCs w:val="24"/>
        </w:rPr>
        <w:t>o</w:t>
      </w:r>
      <w:r>
        <w:rPr>
          <w:rFonts w:ascii="Times New Roman" w:cs="Times New Roman" w:hAnsi="Times New Roman"/>
          <w:iCs/>
          <w:spacing w:val="-25"/>
          <w:w w:val="115"/>
          <w:sz w:val="24"/>
          <w:szCs w:val="24"/>
        </w:rPr>
        <w:t>w</w:t>
      </w:r>
      <w:r>
        <w:rPr>
          <w:rFonts w:ascii="Times New Roman" w:cs="Times New Roman" w:hAnsi="Times New Roman"/>
          <w:iCs/>
          <w:w w:val="115"/>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tabs>
          <w:tab w:val="left" w:leader="none" w:pos="306"/>
        </w:tabs>
        <w:kinsoku w:val="false"/>
        <w:overflowPunct w:val="false"/>
        <w:autoSpaceDE w:val="false"/>
        <w:autoSpaceDN w:val="false"/>
        <w:adjustRightInd w:val="false"/>
        <w:spacing w:after="0" w:lineRule="auto" w:line="360"/>
        <w:ind w:right="1048"/>
        <w:rPr>
          <w:rFonts w:ascii="Times New Roman" w:cs="Times New Roman" w:hAnsi="Times New Roman"/>
          <w:iCs/>
          <w:w w:val="89"/>
          <w:sz w:val="24"/>
          <w:szCs w:val="24"/>
        </w:rPr>
      </w:pPr>
      <w:r>
        <w:rPr>
          <w:rFonts w:ascii="Times New Roman" w:cs="Times New Roman" w:hAnsi="Times New Roman"/>
          <w:b/>
          <w:iCs/>
          <w:spacing w:val="-12"/>
          <w:w w:val="110"/>
          <w:sz w:val="24"/>
          <w:szCs w:val="24"/>
        </w:rPr>
        <w:t xml:space="preserve">2. </w:t>
      </w:r>
      <w:r>
        <w:rPr>
          <w:rFonts w:ascii="Times New Roman" w:cs="Times New Roman" w:hAnsi="Times New Roman"/>
          <w:b/>
          <w:iCs/>
          <w:spacing w:val="-12"/>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39"/>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p>
    <w:p>
      <w:pPr>
        <w:pStyle w:val="style0"/>
        <w:tabs>
          <w:tab w:val="left" w:leader="none" w:pos="306"/>
        </w:tabs>
        <w:kinsoku w:val="false"/>
        <w:overflowPunct w:val="false"/>
        <w:autoSpaceDE w:val="false"/>
        <w:autoSpaceDN w:val="false"/>
        <w:adjustRightInd w:val="false"/>
        <w:spacing w:after="0" w:lineRule="auto" w:line="360"/>
        <w:ind w:right="1048"/>
        <w:rPr>
          <w:rFonts w:ascii="Times New Roman" w:cs="Times New Roman" w:hAnsi="Times New Roman"/>
          <w:b/>
          <w:sz w:val="24"/>
          <w:szCs w:val="24"/>
        </w:r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12"/>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9"/>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37"/>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s</w:t>
      </w:r>
      <w:r>
        <w:rPr>
          <w:rFonts w:ascii="Times New Roman" w:cs="Times New Roman" w:hAnsi="Times New Roman"/>
          <w:b/>
          <w:iCs/>
          <w:spacing w:val="-11"/>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0"/>
          <w:w w:val="110"/>
          <w:sz w:val="24"/>
          <w:szCs w:val="24"/>
        </w:rPr>
        <w:t xml:space="preserve"> </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33"/>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
          <w:w w:val="110"/>
          <w:sz w:val="24"/>
          <w:szCs w:val="24"/>
        </w:rPr>
        <w:t>e</w:t>
      </w:r>
      <w:r>
        <w:rPr>
          <w:rFonts w:ascii="Times New Roman" w:cs="Times New Roman" w:hAnsi="Times New Roman"/>
          <w:b/>
          <w:iCs/>
          <w:spacing w:val="-9"/>
          <w:w w:val="110"/>
          <w:sz w:val="24"/>
          <w:szCs w:val="24"/>
        </w:rPr>
        <w:t>p</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before="15" w:after="0" w:lineRule="auto" w:line="360"/>
        <w:ind w:left="82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2"/>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8"/>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6"/>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0"/>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44"/>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s</w:t>
      </w:r>
      <w:r>
        <w:rPr>
          <w:rFonts w:ascii="Times New Roman" w:cs="Times New Roman" w:hAnsi="Times New Roman"/>
          <w:iCs/>
          <w:spacing w:val="-25"/>
          <w:w w:val="115"/>
          <w:sz w:val="24"/>
          <w:szCs w:val="24"/>
        </w:rPr>
        <w:t xml:space="preserve"> </w:t>
      </w:r>
      <w:r>
        <w:rPr>
          <w:rFonts w:ascii="Times New Roman" w:cs="Times New Roman" w:hAnsi="Times New Roman"/>
          <w:iCs/>
          <w:spacing w:val="-3"/>
          <w:w w:val="115"/>
          <w:sz w:val="24"/>
          <w:szCs w:val="24"/>
        </w:rPr>
        <w:t>e</w:t>
      </w:r>
      <w:r>
        <w:rPr>
          <w:rFonts w:ascii="Times New Roman" w:cs="Times New Roman" w:hAnsi="Times New Roman"/>
          <w:iCs/>
          <w:spacing w:val="-5"/>
          <w:w w:val="115"/>
          <w:sz w:val="24"/>
          <w:szCs w:val="24"/>
        </w:rPr>
        <w:t>ff</w:t>
      </w:r>
      <w:r>
        <w:rPr>
          <w:rFonts w:ascii="Times New Roman" w:cs="Times New Roman" w:hAnsi="Times New Roman"/>
          <w:iCs/>
          <w:spacing w:val="-3"/>
          <w:w w:val="115"/>
          <w:sz w:val="24"/>
          <w:szCs w:val="24"/>
        </w:rPr>
        <w:t>e</w:t>
      </w:r>
      <w:r>
        <w:rPr>
          <w:rFonts w:ascii="Times New Roman" w:cs="Times New Roman" w:hAnsi="Times New Roman"/>
          <w:iCs/>
          <w:spacing w:val="10"/>
          <w:w w:val="115"/>
          <w:sz w:val="24"/>
          <w:szCs w:val="24"/>
        </w:rPr>
        <w:t>c</w:t>
      </w:r>
      <w:r>
        <w:rPr>
          <w:rFonts w:ascii="Times New Roman" w:cs="Times New Roman" w:hAnsi="Times New Roman"/>
          <w:iCs/>
          <w:spacing w:val="-8"/>
          <w:w w:val="115"/>
          <w:sz w:val="24"/>
          <w:szCs w:val="24"/>
        </w:rPr>
        <w:t>t</w:t>
      </w:r>
      <w:r>
        <w:rPr>
          <w:rFonts w:ascii="Times New Roman" w:cs="Times New Roman" w:hAnsi="Times New Roman"/>
          <w:iCs/>
          <w:spacing w:val="-14"/>
          <w:w w:val="115"/>
          <w:sz w:val="24"/>
          <w:szCs w:val="24"/>
        </w:rPr>
        <w:t>i</w:t>
      </w:r>
      <w:r>
        <w:rPr>
          <w:rFonts w:ascii="Times New Roman" w:cs="Times New Roman" w:hAnsi="Times New Roman"/>
          <w:iCs/>
          <w:spacing w:val="-17"/>
          <w:w w:val="115"/>
          <w:sz w:val="24"/>
          <w:szCs w:val="24"/>
        </w:rPr>
        <w:t>v</w:t>
      </w:r>
      <w:r>
        <w:rPr>
          <w:rFonts w:ascii="Times New Roman" w:cs="Times New Roman" w:hAnsi="Times New Roman"/>
          <w:iCs/>
          <w:w w:val="115"/>
          <w:sz w:val="24"/>
          <w:szCs w:val="24"/>
        </w:rPr>
        <w:t>e</w:t>
      </w:r>
      <w:r>
        <w:rPr>
          <w:rFonts w:ascii="Times New Roman" w:cs="Times New Roman" w:hAnsi="Times New Roman"/>
          <w:iCs/>
          <w:spacing w:val="-39"/>
          <w:w w:val="115"/>
          <w:sz w:val="24"/>
          <w:szCs w:val="24"/>
        </w:rPr>
        <w:t xml:space="preserve"> </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n</w:t>
      </w:r>
      <w:r>
        <w:rPr>
          <w:rFonts w:ascii="Times New Roman" w:cs="Times New Roman" w:hAnsi="Times New Roman"/>
          <w:iCs/>
          <w:spacing w:val="-49"/>
          <w:w w:val="115"/>
          <w:sz w:val="24"/>
          <w:szCs w:val="24"/>
        </w:rPr>
        <w:t xml:space="preserve"> </w:t>
      </w:r>
      <w:r>
        <w:rPr>
          <w:rFonts w:ascii="Times New Roman" w:cs="Times New Roman" w:hAnsi="Times New Roman"/>
          <w:iCs/>
          <w:spacing w:val="-17"/>
          <w:w w:val="115"/>
          <w:sz w:val="24"/>
          <w:szCs w:val="24"/>
        </w:rPr>
        <w:t>h</w:t>
      </w:r>
      <w:r>
        <w:rPr>
          <w:rFonts w:ascii="Times New Roman" w:cs="Times New Roman" w:hAnsi="Times New Roman"/>
          <w:iCs/>
          <w:spacing w:val="-5"/>
          <w:w w:val="115"/>
          <w:sz w:val="24"/>
          <w:szCs w:val="24"/>
        </w:rPr>
        <w:t>a</w:t>
      </w:r>
      <w:r>
        <w:rPr>
          <w:rFonts w:ascii="Times New Roman" w:cs="Times New Roman" w:hAnsi="Times New Roman"/>
          <w:iCs/>
          <w:spacing w:val="-25"/>
          <w:w w:val="115"/>
          <w:sz w:val="24"/>
          <w:szCs w:val="24"/>
        </w:rPr>
        <w:t>r</w:t>
      </w:r>
      <w:r>
        <w:rPr>
          <w:rFonts w:ascii="Times New Roman" w:cs="Times New Roman" w:hAnsi="Times New Roman"/>
          <w:iCs/>
          <w:w w:val="115"/>
          <w:sz w:val="24"/>
          <w:szCs w:val="24"/>
        </w:rPr>
        <w:t>d</w:t>
      </w:r>
      <w:r>
        <w:rPr>
          <w:rFonts w:ascii="Times New Roman" w:cs="Times New Roman" w:hAnsi="Times New Roman"/>
          <w:iCs/>
          <w:spacing w:val="-45"/>
          <w:w w:val="115"/>
          <w:sz w:val="24"/>
          <w:szCs w:val="24"/>
        </w:rPr>
        <w:t xml:space="preserve"> </w:t>
      </w:r>
      <w:r>
        <w:rPr>
          <w:rFonts w:ascii="Times New Roman" w:cs="Times New Roman" w:hAnsi="Times New Roman"/>
          <w:iCs/>
          <w:spacing w:val="23"/>
          <w:w w:val="115"/>
          <w:sz w:val="24"/>
          <w:szCs w:val="24"/>
        </w:rPr>
        <w:t>s</w:t>
      </w:r>
      <w:r>
        <w:rPr>
          <w:rFonts w:ascii="Times New Roman" w:cs="Times New Roman" w:hAnsi="Times New Roman"/>
          <w:iCs/>
          <w:spacing w:val="-3"/>
          <w:w w:val="115"/>
          <w:sz w:val="24"/>
          <w:szCs w:val="24"/>
        </w:rPr>
        <w:t>o</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l</w:t>
      </w:r>
      <w:r>
        <w:rPr>
          <w:rFonts w:ascii="Times New Roman" w:cs="Times New Roman" w:hAnsi="Times New Roman"/>
          <w:iCs/>
          <w:spacing w:val="-48"/>
          <w:w w:val="115"/>
          <w:sz w:val="24"/>
          <w:szCs w:val="24"/>
        </w:rPr>
        <w:t xml:space="preserve"> </w:t>
      </w:r>
      <w:r>
        <w:rPr>
          <w:rFonts w:ascii="Times New Roman" w:cs="Times New Roman" w:hAnsi="Times New Roman"/>
          <w:iCs/>
          <w:spacing w:val="10"/>
          <w:w w:val="115"/>
          <w:sz w:val="24"/>
          <w:szCs w:val="24"/>
        </w:rPr>
        <w:t>c</w:t>
      </w:r>
      <w:r>
        <w:rPr>
          <w:rFonts w:ascii="Times New Roman" w:cs="Times New Roman" w:hAnsi="Times New Roman"/>
          <w:iCs/>
          <w:spacing w:val="-3"/>
          <w:w w:val="115"/>
          <w:sz w:val="24"/>
          <w:szCs w:val="24"/>
        </w:rPr>
        <w:t>o</w:t>
      </w:r>
      <w:r>
        <w:rPr>
          <w:rFonts w:ascii="Times New Roman" w:cs="Times New Roman" w:hAnsi="Times New Roman"/>
          <w:iCs/>
          <w:spacing w:val="-18"/>
          <w:w w:val="115"/>
          <w:sz w:val="24"/>
          <w:szCs w:val="24"/>
        </w:rPr>
        <w:t>n</w:t>
      </w:r>
      <w:r>
        <w:rPr>
          <w:rFonts w:ascii="Times New Roman" w:cs="Times New Roman" w:hAnsi="Times New Roman"/>
          <w:iCs/>
          <w:spacing w:val="-12"/>
          <w:w w:val="115"/>
          <w:sz w:val="24"/>
          <w:szCs w:val="24"/>
        </w:rPr>
        <w:t>d</w:t>
      </w:r>
      <w:r>
        <w:rPr>
          <w:rFonts w:ascii="Times New Roman" w:cs="Times New Roman" w:hAnsi="Times New Roman"/>
          <w:iCs/>
          <w:spacing w:val="-14"/>
          <w:w w:val="115"/>
          <w:sz w:val="24"/>
          <w:szCs w:val="24"/>
        </w:rPr>
        <w:t>i</w:t>
      </w:r>
      <w:r>
        <w:rPr>
          <w:rFonts w:ascii="Times New Roman" w:cs="Times New Roman" w:hAnsi="Times New Roman"/>
          <w:iCs/>
          <w:spacing w:val="-8"/>
          <w:w w:val="115"/>
          <w:sz w:val="24"/>
          <w:szCs w:val="24"/>
        </w:rPr>
        <w:t>t</w:t>
      </w:r>
      <w:r>
        <w:rPr>
          <w:rFonts w:ascii="Times New Roman" w:cs="Times New Roman" w:hAnsi="Times New Roman"/>
          <w:iCs/>
          <w:spacing w:val="-14"/>
          <w:w w:val="115"/>
          <w:sz w:val="24"/>
          <w:szCs w:val="24"/>
        </w:rPr>
        <w:t>i</w:t>
      </w:r>
      <w:r>
        <w:rPr>
          <w:rFonts w:ascii="Times New Roman" w:cs="Times New Roman" w:hAnsi="Times New Roman"/>
          <w:iCs/>
          <w:spacing w:val="-3"/>
          <w:w w:val="115"/>
          <w:sz w:val="24"/>
          <w:szCs w:val="24"/>
        </w:rPr>
        <w:t>o</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ight="117"/>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k</w:t>
      </w:r>
      <w:r>
        <w:rPr>
          <w:rFonts w:ascii="Times New Roman" w:cs="Times New Roman" w:hAnsi="Times New Roman"/>
          <w:iCs/>
          <w:spacing w:val="-31"/>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2"/>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7"/>
          <w:w w:val="104"/>
          <w:sz w:val="24"/>
          <w:szCs w:val="24"/>
        </w:rPr>
        <w:t xml:space="preserve"> 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ight="809"/>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0"/>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44"/>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36"/>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5"/>
          <w:w w:val="104"/>
          <w:sz w:val="24"/>
          <w:szCs w:val="24"/>
        </w:rPr>
        <w:t xml:space="preserve"> </w:t>
      </w:r>
      <w:r>
        <w:rPr>
          <w:rFonts w:ascii="Times New Roman" w:cs="Times New Roman" w:hAnsi="Times New Roman"/>
          <w:b/>
          <w:iCs/>
          <w:spacing w:val="-12"/>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l</w:t>
      </w:r>
      <w:r>
        <w:rPr>
          <w:rFonts w:ascii="Times New Roman" w:cs="Times New Roman" w:hAnsi="Times New Roman"/>
          <w:b/>
          <w:iCs/>
          <w:spacing w:val="-8"/>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od</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4"/>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 xml:space="preserve">e </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x</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 xml:space="preserve">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15"/>
          <w:w w:val="104"/>
          <w:sz w:val="24"/>
          <w:szCs w:val="24"/>
        </w:rPr>
        <w:t>u</w:t>
      </w:r>
      <w:r>
        <w:rPr>
          <w:rFonts w:ascii="Times New Roman" w:cs="Times New Roman" w:hAnsi="Times New Roman"/>
          <w:iCs/>
          <w:spacing w:val="-14"/>
          <w:w w:val="104"/>
          <w:sz w:val="24"/>
          <w:szCs w:val="24"/>
        </w:rPr>
        <w:t>y</w:t>
      </w:r>
      <w:r>
        <w:rPr>
          <w:rFonts w:ascii="Times New Roman" w:cs="Times New Roman" w:hAnsi="Times New Roman"/>
          <w:iCs/>
          <w:w w:val="104"/>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u</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ight="262"/>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pp</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i</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r>
        <w:rPr>
          <w:rFonts w:ascii="Times New Roman" w:cs="Times New Roman" w:hAnsi="Times New Roman"/>
          <w:iCs/>
          <w:spacing w:val="-15"/>
          <w:w w:val="110"/>
          <w:sz w:val="24"/>
          <w:szCs w:val="24"/>
        </w:rPr>
        <w:t xml:space="preserve"> </w:t>
      </w: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p</w:t>
      </w:r>
      <w:r>
        <w:rPr>
          <w:rFonts w:ascii="Times New Roman" w:cs="Times New Roman" w:hAnsi="Times New Roman"/>
          <w:iCs/>
          <w:spacing w:val="-2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
          <w:w w:val="110"/>
          <w:sz w:val="24"/>
          <w:szCs w:val="24"/>
        </w:rPr>
        <w:t>z</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0"/>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6"/>
          <w:w w:val="110"/>
          <w:sz w:val="24"/>
          <w:szCs w:val="24"/>
        </w:rPr>
        <w:t>um</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numPr>
          <w:ilvl w:val="1"/>
          <w:numId w:val="7"/>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4"/>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4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4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44"/>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179"/>
        <w:numPr>
          <w:ilvl w:val="0"/>
          <w:numId w:val="7"/>
        </w:numPr>
        <w:tabs>
          <w:tab w:val="left" w:leader="none" w:pos="820"/>
        </w:tabs>
        <w:kinsoku w:val="false"/>
        <w:overflowPunct w:val="false"/>
        <w:spacing w:lineRule="auto" w:line="360"/>
        <w:rPr/>
      </w:pPr>
      <w:r>
        <w:rPr>
          <w:b/>
        </w:rPr>
        <w:t>Ox cultivation</w:t>
      </w:r>
      <w:r>
        <w:t>: this involves the use of animal drawn implements e.g. ox plough and the main source of power is farm animals i.e. castrated bulls (oxen), donkeys etc.</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sz w:val="24"/>
          <w:szCs w:val="24"/>
        </w:rPr>
        <w:t>Advantages of ox cultivation</w:t>
      </w:r>
      <w:r>
        <w:rPr>
          <w:rFonts w:ascii="Times New Roman" w:cs="Times New Roman" w:hAnsi="Times New Roman"/>
          <w:sz w:val="24"/>
          <w:szCs w:val="24"/>
        </w:rPr>
        <w:t>:</w:t>
      </w:r>
    </w:p>
    <w:p>
      <w:pPr>
        <w:pStyle w:val="style179"/>
        <w:numPr>
          <w:ilvl w:val="0"/>
          <w:numId w:val="97"/>
        </w:numPr>
        <w:tabs>
          <w:tab w:val="left" w:leader="none" w:pos="820"/>
        </w:tabs>
        <w:kinsoku w:val="false"/>
        <w:overflowPunct w:val="false"/>
        <w:spacing w:lineRule="auto" w:line="360"/>
        <w:rPr/>
      </w:pPr>
      <w:r>
        <w:t>Faster than manual method</w:t>
      </w:r>
    </w:p>
    <w:p>
      <w:pPr>
        <w:pStyle w:val="style179"/>
        <w:numPr>
          <w:ilvl w:val="0"/>
          <w:numId w:val="97"/>
        </w:numPr>
        <w:tabs>
          <w:tab w:val="left" w:leader="none" w:pos="820"/>
        </w:tabs>
        <w:kinsoku w:val="false"/>
        <w:overflowPunct w:val="false"/>
        <w:spacing w:lineRule="auto" w:line="360"/>
        <w:rPr/>
      </w:pPr>
      <w:r>
        <w:t>It buries surface vegetation better than the manual method and mechanical method</w:t>
      </w:r>
    </w:p>
    <w:p>
      <w:pPr>
        <w:pStyle w:val="style179"/>
        <w:numPr>
          <w:ilvl w:val="0"/>
          <w:numId w:val="97"/>
        </w:numPr>
        <w:tabs>
          <w:tab w:val="left" w:leader="none" w:pos="820"/>
        </w:tabs>
        <w:kinsoku w:val="false"/>
        <w:overflowPunct w:val="false"/>
        <w:spacing w:lineRule="auto" w:line="360"/>
        <w:rPr/>
      </w:pPr>
      <w:r>
        <w:t>Requires little skills compared to mechanical method</w:t>
      </w:r>
    </w:p>
    <w:p>
      <w:pPr>
        <w:pStyle w:val="style179"/>
        <w:numPr>
          <w:ilvl w:val="0"/>
          <w:numId w:val="97"/>
        </w:numPr>
        <w:tabs>
          <w:tab w:val="left" w:leader="none" w:pos="820"/>
        </w:tabs>
        <w:kinsoku w:val="false"/>
        <w:overflowPunct w:val="false"/>
        <w:spacing w:lineRule="auto" w:line="360"/>
        <w:rPr/>
      </w:pPr>
      <w:r>
        <w:t>Ploughing depth can be maintained constant</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sz w:val="24"/>
          <w:szCs w:val="24"/>
        </w:rPr>
        <w:t>Disadvantages of ox cultivation:</w:t>
      </w:r>
    </w:p>
    <w:p>
      <w:pPr>
        <w:pStyle w:val="style179"/>
        <w:numPr>
          <w:ilvl w:val="0"/>
          <w:numId w:val="98"/>
        </w:numPr>
        <w:tabs>
          <w:tab w:val="left" w:leader="none" w:pos="820"/>
        </w:tabs>
        <w:kinsoku w:val="false"/>
        <w:overflowPunct w:val="false"/>
        <w:spacing w:lineRule="auto" w:line="360"/>
        <w:rPr/>
      </w:pPr>
      <w:r>
        <w:t>It cannot be used efficiently in hilly, stony and densely vegetated areas</w:t>
      </w:r>
    </w:p>
    <w:p>
      <w:pPr>
        <w:pStyle w:val="style179"/>
        <w:numPr>
          <w:ilvl w:val="0"/>
          <w:numId w:val="98"/>
        </w:numPr>
        <w:tabs>
          <w:tab w:val="left" w:leader="none" w:pos="820"/>
        </w:tabs>
        <w:kinsoku w:val="false"/>
        <w:overflowPunct w:val="false"/>
        <w:spacing w:lineRule="auto" w:line="360"/>
        <w:rPr/>
      </w:pPr>
      <w:r>
        <w:t>Large land is left under pasture to graze the animals which limit crop production</w:t>
      </w:r>
    </w:p>
    <w:p>
      <w:pPr>
        <w:pStyle w:val="style179"/>
        <w:numPr>
          <w:ilvl w:val="0"/>
          <w:numId w:val="98"/>
        </w:numPr>
        <w:tabs>
          <w:tab w:val="left" w:leader="none" w:pos="820"/>
        </w:tabs>
        <w:kinsoku w:val="false"/>
        <w:overflowPunct w:val="false"/>
        <w:spacing w:lineRule="auto" w:line="360"/>
        <w:rPr/>
      </w:pPr>
      <w:r>
        <w:t>Efficiency depends on the health of the farm animal</w:t>
      </w:r>
    </w:p>
    <w:p>
      <w:pPr>
        <w:pStyle w:val="style179"/>
        <w:numPr>
          <w:ilvl w:val="0"/>
          <w:numId w:val="98"/>
        </w:numPr>
        <w:tabs>
          <w:tab w:val="left" w:leader="none" w:pos="820"/>
        </w:tabs>
        <w:kinsoku w:val="false"/>
        <w:overflowPunct w:val="false"/>
        <w:spacing w:lineRule="auto" w:line="360"/>
        <w:rPr/>
      </w:pPr>
      <w:r>
        <w:t>It is limited to areas with light soils only.</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sz w:val="24"/>
          <w:szCs w:val="24"/>
        </w:rPr>
        <w:t>4. C</w:t>
      </w:r>
      <w:r>
        <w:rPr>
          <w:rFonts w:ascii="Times New Roman" w:cs="Times New Roman" w:hAnsi="Times New Roman"/>
          <w:b/>
          <w:sz w:val="24"/>
          <w:szCs w:val="24"/>
        </w:rPr>
        <w:t>hemical method:</w:t>
      </w:r>
      <w:r>
        <w:rPr>
          <w:rFonts w:ascii="Times New Roman" w:cs="Times New Roman" w:hAnsi="Times New Roman"/>
          <w:sz w:val="24"/>
          <w:szCs w:val="24"/>
        </w:rPr>
        <w:t xml:space="preserve"> this involves the use of special chemical substances </w:t>
      </w:r>
      <w:r>
        <w:rPr>
          <w:rFonts w:ascii="Times New Roman" w:cs="Times New Roman" w:hAnsi="Times New Roman"/>
          <w:sz w:val="24"/>
          <w:szCs w:val="24"/>
        </w:rPr>
        <w:t xml:space="preserve">that kill or interfere with the growth of vegetation </w:t>
      </w:r>
      <w:r>
        <w:rPr>
          <w:rFonts w:ascii="Times New Roman" w:cs="Times New Roman" w:hAnsi="Times New Roman"/>
          <w:sz w:val="24"/>
          <w:szCs w:val="24"/>
        </w:rPr>
        <w:t>e.g. herbicides and aboricides.</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sz w:val="24"/>
          <w:szCs w:val="24"/>
        </w:rPr>
        <w:t>Advantages of chemical method:</w:t>
      </w:r>
    </w:p>
    <w:p>
      <w:pPr>
        <w:pStyle w:val="style179"/>
        <w:numPr>
          <w:ilvl w:val="0"/>
          <w:numId w:val="13"/>
        </w:numPr>
        <w:tabs>
          <w:tab w:val="left" w:leader="none" w:pos="820"/>
        </w:tabs>
        <w:kinsoku w:val="false"/>
        <w:overflowPunct w:val="false"/>
        <w:spacing w:lineRule="auto" w:line="360"/>
        <w:rPr/>
      </w:pPr>
      <w:r>
        <w:t>It is a very fast method</w:t>
      </w:r>
    </w:p>
    <w:p>
      <w:pPr>
        <w:pStyle w:val="style179"/>
        <w:numPr>
          <w:ilvl w:val="0"/>
          <w:numId w:val="13"/>
        </w:numPr>
        <w:tabs>
          <w:tab w:val="left" w:leader="none" w:pos="820"/>
        </w:tabs>
        <w:kinsoku w:val="false"/>
        <w:overflowPunct w:val="false"/>
        <w:spacing w:lineRule="auto" w:line="360"/>
        <w:rPr/>
      </w:pPr>
      <w:r>
        <w:t>Less labour is involved</w:t>
      </w:r>
    </w:p>
    <w:p>
      <w:pPr>
        <w:pStyle w:val="style179"/>
        <w:numPr>
          <w:ilvl w:val="0"/>
          <w:numId w:val="13"/>
        </w:numPr>
        <w:tabs>
          <w:tab w:val="left" w:leader="none" w:pos="820"/>
        </w:tabs>
        <w:kinsoku w:val="false"/>
        <w:overflowPunct w:val="false"/>
        <w:spacing w:lineRule="auto" w:line="360"/>
        <w:rPr/>
      </w:pPr>
      <w:r>
        <w:t>Soil structure is maintained since tillage is minimised</w:t>
      </w:r>
    </w:p>
    <w:p>
      <w:pPr>
        <w:pStyle w:val="style179"/>
        <w:numPr>
          <w:ilvl w:val="0"/>
          <w:numId w:val="13"/>
        </w:numPr>
        <w:tabs>
          <w:tab w:val="left" w:leader="none" w:pos="820"/>
        </w:tabs>
        <w:kinsoku w:val="false"/>
        <w:overflowPunct w:val="false"/>
        <w:spacing w:lineRule="auto" w:line="360"/>
        <w:rPr/>
      </w:pPr>
      <w:r>
        <w:t>It is cheaper on a large scale compared to mechanical method</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sz w:val="24"/>
          <w:szCs w:val="24"/>
        </w:rPr>
      </w:pP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sz w:val="24"/>
          <w:szCs w:val="24"/>
        </w:rPr>
        <w:t>Disadvantages of chemical method:</w:t>
      </w:r>
    </w:p>
    <w:p>
      <w:pPr>
        <w:pStyle w:val="style179"/>
        <w:numPr>
          <w:ilvl w:val="0"/>
          <w:numId w:val="14"/>
        </w:numPr>
        <w:tabs>
          <w:tab w:val="left" w:leader="none" w:pos="820"/>
        </w:tabs>
        <w:kinsoku w:val="false"/>
        <w:overflowPunct w:val="false"/>
        <w:spacing w:lineRule="auto" w:line="360"/>
        <w:rPr/>
      </w:pPr>
      <w:r>
        <w:t>It causes pollution to the environment</w:t>
      </w:r>
    </w:p>
    <w:p>
      <w:pPr>
        <w:pStyle w:val="style179"/>
        <w:numPr>
          <w:ilvl w:val="0"/>
          <w:numId w:val="14"/>
        </w:numPr>
        <w:tabs>
          <w:tab w:val="left" w:leader="none" w:pos="820"/>
        </w:tabs>
        <w:kinsoku w:val="false"/>
        <w:overflowPunct w:val="false"/>
        <w:spacing w:lineRule="auto" w:line="360"/>
        <w:rPr/>
      </w:pPr>
      <w:r>
        <w:t>It requires skills to apply</w:t>
      </w:r>
    </w:p>
    <w:p>
      <w:pPr>
        <w:pStyle w:val="style179"/>
        <w:numPr>
          <w:ilvl w:val="0"/>
          <w:numId w:val="14"/>
        </w:numPr>
        <w:tabs>
          <w:tab w:val="left" w:leader="none" w:pos="820"/>
        </w:tabs>
        <w:kinsoku w:val="false"/>
        <w:overflowPunct w:val="false"/>
        <w:spacing w:lineRule="auto" w:line="360"/>
        <w:rPr/>
      </w:pPr>
      <w:r>
        <w:t>It is difficult to access most of the farm chemicals</w:t>
      </w:r>
    </w:p>
    <w:p>
      <w:pPr>
        <w:pStyle w:val="style179"/>
        <w:numPr>
          <w:ilvl w:val="0"/>
          <w:numId w:val="14"/>
        </w:numPr>
        <w:tabs>
          <w:tab w:val="left" w:leader="none" w:pos="820"/>
        </w:tabs>
        <w:kinsoku w:val="false"/>
        <w:overflowPunct w:val="false"/>
        <w:spacing w:lineRule="auto" w:line="360"/>
        <w:rPr/>
      </w:pPr>
      <w:r>
        <w:t>Improper usage may have related health disorders to farmers</w:t>
      </w:r>
    </w:p>
    <w:p>
      <w:pPr>
        <w:pStyle w:val="style0"/>
        <w:kinsoku w:val="false"/>
        <w:overflowPunct w:val="false"/>
        <w:autoSpaceDE w:val="false"/>
        <w:autoSpaceDN w:val="false"/>
        <w:adjustRightInd w:val="false"/>
        <w:spacing w:after="0" w:lineRule="auto" w:line="360"/>
        <w:ind w:left="100" w:right="350"/>
        <w:rPr>
          <w:rFonts w:ascii="Times New Roman" w:cs="Times New Roman" w:hAnsi="Times New Roman"/>
          <w:b/>
          <w:iCs/>
          <w:spacing w:val="-39"/>
          <w:w w:val="110"/>
          <w:sz w:val="24"/>
          <w:szCs w:val="24"/>
        </w:rPr>
      </w:pPr>
      <w:r>
        <w:rPr>
          <w:rFonts w:ascii="Times New Roman" w:cs="Times New Roman" w:hAnsi="Times New Roman"/>
          <w:b/>
          <w:iCs/>
          <w:spacing w:val="-12"/>
          <w:w w:val="110"/>
          <w:sz w:val="24"/>
          <w:szCs w:val="24"/>
        </w:rPr>
        <w:t>M</w:t>
      </w:r>
      <w:r>
        <w:rPr>
          <w:rFonts w:ascii="Times New Roman" w:cs="Times New Roman" w:hAnsi="Times New Roman"/>
          <w:b/>
          <w:iCs/>
          <w:spacing w:val="-15"/>
          <w:w w:val="110"/>
          <w:sz w:val="24"/>
          <w:szCs w:val="24"/>
        </w:rPr>
        <w:t>I</w:t>
      </w:r>
      <w:r>
        <w:rPr>
          <w:rFonts w:ascii="Times New Roman" w:cs="Times New Roman" w:hAnsi="Times New Roman"/>
          <w:b/>
          <w:iCs/>
          <w:spacing w:val="-9"/>
          <w:w w:val="110"/>
          <w:sz w:val="24"/>
          <w:szCs w:val="24"/>
        </w:rPr>
        <w:t>N</w:t>
      </w:r>
      <w:r>
        <w:rPr>
          <w:rFonts w:ascii="Times New Roman" w:cs="Times New Roman" w:hAnsi="Times New Roman"/>
          <w:b/>
          <w:iCs/>
          <w:spacing w:val="-15"/>
          <w:w w:val="110"/>
          <w:sz w:val="24"/>
          <w:szCs w:val="24"/>
        </w:rPr>
        <w:t>I</w:t>
      </w:r>
      <w:r>
        <w:rPr>
          <w:rFonts w:ascii="Times New Roman" w:cs="Times New Roman" w:hAnsi="Times New Roman"/>
          <w:b/>
          <w:iCs/>
          <w:spacing w:val="-12"/>
          <w:w w:val="110"/>
          <w:sz w:val="24"/>
          <w:szCs w:val="24"/>
        </w:rPr>
        <w:t>M</w:t>
      </w:r>
      <w:r>
        <w:rPr>
          <w:rFonts w:ascii="Times New Roman" w:cs="Times New Roman" w:hAnsi="Times New Roman"/>
          <w:b/>
          <w:iCs/>
          <w:spacing w:val="-8"/>
          <w:w w:val="110"/>
          <w:sz w:val="24"/>
          <w:szCs w:val="24"/>
        </w:rPr>
        <w:t>U</w:t>
      </w:r>
      <w:r>
        <w:rPr>
          <w:rFonts w:ascii="Times New Roman" w:cs="Times New Roman" w:hAnsi="Times New Roman"/>
          <w:b/>
          <w:iCs/>
          <w:w w:val="110"/>
          <w:sz w:val="24"/>
          <w:szCs w:val="24"/>
        </w:rPr>
        <w:t>M</w:t>
      </w:r>
      <w:r>
        <w:rPr>
          <w:rFonts w:ascii="Times New Roman" w:cs="Times New Roman" w:hAnsi="Times New Roman"/>
          <w:b/>
          <w:iCs/>
          <w:spacing w:val="-43"/>
          <w:w w:val="110"/>
          <w:sz w:val="24"/>
          <w:szCs w:val="24"/>
        </w:rPr>
        <w:t xml:space="preserve"> </w:t>
      </w:r>
      <w:r>
        <w:rPr>
          <w:rFonts w:ascii="Times New Roman" w:cs="Times New Roman" w:hAnsi="Times New Roman"/>
          <w:b/>
          <w:iCs/>
          <w:spacing w:val="-2"/>
          <w:w w:val="110"/>
          <w:sz w:val="24"/>
          <w:szCs w:val="24"/>
        </w:rPr>
        <w:t>T</w:t>
      </w:r>
      <w:r>
        <w:rPr>
          <w:rFonts w:ascii="Times New Roman" w:cs="Times New Roman" w:hAnsi="Times New Roman"/>
          <w:b/>
          <w:iCs/>
          <w:spacing w:val="-15"/>
          <w:w w:val="110"/>
          <w:sz w:val="24"/>
          <w:szCs w:val="24"/>
        </w:rPr>
        <w:t>I</w:t>
      </w:r>
      <w:r>
        <w:rPr>
          <w:rFonts w:ascii="Times New Roman" w:cs="Times New Roman" w:hAnsi="Times New Roman"/>
          <w:b/>
          <w:iCs/>
          <w:spacing w:val="-16"/>
          <w:w w:val="110"/>
          <w:sz w:val="24"/>
          <w:szCs w:val="24"/>
        </w:rPr>
        <w:t>LL</w:t>
      </w:r>
      <w:r>
        <w:rPr>
          <w:rFonts w:ascii="Times New Roman" w:cs="Times New Roman" w:hAnsi="Times New Roman"/>
          <w:b/>
          <w:iCs/>
          <w:spacing w:val="-7"/>
          <w:w w:val="110"/>
          <w:sz w:val="24"/>
          <w:szCs w:val="24"/>
        </w:rPr>
        <w:t>A</w:t>
      </w:r>
      <w:r>
        <w:rPr>
          <w:rFonts w:ascii="Times New Roman" w:cs="Times New Roman" w:hAnsi="Times New Roman"/>
          <w:b/>
          <w:iCs/>
          <w:spacing w:val="-5"/>
          <w:w w:val="110"/>
          <w:sz w:val="24"/>
          <w:szCs w:val="24"/>
        </w:rPr>
        <w:t>G</w:t>
      </w:r>
      <w:r>
        <w:rPr>
          <w:rFonts w:ascii="Times New Roman" w:cs="Times New Roman" w:hAnsi="Times New Roman"/>
          <w:b/>
          <w:iCs/>
          <w:spacing w:val="-8"/>
          <w:w w:val="110"/>
          <w:sz w:val="24"/>
          <w:szCs w:val="24"/>
        </w:rPr>
        <w:t>E</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after="0" w:lineRule="auto" w:line="360"/>
        <w:ind w:left="100" w:right="35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42"/>
          <w:w w:val="110"/>
          <w:sz w:val="24"/>
          <w:szCs w:val="24"/>
        </w:rPr>
        <w:t xml:space="preserve"> </w:t>
      </w:r>
      <w:r>
        <w:rPr>
          <w:rFonts w:ascii="Times New Roman" w:cs="Times New Roman" w:hAnsi="Times New Roman"/>
          <w:iCs/>
          <w:spacing w:val="-16"/>
          <w:w w:val="110"/>
          <w:sz w:val="24"/>
          <w:szCs w:val="24"/>
        </w:rPr>
        <w:t>hu</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db</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 xml:space="preserve">d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8"/>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15"/>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6"/>
          <w:w w:val="110"/>
          <w:sz w:val="24"/>
          <w:szCs w:val="24"/>
        </w:rPr>
        <w:t xml:space="preserve"> </w:t>
      </w:r>
      <w:r>
        <w:rPr>
          <w:rFonts w:ascii="Times New Roman" w:cs="Times New Roman" w:hAnsi="Times New Roman"/>
          <w:iCs/>
          <w:spacing w:val="-14"/>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p>
    <w:p>
      <w:pPr>
        <w:pStyle w:val="style179"/>
        <w:numPr>
          <w:ilvl w:val="0"/>
          <w:numId w:val="99"/>
        </w:numPr>
        <w:kinsoku w:val="false"/>
        <w:overflowPunct w:val="false"/>
        <w:spacing w:lineRule="auto" w:line="360"/>
        <w:ind w:right="416"/>
        <w:rPr>
          <w:iCs/>
          <w:w w:val="110"/>
        </w:rPr>
      </w:pPr>
      <w:r>
        <w:rPr>
          <w:iCs/>
          <w:spacing w:val="-10"/>
          <w:w w:val="110"/>
        </w:rPr>
        <w:t>U</w:t>
      </w:r>
      <w:r>
        <w:rPr>
          <w:iCs/>
          <w:spacing w:val="22"/>
          <w:w w:val="110"/>
        </w:rPr>
        <w:t>s</w:t>
      </w:r>
      <w:r>
        <w:rPr>
          <w:iCs/>
          <w:w w:val="110"/>
        </w:rPr>
        <w:t>e</w:t>
      </w:r>
      <w:r>
        <w:rPr>
          <w:iCs/>
          <w:spacing w:val="-19"/>
          <w:w w:val="110"/>
        </w:rPr>
        <w:t xml:space="preserve"> </w:t>
      </w:r>
      <w:r>
        <w:rPr>
          <w:iCs/>
          <w:spacing w:val="-3"/>
          <w:w w:val="110"/>
        </w:rPr>
        <w:t>o</w:t>
      </w:r>
      <w:r>
        <w:rPr>
          <w:iCs/>
          <w:w w:val="110"/>
        </w:rPr>
        <w:t>f</w:t>
      </w:r>
      <w:r>
        <w:rPr>
          <w:iCs/>
          <w:spacing w:val="-22"/>
          <w:w w:val="110"/>
        </w:rPr>
        <w:t xml:space="preserve"> </w:t>
      </w:r>
      <w:r>
        <w:rPr>
          <w:iCs/>
          <w:spacing w:val="-16"/>
          <w:w w:val="110"/>
        </w:rPr>
        <w:t>h</w:t>
      </w:r>
      <w:r>
        <w:rPr>
          <w:iCs/>
          <w:spacing w:val="-3"/>
          <w:w w:val="110"/>
        </w:rPr>
        <w:t>e</w:t>
      </w:r>
      <w:r>
        <w:rPr>
          <w:iCs/>
          <w:spacing w:val="-24"/>
          <w:w w:val="110"/>
        </w:rPr>
        <w:t>r</w:t>
      </w:r>
      <w:r>
        <w:rPr>
          <w:iCs/>
          <w:spacing w:val="-11"/>
          <w:w w:val="110"/>
        </w:rPr>
        <w:t>b</w:t>
      </w:r>
      <w:r>
        <w:rPr>
          <w:iCs/>
          <w:spacing w:val="-13"/>
          <w:w w:val="110"/>
        </w:rPr>
        <w:t>i</w:t>
      </w:r>
      <w:r>
        <w:rPr>
          <w:iCs/>
          <w:spacing w:val="10"/>
          <w:w w:val="110"/>
        </w:rPr>
        <w:t>c</w:t>
      </w:r>
      <w:r>
        <w:rPr>
          <w:iCs/>
          <w:spacing w:val="-13"/>
          <w:w w:val="110"/>
        </w:rPr>
        <w:t>i</w:t>
      </w:r>
      <w:r>
        <w:rPr>
          <w:iCs/>
          <w:spacing w:val="-11"/>
          <w:w w:val="110"/>
        </w:rPr>
        <w:t>d</w:t>
      </w:r>
      <w:r>
        <w:rPr>
          <w:iCs/>
          <w:w w:val="110"/>
        </w:rPr>
        <w:t>e</w:t>
      </w:r>
      <w:r>
        <w:rPr>
          <w:iCs/>
          <w:spacing w:val="-19"/>
          <w:w w:val="110"/>
        </w:rPr>
        <w:t xml:space="preserve"> </w:t>
      </w:r>
      <w:r>
        <w:rPr>
          <w:iCs/>
          <w:spacing w:val="-7"/>
          <w:w w:val="110"/>
        </w:rPr>
        <w:t>t</w:t>
      </w:r>
      <w:r>
        <w:rPr>
          <w:iCs/>
          <w:w w:val="110"/>
        </w:rPr>
        <w:t>o</w:t>
      </w:r>
      <w:r>
        <w:rPr>
          <w:iCs/>
          <w:spacing w:val="-19"/>
          <w:w w:val="110"/>
        </w:rPr>
        <w:t xml:space="preserve"> </w:t>
      </w:r>
      <w:r>
        <w:rPr>
          <w:iCs/>
          <w:spacing w:val="-18"/>
          <w:w w:val="110"/>
        </w:rPr>
        <w:t>k</w:t>
      </w:r>
      <w:r>
        <w:rPr>
          <w:iCs/>
          <w:spacing w:val="-13"/>
          <w:w w:val="110"/>
        </w:rPr>
        <w:t>i</w:t>
      </w:r>
      <w:r>
        <w:rPr>
          <w:iCs/>
          <w:spacing w:val="-12"/>
          <w:w w:val="110"/>
        </w:rPr>
        <w:t>l</w:t>
      </w:r>
      <w:r>
        <w:rPr>
          <w:iCs/>
          <w:w w:val="110"/>
        </w:rPr>
        <w:t>l</w:t>
      </w:r>
      <w:r>
        <w:rPr>
          <w:iCs/>
          <w:spacing w:val="-32"/>
          <w:w w:val="110"/>
        </w:rPr>
        <w:t xml:space="preserve"> </w:t>
      </w:r>
      <w:r>
        <w:rPr>
          <w:iCs/>
          <w:spacing w:val="-24"/>
          <w:w w:val="110"/>
        </w:rPr>
        <w:t>w</w:t>
      </w:r>
      <w:r>
        <w:rPr>
          <w:iCs/>
          <w:spacing w:val="-3"/>
          <w:w w:val="110"/>
        </w:rPr>
        <w:t>ee</w:t>
      </w:r>
      <w:r>
        <w:rPr>
          <w:iCs/>
          <w:spacing w:val="-11"/>
          <w:w w:val="110"/>
        </w:rPr>
        <w:t>d</w:t>
      </w:r>
      <w:r>
        <w:rPr>
          <w:iCs/>
          <w:w w:val="110"/>
        </w:rPr>
        <w:t xml:space="preserve">s </w:t>
      </w:r>
      <w:r>
        <w:rPr>
          <w:iCs/>
          <w:spacing w:val="-5"/>
          <w:w w:val="110"/>
        </w:rPr>
        <w:t>f</w:t>
      </w:r>
      <w:r>
        <w:rPr>
          <w:iCs/>
          <w:spacing w:val="-24"/>
          <w:w w:val="110"/>
        </w:rPr>
        <w:t>r</w:t>
      </w:r>
      <w:r>
        <w:rPr>
          <w:iCs/>
          <w:spacing w:val="-3"/>
          <w:w w:val="110"/>
        </w:rPr>
        <w:t>o</w:t>
      </w:r>
      <w:r>
        <w:rPr>
          <w:iCs/>
          <w:w w:val="110"/>
        </w:rPr>
        <w:t>m</w:t>
      </w:r>
      <w:r>
        <w:rPr>
          <w:iCs/>
          <w:spacing w:val="-32"/>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8"/>
          <w:w w:val="110"/>
        </w:rPr>
        <w:t>g</w:t>
      </w:r>
      <w:r>
        <w:rPr>
          <w:iCs/>
          <w:spacing w:val="-5"/>
          <w:w w:val="110"/>
        </w:rPr>
        <w:t>a</w:t>
      </w:r>
      <w:r>
        <w:rPr>
          <w:iCs/>
          <w:spacing w:val="-24"/>
          <w:w w:val="110"/>
        </w:rPr>
        <w:t>r</w:t>
      </w:r>
      <w:r>
        <w:rPr>
          <w:iCs/>
          <w:spacing w:val="-11"/>
          <w:w w:val="110"/>
        </w:rPr>
        <w:t>d</w:t>
      </w:r>
      <w:r>
        <w:rPr>
          <w:iCs/>
          <w:spacing w:val="-3"/>
          <w:w w:val="110"/>
        </w:rPr>
        <w:t>e</w:t>
      </w:r>
      <w:r>
        <w:rPr>
          <w:iCs/>
          <w:w w:val="110"/>
        </w:rPr>
        <w:t>n</w:t>
      </w:r>
      <w:r>
        <w:rPr>
          <w:iCs/>
          <w:spacing w:val="-34"/>
          <w:w w:val="110"/>
        </w:rPr>
        <w:t xml:space="preserve"> </w:t>
      </w:r>
      <w:r>
        <w:rPr>
          <w:iCs/>
          <w:spacing w:val="-24"/>
          <w:w w:val="110"/>
        </w:rPr>
        <w:t>w</w:t>
      </w:r>
      <w:r>
        <w:rPr>
          <w:iCs/>
          <w:spacing w:val="-16"/>
          <w:w w:val="110"/>
        </w:rPr>
        <w:t>h</w:t>
      </w:r>
      <w:r>
        <w:rPr>
          <w:iCs/>
          <w:spacing w:val="-3"/>
          <w:w w:val="110"/>
        </w:rPr>
        <w:t>e</w:t>
      </w:r>
      <w:r>
        <w:rPr>
          <w:iCs/>
          <w:spacing w:val="-24"/>
          <w:w w:val="110"/>
        </w:rPr>
        <w:t>r</w:t>
      </w:r>
      <w:r>
        <w:rPr>
          <w:iCs/>
          <w:w w:val="110"/>
        </w:rPr>
        <w:t>e</w:t>
      </w:r>
      <w:r>
        <w:rPr>
          <w:iCs/>
          <w:spacing w:val="-19"/>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 xml:space="preserve">s </w:t>
      </w:r>
      <w:r>
        <w:rPr>
          <w:iCs/>
          <w:spacing w:val="-24"/>
          <w:w w:val="110"/>
        </w:rPr>
        <w:t>w</w:t>
      </w:r>
      <w:r>
        <w:rPr>
          <w:iCs/>
          <w:spacing w:val="-13"/>
          <w:w w:val="110"/>
        </w:rPr>
        <w:t>i</w:t>
      </w:r>
      <w:r>
        <w:rPr>
          <w:iCs/>
          <w:spacing w:val="-12"/>
          <w:w w:val="110"/>
        </w:rPr>
        <w:t>l</w:t>
      </w:r>
      <w:r>
        <w:rPr>
          <w:iCs/>
          <w:w w:val="110"/>
        </w:rPr>
        <w:t>l</w:t>
      </w:r>
      <w:r>
        <w:rPr>
          <w:iCs/>
          <w:spacing w:val="-31"/>
          <w:w w:val="110"/>
        </w:rPr>
        <w:t xml:space="preserve"> </w:t>
      </w:r>
      <w:r>
        <w:rPr>
          <w:iCs/>
          <w:spacing w:val="-11"/>
          <w:w w:val="110"/>
        </w:rPr>
        <w:t>b</w:t>
      </w:r>
      <w:r>
        <w:rPr>
          <w:iCs/>
          <w:w w:val="110"/>
        </w:rPr>
        <w:t>e</w:t>
      </w:r>
      <w:r>
        <w:rPr>
          <w:iCs/>
          <w:spacing w:val="-19"/>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3"/>
          <w:w w:val="110"/>
        </w:rPr>
        <w:t>e</w:t>
      </w:r>
      <w:r>
        <w:rPr>
          <w:iCs/>
          <w:spacing w:val="-11"/>
          <w:w w:val="110"/>
        </w:rPr>
        <w:t>d</w:t>
      </w:r>
      <w:r>
        <w:rPr>
          <w:iCs/>
          <w:w w:val="110"/>
        </w:rPr>
        <w:t>.</w:t>
      </w:r>
    </w:p>
    <w:p>
      <w:pPr>
        <w:pStyle w:val="style179"/>
        <w:numPr>
          <w:ilvl w:val="0"/>
          <w:numId w:val="99"/>
        </w:numPr>
        <w:kinsoku w:val="false"/>
        <w:overflowPunct w:val="false"/>
        <w:spacing w:lineRule="auto" w:line="360"/>
        <w:ind w:right="416"/>
        <w:rPr/>
      </w:pPr>
      <w:r>
        <w:rPr>
          <w:iCs/>
          <w:spacing w:val="-14"/>
          <w:w w:val="110"/>
        </w:rPr>
        <w:t>M</w:t>
      </w:r>
      <w:r>
        <w:rPr>
          <w:iCs/>
          <w:spacing w:val="-16"/>
          <w:w w:val="110"/>
        </w:rPr>
        <w:t>u</w:t>
      </w:r>
      <w:r>
        <w:rPr>
          <w:iCs/>
          <w:spacing w:val="-12"/>
          <w:w w:val="110"/>
        </w:rPr>
        <w:t>l</w:t>
      </w:r>
      <w:r>
        <w:rPr>
          <w:iCs/>
          <w:spacing w:val="10"/>
          <w:w w:val="110"/>
        </w:rPr>
        <w:t>c</w:t>
      </w:r>
      <w:r>
        <w:rPr>
          <w:iCs/>
          <w:spacing w:val="-16"/>
          <w:w w:val="110"/>
        </w:rPr>
        <w:t>h</w:t>
      </w:r>
      <w:r>
        <w:rPr>
          <w:iCs/>
          <w:spacing w:val="-13"/>
          <w:w w:val="110"/>
        </w:rPr>
        <w:t>i</w:t>
      </w:r>
      <w:r>
        <w:rPr>
          <w:iCs/>
          <w:spacing w:val="-18"/>
          <w:w w:val="110"/>
        </w:rPr>
        <w:t>n</w:t>
      </w:r>
      <w:r>
        <w:rPr>
          <w:iCs/>
          <w:w w:val="110"/>
        </w:rPr>
        <w:t>g</w:t>
      </w:r>
      <w:r>
        <w:rPr>
          <w:iCs/>
          <w:spacing w:val="-25"/>
          <w:w w:val="110"/>
        </w:rPr>
        <w:t xml:space="preserve"> </w:t>
      </w:r>
      <w:r>
        <w:rPr>
          <w:iCs/>
          <w:spacing w:val="-7"/>
          <w:w w:val="110"/>
        </w:rPr>
        <w:t>t</w:t>
      </w:r>
      <w:r>
        <w:rPr>
          <w:iCs/>
          <w:spacing w:val="-16"/>
          <w:w w:val="110"/>
        </w:rPr>
        <w:t>h</w:t>
      </w:r>
      <w:r>
        <w:rPr>
          <w:iCs/>
          <w:w w:val="110"/>
        </w:rPr>
        <w:t>e</w:t>
      </w:r>
      <w:r>
        <w:rPr>
          <w:iCs/>
          <w:spacing w:val="-30"/>
          <w:w w:val="110"/>
        </w:rPr>
        <w:t xml:space="preserve"> </w:t>
      </w:r>
      <w:r>
        <w:rPr>
          <w:iCs/>
          <w:spacing w:val="-5"/>
          <w:w w:val="110"/>
        </w:rPr>
        <w:t>a</w:t>
      </w:r>
      <w:r>
        <w:rPr>
          <w:iCs/>
          <w:spacing w:val="-24"/>
          <w:w w:val="110"/>
        </w:rPr>
        <w:t>r</w:t>
      </w:r>
      <w:r>
        <w:rPr>
          <w:iCs/>
          <w:spacing w:val="-3"/>
          <w:w w:val="110"/>
        </w:rPr>
        <w:t>e</w:t>
      </w:r>
      <w:r>
        <w:rPr>
          <w:iCs/>
          <w:w w:val="110"/>
        </w:rPr>
        <w:t>a</w:t>
      </w:r>
      <w:r>
        <w:rPr>
          <w:iCs/>
          <w:spacing w:val="-32"/>
          <w:w w:val="110"/>
        </w:rPr>
        <w:t xml:space="preserve"> </w:t>
      </w:r>
      <w:r>
        <w:rPr>
          <w:iCs/>
          <w:spacing w:val="-7"/>
          <w:w w:val="110"/>
        </w:rPr>
        <w:t>t</w:t>
      </w:r>
      <w:r>
        <w:rPr>
          <w:iCs/>
          <w:w w:val="110"/>
        </w:rPr>
        <w:t>o</w:t>
      </w:r>
      <w:r>
        <w:rPr>
          <w:iCs/>
          <w:spacing w:val="-31"/>
          <w:w w:val="110"/>
        </w:rPr>
        <w:t xml:space="preserve"> </w:t>
      </w:r>
      <w:r>
        <w:rPr>
          <w:iCs/>
          <w:spacing w:val="22"/>
          <w:w w:val="110"/>
        </w:rPr>
        <w:t>s</w:t>
      </w:r>
      <w:r>
        <w:rPr>
          <w:iCs/>
          <w:spacing w:val="-16"/>
          <w:w w:val="110"/>
        </w:rPr>
        <w:t>u</w:t>
      </w:r>
      <w:r>
        <w:rPr>
          <w:iCs/>
          <w:spacing w:val="-11"/>
          <w:w w:val="110"/>
        </w:rPr>
        <w:t>pp</w:t>
      </w:r>
      <w:r>
        <w:rPr>
          <w:iCs/>
          <w:spacing w:val="-24"/>
          <w:w w:val="110"/>
        </w:rPr>
        <w:t>r</w:t>
      </w:r>
      <w:r>
        <w:rPr>
          <w:iCs/>
          <w:spacing w:val="-3"/>
          <w:w w:val="110"/>
        </w:rPr>
        <w:t>e</w:t>
      </w:r>
      <w:r>
        <w:rPr>
          <w:iCs/>
          <w:spacing w:val="22"/>
          <w:w w:val="110"/>
        </w:rPr>
        <w:t>s</w:t>
      </w:r>
      <w:r>
        <w:rPr>
          <w:iCs/>
          <w:w w:val="110"/>
        </w:rPr>
        <w:t>s</w:t>
      </w:r>
      <w:r>
        <w:rPr>
          <w:iCs/>
          <w:spacing w:val="-16"/>
          <w:w w:val="110"/>
        </w:rPr>
        <w:t xml:space="preserve"> </w:t>
      </w:r>
      <w:r>
        <w:rPr>
          <w:iCs/>
          <w:spacing w:val="-24"/>
          <w:w w:val="110"/>
        </w:rPr>
        <w:t>w</w:t>
      </w:r>
      <w:r>
        <w:rPr>
          <w:iCs/>
          <w:spacing w:val="-3"/>
          <w:w w:val="110"/>
        </w:rPr>
        <w:t>ee</w:t>
      </w:r>
      <w:r>
        <w:rPr>
          <w:iCs/>
          <w:w w:val="110"/>
        </w:rPr>
        <w:t>d</w:t>
      </w:r>
      <w:r>
        <w:rPr>
          <w:iCs/>
          <w:spacing w:val="-38"/>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spacing w:val="-16"/>
          <w:w w:val="110"/>
        </w:rPr>
        <w:t>h</w:t>
      </w:r>
      <w:r>
        <w:rPr>
          <w:iCs/>
          <w:w w:val="110"/>
        </w:rPr>
        <w:t>.</w:t>
      </w:r>
    </w:p>
    <w:p>
      <w:pPr>
        <w:pStyle w:val="style179"/>
        <w:numPr>
          <w:ilvl w:val="0"/>
          <w:numId w:val="99"/>
        </w:numPr>
        <w:kinsoku w:val="false"/>
        <w:overflowPunct w:val="false"/>
        <w:spacing w:before="5" w:lineRule="auto" w:line="360"/>
        <w:ind w:right="1392"/>
        <w:rPr>
          <w:iCs/>
          <w:w w:val="89"/>
        </w:rPr>
      </w:pPr>
      <w:r>
        <w:rPr>
          <w:iCs/>
          <w:spacing w:val="-14"/>
          <w:w w:val="110"/>
        </w:rPr>
        <w:t>D</w:t>
      </w:r>
      <w:r>
        <w:rPr>
          <w:iCs/>
          <w:spacing w:val="-13"/>
          <w:w w:val="110"/>
        </w:rPr>
        <w:t>i</w:t>
      </w:r>
      <w:r>
        <w:rPr>
          <w:iCs/>
          <w:spacing w:val="8"/>
          <w:w w:val="110"/>
        </w:rPr>
        <w:t>gg</w:t>
      </w:r>
      <w:r>
        <w:rPr>
          <w:iCs/>
          <w:spacing w:val="-13"/>
          <w:w w:val="110"/>
        </w:rPr>
        <w:t>i</w:t>
      </w:r>
      <w:r>
        <w:rPr>
          <w:iCs/>
          <w:spacing w:val="-18"/>
          <w:w w:val="110"/>
        </w:rPr>
        <w:t>n</w:t>
      </w:r>
      <w:r>
        <w:rPr>
          <w:iCs/>
          <w:w w:val="110"/>
        </w:rPr>
        <w:t>g</w:t>
      </w:r>
      <w:r>
        <w:rPr>
          <w:iCs/>
          <w:spacing w:val="-8"/>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spacing w:val="-8"/>
          <w:w w:val="110"/>
        </w:rPr>
        <w:t xml:space="preserve"> </w:t>
      </w:r>
      <w:r>
        <w:rPr>
          <w:iCs/>
          <w:spacing w:val="-16"/>
          <w:w w:val="110"/>
        </w:rPr>
        <w:t>h</w:t>
      </w:r>
      <w:r>
        <w:rPr>
          <w:iCs/>
          <w:spacing w:val="-3"/>
          <w:w w:val="110"/>
        </w:rPr>
        <w:t>o</w:t>
      </w:r>
      <w:r>
        <w:rPr>
          <w:iCs/>
          <w:spacing w:val="-12"/>
          <w:w w:val="110"/>
        </w:rPr>
        <w:t>l</w:t>
      </w:r>
      <w:r>
        <w:rPr>
          <w:iCs/>
          <w:spacing w:val="-3"/>
          <w:w w:val="110"/>
        </w:rPr>
        <w:t>e</w:t>
      </w:r>
      <w:r>
        <w:rPr>
          <w:iCs/>
          <w:w w:val="110"/>
        </w:rPr>
        <w:t>s</w:t>
      </w:r>
      <w:r>
        <w:rPr>
          <w:iCs/>
          <w:spacing w:val="4"/>
          <w:w w:val="110"/>
        </w:rPr>
        <w:t xml:space="preserve"> </w:t>
      </w:r>
      <w:r>
        <w:rPr>
          <w:iCs/>
          <w:spacing w:val="-5"/>
          <w:w w:val="110"/>
        </w:rPr>
        <w:t>f</w:t>
      </w:r>
      <w:r>
        <w:rPr>
          <w:iCs/>
          <w:spacing w:val="-3"/>
          <w:w w:val="110"/>
        </w:rPr>
        <w:t>o</w:t>
      </w:r>
      <w:r>
        <w:rPr>
          <w:iCs/>
          <w:w w:val="110"/>
        </w:rPr>
        <w:t>r</w:t>
      </w:r>
      <w:r>
        <w:rPr>
          <w:iCs/>
          <w:spacing w:val="-43"/>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spacing w:val="-8"/>
          <w:w w:val="110"/>
        </w:rPr>
        <w:t xml:space="preserve"> </w:t>
      </w:r>
      <w:r>
        <w:rPr>
          <w:iCs/>
          <w:spacing w:val="-5"/>
          <w:w w:val="110"/>
        </w:rPr>
        <w:t>a</w:t>
      </w:r>
      <w:r>
        <w:rPr>
          <w:iCs/>
          <w:spacing w:val="-18"/>
          <w:w w:val="110"/>
        </w:rPr>
        <w:t>n</w:t>
      </w:r>
      <w:r>
        <w:rPr>
          <w:iCs/>
          <w:w w:val="110"/>
        </w:rPr>
        <w:t>d</w:t>
      </w:r>
      <w:r>
        <w:rPr>
          <w:iCs/>
          <w:spacing w:val="-26"/>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24"/>
          <w:w w:val="110"/>
        </w:rPr>
        <w:t>r</w:t>
      </w:r>
      <w:r>
        <w:rPr>
          <w:iCs/>
          <w:spacing w:val="-3"/>
          <w:w w:val="110"/>
        </w:rPr>
        <w:t>e</w:t>
      </w:r>
      <w:r>
        <w:rPr>
          <w:iCs/>
          <w:spacing w:val="22"/>
          <w:w w:val="110"/>
        </w:rPr>
        <w:t>s</w:t>
      </w:r>
      <w:r>
        <w:rPr>
          <w:iCs/>
          <w:w w:val="110"/>
        </w:rPr>
        <w:t>t</w:t>
      </w:r>
      <w:r>
        <w:rPr>
          <w:iCs/>
          <w:spacing w:val="-23"/>
          <w:w w:val="110"/>
        </w:rPr>
        <w:t xml:space="preserve"> </w:t>
      </w:r>
      <w:r>
        <w:rPr>
          <w:iCs/>
          <w:spacing w:val="-3"/>
          <w:w w:val="110"/>
        </w:rPr>
        <w:t>o</w:t>
      </w:r>
      <w:r>
        <w:rPr>
          <w:iCs/>
          <w:w w:val="110"/>
        </w:rPr>
        <w:t>f</w:t>
      </w:r>
      <w:r>
        <w:rPr>
          <w:iCs/>
          <w:spacing w:val="-20"/>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12"/>
          <w:w w:val="110"/>
        </w:rPr>
        <w:t>l</w:t>
      </w:r>
      <w:r>
        <w:rPr>
          <w:iCs/>
          <w:spacing w:val="-5"/>
          <w:w w:val="110"/>
        </w:rPr>
        <w:t>a</w:t>
      </w:r>
      <w:r>
        <w:rPr>
          <w:iCs/>
          <w:spacing w:val="-18"/>
          <w:w w:val="110"/>
        </w:rPr>
        <w:t>n</w:t>
      </w:r>
      <w:r>
        <w:rPr>
          <w:iCs/>
          <w:w w:val="110"/>
        </w:rPr>
        <w:t>d</w:t>
      </w:r>
      <w:r>
        <w:rPr>
          <w:iCs/>
          <w:spacing w:val="-26"/>
          <w:w w:val="110"/>
        </w:rPr>
        <w:t xml:space="preserve"> </w:t>
      </w:r>
      <w:r>
        <w:rPr>
          <w:iCs/>
          <w:spacing w:val="-13"/>
          <w:w w:val="110"/>
        </w:rPr>
        <w:t>i</w:t>
      </w:r>
      <w:r>
        <w:rPr>
          <w:iCs/>
          <w:w w:val="110"/>
        </w:rPr>
        <w:t>s</w:t>
      </w:r>
      <w:r>
        <w:rPr>
          <w:iCs/>
          <w:spacing w:val="4"/>
          <w:w w:val="110"/>
        </w:rPr>
        <w:t xml:space="preserve"> </w:t>
      </w:r>
      <w:r>
        <w:rPr>
          <w:iCs/>
          <w:spacing w:val="-16"/>
          <w:w w:val="110"/>
        </w:rPr>
        <w:t>u</w:t>
      </w:r>
      <w:r>
        <w:rPr>
          <w:iCs/>
          <w:spacing w:val="-18"/>
          <w:w w:val="110"/>
        </w:rPr>
        <w:t>n</w:t>
      </w:r>
      <w:r>
        <w:rPr>
          <w:iCs/>
          <w:spacing w:val="-11"/>
          <w:w w:val="110"/>
        </w:rPr>
        <w:t>d</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spacing w:val="-11"/>
          <w:w w:val="110"/>
        </w:rPr>
        <w:t>b</w:t>
      </w:r>
      <w:r>
        <w:rPr>
          <w:iCs/>
          <w:spacing w:val="-3"/>
          <w:w w:val="110"/>
        </w:rPr>
        <w:t>e</w:t>
      </w:r>
      <w:r>
        <w:rPr>
          <w:iCs/>
          <w:spacing w:val="-11"/>
          <w:w w:val="110"/>
        </w:rPr>
        <w:t>d</w:t>
      </w:r>
      <w:r>
        <w:rPr>
          <w:iCs/>
          <w:w w:val="110"/>
        </w:rPr>
        <w:t>.</w:t>
      </w:r>
      <w:r>
        <w:rPr>
          <w:iCs/>
          <w:w w:val="89"/>
        </w:rPr>
        <w:t xml:space="preserve"> </w:t>
      </w:r>
    </w:p>
    <w:p>
      <w:pPr>
        <w:pStyle w:val="style0"/>
        <w:kinsoku w:val="false"/>
        <w:overflowPunct w:val="false"/>
        <w:autoSpaceDE w:val="false"/>
        <w:autoSpaceDN w:val="false"/>
        <w:adjustRightInd w:val="false"/>
        <w:spacing w:before="5" w:after="0" w:lineRule="auto" w:line="360"/>
        <w:ind w:right="1392"/>
        <w:rPr>
          <w:rFonts w:ascii="Times New Roman" w:cs="Times New Roman" w:hAnsi="Times New Roman"/>
          <w:b/>
          <w:sz w:val="24"/>
          <w:szCs w:val="24"/>
        </w:rPr>
      </w:pPr>
      <w:r>
        <w:rPr>
          <w:rFonts w:ascii="Times New Roman" w:cs="Times New Roman" w:hAnsi="Times New Roman"/>
          <w:b/>
          <w:iCs/>
          <w:spacing w:val="-14"/>
          <w:w w:val="104"/>
          <w:sz w:val="24"/>
          <w:szCs w:val="24"/>
        </w:rPr>
        <w:t>I</w:t>
      </w:r>
      <w:r>
        <w:rPr>
          <w:rFonts w:ascii="Times New Roman" w:cs="Times New Roman" w:hAnsi="Times New Roman"/>
          <w:b/>
          <w:iCs/>
          <w:spacing w:val="-12"/>
          <w:w w:val="104"/>
          <w:sz w:val="24"/>
          <w:szCs w:val="24"/>
        </w:rPr>
        <w:t>m</w:t>
      </w:r>
      <w:r>
        <w:rPr>
          <w:rFonts w:ascii="Times New Roman" w:cs="Times New Roman" w:hAnsi="Times New Roman"/>
          <w:b/>
          <w:iCs/>
          <w:spacing w:val="12"/>
          <w:w w:val="104"/>
          <w:sz w:val="24"/>
          <w:szCs w:val="24"/>
        </w:rPr>
        <w:t>p</w:t>
      </w:r>
      <w:r>
        <w:rPr>
          <w:rFonts w:ascii="Times New Roman" w:cs="Times New Roman" w:hAnsi="Times New Roman"/>
          <w:b/>
          <w:iCs/>
          <w:spacing w:val="-9"/>
          <w:w w:val="104"/>
          <w:sz w:val="24"/>
          <w:szCs w:val="24"/>
        </w:rPr>
        <w:t>o</w:t>
      </w:r>
      <w:r>
        <w:rPr>
          <w:rFonts w:ascii="Times New Roman" w:cs="Times New Roman" w:hAnsi="Times New Roman"/>
          <w:b/>
          <w:iCs/>
          <w:spacing w:val="5"/>
          <w:w w:val="104"/>
          <w:sz w:val="24"/>
          <w:szCs w:val="24"/>
        </w:rPr>
        <w:t>r</w:t>
      </w:r>
      <w:r>
        <w:rPr>
          <w:rFonts w:ascii="Times New Roman" w:cs="Times New Roman" w:hAnsi="Times New Roman"/>
          <w:b/>
          <w:iCs/>
          <w:spacing w:val="-2"/>
          <w:w w:val="104"/>
          <w:sz w:val="24"/>
          <w:szCs w:val="24"/>
        </w:rPr>
        <w:t>t</w:t>
      </w:r>
      <w:r>
        <w:rPr>
          <w:rFonts w:ascii="Times New Roman" w:cs="Times New Roman" w:hAnsi="Times New Roman"/>
          <w:b/>
          <w:iCs/>
          <w:spacing w:val="-6"/>
          <w:w w:val="104"/>
          <w:sz w:val="24"/>
          <w:szCs w:val="24"/>
        </w:rPr>
        <w:t>a</w:t>
      </w:r>
      <w:r>
        <w:rPr>
          <w:rFonts w:ascii="Times New Roman" w:cs="Times New Roman" w:hAnsi="Times New Roman"/>
          <w:b/>
          <w:iCs/>
          <w:spacing w:val="-8"/>
          <w:w w:val="104"/>
          <w:sz w:val="24"/>
          <w:szCs w:val="24"/>
        </w:rPr>
        <w:t>n</w:t>
      </w:r>
      <w:r>
        <w:rPr>
          <w:rFonts w:ascii="Times New Roman" w:cs="Times New Roman" w:hAnsi="Times New Roman"/>
          <w:b/>
          <w:iCs/>
          <w:spacing w:val="9"/>
          <w:w w:val="104"/>
          <w:sz w:val="24"/>
          <w:szCs w:val="24"/>
        </w:rPr>
        <w:t>c</w:t>
      </w:r>
      <w:r>
        <w:rPr>
          <w:rFonts w:ascii="Times New Roman" w:cs="Times New Roman" w:hAnsi="Times New Roman"/>
          <w:b/>
          <w:iCs/>
          <w:w w:val="104"/>
          <w:sz w:val="24"/>
          <w:szCs w:val="24"/>
        </w:rPr>
        <w:t>e</w:t>
      </w:r>
      <w:r>
        <w:rPr>
          <w:rFonts w:ascii="Times New Roman" w:cs="Times New Roman" w:hAnsi="Times New Roman"/>
          <w:b/>
          <w:iCs/>
          <w:spacing w:val="-46"/>
          <w:w w:val="104"/>
          <w:sz w:val="24"/>
          <w:szCs w:val="24"/>
        </w:rPr>
        <w:t xml:space="preserve"> </w:t>
      </w:r>
      <w:r>
        <w:rPr>
          <w:rFonts w:ascii="Times New Roman" w:cs="Times New Roman" w:hAnsi="Times New Roman"/>
          <w:b/>
          <w:iCs/>
          <w:spacing w:val="-9"/>
          <w:w w:val="104"/>
          <w:sz w:val="24"/>
          <w:szCs w:val="24"/>
        </w:rPr>
        <w:t>o</w:t>
      </w:r>
      <w:r>
        <w:rPr>
          <w:rFonts w:ascii="Times New Roman" w:cs="Times New Roman" w:hAnsi="Times New Roman"/>
          <w:b/>
          <w:iCs/>
          <w:w w:val="104"/>
          <w:sz w:val="24"/>
          <w:szCs w:val="24"/>
        </w:rPr>
        <w:t>f</w:t>
      </w:r>
      <w:r>
        <w:rPr>
          <w:rFonts w:ascii="Times New Roman" w:cs="Times New Roman" w:hAnsi="Times New Roman"/>
          <w:b/>
          <w:iCs/>
          <w:spacing w:val="-41"/>
          <w:w w:val="104"/>
          <w:sz w:val="24"/>
          <w:szCs w:val="24"/>
        </w:rPr>
        <w:t xml:space="preserve"> </w:t>
      </w:r>
      <w:r>
        <w:rPr>
          <w:rFonts w:ascii="Times New Roman" w:cs="Times New Roman" w:hAnsi="Times New Roman"/>
          <w:b/>
          <w:iCs/>
          <w:spacing w:val="-12"/>
          <w:w w:val="104"/>
          <w:sz w:val="24"/>
          <w:szCs w:val="24"/>
        </w:rPr>
        <w:t>M</w:t>
      </w:r>
      <w:r>
        <w:rPr>
          <w:rFonts w:ascii="Times New Roman" w:cs="Times New Roman" w:hAnsi="Times New Roman"/>
          <w:b/>
          <w:iCs/>
          <w:spacing w:val="-14"/>
          <w:w w:val="104"/>
          <w:sz w:val="24"/>
          <w:szCs w:val="24"/>
        </w:rPr>
        <w:t>i</w:t>
      </w:r>
      <w:r>
        <w:rPr>
          <w:rFonts w:ascii="Times New Roman" w:cs="Times New Roman" w:hAnsi="Times New Roman"/>
          <w:b/>
          <w:iCs/>
          <w:spacing w:val="-8"/>
          <w:w w:val="104"/>
          <w:sz w:val="24"/>
          <w:szCs w:val="24"/>
        </w:rPr>
        <w:t>n</w:t>
      </w:r>
      <w:r>
        <w:rPr>
          <w:rFonts w:ascii="Times New Roman" w:cs="Times New Roman" w:hAnsi="Times New Roman"/>
          <w:b/>
          <w:iCs/>
          <w:spacing w:val="-14"/>
          <w:w w:val="104"/>
          <w:sz w:val="24"/>
          <w:szCs w:val="24"/>
        </w:rPr>
        <w:t>i</w:t>
      </w:r>
      <w:r>
        <w:rPr>
          <w:rFonts w:ascii="Times New Roman" w:cs="Times New Roman" w:hAnsi="Times New Roman"/>
          <w:b/>
          <w:iCs/>
          <w:spacing w:val="-12"/>
          <w:w w:val="104"/>
          <w:sz w:val="24"/>
          <w:szCs w:val="24"/>
        </w:rPr>
        <w:t>m</w:t>
      </w:r>
      <w:r>
        <w:rPr>
          <w:rFonts w:ascii="Times New Roman" w:cs="Times New Roman" w:hAnsi="Times New Roman"/>
          <w:b/>
          <w:iCs/>
          <w:spacing w:val="-8"/>
          <w:w w:val="104"/>
          <w:sz w:val="24"/>
          <w:szCs w:val="24"/>
        </w:rPr>
        <w:t>u</w:t>
      </w:r>
      <w:r>
        <w:rPr>
          <w:rFonts w:ascii="Times New Roman" w:cs="Times New Roman" w:hAnsi="Times New Roman"/>
          <w:b/>
          <w:iCs/>
          <w:w w:val="104"/>
          <w:sz w:val="24"/>
          <w:szCs w:val="24"/>
        </w:rPr>
        <w:t>m</w:t>
      </w:r>
      <w:r>
        <w:rPr>
          <w:rFonts w:ascii="Times New Roman" w:cs="Times New Roman" w:hAnsi="Times New Roman"/>
          <w:b/>
          <w:iCs/>
          <w:spacing w:val="-49"/>
          <w:w w:val="104"/>
          <w:sz w:val="24"/>
          <w:szCs w:val="24"/>
        </w:rPr>
        <w:t xml:space="preserve"> </w:t>
      </w:r>
      <w:r>
        <w:rPr>
          <w:rFonts w:ascii="Times New Roman" w:cs="Times New Roman" w:hAnsi="Times New Roman"/>
          <w:b/>
          <w:iCs/>
          <w:spacing w:val="-2"/>
          <w:w w:val="104"/>
          <w:sz w:val="24"/>
          <w:szCs w:val="24"/>
        </w:rPr>
        <w:t>T</w:t>
      </w:r>
      <w:r>
        <w:rPr>
          <w:rFonts w:ascii="Times New Roman" w:cs="Times New Roman" w:hAnsi="Times New Roman"/>
          <w:b/>
          <w:iCs/>
          <w:spacing w:val="-14"/>
          <w:w w:val="104"/>
          <w:sz w:val="24"/>
          <w:szCs w:val="24"/>
        </w:rPr>
        <w:t>i</w:t>
      </w:r>
      <w:r>
        <w:rPr>
          <w:rFonts w:ascii="Times New Roman" w:cs="Times New Roman" w:hAnsi="Times New Roman"/>
          <w:b/>
          <w:iCs/>
          <w:spacing w:val="-15"/>
          <w:w w:val="104"/>
          <w:sz w:val="24"/>
          <w:szCs w:val="24"/>
        </w:rPr>
        <w:t>ll</w:t>
      </w:r>
      <w:r>
        <w:rPr>
          <w:rFonts w:ascii="Times New Roman" w:cs="Times New Roman" w:hAnsi="Times New Roman"/>
          <w:b/>
          <w:iCs/>
          <w:spacing w:val="-6"/>
          <w:w w:val="104"/>
          <w:sz w:val="24"/>
          <w:szCs w:val="24"/>
        </w:rPr>
        <w:t>a</w:t>
      </w:r>
      <w:r>
        <w:rPr>
          <w:rFonts w:ascii="Times New Roman" w:cs="Times New Roman" w:hAnsi="Times New Roman"/>
          <w:b/>
          <w:iCs/>
          <w:spacing w:val="-5"/>
          <w:w w:val="104"/>
          <w:sz w:val="24"/>
          <w:szCs w:val="24"/>
        </w:rPr>
        <w:t>g</w:t>
      </w:r>
      <w:r>
        <w:rPr>
          <w:rFonts w:ascii="Times New Roman" w:cs="Times New Roman" w:hAnsi="Times New Roman"/>
          <w:b/>
          <w:iCs/>
          <w:w w:val="104"/>
          <w:sz w:val="24"/>
          <w:szCs w:val="24"/>
        </w:rPr>
        <w:t>e</w:t>
      </w:r>
    </w:p>
    <w:p>
      <w:pPr>
        <w:pStyle w:val="style179"/>
        <w:numPr>
          <w:ilvl w:val="0"/>
          <w:numId w:val="15"/>
        </w:numPr>
        <w:tabs>
          <w:tab w:val="left" w:leader="none" w:pos="820"/>
        </w:tabs>
        <w:kinsoku w:val="false"/>
        <w:overflowPunct w:val="false"/>
        <w:spacing w:before="8" w:lineRule="auto" w:line="360"/>
        <w:rPr/>
      </w:pPr>
      <w:r>
        <w:rPr>
          <w:iCs/>
          <w:spacing w:val="-17"/>
          <w:w w:val="115"/>
        </w:rPr>
        <w:t>I</w:t>
      </w:r>
      <w:r>
        <w:rPr>
          <w:iCs/>
          <w:w w:val="115"/>
        </w:rPr>
        <w:t>t</w:t>
      </w:r>
      <w:r>
        <w:rPr>
          <w:iCs/>
          <w:spacing w:val="-43"/>
          <w:w w:val="115"/>
        </w:rPr>
        <w:t xml:space="preserve"> </w:t>
      </w:r>
      <w:r>
        <w:rPr>
          <w:iCs/>
          <w:spacing w:val="-17"/>
          <w:w w:val="115"/>
        </w:rPr>
        <w:t>m</w:t>
      </w:r>
      <w:r>
        <w:rPr>
          <w:iCs/>
          <w:spacing w:val="-5"/>
          <w:w w:val="115"/>
        </w:rPr>
        <w:t>a</w:t>
      </w:r>
      <w:r>
        <w:rPr>
          <w:iCs/>
          <w:spacing w:val="-14"/>
          <w:w w:val="115"/>
        </w:rPr>
        <w:t>i</w:t>
      </w:r>
      <w:r>
        <w:rPr>
          <w:iCs/>
          <w:spacing w:val="-18"/>
          <w:w w:val="115"/>
        </w:rPr>
        <w:t>n</w:t>
      </w:r>
      <w:r>
        <w:rPr>
          <w:iCs/>
          <w:spacing w:val="-8"/>
          <w:w w:val="115"/>
        </w:rPr>
        <w:t>t</w:t>
      </w:r>
      <w:r>
        <w:rPr>
          <w:iCs/>
          <w:spacing w:val="-5"/>
          <w:w w:val="115"/>
        </w:rPr>
        <w:t>a</w:t>
      </w:r>
      <w:r>
        <w:rPr>
          <w:iCs/>
          <w:spacing w:val="-14"/>
          <w:w w:val="115"/>
        </w:rPr>
        <w:t>i</w:t>
      </w:r>
      <w:r>
        <w:rPr>
          <w:iCs/>
          <w:w w:val="115"/>
        </w:rPr>
        <w:t>n</w:t>
      </w:r>
      <w:r>
        <w:rPr>
          <w:iCs/>
          <w:spacing w:val="-50"/>
          <w:w w:val="115"/>
        </w:rPr>
        <w:t xml:space="preserve"> </w:t>
      </w:r>
      <w:r>
        <w:rPr>
          <w:iCs/>
          <w:spacing w:val="23"/>
          <w:w w:val="115"/>
        </w:rPr>
        <w:t>s</w:t>
      </w:r>
      <w:r>
        <w:rPr>
          <w:iCs/>
          <w:spacing w:val="-3"/>
          <w:w w:val="115"/>
        </w:rPr>
        <w:t>o</w:t>
      </w:r>
      <w:r>
        <w:rPr>
          <w:iCs/>
          <w:spacing w:val="-14"/>
          <w:w w:val="115"/>
        </w:rPr>
        <w:t>i</w:t>
      </w:r>
      <w:r>
        <w:rPr>
          <w:iCs/>
          <w:w w:val="115"/>
        </w:rPr>
        <w:t>l</w:t>
      </w:r>
      <w:r>
        <w:rPr>
          <w:iCs/>
          <w:spacing w:val="-47"/>
          <w:w w:val="115"/>
        </w:rPr>
        <w:t xml:space="preserve"> </w:t>
      </w:r>
      <w:r>
        <w:rPr>
          <w:iCs/>
          <w:spacing w:val="23"/>
          <w:w w:val="115"/>
        </w:rPr>
        <w:t>s</w:t>
      </w:r>
      <w:r>
        <w:rPr>
          <w:iCs/>
          <w:spacing w:val="-8"/>
          <w:w w:val="115"/>
        </w:rPr>
        <w:t>t</w:t>
      </w:r>
      <w:r>
        <w:rPr>
          <w:iCs/>
          <w:spacing w:val="-25"/>
          <w:w w:val="115"/>
        </w:rPr>
        <w:t>r</w:t>
      </w:r>
      <w:r>
        <w:rPr>
          <w:iCs/>
          <w:spacing w:val="-17"/>
          <w:w w:val="115"/>
        </w:rPr>
        <w:t>u</w:t>
      </w:r>
      <w:r>
        <w:rPr>
          <w:iCs/>
          <w:spacing w:val="10"/>
          <w:w w:val="115"/>
        </w:rPr>
        <w:t>c</w:t>
      </w:r>
      <w:r>
        <w:rPr>
          <w:iCs/>
          <w:spacing w:val="-8"/>
          <w:w w:val="115"/>
        </w:rPr>
        <w:t>t</w:t>
      </w:r>
      <w:r>
        <w:rPr>
          <w:iCs/>
          <w:spacing w:val="-17"/>
          <w:w w:val="115"/>
        </w:rPr>
        <w:t>u</w:t>
      </w:r>
      <w:r>
        <w:rPr>
          <w:iCs/>
          <w:spacing w:val="-25"/>
          <w:w w:val="115"/>
        </w:rPr>
        <w:t>r</w:t>
      </w:r>
      <w:r>
        <w:rPr>
          <w:iCs/>
          <w:w w:val="115"/>
        </w:rPr>
        <w:t>e</w:t>
      </w:r>
    </w:p>
    <w:p>
      <w:pPr>
        <w:pStyle w:val="style179"/>
        <w:numPr>
          <w:ilvl w:val="0"/>
          <w:numId w:val="15"/>
        </w:numPr>
        <w:tabs>
          <w:tab w:val="left" w:leader="none" w:pos="820"/>
        </w:tabs>
        <w:kinsoku w:val="false"/>
        <w:overflowPunct w:val="false"/>
        <w:spacing w:lineRule="auto" w:line="360"/>
        <w:ind w:right="465"/>
        <w:rPr/>
      </w:pPr>
      <w:r>
        <w:rPr>
          <w:iCs/>
          <w:spacing w:val="-16"/>
          <w:w w:val="110"/>
        </w:rPr>
        <w:t>I</w:t>
      </w:r>
      <w:r>
        <w:rPr>
          <w:iCs/>
          <w:w w:val="110"/>
        </w:rPr>
        <w:t>t</w:t>
      </w:r>
      <w:r>
        <w:rPr>
          <w:iCs/>
          <w:spacing w:val="-31"/>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spacing w:val="-3"/>
          <w:w w:val="110"/>
        </w:rPr>
        <w:t>e</w:t>
      </w:r>
      <w:r>
        <w:rPr>
          <w:iCs/>
          <w:w w:val="110"/>
        </w:rPr>
        <w:t>s</w:t>
      </w:r>
      <w:r>
        <w:rPr>
          <w:iCs/>
          <w:spacing w:val="-7"/>
          <w:w w:val="110"/>
        </w:rPr>
        <w:t xml:space="preserve"> </w:t>
      </w:r>
      <w:r>
        <w:rPr>
          <w:iCs/>
          <w:spacing w:val="10"/>
          <w:w w:val="110"/>
        </w:rPr>
        <w:t>c</w:t>
      </w:r>
      <w:r>
        <w:rPr>
          <w:iCs/>
          <w:spacing w:val="-3"/>
          <w:w w:val="110"/>
        </w:rPr>
        <w:t>o</w:t>
      </w:r>
      <w:r>
        <w:rPr>
          <w:iCs/>
          <w:spacing w:val="22"/>
          <w:w w:val="110"/>
        </w:rPr>
        <w:t>s</w:t>
      </w:r>
      <w:r>
        <w:rPr>
          <w:iCs/>
          <w:w w:val="110"/>
        </w:rPr>
        <w:t>t</w:t>
      </w:r>
      <w:r>
        <w:rPr>
          <w:iCs/>
          <w:spacing w:val="-30"/>
          <w:w w:val="110"/>
        </w:rPr>
        <w:t xml:space="preserve"> </w:t>
      </w:r>
      <w:r>
        <w:rPr>
          <w:iCs/>
          <w:spacing w:val="-3"/>
          <w:w w:val="110"/>
        </w:rPr>
        <w:t>o</w:t>
      </w:r>
      <w:r>
        <w:rPr>
          <w:iCs/>
          <w:w w:val="110"/>
        </w:rPr>
        <w:t>f</w:t>
      </w:r>
      <w:r>
        <w:rPr>
          <w:iCs/>
          <w:spacing w:val="-28"/>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38"/>
          <w:w w:val="110"/>
        </w:rPr>
        <w:t xml:space="preserve"> </w:t>
      </w:r>
      <w:r>
        <w:rPr>
          <w:iCs/>
          <w:spacing w:val="-3"/>
          <w:w w:val="110"/>
        </w:rPr>
        <w:t>o</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5"/>
          <w:w w:val="110"/>
        </w:rPr>
        <w:t>fa</w:t>
      </w:r>
      <w:r>
        <w:rPr>
          <w:iCs/>
          <w:spacing w:val="-24"/>
          <w:w w:val="110"/>
        </w:rPr>
        <w:t>r</w:t>
      </w:r>
      <w:r>
        <w:rPr>
          <w:iCs/>
          <w:w w:val="110"/>
        </w:rPr>
        <w:t>m</w:t>
      </w:r>
      <w:r>
        <w:rPr>
          <w:iCs/>
          <w:spacing w:val="-37"/>
          <w:w w:val="110"/>
        </w:rPr>
        <w:t xml:space="preserve"> </w:t>
      </w:r>
      <w:r>
        <w:rPr>
          <w:iCs/>
          <w:spacing w:val="22"/>
          <w:w w:val="110"/>
        </w:rPr>
        <w:t>s</w:t>
      </w:r>
      <w:r>
        <w:rPr>
          <w:iCs/>
          <w:spacing w:val="-13"/>
          <w:w w:val="110"/>
        </w:rPr>
        <w:t>i</w:t>
      </w:r>
      <w:r>
        <w:rPr>
          <w:iCs/>
          <w:spacing w:val="-18"/>
          <w:w w:val="110"/>
        </w:rPr>
        <w:t>n</w:t>
      </w:r>
      <w:r>
        <w:rPr>
          <w:iCs/>
          <w:w w:val="110"/>
        </w:rPr>
        <w:t>e</w:t>
      </w:r>
      <w:r>
        <w:rPr>
          <w:iCs/>
          <w:spacing w:val="-24"/>
          <w:w w:val="110"/>
        </w:rPr>
        <w:t xml:space="preserve"> </w:t>
      </w:r>
      <w:r>
        <w:rPr>
          <w:iCs/>
          <w:spacing w:val="-3"/>
          <w:w w:val="110"/>
        </w:rPr>
        <w:t>o</w:t>
      </w:r>
      <w:r>
        <w:rPr>
          <w:iCs/>
          <w:spacing w:val="-18"/>
          <w:w w:val="110"/>
        </w:rPr>
        <w:t>n</w:t>
      </w:r>
      <w:r>
        <w:rPr>
          <w:iCs/>
          <w:spacing w:val="-12"/>
          <w:w w:val="110"/>
        </w:rPr>
        <w:t>l</w:t>
      </w:r>
      <w:r>
        <w:rPr>
          <w:iCs/>
          <w:w w:val="110"/>
        </w:rPr>
        <w:t>y</w:t>
      </w:r>
      <w:r>
        <w:rPr>
          <w:iCs/>
          <w:spacing w:val="-34"/>
          <w:w w:val="110"/>
        </w:rPr>
        <w:t xml:space="preserve"> </w:t>
      </w:r>
      <w:r>
        <w:rPr>
          <w:iCs/>
          <w:w w:val="110"/>
        </w:rPr>
        <w:t>a</w:t>
      </w:r>
      <w:r>
        <w:rPr>
          <w:iCs/>
          <w:spacing w:val="-26"/>
          <w:w w:val="110"/>
        </w:rPr>
        <w:t xml:space="preserve"> </w:t>
      </w:r>
      <w:r>
        <w:rPr>
          <w:iCs/>
          <w:spacing w:val="22"/>
          <w:w w:val="110"/>
        </w:rPr>
        <w:t>s</w:t>
      </w:r>
      <w:r>
        <w:rPr>
          <w:iCs/>
          <w:spacing w:val="-16"/>
          <w:w w:val="110"/>
        </w:rPr>
        <w:t>m</w:t>
      </w:r>
      <w:r>
        <w:rPr>
          <w:iCs/>
          <w:spacing w:val="-5"/>
          <w:w w:val="110"/>
        </w:rPr>
        <w:t>a</w:t>
      </w:r>
      <w:r>
        <w:rPr>
          <w:iCs/>
          <w:spacing w:val="-12"/>
          <w:w w:val="110"/>
        </w:rPr>
        <w:t>l</w:t>
      </w:r>
      <w:r>
        <w:rPr>
          <w:iCs/>
          <w:w w:val="110"/>
        </w:rPr>
        <w:t>l</w:t>
      </w:r>
      <w:r>
        <w:rPr>
          <w:iCs/>
          <w:spacing w:val="-36"/>
          <w:w w:val="110"/>
        </w:rPr>
        <w:t xml:space="preserve"> </w:t>
      </w:r>
      <w:r>
        <w:rPr>
          <w:iCs/>
          <w:spacing w:val="-5"/>
          <w:w w:val="110"/>
        </w:rPr>
        <w:t>a</w:t>
      </w:r>
      <w:r>
        <w:rPr>
          <w:iCs/>
          <w:spacing w:val="-24"/>
          <w:w w:val="110"/>
        </w:rPr>
        <w:t>r</w:t>
      </w:r>
      <w:r>
        <w:rPr>
          <w:iCs/>
          <w:spacing w:val="-3"/>
          <w:w w:val="110"/>
        </w:rPr>
        <w:t>e</w:t>
      </w:r>
      <w:r>
        <w:rPr>
          <w:iCs/>
          <w:spacing w:val="-5"/>
          <w:w w:val="110"/>
        </w:rPr>
        <w:t>a</w:t>
      </w:r>
      <w:r>
        <w:rPr>
          <w:iCs/>
          <w:spacing w:val="-7"/>
          <w:w w:val="110"/>
        </w:rPr>
        <w:t xml:space="preserve"> </w:t>
      </w:r>
      <w:r>
        <w:rPr>
          <w:iCs/>
          <w:spacing w:val="-18"/>
          <w:w w:val="110"/>
        </w:rPr>
        <w:t>n</w:t>
      </w:r>
      <w:r>
        <w:rPr>
          <w:iCs/>
          <w:spacing w:val="-3"/>
          <w:w w:val="110"/>
        </w:rPr>
        <w:t>ee</w:t>
      </w:r>
      <w:r>
        <w:rPr>
          <w:iCs/>
          <w:w w:val="110"/>
        </w:rPr>
        <w:t>d</w:t>
      </w:r>
      <w:r>
        <w:rPr>
          <w:iCs/>
          <w:w w:val="110"/>
          <w:lang w:val="en-US"/>
        </w:rPr>
        <w:t>s</w:t>
      </w:r>
      <w:r>
        <w:rPr>
          <w:iCs/>
          <w:spacing w:val="-33"/>
          <w:w w:val="110"/>
        </w:rPr>
        <w:t xml:space="preserve"> </w:t>
      </w:r>
      <w:r>
        <w:rPr>
          <w:iCs/>
          <w:spacing w:val="-7"/>
          <w:w w:val="110"/>
        </w:rPr>
        <w:t>t</w:t>
      </w:r>
      <w:r>
        <w:rPr>
          <w:iCs/>
          <w:w w:val="110"/>
        </w:rPr>
        <w:t>o</w:t>
      </w:r>
      <w:r>
        <w:rPr>
          <w:iCs/>
          <w:spacing w:val="-25"/>
          <w:w w:val="110"/>
        </w:rPr>
        <w:t xml:space="preserve"> </w:t>
      </w:r>
      <w:r>
        <w:rPr>
          <w:iCs/>
          <w:spacing w:val="-11"/>
          <w:w w:val="110"/>
        </w:rPr>
        <w:t>b</w:t>
      </w:r>
      <w:r>
        <w:rPr>
          <w:iCs/>
          <w:w w:val="110"/>
        </w:rPr>
        <w:t>e</w:t>
      </w:r>
      <w:r>
        <w:rPr>
          <w:iCs/>
          <w:w w:val="96"/>
        </w:rPr>
        <w:t xml:space="preserve"> </w:t>
      </w:r>
      <w:r>
        <w:rPr>
          <w:iCs/>
          <w:spacing w:val="10"/>
          <w:w w:val="110"/>
        </w:rPr>
        <w:t>c</w:t>
      </w:r>
      <w:r>
        <w:rPr>
          <w:iCs/>
          <w:spacing w:val="-16"/>
          <w:w w:val="110"/>
        </w:rPr>
        <w:t>u</w:t>
      </w:r>
      <w:r>
        <w:rPr>
          <w:iCs/>
          <w:spacing w:val="-12"/>
          <w:w w:val="110"/>
        </w:rPr>
        <w:t>l</w:t>
      </w:r>
      <w:r>
        <w:rPr>
          <w:iCs/>
          <w:spacing w:val="-7"/>
          <w:w w:val="110"/>
        </w:rPr>
        <w:t>t</w:t>
      </w:r>
      <w:r>
        <w:rPr>
          <w:iCs/>
          <w:spacing w:val="-13"/>
          <w:w w:val="110"/>
        </w:rPr>
        <w:t>i</w:t>
      </w:r>
      <w:r>
        <w:rPr>
          <w:iCs/>
          <w:spacing w:val="-17"/>
          <w:w w:val="110"/>
        </w:rPr>
        <w:t>v</w:t>
      </w:r>
      <w:r>
        <w:rPr>
          <w:iCs/>
          <w:spacing w:val="-5"/>
          <w:w w:val="110"/>
        </w:rPr>
        <w:t>a</w:t>
      </w:r>
      <w:r>
        <w:rPr>
          <w:iCs/>
          <w:spacing w:val="-7"/>
          <w:w w:val="110"/>
        </w:rPr>
        <w:t>t</w:t>
      </w:r>
      <w:r>
        <w:rPr>
          <w:iCs/>
          <w:spacing w:val="-3"/>
          <w:w w:val="110"/>
        </w:rPr>
        <w:t>e</w:t>
      </w:r>
      <w:r>
        <w:rPr>
          <w:iCs/>
          <w:spacing w:val="-11"/>
          <w:w w:val="110"/>
        </w:rPr>
        <w:t>d</w:t>
      </w:r>
      <w:r>
        <w:rPr>
          <w:iCs/>
          <w:w w:val="110"/>
        </w:rPr>
        <w:t>.</w:t>
      </w:r>
    </w:p>
    <w:p>
      <w:pPr>
        <w:pStyle w:val="style179"/>
        <w:numPr>
          <w:ilvl w:val="0"/>
          <w:numId w:val="15"/>
        </w:numPr>
        <w:tabs>
          <w:tab w:val="left" w:leader="none" w:pos="820"/>
        </w:tabs>
        <w:kinsoku w:val="false"/>
        <w:overflowPunct w:val="false"/>
        <w:spacing w:before="15" w:lineRule="auto" w:line="360"/>
        <w:rPr/>
      </w:pPr>
      <w:r>
        <w:rPr>
          <w:iCs/>
          <w:spacing w:val="-16"/>
          <w:w w:val="110"/>
        </w:rPr>
        <w:t>I</w:t>
      </w:r>
      <w:r>
        <w:rPr>
          <w:iCs/>
          <w:w w:val="110"/>
        </w:rPr>
        <w:t>t</w:t>
      </w:r>
      <w:r>
        <w:rPr>
          <w:iCs/>
          <w:spacing w:val="-41"/>
          <w:w w:val="110"/>
        </w:rPr>
        <w:t xml:space="preserve"> </w:t>
      </w:r>
      <w:r>
        <w:rPr>
          <w:iCs/>
          <w:spacing w:val="10"/>
          <w:w w:val="110"/>
        </w:rPr>
        <w:t>c</w:t>
      </w:r>
      <w:r>
        <w:rPr>
          <w:iCs/>
          <w:spacing w:val="-3"/>
          <w:w w:val="110"/>
        </w:rPr>
        <w:t>o</w:t>
      </w:r>
      <w:r>
        <w:rPr>
          <w:iCs/>
          <w:spacing w:val="-18"/>
          <w:w w:val="110"/>
        </w:rPr>
        <w:t>n</w:t>
      </w:r>
      <w:r>
        <w:rPr>
          <w:iCs/>
          <w:spacing w:val="22"/>
          <w:w w:val="110"/>
        </w:rPr>
        <w:t>s</w:t>
      </w:r>
      <w:r>
        <w:rPr>
          <w:iCs/>
          <w:spacing w:val="-3"/>
          <w:w w:val="110"/>
        </w:rPr>
        <w:t>e</w:t>
      </w:r>
      <w:r>
        <w:rPr>
          <w:iCs/>
          <w:spacing w:val="-24"/>
          <w:w w:val="110"/>
        </w:rPr>
        <w:t>r</w:t>
      </w:r>
      <w:r>
        <w:rPr>
          <w:iCs/>
          <w:spacing w:val="-17"/>
          <w:w w:val="110"/>
        </w:rPr>
        <w:t>v</w:t>
      </w:r>
      <w:r>
        <w:rPr>
          <w:iCs/>
          <w:spacing w:val="-3"/>
          <w:w w:val="110"/>
        </w:rPr>
        <w:t>e</w:t>
      </w:r>
      <w:r>
        <w:rPr>
          <w:iCs/>
          <w:w w:val="110"/>
        </w:rPr>
        <w:t>s</w:t>
      </w:r>
      <w:r>
        <w:rPr>
          <w:iCs/>
          <w:spacing w:val="-23"/>
          <w:w w:val="110"/>
        </w:rPr>
        <w:t xml:space="preserve"> </w:t>
      </w:r>
      <w:r>
        <w:rPr>
          <w:iCs/>
          <w:spacing w:val="22"/>
          <w:w w:val="110"/>
        </w:rPr>
        <w:t>s</w:t>
      </w:r>
      <w:r>
        <w:rPr>
          <w:iCs/>
          <w:spacing w:val="-3"/>
          <w:w w:val="110"/>
        </w:rPr>
        <w:t>o</w:t>
      </w:r>
      <w:r>
        <w:rPr>
          <w:iCs/>
          <w:spacing w:val="-13"/>
          <w:w w:val="110"/>
        </w:rPr>
        <w:t>i</w:t>
      </w:r>
      <w:r>
        <w:rPr>
          <w:iCs/>
          <w:w w:val="110"/>
        </w:rPr>
        <w:t>l</w:t>
      </w:r>
      <w:r>
        <w:rPr>
          <w:iCs/>
          <w:spacing w:val="-45"/>
          <w:w w:val="110"/>
        </w:rPr>
        <w:t xml:space="preserve"> </w:t>
      </w:r>
      <w:r>
        <w:rPr>
          <w:iCs/>
          <w:spacing w:val="-16"/>
          <w:w w:val="110"/>
        </w:rPr>
        <w:t>m</w:t>
      </w:r>
      <w:r>
        <w:rPr>
          <w:iCs/>
          <w:spacing w:val="-3"/>
          <w:w w:val="110"/>
        </w:rPr>
        <w:t>o</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w w:val="110"/>
        </w:rPr>
        <w:t>e</w:t>
      </w:r>
    </w:p>
    <w:p>
      <w:pPr>
        <w:pStyle w:val="style179"/>
        <w:numPr>
          <w:ilvl w:val="0"/>
          <w:numId w:val="15"/>
        </w:numPr>
        <w:tabs>
          <w:tab w:val="left" w:leader="none" w:pos="820"/>
        </w:tabs>
        <w:kinsoku w:val="false"/>
        <w:overflowPunct w:val="false"/>
        <w:spacing w:lineRule="auto" w:line="360"/>
        <w:ind w:right="270"/>
        <w:rPr/>
      </w:pPr>
      <w:r>
        <w:rPr>
          <w:iCs/>
          <w:spacing w:val="-16"/>
          <w:w w:val="110"/>
        </w:rPr>
        <w:t>I</w:t>
      </w:r>
      <w:r>
        <w:rPr>
          <w:iCs/>
          <w:w w:val="110"/>
        </w:rPr>
        <w:t>t</w:t>
      </w:r>
      <w:r>
        <w:rPr>
          <w:iCs/>
          <w:spacing w:val="-33"/>
          <w:w w:val="110"/>
        </w:rPr>
        <w:t xml:space="preserve"> </w:t>
      </w:r>
      <w:r>
        <w:rPr>
          <w:iCs/>
          <w:spacing w:val="-5"/>
          <w:w w:val="110"/>
        </w:rPr>
        <w:t>a</w:t>
      </w:r>
      <w:r>
        <w:rPr>
          <w:iCs/>
          <w:spacing w:val="-12"/>
          <w:w w:val="110"/>
        </w:rPr>
        <w:t>l</w:t>
      </w:r>
      <w:r>
        <w:rPr>
          <w:iCs/>
          <w:spacing w:val="22"/>
          <w:w w:val="110"/>
        </w:rPr>
        <w:t>s</w:t>
      </w:r>
      <w:r>
        <w:rPr>
          <w:iCs/>
          <w:w w:val="110"/>
        </w:rPr>
        <w:t>o</w:t>
      </w:r>
      <w:r>
        <w:rPr>
          <w:iCs/>
          <w:spacing w:val="-27"/>
          <w:w w:val="110"/>
        </w:rPr>
        <w:t xml:space="preserve"> </w:t>
      </w:r>
      <w:r>
        <w:rPr>
          <w:iCs/>
          <w:spacing w:val="-16"/>
          <w:w w:val="110"/>
        </w:rPr>
        <w:t>m</w:t>
      </w:r>
      <w:r>
        <w:rPr>
          <w:iCs/>
          <w:spacing w:val="-13"/>
          <w:w w:val="110"/>
        </w:rPr>
        <w:t>i</w:t>
      </w:r>
      <w:r>
        <w:rPr>
          <w:iCs/>
          <w:spacing w:val="-18"/>
          <w:w w:val="110"/>
        </w:rPr>
        <w:t>n</w:t>
      </w:r>
      <w:r>
        <w:rPr>
          <w:iCs/>
          <w:spacing w:val="-13"/>
          <w:w w:val="110"/>
        </w:rPr>
        <w:t>i</w:t>
      </w:r>
      <w:r>
        <w:rPr>
          <w:iCs/>
          <w:spacing w:val="-16"/>
          <w:w w:val="110"/>
        </w:rPr>
        <w:t>m</w:t>
      </w:r>
      <w:r>
        <w:rPr>
          <w:iCs/>
          <w:spacing w:val="-13"/>
          <w:w w:val="110"/>
        </w:rPr>
        <w:t>i</w:t>
      </w:r>
      <w:r>
        <w:rPr>
          <w:iCs/>
          <w:spacing w:val="-2"/>
          <w:w w:val="110"/>
        </w:rPr>
        <w:t>z</w:t>
      </w:r>
      <w:r>
        <w:rPr>
          <w:iCs/>
          <w:w w:val="110"/>
        </w:rPr>
        <w:t>e</w:t>
      </w:r>
      <w:r>
        <w:rPr>
          <w:iCs/>
          <w:w w:val="110"/>
          <w:lang w:val="en-US"/>
        </w:rPr>
        <w:t>s</w:t>
      </w:r>
      <w:r>
        <w:rPr>
          <w:iCs/>
          <w:spacing w:val="-26"/>
          <w:w w:val="110"/>
        </w:rPr>
        <w:t xml:space="preserve"> </w:t>
      </w:r>
      <w:r>
        <w:rPr>
          <w:iCs/>
          <w:spacing w:val="-3"/>
          <w:w w:val="110"/>
        </w:rPr>
        <w:t>o</w:t>
      </w:r>
      <w:r>
        <w:rPr>
          <w:iCs/>
          <w:w w:val="110"/>
        </w:rPr>
        <w:t>n</w:t>
      </w:r>
      <w:r>
        <w:rPr>
          <w:iCs/>
          <w:spacing w:val="-41"/>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11"/>
          <w:w w:val="110"/>
        </w:rPr>
        <w:t>d</w:t>
      </w:r>
      <w:r>
        <w:rPr>
          <w:iCs/>
          <w:spacing w:val="-3"/>
          <w:w w:val="110"/>
        </w:rPr>
        <w:t>e</w:t>
      </w:r>
      <w:r>
        <w:rPr>
          <w:iCs/>
          <w:spacing w:val="-5"/>
          <w:w w:val="110"/>
        </w:rPr>
        <w:t>a</w:t>
      </w:r>
      <w:r>
        <w:rPr>
          <w:iCs/>
          <w:spacing w:val="-7"/>
          <w:w w:val="110"/>
        </w:rPr>
        <w:t>t</w:t>
      </w:r>
      <w:r>
        <w:rPr>
          <w:iCs/>
          <w:w w:val="110"/>
        </w:rPr>
        <w:t>h</w:t>
      </w:r>
      <w:r>
        <w:rPr>
          <w:iCs/>
          <w:spacing w:val="-39"/>
          <w:w w:val="110"/>
        </w:rPr>
        <w:t xml:space="preserve"> </w:t>
      </w:r>
      <w:r>
        <w:rPr>
          <w:iCs/>
          <w:spacing w:val="-3"/>
          <w:w w:val="110"/>
        </w:rPr>
        <w:t>o</w:t>
      </w:r>
      <w:r>
        <w:rPr>
          <w:iCs/>
          <w:w w:val="110"/>
        </w:rPr>
        <w:t>f</w:t>
      </w:r>
      <w:r>
        <w:rPr>
          <w:iCs/>
          <w:spacing w:val="-29"/>
          <w:w w:val="110"/>
        </w:rPr>
        <w:t xml:space="preserve"> </w:t>
      </w:r>
      <w:r>
        <w:rPr>
          <w:iCs/>
          <w:spacing w:val="22"/>
          <w:w w:val="110"/>
        </w:rPr>
        <w:t>s</w:t>
      </w:r>
      <w:r>
        <w:rPr>
          <w:iCs/>
          <w:spacing w:val="-3"/>
          <w:w w:val="110"/>
        </w:rPr>
        <w:t>o</w:t>
      </w:r>
      <w:r>
        <w:rPr>
          <w:iCs/>
          <w:spacing w:val="-13"/>
          <w:w w:val="110"/>
        </w:rPr>
        <w:t>i</w:t>
      </w:r>
      <w:r>
        <w:rPr>
          <w:iCs/>
          <w:w w:val="110"/>
        </w:rPr>
        <w:t>l</w:t>
      </w:r>
      <w:r>
        <w:rPr>
          <w:iCs/>
          <w:spacing w:val="-38"/>
          <w:w w:val="110"/>
        </w:rPr>
        <w:t xml:space="preserve"> </w:t>
      </w:r>
      <w:r>
        <w:rPr>
          <w:iCs/>
          <w:spacing w:val="-12"/>
          <w:w w:val="110"/>
        </w:rPr>
        <w:t>l</w:t>
      </w:r>
      <w:r>
        <w:rPr>
          <w:iCs/>
          <w:spacing w:val="-13"/>
          <w:w w:val="110"/>
        </w:rPr>
        <w:t>i</w:t>
      </w:r>
      <w:r>
        <w:rPr>
          <w:iCs/>
          <w:spacing w:val="-17"/>
          <w:w w:val="110"/>
        </w:rPr>
        <w:t>v</w:t>
      </w:r>
      <w:r>
        <w:rPr>
          <w:iCs/>
          <w:spacing w:val="-13"/>
          <w:w w:val="110"/>
        </w:rPr>
        <w:t>i</w:t>
      </w:r>
      <w:r>
        <w:rPr>
          <w:iCs/>
          <w:spacing w:val="-18"/>
          <w:w w:val="110"/>
        </w:rPr>
        <w:t>n</w:t>
      </w:r>
      <w:r>
        <w:rPr>
          <w:iCs/>
          <w:w w:val="110"/>
        </w:rPr>
        <w:t>g</w:t>
      </w:r>
      <w:r>
        <w:rPr>
          <w:iCs/>
          <w:spacing w:val="-20"/>
          <w:w w:val="110"/>
        </w:rPr>
        <w:t xml:space="preserve"> </w:t>
      </w:r>
      <w:r>
        <w:rPr>
          <w:iCs/>
          <w:spacing w:val="-3"/>
          <w:w w:val="110"/>
        </w:rPr>
        <w:t>o</w:t>
      </w:r>
      <w:r>
        <w:rPr>
          <w:iCs/>
          <w:spacing w:val="-24"/>
          <w:w w:val="110"/>
        </w:rPr>
        <w:t>r</w:t>
      </w:r>
      <w:r>
        <w:rPr>
          <w:iCs/>
          <w:spacing w:val="8"/>
          <w:w w:val="110"/>
        </w:rPr>
        <w:t>g</w:t>
      </w:r>
      <w:r>
        <w:rPr>
          <w:iCs/>
          <w:spacing w:val="-5"/>
          <w:w w:val="110"/>
        </w:rPr>
        <w:t>a</w:t>
      </w:r>
      <w:r>
        <w:rPr>
          <w:iCs/>
          <w:spacing w:val="-18"/>
          <w:w w:val="110"/>
        </w:rPr>
        <w:t>n</w:t>
      </w:r>
      <w:r>
        <w:rPr>
          <w:iCs/>
          <w:spacing w:val="-13"/>
          <w:w w:val="110"/>
        </w:rPr>
        <w:t>i</w:t>
      </w:r>
      <w:r>
        <w:rPr>
          <w:iCs/>
          <w:spacing w:val="22"/>
          <w:w w:val="110"/>
        </w:rPr>
        <w:t>s</w:t>
      </w:r>
      <w:r>
        <w:rPr>
          <w:iCs/>
          <w:w w:val="110"/>
        </w:rPr>
        <w:t>m</w:t>
      </w:r>
      <w:r>
        <w:rPr>
          <w:iCs/>
          <w:spacing w:val="-39"/>
          <w:w w:val="110"/>
        </w:rPr>
        <w:t xml:space="preserve"> </w:t>
      </w:r>
      <w:r>
        <w:rPr>
          <w:iCs/>
          <w:spacing w:val="22"/>
          <w:w w:val="110"/>
        </w:rPr>
        <w:t>s</w:t>
      </w:r>
      <w:r>
        <w:rPr>
          <w:iCs/>
          <w:spacing w:val="-13"/>
          <w:w w:val="110"/>
        </w:rPr>
        <w:t>i</w:t>
      </w:r>
      <w:r>
        <w:rPr>
          <w:iCs/>
          <w:spacing w:val="-18"/>
          <w:w w:val="110"/>
        </w:rPr>
        <w:t>n</w:t>
      </w:r>
      <w:r>
        <w:rPr>
          <w:iCs/>
          <w:spacing w:val="10"/>
          <w:w w:val="110"/>
        </w:rPr>
        <w:t>c</w:t>
      </w:r>
      <w:r>
        <w:rPr>
          <w:iCs/>
          <w:w w:val="110"/>
        </w:rPr>
        <w:t>e</w:t>
      </w:r>
      <w:r>
        <w:rPr>
          <w:iCs/>
          <w:spacing w:val="-26"/>
          <w:w w:val="110"/>
        </w:rPr>
        <w:t xml:space="preserve"> </w:t>
      </w:r>
      <w:r>
        <w:rPr>
          <w:iCs/>
          <w:spacing w:val="-12"/>
          <w:w w:val="110"/>
        </w:rPr>
        <w:t>l</w:t>
      </w:r>
      <w:r>
        <w:rPr>
          <w:iCs/>
          <w:spacing w:val="-3"/>
          <w:w w:val="110"/>
        </w:rPr>
        <w:t>e</w:t>
      </w:r>
      <w:r>
        <w:rPr>
          <w:iCs/>
          <w:spacing w:val="22"/>
          <w:w w:val="110"/>
        </w:rPr>
        <w:t>s</w:t>
      </w:r>
      <w:r>
        <w:rPr>
          <w:iCs/>
          <w:w w:val="110"/>
        </w:rPr>
        <w:t>s</w:t>
      </w:r>
      <w:r>
        <w:rPr>
          <w:iCs/>
          <w:spacing w:val="-11"/>
          <w:w w:val="110"/>
        </w:rPr>
        <w:t xml:space="preserve"> </w:t>
      </w:r>
      <w:r>
        <w:rPr>
          <w:iCs/>
          <w:spacing w:val="-5"/>
          <w:w w:val="110"/>
        </w:rPr>
        <w:t>a</w:t>
      </w:r>
      <w:r>
        <w:rPr>
          <w:iCs/>
          <w:spacing w:val="-24"/>
          <w:w w:val="110"/>
        </w:rPr>
        <w:t>r</w:t>
      </w:r>
      <w:r>
        <w:rPr>
          <w:iCs/>
          <w:w w:val="110"/>
        </w:rPr>
        <w:t>e</w:t>
      </w:r>
      <w:r>
        <w:rPr>
          <w:iCs/>
          <w:spacing w:val="-26"/>
          <w:w w:val="110"/>
        </w:rPr>
        <w:t xml:space="preserve"> </w:t>
      </w:r>
      <w:r>
        <w:rPr>
          <w:iCs/>
          <w:spacing w:val="-3"/>
          <w:w w:val="110"/>
        </w:rPr>
        <w:t>e</w:t>
      </w:r>
      <w:r>
        <w:rPr>
          <w:iCs/>
          <w:spacing w:val="-17"/>
          <w:w w:val="110"/>
        </w:rPr>
        <w:t>x</w:t>
      </w:r>
      <w:r>
        <w:rPr>
          <w:iCs/>
          <w:spacing w:val="-11"/>
          <w:w w:val="110"/>
        </w:rPr>
        <w:t>p</w:t>
      </w:r>
      <w:r>
        <w:rPr>
          <w:iCs/>
          <w:spacing w:val="-3"/>
          <w:w w:val="110"/>
        </w:rPr>
        <w:t>o</w:t>
      </w:r>
      <w:r>
        <w:rPr>
          <w:iCs/>
          <w:spacing w:val="22"/>
          <w:w w:val="110"/>
        </w:rPr>
        <w:t>s</w:t>
      </w:r>
      <w:r>
        <w:rPr>
          <w:iCs/>
          <w:spacing w:val="-3"/>
          <w:w w:val="110"/>
        </w:rPr>
        <w:t>e</w:t>
      </w:r>
      <w:r>
        <w:rPr>
          <w:iCs/>
          <w:w w:val="110"/>
        </w:rPr>
        <w:t>d</w:t>
      </w:r>
      <w:r>
        <w:rPr>
          <w:iCs/>
          <w:spacing w:val="-35"/>
          <w:w w:val="110"/>
        </w:rPr>
        <w:t xml:space="preserve"> </w:t>
      </w:r>
      <w:r>
        <w:rPr>
          <w:iCs/>
          <w:spacing w:val="-3"/>
          <w:w w:val="110"/>
        </w:rPr>
        <w:t>o</w:t>
      </w:r>
      <w:r>
        <w:rPr>
          <w:iCs/>
          <w:w w:val="110"/>
        </w:rPr>
        <w:t>n</w:t>
      </w:r>
      <w:r>
        <w:rPr>
          <w:iCs/>
          <w:w w:val="116"/>
        </w:rPr>
        <w:t xml:space="preserve"> </w:t>
      </w:r>
      <w:r>
        <w:rPr>
          <w:iCs/>
          <w:spacing w:val="21"/>
          <w:w w:val="104"/>
        </w:rPr>
        <w:t>s</w:t>
      </w:r>
      <w:r>
        <w:rPr>
          <w:iCs/>
          <w:spacing w:val="-3"/>
          <w:w w:val="104"/>
        </w:rPr>
        <w:t>o</w:t>
      </w:r>
      <w:r>
        <w:rPr>
          <w:iCs/>
          <w:spacing w:val="-13"/>
          <w:w w:val="104"/>
        </w:rPr>
        <w:t>i</w:t>
      </w:r>
      <w:r>
        <w:rPr>
          <w:iCs/>
          <w:w w:val="104"/>
        </w:rPr>
        <w:t>l</w:t>
      </w:r>
      <w:r>
        <w:rPr>
          <w:iCs/>
          <w:spacing w:val="-19"/>
          <w:w w:val="104"/>
        </w:rPr>
        <w:t xml:space="preserve"> </w:t>
      </w:r>
      <w:r>
        <w:rPr>
          <w:iCs/>
          <w:spacing w:val="21"/>
          <w:w w:val="104"/>
        </w:rPr>
        <w:t>s</w:t>
      </w:r>
      <w:r>
        <w:rPr>
          <w:iCs/>
          <w:spacing w:val="-15"/>
          <w:w w:val="104"/>
        </w:rPr>
        <w:t>u</w:t>
      </w:r>
      <w:r>
        <w:rPr>
          <w:iCs/>
          <w:spacing w:val="-23"/>
          <w:w w:val="104"/>
        </w:rPr>
        <w:t>r</w:t>
      </w:r>
      <w:r>
        <w:rPr>
          <w:iCs/>
          <w:spacing w:val="-4"/>
          <w:w w:val="104"/>
        </w:rPr>
        <w:t>f</w:t>
      </w:r>
      <w:r>
        <w:rPr>
          <w:iCs/>
          <w:spacing w:val="-5"/>
          <w:w w:val="104"/>
        </w:rPr>
        <w:t>a</w:t>
      </w:r>
      <w:r>
        <w:rPr>
          <w:iCs/>
          <w:spacing w:val="9"/>
          <w:w w:val="104"/>
        </w:rPr>
        <w:t>c</w:t>
      </w:r>
      <w:r>
        <w:rPr>
          <w:iCs/>
          <w:spacing w:val="-3"/>
          <w:w w:val="104"/>
        </w:rPr>
        <w:t>e</w:t>
      </w:r>
      <w:r>
        <w:rPr>
          <w:iCs/>
          <w:w w:val="104"/>
        </w:rPr>
        <w:t>.</w:t>
      </w:r>
    </w:p>
    <w:p>
      <w:pPr>
        <w:pStyle w:val="style179"/>
        <w:numPr>
          <w:ilvl w:val="0"/>
          <w:numId w:val="15"/>
        </w:numPr>
        <w:tabs>
          <w:tab w:val="left" w:leader="none" w:pos="820"/>
        </w:tabs>
        <w:kinsoku w:val="false"/>
        <w:overflowPunct w:val="false"/>
        <w:spacing w:lineRule="auto" w:line="360"/>
        <w:rPr/>
      </w:pPr>
      <w:r>
        <w:rPr>
          <w:iCs/>
          <w:spacing w:val="-16"/>
          <w:w w:val="110"/>
        </w:rPr>
        <w:t>I</w:t>
      </w:r>
      <w:r>
        <w:rPr>
          <w:iCs/>
          <w:w w:val="110"/>
        </w:rPr>
        <w:t>t</w:t>
      </w:r>
      <w:r>
        <w:rPr>
          <w:iCs/>
          <w:spacing w:val="-16"/>
          <w:w w:val="110"/>
        </w:rPr>
        <w:t xml:space="preserve"> m</w:t>
      </w:r>
      <w:r>
        <w:rPr>
          <w:iCs/>
          <w:spacing w:val="-5"/>
          <w:w w:val="110"/>
        </w:rPr>
        <w:t>a</w:t>
      </w:r>
      <w:r>
        <w:rPr>
          <w:iCs/>
          <w:spacing w:val="-13"/>
          <w:w w:val="110"/>
        </w:rPr>
        <w:t>i</w:t>
      </w:r>
      <w:r>
        <w:rPr>
          <w:iCs/>
          <w:spacing w:val="-18"/>
          <w:w w:val="110"/>
        </w:rPr>
        <w:t>n</w:t>
      </w:r>
      <w:r>
        <w:rPr>
          <w:iCs/>
          <w:spacing w:val="-7"/>
          <w:w w:val="110"/>
        </w:rPr>
        <w:t>t</w:t>
      </w:r>
      <w:r>
        <w:rPr>
          <w:iCs/>
          <w:spacing w:val="-5"/>
          <w:w w:val="110"/>
        </w:rPr>
        <w:t>a</w:t>
      </w:r>
      <w:r>
        <w:rPr>
          <w:iCs/>
          <w:spacing w:val="-13"/>
          <w:w w:val="110"/>
        </w:rPr>
        <w:t>i</w:t>
      </w:r>
      <w:r>
        <w:rPr>
          <w:iCs/>
          <w:spacing w:val="-18"/>
          <w:w w:val="110"/>
        </w:rPr>
        <w:t>n</w:t>
      </w:r>
      <w:r>
        <w:rPr>
          <w:iCs/>
          <w:w w:val="110"/>
        </w:rPr>
        <w:t>s</w:t>
      </w:r>
      <w:r>
        <w:rPr>
          <w:iCs/>
          <w:spacing w:val="15"/>
          <w:w w:val="110"/>
        </w:rPr>
        <w:t xml:space="preserve"> </w:t>
      </w:r>
      <w:r>
        <w:rPr>
          <w:iCs/>
          <w:spacing w:val="22"/>
          <w:w w:val="110"/>
        </w:rPr>
        <w:t>s</w:t>
      </w:r>
      <w:r>
        <w:rPr>
          <w:iCs/>
          <w:spacing w:val="-3"/>
          <w:w w:val="110"/>
        </w:rPr>
        <w:t>o</w:t>
      </w:r>
      <w:r>
        <w:rPr>
          <w:iCs/>
          <w:spacing w:val="-13"/>
          <w:w w:val="110"/>
        </w:rPr>
        <w:t>i</w:t>
      </w:r>
      <w:r>
        <w:rPr>
          <w:iCs/>
          <w:w w:val="110"/>
        </w:rPr>
        <w:t>l</w:t>
      </w:r>
      <w:r>
        <w:rPr>
          <w:iCs/>
          <w:spacing w:val="-24"/>
          <w:w w:val="110"/>
        </w:rPr>
        <w:t xml:space="preserve"> </w:t>
      </w:r>
      <w:r>
        <w:rPr>
          <w:iCs/>
          <w:spacing w:val="-5"/>
          <w:w w:val="110"/>
        </w:rPr>
        <w:t>a</w:t>
      </w:r>
      <w:r>
        <w:rPr>
          <w:iCs/>
          <w:spacing w:val="-3"/>
          <w:w w:val="110"/>
        </w:rPr>
        <w:t>e</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26"/>
          <w:w w:val="110"/>
        </w:rPr>
        <w:t xml:space="preserve"> </w:t>
      </w:r>
      <w:r>
        <w:rPr>
          <w:iCs/>
          <w:spacing w:val="-11"/>
          <w:w w:val="110"/>
        </w:rPr>
        <w:t>b</w:t>
      </w:r>
      <w:r>
        <w:rPr>
          <w:iCs/>
          <w:w w:val="110"/>
        </w:rPr>
        <w:t>y</w:t>
      </w:r>
      <w:r>
        <w:rPr>
          <w:iCs/>
          <w:spacing w:val="-21"/>
          <w:w w:val="110"/>
        </w:rPr>
        <w:t xml:space="preserve"> </w:t>
      </w:r>
      <w:r>
        <w:rPr>
          <w:iCs/>
          <w:spacing w:val="-16"/>
          <w:w w:val="110"/>
        </w:rPr>
        <w:t>m</w:t>
      </w:r>
      <w:r>
        <w:rPr>
          <w:iCs/>
          <w:spacing w:val="-13"/>
          <w:w w:val="110"/>
        </w:rPr>
        <w:t>i</w:t>
      </w:r>
      <w:r>
        <w:rPr>
          <w:iCs/>
          <w:spacing w:val="-18"/>
          <w:w w:val="110"/>
        </w:rPr>
        <w:t>n</w:t>
      </w:r>
      <w:r>
        <w:rPr>
          <w:iCs/>
          <w:spacing w:val="-13"/>
          <w:w w:val="110"/>
        </w:rPr>
        <w:t>i</w:t>
      </w:r>
      <w:r>
        <w:rPr>
          <w:iCs/>
          <w:spacing w:val="-16"/>
          <w:w w:val="110"/>
        </w:rPr>
        <w:t>m</w:t>
      </w:r>
      <w:r>
        <w:rPr>
          <w:iCs/>
          <w:spacing w:val="-13"/>
          <w:w w:val="110"/>
        </w:rPr>
        <w:t>i</w:t>
      </w:r>
      <w:r>
        <w:rPr>
          <w:iCs/>
          <w:spacing w:val="-2"/>
          <w:w w:val="110"/>
        </w:rPr>
        <w:t>z</w:t>
      </w:r>
      <w:r>
        <w:rPr>
          <w:iCs/>
          <w:spacing w:val="-13"/>
          <w:w w:val="110"/>
        </w:rPr>
        <w:t>i</w:t>
      </w:r>
      <w:r>
        <w:rPr>
          <w:iCs/>
          <w:spacing w:val="-18"/>
          <w:w w:val="110"/>
        </w:rPr>
        <w:t>n</w:t>
      </w:r>
      <w:r>
        <w:rPr>
          <w:iCs/>
          <w:w w:val="110"/>
        </w:rPr>
        <w:t>g</w:t>
      </w:r>
      <w:r>
        <w:rPr>
          <w:iCs/>
          <w:spacing w:val="1"/>
          <w:w w:val="110"/>
        </w:rPr>
        <w:t xml:space="preserve"> </w:t>
      </w:r>
      <w:r>
        <w:rPr>
          <w:iCs/>
          <w:spacing w:val="-3"/>
          <w:w w:val="110"/>
        </w:rPr>
        <w:t>o</w:t>
      </w:r>
      <w:r>
        <w:rPr>
          <w:iCs/>
          <w:w w:val="110"/>
        </w:rPr>
        <w:t>n</w:t>
      </w:r>
      <w:r>
        <w:rPr>
          <w:iCs/>
          <w:spacing w:val="-27"/>
          <w:w w:val="110"/>
        </w:rPr>
        <w:t xml:space="preserve"> </w:t>
      </w:r>
      <w:r>
        <w:rPr>
          <w:iCs/>
          <w:spacing w:val="22"/>
          <w:w w:val="110"/>
        </w:rPr>
        <w:t>s</w:t>
      </w:r>
      <w:r>
        <w:rPr>
          <w:iCs/>
          <w:spacing w:val="-3"/>
          <w:w w:val="110"/>
        </w:rPr>
        <w:t>o</w:t>
      </w:r>
      <w:r>
        <w:rPr>
          <w:iCs/>
          <w:spacing w:val="-13"/>
          <w:w w:val="110"/>
        </w:rPr>
        <w:t>i</w:t>
      </w:r>
      <w:r>
        <w:rPr>
          <w:iCs/>
          <w:w w:val="110"/>
        </w:rPr>
        <w:t>l</w:t>
      </w:r>
      <w:r>
        <w:rPr>
          <w:iCs/>
          <w:spacing w:val="-23"/>
          <w:w w:val="110"/>
        </w:rPr>
        <w:t xml:space="preserve"> </w:t>
      </w:r>
      <w:r>
        <w:rPr>
          <w:iCs/>
          <w:spacing w:val="10"/>
          <w:w w:val="110"/>
        </w:rPr>
        <w:t>c</w:t>
      </w:r>
      <w:r>
        <w:rPr>
          <w:iCs/>
          <w:spacing w:val="-3"/>
          <w:w w:val="110"/>
        </w:rPr>
        <w:t>o</w:t>
      </w:r>
      <w:r>
        <w:rPr>
          <w:iCs/>
          <w:spacing w:val="-16"/>
          <w:w w:val="110"/>
        </w:rPr>
        <w:t>m</w:t>
      </w:r>
      <w:r>
        <w:rPr>
          <w:iCs/>
          <w:spacing w:val="-11"/>
          <w:w w:val="110"/>
        </w:rPr>
        <w:t>p</w:t>
      </w:r>
      <w:r>
        <w:rPr>
          <w:iCs/>
          <w:spacing w:val="-5"/>
          <w:w w:val="110"/>
        </w:rPr>
        <w:t>a</w:t>
      </w:r>
      <w:r>
        <w:rPr>
          <w:iCs/>
          <w:spacing w:val="10"/>
          <w:w w:val="110"/>
        </w:rPr>
        <w:t>c</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15"/>
        </w:numPr>
        <w:tabs>
          <w:tab w:val="left" w:leader="none" w:pos="820"/>
        </w:tabs>
        <w:kinsoku w:val="false"/>
        <w:overflowPunct w:val="false"/>
        <w:spacing w:lineRule="auto" w:line="360"/>
        <w:rPr/>
      </w:pPr>
      <w:r>
        <w:rPr>
          <w:iCs/>
          <w:spacing w:val="-17"/>
          <w:w w:val="115"/>
        </w:rPr>
        <w:t>I</w:t>
      </w:r>
      <w:r>
        <w:rPr>
          <w:iCs/>
          <w:w w:val="115"/>
        </w:rPr>
        <w:t>t</w:t>
      </w:r>
      <w:r>
        <w:rPr>
          <w:iCs/>
          <w:spacing w:val="-57"/>
          <w:w w:val="115"/>
        </w:rPr>
        <w:t xml:space="preserve"> </w:t>
      </w:r>
      <w:r>
        <w:rPr>
          <w:iCs/>
          <w:spacing w:val="-25"/>
          <w:w w:val="115"/>
        </w:rPr>
        <w:t>r</w:t>
      </w:r>
      <w:r>
        <w:rPr>
          <w:iCs/>
          <w:spacing w:val="-3"/>
          <w:w w:val="115"/>
        </w:rPr>
        <w:t>e</w:t>
      </w:r>
      <w:r>
        <w:rPr>
          <w:iCs/>
          <w:spacing w:val="-12"/>
          <w:w w:val="115"/>
        </w:rPr>
        <w:t>d</w:t>
      </w:r>
      <w:r>
        <w:rPr>
          <w:iCs/>
          <w:spacing w:val="-17"/>
          <w:w w:val="115"/>
        </w:rPr>
        <w:t>u</w:t>
      </w:r>
      <w:r>
        <w:rPr>
          <w:iCs/>
          <w:spacing w:val="10"/>
          <w:w w:val="115"/>
        </w:rPr>
        <w:t>c</w:t>
      </w:r>
      <w:r>
        <w:rPr>
          <w:iCs/>
          <w:spacing w:val="-3"/>
          <w:w w:val="115"/>
        </w:rPr>
        <w:t>e</w:t>
      </w:r>
      <w:r>
        <w:rPr>
          <w:iCs/>
          <w:w w:val="115"/>
        </w:rPr>
        <w:t>s</w:t>
      </w:r>
      <w:r>
        <w:rPr>
          <w:iCs/>
          <w:spacing w:val="-46"/>
          <w:w w:val="115"/>
        </w:rPr>
        <w:t xml:space="preserve"> </w:t>
      </w:r>
      <w:r>
        <w:rPr>
          <w:iCs/>
          <w:spacing w:val="23"/>
          <w:w w:val="115"/>
        </w:rPr>
        <w:t>s</w:t>
      </w:r>
      <w:r>
        <w:rPr>
          <w:iCs/>
          <w:spacing w:val="-17"/>
          <w:w w:val="115"/>
        </w:rPr>
        <w:t>u</w:t>
      </w:r>
      <w:r>
        <w:rPr>
          <w:iCs/>
          <w:spacing w:val="-25"/>
          <w:w w:val="115"/>
        </w:rPr>
        <w:t>r</w:t>
      </w:r>
      <w:r>
        <w:rPr>
          <w:iCs/>
          <w:spacing w:val="-5"/>
          <w:w w:val="115"/>
        </w:rPr>
        <w:t>fa</w:t>
      </w:r>
      <w:r>
        <w:rPr>
          <w:iCs/>
          <w:spacing w:val="10"/>
          <w:w w:val="115"/>
        </w:rPr>
        <w:t>c</w:t>
      </w:r>
      <w:r>
        <w:rPr>
          <w:iCs/>
          <w:w w:val="115"/>
        </w:rPr>
        <w:t>e</w:t>
      </w:r>
      <w:r>
        <w:rPr>
          <w:iCs/>
          <w:spacing w:val="-54"/>
          <w:w w:val="115"/>
        </w:rPr>
        <w:t xml:space="preserve"> </w:t>
      </w:r>
      <w:r>
        <w:rPr>
          <w:iCs/>
          <w:spacing w:val="-25"/>
          <w:w w:val="115"/>
        </w:rPr>
        <w:t>r</w:t>
      </w:r>
      <w:r>
        <w:rPr>
          <w:iCs/>
          <w:spacing w:val="-17"/>
          <w:w w:val="115"/>
        </w:rPr>
        <w:t>u</w:t>
      </w:r>
      <w:r>
        <w:rPr>
          <w:iCs/>
          <w:spacing w:val="-18"/>
          <w:w w:val="115"/>
        </w:rPr>
        <w:t>n</w:t>
      </w:r>
      <w:r>
        <w:rPr>
          <w:iCs/>
          <w:spacing w:val="-3"/>
          <w:w w:val="115"/>
        </w:rPr>
        <w:t>o</w:t>
      </w:r>
      <w:r>
        <w:rPr>
          <w:iCs/>
          <w:spacing w:val="-5"/>
          <w:w w:val="115"/>
        </w:rPr>
        <w:t>f</w:t>
      </w:r>
      <w:r>
        <w:rPr>
          <w:iCs/>
          <w:w w:val="115"/>
        </w:rPr>
        <w:t>f</w:t>
      </w:r>
      <w:r>
        <w:rPr>
          <w:iCs/>
          <w:spacing w:val="-55"/>
          <w:w w:val="115"/>
        </w:rPr>
        <w:t xml:space="preserve"> </w:t>
      </w:r>
      <w:r>
        <w:rPr>
          <w:iCs/>
          <w:spacing w:val="-8"/>
          <w:w w:val="115"/>
        </w:rPr>
        <w:t>t</w:t>
      </w:r>
      <w:r>
        <w:rPr>
          <w:iCs/>
          <w:spacing w:val="-17"/>
          <w:w w:val="115"/>
        </w:rPr>
        <w:t>hu</w:t>
      </w:r>
      <w:r>
        <w:rPr>
          <w:iCs/>
          <w:w w:val="115"/>
        </w:rPr>
        <w:t>s</w:t>
      </w:r>
      <w:r>
        <w:rPr>
          <w:iCs/>
          <w:spacing w:val="-46"/>
          <w:w w:val="115"/>
        </w:rPr>
        <w:t xml:space="preserve"> </w:t>
      </w:r>
      <w:r>
        <w:rPr>
          <w:iCs/>
          <w:spacing w:val="10"/>
          <w:w w:val="115"/>
        </w:rPr>
        <w:t>c</w:t>
      </w:r>
      <w:r>
        <w:rPr>
          <w:iCs/>
          <w:spacing w:val="-3"/>
          <w:w w:val="115"/>
        </w:rPr>
        <w:t>o</w:t>
      </w:r>
      <w:r>
        <w:rPr>
          <w:iCs/>
          <w:spacing w:val="-18"/>
          <w:w w:val="115"/>
        </w:rPr>
        <w:t>n</w:t>
      </w:r>
      <w:r>
        <w:rPr>
          <w:iCs/>
          <w:spacing w:val="-8"/>
          <w:w w:val="115"/>
        </w:rPr>
        <w:t>t</w:t>
      </w:r>
      <w:r>
        <w:rPr>
          <w:iCs/>
          <w:spacing w:val="-25"/>
          <w:w w:val="115"/>
        </w:rPr>
        <w:t>r</w:t>
      </w:r>
      <w:r>
        <w:rPr>
          <w:iCs/>
          <w:spacing w:val="-3"/>
          <w:w w:val="115"/>
        </w:rPr>
        <w:t>o</w:t>
      </w:r>
      <w:r>
        <w:rPr>
          <w:iCs/>
          <w:spacing w:val="-13"/>
          <w:w w:val="115"/>
        </w:rPr>
        <w:t>ll</w:t>
      </w:r>
      <w:r>
        <w:rPr>
          <w:iCs/>
          <w:spacing w:val="-14"/>
          <w:w w:val="115"/>
        </w:rPr>
        <w:t>i</w:t>
      </w:r>
      <w:r>
        <w:rPr>
          <w:iCs/>
          <w:spacing w:val="-18"/>
          <w:w w:val="115"/>
        </w:rPr>
        <w:t>n</w:t>
      </w:r>
      <w:r>
        <w:rPr>
          <w:iCs/>
          <w:w w:val="115"/>
        </w:rPr>
        <w:t>g</w:t>
      </w:r>
      <w:r>
        <w:rPr>
          <w:iCs/>
          <w:spacing w:val="-50"/>
          <w:w w:val="115"/>
        </w:rPr>
        <w:t xml:space="preserve"> </w:t>
      </w:r>
      <w:r>
        <w:rPr>
          <w:iCs/>
          <w:spacing w:val="23"/>
          <w:w w:val="115"/>
        </w:rPr>
        <w:t>s</w:t>
      </w:r>
      <w:r>
        <w:rPr>
          <w:iCs/>
          <w:spacing w:val="-3"/>
          <w:w w:val="115"/>
        </w:rPr>
        <w:t>o</w:t>
      </w:r>
      <w:r>
        <w:rPr>
          <w:iCs/>
          <w:spacing w:val="-14"/>
          <w:w w:val="115"/>
        </w:rPr>
        <w:t>i</w:t>
      </w:r>
      <w:r>
        <w:rPr>
          <w:iCs/>
          <w:w w:val="115"/>
        </w:rPr>
        <w:t>l</w:t>
      </w:r>
      <w:r>
        <w:rPr>
          <w:iCs/>
          <w:spacing w:val="-60"/>
          <w:w w:val="115"/>
        </w:rPr>
        <w:t xml:space="preserve"> </w:t>
      </w:r>
      <w:r>
        <w:rPr>
          <w:iCs/>
          <w:spacing w:val="-3"/>
          <w:w w:val="115"/>
        </w:rPr>
        <w:t>e</w:t>
      </w:r>
      <w:r>
        <w:rPr>
          <w:iCs/>
          <w:spacing w:val="-25"/>
          <w:w w:val="115"/>
        </w:rPr>
        <w:t>r</w:t>
      </w:r>
      <w:r>
        <w:rPr>
          <w:iCs/>
          <w:spacing w:val="-3"/>
          <w:w w:val="115"/>
        </w:rPr>
        <w:t>o</w:t>
      </w:r>
      <w:r>
        <w:rPr>
          <w:iCs/>
          <w:spacing w:val="23"/>
          <w:w w:val="115"/>
        </w:rPr>
        <w:t>s</w:t>
      </w:r>
      <w:r>
        <w:rPr>
          <w:iCs/>
          <w:spacing w:val="-14"/>
          <w:w w:val="115"/>
        </w:rPr>
        <w:t>i</w:t>
      </w:r>
      <w:r>
        <w:rPr>
          <w:iCs/>
          <w:spacing w:val="-3"/>
          <w:w w:val="115"/>
        </w:rPr>
        <w:t>o</w:t>
      </w:r>
      <w:r>
        <w:rPr>
          <w:iCs/>
          <w:spacing w:val="-18"/>
          <w:w w:val="115"/>
        </w:rPr>
        <w:t>n</w:t>
      </w:r>
      <w:r>
        <w:rPr>
          <w:iCs/>
          <w:w w:val="115"/>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jc w:val="center"/>
        <w:rPr>
          <w:rFonts w:ascii="Times New Roman" w:cs="Times New Roman" w:hAnsi="Times New Roman"/>
          <w:b/>
          <w:sz w:val="24"/>
          <w:szCs w:val="24"/>
        </w:rPr>
      </w:pPr>
      <w:r>
        <w:rPr>
          <w:rFonts w:ascii="Times New Roman" w:cs="Times New Roman" w:hAnsi="Times New Roman"/>
          <w:b/>
          <w:iCs/>
          <w:spacing w:val="12"/>
          <w:sz w:val="24"/>
          <w:szCs w:val="24"/>
        </w:rPr>
        <w:t>P</w:t>
      </w:r>
      <w:r>
        <w:rPr>
          <w:rFonts w:ascii="Times New Roman" w:cs="Times New Roman" w:hAnsi="Times New Roman"/>
          <w:b/>
          <w:iCs/>
          <w:spacing w:val="-15"/>
          <w:sz w:val="24"/>
          <w:szCs w:val="24"/>
        </w:rPr>
        <w:t>L</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z w:val="24"/>
          <w:szCs w:val="24"/>
        </w:rPr>
        <w:t>T</w:t>
      </w:r>
      <w:r>
        <w:rPr>
          <w:rFonts w:ascii="Times New Roman" w:cs="Times New Roman" w:hAnsi="Times New Roman"/>
          <w:b/>
          <w:iCs/>
          <w:spacing w:val="-43"/>
          <w:sz w:val="24"/>
          <w:szCs w:val="24"/>
        </w:rPr>
        <w:t xml:space="preserve"> </w:t>
      </w:r>
      <w:r>
        <w:rPr>
          <w:rFonts w:ascii="Times New Roman" w:cs="Times New Roman" w:hAnsi="Times New Roman"/>
          <w:b/>
          <w:iCs/>
          <w:spacing w:val="12"/>
          <w:sz w:val="24"/>
          <w:szCs w:val="24"/>
        </w:rPr>
        <w:t>P</w:t>
      </w:r>
      <w:r>
        <w:rPr>
          <w:rFonts w:ascii="Times New Roman" w:cs="Times New Roman" w:hAnsi="Times New Roman"/>
          <w:b/>
          <w:iCs/>
          <w:spacing w:val="5"/>
          <w:sz w:val="24"/>
          <w:szCs w:val="24"/>
        </w:rPr>
        <w:t>R</w:t>
      </w:r>
      <w:r>
        <w:rPr>
          <w:rFonts w:ascii="Times New Roman" w:cs="Times New Roman" w:hAnsi="Times New Roman"/>
          <w:b/>
          <w:iCs/>
          <w:spacing w:val="-9"/>
          <w:sz w:val="24"/>
          <w:szCs w:val="24"/>
        </w:rPr>
        <w:t>O</w:t>
      </w:r>
      <w:r>
        <w:rPr>
          <w:rFonts w:ascii="Times New Roman" w:cs="Times New Roman" w:hAnsi="Times New Roman"/>
          <w:b/>
          <w:iCs/>
          <w:spacing w:val="12"/>
          <w:sz w:val="24"/>
          <w:szCs w:val="24"/>
        </w:rPr>
        <w:t>P</w:t>
      </w:r>
      <w:r>
        <w:rPr>
          <w:rFonts w:ascii="Times New Roman" w:cs="Times New Roman" w:hAnsi="Times New Roman"/>
          <w:b/>
          <w:iCs/>
          <w:spacing w:val="-6"/>
          <w:sz w:val="24"/>
          <w:szCs w:val="24"/>
        </w:rPr>
        <w:t>A</w:t>
      </w:r>
      <w:r>
        <w:rPr>
          <w:rFonts w:ascii="Times New Roman" w:cs="Times New Roman" w:hAnsi="Times New Roman"/>
          <w:b/>
          <w:iCs/>
          <w:spacing w:val="-5"/>
          <w:sz w:val="24"/>
          <w:szCs w:val="24"/>
        </w:rPr>
        <w:t>G</w:t>
      </w:r>
      <w:r>
        <w:rPr>
          <w:rFonts w:ascii="Times New Roman" w:cs="Times New Roman" w:hAnsi="Times New Roman"/>
          <w:b/>
          <w:iCs/>
          <w:spacing w:val="-7"/>
          <w:sz w:val="24"/>
          <w:szCs w:val="24"/>
        </w:rPr>
        <w:t>A</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O</w:t>
      </w:r>
      <w:r>
        <w:rPr>
          <w:rFonts w:ascii="Times New Roman" w:cs="Times New Roman" w:hAnsi="Times New Roman"/>
          <w:b/>
          <w:iCs/>
          <w:spacing w:val="-8"/>
          <w:sz w:val="24"/>
          <w:szCs w:val="24"/>
        </w:rPr>
        <w:t>N</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315"/>
        <w:jc w:val="both"/>
        <w:rPr>
          <w:rFonts w:ascii="Times New Roman" w:cs="Times New Roman" w:hAnsi="Times New Roman"/>
          <w:iCs/>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 xml:space="preserve">s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 xml:space="preserve">s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 xml:space="preserve">s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1"/>
          <w:w w:val="110"/>
          <w:sz w:val="24"/>
          <w:szCs w:val="24"/>
        </w:rPr>
        <w:t xml:space="preserve"> 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315"/>
        <w:jc w:val="both"/>
        <w:rPr>
          <w:rFonts w:ascii="Times New Roman" w:cs="Times New Roman" w:hAnsi="Times New Roman"/>
          <w:iCs/>
          <w:spacing w:val="-13"/>
          <w:w w:val="110"/>
          <w:sz w:val="24"/>
          <w:szCs w:val="24"/>
        </w:rPr>
      </w:pPr>
      <w:r>
        <w:rPr>
          <w:rFonts w:ascii="Times New Roman" w:cs="Times New Roman" w:hAnsi="Times New Roman"/>
          <w:iCs/>
          <w:spacing w:val="-13"/>
          <w:w w:val="110"/>
          <w:sz w:val="24"/>
          <w:szCs w:val="24"/>
        </w:rPr>
        <w:t>Or: It is the raising and multiplication of new plants of the same kind.</w:t>
      </w:r>
    </w:p>
    <w:p>
      <w:pPr>
        <w:pStyle w:val="style0"/>
        <w:kinsoku w:val="false"/>
        <w:overflowPunct w:val="false"/>
        <w:autoSpaceDE w:val="false"/>
        <w:autoSpaceDN w:val="false"/>
        <w:adjustRightInd w:val="false"/>
        <w:spacing w:after="0" w:lineRule="auto" w:line="360"/>
        <w:ind w:left="100" w:right="315"/>
        <w:jc w:val="both"/>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o</w:t>
      </w:r>
      <w:r>
        <w:rPr>
          <w:rFonts w:ascii="Times New Roman" w:cs="Times New Roman" w:hAnsi="Times New Roman"/>
          <w:iCs/>
          <w:spacing w:val="-3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4"/>
          <w:w w:val="110"/>
          <w:sz w:val="24"/>
          <w:szCs w:val="24"/>
        </w:rPr>
        <w: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w w:val="110"/>
          <w:sz w:val="24"/>
          <w:szCs w:val="24"/>
          <w:lang w:val="en-US"/>
        </w:rPr>
        <w:t xml:space="preserve"> </w:t>
      </w:r>
      <w:r>
        <w:rPr>
          <w:rFonts w:ascii="Times New Roman" w:cs="Times New Roman" w:hAnsi="Times New Roman"/>
          <w:iCs/>
          <w:spacing w:val="-5"/>
          <w:w w:val="110"/>
          <w:sz w:val="24"/>
          <w:szCs w:val="24"/>
        </w:rPr>
        <w:t>(</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w w:val="103"/>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4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4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4"/>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4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w:t>
      </w:r>
      <w:r>
        <w:rPr>
          <w:rFonts w:ascii="Times New Roman" w:cs="Times New Roman" w:hAnsi="Times New Roman"/>
          <w:iCs/>
          <w:w w:val="110"/>
          <w:sz w:val="24"/>
          <w:szCs w:val="24"/>
        </w:rPr>
        <w:t>.</w:t>
      </w:r>
    </w:p>
    <w:p>
      <w:pPr>
        <w:pStyle w:val="style0"/>
        <w:tabs>
          <w:tab w:val="left" w:leader="none" w:pos="366"/>
        </w:tabs>
        <w:kinsoku w:val="false"/>
        <w:overflowPunct w:val="false"/>
        <w:autoSpaceDE w:val="false"/>
        <w:autoSpaceDN w:val="false"/>
        <w:adjustRightInd w:val="false"/>
        <w:spacing w:after="0" w:lineRule="auto" w:line="360"/>
        <w:ind w:right="4063"/>
        <w:jc w:val="both"/>
        <w:rPr>
          <w:rFonts w:ascii="Times New Roman" w:cs="Times New Roman" w:hAnsi="Times New Roman"/>
          <w:b/>
          <w:iCs/>
          <w:spacing w:val="-5"/>
          <w:w w:val="104"/>
          <w:sz w:val="24"/>
          <w:szCs w:val="24"/>
        </w:rPr>
      </w:pPr>
    </w:p>
    <w:p>
      <w:pPr>
        <w:pStyle w:val="style0"/>
        <w:tabs>
          <w:tab w:val="left" w:leader="none" w:pos="366"/>
        </w:tabs>
        <w:kinsoku w:val="false"/>
        <w:overflowPunct w:val="false"/>
        <w:autoSpaceDE w:val="false"/>
        <w:autoSpaceDN w:val="false"/>
        <w:adjustRightInd w:val="false"/>
        <w:spacing w:after="0" w:lineRule="auto" w:line="360"/>
        <w:ind w:right="4063"/>
        <w:jc w:val="center"/>
        <w:rPr>
          <w:rFonts w:ascii="Times New Roman" w:cs="Times New Roman" w:hAnsi="Times New Roman"/>
          <w:b/>
          <w:iCs/>
          <w:w w:val="104"/>
          <w:sz w:val="24"/>
          <w:szCs w:val="24"/>
        </w:rPr>
      </w:pPr>
      <w:r>
        <w:rPr>
          <w:rFonts w:ascii="Times New Roman" w:cs="Times New Roman" w:hAnsi="Times New Roman"/>
          <w:b/>
          <w:iCs/>
          <w:spacing w:val="-5"/>
          <w:w w:val="104"/>
          <w:sz w:val="24"/>
          <w:szCs w:val="24"/>
        </w:rPr>
        <w:t>V</w:t>
      </w:r>
      <w:r>
        <w:rPr>
          <w:rFonts w:ascii="Times New Roman" w:cs="Times New Roman" w:hAnsi="Times New Roman"/>
          <w:b/>
          <w:iCs/>
          <w:spacing w:val="1"/>
          <w:w w:val="104"/>
          <w:sz w:val="24"/>
          <w:szCs w:val="24"/>
        </w:rPr>
        <w:t>E</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4"/>
          <w:w w:val="104"/>
          <w:sz w:val="24"/>
          <w:szCs w:val="24"/>
        </w:rPr>
        <w:t>V</w:t>
      </w:r>
      <w:r>
        <w:rPr>
          <w:rFonts w:ascii="Times New Roman" w:cs="Times New Roman" w:hAnsi="Times New Roman"/>
          <w:b/>
          <w:iCs/>
          <w:w w:val="104"/>
          <w:sz w:val="24"/>
          <w:szCs w:val="24"/>
        </w:rPr>
        <w:t xml:space="preserve">E </w:t>
      </w:r>
      <w:r>
        <w:rPr>
          <w:rFonts w:ascii="Times New Roman" w:cs="Times New Roman" w:hAnsi="Times New Roman"/>
          <w:b/>
          <w:iCs/>
          <w:spacing w:val="-9"/>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ON</w:t>
      </w:r>
    </w:p>
    <w:p>
      <w:pPr>
        <w:pStyle w:val="style0"/>
        <w:kinsoku w:val="false"/>
        <w:overflowPunct w:val="false"/>
        <w:autoSpaceDE w:val="false"/>
        <w:autoSpaceDN w:val="false"/>
        <w:adjustRightInd w:val="false"/>
        <w:spacing w:after="0" w:lineRule="auto" w:line="360"/>
        <w:ind w:left="100" w:right="136"/>
        <w:rPr>
          <w:rFonts w:ascii="Times New Roman" w:cs="Times New Roman" w:hAnsi="Times New Roman"/>
          <w:iCs/>
          <w:spacing w:val="-2"/>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refers to the raising of new plants using other plant parts or organs other than the seeds. The parts used have the ability to develop buds and roots.</w:t>
      </w:r>
    </w:p>
    <w:p>
      <w:pPr>
        <w:pStyle w:val="style0"/>
        <w:kinsoku w:val="false"/>
        <w:overflowPunct w:val="false"/>
        <w:autoSpaceDE w:val="false"/>
        <w:autoSpaceDN w:val="false"/>
        <w:adjustRightInd w:val="false"/>
        <w:spacing w:after="0" w:lineRule="auto" w:line="360"/>
        <w:ind w:left="100" w:right="136"/>
        <w:rPr>
          <w:rFonts w:ascii="Times New Roman" w:cs="Times New Roman" w:hAnsi="Times New Roman"/>
          <w:b/>
          <w:i/>
          <w:iCs/>
          <w:spacing w:val="-2"/>
          <w:w w:val="110"/>
          <w:sz w:val="24"/>
          <w:szCs w:val="24"/>
        </w:rPr>
      </w:pPr>
      <w:r>
        <w:rPr>
          <w:rFonts w:ascii="Times New Roman" w:cs="Times New Roman" w:hAnsi="Times New Roman"/>
          <w:iCs/>
          <w:spacing w:val="-2"/>
          <w:w w:val="110"/>
          <w:sz w:val="24"/>
          <w:szCs w:val="24"/>
        </w:rPr>
        <w:t xml:space="preserve">Plants that arise from vegetative propagation are usually similar in characteristics and are referred to as </w:t>
      </w:r>
      <w:r>
        <w:rPr>
          <w:rFonts w:ascii="Times New Roman" w:cs="Times New Roman" w:hAnsi="Times New Roman"/>
          <w:b/>
          <w:i/>
          <w:iCs/>
          <w:spacing w:val="-2"/>
          <w:w w:val="110"/>
          <w:sz w:val="24"/>
          <w:szCs w:val="24"/>
        </w:rPr>
        <w:t>clones</w:t>
      </w:r>
    </w:p>
    <w:p>
      <w:pPr>
        <w:pStyle w:val="style0"/>
        <w:kinsoku w:val="false"/>
        <w:overflowPunct w:val="false"/>
        <w:autoSpaceDE w:val="false"/>
        <w:autoSpaceDN w:val="false"/>
        <w:adjustRightInd w:val="false"/>
        <w:spacing w:after="0" w:lineRule="auto" w:line="360"/>
        <w:ind w:right="4636"/>
        <w:jc w:val="both"/>
        <w:rPr>
          <w:rFonts w:ascii="Times New Roman" w:cs="Times New Roman" w:hAnsi="Times New Roman"/>
          <w:b/>
          <w:iCs/>
          <w:spacing w:val="1"/>
          <w:w w:val="95"/>
          <w:sz w:val="24"/>
          <w:szCs w:val="24"/>
        </w:rPr>
      </w:pPr>
    </w:p>
    <w:p>
      <w:pPr>
        <w:pStyle w:val="style0"/>
        <w:kinsoku w:val="false"/>
        <w:overflowPunct w:val="false"/>
        <w:autoSpaceDE w:val="false"/>
        <w:autoSpaceDN w:val="false"/>
        <w:adjustRightInd w:val="false"/>
        <w:spacing w:after="0" w:lineRule="auto" w:line="360"/>
        <w:ind w:left="100" w:right="4636"/>
        <w:jc w:val="both"/>
        <w:rPr>
          <w:rFonts w:ascii="Times New Roman" w:cs="Times New Roman" w:hAnsi="Times New Roman"/>
          <w:b/>
          <w:iCs/>
          <w:spacing w:val="1"/>
          <w:w w:val="95"/>
          <w:sz w:val="24"/>
          <w:szCs w:val="24"/>
        </w:rPr>
      </w:pPr>
    </w:p>
    <w:p>
      <w:pPr>
        <w:pStyle w:val="style0"/>
        <w:kinsoku w:val="false"/>
        <w:overflowPunct w:val="false"/>
        <w:autoSpaceDE w:val="false"/>
        <w:autoSpaceDN w:val="false"/>
        <w:adjustRightInd w:val="false"/>
        <w:spacing w:after="0" w:lineRule="auto" w:line="360"/>
        <w:jc w:val="center"/>
        <w:rPr>
          <w:rFonts w:ascii="Times New Roman" w:cs="Times New Roman" w:hAnsi="Times New Roman"/>
          <w:b/>
          <w:sz w:val="24"/>
          <w:szCs w:val="24"/>
        </w:rPr>
      </w:pPr>
      <w:r>
        <w:rPr>
          <w:rFonts w:ascii="Times New Roman" w:cs="Times New Roman" w:hAnsi="Times New Roman"/>
          <w:b/>
          <w:iCs/>
          <w:spacing w:val="1"/>
          <w:w w:val="95"/>
          <w:sz w:val="24"/>
          <w:szCs w:val="24"/>
        </w:rPr>
        <w:t>F</w:t>
      </w:r>
      <w:r>
        <w:rPr>
          <w:rFonts w:ascii="Times New Roman" w:cs="Times New Roman" w:hAnsi="Times New Roman"/>
          <w:b/>
          <w:iCs/>
          <w:spacing w:val="-8"/>
          <w:w w:val="95"/>
          <w:sz w:val="24"/>
          <w:szCs w:val="24"/>
        </w:rPr>
        <w:t>O</w:t>
      </w:r>
      <w:r>
        <w:rPr>
          <w:rFonts w:ascii="Times New Roman" w:cs="Times New Roman" w:hAnsi="Times New Roman"/>
          <w:b/>
          <w:iCs/>
          <w:spacing w:val="5"/>
          <w:w w:val="95"/>
          <w:sz w:val="24"/>
          <w:szCs w:val="24"/>
        </w:rPr>
        <w:t>R</w:t>
      </w:r>
      <w:r>
        <w:rPr>
          <w:rFonts w:ascii="Times New Roman" w:cs="Times New Roman" w:hAnsi="Times New Roman"/>
          <w:b/>
          <w:iCs/>
          <w:spacing w:val="-11"/>
          <w:w w:val="95"/>
          <w:sz w:val="24"/>
          <w:szCs w:val="24"/>
        </w:rPr>
        <w:t>M</w:t>
      </w:r>
      <w:r>
        <w:rPr>
          <w:rFonts w:ascii="Times New Roman" w:cs="Times New Roman" w:hAnsi="Times New Roman"/>
          <w:b/>
          <w:iCs/>
          <w:w w:val="95"/>
          <w:sz w:val="24"/>
          <w:szCs w:val="24"/>
        </w:rPr>
        <w:t xml:space="preserve">S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40"/>
          <w:w w:val="95"/>
          <w:sz w:val="24"/>
          <w:szCs w:val="24"/>
        </w:rPr>
        <w:t xml:space="preserve"> </w:t>
      </w:r>
      <w:r>
        <w:rPr>
          <w:rFonts w:ascii="Times New Roman" w:cs="Times New Roman" w:hAnsi="Times New Roman"/>
          <w:b/>
          <w:iCs/>
          <w:spacing w:val="-4"/>
          <w:w w:val="95"/>
          <w:sz w:val="24"/>
          <w:szCs w:val="24"/>
        </w:rPr>
        <w:t>V</w:t>
      </w:r>
      <w:r>
        <w:rPr>
          <w:rFonts w:ascii="Times New Roman" w:cs="Times New Roman" w:hAnsi="Times New Roman"/>
          <w:b/>
          <w:iCs/>
          <w:spacing w:val="-7"/>
          <w:w w:val="95"/>
          <w:sz w:val="24"/>
          <w:szCs w:val="24"/>
        </w:rPr>
        <w:t>E</w:t>
      </w:r>
      <w:r>
        <w:rPr>
          <w:rFonts w:ascii="Times New Roman" w:cs="Times New Roman" w:hAnsi="Times New Roman"/>
          <w:b/>
          <w:iCs/>
          <w:spacing w:val="-5"/>
          <w:w w:val="95"/>
          <w:sz w:val="24"/>
          <w:szCs w:val="24"/>
        </w:rPr>
        <w:t>G</w:t>
      </w:r>
      <w:r>
        <w:rPr>
          <w:rFonts w:ascii="Times New Roman" w:cs="Times New Roman" w:hAnsi="Times New Roman"/>
          <w:b/>
          <w:iCs/>
          <w:spacing w:val="-7"/>
          <w:w w:val="95"/>
          <w:sz w:val="24"/>
          <w:szCs w:val="24"/>
        </w:rPr>
        <w:t>E</w:t>
      </w:r>
      <w:r>
        <w:rPr>
          <w:rFonts w:ascii="Times New Roman" w:cs="Times New Roman" w:hAnsi="Times New Roman"/>
          <w:b/>
          <w:iCs/>
          <w:spacing w:val="-1"/>
          <w:w w:val="95"/>
          <w:sz w:val="24"/>
          <w:szCs w:val="24"/>
        </w:rPr>
        <w:t>T</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T</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4"/>
          <w:w w:val="95"/>
          <w:sz w:val="24"/>
          <w:szCs w:val="24"/>
        </w:rPr>
        <w:t>V</w:t>
      </w:r>
      <w:r>
        <w:rPr>
          <w:rFonts w:ascii="Times New Roman" w:cs="Times New Roman" w:hAnsi="Times New Roman"/>
          <w:b/>
          <w:iCs/>
          <w:w w:val="95"/>
          <w:sz w:val="24"/>
          <w:szCs w:val="24"/>
        </w:rPr>
        <w:t>E</w:t>
      </w:r>
      <w:r>
        <w:rPr>
          <w:rFonts w:ascii="Times New Roman" w:cs="Times New Roman" w:hAnsi="Times New Roman"/>
          <w:b/>
          <w:iCs/>
          <w:spacing w:val="27"/>
          <w:w w:val="95"/>
          <w:sz w:val="24"/>
          <w:szCs w:val="24"/>
        </w:rPr>
        <w:t xml:space="preserve"> </w:t>
      </w:r>
      <w:r>
        <w:rPr>
          <w:rFonts w:ascii="Times New Roman" w:cs="Times New Roman" w:hAnsi="Times New Roman"/>
          <w:b/>
          <w:iCs/>
          <w:spacing w:val="11"/>
          <w:w w:val="95"/>
          <w:sz w:val="24"/>
          <w:szCs w:val="24"/>
        </w:rPr>
        <w:t>P</w:t>
      </w:r>
      <w:r>
        <w:rPr>
          <w:rFonts w:ascii="Times New Roman" w:cs="Times New Roman" w:hAnsi="Times New Roman"/>
          <w:b/>
          <w:iCs/>
          <w:spacing w:val="5"/>
          <w:w w:val="95"/>
          <w:sz w:val="24"/>
          <w:szCs w:val="24"/>
        </w:rPr>
        <w:t>R</w:t>
      </w:r>
      <w:r>
        <w:rPr>
          <w:rFonts w:ascii="Times New Roman" w:cs="Times New Roman" w:hAnsi="Times New Roman"/>
          <w:b/>
          <w:iCs/>
          <w:spacing w:val="-8"/>
          <w:w w:val="95"/>
          <w:sz w:val="24"/>
          <w:szCs w:val="24"/>
        </w:rPr>
        <w:t>O</w:t>
      </w:r>
      <w:r>
        <w:rPr>
          <w:rFonts w:ascii="Times New Roman" w:cs="Times New Roman" w:hAnsi="Times New Roman"/>
          <w:b/>
          <w:iCs/>
          <w:spacing w:val="11"/>
          <w:w w:val="95"/>
          <w:sz w:val="24"/>
          <w:szCs w:val="24"/>
        </w:rPr>
        <w:t>P</w:t>
      </w:r>
      <w:r>
        <w:rPr>
          <w:rFonts w:ascii="Times New Roman" w:cs="Times New Roman" w:hAnsi="Times New Roman"/>
          <w:b/>
          <w:iCs/>
          <w:spacing w:val="-6"/>
          <w:w w:val="95"/>
          <w:sz w:val="24"/>
          <w:szCs w:val="24"/>
        </w:rPr>
        <w:t>A</w:t>
      </w:r>
      <w:r>
        <w:rPr>
          <w:rFonts w:ascii="Times New Roman" w:cs="Times New Roman" w:hAnsi="Times New Roman"/>
          <w:b/>
          <w:iCs/>
          <w:spacing w:val="-5"/>
          <w:w w:val="95"/>
          <w:sz w:val="24"/>
          <w:szCs w:val="24"/>
        </w:rPr>
        <w:t>G</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N</w:t>
      </w:r>
    </w:p>
    <w:p>
      <w:pPr>
        <w:pStyle w:val="style0"/>
        <w:kinsoku w:val="false"/>
        <w:overflowPunct w:val="false"/>
        <w:autoSpaceDE w:val="false"/>
        <w:autoSpaceDN w:val="false"/>
        <w:adjustRightInd w:val="false"/>
        <w:spacing w:after="0" w:lineRule="auto" w:line="360"/>
        <w:ind w:right="4636"/>
        <w:jc w:val="both"/>
        <w:rPr>
          <w:rFonts w:ascii="Times New Roman" w:cs="Times New Roman" w:hAnsi="Times New Roman"/>
          <w:b/>
          <w:sz w:val="24"/>
          <w:szCs w:val="24"/>
        </w:rPr>
      </w:pPr>
      <w:r>
        <w:rPr>
          <w:rFonts w:ascii="Times New Roman" w:cs="Times New Roman" w:hAnsi="Times New Roman"/>
          <w:b/>
          <w:sz w:val="24"/>
          <w:szCs w:val="24"/>
        </w:rPr>
        <w:t>Natural methods of</w:t>
      </w:r>
      <w:r>
        <w:rPr>
          <w:rFonts w:ascii="Times New Roman" w:cs="Times New Roman" w:hAnsi="Times New Roman"/>
          <w:b/>
          <w:sz w:val="24"/>
          <w:szCs w:val="24"/>
          <w:lang w:val="en-US"/>
        </w:rPr>
        <w:t xml:space="preserve"> </w:t>
      </w:r>
      <w:r>
        <w:rPr>
          <w:rFonts w:ascii="Times New Roman" w:cs="Times New Roman" w:hAnsi="Times New Roman"/>
          <w:b/>
          <w:sz w:val="24"/>
          <w:szCs w:val="24"/>
        </w:rPr>
        <w:t>vegetative</w:t>
      </w:r>
      <w:r>
        <w:rPr>
          <w:rFonts w:ascii="Times New Roman" w:cs="Times New Roman" w:hAnsi="Times New Roman"/>
          <w:b/>
          <w:sz w:val="24"/>
          <w:szCs w:val="24"/>
          <w:lang w:val="en-US"/>
        </w:rPr>
        <w:t xml:space="preserve"> </w:t>
      </w:r>
      <w:r>
        <w:rPr>
          <w:rFonts w:ascii="Times New Roman" w:cs="Times New Roman" w:hAnsi="Times New Roman"/>
          <w:b/>
          <w:sz w:val="24"/>
          <w:szCs w:val="24"/>
        </w:rPr>
        <w:t>propagation:</w:t>
      </w:r>
    </w:p>
    <w:p>
      <w:pPr>
        <w:pStyle w:val="style0"/>
        <w:kinsoku w:val="false"/>
        <w:overflowPunct w:val="false"/>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This involves perennation; a condition</w:t>
      </w:r>
      <w:r>
        <w:rPr>
          <w:rFonts w:ascii="Times New Roman" w:cs="Times New Roman" w:hAnsi="Times New Roman"/>
          <w:sz w:val="24"/>
          <w:szCs w:val="24"/>
        </w:rPr>
        <w:t xml:space="preserve"> where a plant part </w:t>
      </w:r>
      <w:r>
        <w:rPr>
          <w:rFonts w:ascii="Times New Roman" w:cs="Times New Roman" w:hAnsi="Times New Roman"/>
          <w:sz w:val="24"/>
          <w:szCs w:val="24"/>
        </w:rPr>
        <w:t>lies dor</w:t>
      </w:r>
      <w:r>
        <w:rPr>
          <w:rFonts w:ascii="Times New Roman" w:cs="Times New Roman" w:hAnsi="Times New Roman"/>
          <w:sz w:val="24"/>
          <w:szCs w:val="24"/>
        </w:rPr>
        <w:t xml:space="preserve">mant in the soil over a </w:t>
      </w:r>
      <w:r>
        <w:rPr>
          <w:rFonts w:ascii="Times New Roman" w:cs="Times New Roman" w:hAnsi="Times New Roman"/>
          <w:sz w:val="24"/>
          <w:szCs w:val="24"/>
        </w:rPr>
        <w:t>period of time</w:t>
      </w:r>
      <w:r>
        <w:rPr>
          <w:rFonts w:ascii="Times New Roman" w:cs="Times New Roman" w:hAnsi="Times New Roman"/>
          <w:sz w:val="24"/>
          <w:szCs w:val="24"/>
        </w:rPr>
        <w:t xml:space="preserve"> to avoid harsh environmental conditions and later grow</w:t>
      </w:r>
      <w:r>
        <w:rPr>
          <w:rFonts w:ascii="Times New Roman" w:cs="Times New Roman" w:hAnsi="Times New Roman"/>
          <w:sz w:val="24"/>
          <w:szCs w:val="24"/>
          <w:lang w:val="en-US"/>
        </w:rPr>
        <w:t>s</w:t>
      </w:r>
      <w:r>
        <w:rPr>
          <w:rFonts w:ascii="Times New Roman" w:cs="Times New Roman" w:hAnsi="Times New Roman"/>
          <w:sz w:val="24"/>
          <w:szCs w:val="24"/>
        </w:rPr>
        <w:t xml:space="preserve"> into a new individual when the conditions become favourable.</w:t>
      </w:r>
      <w:r>
        <w:rPr>
          <w:rFonts w:ascii="Times New Roman" w:cs="Times New Roman" w:hAnsi="Times New Roman"/>
          <w:sz w:val="24"/>
          <w:szCs w:val="24"/>
        </w:rPr>
        <w:t xml:space="preserve"> </w:t>
      </w:r>
      <w:r>
        <w:rPr>
          <w:rFonts w:ascii="Times New Roman" w:cs="Times New Roman" w:hAnsi="Times New Roman"/>
          <w:sz w:val="24"/>
          <w:szCs w:val="24"/>
        </w:rPr>
        <w:t>The examples of perenating organs include;</w:t>
      </w:r>
    </w:p>
    <w:p>
      <w:pPr>
        <w:pStyle w:val="style0"/>
        <w:kinsoku w:val="false"/>
        <w:overflowPunct w:val="false"/>
        <w:autoSpaceDE w:val="false"/>
        <w:autoSpaceDN w:val="false"/>
        <w:adjustRightInd w:val="false"/>
        <w:spacing w:after="0" w:lineRule="auto" w:line="360"/>
        <w:ind w:left="100" w:right="4636"/>
        <w:jc w:val="both"/>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27"/>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m</w:t>
      </w:r>
      <w:r>
        <w:rPr>
          <w:rFonts w:ascii="Times New Roman" w:cs="Times New Roman" w:hAnsi="Times New Roman"/>
          <w:b/>
          <w:iCs/>
          <w:spacing w:val="-3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u</w:t>
      </w:r>
      <w:r>
        <w:rPr>
          <w:rFonts w:ascii="Times New Roman" w:cs="Times New Roman" w:hAnsi="Times New Roman"/>
          <w:b/>
          <w:iCs/>
          <w:spacing w:val="-9"/>
          <w:w w:val="110"/>
          <w:sz w:val="24"/>
          <w:szCs w:val="24"/>
        </w:rPr>
        <w:t>b</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3"/>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w:t>
      </w:r>
      <w:r>
        <w:rPr>
          <w:rFonts w:ascii="Times New Roman" w:cs="Times New Roman" w:hAnsi="Times New Roman"/>
          <w:iCs/>
          <w:w w:val="119"/>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18"/>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28"/>
          <w:w w:val="104"/>
          <w:sz w:val="24"/>
          <w:szCs w:val="24"/>
        </w:rPr>
        <w:t xml:space="preserve"> </w:t>
      </w:r>
      <w:r>
        <w:rPr>
          <w:rFonts w:ascii="Times New Roman" w:cs="Times New Roman" w:hAnsi="Times New Roman"/>
          <w:iCs/>
          <w:spacing w:val="-28"/>
          <w:w w:val="104"/>
          <w:sz w:val="24"/>
          <w:szCs w:val="24"/>
          <w:lang w:val="en-US"/>
        </w:rPr>
        <w:t>planted</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5"/>
          <w:w w:val="104"/>
          <w:sz w:val="24"/>
          <w:szCs w:val="24"/>
        </w:rPr>
        <w:t xml:space="preserve"> </w:t>
      </w:r>
      <w:r>
        <w:rPr>
          <w:rFonts w:ascii="Times New Roman" w:cs="Times New Roman" w:hAnsi="Times New Roman"/>
          <w:iCs/>
          <w:spacing w:val="-16"/>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h</w:t>
      </w:r>
      <w:r>
        <w:rPr>
          <w:rFonts w:ascii="Times New Roman" w:cs="Times New Roman" w:hAnsi="Times New Roman"/>
          <w:iCs/>
          <w:spacing w:val="-2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spacing w:val="-22"/>
          <w:w w:val="104"/>
          <w:sz w:val="24"/>
          <w:szCs w:val="24"/>
        </w:rPr>
        <w:t xml:space="preserve"> </w:t>
      </w:r>
      <w:r>
        <w:rPr>
          <w:rFonts w:ascii="Times New Roman" w:cs="Times New Roman" w:hAnsi="Times New Roman"/>
          <w:iCs/>
          <w:spacing w:val="23"/>
          <w:w w:val="104"/>
          <w:sz w:val="24"/>
          <w:szCs w:val="24"/>
        </w:rPr>
        <w:t>S</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t</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right="327"/>
        <w:rPr>
          <w:rFonts w:ascii="Times New Roman" w:cs="Times New Roman" w:hAnsi="Times New Roman"/>
          <w:sz w:val="24"/>
          <w:szCs w:val="24"/>
        </w:rPr>
      </w:pPr>
      <w:r>
        <w:rPr>
          <w:rFonts w:ascii="Times New Roman" w:cs="Times New Roman" w:hAnsi="Times New Roman"/>
          <w:b/>
          <w:iCs/>
          <w:spacing w:val="27"/>
          <w:w w:val="110"/>
          <w:sz w:val="24"/>
          <w:szCs w:val="24"/>
        </w:rPr>
        <w:t>S</w:t>
      </w:r>
      <w:r>
        <w:rPr>
          <w:rFonts w:ascii="Times New Roman" w:cs="Times New Roman" w:hAnsi="Times New Roman"/>
          <w:b/>
          <w:iCs/>
          <w:spacing w:val="-14"/>
          <w:w w:val="110"/>
          <w:sz w:val="24"/>
          <w:szCs w:val="24"/>
        </w:rPr>
        <w:t>u</w:t>
      </w:r>
      <w:r>
        <w:rPr>
          <w:rFonts w:ascii="Times New Roman" w:cs="Times New Roman" w:hAnsi="Times New Roman"/>
          <w:b/>
          <w:iCs/>
          <w:spacing w:val="12"/>
          <w:w w:val="110"/>
          <w:sz w:val="24"/>
          <w:szCs w:val="24"/>
        </w:rPr>
        <w:t>c</w:t>
      </w:r>
      <w:r>
        <w:rPr>
          <w:rFonts w:ascii="Times New Roman" w:cs="Times New Roman" w:hAnsi="Times New Roman"/>
          <w:b/>
          <w:iCs/>
          <w:spacing w:val="-16"/>
          <w:w w:val="110"/>
          <w:sz w:val="24"/>
          <w:szCs w:val="24"/>
        </w:rPr>
        <w:t>k</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57"/>
          <w:w w:val="110"/>
          <w:sz w:val="24"/>
          <w:szCs w:val="24"/>
        </w:rPr>
        <w:t>:</w:t>
      </w:r>
      <w:r>
        <w:rPr>
          <w:rFonts w:ascii="Times New Roman" w:cs="Times New Roman" w:hAnsi="Times New Roman"/>
          <w:iCs/>
          <w:spacing w:val="-28"/>
          <w:w w:val="110"/>
          <w:sz w:val="24"/>
          <w:szCs w:val="24"/>
        </w:rPr>
        <w:t xml:space="preserve"> </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l</w:t>
      </w:r>
      <w:r>
        <w:rPr>
          <w:rFonts w:ascii="Times New Roman" w:cs="Times New Roman" w:hAnsi="Times New Roman"/>
          <w:iCs/>
          <w:w w:val="139"/>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13"/>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 xml:space="preserve">s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a</w:t>
      </w:r>
    </w:p>
    <w:p>
      <w:pPr>
        <w:pStyle w:val="style0"/>
        <w:kinsoku w:val="false"/>
        <w:overflowPunct w:val="false"/>
        <w:autoSpaceDE w:val="false"/>
        <w:autoSpaceDN w:val="false"/>
        <w:adjustRightInd w:val="false"/>
        <w:spacing w:after="0" w:lineRule="auto" w:line="360"/>
        <w:ind w:right="444"/>
        <w:jc w:val="both"/>
        <w:rPr>
          <w:rFonts w:ascii="Times New Roman" w:cs="Times New Roman" w:hAnsi="Times New Roman"/>
          <w:sz w:val="24"/>
          <w:szCs w:val="24"/>
        </w:rPr>
      </w:pPr>
      <w:r>
        <w:rPr>
          <w:rFonts w:ascii="Times New Roman" w:cs="Times New Roman" w:hAnsi="Times New Roman"/>
          <w:b/>
          <w:iCs/>
          <w:spacing w:val="-9"/>
          <w:w w:val="110"/>
          <w:sz w:val="24"/>
          <w:szCs w:val="24"/>
        </w:rPr>
        <w:t>Sp</w:t>
      </w:r>
      <w:r>
        <w:rPr>
          <w:rFonts w:ascii="Times New Roman" w:cs="Times New Roman" w:hAnsi="Times New Roman"/>
          <w:b/>
          <w:iCs/>
          <w:spacing w:val="-10"/>
          <w:w w:val="110"/>
          <w:sz w:val="24"/>
          <w:szCs w:val="24"/>
        </w:rPr>
        <w:t>l</w:t>
      </w:r>
      <w:r>
        <w:rPr>
          <w:rFonts w:ascii="Times New Roman" w:cs="Times New Roman" w:hAnsi="Times New Roman"/>
          <w:b/>
          <w:iCs/>
          <w:spacing w:val="-12"/>
          <w:w w:val="110"/>
          <w:sz w:val="24"/>
          <w:szCs w:val="24"/>
        </w:rPr>
        <w:t>i</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s</w:t>
      </w:r>
      <w:r>
        <w:rPr>
          <w:rFonts w:ascii="Times New Roman" w:cs="Times New Roman" w:hAnsi="Times New Roman"/>
          <w:b/>
          <w:iCs/>
          <w:spacing w:val="-60"/>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4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4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sz w:val="24"/>
          <w:szCs w:val="24"/>
        </w:rPr>
        <w:t xml:space="preserve"> </w:t>
      </w:r>
      <w:r>
        <w:rPr>
          <w:rFonts w:ascii="Times New Roman" w:cs="Times New Roman" w:hAnsi="Times New Roman"/>
          <w:iCs/>
          <w:spacing w:val="-3"/>
          <w:w w:val="104"/>
          <w:sz w:val="24"/>
          <w:szCs w:val="24"/>
        </w:rPr>
        <w:t>e.g</w:t>
      </w:r>
      <w:r>
        <w:rPr>
          <w:rFonts w:ascii="Times New Roman" w:cs="Times New Roman" w:hAnsi="Times New Roman"/>
          <w:iCs/>
          <w:w w:val="104"/>
          <w:sz w:val="24"/>
          <w:szCs w:val="24"/>
        </w:rPr>
        <w:t>.</w:t>
      </w:r>
      <w:r>
        <w:rPr>
          <w:rFonts w:ascii="Times New Roman" w:cs="Times New Roman" w:hAnsi="Times New Roman"/>
          <w:iCs/>
          <w:spacing w:val="-34"/>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a</w:t>
      </w:r>
      <w:r>
        <w:rPr>
          <w:rFonts w:ascii="Times New Roman" w:cs="Times New Roman" w:hAnsi="Times New Roman"/>
          <w:iCs/>
          <w:spacing w:val="-39"/>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ss</w:t>
      </w:r>
      <w:r>
        <w:rPr>
          <w:rFonts w:ascii="Times New Roman" w:cs="Times New Roman" w:hAnsi="Times New Roman"/>
          <w:iCs/>
          <w:w w:val="104"/>
          <w:sz w:val="24"/>
          <w:szCs w:val="24"/>
        </w:rPr>
        <w:t>,</w:t>
      </w:r>
      <w:r>
        <w:rPr>
          <w:rFonts w:ascii="Times New Roman" w:cs="Times New Roman" w:hAnsi="Times New Roman"/>
          <w:iCs/>
          <w:spacing w:val="-4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hum</w:t>
      </w:r>
      <w:r>
        <w:rPr>
          <w:rFonts w:ascii="Times New Roman" w:cs="Times New Roman" w:hAnsi="Times New Roman"/>
          <w:iCs/>
          <w:w w:val="104"/>
          <w:sz w:val="24"/>
          <w:szCs w:val="24"/>
        </w:rPr>
        <w:t>,</w:t>
      </w:r>
      <w:r>
        <w:rPr>
          <w:rFonts w:ascii="Times New Roman" w:cs="Times New Roman" w:hAnsi="Times New Roman"/>
          <w:iCs/>
          <w:spacing w:val="-43"/>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right="333"/>
        <w:jc w:val="both"/>
        <w:rPr>
          <w:rFonts w:ascii="Times New Roman" w:cs="Times New Roman" w:hAnsi="Times New Roman"/>
          <w:sz w:val="24"/>
          <w:szCs w:val="24"/>
        </w:rPr>
      </w:pPr>
      <w:r>
        <w:rPr>
          <w:rFonts w:ascii="Times New Roman" w:cs="Times New Roman" w:hAnsi="Times New Roman"/>
          <w:b/>
          <w:iCs/>
          <w:spacing w:val="-2"/>
          <w:w w:val="110"/>
          <w:sz w:val="24"/>
          <w:szCs w:val="24"/>
        </w:rPr>
        <w:t>B</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9"/>
          <w:w w:val="110"/>
          <w:sz w:val="24"/>
          <w:szCs w:val="24"/>
        </w:rPr>
        <w:t>b</w:t>
      </w:r>
      <w:r>
        <w:rPr>
          <w:rFonts w:ascii="Times New Roman" w:cs="Times New Roman" w:hAnsi="Times New Roman"/>
          <w:b/>
          <w:iCs/>
          <w:w w:val="110"/>
          <w:sz w:val="24"/>
          <w:szCs w:val="24"/>
        </w:rPr>
        <w:t>s</w:t>
      </w:r>
      <w:r>
        <w:rPr>
          <w:rFonts w:ascii="Times New Roman" w:cs="Times New Roman" w:hAnsi="Times New Roman"/>
          <w:b/>
          <w:iCs/>
          <w:spacing w:val="-57"/>
          <w:w w:val="110"/>
          <w:sz w:val="24"/>
          <w:szCs w:val="24"/>
        </w:rPr>
        <w:t>:</w:t>
      </w:r>
      <w:r>
        <w:rPr>
          <w:rFonts w:ascii="Times New Roman" w:cs="Times New Roman" w:hAnsi="Times New Roman"/>
          <w:iCs/>
          <w:spacing w:val="-31"/>
          <w:w w:val="110"/>
          <w:sz w:val="24"/>
          <w:szCs w:val="24"/>
        </w:rPr>
        <w:t xml:space="preserve"> </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 xml:space="preserve">s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 xml:space="preserve">s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9"/>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1"/>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1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9"/>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w w:val="98"/>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6"/>
          <w:w w:val="110"/>
          <w:sz w:val="24"/>
          <w:szCs w:val="24"/>
        </w:rPr>
        <w:t>R</w:t>
      </w:r>
      <w:r>
        <w:rPr>
          <w:rFonts w:ascii="Times New Roman" w:cs="Times New Roman" w:hAnsi="Times New Roman"/>
          <w:b/>
          <w:iCs/>
          <w:spacing w:val="-14"/>
          <w:w w:val="110"/>
          <w:sz w:val="24"/>
          <w:szCs w:val="24"/>
        </w:rPr>
        <w:t>h</w:t>
      </w:r>
      <w:r>
        <w:rPr>
          <w:rFonts w:ascii="Times New Roman" w:cs="Times New Roman" w:hAnsi="Times New Roman"/>
          <w:b/>
          <w:iCs/>
          <w:spacing w:val="-12"/>
          <w:w w:val="110"/>
          <w:sz w:val="24"/>
          <w:szCs w:val="24"/>
        </w:rPr>
        <w:t>i</w:t>
      </w:r>
      <w:r>
        <w:rPr>
          <w:rFonts w:ascii="Times New Roman" w:cs="Times New Roman" w:hAnsi="Times New Roman"/>
          <w:b/>
          <w:iCs/>
          <w:spacing w:val="2"/>
          <w:w w:val="110"/>
          <w:sz w:val="24"/>
          <w:szCs w:val="24"/>
        </w:rPr>
        <w:t>z</w:t>
      </w:r>
      <w:r>
        <w:rPr>
          <w:rFonts w:ascii="Times New Roman" w:cs="Times New Roman" w:hAnsi="Times New Roman"/>
          <w:b/>
          <w:iCs/>
          <w:w w:val="110"/>
          <w:sz w:val="24"/>
          <w:szCs w:val="24"/>
        </w:rPr>
        <w:t>o</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0"/>
          <w:w w:val="110"/>
          <w:sz w:val="24"/>
          <w:szCs w:val="24"/>
        </w:rPr>
        <w:t xml:space="preserve"> </w:t>
      </w:r>
      <w:r>
        <w:rPr>
          <w:rFonts w:ascii="Times New Roman" w:cs="Times New Roman" w:hAnsi="Times New Roman"/>
          <w:b/>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4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44"/>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4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 xml:space="preserve">d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4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4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5"/>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4"/>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w:t>
      </w:r>
      <w:r>
        <w:rPr>
          <w:rFonts w:ascii="Times New Roman" w:cs="Times New Roman" w:hAnsi="Times New Roman"/>
          <w:iCs/>
          <w:spacing w:val="-5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5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w w:val="110"/>
          <w:sz w:val="24"/>
          <w:szCs w:val="24"/>
        </w:rPr>
        <w:t>,</w:t>
      </w:r>
      <w:r>
        <w:rPr>
          <w:rFonts w:ascii="Times New Roman" w:cs="Times New Roman" w:hAnsi="Times New Roman"/>
          <w:iCs/>
          <w:spacing w:val="-4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r</w:t>
      </w:r>
      <w:r>
        <w:rPr>
          <w:rFonts w:ascii="Times New Roman" w:cs="Times New Roman" w:hAnsi="Times New Roman"/>
          <w:iCs/>
          <w:spacing w:val="-5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658"/>
        <w:jc w:val="both"/>
        <w:rPr>
          <w:rFonts w:ascii="Times New Roman" w:cs="Times New Roman" w:hAnsi="Times New Roman"/>
          <w:sz w:val="24"/>
          <w:szCs w:val="24"/>
        </w:rPr>
      </w:pPr>
      <w:r>
        <w:rPr>
          <w:rFonts w:ascii="Times New Roman" w:cs="Times New Roman" w:hAnsi="Times New Roman"/>
          <w:b/>
          <w:iCs/>
          <w:spacing w:val="5"/>
          <w:w w:val="104"/>
          <w:sz w:val="24"/>
          <w:szCs w:val="24"/>
        </w:rPr>
        <w:t>R</w:t>
      </w:r>
      <w:r>
        <w:rPr>
          <w:rFonts w:ascii="Times New Roman" w:cs="Times New Roman" w:hAnsi="Times New Roman"/>
          <w:b/>
          <w:iCs/>
          <w:spacing w:val="-13"/>
          <w:w w:val="104"/>
          <w:sz w:val="24"/>
          <w:szCs w:val="24"/>
        </w:rPr>
        <w:t>u</w:t>
      </w:r>
      <w:r>
        <w:rPr>
          <w:rFonts w:ascii="Times New Roman" w:cs="Times New Roman" w:hAnsi="Times New Roman"/>
          <w:b/>
          <w:iCs/>
          <w:spacing w:val="-15"/>
          <w:w w:val="104"/>
          <w:sz w:val="24"/>
          <w:szCs w:val="24"/>
        </w:rPr>
        <w:t>nn</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s</w:t>
      </w:r>
      <w:r>
        <w:rPr>
          <w:rFonts w:ascii="Times New Roman" w:cs="Times New Roman" w:hAnsi="Times New Roman"/>
          <w:b/>
          <w:iCs/>
          <w:spacing w:val="-45"/>
          <w:w w:val="104"/>
          <w:sz w:val="24"/>
          <w:szCs w:val="24"/>
        </w:rPr>
        <w:t>:</w:t>
      </w:r>
      <w:r>
        <w:rPr>
          <w:rFonts w:ascii="Times New Roman" w:cs="Times New Roman" w:hAnsi="Times New Roman"/>
          <w:iCs/>
          <w:spacing w:val="-6"/>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2"/>
          <w:w w:val="104"/>
          <w:sz w:val="24"/>
          <w:szCs w:val="24"/>
        </w:rPr>
        <w:t>z</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1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cc</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spacing w:val="-1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9"/>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d</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s</w:t>
      </w:r>
      <w:r>
        <w:rPr>
          <w:rFonts w:ascii="Times New Roman" w:cs="Times New Roman" w:hAnsi="Times New Roman"/>
          <w:iCs/>
          <w:spacing w:val="36"/>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5"/>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w:t>
      </w:r>
      <w:r>
        <w:rPr>
          <w:rFonts w:ascii="Times New Roman" w:cs="Times New Roman" w:hAnsi="Times New Roman"/>
          <w:iCs/>
          <w:spacing w:val="-2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 xml:space="preserve">t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r</w:t>
      </w:r>
      <w:r>
        <w:rPr>
          <w:rFonts w:ascii="Times New Roman" w:cs="Times New Roman" w:hAnsi="Times New Roman"/>
          <w:iCs/>
          <w:spacing w:val="-29"/>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spacing w:val="4"/>
          <w:w w:val="104"/>
          <w:sz w:val="24"/>
          <w:szCs w:val="24"/>
        </w:rPr>
        <w:t>.</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4"/>
          <w:w w:val="104"/>
          <w:sz w:val="24"/>
          <w:szCs w:val="24"/>
        </w:rPr>
        <w:t xml:space="preserve"> </w:t>
      </w:r>
      <w:r>
        <w:rPr>
          <w:rFonts w:ascii="Times New Roman" w:cs="Times New Roman" w:hAnsi="Times New Roman"/>
          <w:iCs/>
          <w:spacing w:val="-37"/>
          <w:w w:val="104"/>
          <w:sz w:val="24"/>
          <w:szCs w:val="24"/>
        </w:rPr>
        <w:t>W</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0"/>
          <w:w w:val="104"/>
          <w:sz w:val="24"/>
          <w:szCs w:val="24"/>
        </w:rPr>
        <w:t xml:space="preserve"> </w:t>
      </w:r>
      <w:r>
        <w:rPr>
          <w:rFonts w:ascii="Times New Roman" w:cs="Times New Roman" w:hAnsi="Times New Roman"/>
          <w:iCs/>
          <w:sz w:val="24"/>
          <w:szCs w:val="24"/>
        </w:rPr>
        <w:t xml:space="preserve">J </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w</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spacing w:val="-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5"/>
          <w:w w:val="104"/>
          <w:sz w:val="24"/>
          <w:szCs w:val="24"/>
        </w:rPr>
        <w:t>um</w:t>
      </w:r>
      <w:r>
        <w:rPr>
          <w:rFonts w:ascii="Times New Roman" w:cs="Times New Roman" w:hAnsi="Times New Roman"/>
          <w:iCs/>
          <w:spacing w:val="-11"/>
          <w:w w:val="104"/>
          <w:sz w:val="24"/>
          <w:szCs w:val="24"/>
        </w:rPr>
        <w:t>p</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10"/>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s</w:t>
      </w:r>
      <w:r>
        <w:rPr>
          <w:rFonts w:ascii="Times New Roman" w:cs="Times New Roman" w:hAnsi="Times New Roman"/>
          <w:b/>
          <w:iCs/>
          <w:spacing w:val="-59"/>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2"/>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4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7"/>
          <w:w w:val="110"/>
          <w:sz w:val="24"/>
          <w:szCs w:val="24"/>
        </w:rPr>
        <w:t xml:space="preserve"> </w:t>
      </w:r>
      <w:r>
        <w:rPr>
          <w:rFonts w:ascii="Times New Roman" w:cs="Times New Roman" w:hAnsi="Times New Roman"/>
          <w:iCs/>
          <w:spacing w:val="-17"/>
          <w:w w:val="110"/>
          <w:sz w:val="24"/>
          <w:szCs w:val="24"/>
          <w:lang w:val="en-US"/>
        </w:rPr>
        <w:t xml:space="preserve">and </w:t>
      </w:r>
      <w:r>
        <w:rPr>
          <w:rFonts w:ascii="Times New Roman" w:cs="Times New Roman" w:hAnsi="Times New Roman"/>
          <w:iCs/>
          <w:spacing w:val="22"/>
          <w:w w:val="110"/>
          <w:sz w:val="24"/>
          <w:szCs w:val="24"/>
        </w:rPr>
        <w:t>s</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40"/>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5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5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47"/>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4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spacing w:val="4"/>
          <w:w w:val="110"/>
          <w:sz w:val="24"/>
          <w:szCs w:val="24"/>
        </w:rPr>
        <w:t>.</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54"/>
          <w:w w:val="110"/>
          <w:sz w:val="24"/>
          <w:szCs w:val="24"/>
        </w:rPr>
        <w:t xml:space="preserve"> </w:t>
      </w:r>
      <w:r>
        <w:rPr>
          <w:rFonts w:ascii="Times New Roman" w:cs="Times New Roman" w:hAnsi="Times New Roman"/>
          <w:iCs/>
          <w:spacing w:val="7"/>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9"/>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w</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b/>
          <w:iCs/>
          <w:spacing w:val="-41"/>
          <w:w w:val="104"/>
          <w:sz w:val="24"/>
          <w:szCs w:val="24"/>
        </w:rPr>
        <w:t>:</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h</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 xml:space="preserve">p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9"/>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pp</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17"/>
          <w:w w:val="104"/>
          <w:sz w:val="24"/>
          <w:szCs w:val="24"/>
        </w:rPr>
        <w:t>k</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34"/>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1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w:t>
      </w:r>
      <w:r>
        <w:rPr>
          <w:rFonts w:ascii="Times New Roman" w:cs="Times New Roman" w:hAnsi="Times New Roman"/>
          <w:b/>
          <w:sz w:val="24"/>
          <w:szCs w:val="24"/>
        </w:rPr>
        <w:t xml:space="preserve"> </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2"/>
          <w:w w:val="104"/>
          <w:sz w:val="24"/>
          <w:szCs w:val="24"/>
        </w:rPr>
        <w:t>B</w:t>
      </w:r>
      <w:r>
        <w:rPr>
          <w:rFonts w:ascii="Times New Roman" w:cs="Times New Roman" w:hAnsi="Times New Roman"/>
          <w:b/>
          <w:iCs/>
          <w:spacing w:val="-13"/>
          <w:w w:val="104"/>
          <w:sz w:val="24"/>
          <w:szCs w:val="24"/>
        </w:rPr>
        <w:t>u</w:t>
      </w:r>
      <w:r>
        <w:rPr>
          <w:rFonts w:ascii="Times New Roman" w:cs="Times New Roman" w:hAnsi="Times New Roman"/>
          <w:b/>
          <w:iCs/>
          <w:spacing w:val="-10"/>
          <w:w w:val="104"/>
          <w:sz w:val="24"/>
          <w:szCs w:val="24"/>
        </w:rPr>
        <w:t>l</w:t>
      </w:r>
      <w:r>
        <w:rPr>
          <w:rFonts w:ascii="Times New Roman" w:cs="Times New Roman" w:hAnsi="Times New Roman"/>
          <w:b/>
          <w:iCs/>
          <w:spacing w:val="-9"/>
          <w:w w:val="104"/>
          <w:sz w:val="24"/>
          <w:szCs w:val="24"/>
        </w:rPr>
        <w:t>b</w:t>
      </w:r>
      <w:r>
        <w:rPr>
          <w:rFonts w:ascii="Times New Roman" w:cs="Times New Roman" w:hAnsi="Times New Roman"/>
          <w:b/>
          <w:iCs/>
          <w:spacing w:val="-11"/>
          <w:w w:val="104"/>
          <w:sz w:val="24"/>
          <w:szCs w:val="24"/>
        </w:rPr>
        <w:t>i</w:t>
      </w:r>
      <w:r>
        <w:rPr>
          <w:rFonts w:ascii="Times New Roman" w:cs="Times New Roman" w:hAnsi="Times New Roman"/>
          <w:b/>
          <w:iCs/>
          <w:spacing w:val="-10"/>
          <w:w w:val="104"/>
          <w:sz w:val="24"/>
          <w:szCs w:val="24"/>
        </w:rPr>
        <w:t>l</w:t>
      </w:r>
      <w:r>
        <w:rPr>
          <w:rFonts w:ascii="Times New Roman" w:cs="Times New Roman" w:hAnsi="Times New Roman"/>
          <w:b/>
          <w:iCs/>
          <w:w w:val="104"/>
          <w:sz w:val="24"/>
          <w:szCs w:val="24"/>
        </w:rPr>
        <w:t>s</w:t>
      </w:r>
      <w:r>
        <w:rPr>
          <w:rFonts w:ascii="Times New Roman" w:cs="Times New Roman" w:hAnsi="Times New Roman"/>
          <w:b/>
          <w:iCs/>
          <w:spacing w:val="-42"/>
          <w:w w:val="104"/>
          <w:sz w:val="24"/>
          <w:szCs w:val="24"/>
        </w:rPr>
        <w:t>:</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y</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4"/>
          <w:w w:val="104"/>
          <w:sz w:val="24"/>
          <w:szCs w:val="24"/>
        </w:rPr>
        <w:t>f</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1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o</w:t>
      </w:r>
      <w:r>
        <w:rPr>
          <w:rFonts w:ascii="Times New Roman" w:cs="Times New Roman" w:hAnsi="Times New Roman"/>
          <w:iCs/>
          <w:w w:val="104"/>
          <w:sz w:val="24"/>
          <w:szCs w:val="24"/>
        </w:rPr>
        <w:t>f</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2"/>
          <w:w w:val="104"/>
          <w:sz w:val="24"/>
          <w:szCs w:val="24"/>
        </w:rPr>
        <w:t>’</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4"/>
          <w:w w:val="104"/>
          <w:sz w:val="24"/>
          <w:szCs w:val="24"/>
        </w:rPr>
        <w:t>y</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25"/>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20"/>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38"/>
          <w:w w:val="104"/>
          <w:sz w:val="24"/>
          <w:szCs w:val="24"/>
        </w:rPr>
        <w:t xml:space="preserve"> </w:t>
      </w:r>
      <w:r>
        <w:rPr>
          <w:rFonts w:ascii="Times New Roman" w:cs="Times New Roman" w:hAnsi="Times New Roman"/>
          <w:iCs/>
          <w:spacing w:val="23"/>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r>
        <w:rPr>
          <w:rFonts w:ascii="Times New Roman" w:cs="Times New Roman" w:hAnsi="Times New Roman"/>
          <w:iCs/>
          <w:spacing w:val="-33"/>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t</w:t>
      </w:r>
      <w:r>
        <w:rPr>
          <w:rFonts w:ascii="Times New Roman" w:cs="Times New Roman" w:hAnsi="Times New Roman"/>
          <w:iCs/>
          <w:spacing w:val="-30"/>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s</w:t>
      </w:r>
      <w:r>
        <w:rPr>
          <w:rFonts w:ascii="Times New Roman" w:cs="Times New Roman" w:hAnsi="Times New Roman"/>
          <w:iCs/>
          <w:spacing w:val="-9"/>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25"/>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10"/>
          <w:w w:val="104"/>
          <w:sz w:val="24"/>
          <w:szCs w:val="24"/>
        </w:rPr>
        <w:t>l</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w:t>
      </w:r>
      <w:r>
        <w:rPr>
          <w:rFonts w:ascii="Times New Roman" w:cs="Times New Roman" w:hAnsi="Times New Roman"/>
          <w:iCs/>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2"/>
          <w:w w:val="104"/>
          <w:sz w:val="24"/>
          <w:szCs w:val="24"/>
        </w:rPr>
        <w:t>z</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1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p</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spacing w:val="-1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d</w:t>
      </w:r>
    </w:p>
    <w:p>
      <w:pPr>
        <w:pStyle w:val="style0"/>
        <w:numPr>
          <w:ilvl w:val="1"/>
          <w:numId w:val="6"/>
        </w:numPr>
        <w:tabs>
          <w:tab w:val="left" w:leader="none" w:pos="553"/>
        </w:tabs>
        <w:kinsoku w:val="false"/>
        <w:overflowPunct w:val="false"/>
        <w:autoSpaceDE w:val="false"/>
        <w:autoSpaceDN w:val="false"/>
        <w:adjustRightInd w:val="false"/>
        <w:spacing w:before="27" w:after="0" w:lineRule="auto" w:line="360"/>
        <w:ind w:left="553"/>
        <w:rPr>
          <w:rFonts w:ascii="Times New Roman" w:cs="Times New Roman" w:hAnsi="Times New Roman"/>
          <w:sz w:val="24"/>
          <w:szCs w:val="24"/>
        </w:rPr>
      </w:pPr>
      <w:r>
        <w:rPr>
          <w:rFonts w:ascii="Times New Roman" w:cs="Times New Roman" w:hAnsi="Times New Roman"/>
          <w:iCs/>
          <w:spacing w:val="-13"/>
          <w:w w:val="104"/>
          <w:sz w:val="24"/>
          <w:szCs w:val="24"/>
        </w:rPr>
        <w:t>In</w:t>
      </w:r>
      <w:r>
        <w:rPr>
          <w:rFonts w:ascii="Times New Roman" w:cs="Times New Roman" w:hAnsi="Times New Roman"/>
          <w:iCs/>
          <w:spacing w:val="-41"/>
          <w:w w:val="104"/>
          <w:sz w:val="24"/>
          <w:szCs w:val="24"/>
        </w:rPr>
        <w:t xml:space="preserve"> </w:t>
      </w:r>
      <w:r>
        <w:rPr>
          <w:rFonts w:ascii="Times New Roman" w:cs="Times New Roman" w:hAnsi="Times New Roman"/>
          <w:iCs/>
          <w:spacing w:val="23"/>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r</w:t>
      </w:r>
      <w:r>
        <w:rPr>
          <w:rFonts w:ascii="Times New Roman" w:cs="Times New Roman" w:hAnsi="Times New Roman"/>
          <w:iCs/>
          <w:spacing w:val="-49"/>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right="130"/>
        <w:rPr>
          <w:rFonts w:ascii="Times New Roman" w:cs="Times New Roman" w:hAnsi="Times New Roman"/>
          <w:iCs/>
          <w:w w:val="104"/>
          <w:sz w:val="24"/>
          <w:szCs w:val="24"/>
        </w:rPr>
      </w:pPr>
      <w:r>
        <w:rPr>
          <w:rFonts w:ascii="Times New Roman" w:cs="Times New Roman" w:hAnsi="Times New Roman"/>
          <w:b/>
          <w:iCs/>
          <w:spacing w:val="6"/>
          <w:w w:val="110"/>
          <w:sz w:val="24"/>
          <w:szCs w:val="24"/>
        </w:rPr>
        <w:t>R</w:t>
      </w:r>
      <w:r>
        <w:rPr>
          <w:rFonts w:ascii="Times New Roman" w:cs="Times New Roman" w:hAnsi="Times New Roman"/>
          <w:b/>
          <w:iCs/>
          <w:w w:val="110"/>
          <w:sz w:val="24"/>
          <w:szCs w:val="24"/>
        </w:rPr>
        <w:t>oot</w:t>
      </w:r>
      <w:r>
        <w:rPr>
          <w:rFonts w:ascii="Times New Roman" w:cs="Times New Roman" w:hAnsi="Times New Roman"/>
          <w:b/>
          <w:iCs/>
          <w:spacing w:val="-31"/>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u</w:t>
      </w:r>
      <w:r>
        <w:rPr>
          <w:rFonts w:ascii="Times New Roman" w:cs="Times New Roman" w:hAnsi="Times New Roman"/>
          <w:b/>
          <w:iCs/>
          <w:spacing w:val="-9"/>
          <w:w w:val="110"/>
          <w:sz w:val="24"/>
          <w:szCs w:val="24"/>
        </w:rPr>
        <w:t>b</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iCs/>
          <w:spacing w:val="-57"/>
          <w:w w:val="110"/>
          <w:sz w:val="24"/>
          <w:szCs w:val="24"/>
        </w:rPr>
        <w:t>:</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w w:val="96"/>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spacing w:val="4"/>
          <w:w w:val="104"/>
          <w:sz w:val="24"/>
          <w:szCs w:val="24"/>
        </w:rPr>
        <w:t>.</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9"/>
          <w:w w:val="104"/>
          <w:sz w:val="24"/>
          <w:szCs w:val="24"/>
        </w:rPr>
        <w:t xml:space="preserve"> </w:t>
      </w:r>
      <w:r>
        <w:rPr>
          <w:rFonts w:ascii="Times New Roman" w:cs="Times New Roman" w:hAnsi="Times New Roman"/>
          <w:iCs/>
          <w:spacing w:val="23"/>
          <w:w w:val="104"/>
          <w:sz w:val="24"/>
          <w:szCs w:val="24"/>
        </w:rPr>
        <w:t>S</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t</w:t>
      </w:r>
      <w:r>
        <w:rPr>
          <w:rFonts w:ascii="Times New Roman" w:cs="Times New Roman" w:hAnsi="Times New Roman"/>
          <w:iCs/>
          <w:spacing w:val="-3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30"/>
        <w:rPr>
          <w:rFonts w:ascii="Times New Roman" w:cs="Times New Roman" w:hAnsi="Times New Roman"/>
          <w:b/>
          <w:iCs/>
          <w:spacing w:val="6"/>
          <w:w w:val="110"/>
          <w:sz w:val="24"/>
          <w:szCs w:val="24"/>
        </w:rPr>
      </w:pPr>
    </w:p>
    <w:p>
      <w:pPr>
        <w:pStyle w:val="style0"/>
        <w:kinsoku w:val="false"/>
        <w:overflowPunct w:val="false"/>
        <w:autoSpaceDE w:val="false"/>
        <w:autoSpaceDN w:val="false"/>
        <w:adjustRightInd w:val="false"/>
        <w:spacing w:after="0" w:lineRule="auto" w:line="360"/>
        <w:ind w:left="100" w:right="130"/>
        <w:rPr>
          <w:rFonts w:ascii="Times New Roman" w:cs="Times New Roman" w:hAnsi="Times New Roman"/>
          <w:b/>
          <w:iCs/>
          <w:spacing w:val="6"/>
          <w:w w:val="110"/>
          <w:sz w:val="24"/>
          <w:szCs w:val="24"/>
        </w:rPr>
      </w:pPr>
    </w:p>
    <w:p>
      <w:pPr>
        <w:pStyle w:val="style0"/>
        <w:kinsoku w:val="false"/>
        <w:overflowPunct w:val="false"/>
        <w:autoSpaceDE w:val="false"/>
        <w:autoSpaceDN w:val="false"/>
        <w:adjustRightInd w:val="false"/>
        <w:spacing w:after="0" w:lineRule="auto" w:line="360"/>
        <w:ind w:left="100" w:right="130"/>
        <w:rPr>
          <w:rFonts w:ascii="Times New Roman" w:cs="Times New Roman" w:hAnsi="Times New Roman"/>
          <w:b/>
          <w:iCs/>
          <w:spacing w:val="6"/>
          <w:w w:val="110"/>
          <w:sz w:val="24"/>
          <w:szCs w:val="24"/>
        </w:rPr>
      </w:pPr>
      <w:r>
        <w:rPr>
          <w:rFonts w:ascii="Times New Roman" w:cs="Times New Roman" w:hAnsi="Times New Roman"/>
          <w:b/>
          <w:iCs/>
          <w:spacing w:val="6"/>
          <w:w w:val="110"/>
          <w:sz w:val="24"/>
          <w:szCs w:val="24"/>
        </w:rPr>
        <w:t>Artificial methods of vegetative propagation:</w:t>
      </w:r>
    </w:p>
    <w:p>
      <w:pPr>
        <w:pStyle w:val="style0"/>
        <w:kinsoku w:val="false"/>
        <w:overflowPunct w:val="false"/>
        <w:autoSpaceDE w:val="false"/>
        <w:autoSpaceDN w:val="false"/>
        <w:adjustRightInd w:val="false"/>
        <w:spacing w:after="0" w:lineRule="auto" w:line="360"/>
        <w:ind w:left="100" w:right="130"/>
        <w:rPr>
          <w:rFonts w:ascii="Times New Roman" w:cs="Times New Roman" w:hAnsi="Times New Roman"/>
          <w:sz w:val="24"/>
          <w:szCs w:val="24"/>
        </w:rPr>
      </w:pPr>
      <w:r>
        <w:rPr>
          <w:rFonts w:ascii="Times New Roman" w:cs="Times New Roman" w:hAnsi="Times New Roman"/>
          <w:iCs/>
          <w:spacing w:val="6"/>
          <w:w w:val="110"/>
          <w:sz w:val="24"/>
          <w:szCs w:val="24"/>
        </w:rPr>
        <w:t>These methods involve inducing root growth from certain parts of the plant that later gives rise to a new plant.</w:t>
      </w:r>
    </w:p>
    <w:p>
      <w:pPr>
        <w:pStyle w:val="style0"/>
        <w:kinsoku w:val="false"/>
        <w:overflowPunct w:val="false"/>
        <w:autoSpaceDE w:val="false"/>
        <w:autoSpaceDN w:val="false"/>
        <w:adjustRightInd w:val="false"/>
        <w:spacing w:after="0" w:lineRule="auto" w:line="360"/>
        <w:rPr>
          <w:rFonts w:ascii="Times New Roman" w:cs="Times New Roman" w:hAnsi="Times New Roman"/>
          <w:iCs/>
          <w:spacing w:val="-18"/>
          <w:w w:val="110"/>
          <w:sz w:val="24"/>
          <w:szCs w:val="24"/>
        </w:rPr>
      </w:pPr>
      <w:r>
        <w:rPr>
          <w:rFonts w:ascii="Times New Roman" w:cs="Times New Roman" w:hAnsi="Times New Roman"/>
          <w:b/>
          <w:iCs/>
          <w:spacing w:val="10"/>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6"/>
          <w:w w:val="110"/>
          <w:sz w:val="24"/>
          <w:szCs w:val="24"/>
        </w:rPr>
        <w:t>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S</w:t>
      </w:r>
      <w:r>
        <w:rPr>
          <w:rFonts w:ascii="Times New Roman" w:cs="Times New Roman" w:hAnsi="Times New Roman"/>
          <w:b/>
          <w:iCs/>
          <w:spacing w:val="-53"/>
          <w:w w:val="110"/>
          <w:sz w:val="24"/>
          <w:szCs w:val="24"/>
        </w:rPr>
        <w:t>:</w:t>
      </w:r>
      <w:r>
        <w:rPr>
          <w:rFonts w:ascii="Times New Roman" w:cs="Times New Roman" w:hAnsi="Times New Roman"/>
          <w:iCs/>
          <w:spacing w:val="-18"/>
          <w:w w:val="110"/>
          <w:sz w:val="24"/>
          <w:szCs w:val="24"/>
        </w:rPr>
        <w:t xml:space="preserve"> </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3"/>
          <w:w w:val="110"/>
          <w:sz w:val="24"/>
          <w:szCs w:val="24"/>
        </w:rPr>
        <w:t xml:space="preserve"> </w:t>
      </w:r>
      <w:r>
        <w:rPr>
          <w:rFonts w:ascii="Times New Roman" w:cs="Times New Roman" w:hAnsi="Times New Roman"/>
          <w:iCs/>
          <w:spacing w:val="-16"/>
          <w:w w:val="110"/>
          <w:sz w:val="24"/>
          <w:szCs w:val="24"/>
        </w:rPr>
        <w:t>mu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4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w:t>
      </w:r>
      <w:r>
        <w:rPr>
          <w:rFonts w:ascii="Times New Roman" w:cs="Times New Roman" w:hAnsi="Times New Roman"/>
          <w:iCs/>
          <w:spacing w:val="-4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r</w:t>
      </w:r>
      <w:r>
        <w:rPr>
          <w:rFonts w:ascii="Times New Roman" w:cs="Times New Roman" w:hAnsi="Times New Roman"/>
          <w:iCs/>
          <w:spacing w:val="-5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t</w:t>
      </w:r>
      <w:r>
        <w:rPr>
          <w:rFonts w:ascii="Times New Roman" w:cs="Times New Roman" w:hAnsi="Times New Roman"/>
          <w:iCs/>
          <w:spacing w:val="-4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9"/>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w:t>
      </w:r>
      <w:r>
        <w:rPr>
          <w:rFonts w:ascii="Times New Roman" w:cs="Times New Roman" w:hAnsi="Times New Roman"/>
          <w:iCs/>
          <w:spacing w:val="-4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pp</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 xml:space="preserve">d </w:t>
      </w:r>
      <w:r>
        <w:rPr>
          <w:rFonts w:ascii="Times New Roman" w:cs="Times New Roman" w:hAnsi="Times New Roman"/>
          <w:iCs/>
          <w:spacing w:val="20"/>
          <w:sz w:val="24"/>
          <w:szCs w:val="24"/>
        </w:rPr>
        <w:t>s</w:t>
      </w:r>
      <w:r>
        <w:rPr>
          <w:rFonts w:ascii="Times New Roman" w:cs="Times New Roman" w:hAnsi="Times New Roman"/>
          <w:iCs/>
          <w:spacing w:val="-10"/>
          <w:sz w:val="24"/>
          <w:szCs w:val="24"/>
        </w:rPr>
        <w:t>p</w:t>
      </w:r>
      <w:r>
        <w:rPr>
          <w:rFonts w:ascii="Times New Roman" w:cs="Times New Roman" w:hAnsi="Times New Roman"/>
          <w:iCs/>
          <w:spacing w:val="-3"/>
          <w:sz w:val="24"/>
          <w:szCs w:val="24"/>
        </w:rPr>
        <w:t>e</w:t>
      </w:r>
      <w:r>
        <w:rPr>
          <w:rFonts w:ascii="Times New Roman" w:cs="Times New Roman" w:hAnsi="Times New Roman"/>
          <w:iCs/>
          <w:spacing w:val="-4"/>
          <w:sz w:val="24"/>
          <w:szCs w:val="24"/>
        </w:rPr>
        <w:t>a</w:t>
      </w:r>
      <w:r>
        <w:rPr>
          <w:rFonts w:ascii="Times New Roman" w:cs="Times New Roman" w:hAnsi="Times New Roman"/>
          <w:iCs/>
          <w:sz w:val="24"/>
          <w:szCs w:val="24"/>
        </w:rPr>
        <w:t>r</w:t>
      </w:r>
      <w:r>
        <w:rPr>
          <w:rFonts w:ascii="Times New Roman" w:cs="Times New Roman" w:hAnsi="Times New Roman"/>
          <w:iCs/>
          <w:spacing w:val="-23"/>
          <w:sz w:val="24"/>
          <w:szCs w:val="24"/>
        </w:rPr>
        <w:t xml:space="preserve"> </w:t>
      </w:r>
      <w:r>
        <w:rPr>
          <w:rFonts w:ascii="Times New Roman" w:cs="Times New Roman" w:hAnsi="Times New Roman"/>
          <w:iCs/>
          <w:spacing w:val="7"/>
          <w:sz w:val="24"/>
          <w:szCs w:val="24"/>
        </w:rPr>
        <w:t>g</w:t>
      </w:r>
      <w:r>
        <w:rPr>
          <w:rFonts w:ascii="Times New Roman" w:cs="Times New Roman" w:hAnsi="Times New Roman"/>
          <w:iCs/>
          <w:spacing w:val="-22"/>
          <w:sz w:val="24"/>
          <w:szCs w:val="24"/>
        </w:rPr>
        <w:t>r</w:t>
      </w:r>
      <w:r>
        <w:rPr>
          <w:rFonts w:ascii="Times New Roman" w:cs="Times New Roman" w:hAnsi="Times New Roman"/>
          <w:iCs/>
          <w:spacing w:val="-4"/>
          <w:sz w:val="24"/>
          <w:szCs w:val="24"/>
        </w:rPr>
        <w:t>a</w:t>
      </w:r>
      <w:r>
        <w:rPr>
          <w:rFonts w:ascii="Times New Roman" w:cs="Times New Roman" w:hAnsi="Times New Roman"/>
          <w:iCs/>
          <w:spacing w:val="20"/>
          <w:sz w:val="24"/>
          <w:szCs w:val="24"/>
        </w:rPr>
        <w:t>ss</w:t>
      </w:r>
      <w:r>
        <w:rPr>
          <w:rFonts w:ascii="Times New Roman" w:cs="Times New Roman" w:hAnsi="Times New Roman"/>
          <w:iCs/>
          <w:sz w:val="24"/>
          <w:szCs w:val="24"/>
        </w:rPr>
        <w:t>.</w:t>
      </w:r>
    </w:p>
    <w:p>
      <w:pPr>
        <w:pStyle w:val="style0"/>
        <w:kinsoku w:val="false"/>
        <w:overflowPunct w:val="false"/>
        <w:autoSpaceDE w:val="false"/>
        <w:autoSpaceDN w:val="false"/>
        <w:adjustRightInd w:val="false"/>
        <w:spacing w:after="0" w:lineRule="auto" w:line="360"/>
        <w:ind w:right="63"/>
        <w:rPr>
          <w:rFonts w:ascii="Times New Roman" w:cs="Times New Roman" w:hAnsi="Times New Roman"/>
          <w:sz w:val="24"/>
          <w:szCs w:val="24"/>
        </w:rPr>
      </w:pP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40"/>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4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4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w:t>
      </w:r>
      <w:r>
        <w:rPr>
          <w:rFonts w:ascii="Times New Roman" w:cs="Times New Roman" w:hAnsi="Times New Roman"/>
          <w:iCs/>
          <w:spacing w:val="-4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t</w:t>
      </w:r>
      <w:r>
        <w:rPr>
          <w:rFonts w:ascii="Times New Roman" w:cs="Times New Roman" w:hAnsi="Times New Roman"/>
          <w:iCs/>
          <w:spacing w:val="-4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oe</w:t>
      </w:r>
      <w:r>
        <w:rPr>
          <w:rFonts w:ascii="Times New Roman" w:cs="Times New Roman" w:hAnsi="Times New Roman"/>
          <w:iCs/>
          <w:w w:val="110"/>
          <w:sz w:val="24"/>
          <w:szCs w:val="24"/>
        </w:rPr>
        <w:t>s</w:t>
      </w:r>
      <w:r>
        <w:rPr>
          <w:rFonts w:ascii="Times New Roman" w:cs="Times New Roman" w:hAnsi="Times New Roman"/>
          <w:iCs/>
          <w:spacing w:val="-2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4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4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w</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558"/>
        <w:rPr>
          <w:rFonts w:ascii="Times New Roman" w:cs="Times New Roman" w:hAnsi="Times New Roman"/>
          <w:iCs/>
          <w:w w:val="89"/>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9"/>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32"/>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3"/>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50"/>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9"/>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
          <w:w w:val="104"/>
          <w:sz w:val="24"/>
          <w:szCs w:val="24"/>
        </w:rPr>
        <w:t>z</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d</w:t>
      </w:r>
      <w:r>
        <w:rPr>
          <w:rFonts w:ascii="Times New Roman" w:cs="Times New Roman" w:hAnsi="Times New Roman"/>
          <w:iCs/>
          <w:spacing w:val="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p>
    <w:p>
      <w:pPr>
        <w:pStyle w:val="style0"/>
        <w:kinsoku w:val="false"/>
        <w:overflowPunct w:val="false"/>
        <w:autoSpaceDE w:val="false"/>
        <w:autoSpaceDN w:val="false"/>
        <w:adjustRightInd w:val="false"/>
        <w:spacing w:after="0" w:lineRule="auto" w:line="360"/>
        <w:ind w:right="558"/>
        <w:rPr>
          <w:rFonts w:ascii="Times New Roman" w:cs="Times New Roman" w:hAnsi="Times New Roman"/>
          <w:b/>
          <w:sz w:val="24"/>
          <w:szCs w:val="24"/>
        </w:rPr>
      </w:pPr>
      <w:r>
        <w:rPr>
          <w:rFonts w:ascii="Times New Roman" w:cs="Times New Roman" w:hAnsi="Times New Roman"/>
          <w:b/>
          <w:iCs/>
          <w:spacing w:val="2"/>
          <w:sz w:val="24"/>
          <w:szCs w:val="24"/>
        </w:rPr>
        <w:t>F</w:t>
      </w:r>
      <w:r>
        <w:rPr>
          <w:rFonts w:ascii="Times New Roman" w:cs="Times New Roman" w:hAnsi="Times New Roman"/>
          <w:b/>
          <w:iCs/>
          <w:spacing w:val="-6"/>
          <w:sz w:val="24"/>
          <w:szCs w:val="24"/>
        </w:rPr>
        <w:t>a</w:t>
      </w:r>
      <w:r>
        <w:rPr>
          <w:rFonts w:ascii="Times New Roman" w:cs="Times New Roman" w:hAnsi="Times New Roman"/>
          <w:b/>
          <w:iCs/>
          <w:spacing w:val="9"/>
          <w:sz w:val="24"/>
          <w:szCs w:val="24"/>
        </w:rPr>
        <w:t>c</w:t>
      </w:r>
      <w:r>
        <w:rPr>
          <w:rFonts w:ascii="Times New Roman" w:cs="Times New Roman" w:hAnsi="Times New Roman"/>
          <w:b/>
          <w:iCs/>
          <w:spacing w:val="-1"/>
          <w:sz w:val="24"/>
          <w:szCs w:val="24"/>
        </w:rPr>
        <w:t>t</w:t>
      </w:r>
      <w:r>
        <w:rPr>
          <w:rFonts w:ascii="Times New Roman" w:cs="Times New Roman" w:hAnsi="Times New Roman"/>
          <w:b/>
          <w:iCs/>
          <w:spacing w:val="-9"/>
          <w:sz w:val="24"/>
          <w:szCs w:val="24"/>
        </w:rPr>
        <w:t>o</w:t>
      </w:r>
      <w:r>
        <w:rPr>
          <w:rFonts w:ascii="Times New Roman" w:cs="Times New Roman" w:hAnsi="Times New Roman"/>
          <w:b/>
          <w:iCs/>
          <w:spacing w:val="5"/>
          <w:sz w:val="24"/>
          <w:szCs w:val="24"/>
        </w:rPr>
        <w:t>r</w:t>
      </w:r>
      <w:r>
        <w:rPr>
          <w:rFonts w:ascii="Times New Roman" w:cs="Times New Roman" w:hAnsi="Times New Roman"/>
          <w:b/>
          <w:iCs/>
          <w:sz w:val="24"/>
          <w:szCs w:val="24"/>
        </w:rPr>
        <w:t>s</w:t>
      </w:r>
      <w:r>
        <w:rPr>
          <w:rFonts w:ascii="Times New Roman" w:cs="Times New Roman" w:hAnsi="Times New Roman"/>
          <w:b/>
          <w:iCs/>
          <w:spacing w:val="-37"/>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pacing w:val="-6"/>
          <w:sz w:val="24"/>
          <w:szCs w:val="24"/>
        </w:rPr>
        <w:t>a</w:t>
      </w:r>
      <w:r>
        <w:rPr>
          <w:rFonts w:ascii="Times New Roman" w:cs="Times New Roman" w:hAnsi="Times New Roman"/>
          <w:b/>
          <w:iCs/>
          <w:sz w:val="24"/>
          <w:szCs w:val="24"/>
        </w:rPr>
        <w:t>t</w:t>
      </w:r>
      <w:r>
        <w:rPr>
          <w:rFonts w:ascii="Times New Roman" w:cs="Times New Roman" w:hAnsi="Times New Roman"/>
          <w:b/>
          <w:iCs/>
          <w:spacing w:val="-44"/>
          <w:sz w:val="24"/>
          <w:szCs w:val="24"/>
        </w:rPr>
        <w:t xml:space="preserve"> </w:t>
      </w:r>
      <w:r>
        <w:rPr>
          <w:rFonts w:ascii="Times New Roman" w:cs="Times New Roman" w:hAnsi="Times New Roman"/>
          <w:b/>
          <w:iCs/>
          <w:spacing w:val="-6"/>
          <w:sz w:val="24"/>
          <w:szCs w:val="24"/>
        </w:rPr>
        <w:t>A</w:t>
      </w:r>
      <w:r>
        <w:rPr>
          <w:rFonts w:ascii="Times New Roman" w:cs="Times New Roman" w:hAnsi="Times New Roman"/>
          <w:b/>
          <w:iCs/>
          <w:spacing w:val="2"/>
          <w:sz w:val="24"/>
          <w:szCs w:val="24"/>
        </w:rPr>
        <w:t>ff</w:t>
      </w:r>
      <w:r>
        <w:rPr>
          <w:rFonts w:ascii="Times New Roman" w:cs="Times New Roman" w:hAnsi="Times New Roman"/>
          <w:b/>
          <w:iCs/>
          <w:spacing w:val="-7"/>
          <w:sz w:val="24"/>
          <w:szCs w:val="24"/>
        </w:rPr>
        <w:t>e</w:t>
      </w:r>
      <w:r>
        <w:rPr>
          <w:rFonts w:ascii="Times New Roman" w:cs="Times New Roman" w:hAnsi="Times New Roman"/>
          <w:b/>
          <w:iCs/>
          <w:spacing w:val="9"/>
          <w:sz w:val="24"/>
          <w:szCs w:val="24"/>
        </w:rPr>
        <w:t>c</w:t>
      </w:r>
      <w:r>
        <w:rPr>
          <w:rFonts w:ascii="Times New Roman" w:cs="Times New Roman" w:hAnsi="Times New Roman"/>
          <w:b/>
          <w:iCs/>
          <w:spacing w:val="-1"/>
          <w:sz w:val="24"/>
          <w:szCs w:val="24"/>
        </w:rPr>
        <w:t>t</w:t>
      </w:r>
      <w:r>
        <w:rPr>
          <w:rFonts w:ascii="Times New Roman" w:cs="Times New Roman" w:hAnsi="Times New Roman"/>
          <w:b/>
          <w:iCs/>
          <w:sz w:val="24"/>
          <w:szCs w:val="24"/>
        </w:rPr>
        <w:t>s</w:t>
      </w:r>
      <w:r>
        <w:rPr>
          <w:rFonts w:ascii="Times New Roman" w:cs="Times New Roman" w:hAnsi="Times New Roman"/>
          <w:b/>
          <w:iCs/>
          <w:spacing w:val="-37"/>
          <w:sz w:val="24"/>
          <w:szCs w:val="24"/>
        </w:rPr>
        <w:t xml:space="preserve"> </w:t>
      </w:r>
      <w:r>
        <w:rPr>
          <w:rFonts w:ascii="Times New Roman" w:cs="Times New Roman" w:hAnsi="Times New Roman"/>
          <w:b/>
          <w:iCs/>
          <w:spacing w:val="5"/>
          <w:sz w:val="24"/>
          <w:szCs w:val="24"/>
        </w:rPr>
        <w:t>R</w:t>
      </w:r>
      <w:r>
        <w:rPr>
          <w:rFonts w:ascii="Times New Roman" w:cs="Times New Roman" w:hAnsi="Times New Roman"/>
          <w:b/>
          <w:iCs/>
          <w:spacing w:val="-9"/>
          <w:sz w:val="24"/>
          <w:szCs w:val="24"/>
        </w:rPr>
        <w:t>oo</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5"/>
          <w:sz w:val="24"/>
          <w:szCs w:val="24"/>
        </w:rPr>
        <w:t>g</w:t>
      </w:r>
      <w:r>
        <w:rPr>
          <w:rFonts w:ascii="Times New Roman" w:cs="Times New Roman" w:hAnsi="Times New Roman"/>
          <w:b/>
          <w:iCs/>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 xml:space="preserve">f </w:t>
      </w:r>
      <w:r>
        <w:rPr>
          <w:rFonts w:ascii="Times New Roman" w:cs="Times New Roman" w:hAnsi="Times New Roman"/>
          <w:b/>
          <w:iCs/>
          <w:spacing w:val="9"/>
          <w:sz w:val="24"/>
          <w:szCs w:val="24"/>
        </w:rPr>
        <w:t>C</w:t>
      </w:r>
      <w:r>
        <w:rPr>
          <w:rFonts w:ascii="Times New Roman" w:cs="Times New Roman" w:hAnsi="Times New Roman"/>
          <w:b/>
          <w:iCs/>
          <w:spacing w:val="-8"/>
          <w:sz w:val="24"/>
          <w:szCs w:val="24"/>
        </w:rPr>
        <w:t>u</w:t>
      </w:r>
      <w:r>
        <w:rPr>
          <w:rFonts w:ascii="Times New Roman" w:cs="Times New Roman" w:hAnsi="Times New Roman"/>
          <w:b/>
          <w:iCs/>
          <w:spacing w:val="-1"/>
          <w:sz w:val="24"/>
          <w:szCs w:val="24"/>
        </w:rPr>
        <w:t>tt</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5"/>
          <w:sz w:val="24"/>
          <w:szCs w:val="24"/>
        </w:rPr>
        <w:t>g</w:t>
      </w:r>
      <w:r>
        <w:rPr>
          <w:rFonts w:ascii="Times New Roman" w:cs="Times New Roman" w:hAnsi="Times New Roman"/>
          <w:b/>
          <w:iCs/>
          <w:sz w:val="24"/>
          <w:szCs w:val="24"/>
        </w:rPr>
        <w:t>.</w:t>
      </w:r>
    </w:p>
    <w:p>
      <w:pPr>
        <w:pStyle w:val="style179"/>
        <w:numPr>
          <w:ilvl w:val="0"/>
          <w:numId w:val="16"/>
        </w:numPr>
        <w:kinsoku w:val="false"/>
        <w:overflowPunct w:val="false"/>
        <w:spacing w:before="5" w:lineRule="auto" w:line="360"/>
        <w:ind w:right="81"/>
        <w:rPr/>
      </w:pPr>
      <w:r>
        <w:rPr>
          <w:iCs/>
          <w:spacing w:val="-10"/>
          <w:w w:val="110"/>
        </w:rPr>
        <w:t>O</w:t>
      </w:r>
      <w:r>
        <w:rPr>
          <w:iCs/>
          <w:spacing w:val="-14"/>
          <w:w w:val="110"/>
        </w:rPr>
        <w:t>x</w:t>
      </w:r>
      <w:r>
        <w:rPr>
          <w:iCs/>
          <w:spacing w:val="-11"/>
          <w:w w:val="110"/>
        </w:rPr>
        <w:t>y</w:t>
      </w:r>
      <w:r>
        <w:rPr>
          <w:iCs/>
          <w:spacing w:val="11"/>
          <w:w w:val="110"/>
        </w:rPr>
        <w:t>g</w:t>
      </w:r>
      <w:r>
        <w:rPr>
          <w:iCs/>
          <w:spacing w:val="1"/>
          <w:w w:val="110"/>
        </w:rPr>
        <w:t>e</w:t>
      </w:r>
      <w:r>
        <w:rPr>
          <w:iCs/>
          <w:w w:val="110"/>
        </w:rPr>
        <w:t>n</w:t>
      </w:r>
      <w:r>
        <w:rPr>
          <w:iCs/>
          <w:spacing w:val="-47"/>
          <w:w w:val="110"/>
        </w:rPr>
        <w:t xml:space="preserve"> </w:t>
      </w:r>
      <w:r>
        <w:rPr>
          <w:iCs/>
          <w:w w:val="110"/>
        </w:rPr>
        <w:t>s</w:t>
      </w:r>
      <w:r>
        <w:rPr>
          <w:iCs/>
          <w:spacing w:val="-60"/>
          <w:w w:val="110"/>
        </w:rPr>
        <w:t xml:space="preserve"> </w:t>
      </w:r>
      <w:r>
        <w:rPr>
          <w:iCs/>
          <w:spacing w:val="-14"/>
          <w:w w:val="110"/>
        </w:rPr>
        <w:t>s</w:t>
      </w:r>
      <w:r>
        <w:rPr>
          <w:iCs/>
          <w:spacing w:val="-9"/>
          <w:w w:val="110"/>
        </w:rPr>
        <w:t>up</w:t>
      </w:r>
      <w:r>
        <w:rPr>
          <w:iCs/>
          <w:spacing w:val="-10"/>
          <w:w w:val="110"/>
        </w:rPr>
        <w:t>p</w:t>
      </w:r>
      <w:r>
        <w:rPr>
          <w:iCs/>
          <w:spacing w:val="-11"/>
          <w:w w:val="110"/>
        </w:rPr>
        <w:t>ly</w:t>
      </w:r>
      <w:r>
        <w:rPr>
          <w:iCs/>
          <w:w w:val="110"/>
        </w:rPr>
        <w:t>:</w:t>
      </w:r>
      <w:r>
        <w:rPr>
          <w:iCs/>
          <w:spacing w:val="-40"/>
          <w:w w:val="110"/>
        </w:rPr>
        <w:t xml:space="preserve"> </w:t>
      </w:r>
      <w:r>
        <w:rPr>
          <w:iCs/>
          <w:spacing w:val="3"/>
          <w:w w:val="110"/>
        </w:rPr>
        <w:t>R</w:t>
      </w:r>
      <w:r>
        <w:rPr>
          <w:iCs/>
          <w:spacing w:val="-3"/>
          <w:w w:val="110"/>
        </w:rPr>
        <w:t>oo</w:t>
      </w:r>
      <w:r>
        <w:rPr>
          <w:iCs/>
          <w:spacing w:val="-7"/>
          <w:w w:val="110"/>
        </w:rPr>
        <w:t>t</w:t>
      </w:r>
      <w:r>
        <w:rPr>
          <w:iCs/>
          <w:spacing w:val="-13"/>
          <w:w w:val="110"/>
        </w:rPr>
        <w:t>i</w:t>
      </w:r>
      <w:r>
        <w:rPr>
          <w:iCs/>
          <w:spacing w:val="-18"/>
          <w:w w:val="110"/>
        </w:rPr>
        <w:t>n</w:t>
      </w:r>
      <w:r>
        <w:rPr>
          <w:iCs/>
          <w:w w:val="110"/>
        </w:rPr>
        <w:t>g</w:t>
      </w:r>
      <w:r>
        <w:rPr>
          <w:iCs/>
          <w:spacing w:val="-32"/>
          <w:w w:val="110"/>
        </w:rPr>
        <w:t xml:space="preserve"> </w:t>
      </w:r>
      <w:r>
        <w:rPr>
          <w:iCs/>
          <w:spacing w:val="-11"/>
          <w:w w:val="110"/>
        </w:rPr>
        <w:t>p</w:t>
      </w:r>
      <w:r>
        <w:rPr>
          <w:iCs/>
          <w:spacing w:val="-24"/>
          <w:w w:val="110"/>
        </w:rPr>
        <w:t>r</w:t>
      </w:r>
      <w:r>
        <w:rPr>
          <w:iCs/>
          <w:spacing w:val="-3"/>
          <w:w w:val="110"/>
        </w:rPr>
        <w:t>o</w:t>
      </w:r>
      <w:r>
        <w:rPr>
          <w:iCs/>
          <w:spacing w:val="10"/>
          <w:w w:val="110"/>
        </w:rPr>
        <w:t>c</w:t>
      </w:r>
      <w:r>
        <w:rPr>
          <w:iCs/>
          <w:spacing w:val="-3"/>
          <w:w w:val="110"/>
        </w:rPr>
        <w:t>e</w:t>
      </w:r>
      <w:r>
        <w:rPr>
          <w:iCs/>
          <w:spacing w:val="22"/>
          <w:w w:val="110"/>
        </w:rPr>
        <w:t>ss</w:t>
      </w:r>
      <w:r>
        <w:rPr>
          <w:iCs/>
          <w:spacing w:val="-3"/>
          <w:w w:val="110"/>
        </w:rPr>
        <w:t>e</w:t>
      </w:r>
      <w:r>
        <w:rPr>
          <w:iCs/>
          <w:w w:val="110"/>
        </w:rPr>
        <w:t>s</w:t>
      </w:r>
      <w:r>
        <w:rPr>
          <w:iCs/>
          <w:spacing w:val="-25"/>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24"/>
          <w:w w:val="110"/>
        </w:rPr>
        <w:t xml:space="preserve"> </w:t>
      </w:r>
      <w:r>
        <w:rPr>
          <w:iCs/>
          <w:spacing w:val="-5"/>
          <w:w w:val="110"/>
        </w:rPr>
        <w:t>a</w:t>
      </w:r>
      <w:r>
        <w:rPr>
          <w:iCs/>
          <w:spacing w:val="-16"/>
          <w:w w:val="110"/>
        </w:rPr>
        <w:t>m</w:t>
      </w:r>
      <w:r>
        <w:rPr>
          <w:iCs/>
          <w:spacing w:val="-11"/>
          <w:w w:val="110"/>
        </w:rPr>
        <w:t>p</w:t>
      </w:r>
      <w:r>
        <w:rPr>
          <w:iCs/>
          <w:spacing w:val="-12"/>
          <w:w w:val="110"/>
        </w:rPr>
        <w:t>l</w:t>
      </w:r>
      <w:r>
        <w:rPr>
          <w:iCs/>
          <w:w w:val="110"/>
        </w:rPr>
        <w:t>e</w:t>
      </w:r>
      <w:r>
        <w:rPr>
          <w:iCs/>
          <w:spacing w:val="-37"/>
          <w:w w:val="110"/>
        </w:rPr>
        <w:t xml:space="preserve"> </w:t>
      </w:r>
      <w:r>
        <w:rPr>
          <w:iCs/>
          <w:spacing w:val="22"/>
          <w:w w:val="110"/>
        </w:rPr>
        <w:t>s</w:t>
      </w:r>
      <w:r>
        <w:rPr>
          <w:iCs/>
          <w:spacing w:val="-16"/>
          <w:w w:val="110"/>
        </w:rPr>
        <w:t>u</w:t>
      </w:r>
      <w:r>
        <w:rPr>
          <w:iCs/>
          <w:spacing w:val="-11"/>
          <w:w w:val="110"/>
        </w:rPr>
        <w:t>pp</w:t>
      </w:r>
      <w:r>
        <w:rPr>
          <w:iCs/>
          <w:spacing w:val="-12"/>
          <w:w w:val="110"/>
        </w:rPr>
        <w:t>l</w:t>
      </w:r>
      <w:r>
        <w:rPr>
          <w:iCs/>
          <w:w w:val="110"/>
        </w:rPr>
        <w:t>y</w:t>
      </w:r>
      <w:r>
        <w:rPr>
          <w:iCs/>
          <w:spacing w:val="-45"/>
          <w:w w:val="110"/>
        </w:rPr>
        <w:t xml:space="preserve"> </w:t>
      </w:r>
      <w:r>
        <w:rPr>
          <w:iCs/>
          <w:spacing w:val="-3"/>
          <w:w w:val="110"/>
        </w:rPr>
        <w:t>o</w:t>
      </w:r>
      <w:r>
        <w:rPr>
          <w:iCs/>
          <w:w w:val="110"/>
        </w:rPr>
        <w:t>f</w:t>
      </w:r>
      <w:r>
        <w:rPr>
          <w:iCs/>
          <w:spacing w:val="-39"/>
          <w:w w:val="110"/>
        </w:rPr>
        <w:t xml:space="preserve"> </w:t>
      </w:r>
      <w:r>
        <w:rPr>
          <w:iCs/>
          <w:spacing w:val="-3"/>
          <w:w w:val="110"/>
        </w:rPr>
        <w:t>o</w:t>
      </w:r>
      <w:r>
        <w:rPr>
          <w:iCs/>
          <w:spacing w:val="-17"/>
          <w:w w:val="110"/>
        </w:rPr>
        <w:t>x</w:t>
      </w:r>
      <w:r>
        <w:rPr>
          <w:iCs/>
          <w:spacing w:val="-14"/>
          <w:w w:val="110"/>
        </w:rPr>
        <w:t>y</w:t>
      </w:r>
      <w:r>
        <w:rPr>
          <w:iCs/>
          <w:spacing w:val="8"/>
          <w:w w:val="110"/>
        </w:rPr>
        <w:t>g</w:t>
      </w:r>
      <w:r>
        <w:rPr>
          <w:iCs/>
          <w:spacing w:val="-3"/>
          <w:w w:val="110"/>
        </w:rPr>
        <w:t>e</w:t>
      </w:r>
      <w:r>
        <w:rPr>
          <w:iCs/>
          <w:w w:val="110"/>
        </w:rPr>
        <w:t>n</w:t>
      </w:r>
      <w:r>
        <w:rPr>
          <w:iCs/>
          <w:spacing w:val="-48"/>
          <w:w w:val="110"/>
        </w:rPr>
        <w:t xml:space="preserve"> </w:t>
      </w:r>
      <w:r>
        <w:rPr>
          <w:iCs/>
          <w:spacing w:val="-7"/>
          <w:w w:val="110"/>
        </w:rPr>
        <w:t>t</w:t>
      </w:r>
      <w:r>
        <w:rPr>
          <w:iCs/>
          <w:w w:val="110"/>
        </w:rPr>
        <w:t>o</w:t>
      </w:r>
      <w:r>
        <w:rPr>
          <w:iCs/>
          <w:spacing w:val="-37"/>
          <w:w w:val="110"/>
        </w:rPr>
        <w:t xml:space="preserve"> </w:t>
      </w:r>
      <w:r>
        <w:rPr>
          <w:iCs/>
          <w:spacing w:val="-11"/>
          <w:w w:val="110"/>
        </w:rPr>
        <w:t>p</w:t>
      </w:r>
      <w:r>
        <w:rPr>
          <w:iCs/>
          <w:spacing w:val="-24"/>
          <w:w w:val="110"/>
        </w:rPr>
        <w:t>r</w:t>
      </w:r>
      <w:r>
        <w:rPr>
          <w:iCs/>
          <w:spacing w:val="-3"/>
          <w:w w:val="110"/>
        </w:rPr>
        <w:t>o</w:t>
      </w:r>
      <w:r>
        <w:rPr>
          <w:iCs/>
          <w:spacing w:val="-17"/>
          <w:w w:val="110"/>
        </w:rPr>
        <w:t>v</w:t>
      </w:r>
      <w:r>
        <w:rPr>
          <w:iCs/>
          <w:spacing w:val="-13"/>
          <w:w w:val="110"/>
        </w:rPr>
        <w:t>i</w:t>
      </w:r>
      <w:r>
        <w:rPr>
          <w:iCs/>
          <w:spacing w:val="-11"/>
          <w:w w:val="110"/>
        </w:rPr>
        <w:t>d</w:t>
      </w:r>
      <w:r>
        <w:rPr>
          <w:iCs/>
          <w:w w:val="110"/>
        </w:rPr>
        <w:t>e</w:t>
      </w:r>
      <w:r>
        <w:rPr>
          <w:iCs/>
          <w:spacing w:val="-37"/>
          <w:w w:val="110"/>
        </w:rPr>
        <w:t xml:space="preserve"> </w:t>
      </w:r>
      <w:r>
        <w:rPr>
          <w:iCs/>
          <w:spacing w:val="-7"/>
          <w:w w:val="110"/>
        </w:rPr>
        <w:t>t</w:t>
      </w:r>
      <w:r>
        <w:rPr>
          <w:iCs/>
          <w:spacing w:val="-16"/>
          <w:w w:val="110"/>
        </w:rPr>
        <w:t>h</w:t>
      </w:r>
      <w:r>
        <w:rPr>
          <w:iCs/>
          <w:w w:val="110"/>
        </w:rPr>
        <w:t>e</w:t>
      </w:r>
      <w:r>
        <w:rPr>
          <w:iCs/>
          <w:w w:val="96"/>
        </w:rPr>
        <w:t xml:space="preserve"> </w:t>
      </w:r>
      <w:r>
        <w:rPr>
          <w:iCs/>
          <w:spacing w:val="-3"/>
          <w:w w:val="110"/>
        </w:rPr>
        <w:t>e</w:t>
      </w:r>
      <w:r>
        <w:rPr>
          <w:iCs/>
          <w:spacing w:val="-18"/>
          <w:w w:val="110"/>
        </w:rPr>
        <w:t>n</w:t>
      </w:r>
      <w:r>
        <w:rPr>
          <w:iCs/>
          <w:spacing w:val="-3"/>
          <w:w w:val="110"/>
        </w:rPr>
        <w:t>e</w:t>
      </w:r>
      <w:r>
        <w:rPr>
          <w:iCs/>
          <w:spacing w:val="-24"/>
          <w:w w:val="110"/>
        </w:rPr>
        <w:t>r</w:t>
      </w:r>
      <w:r>
        <w:rPr>
          <w:iCs/>
          <w:spacing w:val="8"/>
          <w:w w:val="110"/>
        </w:rPr>
        <w:t>g</w:t>
      </w:r>
      <w:r>
        <w:rPr>
          <w:iCs/>
          <w:w w:val="110"/>
        </w:rPr>
        <w:t>y</w:t>
      </w:r>
      <w:r>
        <w:rPr>
          <w:iCs/>
          <w:spacing w:val="-51"/>
          <w:w w:val="110"/>
        </w:rPr>
        <w:t xml:space="preserve"> </w:t>
      </w:r>
      <w:r>
        <w:rPr>
          <w:iCs/>
          <w:spacing w:val="-5"/>
          <w:w w:val="110"/>
        </w:rPr>
        <w:t>f</w:t>
      </w:r>
      <w:r>
        <w:rPr>
          <w:iCs/>
          <w:spacing w:val="-3"/>
          <w:w w:val="110"/>
        </w:rPr>
        <w:t>o</w:t>
      </w:r>
      <w:r>
        <w:rPr>
          <w:iCs/>
          <w:w w:val="110"/>
        </w:rPr>
        <w:t>r</w:t>
      </w:r>
      <w:r>
        <w:rPr>
          <w:iCs/>
          <w:spacing w:val="-58"/>
          <w:w w:val="110"/>
        </w:rPr>
        <w:t xml:space="preserve"> </w:t>
      </w:r>
      <w:r>
        <w:rPr>
          <w:iCs/>
          <w:spacing w:val="-24"/>
          <w:w w:val="110"/>
        </w:rPr>
        <w:t>r</w:t>
      </w:r>
      <w:r>
        <w:rPr>
          <w:iCs/>
          <w:spacing w:val="-3"/>
          <w:w w:val="110"/>
        </w:rPr>
        <w:t>oo</w:t>
      </w:r>
      <w:r>
        <w:rPr>
          <w:iCs/>
          <w:spacing w:val="-7"/>
          <w:w w:val="110"/>
        </w:rPr>
        <w:t>t</w:t>
      </w:r>
      <w:r>
        <w:rPr>
          <w:iCs/>
          <w:spacing w:val="-13"/>
          <w:w w:val="110"/>
        </w:rPr>
        <w:t>i</w:t>
      </w:r>
      <w:r>
        <w:rPr>
          <w:iCs/>
          <w:spacing w:val="-18"/>
          <w:w w:val="110"/>
        </w:rPr>
        <w:t>n</w:t>
      </w:r>
      <w:r>
        <w:rPr>
          <w:iCs/>
          <w:w w:val="110"/>
        </w:rPr>
        <w:t>g</w:t>
      </w:r>
      <w:r>
        <w:rPr>
          <w:iCs/>
          <w:spacing w:val="-40"/>
          <w:w w:val="110"/>
        </w:rPr>
        <w:t xml:space="preserve"> </w:t>
      </w:r>
      <w:r>
        <w:rPr>
          <w:iCs/>
          <w:spacing w:val="-11"/>
          <w:w w:val="110"/>
        </w:rPr>
        <w:t>p</w:t>
      </w:r>
      <w:r>
        <w:rPr>
          <w:iCs/>
          <w:spacing w:val="-24"/>
          <w:w w:val="110"/>
        </w:rPr>
        <w:t>r</w:t>
      </w:r>
      <w:r>
        <w:rPr>
          <w:iCs/>
          <w:spacing w:val="-3"/>
          <w:w w:val="110"/>
        </w:rPr>
        <w:t>o</w:t>
      </w:r>
      <w:r>
        <w:rPr>
          <w:iCs/>
          <w:spacing w:val="10"/>
          <w:w w:val="110"/>
        </w:rPr>
        <w:t>c</w:t>
      </w:r>
      <w:r>
        <w:rPr>
          <w:iCs/>
          <w:spacing w:val="-3"/>
          <w:w w:val="110"/>
        </w:rPr>
        <w:t>e</w:t>
      </w:r>
      <w:r>
        <w:rPr>
          <w:iCs/>
          <w:spacing w:val="22"/>
          <w:w w:val="110"/>
        </w:rPr>
        <w:t>ss</w:t>
      </w:r>
      <w:r>
        <w:rPr>
          <w:iCs/>
          <w:w w:val="110"/>
        </w:rPr>
        <w:t>.</w:t>
      </w:r>
    </w:p>
    <w:p>
      <w:pPr>
        <w:pStyle w:val="style179"/>
        <w:numPr>
          <w:ilvl w:val="0"/>
          <w:numId w:val="16"/>
        </w:numPr>
        <w:kinsoku w:val="false"/>
        <w:overflowPunct w:val="false"/>
        <w:spacing w:before="5" w:lineRule="auto" w:line="360"/>
        <w:ind w:right="81"/>
        <w:rPr/>
      </w:pPr>
      <w:r>
        <w:rPr>
          <w:iCs/>
          <w:spacing w:val="-16"/>
          <w:w w:val="110"/>
        </w:rPr>
        <w:t>L</w:t>
      </w:r>
      <w:r>
        <w:rPr>
          <w:iCs/>
          <w:spacing w:val="-12"/>
          <w:w w:val="110"/>
        </w:rPr>
        <w:t>i</w:t>
      </w:r>
      <w:r>
        <w:rPr>
          <w:iCs/>
          <w:spacing w:val="11"/>
          <w:w w:val="110"/>
        </w:rPr>
        <w:t>g</w:t>
      </w:r>
      <w:r>
        <w:rPr>
          <w:iCs/>
          <w:spacing w:val="-14"/>
          <w:w w:val="110"/>
        </w:rPr>
        <w:t>h</w:t>
      </w:r>
      <w:r>
        <w:rPr>
          <w:iCs/>
          <w:w w:val="110"/>
        </w:rPr>
        <w:t>t</w:t>
      </w:r>
      <w:r>
        <w:rPr>
          <w:iCs/>
          <w:spacing w:val="-25"/>
          <w:w w:val="110"/>
        </w:rPr>
        <w:t xml:space="preserve"> </w:t>
      </w:r>
      <w:r>
        <w:rPr>
          <w:iCs/>
          <w:spacing w:val="-12"/>
          <w:w w:val="110"/>
        </w:rPr>
        <w:t>i</w:t>
      </w:r>
      <w:r>
        <w:rPr>
          <w:iCs/>
          <w:spacing w:val="-16"/>
          <w:w w:val="110"/>
        </w:rPr>
        <w:t>n</w:t>
      </w:r>
      <w:r>
        <w:rPr>
          <w:iCs/>
          <w:spacing w:val="-6"/>
          <w:w w:val="110"/>
        </w:rPr>
        <w:t>t</w:t>
      </w:r>
      <w:r>
        <w:rPr>
          <w:iCs/>
          <w:spacing w:val="1"/>
          <w:w w:val="110"/>
        </w:rPr>
        <w:t>e</w:t>
      </w:r>
      <w:r>
        <w:rPr>
          <w:iCs/>
          <w:spacing w:val="-16"/>
          <w:w w:val="110"/>
        </w:rPr>
        <w:t>n</w:t>
      </w:r>
      <w:r>
        <w:rPr>
          <w:iCs/>
          <w:w w:val="110"/>
        </w:rPr>
        <w:t>sity</w:t>
      </w:r>
      <w:r>
        <w:rPr>
          <w:iCs/>
          <w:w w:val="110"/>
        </w:rPr>
        <w:t>:</w:t>
      </w:r>
      <w:r>
        <w:rPr>
          <w:iCs/>
          <w:spacing w:val="-28"/>
          <w:w w:val="110"/>
        </w:rPr>
        <w:t xml:space="preserve"> </w:t>
      </w:r>
      <w:r>
        <w:rPr>
          <w:iCs/>
          <w:spacing w:val="24"/>
          <w:w w:val="110"/>
        </w:rPr>
        <w:t>S</w:t>
      </w:r>
      <w:r>
        <w:rPr>
          <w:iCs/>
          <w:spacing w:val="-3"/>
          <w:w w:val="110"/>
        </w:rPr>
        <w:t>o</w:t>
      </w:r>
      <w:r>
        <w:rPr>
          <w:iCs/>
          <w:spacing w:val="-5"/>
          <w:w w:val="110"/>
        </w:rPr>
        <w:t>f</w:t>
      </w:r>
      <w:r>
        <w:rPr>
          <w:iCs/>
          <w:w w:val="110"/>
        </w:rPr>
        <w:t>t</w:t>
      </w:r>
      <w:r>
        <w:rPr>
          <w:iCs/>
          <w:spacing w:val="-27"/>
          <w:w w:val="110"/>
        </w:rPr>
        <w:t xml:space="preserve"> </w:t>
      </w:r>
      <w:r>
        <w:rPr>
          <w:iCs/>
          <w:spacing w:val="10"/>
          <w:w w:val="110"/>
        </w:rPr>
        <w:t>c</w:t>
      </w:r>
      <w:r>
        <w:rPr>
          <w:iCs/>
          <w:spacing w:val="-16"/>
          <w:w w:val="110"/>
        </w:rPr>
        <w:t>u</w:t>
      </w:r>
      <w:r>
        <w:rPr>
          <w:iCs/>
          <w:spacing w:val="-7"/>
          <w:w w:val="110"/>
        </w:rPr>
        <w:t>tt</w:t>
      </w:r>
      <w:r>
        <w:rPr>
          <w:iCs/>
          <w:spacing w:val="-13"/>
          <w:w w:val="110"/>
        </w:rPr>
        <w:t>i</w:t>
      </w:r>
      <w:r>
        <w:rPr>
          <w:iCs/>
          <w:spacing w:val="-18"/>
          <w:w w:val="110"/>
        </w:rPr>
        <w:t>n</w:t>
      </w:r>
      <w:r>
        <w:rPr>
          <w:iCs/>
          <w:spacing w:val="8"/>
          <w:w w:val="110"/>
        </w:rPr>
        <w:t>g</w:t>
      </w:r>
      <w:r>
        <w:rPr>
          <w:iCs/>
          <w:w w:val="110"/>
        </w:rPr>
        <w:t>s</w:t>
      </w:r>
      <w:r>
        <w:rPr>
          <w:iCs/>
          <w:spacing w:val="-2"/>
          <w:w w:val="110"/>
        </w:rPr>
        <w:t xml:space="preserve"> </w:t>
      </w:r>
      <w:r>
        <w:rPr>
          <w:iCs/>
          <w:spacing w:val="-5"/>
          <w:w w:val="110"/>
        </w:rPr>
        <w:t>a</w:t>
      </w:r>
      <w:r>
        <w:rPr>
          <w:iCs/>
          <w:spacing w:val="-18"/>
          <w:w w:val="110"/>
        </w:rPr>
        <w:t>n</w:t>
      </w:r>
      <w:r>
        <w:rPr>
          <w:iCs/>
          <w:w w:val="110"/>
        </w:rPr>
        <w:t>d</w:t>
      </w:r>
      <w:r>
        <w:rPr>
          <w:iCs/>
          <w:spacing w:val="-30"/>
          <w:w w:val="110"/>
        </w:rPr>
        <w:t xml:space="preserve"> </w:t>
      </w:r>
      <w:r>
        <w:rPr>
          <w:iCs/>
          <w:spacing w:val="-16"/>
          <w:w w:val="110"/>
        </w:rPr>
        <w:t>h</w:t>
      </w:r>
      <w:r>
        <w:rPr>
          <w:iCs/>
          <w:spacing w:val="-3"/>
          <w:w w:val="110"/>
        </w:rPr>
        <w:t>e</w:t>
      </w:r>
      <w:r>
        <w:rPr>
          <w:iCs/>
          <w:spacing w:val="-24"/>
          <w:w w:val="110"/>
        </w:rPr>
        <w:t>r</w:t>
      </w:r>
      <w:r>
        <w:rPr>
          <w:iCs/>
          <w:spacing w:val="-11"/>
          <w:w w:val="110"/>
        </w:rPr>
        <w:t>b</w:t>
      </w:r>
      <w:r>
        <w:rPr>
          <w:iCs/>
          <w:spacing w:val="-5"/>
          <w:w w:val="110"/>
        </w:rPr>
        <w:t>a</w:t>
      </w:r>
      <w:r>
        <w:rPr>
          <w:iCs/>
          <w:spacing w:val="10"/>
          <w:w w:val="110"/>
        </w:rPr>
        <w:t>c</w:t>
      </w:r>
      <w:r>
        <w:rPr>
          <w:iCs/>
          <w:spacing w:val="-3"/>
          <w:w w:val="110"/>
        </w:rPr>
        <w:t>eo</w:t>
      </w:r>
      <w:r>
        <w:rPr>
          <w:iCs/>
          <w:spacing w:val="-16"/>
          <w:w w:val="110"/>
        </w:rPr>
        <w:t>u</w:t>
      </w:r>
      <w:r>
        <w:rPr>
          <w:iCs/>
          <w:w w:val="110"/>
        </w:rPr>
        <w:t>s</w:t>
      </w:r>
      <w:r>
        <w:rPr>
          <w:iCs/>
          <w:spacing w:val="-2"/>
          <w:w w:val="110"/>
        </w:rPr>
        <w:t xml:space="preserve"> </w:t>
      </w:r>
      <w:r>
        <w:rPr>
          <w:iCs/>
          <w:spacing w:val="10"/>
          <w:w w:val="110"/>
        </w:rPr>
        <w:t>c</w:t>
      </w:r>
      <w:r>
        <w:rPr>
          <w:iCs/>
          <w:spacing w:val="-16"/>
          <w:w w:val="110"/>
        </w:rPr>
        <w:t>u</w:t>
      </w:r>
      <w:r>
        <w:rPr>
          <w:iCs/>
          <w:spacing w:val="-7"/>
          <w:w w:val="110"/>
        </w:rPr>
        <w:t>tt</w:t>
      </w:r>
      <w:r>
        <w:rPr>
          <w:iCs/>
          <w:spacing w:val="-13"/>
          <w:w w:val="110"/>
        </w:rPr>
        <w:t>i</w:t>
      </w:r>
      <w:r>
        <w:rPr>
          <w:iCs/>
          <w:spacing w:val="-18"/>
          <w:w w:val="110"/>
        </w:rPr>
        <w:t>n</w:t>
      </w:r>
      <w:r>
        <w:rPr>
          <w:iCs/>
          <w:spacing w:val="8"/>
          <w:w w:val="110"/>
        </w:rPr>
        <w:t>g</w:t>
      </w:r>
      <w:r>
        <w:rPr>
          <w:iCs/>
          <w:w w:val="110"/>
        </w:rPr>
        <w:t>s</w:t>
      </w:r>
      <w:r>
        <w:rPr>
          <w:iCs/>
          <w:spacing w:val="-3"/>
          <w:w w:val="110"/>
        </w:rPr>
        <w:t xml:space="preserve"> </w:t>
      </w:r>
      <w:r>
        <w:rPr>
          <w:iCs/>
          <w:spacing w:val="-16"/>
          <w:w w:val="110"/>
        </w:rPr>
        <w:t>u</w:t>
      </w:r>
      <w:r>
        <w:rPr>
          <w:iCs/>
          <w:spacing w:val="22"/>
          <w:w w:val="110"/>
        </w:rPr>
        <w:t>s</w:t>
      </w:r>
      <w:r>
        <w:rPr>
          <w:iCs/>
          <w:w w:val="110"/>
        </w:rPr>
        <w:t>e</w:t>
      </w:r>
      <w:r>
        <w:rPr>
          <w:iCs/>
          <w:spacing w:val="-21"/>
          <w:w w:val="110"/>
        </w:rPr>
        <w:t xml:space="preserve"> </w:t>
      </w:r>
      <w:r>
        <w:rPr>
          <w:iCs/>
          <w:spacing w:val="-16"/>
          <w:w w:val="110"/>
        </w:rPr>
        <w:t>m</w:t>
      </w:r>
      <w:r>
        <w:rPr>
          <w:iCs/>
          <w:spacing w:val="-3"/>
          <w:w w:val="110"/>
        </w:rPr>
        <w:t>o</w:t>
      </w:r>
      <w:r>
        <w:rPr>
          <w:iCs/>
          <w:spacing w:val="-24"/>
          <w:w w:val="110"/>
        </w:rPr>
        <w:t>r</w:t>
      </w:r>
      <w:r>
        <w:rPr>
          <w:iCs/>
          <w:w w:val="110"/>
        </w:rPr>
        <w:t>e</w:t>
      </w:r>
      <w:r>
        <w:rPr>
          <w:iCs/>
          <w:spacing w:val="-20"/>
          <w:w w:val="110"/>
        </w:rPr>
        <w:t xml:space="preserve"> </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27"/>
          <w:w w:val="110"/>
        </w:rPr>
        <w:t xml:space="preserve"> </w:t>
      </w:r>
      <w:r>
        <w:rPr>
          <w:iCs/>
          <w:spacing w:val="-5"/>
          <w:w w:val="110"/>
        </w:rPr>
        <w:t>f</w:t>
      </w:r>
      <w:r>
        <w:rPr>
          <w:iCs/>
          <w:spacing w:val="-3"/>
          <w:w w:val="110"/>
        </w:rPr>
        <w:t>o</w:t>
      </w:r>
      <w:r>
        <w:rPr>
          <w:iCs/>
          <w:w w:val="110"/>
        </w:rPr>
        <w:t>r</w:t>
      </w:r>
      <w:r>
        <w:rPr>
          <w:iCs/>
          <w:w w:val="141"/>
        </w:rPr>
        <w:t xml:space="preserve"> </w:t>
      </w:r>
      <w:r>
        <w:rPr>
          <w:iCs/>
          <w:spacing w:val="22"/>
          <w:w w:val="110"/>
        </w:rPr>
        <w:t>s</w:t>
      </w:r>
      <w:r>
        <w:rPr>
          <w:iCs/>
          <w:spacing w:val="-14"/>
          <w:w w:val="110"/>
        </w:rPr>
        <w:t>y</w:t>
      </w:r>
      <w:r>
        <w:rPr>
          <w:iCs/>
          <w:spacing w:val="-18"/>
          <w:w w:val="110"/>
        </w:rPr>
        <w:t>n</w:t>
      </w:r>
      <w:r>
        <w:rPr>
          <w:iCs/>
          <w:spacing w:val="-7"/>
          <w:w w:val="110"/>
        </w:rPr>
        <w:t>t</w:t>
      </w:r>
      <w:r>
        <w:rPr>
          <w:iCs/>
          <w:spacing w:val="-16"/>
          <w:w w:val="110"/>
        </w:rPr>
        <w:t>h</w:t>
      </w:r>
      <w:r>
        <w:rPr>
          <w:iCs/>
          <w:spacing w:val="-3"/>
          <w:w w:val="110"/>
        </w:rPr>
        <w:t>e</w:t>
      </w:r>
      <w:r>
        <w:rPr>
          <w:iCs/>
          <w:spacing w:val="22"/>
          <w:w w:val="110"/>
        </w:rPr>
        <w:t>s</w:t>
      </w:r>
      <w:r>
        <w:rPr>
          <w:iCs/>
          <w:spacing w:val="-13"/>
          <w:w w:val="110"/>
        </w:rPr>
        <w:t>i</w:t>
      </w:r>
      <w:r>
        <w:rPr>
          <w:iCs/>
          <w:w w:val="110"/>
        </w:rPr>
        <w:t>s</w:t>
      </w:r>
      <w:r>
        <w:rPr>
          <w:iCs/>
          <w:spacing w:val="1"/>
          <w:w w:val="110"/>
        </w:rPr>
        <w:t xml:space="preserve"> </w:t>
      </w:r>
      <w:r>
        <w:rPr>
          <w:iCs/>
          <w:spacing w:val="-3"/>
          <w:w w:val="110"/>
        </w:rPr>
        <w:t>o</w:t>
      </w:r>
      <w:r>
        <w:rPr>
          <w:iCs/>
          <w:w w:val="110"/>
        </w:rPr>
        <w:t>f</w:t>
      </w:r>
      <w:r>
        <w:rPr>
          <w:iCs/>
          <w:spacing w:val="-21"/>
          <w:w w:val="110"/>
        </w:rPr>
        <w:t xml:space="preserve"> </w:t>
      </w:r>
      <w:r>
        <w:rPr>
          <w:iCs/>
          <w:spacing w:val="10"/>
          <w:w w:val="110"/>
        </w:rPr>
        <w:t>c</w:t>
      </w:r>
      <w:r>
        <w:rPr>
          <w:iCs/>
          <w:spacing w:val="-5"/>
          <w:w w:val="110"/>
        </w:rPr>
        <w:t>a</w:t>
      </w:r>
      <w:r>
        <w:rPr>
          <w:iCs/>
          <w:spacing w:val="-24"/>
          <w:w w:val="110"/>
        </w:rPr>
        <w:t>r</w:t>
      </w:r>
      <w:r>
        <w:rPr>
          <w:iCs/>
          <w:spacing w:val="-11"/>
          <w:w w:val="110"/>
        </w:rPr>
        <w:t>b</w:t>
      </w:r>
      <w:r>
        <w:rPr>
          <w:iCs/>
          <w:spacing w:val="-3"/>
          <w:w w:val="110"/>
        </w:rPr>
        <w:t>o</w:t>
      </w:r>
      <w:r>
        <w:rPr>
          <w:iCs/>
          <w:spacing w:val="-16"/>
          <w:w w:val="110"/>
        </w:rPr>
        <w:t>h</w:t>
      </w:r>
      <w:r>
        <w:rPr>
          <w:iCs/>
          <w:spacing w:val="-14"/>
          <w:w w:val="110"/>
        </w:rPr>
        <w:t>y</w:t>
      </w:r>
      <w:r>
        <w:rPr>
          <w:iCs/>
          <w:spacing w:val="-11"/>
          <w:w w:val="110"/>
        </w:rPr>
        <w:t>d</w:t>
      </w:r>
      <w:r>
        <w:rPr>
          <w:iCs/>
          <w:spacing w:val="-24"/>
          <w:w w:val="110"/>
        </w:rPr>
        <w:t>r</w:t>
      </w:r>
      <w:r>
        <w:rPr>
          <w:iCs/>
          <w:spacing w:val="-5"/>
          <w:w w:val="110"/>
        </w:rPr>
        <w:t>a</w:t>
      </w:r>
      <w:r>
        <w:rPr>
          <w:iCs/>
          <w:spacing w:val="-7"/>
          <w:w w:val="110"/>
        </w:rPr>
        <w:t>t</w:t>
      </w:r>
      <w:r>
        <w:rPr>
          <w:iCs/>
          <w:w w:val="110"/>
        </w:rPr>
        <w:t>e</w:t>
      </w:r>
      <w:r>
        <w:rPr>
          <w:iCs/>
          <w:spacing w:val="-18"/>
          <w:w w:val="110"/>
        </w:rPr>
        <w:t xml:space="preserve"> </w:t>
      </w:r>
      <w:r>
        <w:rPr>
          <w:iCs/>
          <w:spacing w:val="-24"/>
          <w:w w:val="110"/>
        </w:rPr>
        <w:t>w</w:t>
      </w:r>
      <w:r>
        <w:rPr>
          <w:iCs/>
          <w:spacing w:val="-16"/>
          <w:w w:val="110"/>
        </w:rPr>
        <w:t>h</w:t>
      </w:r>
      <w:r>
        <w:rPr>
          <w:iCs/>
          <w:spacing w:val="-13"/>
          <w:w w:val="110"/>
        </w:rPr>
        <w:t>i</w:t>
      </w:r>
      <w:r>
        <w:rPr>
          <w:iCs/>
          <w:spacing w:val="-12"/>
          <w:w w:val="110"/>
        </w:rPr>
        <w:t>l</w:t>
      </w:r>
      <w:r>
        <w:rPr>
          <w:iCs/>
          <w:w w:val="110"/>
        </w:rPr>
        <w:t>e</w:t>
      </w:r>
      <w:r>
        <w:rPr>
          <w:iCs/>
          <w:spacing w:val="-17"/>
          <w:w w:val="110"/>
        </w:rPr>
        <w:t xml:space="preserve"> </w:t>
      </w:r>
      <w:r>
        <w:rPr>
          <w:iCs/>
          <w:spacing w:val="-5"/>
          <w:w w:val="110"/>
        </w:rPr>
        <w:t>f</w:t>
      </w:r>
      <w:r>
        <w:rPr>
          <w:iCs/>
          <w:spacing w:val="-3"/>
          <w:w w:val="110"/>
        </w:rPr>
        <w:t>o</w:t>
      </w:r>
      <w:r>
        <w:rPr>
          <w:iCs/>
          <w:w w:val="110"/>
        </w:rPr>
        <w:t>r</w:t>
      </w:r>
      <w:r>
        <w:rPr>
          <w:iCs/>
          <w:spacing w:val="-44"/>
          <w:w w:val="110"/>
        </w:rPr>
        <w:t xml:space="preserve"> </w:t>
      </w:r>
      <w:r>
        <w:rPr>
          <w:iCs/>
          <w:spacing w:val="-16"/>
          <w:w w:val="110"/>
        </w:rPr>
        <w:t>h</w:t>
      </w:r>
      <w:r>
        <w:rPr>
          <w:iCs/>
          <w:spacing w:val="-5"/>
          <w:w w:val="110"/>
        </w:rPr>
        <w:t>a</w:t>
      </w:r>
      <w:r>
        <w:rPr>
          <w:iCs/>
          <w:spacing w:val="-24"/>
          <w:w w:val="110"/>
        </w:rPr>
        <w:t>r</w:t>
      </w:r>
      <w:r>
        <w:rPr>
          <w:iCs/>
          <w:w w:val="110"/>
        </w:rPr>
        <w:t>d</w:t>
      </w:r>
      <w:r>
        <w:rPr>
          <w:iCs/>
          <w:spacing w:val="-27"/>
          <w:w w:val="110"/>
        </w:rPr>
        <w:t xml:space="preserve"> </w:t>
      </w:r>
      <w:r>
        <w:rPr>
          <w:iCs/>
          <w:spacing w:val="-24"/>
          <w:w w:val="110"/>
        </w:rPr>
        <w:t>w</w:t>
      </w:r>
      <w:r>
        <w:rPr>
          <w:iCs/>
          <w:spacing w:val="-3"/>
          <w:w w:val="110"/>
        </w:rPr>
        <w:t>oo</w:t>
      </w:r>
      <w:r>
        <w:rPr>
          <w:iCs/>
          <w:w w:val="110"/>
        </w:rPr>
        <w:t>d</w:t>
      </w:r>
      <w:r>
        <w:rPr>
          <w:iCs/>
          <w:spacing w:val="-27"/>
          <w:w w:val="110"/>
        </w:rPr>
        <w:t xml:space="preserve"> </w:t>
      </w:r>
      <w:r>
        <w:rPr>
          <w:iCs/>
          <w:spacing w:val="-16"/>
          <w:w w:val="110"/>
        </w:rPr>
        <w:t>mu</w:t>
      </w:r>
      <w:r>
        <w:rPr>
          <w:iCs/>
          <w:spacing w:val="10"/>
          <w:w w:val="110"/>
        </w:rPr>
        <w:t>c</w:t>
      </w:r>
      <w:r>
        <w:rPr>
          <w:iCs/>
          <w:w w:val="110"/>
        </w:rPr>
        <w:t>h</w:t>
      </w:r>
      <w:r>
        <w:rPr>
          <w:iCs/>
          <w:spacing w:val="-32"/>
          <w:w w:val="110"/>
        </w:rPr>
        <w:t xml:space="preserve"> </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24"/>
          <w:w w:val="110"/>
        </w:rPr>
        <w:t xml:space="preserve"> </w:t>
      </w:r>
      <w:r>
        <w:rPr>
          <w:iCs/>
          <w:spacing w:val="-13"/>
          <w:w w:val="110"/>
        </w:rPr>
        <w:t>i</w:t>
      </w:r>
      <w:r>
        <w:rPr>
          <w:iCs/>
          <w:w w:val="110"/>
        </w:rPr>
        <w:t>s</w:t>
      </w:r>
      <w:r>
        <w:rPr>
          <w:iCs/>
          <w:spacing w:val="1"/>
          <w:w w:val="110"/>
        </w:rPr>
        <w:t xml:space="preserve"> </w:t>
      </w:r>
      <w:r>
        <w:rPr>
          <w:iCs/>
          <w:spacing w:val="-18"/>
          <w:w w:val="110"/>
        </w:rPr>
        <w:t>n</w:t>
      </w:r>
      <w:r>
        <w:rPr>
          <w:iCs/>
          <w:spacing w:val="-3"/>
          <w:w w:val="110"/>
        </w:rPr>
        <w:t>o</w:t>
      </w:r>
      <w:r>
        <w:rPr>
          <w:iCs/>
          <w:w w:val="110"/>
        </w:rPr>
        <w:t>t</w:t>
      </w:r>
      <w:r>
        <w:rPr>
          <w:iCs/>
          <w:spacing w:val="-24"/>
          <w:w w:val="110"/>
        </w:rPr>
        <w:t xml:space="preserve"> </w:t>
      </w:r>
      <w:r>
        <w:rPr>
          <w:iCs/>
          <w:spacing w:val="-18"/>
          <w:w w:val="110"/>
        </w:rPr>
        <w:t>n</w:t>
      </w:r>
      <w:r>
        <w:rPr>
          <w:iCs/>
          <w:spacing w:val="-3"/>
          <w:w w:val="110"/>
        </w:rPr>
        <w:t>ee</w:t>
      </w:r>
      <w:r>
        <w:rPr>
          <w:iCs/>
          <w:spacing w:val="-11"/>
          <w:w w:val="110"/>
        </w:rPr>
        <w:t>d</w:t>
      </w:r>
      <w:r>
        <w:rPr>
          <w:iCs/>
          <w:spacing w:val="-3"/>
          <w:w w:val="110"/>
        </w:rPr>
        <w:t>e</w:t>
      </w:r>
      <w:r>
        <w:rPr>
          <w:iCs/>
          <w:w w:val="110"/>
        </w:rPr>
        <w:t>d</w:t>
      </w:r>
      <w:r>
        <w:rPr>
          <w:iCs/>
          <w:spacing w:val="-27"/>
          <w:w w:val="110"/>
        </w:rPr>
        <w:t xml:space="preserve"> </w:t>
      </w:r>
      <w:r>
        <w:rPr>
          <w:iCs/>
          <w:spacing w:val="-5"/>
          <w:w w:val="110"/>
        </w:rPr>
        <w:t>a</w:t>
      </w:r>
      <w:r>
        <w:rPr>
          <w:iCs/>
          <w:w w:val="110"/>
        </w:rPr>
        <w:t>s</w:t>
      </w:r>
      <w:r>
        <w:rPr>
          <w:iCs/>
          <w:spacing w:val="2"/>
          <w:w w:val="110"/>
        </w:rPr>
        <w:t xml:space="preserve"> </w:t>
      </w:r>
      <w:r>
        <w:rPr>
          <w:iCs/>
          <w:spacing w:val="-7"/>
          <w:w w:val="110"/>
        </w:rPr>
        <w:t>t</w:t>
      </w:r>
      <w:r>
        <w:rPr>
          <w:iCs/>
          <w:spacing w:val="-16"/>
          <w:w w:val="110"/>
        </w:rPr>
        <w:t>h</w:t>
      </w:r>
      <w:r>
        <w:rPr>
          <w:iCs/>
          <w:w w:val="110"/>
        </w:rPr>
        <w:t>e</w:t>
      </w:r>
      <w:r>
        <w:rPr>
          <w:iCs/>
          <w:spacing w:val="-18"/>
          <w:w w:val="110"/>
        </w:rPr>
        <w:t xml:space="preserve"> </w:t>
      </w:r>
      <w:r>
        <w:rPr>
          <w:iCs/>
          <w:spacing w:val="10"/>
          <w:w w:val="110"/>
        </w:rPr>
        <w:t>c</w:t>
      </w:r>
      <w:r>
        <w:rPr>
          <w:iCs/>
          <w:spacing w:val="-16"/>
          <w:w w:val="110"/>
        </w:rPr>
        <w:t>u</w:t>
      </w:r>
      <w:r>
        <w:rPr>
          <w:iCs/>
          <w:spacing w:val="-7"/>
          <w:w w:val="110"/>
        </w:rPr>
        <w:t>tt</w:t>
      </w:r>
      <w:r>
        <w:rPr>
          <w:iCs/>
          <w:spacing w:val="-13"/>
          <w:w w:val="110"/>
        </w:rPr>
        <w:t>i</w:t>
      </w:r>
      <w:r>
        <w:rPr>
          <w:iCs/>
          <w:spacing w:val="-18"/>
          <w:w w:val="110"/>
        </w:rPr>
        <w:t>n</w:t>
      </w:r>
      <w:r>
        <w:rPr>
          <w:iCs/>
          <w:w w:val="110"/>
        </w:rPr>
        <w:t>g</w:t>
      </w:r>
      <w:r>
        <w:rPr>
          <w:iCs/>
          <w:w w:val="96"/>
        </w:rPr>
        <w:t xml:space="preserve"> </w:t>
      </w:r>
      <w:r>
        <w:rPr>
          <w:iCs/>
          <w:spacing w:val="22"/>
          <w:w w:val="110"/>
        </w:rPr>
        <w:t>s</w:t>
      </w:r>
      <w:r>
        <w:rPr>
          <w:iCs/>
          <w:spacing w:val="-16"/>
          <w:w w:val="110"/>
        </w:rPr>
        <w:t>u</w:t>
      </w:r>
      <w:r>
        <w:rPr>
          <w:iCs/>
          <w:spacing w:val="-11"/>
          <w:w w:val="110"/>
        </w:rPr>
        <w:t>pp</w:t>
      </w:r>
      <w:r>
        <w:rPr>
          <w:iCs/>
          <w:spacing w:val="-12"/>
          <w:w w:val="110"/>
        </w:rPr>
        <w:t>l</w:t>
      </w:r>
      <w:r>
        <w:rPr>
          <w:iCs/>
          <w:w w:val="110"/>
        </w:rPr>
        <w:t>y</w:t>
      </w:r>
      <w:r>
        <w:rPr>
          <w:iCs/>
          <w:spacing w:val="-50"/>
          <w:w w:val="110"/>
        </w:rPr>
        <w:t xml:space="preserve"> </w:t>
      </w:r>
      <w:r>
        <w:rPr>
          <w:iCs/>
          <w:spacing w:val="-3"/>
          <w:w w:val="110"/>
        </w:rPr>
        <w:t>e</w:t>
      </w:r>
      <w:r>
        <w:rPr>
          <w:iCs/>
          <w:spacing w:val="-18"/>
          <w:w w:val="110"/>
        </w:rPr>
        <w:t>n</w:t>
      </w:r>
      <w:r>
        <w:rPr>
          <w:iCs/>
          <w:spacing w:val="-3"/>
          <w:w w:val="110"/>
        </w:rPr>
        <w:t>o</w:t>
      </w:r>
      <w:r>
        <w:rPr>
          <w:iCs/>
          <w:spacing w:val="-16"/>
          <w:w w:val="110"/>
        </w:rPr>
        <w:t>u</w:t>
      </w:r>
      <w:r>
        <w:rPr>
          <w:iCs/>
          <w:spacing w:val="8"/>
          <w:w w:val="110"/>
        </w:rPr>
        <w:t>g</w:t>
      </w:r>
      <w:r>
        <w:rPr>
          <w:iCs/>
          <w:w w:val="110"/>
        </w:rPr>
        <w:t>h</w:t>
      </w:r>
      <w:r>
        <w:rPr>
          <w:iCs/>
          <w:spacing w:val="-51"/>
          <w:w w:val="110"/>
        </w:rPr>
        <w:t xml:space="preserve"> </w:t>
      </w:r>
      <w:r>
        <w:rPr>
          <w:iCs/>
          <w:spacing w:val="10"/>
          <w:w w:val="110"/>
        </w:rPr>
        <w:t>c</w:t>
      </w:r>
      <w:r>
        <w:rPr>
          <w:iCs/>
          <w:spacing w:val="-5"/>
          <w:w w:val="110"/>
        </w:rPr>
        <w:t>a</w:t>
      </w:r>
      <w:r>
        <w:rPr>
          <w:iCs/>
          <w:spacing w:val="-24"/>
          <w:w w:val="110"/>
        </w:rPr>
        <w:t>r</w:t>
      </w:r>
      <w:r>
        <w:rPr>
          <w:iCs/>
          <w:spacing w:val="-11"/>
          <w:w w:val="110"/>
        </w:rPr>
        <w:t>b</w:t>
      </w:r>
      <w:r>
        <w:rPr>
          <w:iCs/>
          <w:spacing w:val="-3"/>
          <w:w w:val="110"/>
        </w:rPr>
        <w:t>o</w:t>
      </w:r>
      <w:r>
        <w:rPr>
          <w:iCs/>
          <w:spacing w:val="-16"/>
          <w:w w:val="110"/>
        </w:rPr>
        <w:t>h</w:t>
      </w:r>
      <w:r>
        <w:rPr>
          <w:iCs/>
          <w:spacing w:val="-14"/>
          <w:w w:val="110"/>
        </w:rPr>
        <w:t>y</w:t>
      </w:r>
      <w:r>
        <w:rPr>
          <w:iCs/>
          <w:spacing w:val="-11"/>
          <w:w w:val="110"/>
        </w:rPr>
        <w:t>d</w:t>
      </w:r>
      <w:r>
        <w:rPr>
          <w:iCs/>
          <w:spacing w:val="-24"/>
          <w:w w:val="110"/>
        </w:rPr>
        <w:t>r</w:t>
      </w:r>
      <w:r>
        <w:rPr>
          <w:iCs/>
          <w:spacing w:val="-5"/>
          <w:w w:val="110"/>
        </w:rPr>
        <w:t>a</w:t>
      </w:r>
      <w:r>
        <w:rPr>
          <w:iCs/>
          <w:spacing w:val="-7"/>
          <w:w w:val="110"/>
        </w:rPr>
        <w:t>t</w:t>
      </w:r>
      <w:r>
        <w:rPr>
          <w:iCs/>
          <w:w w:val="110"/>
        </w:rPr>
        <w:t>e</w:t>
      </w:r>
    </w:p>
    <w:p>
      <w:pPr>
        <w:pStyle w:val="style179"/>
        <w:numPr>
          <w:ilvl w:val="0"/>
          <w:numId w:val="16"/>
        </w:numPr>
        <w:kinsoku w:val="false"/>
        <w:overflowPunct w:val="false"/>
        <w:spacing w:before="5" w:lineRule="auto" w:line="360"/>
        <w:ind w:right="81"/>
        <w:rPr/>
      </w:pPr>
      <w:r>
        <w:rPr>
          <w:iCs/>
          <w:spacing w:val="-2"/>
          <w:w w:val="110"/>
        </w:rPr>
        <w:t>T</w:t>
      </w:r>
      <w:r>
        <w:rPr>
          <w:iCs/>
          <w:spacing w:val="1"/>
          <w:w w:val="110"/>
        </w:rPr>
        <w:t>e</w:t>
      </w:r>
      <w:r>
        <w:rPr>
          <w:iCs/>
          <w:spacing w:val="-14"/>
          <w:w w:val="110"/>
        </w:rPr>
        <w:t>m</w:t>
      </w:r>
      <w:r>
        <w:rPr>
          <w:iCs/>
          <w:spacing w:val="-9"/>
          <w:w w:val="110"/>
        </w:rPr>
        <w:t>p</w:t>
      </w:r>
      <w:r>
        <w:rPr>
          <w:iCs/>
          <w:spacing w:val="1"/>
          <w:w w:val="110"/>
        </w:rPr>
        <w:t>e</w:t>
      </w:r>
      <w:r>
        <w:rPr>
          <w:iCs/>
          <w:spacing w:val="-22"/>
          <w:w w:val="110"/>
        </w:rPr>
        <w:t>r</w:t>
      </w:r>
      <w:r>
        <w:rPr>
          <w:iCs/>
          <w:spacing w:val="-2"/>
          <w:w w:val="110"/>
        </w:rPr>
        <w:t>a</w:t>
      </w:r>
      <w:r>
        <w:rPr>
          <w:iCs/>
          <w:spacing w:val="-6"/>
          <w:w w:val="110"/>
        </w:rPr>
        <w:t>t</w:t>
      </w:r>
      <w:r>
        <w:rPr>
          <w:iCs/>
          <w:spacing w:val="-14"/>
          <w:w w:val="110"/>
        </w:rPr>
        <w:t>u</w:t>
      </w:r>
      <w:r>
        <w:rPr>
          <w:iCs/>
          <w:spacing w:val="-22"/>
          <w:w w:val="110"/>
        </w:rPr>
        <w:t>r</w:t>
      </w:r>
      <w:r>
        <w:rPr>
          <w:iCs/>
          <w:spacing w:val="1"/>
          <w:w w:val="110"/>
        </w:rPr>
        <w:t>e</w:t>
      </w:r>
      <w:r>
        <w:rPr>
          <w:iCs/>
          <w:w w:val="110"/>
        </w:rPr>
        <w:t>:</w:t>
      </w:r>
      <w:r>
        <w:rPr>
          <w:iCs/>
          <w:spacing w:val="-33"/>
          <w:w w:val="110"/>
        </w:rPr>
        <w:t xml:space="preserve"> </w:t>
      </w:r>
      <w:r>
        <w:rPr>
          <w:iCs/>
          <w:spacing w:val="7"/>
          <w:w w:val="110"/>
        </w:rPr>
        <w:t>C</w:t>
      </w:r>
      <w:r>
        <w:rPr>
          <w:iCs/>
          <w:spacing w:val="-3"/>
          <w:w w:val="110"/>
        </w:rPr>
        <w:t>oo</w:t>
      </w:r>
      <w:r>
        <w:rPr>
          <w:iCs/>
          <w:w w:val="110"/>
        </w:rPr>
        <w:t>l</w:t>
      </w:r>
      <w:r>
        <w:rPr>
          <w:iCs/>
          <w:spacing w:val="-38"/>
          <w:w w:val="110"/>
        </w:rPr>
        <w:t xml:space="preserve"> </w:t>
      </w:r>
      <w:r>
        <w:rPr>
          <w:iCs/>
          <w:spacing w:val="-7"/>
          <w:w w:val="110"/>
        </w:rPr>
        <w:t>t</w:t>
      </w:r>
      <w:r>
        <w:rPr>
          <w:iCs/>
          <w:w w:val="110"/>
        </w:rPr>
        <w:t>o</w:t>
      </w:r>
      <w:r>
        <w:rPr>
          <w:iCs/>
          <w:spacing w:val="-27"/>
          <w:w w:val="110"/>
        </w:rPr>
        <w:t xml:space="preserve"> </w:t>
      </w:r>
      <w:r>
        <w:rPr>
          <w:iCs/>
          <w:spacing w:val="-24"/>
          <w:w w:val="110"/>
        </w:rPr>
        <w:t>w</w:t>
      </w:r>
      <w:r>
        <w:rPr>
          <w:iCs/>
          <w:spacing w:val="-5"/>
          <w:w w:val="110"/>
        </w:rPr>
        <w:t>a</w:t>
      </w:r>
      <w:r>
        <w:rPr>
          <w:iCs/>
          <w:spacing w:val="-24"/>
          <w:w w:val="110"/>
        </w:rPr>
        <w:t>r</w:t>
      </w:r>
      <w:r>
        <w:rPr>
          <w:iCs/>
          <w:w w:val="110"/>
        </w:rPr>
        <w:t>m</w:t>
      </w:r>
      <w:r>
        <w:rPr>
          <w:iCs/>
          <w:spacing w:val="-38"/>
          <w:w w:val="110"/>
        </w:rPr>
        <w:t xml:space="preserve"> </w:t>
      </w:r>
      <w:r>
        <w:rPr>
          <w:iCs/>
          <w:spacing w:val="-7"/>
          <w:w w:val="110"/>
        </w:rPr>
        <w:t>t</w:t>
      </w:r>
      <w:r>
        <w:rPr>
          <w:iCs/>
          <w:spacing w:val="-3"/>
          <w:w w:val="110"/>
        </w:rPr>
        <w:t>e</w:t>
      </w:r>
      <w:r>
        <w:rPr>
          <w:iCs/>
          <w:spacing w:val="-16"/>
          <w:w w:val="110"/>
        </w:rPr>
        <w:t>m</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6"/>
          <w:w w:val="110"/>
        </w:rPr>
        <w:t>u</w:t>
      </w:r>
      <w:r>
        <w:rPr>
          <w:iCs/>
          <w:spacing w:val="-24"/>
          <w:w w:val="110"/>
        </w:rPr>
        <w:t>r</w:t>
      </w:r>
      <w:r>
        <w:rPr>
          <w:iCs/>
          <w:w w:val="110"/>
        </w:rPr>
        <w:t>e</w:t>
      </w:r>
      <w:r>
        <w:rPr>
          <w:iCs/>
          <w:spacing w:val="-27"/>
          <w:w w:val="110"/>
        </w:rPr>
        <w:t xml:space="preserve"> </w:t>
      </w:r>
      <w:r>
        <w:rPr>
          <w:iCs/>
          <w:spacing w:val="-5"/>
          <w:w w:val="110"/>
        </w:rPr>
        <w:t>a</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34"/>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26"/>
          <w:w w:val="110"/>
          <w:lang w:val="en-US"/>
        </w:rPr>
        <w:t>cuttings</w:t>
      </w:r>
      <w:r>
        <w:rPr>
          <w:iCs/>
          <w:spacing w:val="-10"/>
          <w:w w:val="110"/>
        </w:rPr>
        <w:t xml:space="preserve"> </w:t>
      </w:r>
      <w:r>
        <w:rPr>
          <w:iCs/>
          <w:spacing w:val="-11"/>
          <w:w w:val="110"/>
        </w:rPr>
        <w:t>p</w:t>
      </w:r>
      <w:r>
        <w:rPr>
          <w:iCs/>
          <w:spacing w:val="-24"/>
          <w:w w:val="110"/>
        </w:rPr>
        <w:t>r</w:t>
      </w:r>
      <w:r>
        <w:rPr>
          <w:iCs/>
          <w:spacing w:val="-3"/>
          <w:w w:val="110"/>
        </w:rPr>
        <w:t>o</w:t>
      </w:r>
      <w:r>
        <w:rPr>
          <w:iCs/>
          <w:spacing w:val="-16"/>
          <w:w w:val="110"/>
        </w:rPr>
        <w:t>m</w:t>
      </w:r>
      <w:r>
        <w:rPr>
          <w:iCs/>
          <w:spacing w:val="-3"/>
          <w:w w:val="110"/>
        </w:rPr>
        <w:t>o</w:t>
      </w:r>
      <w:r>
        <w:rPr>
          <w:iCs/>
          <w:spacing w:val="-7"/>
          <w:w w:val="110"/>
        </w:rPr>
        <w:t>t</w:t>
      </w:r>
      <w:r>
        <w:rPr>
          <w:iCs/>
          <w:w w:val="110"/>
        </w:rPr>
        <w:t>e</w:t>
      </w:r>
      <w:r>
        <w:rPr>
          <w:iCs/>
          <w:spacing w:val="-27"/>
          <w:w w:val="110"/>
        </w:rPr>
        <w:t xml:space="preserve"> </w:t>
      </w:r>
      <w:r>
        <w:rPr>
          <w:iCs/>
          <w:spacing w:val="-24"/>
          <w:w w:val="110"/>
        </w:rPr>
        <w:t>r</w:t>
      </w:r>
      <w:r>
        <w:rPr>
          <w:iCs/>
          <w:spacing w:val="-3"/>
          <w:w w:val="110"/>
        </w:rPr>
        <w:t>oo</w:t>
      </w:r>
      <w:r>
        <w:rPr>
          <w:iCs/>
          <w:spacing w:val="-7"/>
          <w:w w:val="110"/>
        </w:rPr>
        <w:t>t</w:t>
      </w:r>
      <w:r>
        <w:rPr>
          <w:iCs/>
          <w:spacing w:val="-13"/>
          <w:w w:val="110"/>
        </w:rPr>
        <w:t>i</w:t>
      </w:r>
      <w:r>
        <w:rPr>
          <w:iCs/>
          <w:spacing w:val="-18"/>
          <w:w w:val="110"/>
        </w:rPr>
        <w:t>n</w:t>
      </w:r>
      <w:r>
        <w:rPr>
          <w:iCs/>
          <w:w w:val="110"/>
        </w:rPr>
        <w:t>g</w:t>
      </w:r>
      <w:r>
        <w:rPr>
          <w:iCs/>
          <w:spacing w:val="-20"/>
          <w:w w:val="110"/>
        </w:rPr>
        <w:t xml:space="preserve"> </w:t>
      </w:r>
      <w:r>
        <w:rPr>
          <w:iCs/>
          <w:spacing w:val="-11"/>
          <w:w w:val="110"/>
        </w:rPr>
        <w:t>b</w:t>
      </w:r>
      <w:r>
        <w:rPr>
          <w:iCs/>
          <w:spacing w:val="-3"/>
          <w:w w:val="110"/>
        </w:rPr>
        <w:t>e</w:t>
      </w:r>
      <w:r>
        <w:rPr>
          <w:iCs/>
          <w:spacing w:val="10"/>
          <w:w w:val="110"/>
        </w:rPr>
        <w:t>c</w:t>
      </w:r>
      <w:r>
        <w:rPr>
          <w:iCs/>
          <w:spacing w:val="-5"/>
          <w:w w:val="110"/>
        </w:rPr>
        <w:t>a</w:t>
      </w:r>
      <w:r>
        <w:rPr>
          <w:iCs/>
          <w:spacing w:val="-16"/>
          <w:w w:val="110"/>
        </w:rPr>
        <w:t>u</w:t>
      </w:r>
      <w:r>
        <w:rPr>
          <w:iCs/>
          <w:spacing w:val="22"/>
          <w:w w:val="110"/>
        </w:rPr>
        <w:t>s</w:t>
      </w:r>
      <w:r>
        <w:rPr>
          <w:iCs/>
          <w:w w:val="110"/>
        </w:rPr>
        <w:t>e</w:t>
      </w:r>
      <w:r>
        <w:rPr>
          <w:iCs/>
          <w:w w:val="96"/>
        </w:rPr>
        <w:t xml:space="preserve"> </w:t>
      </w:r>
      <w:r>
        <w:rPr>
          <w:iCs/>
          <w:spacing w:val="-7"/>
          <w:w w:val="110"/>
        </w:rPr>
        <w:t>t</w:t>
      </w:r>
      <w:r>
        <w:rPr>
          <w:iCs/>
          <w:spacing w:val="-16"/>
          <w:w w:val="110"/>
        </w:rPr>
        <w:t>h</w:t>
      </w:r>
      <w:r>
        <w:rPr>
          <w:iCs/>
          <w:spacing w:val="-3"/>
          <w:w w:val="110"/>
        </w:rPr>
        <w:t>e</w:t>
      </w:r>
      <w:r>
        <w:rPr>
          <w:iCs/>
          <w:w w:val="110"/>
        </w:rPr>
        <w:t>y</w:t>
      </w:r>
      <w:r>
        <w:rPr>
          <w:iCs/>
          <w:spacing w:val="-27"/>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14"/>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13"/>
          <w:w w:val="110"/>
        </w:rPr>
        <w:t>i</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2"/>
          <w:w w:val="110"/>
        </w:rPr>
        <w:t xml:space="preserve"> </w:t>
      </w:r>
      <w:r>
        <w:rPr>
          <w:iCs/>
          <w:spacing w:val="-24"/>
          <w:w w:val="110"/>
        </w:rPr>
        <w:t>r</w:t>
      </w:r>
      <w:r>
        <w:rPr>
          <w:iCs/>
          <w:spacing w:val="-5"/>
          <w:w w:val="110"/>
        </w:rPr>
        <w:t>a</w:t>
      </w:r>
      <w:r>
        <w:rPr>
          <w:iCs/>
          <w:spacing w:val="-7"/>
          <w:w w:val="110"/>
        </w:rPr>
        <w:t>t</w:t>
      </w:r>
      <w:r>
        <w:rPr>
          <w:iCs/>
          <w:spacing w:val="-3"/>
          <w:w w:val="110"/>
        </w:rPr>
        <w:t>e</w:t>
      </w:r>
      <w:r>
        <w:rPr>
          <w:iCs/>
          <w:w w:val="110"/>
        </w:rPr>
        <w:t>.</w:t>
      </w:r>
    </w:p>
    <w:p>
      <w:pPr>
        <w:pStyle w:val="style179"/>
        <w:numPr>
          <w:ilvl w:val="0"/>
          <w:numId w:val="16"/>
        </w:numPr>
        <w:kinsoku w:val="false"/>
        <w:overflowPunct w:val="false"/>
        <w:spacing w:before="5" w:lineRule="auto" w:line="360"/>
        <w:ind w:right="81"/>
        <w:rPr/>
      </w:pPr>
      <w:r>
        <w:rPr>
          <w:iCs/>
          <w:spacing w:val="6"/>
          <w:w w:val="110"/>
        </w:rPr>
        <w:t>R</w:t>
      </w:r>
      <w:r>
        <w:rPr>
          <w:iCs/>
          <w:spacing w:val="1"/>
          <w:w w:val="110"/>
        </w:rPr>
        <w:t>e</w:t>
      </w:r>
      <w:r>
        <w:rPr>
          <w:iCs/>
          <w:spacing w:val="-10"/>
          <w:w w:val="110"/>
        </w:rPr>
        <w:t>l</w:t>
      </w:r>
      <w:r>
        <w:rPr>
          <w:iCs/>
          <w:spacing w:val="-2"/>
          <w:w w:val="110"/>
        </w:rPr>
        <w:t>a</w:t>
      </w:r>
      <w:r>
        <w:rPr>
          <w:iCs/>
          <w:spacing w:val="-6"/>
          <w:w w:val="110"/>
        </w:rPr>
        <w:t>t</w:t>
      </w:r>
      <w:r>
        <w:rPr>
          <w:iCs/>
          <w:spacing w:val="-12"/>
          <w:w w:val="110"/>
        </w:rPr>
        <w:t>i</w:t>
      </w:r>
      <w:r>
        <w:rPr>
          <w:iCs/>
          <w:spacing w:val="-15"/>
          <w:w w:val="110"/>
        </w:rPr>
        <w:t>v</w:t>
      </w:r>
      <w:r>
        <w:rPr>
          <w:iCs/>
          <w:w w:val="110"/>
        </w:rPr>
        <w:t>e</w:t>
      </w:r>
      <w:r>
        <w:rPr>
          <w:iCs/>
          <w:spacing w:val="10"/>
          <w:w w:val="110"/>
        </w:rPr>
        <w:t xml:space="preserve"> </w:t>
      </w:r>
      <w:r>
        <w:rPr>
          <w:iCs/>
          <w:spacing w:val="-14"/>
          <w:w w:val="110"/>
        </w:rPr>
        <w:t>hum</w:t>
      </w:r>
      <w:r>
        <w:rPr>
          <w:iCs/>
          <w:spacing w:val="-12"/>
          <w:w w:val="110"/>
        </w:rPr>
        <w:t>i</w:t>
      </w:r>
      <w:r>
        <w:rPr>
          <w:iCs/>
          <w:spacing w:val="-9"/>
          <w:w w:val="110"/>
        </w:rPr>
        <w:t>d</w:t>
      </w:r>
      <w:r>
        <w:rPr>
          <w:iCs/>
          <w:spacing w:val="-12"/>
          <w:w w:val="110"/>
        </w:rPr>
        <w:t>i</w:t>
      </w:r>
      <w:r>
        <w:rPr>
          <w:iCs/>
          <w:spacing w:val="-6"/>
          <w:w w:val="110"/>
        </w:rPr>
        <w:t>t</w:t>
      </w:r>
      <w:r>
        <w:rPr>
          <w:iCs/>
          <w:spacing w:val="-11"/>
          <w:w w:val="110"/>
        </w:rPr>
        <w:t>y</w:t>
      </w:r>
      <w:r>
        <w:rPr>
          <w:iCs/>
          <w:w w:val="110"/>
        </w:rPr>
        <w:t>:</w:t>
      </w:r>
      <w:r>
        <w:rPr>
          <w:iCs/>
          <w:spacing w:val="1"/>
          <w:w w:val="110"/>
        </w:rPr>
        <w:t xml:space="preserve"> </w:t>
      </w:r>
      <w:r>
        <w:rPr>
          <w:iCs/>
          <w:spacing w:val="-19"/>
          <w:w w:val="110"/>
        </w:rPr>
        <w:t>H</w:t>
      </w:r>
      <w:r>
        <w:rPr>
          <w:iCs/>
          <w:spacing w:val="-13"/>
          <w:w w:val="110"/>
        </w:rPr>
        <w:t>i</w:t>
      </w:r>
      <w:r>
        <w:rPr>
          <w:iCs/>
          <w:spacing w:val="8"/>
          <w:w w:val="110"/>
        </w:rPr>
        <w:t>g</w:t>
      </w:r>
      <w:r>
        <w:rPr>
          <w:iCs/>
          <w:w w:val="110"/>
        </w:rPr>
        <w:t>h</w:t>
      </w:r>
      <w:r>
        <w:rPr>
          <w:iCs/>
          <w:spacing w:val="-13"/>
          <w:w w:val="110"/>
        </w:rPr>
        <w:t xml:space="preserve"> </w:t>
      </w:r>
      <w:r>
        <w:rPr>
          <w:iCs/>
          <w:spacing w:val="-24"/>
          <w:w w:val="110"/>
        </w:rPr>
        <w:t>r</w:t>
      </w:r>
      <w:r>
        <w:rPr>
          <w:iCs/>
          <w:spacing w:val="-3"/>
          <w:w w:val="110"/>
        </w:rPr>
        <w:t>e</w:t>
      </w:r>
      <w:r>
        <w:rPr>
          <w:iCs/>
          <w:spacing w:val="-12"/>
          <w:w w:val="110"/>
        </w:rPr>
        <w:t>l</w:t>
      </w:r>
      <w:r>
        <w:rPr>
          <w:iCs/>
          <w:spacing w:val="-5"/>
          <w:w w:val="110"/>
        </w:rPr>
        <w:t>a</w:t>
      </w:r>
      <w:r>
        <w:rPr>
          <w:iCs/>
          <w:spacing w:val="-7"/>
          <w:w w:val="110"/>
        </w:rPr>
        <w:t>t</w:t>
      </w:r>
      <w:r>
        <w:rPr>
          <w:iCs/>
          <w:spacing w:val="-13"/>
          <w:w w:val="110"/>
        </w:rPr>
        <w:t>i</w:t>
      </w:r>
      <w:r>
        <w:rPr>
          <w:iCs/>
          <w:spacing w:val="-17"/>
          <w:w w:val="110"/>
        </w:rPr>
        <w:t>v</w:t>
      </w:r>
      <w:r>
        <w:rPr>
          <w:iCs/>
          <w:w w:val="110"/>
        </w:rPr>
        <w:t>e</w:t>
      </w:r>
      <w:r>
        <w:rPr>
          <w:iCs/>
          <w:spacing w:val="8"/>
          <w:w w:val="110"/>
        </w:rPr>
        <w:t xml:space="preserve"> </w:t>
      </w:r>
      <w:r>
        <w:rPr>
          <w:iCs/>
          <w:spacing w:val="-16"/>
          <w:w w:val="110"/>
        </w:rPr>
        <w:t>hum</w:t>
      </w:r>
      <w:r>
        <w:rPr>
          <w:iCs/>
          <w:spacing w:val="-13"/>
          <w:w w:val="110"/>
        </w:rPr>
        <w:t>i</w:t>
      </w:r>
      <w:r>
        <w:rPr>
          <w:iCs/>
          <w:spacing w:val="-11"/>
          <w:w w:val="110"/>
        </w:rPr>
        <w:t>d</w:t>
      </w:r>
      <w:r>
        <w:rPr>
          <w:iCs/>
          <w:spacing w:val="-13"/>
          <w:w w:val="110"/>
        </w:rPr>
        <w:t>i</w:t>
      </w:r>
      <w:r>
        <w:rPr>
          <w:iCs/>
          <w:spacing w:val="-7"/>
          <w:w w:val="110"/>
        </w:rPr>
        <w:t>t</w:t>
      </w:r>
      <w:r>
        <w:rPr>
          <w:iCs/>
          <w:w w:val="110"/>
        </w:rPr>
        <w:t>y</w:t>
      </w:r>
      <w:r>
        <w:rPr>
          <w:iCs/>
          <w:spacing w:val="-8"/>
          <w:w w:val="110"/>
        </w:rPr>
        <w:t xml:space="preserve"> </w:t>
      </w:r>
      <w:r>
        <w:rPr>
          <w:iCs/>
          <w:spacing w:val="-7"/>
          <w:w w:val="110"/>
        </w:rPr>
        <w:t>t</w:t>
      </w:r>
      <w:r>
        <w:rPr>
          <w:iCs/>
          <w:w w:val="110"/>
        </w:rPr>
        <w:t>o</w:t>
      </w:r>
      <w:r>
        <w:rPr>
          <w:iCs/>
          <w:spacing w:val="6"/>
          <w:w w:val="110"/>
        </w:rPr>
        <w:t xml:space="preserve"> </w:t>
      </w:r>
      <w:r>
        <w:rPr>
          <w:iCs/>
          <w:spacing w:val="-16"/>
          <w:w w:val="110"/>
        </w:rPr>
        <w:t>m</w:t>
      </w:r>
      <w:r>
        <w:rPr>
          <w:iCs/>
          <w:spacing w:val="-5"/>
          <w:w w:val="110"/>
        </w:rPr>
        <w:t>a</w:t>
      </w:r>
      <w:r>
        <w:rPr>
          <w:iCs/>
          <w:spacing w:val="-13"/>
          <w:w w:val="110"/>
        </w:rPr>
        <w:t>i</w:t>
      </w:r>
      <w:r>
        <w:rPr>
          <w:iCs/>
          <w:spacing w:val="-18"/>
          <w:w w:val="110"/>
        </w:rPr>
        <w:t>n</w:t>
      </w:r>
      <w:r>
        <w:rPr>
          <w:iCs/>
          <w:spacing w:val="-7"/>
          <w:w w:val="110"/>
        </w:rPr>
        <w:t>t</w:t>
      </w:r>
      <w:r>
        <w:rPr>
          <w:iCs/>
          <w:spacing w:val="-5"/>
          <w:w w:val="110"/>
        </w:rPr>
        <w:t>a</w:t>
      </w:r>
      <w:r>
        <w:rPr>
          <w:iCs/>
          <w:spacing w:val="-13"/>
          <w:w w:val="110"/>
        </w:rPr>
        <w:t>i</w:t>
      </w:r>
      <w:r>
        <w:rPr>
          <w:iCs/>
          <w:w w:val="110"/>
        </w:rPr>
        <w:t>n</w:t>
      </w:r>
      <w:r>
        <w:rPr>
          <w:iCs/>
          <w:spacing w:val="-16"/>
          <w:w w:val="110"/>
        </w:rPr>
        <w:t xml:space="preserve"> </w:t>
      </w:r>
      <w:r>
        <w:rPr>
          <w:iCs/>
          <w:spacing w:val="-7"/>
          <w:w w:val="110"/>
        </w:rPr>
        <w:t>t</w:t>
      </w:r>
      <w:r>
        <w:rPr>
          <w:iCs/>
          <w:spacing w:val="-16"/>
          <w:w w:val="110"/>
        </w:rPr>
        <w:t>u</w:t>
      </w:r>
      <w:r>
        <w:rPr>
          <w:iCs/>
          <w:spacing w:val="-24"/>
          <w:w w:val="110"/>
        </w:rPr>
        <w:t>r</w:t>
      </w:r>
      <w:r>
        <w:rPr>
          <w:iCs/>
          <w:spacing w:val="8"/>
          <w:w w:val="110"/>
        </w:rPr>
        <w:t>g</w:t>
      </w:r>
      <w:r>
        <w:rPr>
          <w:iCs/>
          <w:spacing w:val="-13"/>
          <w:w w:val="110"/>
        </w:rPr>
        <w:t>i</w:t>
      </w:r>
      <w:r>
        <w:rPr>
          <w:iCs/>
          <w:spacing w:val="-11"/>
          <w:w w:val="110"/>
        </w:rPr>
        <w:t>d</w:t>
      </w:r>
      <w:r>
        <w:rPr>
          <w:iCs/>
          <w:spacing w:val="-13"/>
          <w:w w:val="110"/>
        </w:rPr>
        <w:t>i</w:t>
      </w:r>
      <w:r>
        <w:rPr>
          <w:iCs/>
          <w:spacing w:val="-7"/>
          <w:w w:val="110"/>
        </w:rPr>
        <w:t>t</w:t>
      </w:r>
      <w:r>
        <w:rPr>
          <w:iCs/>
          <w:w w:val="110"/>
        </w:rPr>
        <w:t>y</w:t>
      </w:r>
      <w:r>
        <w:rPr>
          <w:iCs/>
          <w:spacing w:val="-8"/>
          <w:w w:val="110"/>
        </w:rPr>
        <w:t xml:space="preserve"> </w:t>
      </w:r>
      <w:r>
        <w:rPr>
          <w:iCs/>
          <w:spacing w:val="-24"/>
          <w:w w:val="110"/>
        </w:rPr>
        <w:t>w</w:t>
      </w:r>
      <w:r>
        <w:rPr>
          <w:iCs/>
          <w:spacing w:val="-13"/>
          <w:w w:val="110"/>
        </w:rPr>
        <w:t>i</w:t>
      </w:r>
      <w:r>
        <w:rPr>
          <w:iCs/>
          <w:spacing w:val="-7"/>
          <w:w w:val="110"/>
        </w:rPr>
        <w:t>t</w:t>
      </w:r>
      <w:r>
        <w:rPr>
          <w:iCs/>
          <w:spacing w:val="-16"/>
          <w:w w:val="110"/>
        </w:rPr>
        <w:t>h</w:t>
      </w:r>
      <w:r>
        <w:rPr>
          <w:iCs/>
          <w:spacing w:val="-13"/>
          <w:w w:val="110"/>
        </w:rPr>
        <w:t>i</w:t>
      </w:r>
      <w:r>
        <w:rPr>
          <w:iCs/>
          <w:w w:val="110"/>
        </w:rPr>
        <w:t>n</w:t>
      </w:r>
      <w:r>
        <w:rPr>
          <w:iCs/>
          <w:spacing w:val="-16"/>
          <w:w w:val="110"/>
        </w:rPr>
        <w:t xml:space="preserve"> </w:t>
      </w:r>
      <w:r>
        <w:rPr>
          <w:iCs/>
          <w:spacing w:val="-7"/>
          <w:w w:val="110"/>
        </w:rPr>
        <w:t>t</w:t>
      </w:r>
      <w:r>
        <w:rPr>
          <w:iCs/>
          <w:spacing w:val="-16"/>
          <w:w w:val="110"/>
        </w:rPr>
        <w:t>h</w:t>
      </w:r>
      <w:r>
        <w:rPr>
          <w:iCs/>
          <w:w w:val="110"/>
        </w:rPr>
        <w:t>e</w:t>
      </w:r>
      <w:r>
        <w:rPr>
          <w:iCs/>
          <w:spacing w:val="8"/>
          <w:w w:val="110"/>
        </w:rPr>
        <w:t xml:space="preserve"> </w:t>
      </w:r>
      <w:r>
        <w:rPr>
          <w:iCs/>
          <w:spacing w:val="8"/>
          <w:w w:val="110"/>
          <w:lang w:val="en-US"/>
        </w:rPr>
        <w:t>cutting</w:t>
      </w:r>
      <w:r>
        <w:rPr>
          <w:iCs/>
          <w:spacing w:val="2"/>
          <w:w w:val="110"/>
        </w:rPr>
        <w:t xml:space="preserve"> </w:t>
      </w:r>
      <w:r>
        <w:rPr>
          <w:iCs/>
          <w:spacing w:val="-5"/>
          <w:w w:val="110"/>
        </w:rPr>
        <w:t>a</w:t>
      </w:r>
      <w:r>
        <w:rPr>
          <w:iCs/>
          <w:spacing w:val="-18"/>
          <w:w w:val="110"/>
        </w:rPr>
        <w:t>n</w:t>
      </w:r>
      <w:r>
        <w:rPr>
          <w:iCs/>
          <w:w w:val="110"/>
        </w:rPr>
        <w:t>d</w:t>
      </w:r>
      <w:r>
        <w:rPr>
          <w:iCs/>
          <w:spacing w:val="-5"/>
          <w:w w:val="110"/>
        </w:rPr>
        <w:t xml:space="preserve"> </w:t>
      </w:r>
      <w:r>
        <w:rPr>
          <w:iCs/>
          <w:spacing w:val="-7"/>
          <w:w w:val="110"/>
        </w:rPr>
        <w:t>t</w:t>
      </w:r>
      <w:r>
        <w:rPr>
          <w:iCs/>
          <w:w w:val="110"/>
        </w:rPr>
        <w:t>o</w:t>
      </w:r>
      <w:r>
        <w:rPr>
          <w:iCs/>
          <w:w w:val="103"/>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spacing w:val="-7"/>
          <w:w w:val="110"/>
        </w:rPr>
        <w:t>t</w:t>
      </w:r>
      <w:r>
        <w:rPr>
          <w:iCs/>
          <w:w w:val="110"/>
        </w:rPr>
        <w:t>s</w:t>
      </w:r>
      <w:r>
        <w:rPr>
          <w:iCs/>
          <w:spacing w:val="-39"/>
          <w:w w:val="110"/>
        </w:rPr>
        <w:t xml:space="preserve"> </w:t>
      </w:r>
      <w:r>
        <w:rPr>
          <w:iCs/>
          <w:spacing w:val="-11"/>
          <w:w w:val="110"/>
        </w:rPr>
        <w:t>d</w:t>
      </w:r>
      <w:r>
        <w:rPr>
          <w:iCs/>
          <w:spacing w:val="-3"/>
          <w:w w:val="110"/>
        </w:rPr>
        <w:t>e</w:t>
      </w:r>
      <w:r>
        <w:rPr>
          <w:iCs/>
          <w:spacing w:val="22"/>
          <w:w w:val="110"/>
        </w:rPr>
        <w:t>s</w:t>
      </w:r>
      <w:r>
        <w:rPr>
          <w:iCs/>
          <w:spacing w:val="-13"/>
          <w:w w:val="110"/>
        </w:rPr>
        <w:t>i</w:t>
      </w:r>
      <w:r>
        <w:rPr>
          <w:iCs/>
          <w:spacing w:val="10"/>
          <w:w w:val="110"/>
        </w:rPr>
        <w:t>cc</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56"/>
          <w:w w:val="110"/>
        </w:rPr>
        <w:t xml:space="preserve"> </w:t>
      </w:r>
      <w:r>
        <w:rPr>
          <w:iCs/>
          <w:spacing w:val="-5"/>
          <w:w w:val="110"/>
        </w:rPr>
        <w:t>a</w:t>
      </w:r>
      <w:r>
        <w:rPr>
          <w:iCs/>
          <w:spacing w:val="-18"/>
          <w:w w:val="110"/>
        </w:rPr>
        <w:t>n</w:t>
      </w:r>
      <w:r>
        <w:rPr>
          <w:iCs/>
          <w:w w:val="110"/>
        </w:rPr>
        <w:t>d</w:t>
      </w:r>
      <w:r>
        <w:rPr>
          <w:iCs/>
          <w:spacing w:val="-52"/>
          <w:w w:val="110"/>
        </w:rPr>
        <w:t xml:space="preserve"> </w:t>
      </w:r>
      <w:r>
        <w:rPr>
          <w:iCs/>
          <w:spacing w:val="-3"/>
          <w:w w:val="110"/>
        </w:rPr>
        <w:t>e</w:t>
      </w:r>
      <w:r>
        <w:rPr>
          <w:iCs/>
          <w:spacing w:val="-18"/>
          <w:w w:val="110"/>
        </w:rPr>
        <w:t>n</w:t>
      </w:r>
      <w:r>
        <w:rPr>
          <w:iCs/>
          <w:spacing w:val="10"/>
          <w:w w:val="110"/>
        </w:rPr>
        <w:t>c</w:t>
      </w:r>
      <w:r>
        <w:rPr>
          <w:iCs/>
          <w:spacing w:val="-3"/>
          <w:w w:val="110"/>
        </w:rPr>
        <w:t>o</w:t>
      </w:r>
      <w:r>
        <w:rPr>
          <w:iCs/>
          <w:spacing w:val="-16"/>
          <w:w w:val="110"/>
        </w:rPr>
        <w:t>u</w:t>
      </w:r>
      <w:r>
        <w:rPr>
          <w:iCs/>
          <w:spacing w:val="-24"/>
          <w:w w:val="110"/>
        </w:rPr>
        <w:t>r</w:t>
      </w:r>
      <w:r>
        <w:rPr>
          <w:iCs/>
          <w:spacing w:val="-5"/>
          <w:w w:val="110"/>
        </w:rPr>
        <w:t>a</w:t>
      </w:r>
      <w:r>
        <w:rPr>
          <w:iCs/>
          <w:spacing w:val="8"/>
          <w:w w:val="110"/>
        </w:rPr>
        <w:t>g</w:t>
      </w:r>
      <w:r>
        <w:rPr>
          <w:iCs/>
          <w:w w:val="110"/>
        </w:rPr>
        <w:t>e</w:t>
      </w:r>
      <w:r>
        <w:rPr>
          <w:iCs/>
          <w:spacing w:val="-47"/>
          <w:w w:val="110"/>
        </w:rPr>
        <w:t xml:space="preserve"> </w:t>
      </w:r>
      <w:r>
        <w:rPr>
          <w:iCs/>
          <w:spacing w:val="-24"/>
          <w:w w:val="110"/>
        </w:rPr>
        <w:t>r</w:t>
      </w:r>
      <w:r>
        <w:rPr>
          <w:iCs/>
          <w:spacing w:val="-3"/>
          <w:w w:val="110"/>
        </w:rPr>
        <w:t>oo</w:t>
      </w:r>
      <w:r>
        <w:rPr>
          <w:iCs/>
          <w:spacing w:val="-7"/>
          <w:w w:val="110"/>
        </w:rPr>
        <w:t>t</w:t>
      </w:r>
      <w:r>
        <w:rPr>
          <w:iCs/>
          <w:spacing w:val="-13"/>
          <w:w w:val="110"/>
        </w:rPr>
        <w:t>i</w:t>
      </w:r>
      <w:r>
        <w:rPr>
          <w:iCs/>
          <w:spacing w:val="-18"/>
          <w:w w:val="110"/>
        </w:rPr>
        <w:t>n</w:t>
      </w:r>
      <w:r>
        <w:rPr>
          <w:iCs/>
          <w:spacing w:val="8"/>
          <w:w w:val="110"/>
        </w:rPr>
        <w:t>g</w:t>
      </w:r>
      <w:r>
        <w:rPr>
          <w:iCs/>
          <w:w w:val="110"/>
        </w:rPr>
        <w:t>.</w:t>
      </w:r>
    </w:p>
    <w:p>
      <w:pPr>
        <w:pStyle w:val="style179"/>
        <w:numPr>
          <w:ilvl w:val="0"/>
          <w:numId w:val="16"/>
        </w:numPr>
        <w:kinsoku w:val="false"/>
        <w:overflowPunct w:val="false"/>
        <w:spacing w:before="5" w:lineRule="auto" w:line="360"/>
        <w:ind w:right="81"/>
        <w:rPr/>
      </w:pPr>
      <w:r>
        <w:rPr>
          <w:iCs/>
          <w:spacing w:val="7"/>
          <w:w w:val="110"/>
        </w:rPr>
        <w:t>C</w:t>
      </w:r>
      <w:r>
        <w:rPr>
          <w:iCs/>
          <w:spacing w:val="-16"/>
          <w:w w:val="110"/>
        </w:rPr>
        <w:t>h</w:t>
      </w:r>
      <w:r>
        <w:rPr>
          <w:iCs/>
          <w:spacing w:val="-3"/>
          <w:w w:val="110"/>
        </w:rPr>
        <w:t>e</w:t>
      </w:r>
      <w:r>
        <w:rPr>
          <w:iCs/>
          <w:spacing w:val="-16"/>
          <w:w w:val="110"/>
        </w:rPr>
        <w:t>m</w:t>
      </w:r>
      <w:r>
        <w:rPr>
          <w:iCs/>
          <w:spacing w:val="-13"/>
          <w:w w:val="110"/>
        </w:rPr>
        <w:t>i</w:t>
      </w:r>
      <w:r>
        <w:rPr>
          <w:iCs/>
          <w:spacing w:val="10"/>
          <w:w w:val="110"/>
        </w:rPr>
        <w:t>c</w:t>
      </w:r>
      <w:r>
        <w:rPr>
          <w:iCs/>
          <w:spacing w:val="-5"/>
          <w:w w:val="110"/>
        </w:rPr>
        <w:t>a</w:t>
      </w:r>
      <w:r>
        <w:rPr>
          <w:iCs/>
          <w:w w:val="110"/>
        </w:rPr>
        <w:t>l</w:t>
      </w:r>
      <w:r>
        <w:rPr>
          <w:iCs/>
          <w:spacing w:val="-38"/>
          <w:w w:val="110"/>
        </w:rPr>
        <w:t xml:space="preserve"> </w:t>
      </w:r>
      <w:r>
        <w:rPr>
          <w:iCs/>
          <w:spacing w:val="-7"/>
          <w:w w:val="110"/>
        </w:rPr>
        <w:t>t</w:t>
      </w:r>
      <w:r>
        <w:rPr>
          <w:iCs/>
          <w:spacing w:val="-24"/>
          <w:w w:val="110"/>
        </w:rPr>
        <w:t>r</w:t>
      </w:r>
      <w:r>
        <w:rPr>
          <w:iCs/>
          <w:spacing w:val="-3"/>
          <w:w w:val="110"/>
        </w:rPr>
        <w:t>e</w:t>
      </w:r>
      <w:r>
        <w:rPr>
          <w:iCs/>
          <w:spacing w:val="-5"/>
          <w:w w:val="110"/>
        </w:rPr>
        <w:t>a</w:t>
      </w:r>
      <w:r>
        <w:rPr>
          <w:iCs/>
          <w:spacing w:val="-7"/>
          <w:w w:val="110"/>
        </w:rPr>
        <w:t>t</w:t>
      </w:r>
      <w:r>
        <w:rPr>
          <w:iCs/>
          <w:spacing w:val="-16"/>
          <w:w w:val="110"/>
        </w:rPr>
        <w:t>m</w:t>
      </w:r>
      <w:r>
        <w:rPr>
          <w:iCs/>
          <w:spacing w:val="-3"/>
          <w:w w:val="110"/>
        </w:rPr>
        <w:t>e</w:t>
      </w:r>
      <w:r>
        <w:rPr>
          <w:iCs/>
          <w:spacing w:val="-18"/>
          <w:w w:val="110"/>
        </w:rPr>
        <w:t>n</w:t>
      </w:r>
      <w:r>
        <w:rPr>
          <w:iCs/>
          <w:spacing w:val="-7"/>
          <w:w w:val="110"/>
        </w:rPr>
        <w:t>t</w:t>
      </w:r>
      <w:r>
        <w:rPr>
          <w:iCs/>
          <w:w w:val="110"/>
        </w:rPr>
        <w:t>:</w:t>
      </w:r>
      <w:r>
        <w:rPr>
          <w:iCs/>
          <w:spacing w:val="-34"/>
          <w:w w:val="110"/>
        </w:rPr>
        <w:t xml:space="preserve"> </w:t>
      </w:r>
      <w:r>
        <w:rPr>
          <w:iCs/>
          <w:spacing w:val="3"/>
          <w:w w:val="110"/>
        </w:rPr>
        <w:t>R</w:t>
      </w:r>
      <w:r>
        <w:rPr>
          <w:iCs/>
          <w:spacing w:val="-3"/>
          <w:w w:val="110"/>
        </w:rPr>
        <w:t>oo</w:t>
      </w:r>
      <w:r>
        <w:rPr>
          <w:iCs/>
          <w:spacing w:val="-7"/>
          <w:w w:val="110"/>
        </w:rPr>
        <w:t>t</w:t>
      </w:r>
      <w:r>
        <w:rPr>
          <w:iCs/>
          <w:spacing w:val="-13"/>
          <w:w w:val="110"/>
        </w:rPr>
        <w:t>i</w:t>
      </w:r>
      <w:r>
        <w:rPr>
          <w:iCs/>
          <w:spacing w:val="-18"/>
          <w:w w:val="110"/>
        </w:rPr>
        <w:t>n</w:t>
      </w:r>
      <w:r>
        <w:rPr>
          <w:iCs/>
          <w:w w:val="110"/>
        </w:rPr>
        <w:t>g</w:t>
      </w:r>
      <w:r>
        <w:rPr>
          <w:iCs/>
          <w:spacing w:val="-20"/>
          <w:w w:val="110"/>
        </w:rPr>
        <w:t xml:space="preserve"> </w:t>
      </w:r>
      <w:r>
        <w:rPr>
          <w:iCs/>
          <w:spacing w:val="-16"/>
          <w:w w:val="110"/>
        </w:rPr>
        <w:t>h</w:t>
      </w:r>
      <w:r>
        <w:rPr>
          <w:iCs/>
          <w:spacing w:val="-3"/>
          <w:w w:val="110"/>
        </w:rPr>
        <w:t>o</w:t>
      </w:r>
      <w:r>
        <w:rPr>
          <w:iCs/>
          <w:spacing w:val="-24"/>
          <w:w w:val="110"/>
        </w:rPr>
        <w:t>r</w:t>
      </w:r>
      <w:r>
        <w:rPr>
          <w:iCs/>
          <w:spacing w:val="-16"/>
          <w:w w:val="110"/>
        </w:rPr>
        <w:t>m</w:t>
      </w:r>
      <w:r>
        <w:rPr>
          <w:iCs/>
          <w:spacing w:val="-3"/>
          <w:w w:val="110"/>
        </w:rPr>
        <w:t>o</w:t>
      </w:r>
      <w:r>
        <w:rPr>
          <w:iCs/>
          <w:spacing w:val="-18"/>
          <w:w w:val="110"/>
        </w:rPr>
        <w:t>n</w:t>
      </w:r>
      <w:r>
        <w:rPr>
          <w:iCs/>
          <w:spacing w:val="-3"/>
          <w:w w:val="110"/>
        </w:rPr>
        <w:t>e</w:t>
      </w:r>
      <w:r>
        <w:rPr>
          <w:iCs/>
          <w:w w:val="110"/>
        </w:rPr>
        <w:t>s</w:t>
      </w:r>
      <w:r>
        <w:rPr>
          <w:iCs/>
          <w:spacing w:val="-11"/>
          <w:w w:val="110"/>
        </w:rPr>
        <w:t xml:space="preserve"> </w:t>
      </w:r>
      <w:r>
        <w:rPr>
          <w:iCs/>
          <w:spacing w:val="-5"/>
          <w:w w:val="110"/>
        </w:rPr>
        <w:t>a</w:t>
      </w:r>
      <w:r>
        <w:rPr>
          <w:iCs/>
          <w:spacing w:val="-11"/>
          <w:w w:val="110"/>
        </w:rPr>
        <w:t>pp</w:t>
      </w:r>
      <w:r>
        <w:rPr>
          <w:iCs/>
          <w:spacing w:val="-12"/>
          <w:w w:val="110"/>
        </w:rPr>
        <w:t>l</w:t>
      </w:r>
      <w:r>
        <w:rPr>
          <w:iCs/>
          <w:spacing w:val="-13"/>
          <w:w w:val="110"/>
        </w:rPr>
        <w:t>i</w:t>
      </w:r>
      <w:r>
        <w:rPr>
          <w:iCs/>
          <w:spacing w:val="-3"/>
          <w:w w:val="110"/>
        </w:rPr>
        <w:t>e</w:t>
      </w:r>
      <w:r>
        <w:rPr>
          <w:iCs/>
          <w:w w:val="110"/>
        </w:rPr>
        <w:t>d</w:t>
      </w:r>
      <w:r>
        <w:rPr>
          <w:iCs/>
          <w:spacing w:val="-35"/>
          <w:w w:val="110"/>
        </w:rPr>
        <w:t xml:space="preserve"> </w:t>
      </w:r>
      <w:r>
        <w:rPr>
          <w:iCs/>
          <w:spacing w:val="-5"/>
          <w:w w:val="110"/>
        </w:rPr>
        <w:t>a</w:t>
      </w:r>
      <w:r>
        <w:rPr>
          <w:iCs/>
          <w:w w:val="110"/>
        </w:rPr>
        <w:t>t</w:t>
      </w:r>
      <w:r>
        <w:rPr>
          <w:iCs/>
          <w:spacing w:val="-33"/>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11"/>
          <w:w w:val="110"/>
        </w:rPr>
        <w:t>b</w:t>
      </w:r>
      <w:r>
        <w:rPr>
          <w:iCs/>
          <w:spacing w:val="-5"/>
          <w:w w:val="110"/>
        </w:rPr>
        <w:t>a</w:t>
      </w:r>
      <w:r>
        <w:rPr>
          <w:iCs/>
          <w:spacing w:val="22"/>
          <w:w w:val="110"/>
        </w:rPr>
        <w:t>s</w:t>
      </w:r>
      <w:r>
        <w:rPr>
          <w:iCs/>
          <w:spacing w:val="-5"/>
          <w:w w:val="110"/>
        </w:rPr>
        <w:t>a</w:t>
      </w:r>
      <w:r>
        <w:rPr>
          <w:iCs/>
          <w:w w:val="110"/>
        </w:rPr>
        <w:t>l</w:t>
      </w:r>
      <w:r>
        <w:rPr>
          <w:iCs/>
          <w:spacing w:val="-38"/>
          <w:w w:val="110"/>
        </w:rPr>
        <w:t xml:space="preserve"> </w:t>
      </w:r>
      <w:r>
        <w:rPr>
          <w:iCs/>
          <w:spacing w:val="-3"/>
          <w:w w:val="110"/>
        </w:rPr>
        <w:t>e</w:t>
      </w:r>
      <w:r>
        <w:rPr>
          <w:iCs/>
          <w:spacing w:val="-18"/>
          <w:w w:val="110"/>
        </w:rPr>
        <w:t>n</w:t>
      </w:r>
      <w:r>
        <w:rPr>
          <w:iCs/>
          <w:w w:val="110"/>
        </w:rPr>
        <w:t>d</w:t>
      </w:r>
      <w:r>
        <w:rPr>
          <w:iCs/>
          <w:spacing w:val="-34"/>
          <w:w w:val="110"/>
        </w:rPr>
        <w:t xml:space="preserve"> </w:t>
      </w:r>
      <w:r>
        <w:rPr>
          <w:iCs/>
          <w:spacing w:val="-3"/>
          <w:w w:val="110"/>
        </w:rPr>
        <w:t>o</w:t>
      </w:r>
      <w:r>
        <w:rPr>
          <w:iCs/>
          <w:w w:val="110"/>
        </w:rPr>
        <w:t>f</w:t>
      </w:r>
      <w:r>
        <w:rPr>
          <w:iCs/>
          <w:spacing w:val="-30"/>
          <w:w w:val="110"/>
        </w:rPr>
        <w:t xml:space="preserve"> </w:t>
      </w:r>
      <w:r>
        <w:rPr>
          <w:iCs/>
          <w:spacing w:val="10"/>
          <w:w w:val="110"/>
        </w:rPr>
        <w:t>c</w:t>
      </w:r>
      <w:r>
        <w:rPr>
          <w:iCs/>
          <w:spacing w:val="-16"/>
          <w:w w:val="110"/>
        </w:rPr>
        <w:t>u</w:t>
      </w:r>
      <w:r>
        <w:rPr>
          <w:iCs/>
          <w:spacing w:val="-7"/>
          <w:w w:val="110"/>
        </w:rPr>
        <w:t>tt</w:t>
      </w:r>
      <w:r>
        <w:rPr>
          <w:iCs/>
          <w:spacing w:val="-13"/>
          <w:w w:val="110"/>
        </w:rPr>
        <w:t>i</w:t>
      </w:r>
      <w:r>
        <w:rPr>
          <w:iCs/>
          <w:spacing w:val="-18"/>
          <w:w w:val="110"/>
        </w:rPr>
        <w:t>n</w:t>
      </w:r>
      <w:r>
        <w:rPr>
          <w:iCs/>
          <w:w w:val="110"/>
        </w:rPr>
        <w:t>g</w:t>
      </w:r>
      <w:r>
        <w:rPr>
          <w:iCs/>
          <w:spacing w:val="-21"/>
          <w:w w:val="110"/>
        </w:rPr>
        <w:t xml:space="preserve"> </w:t>
      </w:r>
      <w:r>
        <w:rPr>
          <w:iCs/>
          <w:spacing w:val="-11"/>
          <w:w w:val="110"/>
        </w:rPr>
        <w:t>p</w:t>
      </w:r>
      <w:r>
        <w:rPr>
          <w:iCs/>
          <w:spacing w:val="-24"/>
          <w:w w:val="110"/>
        </w:rPr>
        <w:t>r</w:t>
      </w:r>
      <w:r>
        <w:rPr>
          <w:iCs/>
          <w:spacing w:val="-3"/>
          <w:w w:val="110"/>
        </w:rPr>
        <w:t>o</w:t>
      </w:r>
      <w:r>
        <w:rPr>
          <w:iCs/>
          <w:spacing w:val="-16"/>
          <w:w w:val="110"/>
        </w:rPr>
        <w:t>m</w:t>
      </w:r>
      <w:r>
        <w:rPr>
          <w:iCs/>
          <w:spacing w:val="-3"/>
          <w:w w:val="110"/>
        </w:rPr>
        <w:t>o</w:t>
      </w:r>
      <w:r>
        <w:rPr>
          <w:iCs/>
          <w:spacing w:val="-7"/>
          <w:w w:val="110"/>
        </w:rPr>
        <w:t>t</w:t>
      </w:r>
      <w:r>
        <w:rPr>
          <w:iCs/>
          <w:w w:val="110"/>
        </w:rPr>
        <w:t>e</w:t>
      </w:r>
      <w:r>
        <w:rPr>
          <w:iCs/>
          <w:w w:val="96"/>
        </w:rPr>
        <w:t xml:space="preserve"> </w:t>
      </w:r>
      <w:r>
        <w:rPr>
          <w:iCs/>
          <w:spacing w:val="-24"/>
          <w:w w:val="110"/>
        </w:rPr>
        <w:t>r</w:t>
      </w:r>
      <w:r>
        <w:rPr>
          <w:iCs/>
          <w:spacing w:val="-3"/>
          <w:w w:val="110"/>
        </w:rPr>
        <w:t>oo</w:t>
      </w:r>
      <w:r>
        <w:rPr>
          <w:iCs/>
          <w:spacing w:val="-7"/>
          <w:w w:val="110"/>
        </w:rPr>
        <w:t>t</w:t>
      </w:r>
      <w:r>
        <w:rPr>
          <w:iCs/>
          <w:spacing w:val="-13"/>
          <w:w w:val="110"/>
        </w:rPr>
        <w:t>i</w:t>
      </w:r>
      <w:r>
        <w:rPr>
          <w:iCs/>
          <w:spacing w:val="-18"/>
          <w:w w:val="110"/>
        </w:rPr>
        <w:t>n</w:t>
      </w:r>
      <w:r>
        <w:rPr>
          <w:iCs/>
          <w:spacing w:val="8"/>
          <w:w w:val="110"/>
        </w:rPr>
        <w:t>g</w:t>
      </w:r>
      <w:r>
        <w:rPr>
          <w:iCs/>
          <w:w w:val="110"/>
        </w:rPr>
        <w:t>.</w:t>
      </w:r>
    </w:p>
    <w:p>
      <w:pPr>
        <w:pStyle w:val="style0"/>
        <w:kinsoku w:val="false"/>
        <w:overflowPunct w:val="false"/>
        <w:spacing w:before="5" w:lineRule="auto" w:line="360"/>
        <w:ind w:right="81"/>
        <w:rPr>
          <w:rFonts w:ascii="Times New Roman" w:cs="Times New Roman" w:hAnsi="Times New Roman"/>
          <w:b/>
          <w:sz w:val="24"/>
          <w:szCs w:val="24"/>
        </w:rPr>
      </w:pPr>
      <w:r>
        <w:rPr>
          <w:rFonts w:ascii="Times New Roman" w:cs="Times New Roman" w:hAnsi="Times New Roman"/>
          <w:b/>
          <w:sz w:val="24"/>
          <w:szCs w:val="24"/>
        </w:rPr>
        <w:t>Qualities of a good cutting for propagation:</w:t>
      </w:r>
    </w:p>
    <w:p>
      <w:pPr>
        <w:pStyle w:val="style179"/>
        <w:numPr>
          <w:ilvl w:val="0"/>
          <w:numId w:val="17"/>
        </w:numPr>
        <w:kinsoku w:val="false"/>
        <w:overflowPunct w:val="false"/>
        <w:spacing w:before="5" w:lineRule="auto" w:line="360"/>
        <w:ind w:right="81"/>
        <w:rPr/>
      </w:pPr>
      <w:r>
        <w:t>It should be mature and preferably from the main stem</w:t>
      </w:r>
    </w:p>
    <w:p>
      <w:pPr>
        <w:pStyle w:val="style179"/>
        <w:numPr>
          <w:ilvl w:val="0"/>
          <w:numId w:val="17"/>
        </w:numPr>
        <w:kinsoku w:val="false"/>
        <w:overflowPunct w:val="false"/>
        <w:spacing w:before="5" w:lineRule="auto" w:line="360"/>
        <w:ind w:right="81"/>
        <w:rPr/>
      </w:pPr>
      <w:r>
        <w:t>It should have undamaged buds, capable of developing into a shoot</w:t>
      </w:r>
    </w:p>
    <w:p>
      <w:pPr>
        <w:pStyle w:val="style179"/>
        <w:numPr>
          <w:ilvl w:val="0"/>
          <w:numId w:val="17"/>
        </w:numPr>
        <w:kinsoku w:val="false"/>
        <w:overflowPunct w:val="false"/>
        <w:spacing w:before="5" w:lineRule="auto" w:line="360"/>
        <w:ind w:right="81"/>
        <w:rPr/>
      </w:pPr>
      <w:r>
        <w:t>Should have no visible signs of pests and diseases</w:t>
      </w:r>
    </w:p>
    <w:p>
      <w:pPr>
        <w:pStyle w:val="style179"/>
        <w:numPr>
          <w:ilvl w:val="0"/>
          <w:numId w:val="17"/>
        </w:numPr>
        <w:kinsoku w:val="false"/>
        <w:overflowPunct w:val="false"/>
        <w:spacing w:before="5" w:lineRule="auto" w:line="360"/>
        <w:ind w:right="81"/>
        <w:rPr/>
      </w:pPr>
      <w:r>
        <w:t>Should be highly adapted to the local environmental conditions of soil and water</w:t>
      </w:r>
    </w:p>
    <w:p>
      <w:pPr>
        <w:pStyle w:val="style179"/>
        <w:numPr>
          <w:ilvl w:val="0"/>
          <w:numId w:val="17"/>
        </w:numPr>
        <w:kinsoku w:val="false"/>
        <w:overflowPunct w:val="false"/>
        <w:spacing w:before="5" w:lineRule="auto" w:line="360"/>
        <w:ind w:right="81"/>
        <w:rPr/>
      </w:pPr>
      <w:r>
        <w:t>Should have the ability to sprout in a short time</w:t>
      </w:r>
    </w:p>
    <w:p>
      <w:pPr>
        <w:pStyle w:val="style0"/>
        <w:kinsoku w:val="false"/>
        <w:overflowPunct w:val="false"/>
        <w:autoSpaceDE w:val="false"/>
        <w:autoSpaceDN w:val="false"/>
        <w:adjustRightInd w:val="false"/>
        <w:spacing w:after="0" w:lineRule="auto" w:line="360"/>
        <w:ind w:right="5032"/>
        <w:rPr>
          <w:rFonts w:ascii="Times New Roman" w:cs="Times New Roman" w:hAnsi="Times New Roman"/>
          <w:b/>
          <w:iCs/>
          <w:w w:val="110"/>
          <w:sz w:val="24"/>
          <w:szCs w:val="24"/>
        </w:rPr>
      </w:pPr>
      <w:r>
        <w:rPr>
          <w:rFonts w:ascii="Times New Roman" w:cs="Times New Roman" w:hAnsi="Times New Roman"/>
          <w:b/>
          <w:iCs/>
          <w:spacing w:val="10"/>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4"/>
          <w:w w:val="110"/>
          <w:sz w:val="24"/>
          <w:szCs w:val="24"/>
        </w:rPr>
        <w:t>mm</w:t>
      </w:r>
      <w:r>
        <w:rPr>
          <w:rFonts w:ascii="Times New Roman" w:cs="Times New Roman" w:hAnsi="Times New Roman"/>
          <w:b/>
          <w:iCs/>
          <w:w w:val="110"/>
          <w:sz w:val="24"/>
          <w:szCs w:val="24"/>
        </w:rPr>
        <w:t>on</w:t>
      </w:r>
      <w:r>
        <w:rPr>
          <w:rFonts w:ascii="Times New Roman" w:cs="Times New Roman" w:hAnsi="Times New Roman"/>
          <w:b/>
          <w:iCs/>
          <w:spacing w:val="-45"/>
          <w:w w:val="110"/>
          <w:sz w:val="24"/>
          <w:szCs w:val="24"/>
        </w:rPr>
        <w:t xml:space="preserve"> </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oo</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27"/>
          <w:w w:val="110"/>
          <w:sz w:val="24"/>
          <w:szCs w:val="24"/>
        </w:rPr>
        <w:t xml:space="preserve"> </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19"/>
          <w:w w:val="110"/>
          <w:sz w:val="24"/>
          <w:szCs w:val="24"/>
        </w:rPr>
        <w:t xml:space="preserve"> </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spacing w:val="-10"/>
          <w:w w:val="110"/>
          <w:sz w:val="24"/>
          <w:szCs w:val="24"/>
        </w:rPr>
        <w:t>l</w:t>
      </w:r>
      <w:r>
        <w:rPr>
          <w:rFonts w:ascii="Times New Roman" w:cs="Times New Roman" w:hAnsi="Times New Roman"/>
          <w:b/>
          <w:iCs/>
          <w:spacing w:val="-14"/>
          <w:w w:val="110"/>
          <w:sz w:val="24"/>
          <w:szCs w:val="24"/>
        </w:rPr>
        <w:t>u</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after="0" w:lineRule="auto" w:line="360"/>
        <w:ind w:right="5032"/>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spacing w:val="-10"/>
          <w:w w:val="110"/>
          <w:sz w:val="24"/>
          <w:szCs w:val="24"/>
        </w:rPr>
        <w:t>A</w:t>
      </w:r>
      <w:r>
        <w:rPr>
          <w:rFonts w:ascii="Times New Roman" w:cs="Times New Roman" w:hAnsi="Times New Roman"/>
          <w:iCs/>
          <w:w w:val="110"/>
          <w:sz w:val="24"/>
          <w:szCs w:val="24"/>
        </w:rPr>
        <w:t>A</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w:t>
      </w:r>
      <w:r>
        <w:rPr>
          <w:rFonts w:ascii="Times New Roman" w:cs="Times New Roman" w:hAnsi="Times New Roman"/>
          <w:iCs/>
          <w:spacing w:val="-16"/>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0"/>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23"/>
          <w:w w:val="110"/>
          <w:sz w:val="24"/>
          <w:szCs w:val="24"/>
        </w:rPr>
        <w:t xml:space="preserve"> </w:t>
      </w:r>
      <w:r>
        <w:rPr>
          <w:rFonts w:ascii="Times New Roman" w:cs="Times New Roman" w:hAnsi="Times New Roman"/>
          <w:iCs/>
          <w:spacing w:val="-10"/>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5" w:after="0" w:lineRule="auto" w:line="36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spacing w:val="-5"/>
          <w:w w:val="110"/>
          <w:sz w:val="24"/>
          <w:szCs w:val="24"/>
        </w:rPr>
        <w:t>B</w:t>
      </w:r>
      <w:r>
        <w:rPr>
          <w:rFonts w:ascii="Times New Roman" w:cs="Times New Roman" w:hAnsi="Times New Roman"/>
          <w:iCs/>
          <w:w w:val="110"/>
          <w:sz w:val="24"/>
          <w:szCs w:val="24"/>
        </w:rPr>
        <w:t>A</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w:t>
      </w:r>
      <w:r>
        <w:rPr>
          <w:rFonts w:ascii="Times New Roman" w:cs="Times New Roman" w:hAnsi="Times New Roman"/>
          <w:iCs/>
          <w:spacing w:val="-16"/>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4"/>
          <w:w w:val="110"/>
          <w:sz w:val="24"/>
          <w:szCs w:val="24"/>
        </w:rPr>
        <w:t>y</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9"/>
          <w:w w:val="110"/>
          <w:sz w:val="24"/>
          <w:szCs w:val="24"/>
        </w:rPr>
        <w:t xml:space="preserve"> </w:t>
      </w:r>
      <w:r>
        <w:rPr>
          <w:rFonts w:ascii="Times New Roman" w:cs="Times New Roman" w:hAnsi="Times New Roman"/>
          <w:iCs/>
          <w:spacing w:val="-10"/>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spacing w:val="-11"/>
          <w:w w:val="104"/>
          <w:sz w:val="24"/>
          <w:szCs w:val="24"/>
        </w:rPr>
        <w:t>N</w:t>
      </w:r>
      <w:r>
        <w:rPr>
          <w:rFonts w:ascii="Times New Roman" w:cs="Times New Roman" w:hAnsi="Times New Roman"/>
          <w:iCs/>
          <w:spacing w:val="-9"/>
          <w:w w:val="104"/>
          <w:sz w:val="24"/>
          <w:szCs w:val="24"/>
        </w:rPr>
        <w:t>A</w:t>
      </w:r>
      <w:r>
        <w:rPr>
          <w:rFonts w:ascii="Times New Roman" w:cs="Times New Roman" w:hAnsi="Times New Roman"/>
          <w:iCs/>
          <w:w w:val="104"/>
          <w:sz w:val="24"/>
          <w:szCs w:val="24"/>
        </w:rPr>
        <w:t>A</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p</w:t>
      </w:r>
      <w:r>
        <w:rPr>
          <w:rFonts w:ascii="Times New Roman" w:cs="Times New Roman" w:hAnsi="Times New Roman"/>
          <w:iCs/>
          <w:spacing w:val="-15"/>
          <w:w w:val="104"/>
          <w:sz w:val="24"/>
          <w:szCs w:val="24"/>
        </w:rPr>
        <w:t>h</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9"/>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c</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right="30"/>
        <w:rPr>
          <w:rFonts w:ascii="Times New Roman" w:cs="Times New Roman" w:hAnsi="Times New Roman"/>
          <w:b/>
          <w:iCs/>
          <w:spacing w:val="-16"/>
          <w:w w:val="110"/>
          <w:sz w:val="24"/>
          <w:szCs w:val="24"/>
        </w:rPr>
      </w:pPr>
    </w:p>
    <w:p>
      <w:pPr>
        <w:pStyle w:val="style0"/>
        <w:kinsoku w:val="false"/>
        <w:overflowPunct w:val="false"/>
        <w:autoSpaceDE w:val="false"/>
        <w:autoSpaceDN w:val="false"/>
        <w:adjustRightInd w:val="false"/>
        <w:spacing w:after="0" w:lineRule="auto" w:line="360"/>
        <w:ind w:right="30"/>
        <w:rPr>
          <w:rFonts w:ascii="Times New Roman" w:cs="Times New Roman" w:hAnsi="Times New Roman"/>
          <w:b/>
          <w:iCs/>
          <w:w w:val="110"/>
          <w:sz w:val="24"/>
          <w:szCs w:val="24"/>
        </w:rPr>
      </w:pPr>
      <w:r>
        <w:rPr>
          <w:rFonts w:ascii="Times New Roman" w:cs="Times New Roman" w:hAnsi="Times New Roman"/>
          <w:b/>
          <w:iCs/>
          <w:spacing w:val="-16"/>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Y</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after="0" w:lineRule="auto" w:line="360"/>
        <w:ind w:right="30"/>
        <w:rPr>
          <w:rFonts w:ascii="Times New Roman" w:cs="Times New Roman" w:hAnsi="Times New Roman"/>
          <w:b/>
          <w:iCs/>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9"/>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inducing</w:t>
      </w:r>
      <w:r>
        <w:rPr>
          <w:rFonts w:ascii="Times New Roman" w:cs="Times New Roman" w:hAnsi="Times New Roman"/>
          <w:iCs/>
          <w:spacing w:val="-13"/>
          <w:w w:val="110"/>
          <w:sz w:val="24"/>
          <w:szCs w:val="24"/>
          <w:lang w:val="en-US"/>
        </w:rPr>
        <w:t xml:space="preserve"> a</w:t>
      </w:r>
      <w:r>
        <w:rPr>
          <w:rFonts w:ascii="Times New Roman" w:cs="Times New Roman" w:hAnsi="Times New Roman"/>
          <w:iCs/>
          <w:w w:val="132"/>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5"/>
          <w:w w:val="110"/>
          <w:sz w:val="24"/>
          <w:szCs w:val="24"/>
        </w:rPr>
        <w:t>f</w:t>
      </w:r>
      <w:r>
        <w:rPr>
          <w:rFonts w:ascii="Times New Roman" w:cs="Times New Roman" w:hAnsi="Times New Roman"/>
          <w:iCs/>
          <w:w w:val="110"/>
          <w:sz w:val="24"/>
          <w:szCs w:val="24"/>
        </w:rPr>
        <w:t>f</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 xml:space="preserve">A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6"/>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13"/>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4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k</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8"/>
          <w:w w:val="110"/>
          <w:sz w:val="24"/>
          <w:szCs w:val="24"/>
        </w:rPr>
        <w:t>n</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14"/>
          <w:w w:val="110"/>
          <w:sz w:val="24"/>
          <w:szCs w:val="24"/>
        </w:rPr>
        <w:t>y</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w w:val="98"/>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cc</w:t>
      </w:r>
      <w:r>
        <w:rPr>
          <w:rFonts w:ascii="Times New Roman" w:cs="Times New Roman" w:hAnsi="Times New Roman"/>
          <w:iCs/>
          <w:spacing w:val="-16"/>
          <w:w w:val="110"/>
          <w:sz w:val="24"/>
          <w:szCs w:val="24"/>
        </w:rPr>
        <w:t>umu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pp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oo</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w w:val="110"/>
          <w:sz w:val="24"/>
          <w:szCs w:val="24"/>
        </w:rPr>
        <w:t xml:space="preserve"> The basis of layering is that some plants have natural ability to grow roots when their branches come into contact with the soil.</w:t>
      </w:r>
      <w:r>
        <w:rPr>
          <w:rFonts w:ascii="Times New Roman" w:cs="Times New Roman" w:hAnsi="Times New Roman"/>
          <w:iCs/>
          <w:w w:val="89"/>
          <w:sz w:val="24"/>
          <w:szCs w:val="24"/>
        </w:rPr>
        <w:t xml:space="preserve"> </w:t>
      </w:r>
    </w:p>
    <w:p>
      <w:pPr>
        <w:pStyle w:val="style0"/>
        <w:kinsoku w:val="false"/>
        <w:overflowPunct w:val="false"/>
        <w:autoSpaceDE w:val="false"/>
        <w:autoSpaceDN w:val="false"/>
        <w:adjustRightInd w:val="false"/>
        <w:spacing w:after="0" w:lineRule="auto" w:line="360"/>
        <w:ind w:right="30"/>
        <w:rPr>
          <w:rFonts w:ascii="Times New Roman" w:cs="Times New Roman" w:hAnsi="Times New Roman"/>
          <w:b/>
          <w:sz w:val="24"/>
          <w:szCs w:val="24"/>
        </w:rPr>
      </w:pPr>
      <w:r>
        <w:rPr>
          <w:rFonts w:ascii="Times New Roman" w:cs="Times New Roman" w:hAnsi="Times New Roman"/>
          <w:b/>
          <w:iCs/>
          <w:spacing w:val="-2"/>
          <w:w w:val="110"/>
          <w:sz w:val="24"/>
          <w:szCs w:val="24"/>
        </w:rPr>
        <w:t>T</w:t>
      </w:r>
      <w:r>
        <w:rPr>
          <w:rFonts w:ascii="Times New Roman" w:cs="Times New Roman" w:hAnsi="Times New Roman"/>
          <w:b/>
          <w:iCs/>
          <w:spacing w:val="-11"/>
          <w:w w:val="110"/>
          <w:sz w:val="24"/>
          <w:szCs w:val="24"/>
        </w:rPr>
        <w:t>y</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r>
        <w:rPr>
          <w:rFonts w:ascii="Times New Roman" w:cs="Times New Roman" w:hAnsi="Times New Roman"/>
          <w:b/>
          <w:iCs/>
          <w:spacing w:val="-45"/>
          <w:w w:val="110"/>
          <w:sz w:val="24"/>
          <w:szCs w:val="24"/>
        </w:rPr>
        <w:t xml:space="preserve"> </w:t>
      </w:r>
      <w:r>
        <w:rPr>
          <w:rFonts w:ascii="Times New Roman" w:cs="Times New Roman" w:hAnsi="Times New Roman"/>
          <w:b/>
          <w:iCs/>
          <w:spacing w:val="-3"/>
          <w:w w:val="110"/>
          <w:sz w:val="24"/>
          <w:szCs w:val="24"/>
        </w:rPr>
        <w:t>f</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4"/>
          <w:w w:val="110"/>
          <w:sz w:val="24"/>
          <w:szCs w:val="24"/>
        </w:rPr>
        <w:t xml:space="preserve"> </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y</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179"/>
        <w:numPr>
          <w:ilvl w:val="0"/>
          <w:numId w:val="18"/>
        </w:numPr>
        <w:kinsoku w:val="false"/>
        <w:overflowPunct w:val="false"/>
        <w:spacing w:before="5" w:lineRule="auto" w:line="360"/>
        <w:ind w:right="509"/>
        <w:rPr/>
      </w:pPr>
      <w:r>
        <w:rPr>
          <w:iCs/>
          <w:spacing w:val="-2"/>
          <w:w w:val="110"/>
        </w:rPr>
        <w:t>T</w:t>
      </w:r>
      <w:r>
        <w:rPr>
          <w:iCs/>
          <w:spacing w:val="-12"/>
          <w:w w:val="110"/>
        </w:rPr>
        <w:t>i</w:t>
      </w:r>
      <w:r>
        <w:rPr>
          <w:iCs/>
          <w:w w:val="110"/>
        </w:rPr>
        <w:t>p</w:t>
      </w:r>
      <w:r>
        <w:rPr>
          <w:iCs/>
          <w:spacing w:val="-24"/>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w w:val="110"/>
        </w:rPr>
        <w:t>:</w:t>
      </w:r>
      <w:r>
        <w:rPr>
          <w:iCs/>
          <w:spacing w:val="-22"/>
          <w:w w:val="110"/>
        </w:rPr>
        <w:t xml:space="preserve"> </w:t>
      </w:r>
      <w:r>
        <w:rPr>
          <w:iCs/>
          <w:spacing w:val="-5"/>
          <w:w w:val="110"/>
        </w:rPr>
        <w:t>T</w:t>
      </w:r>
      <w:r>
        <w:rPr>
          <w:iCs/>
          <w:spacing w:val="-16"/>
          <w:w w:val="110"/>
        </w:rPr>
        <w:t>h</w:t>
      </w:r>
      <w:r>
        <w:rPr>
          <w:iCs/>
          <w:w w:val="110"/>
        </w:rPr>
        <w:t>e</w:t>
      </w:r>
      <w:r>
        <w:rPr>
          <w:iCs/>
          <w:spacing w:val="-17"/>
          <w:w w:val="110"/>
        </w:rPr>
        <w:t xml:space="preserve"> </w:t>
      </w:r>
      <w:r>
        <w:rPr>
          <w:iCs/>
          <w:spacing w:val="-11"/>
          <w:w w:val="110"/>
        </w:rPr>
        <w:t>b</w:t>
      </w:r>
      <w:r>
        <w:rPr>
          <w:iCs/>
          <w:spacing w:val="-24"/>
          <w:w w:val="110"/>
        </w:rPr>
        <w:t>r</w:t>
      </w:r>
      <w:r>
        <w:rPr>
          <w:iCs/>
          <w:spacing w:val="-5"/>
          <w:w w:val="110"/>
        </w:rPr>
        <w:t>a</w:t>
      </w:r>
      <w:r>
        <w:rPr>
          <w:iCs/>
          <w:spacing w:val="-18"/>
          <w:w w:val="110"/>
        </w:rPr>
        <w:t>n</w:t>
      </w:r>
      <w:r>
        <w:rPr>
          <w:iCs/>
          <w:spacing w:val="10"/>
          <w:w w:val="110"/>
        </w:rPr>
        <w:t>c</w:t>
      </w:r>
      <w:r>
        <w:rPr>
          <w:iCs/>
          <w:w w:val="110"/>
        </w:rPr>
        <w:t>h</w:t>
      </w:r>
      <w:r>
        <w:rPr>
          <w:iCs/>
          <w:spacing w:val="-31"/>
          <w:w w:val="110"/>
        </w:rPr>
        <w:t xml:space="preserve"> </w:t>
      </w:r>
      <w:r>
        <w:rPr>
          <w:iCs/>
          <w:spacing w:val="-7"/>
          <w:w w:val="110"/>
        </w:rPr>
        <w:t>t</w:t>
      </w:r>
      <w:r>
        <w:rPr>
          <w:iCs/>
          <w:spacing w:val="-13"/>
          <w:w w:val="110"/>
        </w:rPr>
        <w:t>i</w:t>
      </w:r>
      <w:r>
        <w:rPr>
          <w:iCs/>
          <w:w w:val="110"/>
        </w:rPr>
        <w:t>p</w:t>
      </w:r>
      <w:r>
        <w:rPr>
          <w:iCs/>
          <w:spacing w:val="-26"/>
          <w:w w:val="110"/>
        </w:rPr>
        <w:t xml:space="preserve"> </w:t>
      </w:r>
      <w:r>
        <w:rPr>
          <w:iCs/>
          <w:spacing w:val="-13"/>
          <w:w w:val="110"/>
        </w:rPr>
        <w:t>i</w:t>
      </w:r>
      <w:r>
        <w:rPr>
          <w:iCs/>
          <w:w w:val="110"/>
        </w:rPr>
        <w:t>s</w:t>
      </w:r>
      <w:r>
        <w:rPr>
          <w:iCs/>
          <w:spacing w:val="2"/>
          <w:w w:val="110"/>
        </w:rPr>
        <w:t xml:space="preserve"> </w:t>
      </w:r>
      <w:r>
        <w:rPr>
          <w:iCs/>
          <w:spacing w:val="-11"/>
          <w:w w:val="110"/>
        </w:rPr>
        <w:t>b</w:t>
      </w:r>
      <w:r>
        <w:rPr>
          <w:iCs/>
          <w:spacing w:val="-3"/>
          <w:w w:val="110"/>
        </w:rPr>
        <w:t>e</w:t>
      </w:r>
      <w:r>
        <w:rPr>
          <w:iCs/>
          <w:spacing w:val="-18"/>
          <w:w w:val="110"/>
        </w:rPr>
        <w:t>n</w:t>
      </w:r>
      <w:r>
        <w:rPr>
          <w:iCs/>
          <w:w w:val="110"/>
        </w:rPr>
        <w:t>t</w:t>
      </w:r>
      <w:r>
        <w:rPr>
          <w:iCs/>
          <w:spacing w:val="-23"/>
          <w:w w:val="110"/>
        </w:rPr>
        <w:t xml:space="preserve"> </w:t>
      </w:r>
      <w:r>
        <w:rPr>
          <w:iCs/>
          <w:spacing w:val="-7"/>
          <w:w w:val="110"/>
        </w:rPr>
        <w:t>t</w:t>
      </w:r>
      <w:r>
        <w:rPr>
          <w:iCs/>
          <w:w w:val="110"/>
        </w:rPr>
        <w:t>o</w:t>
      </w:r>
      <w:r>
        <w:rPr>
          <w:iCs/>
          <w:spacing w:val="-18"/>
          <w:w w:val="110"/>
        </w:rPr>
        <w:t xml:space="preserve"> </w:t>
      </w:r>
      <w:r>
        <w:rPr>
          <w:iCs/>
          <w:spacing w:val="-7"/>
          <w:w w:val="110"/>
        </w:rPr>
        <w:t>t</w:t>
      </w:r>
      <w:r>
        <w:rPr>
          <w:iCs/>
          <w:spacing w:val="-16"/>
          <w:w w:val="110"/>
        </w:rPr>
        <w:t>h</w:t>
      </w:r>
      <w:r>
        <w:rPr>
          <w:iCs/>
          <w:w w:val="110"/>
        </w:rPr>
        <w:t>e</w:t>
      </w:r>
      <w:r>
        <w:rPr>
          <w:iCs/>
          <w:spacing w:val="-17"/>
          <w:w w:val="110"/>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27"/>
          <w:w w:val="110"/>
        </w:rPr>
        <w:t xml:space="preserve"> </w:t>
      </w:r>
      <w:r>
        <w:rPr>
          <w:iCs/>
          <w:spacing w:val="-5"/>
          <w:w w:val="110"/>
        </w:rPr>
        <w:t>a</w:t>
      </w:r>
      <w:r>
        <w:rPr>
          <w:iCs/>
          <w:spacing w:val="-18"/>
          <w:w w:val="110"/>
        </w:rPr>
        <w:t>n</w:t>
      </w:r>
      <w:r>
        <w:rPr>
          <w:iCs/>
          <w:w w:val="110"/>
        </w:rPr>
        <w:t>d</w:t>
      </w:r>
      <w:r>
        <w:rPr>
          <w:iCs/>
          <w:spacing w:val="-26"/>
          <w:w w:val="110"/>
        </w:rPr>
        <w:t xml:space="preserve"> </w:t>
      </w:r>
      <w:r>
        <w:rPr>
          <w:iCs/>
          <w:spacing w:val="10"/>
          <w:w w:val="110"/>
        </w:rPr>
        <w:t>c</w:t>
      </w:r>
      <w:r>
        <w:rPr>
          <w:iCs/>
          <w:spacing w:val="-3"/>
          <w:w w:val="110"/>
        </w:rPr>
        <w:t>o</w:t>
      </w:r>
      <w:r>
        <w:rPr>
          <w:iCs/>
          <w:spacing w:val="-17"/>
          <w:w w:val="110"/>
        </w:rPr>
        <w:t>v</w:t>
      </w:r>
      <w:r>
        <w:rPr>
          <w:iCs/>
          <w:spacing w:val="-3"/>
          <w:w w:val="110"/>
        </w:rPr>
        <w:t>e</w:t>
      </w:r>
      <w:r>
        <w:rPr>
          <w:iCs/>
          <w:spacing w:val="-24"/>
          <w:w w:val="110"/>
        </w:rPr>
        <w:t>r</w:t>
      </w:r>
      <w:r>
        <w:rPr>
          <w:iCs/>
          <w:spacing w:val="-3"/>
          <w:w w:val="110"/>
        </w:rPr>
        <w:t>e</w:t>
      </w:r>
      <w:r>
        <w:rPr>
          <w:iCs/>
          <w:w w:val="110"/>
        </w:rPr>
        <w:t>d</w:t>
      </w:r>
      <w:r>
        <w:rPr>
          <w:iCs/>
          <w:spacing w:val="-26"/>
          <w:w w:val="110"/>
        </w:rPr>
        <w:t xml:space="preserve"> </w:t>
      </w:r>
      <w:r>
        <w:rPr>
          <w:iCs/>
          <w:spacing w:val="-24"/>
          <w:w w:val="110"/>
        </w:rPr>
        <w:t>w</w:t>
      </w:r>
      <w:r>
        <w:rPr>
          <w:iCs/>
          <w:spacing w:val="-13"/>
          <w:w w:val="110"/>
        </w:rPr>
        <w:t>i</w:t>
      </w:r>
      <w:r>
        <w:rPr>
          <w:iCs/>
          <w:spacing w:val="-7"/>
          <w:w w:val="110"/>
        </w:rPr>
        <w:t>t</w:t>
      </w:r>
      <w:r>
        <w:rPr>
          <w:iCs/>
          <w:w w:val="110"/>
        </w:rPr>
        <w:t>h</w:t>
      </w:r>
      <w:r>
        <w:rPr>
          <w:iCs/>
          <w:spacing w:val="-32"/>
          <w:w w:val="110"/>
        </w:rPr>
        <w:t xml:space="preserve"> </w:t>
      </w:r>
      <w:r>
        <w:rPr>
          <w:iCs/>
          <w:spacing w:val="22"/>
          <w:w w:val="110"/>
        </w:rPr>
        <w:t>s</w:t>
      </w:r>
      <w:r>
        <w:rPr>
          <w:iCs/>
          <w:spacing w:val="-3"/>
          <w:w w:val="110"/>
        </w:rPr>
        <w:t>o</w:t>
      </w:r>
      <w:r>
        <w:rPr>
          <w:iCs/>
          <w:spacing w:val="-13"/>
          <w:w w:val="110"/>
        </w:rPr>
        <w:t>i</w:t>
      </w:r>
      <w:r>
        <w:rPr>
          <w:iCs/>
          <w:w w:val="110"/>
        </w:rPr>
        <w:t>l</w:t>
      </w:r>
      <w:r>
        <w:rPr>
          <w:iCs/>
          <w:spacing w:val="-30"/>
          <w:w w:val="110"/>
        </w:rPr>
        <w:t xml:space="preserve"> </w:t>
      </w:r>
      <w:r>
        <w:rPr>
          <w:iCs/>
          <w:spacing w:val="-7"/>
          <w:w w:val="110"/>
        </w:rPr>
        <w:t>t</w:t>
      </w:r>
      <w:r>
        <w:rPr>
          <w:iCs/>
          <w:w w:val="110"/>
        </w:rPr>
        <w:t>o</w:t>
      </w:r>
      <w:r>
        <w:rPr>
          <w:iCs/>
          <w:spacing w:val="-18"/>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w w:val="96"/>
        </w:rPr>
        <w:t xml:space="preserve"> </w:t>
      </w:r>
      <w:r>
        <w:rPr>
          <w:iCs/>
          <w:spacing w:val="-24"/>
          <w:w w:val="110"/>
        </w:rPr>
        <w:t>r</w:t>
      </w:r>
      <w:r>
        <w:rPr>
          <w:iCs/>
          <w:spacing w:val="-3"/>
          <w:w w:val="110"/>
        </w:rPr>
        <w:t>oo</w:t>
      </w:r>
      <w:r>
        <w:rPr>
          <w:iCs/>
          <w:spacing w:val="-7"/>
          <w:w w:val="110"/>
        </w:rPr>
        <w:t>t</w:t>
      </w:r>
      <w:r>
        <w:rPr>
          <w:iCs/>
          <w:spacing w:val="22"/>
          <w:w w:val="110"/>
        </w:rPr>
        <w:t>s</w:t>
      </w:r>
      <w:r>
        <w:rPr>
          <w:iCs/>
          <w:w w:val="110"/>
        </w:rPr>
        <w:t>.</w:t>
      </w:r>
      <w:r>
        <w:rPr>
          <w:iCs/>
          <w:spacing w:val="-21"/>
          <w:w w:val="110"/>
        </w:rPr>
        <w:t xml:space="preserve"> </w:t>
      </w:r>
      <w:r>
        <w:rPr>
          <w:iCs/>
          <w:spacing w:val="-16"/>
          <w:w w:val="110"/>
        </w:rPr>
        <w:t>I</w:t>
      </w:r>
      <w:r>
        <w:rPr>
          <w:iCs/>
          <w:w w:val="110"/>
        </w:rPr>
        <w:t>t</w:t>
      </w:r>
      <w:r>
        <w:rPr>
          <w:iCs/>
          <w:spacing w:val="-32"/>
          <w:w w:val="110"/>
        </w:rPr>
        <w:t xml:space="preserve"> </w:t>
      </w:r>
      <w:r>
        <w:rPr>
          <w:iCs/>
          <w:spacing w:val="-13"/>
          <w:w w:val="110"/>
        </w:rPr>
        <w:t>i</w:t>
      </w:r>
      <w:r>
        <w:rPr>
          <w:iCs/>
          <w:w w:val="110"/>
        </w:rPr>
        <w:t>s</w:t>
      </w:r>
      <w:r>
        <w:rPr>
          <w:iCs/>
          <w:spacing w:val="-10"/>
          <w:w w:val="110"/>
        </w:rPr>
        <w:t xml:space="preserve"> </w:t>
      </w:r>
      <w:r>
        <w:rPr>
          <w:iCs/>
          <w:spacing w:val="-16"/>
          <w:w w:val="110"/>
        </w:rPr>
        <w:t>h</w:t>
      </w:r>
      <w:r>
        <w:rPr>
          <w:iCs/>
          <w:spacing w:val="-3"/>
          <w:w w:val="110"/>
        </w:rPr>
        <w:t>e</w:t>
      </w:r>
      <w:r>
        <w:rPr>
          <w:iCs/>
          <w:spacing w:val="-12"/>
          <w:w w:val="110"/>
        </w:rPr>
        <w:t>l</w:t>
      </w:r>
      <w:r>
        <w:rPr>
          <w:iCs/>
          <w:w w:val="110"/>
        </w:rPr>
        <w:t>d</w:t>
      </w:r>
      <w:r>
        <w:rPr>
          <w:iCs/>
          <w:spacing w:val="-34"/>
          <w:w w:val="110"/>
        </w:rPr>
        <w:t xml:space="preserve"> </w:t>
      </w:r>
      <w:r>
        <w:rPr>
          <w:iCs/>
          <w:spacing w:val="-13"/>
          <w:w w:val="110"/>
        </w:rPr>
        <w:t>i</w:t>
      </w:r>
      <w:r>
        <w:rPr>
          <w:iCs/>
          <w:w w:val="110"/>
        </w:rPr>
        <w:t>n</w:t>
      </w:r>
      <w:r>
        <w:rPr>
          <w:iCs/>
          <w:spacing w:val="-39"/>
          <w:w w:val="110"/>
        </w:rPr>
        <w:t xml:space="preserve"> </w:t>
      </w:r>
      <w:r>
        <w:rPr>
          <w:iCs/>
          <w:spacing w:val="-11"/>
          <w:w w:val="110"/>
        </w:rPr>
        <w:t>p</w:t>
      </w:r>
      <w:r>
        <w:rPr>
          <w:iCs/>
          <w:spacing w:val="-3"/>
          <w:w w:val="110"/>
        </w:rPr>
        <w:t>o</w:t>
      </w:r>
      <w:r>
        <w:rPr>
          <w:iCs/>
          <w:spacing w:val="22"/>
          <w:w w:val="110"/>
        </w:rPr>
        <w:t>s</w:t>
      </w:r>
      <w:r>
        <w:rPr>
          <w:iCs/>
          <w:spacing w:val="-13"/>
          <w:w w:val="110"/>
        </w:rPr>
        <w:t>i</w:t>
      </w:r>
      <w:r>
        <w:rPr>
          <w:iCs/>
          <w:spacing w:val="-7"/>
          <w:w w:val="110"/>
        </w:rPr>
        <w:t>t</w:t>
      </w:r>
      <w:r>
        <w:rPr>
          <w:iCs/>
          <w:spacing w:val="-13"/>
          <w:w w:val="110"/>
        </w:rPr>
        <w:t>i</w:t>
      </w:r>
      <w:r>
        <w:rPr>
          <w:iCs/>
          <w:spacing w:val="-3"/>
          <w:w w:val="110"/>
        </w:rPr>
        <w:t>o</w:t>
      </w:r>
      <w:r>
        <w:rPr>
          <w:iCs/>
          <w:w w:val="110"/>
        </w:rPr>
        <w:t>n</w:t>
      </w:r>
      <w:r>
        <w:rPr>
          <w:iCs/>
          <w:spacing w:val="-40"/>
          <w:w w:val="110"/>
        </w:rPr>
        <w:t xml:space="preserve"> </w:t>
      </w:r>
      <w:r>
        <w:rPr>
          <w:iCs/>
          <w:spacing w:val="-11"/>
          <w:w w:val="110"/>
        </w:rPr>
        <w:t>b</w:t>
      </w:r>
      <w:r>
        <w:rPr>
          <w:iCs/>
          <w:w w:val="110"/>
        </w:rPr>
        <w:t>y</w:t>
      </w:r>
      <w:r>
        <w:rPr>
          <w:iCs/>
          <w:spacing w:val="-35"/>
          <w:w w:val="110"/>
        </w:rPr>
        <w:t xml:space="preserve"> </w:t>
      </w:r>
      <w:r>
        <w:rPr>
          <w:iCs/>
          <w:spacing w:val="-11"/>
          <w:w w:val="110"/>
        </w:rPr>
        <w:t>p</w:t>
      </w:r>
      <w:r>
        <w:rPr>
          <w:iCs/>
          <w:spacing w:val="-3"/>
          <w:w w:val="110"/>
        </w:rPr>
        <w:t>e</w:t>
      </w:r>
      <w:r>
        <w:rPr>
          <w:iCs/>
          <w:spacing w:val="8"/>
          <w:w w:val="110"/>
        </w:rPr>
        <w:t>g</w:t>
      </w:r>
      <w:r>
        <w:rPr>
          <w:iCs/>
          <w:spacing w:val="22"/>
          <w:w w:val="110"/>
        </w:rPr>
        <w:t>s</w:t>
      </w:r>
      <w:r>
        <w:rPr>
          <w:iCs/>
          <w:w w:val="110"/>
        </w:rPr>
        <w:t>.</w:t>
      </w:r>
    </w:p>
    <w:p>
      <w:pPr>
        <w:pStyle w:val="style179"/>
        <w:numPr>
          <w:ilvl w:val="0"/>
          <w:numId w:val="18"/>
        </w:numPr>
        <w:kinsoku w:val="false"/>
        <w:overflowPunct w:val="false"/>
        <w:spacing w:lineRule="auto" w:line="360"/>
        <w:ind w:right="28"/>
        <w:rPr/>
      </w:pPr>
      <w:r>
        <w:rPr>
          <w:iCs/>
          <w:spacing w:val="27"/>
          <w:w w:val="110"/>
        </w:rPr>
        <w:t>S</w:t>
      </w:r>
      <w:r>
        <w:rPr>
          <w:iCs/>
          <w:spacing w:val="-12"/>
          <w:w w:val="110"/>
        </w:rPr>
        <w:t>i</w:t>
      </w:r>
      <w:r>
        <w:rPr>
          <w:iCs/>
          <w:spacing w:val="-14"/>
          <w:w w:val="110"/>
        </w:rPr>
        <w:t>m</w:t>
      </w:r>
      <w:r>
        <w:rPr>
          <w:iCs/>
          <w:spacing w:val="-9"/>
          <w:w w:val="110"/>
        </w:rPr>
        <w:t>p</w:t>
      </w:r>
      <w:r>
        <w:rPr>
          <w:iCs/>
          <w:spacing w:val="-10"/>
          <w:w w:val="110"/>
        </w:rPr>
        <w:t>l</w:t>
      </w:r>
      <w:r>
        <w:rPr>
          <w:iCs/>
          <w:w w:val="110"/>
        </w:rPr>
        <w:t>e</w:t>
      </w:r>
      <w:r>
        <w:rPr>
          <w:iCs/>
          <w:w w:val="110"/>
        </w:rPr>
        <w:t>/ground</w:t>
      </w:r>
      <w:r>
        <w:rPr>
          <w:iCs/>
          <w:spacing w:val="-17"/>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w w:val="110"/>
        </w:rPr>
        <w:t>:</w:t>
      </w:r>
      <w:r>
        <w:rPr>
          <w:iCs/>
          <w:spacing w:val="-24"/>
          <w:w w:val="110"/>
        </w:rPr>
        <w:t xml:space="preserve"> </w:t>
      </w:r>
      <w:r>
        <w:rPr>
          <w:iCs/>
          <w:spacing w:val="-5"/>
          <w:w w:val="110"/>
        </w:rPr>
        <w:t>T</w:t>
      </w:r>
      <w:r>
        <w:rPr>
          <w:iCs/>
          <w:spacing w:val="-16"/>
          <w:w w:val="110"/>
        </w:rPr>
        <w:t>h</w:t>
      </w:r>
      <w:r>
        <w:rPr>
          <w:iCs/>
          <w:spacing w:val="-13"/>
          <w:w w:val="110"/>
        </w:rPr>
        <w:t>i</w:t>
      </w:r>
      <w:r>
        <w:rPr>
          <w:iCs/>
          <w:w w:val="110"/>
        </w:rPr>
        <w:t xml:space="preserve">s </w:t>
      </w:r>
      <w:r>
        <w:rPr>
          <w:iCs/>
          <w:spacing w:val="-13"/>
          <w:w w:val="110"/>
        </w:rPr>
        <w:t>i</w:t>
      </w:r>
      <w:r>
        <w:rPr>
          <w:iCs/>
          <w:w w:val="110"/>
        </w:rPr>
        <w:t xml:space="preserve">s </w:t>
      </w:r>
      <w:r>
        <w:rPr>
          <w:iCs/>
          <w:spacing w:val="-11"/>
          <w:w w:val="110"/>
        </w:rPr>
        <w:t>d</w:t>
      </w:r>
      <w:r>
        <w:rPr>
          <w:iCs/>
          <w:spacing w:val="-3"/>
          <w:w w:val="110"/>
        </w:rPr>
        <w:t>o</w:t>
      </w:r>
      <w:r>
        <w:rPr>
          <w:iCs/>
          <w:spacing w:val="-18"/>
          <w:w w:val="110"/>
        </w:rPr>
        <w:t>n</w:t>
      </w:r>
      <w:r>
        <w:rPr>
          <w:iCs/>
          <w:w w:val="110"/>
        </w:rPr>
        <w:t>e</w:t>
      </w:r>
      <w:r>
        <w:rPr>
          <w:iCs/>
          <w:spacing w:val="-19"/>
          <w:w w:val="110"/>
        </w:rPr>
        <w:t xml:space="preserve"> </w:t>
      </w:r>
      <w:r>
        <w:rPr>
          <w:iCs/>
          <w:spacing w:val="-24"/>
          <w:w w:val="110"/>
        </w:rPr>
        <w:t>w</w:t>
      </w:r>
      <w:r>
        <w:rPr>
          <w:iCs/>
          <w:spacing w:val="-16"/>
          <w:w w:val="110"/>
        </w:rPr>
        <w:t>h</w:t>
      </w:r>
      <w:r>
        <w:rPr>
          <w:iCs/>
          <w:spacing w:val="-3"/>
          <w:w w:val="110"/>
        </w:rPr>
        <w:t>e</w:t>
      </w:r>
      <w:r>
        <w:rPr>
          <w:iCs/>
          <w:w w:val="110"/>
        </w:rPr>
        <w:t>n</w:t>
      </w:r>
      <w:r>
        <w:rPr>
          <w:iCs/>
          <w:spacing w:val="-35"/>
          <w:w w:val="110"/>
        </w:rPr>
        <w:t xml:space="preserve"> </w:t>
      </w:r>
      <w:r>
        <w:rPr>
          <w:iCs/>
          <w:w w:val="110"/>
        </w:rPr>
        <w:t>a</w:t>
      </w:r>
      <w:r>
        <w:rPr>
          <w:iCs/>
          <w:spacing w:val="-20"/>
          <w:w w:val="110"/>
        </w:rPr>
        <w:t xml:space="preserve"> </w:t>
      </w:r>
      <w:r>
        <w:rPr>
          <w:iCs/>
          <w:spacing w:val="-11"/>
          <w:w w:val="110"/>
        </w:rPr>
        <w:t>b</w:t>
      </w:r>
      <w:r>
        <w:rPr>
          <w:iCs/>
          <w:spacing w:val="-24"/>
          <w:w w:val="110"/>
        </w:rPr>
        <w:t>r</w:t>
      </w:r>
      <w:r>
        <w:rPr>
          <w:iCs/>
          <w:spacing w:val="-5"/>
          <w:w w:val="110"/>
        </w:rPr>
        <w:t>a</w:t>
      </w:r>
      <w:r>
        <w:rPr>
          <w:iCs/>
          <w:spacing w:val="-18"/>
          <w:w w:val="110"/>
        </w:rPr>
        <w:t>n</w:t>
      </w:r>
      <w:r>
        <w:rPr>
          <w:iCs/>
          <w:spacing w:val="10"/>
          <w:w w:val="110"/>
        </w:rPr>
        <w:t>c</w:t>
      </w:r>
      <w:r>
        <w:rPr>
          <w:iCs/>
          <w:w w:val="110"/>
        </w:rPr>
        <w:t>h</w:t>
      </w:r>
      <w:r>
        <w:rPr>
          <w:iCs/>
          <w:spacing w:val="-33"/>
          <w:w w:val="110"/>
        </w:rPr>
        <w:t xml:space="preserve"> </w:t>
      </w:r>
      <w:r>
        <w:rPr>
          <w:iCs/>
          <w:spacing w:val="-13"/>
          <w:w w:val="110"/>
        </w:rPr>
        <w:t>i</w:t>
      </w:r>
      <w:r>
        <w:rPr>
          <w:iCs/>
          <w:w w:val="110"/>
        </w:rPr>
        <w:t xml:space="preserve">s </w:t>
      </w:r>
      <w:r>
        <w:rPr>
          <w:iCs/>
          <w:spacing w:val="-11"/>
          <w:w w:val="110"/>
        </w:rPr>
        <w:t>b</w:t>
      </w:r>
      <w:r>
        <w:rPr>
          <w:iCs/>
          <w:spacing w:val="-3"/>
          <w:w w:val="110"/>
        </w:rPr>
        <w:t>e</w:t>
      </w:r>
      <w:r>
        <w:rPr>
          <w:iCs/>
          <w:spacing w:val="-18"/>
          <w:w w:val="110"/>
        </w:rPr>
        <w:t>n</w:t>
      </w:r>
      <w:r>
        <w:rPr>
          <w:iCs/>
          <w:w w:val="110"/>
        </w:rPr>
        <w:t>t</w:t>
      </w:r>
      <w:r>
        <w:rPr>
          <w:iCs/>
          <w:spacing w:val="-26"/>
          <w:w w:val="110"/>
        </w:rPr>
        <w:t xml:space="preserve"> </w:t>
      </w:r>
      <w:r>
        <w:rPr>
          <w:iCs/>
          <w:spacing w:val="-13"/>
          <w:w w:val="110"/>
        </w:rPr>
        <w:t>i</w:t>
      </w:r>
      <w:r>
        <w:rPr>
          <w:iCs/>
          <w:spacing w:val="-18"/>
          <w:w w:val="110"/>
        </w:rPr>
        <w:t>n</w:t>
      </w:r>
      <w:r>
        <w:rPr>
          <w:iCs/>
          <w:spacing w:val="-7"/>
          <w:w w:val="110"/>
        </w:rPr>
        <w:t>t</w:t>
      </w:r>
      <w:r>
        <w:rPr>
          <w:iCs/>
          <w:w w:val="110"/>
        </w:rPr>
        <w:t>o</w:t>
      </w:r>
      <w:r>
        <w:rPr>
          <w:iCs/>
          <w:spacing w:val="-19"/>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22"/>
          <w:w w:val="110"/>
        </w:rPr>
        <w:t>s</w:t>
      </w:r>
      <w:r>
        <w:rPr>
          <w:iCs/>
          <w:spacing w:val="-3"/>
          <w:w w:val="110"/>
        </w:rPr>
        <w:t>o</w:t>
      </w:r>
      <w:r>
        <w:rPr>
          <w:iCs/>
          <w:spacing w:val="-13"/>
          <w:w w:val="110"/>
        </w:rPr>
        <w:t>i</w:t>
      </w:r>
      <w:r>
        <w:rPr>
          <w:iCs/>
          <w:w w:val="110"/>
        </w:rPr>
        <w:t>l</w:t>
      </w:r>
      <w:r>
        <w:rPr>
          <w:iCs/>
          <w:spacing w:val="-32"/>
          <w:w w:val="110"/>
        </w:rPr>
        <w:t xml:space="preserve"> </w:t>
      </w:r>
      <w:r>
        <w:rPr>
          <w:iCs/>
          <w:spacing w:val="-5"/>
          <w:w w:val="110"/>
        </w:rPr>
        <w:t>a</w:t>
      </w:r>
      <w:r>
        <w:rPr>
          <w:iCs/>
          <w:w w:val="110"/>
        </w:rPr>
        <w:t>t</w:t>
      </w:r>
      <w:r>
        <w:rPr>
          <w:iCs/>
          <w:spacing w:val="-25"/>
          <w:w w:val="110"/>
        </w:rPr>
        <w:t xml:space="preserve"> </w:t>
      </w:r>
      <w:r>
        <w:rPr>
          <w:iCs/>
          <w:spacing w:val="-3"/>
          <w:w w:val="110"/>
        </w:rPr>
        <w:t>o</w:t>
      </w:r>
      <w:r>
        <w:rPr>
          <w:iCs/>
          <w:spacing w:val="-18"/>
          <w:w w:val="110"/>
        </w:rPr>
        <w:t>n</w:t>
      </w:r>
      <w:r>
        <w:rPr>
          <w:iCs/>
          <w:spacing w:val="-12"/>
          <w:w w:val="110"/>
        </w:rPr>
        <w:t>l</w:t>
      </w:r>
      <w:r>
        <w:rPr>
          <w:iCs/>
          <w:w w:val="110"/>
        </w:rPr>
        <w:t>y</w:t>
      </w:r>
      <w:r>
        <w:rPr>
          <w:iCs/>
          <w:spacing w:val="-30"/>
          <w:w w:val="110"/>
        </w:rPr>
        <w:t xml:space="preserve"> </w:t>
      </w:r>
      <w:r>
        <w:rPr>
          <w:iCs/>
          <w:spacing w:val="-3"/>
          <w:w w:val="110"/>
        </w:rPr>
        <w:t>o</w:t>
      </w:r>
      <w:r>
        <w:rPr>
          <w:iCs/>
          <w:spacing w:val="-18"/>
          <w:w w:val="110"/>
        </w:rPr>
        <w:t>n</w:t>
      </w:r>
      <w:r>
        <w:rPr>
          <w:iCs/>
          <w:w w:val="110"/>
        </w:rPr>
        <w:t>e</w:t>
      </w:r>
      <w:r>
        <w:rPr>
          <w:iCs/>
          <w:spacing w:val="-19"/>
          <w:w w:val="110"/>
        </w:rPr>
        <w:t xml:space="preserve"> </w:t>
      </w:r>
      <w:r>
        <w:rPr>
          <w:iCs/>
          <w:spacing w:val="-11"/>
          <w:w w:val="110"/>
        </w:rPr>
        <w:t>p</w:t>
      </w:r>
      <w:r>
        <w:rPr>
          <w:iCs/>
          <w:spacing w:val="-3"/>
          <w:w w:val="110"/>
        </w:rPr>
        <w:t>o</w:t>
      </w:r>
      <w:r>
        <w:rPr>
          <w:iCs/>
          <w:spacing w:val="-13"/>
          <w:w w:val="110"/>
        </w:rPr>
        <w:t>i</w:t>
      </w:r>
      <w:r>
        <w:rPr>
          <w:iCs/>
          <w:spacing w:val="-18"/>
          <w:w w:val="110"/>
        </w:rPr>
        <w:t>n</w:t>
      </w:r>
      <w:r>
        <w:rPr>
          <w:iCs/>
          <w:w w:val="110"/>
        </w:rPr>
        <w:t>t</w:t>
      </w:r>
      <w:r>
        <w:rPr>
          <w:iCs/>
          <w:w w:val="126"/>
        </w:rPr>
        <w:t xml:space="preserve"> </w:t>
      </w:r>
      <w:r>
        <w:rPr>
          <w:iCs/>
          <w:spacing w:val="-24"/>
          <w:w w:val="110"/>
        </w:rPr>
        <w:t>r</w:t>
      </w:r>
      <w:r>
        <w:rPr>
          <w:iCs/>
          <w:spacing w:val="-3"/>
          <w:w w:val="110"/>
        </w:rPr>
        <w:t>e</w:t>
      </w:r>
      <w:r>
        <w:rPr>
          <w:iCs/>
          <w:spacing w:val="-5"/>
          <w:w w:val="110"/>
        </w:rPr>
        <w:t>a</w:t>
      </w:r>
      <w:r>
        <w:rPr>
          <w:iCs/>
          <w:spacing w:val="22"/>
          <w:w w:val="110"/>
        </w:rPr>
        <w:t>s</w:t>
      </w:r>
      <w:r>
        <w:rPr>
          <w:iCs/>
          <w:spacing w:val="-3"/>
          <w:w w:val="110"/>
        </w:rPr>
        <w:t>o</w:t>
      </w:r>
      <w:r>
        <w:rPr>
          <w:iCs/>
          <w:spacing w:val="-18"/>
          <w:w w:val="110"/>
        </w:rPr>
        <w:t>n</w:t>
      </w:r>
      <w:r>
        <w:rPr>
          <w:iCs/>
          <w:spacing w:val="-5"/>
          <w:w w:val="110"/>
        </w:rPr>
        <w:t>a</w:t>
      </w:r>
      <w:r>
        <w:rPr>
          <w:iCs/>
          <w:spacing w:val="-11"/>
          <w:w w:val="110"/>
        </w:rPr>
        <w:t>b</w:t>
      </w:r>
      <w:r>
        <w:rPr>
          <w:iCs/>
          <w:spacing w:val="-12"/>
          <w:w w:val="110"/>
        </w:rPr>
        <w:t>l</w:t>
      </w:r>
      <w:r>
        <w:rPr>
          <w:iCs/>
          <w:w w:val="110"/>
        </w:rPr>
        <w:t>y</w:t>
      </w:r>
      <w:r>
        <w:rPr>
          <w:iCs/>
          <w:spacing w:val="-30"/>
          <w:w w:val="110"/>
        </w:rPr>
        <w:t xml:space="preserve"> </w:t>
      </w:r>
      <w:r>
        <w:rPr>
          <w:iCs/>
          <w:spacing w:val="-5"/>
          <w:w w:val="110"/>
        </w:rPr>
        <w:t>a</w:t>
      </w:r>
      <w:r>
        <w:rPr>
          <w:iCs/>
          <w:spacing w:val="-24"/>
          <w:w w:val="110"/>
        </w:rPr>
        <w:t>w</w:t>
      </w:r>
      <w:r>
        <w:rPr>
          <w:iCs/>
          <w:spacing w:val="-5"/>
          <w:w w:val="110"/>
        </w:rPr>
        <w:t>a</w:t>
      </w:r>
      <w:r>
        <w:rPr>
          <w:iCs/>
          <w:w w:val="110"/>
        </w:rPr>
        <w:t>y</w:t>
      </w:r>
      <w:r>
        <w:rPr>
          <w:iCs/>
          <w:spacing w:val="-29"/>
          <w:w w:val="110"/>
        </w:rPr>
        <w:t xml:space="preserve"> </w:t>
      </w:r>
      <w:r>
        <w:rPr>
          <w:iCs/>
          <w:spacing w:val="-5"/>
          <w:w w:val="110"/>
        </w:rPr>
        <w:t>f</w:t>
      </w:r>
      <w:r>
        <w:rPr>
          <w:iCs/>
          <w:spacing w:val="-24"/>
          <w:w w:val="110"/>
        </w:rPr>
        <w:t>r</w:t>
      </w:r>
      <w:r>
        <w:rPr>
          <w:iCs/>
          <w:spacing w:val="-3"/>
          <w:w w:val="110"/>
        </w:rPr>
        <w:t>o</w:t>
      </w:r>
      <w:r>
        <w:rPr>
          <w:iCs/>
          <w:w w:val="110"/>
        </w:rPr>
        <w:t>m</w:t>
      </w:r>
      <w:r>
        <w:rPr>
          <w:iCs/>
          <w:spacing w:val="-32"/>
          <w:w w:val="110"/>
        </w:rPr>
        <w:t xml:space="preserve"> </w:t>
      </w:r>
      <w:r>
        <w:rPr>
          <w:iCs/>
          <w:spacing w:val="-7"/>
          <w:w w:val="110"/>
        </w:rPr>
        <w:t>t</w:t>
      </w:r>
      <w:r>
        <w:rPr>
          <w:iCs/>
          <w:spacing w:val="-16"/>
          <w:w w:val="110"/>
        </w:rPr>
        <w:t>h</w:t>
      </w:r>
      <w:r>
        <w:rPr>
          <w:iCs/>
          <w:w w:val="110"/>
        </w:rPr>
        <w:t>e</w:t>
      </w:r>
      <w:r>
        <w:rPr>
          <w:iCs/>
          <w:spacing w:val="-18"/>
          <w:w w:val="110"/>
        </w:rPr>
        <w:t xml:space="preserve"> </w:t>
      </w:r>
      <w:r>
        <w:rPr>
          <w:iCs/>
          <w:spacing w:val="-7"/>
          <w:w w:val="110"/>
        </w:rPr>
        <w:t>t</w:t>
      </w:r>
      <w:r>
        <w:rPr>
          <w:iCs/>
          <w:spacing w:val="-13"/>
          <w:w w:val="110"/>
        </w:rPr>
        <w:t>i</w:t>
      </w:r>
      <w:r>
        <w:rPr>
          <w:iCs/>
          <w:w w:val="110"/>
        </w:rPr>
        <w:t>p</w:t>
      </w:r>
      <w:r>
        <w:rPr>
          <w:iCs/>
          <w:spacing w:val="-27"/>
          <w:w w:val="110"/>
        </w:rPr>
        <w:t xml:space="preserve"> </w:t>
      </w:r>
      <w:r>
        <w:rPr>
          <w:iCs/>
          <w:spacing w:val="-5"/>
          <w:w w:val="110"/>
        </w:rPr>
        <w:t>a</w:t>
      </w:r>
      <w:r>
        <w:rPr>
          <w:iCs/>
          <w:spacing w:val="-18"/>
          <w:w w:val="110"/>
        </w:rPr>
        <w:t>n</w:t>
      </w:r>
      <w:r>
        <w:rPr>
          <w:iCs/>
          <w:w w:val="110"/>
        </w:rPr>
        <w:t>d</w:t>
      </w:r>
      <w:r>
        <w:rPr>
          <w:iCs/>
          <w:spacing w:val="-28"/>
          <w:w w:val="110"/>
        </w:rPr>
        <w:t xml:space="preserve"> </w:t>
      </w:r>
      <w:r>
        <w:rPr>
          <w:iCs/>
          <w:spacing w:val="-7"/>
          <w:w w:val="110"/>
        </w:rPr>
        <w:t>t</w:t>
      </w:r>
      <w:r>
        <w:rPr>
          <w:iCs/>
          <w:spacing w:val="-16"/>
          <w:w w:val="110"/>
        </w:rPr>
        <w:t>h</w:t>
      </w:r>
      <w:r>
        <w:rPr>
          <w:iCs/>
          <w:spacing w:val="-3"/>
          <w:w w:val="110"/>
        </w:rPr>
        <w:t>e</w:t>
      </w:r>
      <w:r>
        <w:rPr>
          <w:iCs/>
          <w:w w:val="110"/>
        </w:rPr>
        <w:t>n</w:t>
      </w:r>
      <w:r>
        <w:rPr>
          <w:iCs/>
          <w:spacing w:val="-34"/>
          <w:w w:val="110"/>
        </w:rPr>
        <w:t xml:space="preserve"> </w:t>
      </w:r>
      <w:r>
        <w:rPr>
          <w:iCs/>
          <w:spacing w:val="-16"/>
          <w:w w:val="110"/>
        </w:rPr>
        <w:t>h</w:t>
      </w:r>
      <w:r>
        <w:rPr>
          <w:iCs/>
          <w:spacing w:val="-3"/>
          <w:w w:val="110"/>
        </w:rPr>
        <w:t>e</w:t>
      </w:r>
      <w:r>
        <w:rPr>
          <w:iCs/>
          <w:spacing w:val="-12"/>
          <w:w w:val="110"/>
        </w:rPr>
        <w:t>l</w:t>
      </w:r>
      <w:r>
        <w:rPr>
          <w:iCs/>
          <w:w w:val="110"/>
        </w:rPr>
        <w:t>d</w:t>
      </w:r>
      <w:r>
        <w:rPr>
          <w:iCs/>
          <w:spacing w:val="-27"/>
          <w:w w:val="110"/>
        </w:rPr>
        <w:t xml:space="preserve"> </w:t>
      </w:r>
      <w:r>
        <w:rPr>
          <w:iCs/>
          <w:spacing w:val="-13"/>
          <w:w w:val="110"/>
        </w:rPr>
        <w:t>i</w:t>
      </w:r>
      <w:r>
        <w:rPr>
          <w:iCs/>
          <w:w w:val="110"/>
        </w:rPr>
        <w:t>n</w:t>
      </w:r>
      <w:r>
        <w:rPr>
          <w:iCs/>
          <w:spacing w:val="-34"/>
          <w:w w:val="110"/>
        </w:rPr>
        <w:t xml:space="preserve"> </w:t>
      </w:r>
      <w:r>
        <w:rPr>
          <w:iCs/>
          <w:spacing w:val="-11"/>
          <w:w w:val="110"/>
        </w:rPr>
        <w:t>p</w:t>
      </w:r>
      <w:r>
        <w:rPr>
          <w:iCs/>
          <w:spacing w:val="-3"/>
          <w:w w:val="110"/>
        </w:rPr>
        <w:t>o</w:t>
      </w:r>
      <w:r>
        <w:rPr>
          <w:iCs/>
          <w:spacing w:val="22"/>
          <w:w w:val="110"/>
        </w:rPr>
        <w:t>s</w:t>
      </w:r>
      <w:r>
        <w:rPr>
          <w:iCs/>
          <w:spacing w:val="-13"/>
          <w:w w:val="110"/>
        </w:rPr>
        <w:t>i</w:t>
      </w:r>
      <w:r>
        <w:rPr>
          <w:iCs/>
          <w:spacing w:val="-7"/>
          <w:w w:val="110"/>
        </w:rPr>
        <w:t>t</w:t>
      </w:r>
      <w:r>
        <w:rPr>
          <w:iCs/>
          <w:spacing w:val="-13"/>
          <w:w w:val="110"/>
        </w:rPr>
        <w:t>i</w:t>
      </w:r>
      <w:r>
        <w:rPr>
          <w:iCs/>
          <w:spacing w:val="-3"/>
          <w:w w:val="110"/>
        </w:rPr>
        <w:t>o</w:t>
      </w:r>
      <w:r>
        <w:rPr>
          <w:iCs/>
          <w:w w:val="110"/>
        </w:rPr>
        <w:t>n</w:t>
      </w:r>
      <w:r>
        <w:rPr>
          <w:iCs/>
          <w:spacing w:val="-34"/>
          <w:w w:val="110"/>
        </w:rPr>
        <w:t xml:space="preserve"> </w:t>
      </w:r>
      <w:r>
        <w:rPr>
          <w:iCs/>
          <w:spacing w:val="-11"/>
          <w:w w:val="110"/>
        </w:rPr>
        <w:t>b</w:t>
      </w:r>
      <w:r>
        <w:rPr>
          <w:iCs/>
          <w:w w:val="110"/>
        </w:rPr>
        <w:t>y</w:t>
      </w:r>
      <w:r>
        <w:rPr>
          <w:iCs/>
          <w:spacing w:val="-29"/>
          <w:w w:val="110"/>
        </w:rPr>
        <w:t xml:space="preserve"> </w:t>
      </w:r>
      <w:r>
        <w:rPr>
          <w:iCs/>
          <w:spacing w:val="-11"/>
          <w:w w:val="110"/>
        </w:rPr>
        <w:t>p</w:t>
      </w:r>
      <w:r>
        <w:rPr>
          <w:iCs/>
          <w:spacing w:val="-3"/>
          <w:w w:val="110"/>
        </w:rPr>
        <w:t>e</w:t>
      </w:r>
      <w:r>
        <w:rPr>
          <w:iCs/>
          <w:spacing w:val="8"/>
          <w:w w:val="110"/>
        </w:rPr>
        <w:t>gg</w:t>
      </w:r>
      <w:r>
        <w:rPr>
          <w:iCs/>
          <w:spacing w:val="-13"/>
          <w:w w:val="110"/>
        </w:rPr>
        <w:t>i</w:t>
      </w:r>
      <w:r>
        <w:rPr>
          <w:iCs/>
          <w:spacing w:val="-18"/>
          <w:w w:val="110"/>
        </w:rPr>
        <w:t>n</w:t>
      </w:r>
      <w:r>
        <w:rPr>
          <w:iCs/>
          <w:spacing w:val="8"/>
          <w:w w:val="110"/>
        </w:rPr>
        <w:t>g</w:t>
      </w:r>
      <w:r>
        <w:rPr>
          <w:iCs/>
          <w:w w:val="110"/>
        </w:rPr>
        <w:t>.</w:t>
      </w:r>
    </w:p>
    <w:p>
      <w:pPr>
        <w:pStyle w:val="style179"/>
        <w:numPr>
          <w:ilvl w:val="0"/>
          <w:numId w:val="18"/>
        </w:numPr>
        <w:kinsoku w:val="false"/>
        <w:overflowPunct w:val="false"/>
        <w:spacing w:lineRule="auto" w:line="360"/>
        <w:ind w:right="116"/>
        <w:rPr/>
      </w:pPr>
      <w:r>
        <w:rPr>
          <w:iCs/>
          <w:spacing w:val="10"/>
          <w:w w:val="110"/>
        </w:rPr>
        <w:t>C</w:t>
      </w:r>
      <w:r>
        <w:rPr>
          <w:iCs/>
          <w:w w:val="110"/>
        </w:rPr>
        <w:t>o</w:t>
      </w:r>
      <w:r>
        <w:rPr>
          <w:iCs/>
          <w:spacing w:val="-14"/>
          <w:w w:val="110"/>
        </w:rPr>
        <w:t>m</w:t>
      </w:r>
      <w:r>
        <w:rPr>
          <w:iCs/>
          <w:spacing w:val="-9"/>
          <w:w w:val="110"/>
        </w:rPr>
        <w:t>p</w:t>
      </w:r>
      <w:r>
        <w:rPr>
          <w:iCs/>
          <w:w w:val="110"/>
        </w:rPr>
        <w:t>o</w:t>
      </w:r>
      <w:r>
        <w:rPr>
          <w:iCs/>
          <w:spacing w:val="-14"/>
          <w:w w:val="110"/>
        </w:rPr>
        <w:t>u</w:t>
      </w:r>
      <w:r>
        <w:rPr>
          <w:iCs/>
          <w:spacing w:val="-16"/>
          <w:w w:val="110"/>
        </w:rPr>
        <w:t>n</w:t>
      </w:r>
      <w:r>
        <w:rPr>
          <w:iCs/>
          <w:w w:val="110"/>
        </w:rPr>
        <w:t>d</w:t>
      </w:r>
      <w:r>
        <w:rPr>
          <w:iCs/>
          <w:w w:val="110"/>
        </w:rPr>
        <w:t>/serpentine</w:t>
      </w:r>
      <w:r>
        <w:rPr>
          <w:iCs/>
          <w:spacing w:val="-32"/>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w w:val="110"/>
        </w:rPr>
        <w:t>:</w:t>
      </w:r>
      <w:r>
        <w:rPr>
          <w:iCs/>
          <w:spacing w:val="-33"/>
          <w:w w:val="110"/>
        </w:rPr>
        <w:t xml:space="preserve"> </w:t>
      </w:r>
      <w:r>
        <w:rPr>
          <w:iCs/>
          <w:spacing w:val="-5"/>
          <w:w w:val="110"/>
        </w:rPr>
        <w:t>T</w:t>
      </w:r>
      <w:r>
        <w:rPr>
          <w:iCs/>
          <w:spacing w:val="-16"/>
          <w:w w:val="110"/>
        </w:rPr>
        <w:t>h</w:t>
      </w:r>
      <w:r>
        <w:rPr>
          <w:iCs/>
          <w:w w:val="110"/>
        </w:rPr>
        <w:t>e</w:t>
      </w:r>
      <w:r>
        <w:rPr>
          <w:iCs/>
          <w:spacing w:val="-26"/>
          <w:w w:val="110"/>
        </w:rPr>
        <w:t xml:space="preserve"> </w:t>
      </w:r>
      <w:r>
        <w:rPr>
          <w:iCs/>
          <w:spacing w:val="-11"/>
          <w:w w:val="110"/>
        </w:rPr>
        <w:t>b</w:t>
      </w:r>
      <w:r>
        <w:rPr>
          <w:iCs/>
          <w:spacing w:val="-24"/>
          <w:w w:val="110"/>
        </w:rPr>
        <w:t>r</w:t>
      </w:r>
      <w:r>
        <w:rPr>
          <w:iCs/>
          <w:spacing w:val="-5"/>
          <w:w w:val="110"/>
        </w:rPr>
        <w:t>a</w:t>
      </w:r>
      <w:r>
        <w:rPr>
          <w:iCs/>
          <w:spacing w:val="-18"/>
          <w:w w:val="110"/>
        </w:rPr>
        <w:t>n</w:t>
      </w:r>
      <w:r>
        <w:rPr>
          <w:iCs/>
          <w:spacing w:val="10"/>
          <w:w w:val="110"/>
        </w:rPr>
        <w:t>c</w:t>
      </w:r>
      <w:r>
        <w:rPr>
          <w:iCs/>
          <w:w w:val="110"/>
        </w:rPr>
        <w:t>h</w:t>
      </w:r>
      <w:r>
        <w:rPr>
          <w:iCs/>
          <w:spacing w:val="-38"/>
          <w:w w:val="110"/>
        </w:rPr>
        <w:t xml:space="preserve"> </w:t>
      </w:r>
      <w:r>
        <w:rPr>
          <w:iCs/>
          <w:spacing w:val="-13"/>
          <w:w w:val="110"/>
        </w:rPr>
        <w:t>i</w:t>
      </w:r>
      <w:r>
        <w:rPr>
          <w:iCs/>
          <w:w w:val="110"/>
        </w:rPr>
        <w:t>s</w:t>
      </w:r>
      <w:r>
        <w:rPr>
          <w:iCs/>
          <w:spacing w:val="-10"/>
          <w:w w:val="110"/>
        </w:rPr>
        <w:t xml:space="preserve"> </w:t>
      </w:r>
      <w:r>
        <w:rPr>
          <w:iCs/>
          <w:spacing w:val="-11"/>
          <w:w w:val="110"/>
        </w:rPr>
        <w:t>b</w:t>
      </w:r>
      <w:r>
        <w:rPr>
          <w:iCs/>
          <w:spacing w:val="-3"/>
          <w:w w:val="110"/>
        </w:rPr>
        <w:t>e</w:t>
      </w:r>
      <w:r>
        <w:rPr>
          <w:iCs/>
          <w:spacing w:val="-18"/>
          <w:w w:val="110"/>
        </w:rPr>
        <w:t>n</w:t>
      </w:r>
      <w:r>
        <w:rPr>
          <w:iCs/>
          <w:w w:val="110"/>
        </w:rPr>
        <w:t>t</w:t>
      </w:r>
      <w:r>
        <w:rPr>
          <w:iCs/>
          <w:spacing w:val="-31"/>
          <w:w w:val="110"/>
        </w:rPr>
        <w:t xml:space="preserve"> </w:t>
      </w:r>
      <w:r>
        <w:rPr>
          <w:iCs/>
          <w:spacing w:val="-5"/>
          <w:w w:val="110"/>
        </w:rPr>
        <w:t>a</w:t>
      </w:r>
      <w:r>
        <w:rPr>
          <w:iCs/>
          <w:spacing w:val="-18"/>
          <w:w w:val="110"/>
        </w:rPr>
        <w:t>n</w:t>
      </w:r>
      <w:r>
        <w:rPr>
          <w:iCs/>
          <w:w w:val="110"/>
        </w:rPr>
        <w:t>d</w:t>
      </w:r>
      <w:r>
        <w:rPr>
          <w:iCs/>
          <w:spacing w:val="-35"/>
          <w:w w:val="110"/>
        </w:rPr>
        <w:t xml:space="preserve"> </w:t>
      </w:r>
      <w:r>
        <w:rPr>
          <w:iCs/>
          <w:spacing w:val="10"/>
          <w:w w:val="110"/>
        </w:rPr>
        <w:t>c</w:t>
      </w:r>
      <w:r>
        <w:rPr>
          <w:iCs/>
          <w:spacing w:val="-3"/>
          <w:w w:val="110"/>
        </w:rPr>
        <w:t>o</w:t>
      </w:r>
      <w:r>
        <w:rPr>
          <w:iCs/>
          <w:spacing w:val="-17"/>
          <w:w w:val="110"/>
        </w:rPr>
        <w:t>v</w:t>
      </w:r>
      <w:r>
        <w:rPr>
          <w:iCs/>
          <w:spacing w:val="-3"/>
          <w:w w:val="110"/>
        </w:rPr>
        <w:t>e</w:t>
      </w:r>
      <w:r>
        <w:rPr>
          <w:iCs/>
          <w:spacing w:val="-24"/>
          <w:w w:val="110"/>
        </w:rPr>
        <w:t>r</w:t>
      </w:r>
      <w:r>
        <w:rPr>
          <w:iCs/>
          <w:spacing w:val="-3"/>
          <w:w w:val="110"/>
        </w:rPr>
        <w:t>e</w:t>
      </w:r>
      <w:r>
        <w:rPr>
          <w:iCs/>
          <w:w w:val="110"/>
        </w:rPr>
        <w:t>d</w:t>
      </w:r>
      <w:r>
        <w:rPr>
          <w:iCs/>
          <w:spacing w:val="-34"/>
          <w:w w:val="110"/>
        </w:rPr>
        <w:t xml:space="preserve"> </w:t>
      </w:r>
      <w:r>
        <w:rPr>
          <w:iCs/>
          <w:spacing w:val="-13"/>
          <w:w w:val="110"/>
        </w:rPr>
        <w:t>i</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35"/>
          <w:w w:val="110"/>
        </w:rPr>
        <w:t xml:space="preserve"> </w:t>
      </w:r>
      <w:r>
        <w:rPr>
          <w:iCs/>
          <w:spacing w:val="-5"/>
          <w:w w:val="110"/>
        </w:rPr>
        <w:t>a</w:t>
      </w:r>
      <w:r>
        <w:rPr>
          <w:iCs/>
          <w:w w:val="110"/>
        </w:rPr>
        <w:t>t</w:t>
      </w:r>
      <w:r>
        <w:rPr>
          <w:iCs/>
          <w:spacing w:val="-31"/>
          <w:w w:val="110"/>
        </w:rPr>
        <w:t xml:space="preserve"> </w:t>
      </w:r>
      <w:r>
        <w:rPr>
          <w:iCs/>
          <w:spacing w:val="22"/>
          <w:w w:val="110"/>
        </w:rPr>
        <w:t>s</w:t>
      </w:r>
      <w:r>
        <w:rPr>
          <w:iCs/>
          <w:spacing w:val="-3"/>
          <w:w w:val="110"/>
        </w:rPr>
        <w:t>e</w:t>
      </w:r>
      <w:r>
        <w:rPr>
          <w:iCs/>
          <w:spacing w:val="-17"/>
          <w:w w:val="110"/>
        </w:rPr>
        <w:t>v</w:t>
      </w:r>
      <w:r>
        <w:rPr>
          <w:iCs/>
          <w:spacing w:val="-3"/>
          <w:w w:val="110"/>
        </w:rPr>
        <w:t>e</w:t>
      </w:r>
      <w:r>
        <w:rPr>
          <w:iCs/>
          <w:spacing w:val="-24"/>
          <w:w w:val="110"/>
        </w:rPr>
        <w:t>r</w:t>
      </w:r>
      <w:r>
        <w:rPr>
          <w:iCs/>
          <w:spacing w:val="-5"/>
          <w:w w:val="110"/>
        </w:rPr>
        <w:t>a</w:t>
      </w:r>
      <w:r>
        <w:rPr>
          <w:iCs/>
          <w:w w:val="110"/>
        </w:rPr>
        <w:t>l</w:t>
      </w:r>
      <w:r>
        <w:rPr>
          <w:iCs/>
          <w:spacing w:val="-38"/>
          <w:w w:val="110"/>
        </w:rPr>
        <w:t xml:space="preserve"> </w:t>
      </w:r>
      <w:r>
        <w:rPr>
          <w:iCs/>
          <w:spacing w:val="-11"/>
          <w:w w:val="110"/>
        </w:rPr>
        <w:t>p</w:t>
      </w:r>
      <w:r>
        <w:rPr>
          <w:iCs/>
          <w:spacing w:val="-3"/>
          <w:w w:val="110"/>
        </w:rPr>
        <w:t>o</w:t>
      </w:r>
      <w:r>
        <w:rPr>
          <w:iCs/>
          <w:spacing w:val="-13"/>
          <w:w w:val="110"/>
        </w:rPr>
        <w:t>i</w:t>
      </w:r>
      <w:r>
        <w:rPr>
          <w:iCs/>
          <w:spacing w:val="-18"/>
          <w:w w:val="110"/>
        </w:rPr>
        <w:t>n</w:t>
      </w:r>
      <w:r>
        <w:rPr>
          <w:iCs/>
          <w:spacing w:val="-7"/>
          <w:w w:val="110"/>
        </w:rPr>
        <w:t>t</w:t>
      </w:r>
      <w:r>
        <w:rPr>
          <w:iCs/>
          <w:w w:val="110"/>
        </w:rPr>
        <w:t>s</w:t>
      </w:r>
      <w:r>
        <w:rPr>
          <w:iCs/>
          <w:w w:val="90"/>
        </w:rPr>
        <w:t xml:space="preserve"> </w:t>
      </w:r>
      <w:r>
        <w:rPr>
          <w:iCs/>
          <w:spacing w:val="-5"/>
          <w:w w:val="110"/>
        </w:rPr>
        <w:t>a</w:t>
      </w:r>
      <w:r>
        <w:rPr>
          <w:iCs/>
          <w:spacing w:val="-18"/>
          <w:w w:val="110"/>
        </w:rPr>
        <w:t>n</w:t>
      </w:r>
      <w:r>
        <w:rPr>
          <w:iCs/>
          <w:w w:val="110"/>
        </w:rPr>
        <w:t>d</w:t>
      </w:r>
      <w:r>
        <w:rPr>
          <w:iCs/>
          <w:spacing w:val="-39"/>
          <w:w w:val="110"/>
        </w:rPr>
        <w:t xml:space="preserve"> </w:t>
      </w:r>
      <w:r>
        <w:rPr>
          <w:iCs/>
          <w:spacing w:val="-11"/>
          <w:w w:val="110"/>
        </w:rPr>
        <w:t>p</w:t>
      </w:r>
      <w:r>
        <w:rPr>
          <w:iCs/>
          <w:spacing w:val="-3"/>
          <w:w w:val="110"/>
        </w:rPr>
        <w:t>e</w:t>
      </w:r>
      <w:r>
        <w:rPr>
          <w:iCs/>
          <w:spacing w:val="8"/>
          <w:w w:val="110"/>
        </w:rPr>
        <w:t>gg</w:t>
      </w:r>
      <w:r>
        <w:rPr>
          <w:iCs/>
          <w:spacing w:val="-3"/>
          <w:w w:val="110"/>
        </w:rPr>
        <w:t>e</w:t>
      </w:r>
      <w:r>
        <w:rPr>
          <w:iCs/>
          <w:w w:val="110"/>
        </w:rPr>
        <w:t>d</w:t>
      </w:r>
      <w:r>
        <w:rPr>
          <w:iCs/>
          <w:spacing w:val="-39"/>
          <w:w w:val="110"/>
        </w:rPr>
        <w:t xml:space="preserve"> </w:t>
      </w:r>
      <w:r>
        <w:rPr>
          <w:iCs/>
          <w:spacing w:val="-7"/>
          <w:w w:val="110"/>
        </w:rPr>
        <w:t>t</w:t>
      </w:r>
      <w:r>
        <w:rPr>
          <w:iCs/>
          <w:w w:val="110"/>
        </w:rPr>
        <w:t>o</w:t>
      </w:r>
      <w:r>
        <w:rPr>
          <w:iCs/>
          <w:spacing w:val="-33"/>
          <w:w w:val="110"/>
        </w:rPr>
        <w:t xml:space="preserve"> </w:t>
      </w:r>
      <w:r>
        <w:rPr>
          <w:iCs/>
          <w:spacing w:val="-11"/>
          <w:w w:val="110"/>
        </w:rPr>
        <w:t>p</w:t>
      </w:r>
      <w:r>
        <w:rPr>
          <w:iCs/>
          <w:spacing w:val="-24"/>
          <w:w w:val="110"/>
        </w:rPr>
        <w:t>r</w:t>
      </w:r>
      <w:r>
        <w:rPr>
          <w:iCs/>
          <w:spacing w:val="-3"/>
          <w:w w:val="110"/>
        </w:rPr>
        <w:t>o</w:t>
      </w:r>
      <w:r>
        <w:rPr>
          <w:iCs/>
          <w:spacing w:val="-17"/>
          <w:w w:val="110"/>
        </w:rPr>
        <w:t>duc</w:t>
      </w:r>
      <w:r>
        <w:rPr>
          <w:iCs/>
          <w:w w:val="110"/>
        </w:rPr>
        <w:t>e</w:t>
      </w:r>
      <w:r>
        <w:rPr>
          <w:iCs/>
          <w:spacing w:val="-32"/>
          <w:w w:val="110"/>
        </w:rPr>
        <w:t xml:space="preserve"> </w:t>
      </w:r>
      <w:r>
        <w:rPr>
          <w:iCs/>
          <w:spacing w:val="-24"/>
          <w:w w:val="110"/>
        </w:rPr>
        <w:t>r</w:t>
      </w:r>
      <w:r>
        <w:rPr>
          <w:iCs/>
          <w:spacing w:val="-3"/>
          <w:w w:val="110"/>
        </w:rPr>
        <w:t>oo</w:t>
      </w:r>
      <w:r>
        <w:rPr>
          <w:iCs/>
          <w:spacing w:val="-7"/>
          <w:w w:val="110"/>
        </w:rPr>
        <w:t>t</w:t>
      </w:r>
      <w:r>
        <w:rPr>
          <w:iCs/>
          <w:spacing w:val="22"/>
          <w:w w:val="110"/>
        </w:rPr>
        <w:t>s</w:t>
      </w:r>
      <w:r>
        <w:rPr>
          <w:iCs/>
          <w:w w:val="110"/>
        </w:rPr>
        <w:t>.</w:t>
      </w:r>
      <w:r>
        <w:rPr>
          <w:iCs/>
          <w:spacing w:val="-27"/>
          <w:w w:val="110"/>
        </w:rPr>
        <w:t xml:space="preserve"> </w:t>
      </w:r>
      <w:r>
        <w:rPr>
          <w:iCs/>
          <w:spacing w:val="-16"/>
          <w:w w:val="110"/>
        </w:rPr>
        <w:t>I</w:t>
      </w:r>
      <w:r>
        <w:rPr>
          <w:iCs/>
          <w:w w:val="110"/>
        </w:rPr>
        <w:t>t</w:t>
      </w:r>
      <w:r>
        <w:rPr>
          <w:iCs/>
          <w:spacing w:val="-37"/>
          <w:w w:val="110"/>
        </w:rPr>
        <w:t xml:space="preserve"> </w:t>
      </w:r>
      <w:r>
        <w:rPr>
          <w:iCs/>
          <w:spacing w:val="-13"/>
          <w:w w:val="110"/>
        </w:rPr>
        <w:t>i</w:t>
      </w:r>
      <w:r>
        <w:rPr>
          <w:iCs/>
          <w:w w:val="110"/>
        </w:rPr>
        <w:t>s</w:t>
      </w:r>
      <w:r>
        <w:rPr>
          <w:iCs/>
          <w:spacing w:val="-18"/>
          <w:w w:val="110"/>
        </w:rPr>
        <w:t xml:space="preserve"> </w:t>
      </w:r>
      <w:r>
        <w:rPr>
          <w:iCs/>
          <w:spacing w:val="10"/>
          <w:w w:val="110"/>
        </w:rPr>
        <w:t>c</w:t>
      </w:r>
      <w:r>
        <w:rPr>
          <w:iCs/>
          <w:spacing w:val="-5"/>
          <w:w w:val="110"/>
        </w:rPr>
        <w:t>a</w:t>
      </w:r>
      <w:r>
        <w:rPr>
          <w:iCs/>
          <w:spacing w:val="-12"/>
          <w:w w:val="110"/>
        </w:rPr>
        <w:t>ll</w:t>
      </w:r>
      <w:r>
        <w:rPr>
          <w:iCs/>
          <w:spacing w:val="-3"/>
          <w:w w:val="110"/>
        </w:rPr>
        <w:t>e</w:t>
      </w:r>
      <w:r>
        <w:rPr>
          <w:iCs/>
          <w:w w:val="110"/>
        </w:rPr>
        <w:t>d</w:t>
      </w:r>
      <w:r>
        <w:rPr>
          <w:iCs/>
          <w:spacing w:val="-39"/>
          <w:w w:val="110"/>
        </w:rPr>
        <w:t xml:space="preserve"> </w:t>
      </w:r>
      <w:r>
        <w:rPr>
          <w:iCs/>
          <w:spacing w:val="22"/>
          <w:w w:val="110"/>
        </w:rPr>
        <w:t>s</w:t>
      </w:r>
      <w:r>
        <w:rPr>
          <w:iCs/>
          <w:spacing w:val="-3"/>
          <w:w w:val="110"/>
        </w:rPr>
        <w:t>e</w:t>
      </w:r>
      <w:r>
        <w:rPr>
          <w:iCs/>
          <w:spacing w:val="-24"/>
          <w:w w:val="110"/>
        </w:rPr>
        <w:t>r</w:t>
      </w:r>
      <w:r>
        <w:rPr>
          <w:iCs/>
          <w:spacing w:val="-11"/>
          <w:w w:val="110"/>
        </w:rPr>
        <w:t>p</w:t>
      </w:r>
      <w:r>
        <w:rPr>
          <w:iCs/>
          <w:spacing w:val="-3"/>
          <w:w w:val="110"/>
        </w:rPr>
        <w:t>e</w:t>
      </w:r>
      <w:r>
        <w:rPr>
          <w:iCs/>
          <w:spacing w:val="-18"/>
          <w:w w:val="110"/>
        </w:rPr>
        <w:t>n</w:t>
      </w:r>
      <w:r>
        <w:rPr>
          <w:iCs/>
          <w:spacing w:val="-7"/>
          <w:w w:val="110"/>
        </w:rPr>
        <w:t>t</w:t>
      </w:r>
      <w:r>
        <w:rPr>
          <w:iCs/>
          <w:spacing w:val="-13"/>
          <w:w w:val="110"/>
        </w:rPr>
        <w:t>i</w:t>
      </w:r>
      <w:r>
        <w:rPr>
          <w:iCs/>
          <w:spacing w:val="-18"/>
          <w:w w:val="110"/>
        </w:rPr>
        <w:t>n</w:t>
      </w:r>
      <w:r>
        <w:rPr>
          <w:iCs/>
          <w:w w:val="110"/>
        </w:rPr>
        <w:t>e</w:t>
      </w:r>
      <w:r>
        <w:rPr>
          <w:iCs/>
          <w:spacing w:val="-31"/>
          <w:w w:val="110"/>
        </w:rPr>
        <w:t xml:space="preserve"> </w:t>
      </w:r>
      <w:r>
        <w:rPr>
          <w:iCs/>
          <w:spacing w:val="-11"/>
          <w:w w:val="110"/>
        </w:rPr>
        <w:t>b</w:t>
      </w:r>
      <w:r>
        <w:rPr>
          <w:iCs/>
          <w:spacing w:val="-3"/>
          <w:w w:val="110"/>
        </w:rPr>
        <w:t>e</w:t>
      </w:r>
      <w:r>
        <w:rPr>
          <w:iCs/>
          <w:spacing w:val="10"/>
          <w:w w:val="110"/>
        </w:rPr>
        <w:t>c</w:t>
      </w:r>
      <w:r>
        <w:rPr>
          <w:iCs/>
          <w:spacing w:val="-5"/>
          <w:w w:val="110"/>
        </w:rPr>
        <w:t>a</w:t>
      </w:r>
      <w:r>
        <w:rPr>
          <w:iCs/>
          <w:spacing w:val="-16"/>
          <w:w w:val="110"/>
        </w:rPr>
        <w:t>u</w:t>
      </w:r>
      <w:r>
        <w:rPr>
          <w:iCs/>
          <w:spacing w:val="22"/>
          <w:w w:val="110"/>
        </w:rPr>
        <w:t>s</w:t>
      </w:r>
      <w:r>
        <w:rPr>
          <w:iCs/>
          <w:w w:val="110"/>
        </w:rPr>
        <w:t>e</w:t>
      </w:r>
      <w:r>
        <w:rPr>
          <w:iCs/>
          <w:spacing w:val="-32"/>
          <w:w w:val="110"/>
        </w:rPr>
        <w:t xml:space="preserve"> </w:t>
      </w:r>
      <w:r>
        <w:rPr>
          <w:iCs/>
          <w:spacing w:val="-7"/>
          <w:w w:val="110"/>
        </w:rPr>
        <w:t>t</w:t>
      </w:r>
      <w:r>
        <w:rPr>
          <w:iCs/>
          <w:spacing w:val="-16"/>
          <w:w w:val="110"/>
        </w:rPr>
        <w:t>h</w:t>
      </w:r>
      <w:r>
        <w:rPr>
          <w:iCs/>
          <w:w w:val="110"/>
        </w:rPr>
        <w:t>e</w:t>
      </w:r>
      <w:r>
        <w:rPr>
          <w:iCs/>
          <w:spacing w:val="-32"/>
          <w:w w:val="110"/>
        </w:rPr>
        <w:t xml:space="preserve"> </w:t>
      </w:r>
      <w:r>
        <w:rPr>
          <w:iCs/>
          <w:spacing w:val="-11"/>
          <w:w w:val="110"/>
        </w:rPr>
        <w:t>b</w:t>
      </w:r>
      <w:r>
        <w:rPr>
          <w:iCs/>
          <w:spacing w:val="-24"/>
          <w:w w:val="110"/>
        </w:rPr>
        <w:t>r</w:t>
      </w:r>
      <w:r>
        <w:rPr>
          <w:iCs/>
          <w:spacing w:val="-5"/>
          <w:w w:val="110"/>
        </w:rPr>
        <w:t>a</w:t>
      </w:r>
      <w:r>
        <w:rPr>
          <w:iCs/>
          <w:spacing w:val="-18"/>
          <w:w w:val="110"/>
        </w:rPr>
        <w:t>n</w:t>
      </w:r>
      <w:r>
        <w:rPr>
          <w:iCs/>
          <w:spacing w:val="10"/>
          <w:w w:val="110"/>
        </w:rPr>
        <w:t>c</w:t>
      </w:r>
      <w:r>
        <w:rPr>
          <w:iCs/>
          <w:w w:val="110"/>
        </w:rPr>
        <w:t>h</w:t>
      </w:r>
      <w:r>
        <w:rPr>
          <w:iCs/>
          <w:spacing w:val="-42"/>
          <w:w w:val="110"/>
        </w:rPr>
        <w:t xml:space="preserve"> </w:t>
      </w:r>
      <w:r>
        <w:rPr>
          <w:iCs/>
          <w:spacing w:val="-13"/>
          <w:w w:val="110"/>
        </w:rPr>
        <w:t>i</w:t>
      </w:r>
      <w:r>
        <w:rPr>
          <w:iCs/>
          <w:w w:val="110"/>
        </w:rPr>
        <w:t>s</w:t>
      </w:r>
      <w:r>
        <w:rPr>
          <w:iCs/>
          <w:spacing w:val="-18"/>
          <w:w w:val="110"/>
        </w:rPr>
        <w:t xml:space="preserve"> </w:t>
      </w:r>
      <w:r>
        <w:rPr>
          <w:iCs/>
          <w:spacing w:val="-13"/>
          <w:w w:val="110"/>
        </w:rPr>
        <w:t>i</w:t>
      </w:r>
      <w:r>
        <w:rPr>
          <w:iCs/>
          <w:w w:val="110"/>
        </w:rPr>
        <w:t>n</w:t>
      </w:r>
      <w:r>
        <w:rPr>
          <w:iCs/>
          <w:spacing w:val="-44"/>
          <w:w w:val="110"/>
        </w:rPr>
        <w:t xml:space="preserve"> </w:t>
      </w:r>
      <w:r>
        <w:rPr>
          <w:iCs/>
          <w:w w:val="110"/>
        </w:rPr>
        <w:t>a</w:t>
      </w:r>
      <w:r>
        <w:rPr>
          <w:iCs/>
          <w:spacing w:val="-33"/>
          <w:w w:val="110"/>
        </w:rPr>
        <w:t xml:space="preserve"> </w:t>
      </w:r>
      <w:r>
        <w:rPr>
          <w:iCs/>
          <w:spacing w:val="22"/>
          <w:w w:val="110"/>
        </w:rPr>
        <w:t>s</w:t>
      </w:r>
      <w:r>
        <w:rPr>
          <w:iCs/>
          <w:spacing w:val="-3"/>
          <w:w w:val="110"/>
        </w:rPr>
        <w:t>e</w:t>
      </w:r>
      <w:r>
        <w:rPr>
          <w:iCs/>
          <w:spacing w:val="-24"/>
          <w:w w:val="110"/>
        </w:rPr>
        <w:t>r</w:t>
      </w:r>
      <w:r>
        <w:rPr>
          <w:iCs/>
          <w:spacing w:val="-11"/>
          <w:w w:val="110"/>
        </w:rPr>
        <w:t>p</w:t>
      </w:r>
      <w:r>
        <w:rPr>
          <w:iCs/>
          <w:spacing w:val="-3"/>
          <w:w w:val="110"/>
        </w:rPr>
        <w:t>e</w:t>
      </w:r>
      <w:r>
        <w:rPr>
          <w:iCs/>
          <w:spacing w:val="-18"/>
          <w:w w:val="110"/>
        </w:rPr>
        <w:t>n</w:t>
      </w:r>
      <w:r>
        <w:rPr>
          <w:iCs/>
          <w:spacing w:val="-7"/>
          <w:w w:val="110"/>
        </w:rPr>
        <w:t>t</w:t>
      </w:r>
      <w:r>
        <w:rPr>
          <w:iCs/>
          <w:w w:val="110"/>
        </w:rPr>
        <w:t>-</w:t>
      </w:r>
      <w:r>
        <w:rPr>
          <w:iCs/>
          <w:w w:val="93"/>
        </w:rPr>
        <w:t xml:space="preserve"> </w:t>
      </w:r>
      <w:r>
        <w:rPr>
          <w:iCs/>
          <w:spacing w:val="-12"/>
          <w:w w:val="104"/>
        </w:rPr>
        <w:t>l</w:t>
      </w:r>
      <w:r>
        <w:rPr>
          <w:iCs/>
          <w:spacing w:val="-13"/>
          <w:w w:val="104"/>
        </w:rPr>
        <w:t>i</w:t>
      </w:r>
      <w:r>
        <w:rPr>
          <w:iCs/>
          <w:spacing w:val="-17"/>
          <w:w w:val="104"/>
        </w:rPr>
        <w:t>k</w:t>
      </w:r>
      <w:r>
        <w:rPr>
          <w:iCs/>
          <w:w w:val="104"/>
        </w:rPr>
        <w:t>e</w:t>
      </w:r>
      <w:r>
        <w:rPr>
          <w:iCs/>
          <w:spacing w:val="-9"/>
          <w:w w:val="104"/>
        </w:rPr>
        <w:t xml:space="preserve"> </w:t>
      </w:r>
      <w:r>
        <w:rPr>
          <w:iCs/>
          <w:spacing w:val="21"/>
          <w:w w:val="104"/>
        </w:rPr>
        <w:t>s</w:t>
      </w:r>
      <w:r>
        <w:rPr>
          <w:iCs/>
          <w:spacing w:val="-15"/>
          <w:w w:val="104"/>
        </w:rPr>
        <w:t>h</w:t>
      </w:r>
      <w:r>
        <w:rPr>
          <w:iCs/>
          <w:spacing w:val="-5"/>
          <w:w w:val="104"/>
        </w:rPr>
        <w:t>a</w:t>
      </w:r>
      <w:r>
        <w:rPr>
          <w:iCs/>
          <w:spacing w:val="-11"/>
          <w:w w:val="104"/>
        </w:rPr>
        <w:t>p</w:t>
      </w:r>
      <w:r>
        <w:rPr>
          <w:iCs/>
          <w:spacing w:val="-3"/>
          <w:w w:val="104"/>
        </w:rPr>
        <w:t>e</w:t>
      </w:r>
      <w:r>
        <w:rPr>
          <w:iCs/>
          <w:w w:val="104"/>
        </w:rPr>
        <w:t>.</w:t>
      </w:r>
    </w:p>
    <w:p>
      <w:pPr>
        <w:pStyle w:val="style179"/>
        <w:numPr>
          <w:ilvl w:val="0"/>
          <w:numId w:val="18"/>
        </w:numPr>
        <w:kinsoku w:val="false"/>
        <w:overflowPunct w:val="false"/>
        <w:spacing w:lineRule="auto" w:line="360"/>
        <w:ind w:right="142"/>
        <w:rPr/>
      </w:pPr>
      <w:r>
        <w:rPr>
          <w:iCs/>
          <w:spacing w:val="-7"/>
          <w:w w:val="110"/>
        </w:rPr>
        <w:t>A</w:t>
      </w:r>
      <w:r>
        <w:rPr>
          <w:iCs/>
          <w:spacing w:val="1"/>
          <w:w w:val="110"/>
        </w:rPr>
        <w:t>e</w:t>
      </w:r>
      <w:r>
        <w:rPr>
          <w:iCs/>
          <w:spacing w:val="-22"/>
          <w:w w:val="110"/>
        </w:rPr>
        <w:t>r</w:t>
      </w:r>
      <w:r>
        <w:rPr>
          <w:iCs/>
          <w:spacing w:val="-12"/>
          <w:w w:val="110"/>
        </w:rPr>
        <w:t>i</w:t>
      </w:r>
      <w:r>
        <w:rPr>
          <w:iCs/>
          <w:spacing w:val="-2"/>
          <w:w w:val="110"/>
        </w:rPr>
        <w:t>a</w:t>
      </w:r>
      <w:r>
        <w:rPr>
          <w:iCs/>
          <w:w w:val="110"/>
        </w:rPr>
        <w:t>l</w:t>
      </w:r>
      <w:r>
        <w:rPr>
          <w:iCs/>
          <w:spacing w:val="-29"/>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spacing w:val="11"/>
          <w:w w:val="110"/>
        </w:rPr>
        <w:t>/marcotting</w:t>
      </w:r>
      <w:r>
        <w:rPr>
          <w:iCs/>
          <w:w w:val="110"/>
        </w:rPr>
        <w:t>:</w:t>
      </w:r>
      <w:r>
        <w:rPr>
          <w:iCs/>
          <w:spacing w:val="-23"/>
          <w:w w:val="110"/>
        </w:rPr>
        <w:t xml:space="preserve"> </w:t>
      </w:r>
      <w:r>
        <w:rPr>
          <w:iCs/>
          <w:spacing w:val="-5"/>
          <w:w w:val="110"/>
        </w:rPr>
        <w:t>T</w:t>
      </w:r>
      <w:r>
        <w:rPr>
          <w:iCs/>
          <w:spacing w:val="-16"/>
          <w:w w:val="110"/>
        </w:rPr>
        <w:t>h</w:t>
      </w:r>
      <w:r>
        <w:rPr>
          <w:iCs/>
          <w:spacing w:val="-13"/>
          <w:w w:val="110"/>
        </w:rPr>
        <w:t>i</w:t>
      </w:r>
      <w:r>
        <w:rPr>
          <w:iCs/>
          <w:w w:val="110"/>
        </w:rPr>
        <w:t>s</w:t>
      </w:r>
      <w:r>
        <w:rPr>
          <w:iCs/>
          <w:spacing w:val="1"/>
          <w:w w:val="110"/>
        </w:rPr>
        <w:t xml:space="preserve"> </w:t>
      </w:r>
      <w:r>
        <w:rPr>
          <w:iCs/>
          <w:spacing w:val="-16"/>
          <w:w w:val="110"/>
        </w:rPr>
        <w:t>m</w:t>
      </w:r>
      <w:r>
        <w:rPr>
          <w:iCs/>
          <w:spacing w:val="-3"/>
          <w:w w:val="110"/>
        </w:rPr>
        <w:t>e</w:t>
      </w:r>
      <w:r>
        <w:rPr>
          <w:iCs/>
          <w:spacing w:val="-7"/>
          <w:w w:val="110"/>
        </w:rPr>
        <w:t>t</w:t>
      </w:r>
      <w:r>
        <w:rPr>
          <w:iCs/>
          <w:spacing w:val="-16"/>
          <w:w w:val="110"/>
        </w:rPr>
        <w:t>h</w:t>
      </w:r>
      <w:r>
        <w:rPr>
          <w:iCs/>
          <w:spacing w:val="-3"/>
          <w:w w:val="110"/>
        </w:rPr>
        <w:t>o</w:t>
      </w:r>
      <w:r>
        <w:rPr>
          <w:iCs/>
          <w:w w:val="110"/>
        </w:rPr>
        <w:t>d</w:t>
      </w:r>
      <w:r>
        <w:rPr>
          <w:iCs/>
          <w:spacing w:val="-27"/>
          <w:w w:val="110"/>
        </w:rPr>
        <w:t xml:space="preserve"> </w:t>
      </w:r>
      <w:r>
        <w:rPr>
          <w:iCs/>
          <w:spacing w:val="-13"/>
          <w:w w:val="110"/>
        </w:rPr>
        <w:t>i</w:t>
      </w:r>
      <w:r>
        <w:rPr>
          <w:iCs/>
          <w:w w:val="110"/>
        </w:rPr>
        <w:t>s</w:t>
      </w:r>
      <w:r>
        <w:rPr>
          <w:iCs/>
          <w:spacing w:val="1"/>
          <w:w w:val="110"/>
        </w:rPr>
        <w:t xml:space="preserve"> </w:t>
      </w:r>
      <w:r>
        <w:rPr>
          <w:iCs/>
          <w:spacing w:val="-16"/>
          <w:w w:val="110"/>
        </w:rPr>
        <w:t>m</w:t>
      </w:r>
      <w:r>
        <w:rPr>
          <w:iCs/>
          <w:spacing w:val="-5"/>
          <w:w w:val="110"/>
        </w:rPr>
        <w:t>a</w:t>
      </w:r>
      <w:r>
        <w:rPr>
          <w:iCs/>
          <w:spacing w:val="-13"/>
          <w:w w:val="110"/>
        </w:rPr>
        <w:t>i</w:t>
      </w:r>
      <w:r>
        <w:rPr>
          <w:iCs/>
          <w:spacing w:val="-18"/>
          <w:w w:val="110"/>
        </w:rPr>
        <w:t>n</w:t>
      </w:r>
      <w:r>
        <w:rPr>
          <w:iCs/>
          <w:spacing w:val="-12"/>
          <w:w w:val="110"/>
        </w:rPr>
        <w:t>l</w:t>
      </w:r>
      <w:r>
        <w:rPr>
          <w:iCs/>
          <w:w w:val="110"/>
        </w:rPr>
        <w:t>y</w:t>
      </w:r>
      <w:r>
        <w:rPr>
          <w:iCs/>
          <w:spacing w:val="-30"/>
          <w:w w:val="110"/>
        </w:rPr>
        <w:t xml:space="preserve"> </w:t>
      </w:r>
      <w:r>
        <w:rPr>
          <w:iCs/>
          <w:spacing w:val="-16"/>
          <w:w w:val="110"/>
        </w:rPr>
        <w:t>u</w:t>
      </w:r>
      <w:r>
        <w:rPr>
          <w:iCs/>
          <w:spacing w:val="22"/>
          <w:w w:val="110"/>
        </w:rPr>
        <w:t>s</w:t>
      </w:r>
      <w:r>
        <w:rPr>
          <w:iCs/>
          <w:spacing w:val="-3"/>
          <w:w w:val="110"/>
        </w:rPr>
        <w:t>e</w:t>
      </w:r>
      <w:r>
        <w:rPr>
          <w:iCs/>
          <w:w w:val="110"/>
        </w:rPr>
        <w:t>d</w:t>
      </w:r>
      <w:r>
        <w:rPr>
          <w:iCs/>
          <w:spacing w:val="-27"/>
          <w:w w:val="110"/>
        </w:rPr>
        <w:t xml:space="preserve"> </w:t>
      </w:r>
      <w:r>
        <w:rPr>
          <w:iCs/>
          <w:spacing w:val="-3"/>
          <w:w w:val="110"/>
        </w:rPr>
        <w:t>o</w:t>
      </w:r>
      <w:r>
        <w:rPr>
          <w:iCs/>
          <w:w w:val="110"/>
        </w:rPr>
        <w:t>n</w:t>
      </w:r>
      <w:r>
        <w:rPr>
          <w:iCs/>
          <w:spacing w:val="-34"/>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1"/>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33"/>
          <w:w w:val="110"/>
        </w:rPr>
        <w:t xml:space="preserve"> </w:t>
      </w:r>
      <w:r>
        <w:rPr>
          <w:iCs/>
          <w:spacing w:val="10"/>
          <w:w w:val="110"/>
        </w:rPr>
        <w:t>c</w:t>
      </w:r>
      <w:r>
        <w:rPr>
          <w:iCs/>
          <w:spacing w:val="-5"/>
          <w:w w:val="110"/>
        </w:rPr>
        <w:t>a</w:t>
      </w:r>
      <w:r>
        <w:rPr>
          <w:iCs/>
          <w:spacing w:val="-18"/>
          <w:w w:val="110"/>
        </w:rPr>
        <w:t>nn</w:t>
      </w:r>
      <w:r>
        <w:rPr>
          <w:iCs/>
          <w:spacing w:val="-3"/>
          <w:w w:val="110"/>
        </w:rPr>
        <w:t>o</w:t>
      </w:r>
      <w:r>
        <w:rPr>
          <w:iCs/>
          <w:w w:val="110"/>
        </w:rPr>
        <w:t>t</w:t>
      </w:r>
      <w:r>
        <w:rPr>
          <w:iCs/>
          <w:spacing w:val="-24"/>
          <w:w w:val="110"/>
        </w:rPr>
        <w:t xml:space="preserve"> </w:t>
      </w:r>
      <w:r>
        <w:rPr>
          <w:iCs/>
          <w:spacing w:val="-11"/>
          <w:w w:val="110"/>
        </w:rPr>
        <w:t>b</w:t>
      </w:r>
      <w:r>
        <w:rPr>
          <w:iCs/>
          <w:w w:val="110"/>
        </w:rPr>
        <w:t>e</w:t>
      </w:r>
      <w:r>
        <w:rPr>
          <w:iCs/>
          <w:spacing w:val="-18"/>
          <w:w w:val="110"/>
        </w:rPr>
        <w:t xml:space="preserve"> </w:t>
      </w:r>
      <w:r>
        <w:rPr>
          <w:iCs/>
          <w:spacing w:val="-11"/>
          <w:w w:val="110"/>
        </w:rPr>
        <w:t>b</w:t>
      </w:r>
      <w:r>
        <w:rPr>
          <w:iCs/>
          <w:spacing w:val="-3"/>
          <w:w w:val="110"/>
        </w:rPr>
        <w:t>e</w:t>
      </w:r>
      <w:r>
        <w:rPr>
          <w:iCs/>
          <w:spacing w:val="-18"/>
          <w:w w:val="110"/>
        </w:rPr>
        <w:t>n</w:t>
      </w:r>
      <w:r>
        <w:rPr>
          <w:iCs/>
          <w:w w:val="110"/>
        </w:rPr>
        <w:t>t</w:t>
      </w:r>
      <w:r>
        <w:rPr>
          <w:iCs/>
          <w:spacing w:val="-25"/>
          <w:w w:val="110"/>
        </w:rPr>
        <w:t xml:space="preserve"> </w:t>
      </w:r>
      <w:r>
        <w:rPr>
          <w:iCs/>
          <w:spacing w:val="-7"/>
          <w:w w:val="110"/>
        </w:rPr>
        <w:t>t</w:t>
      </w:r>
      <w:r>
        <w:rPr>
          <w:iCs/>
          <w:w w:val="110"/>
        </w:rPr>
        <w:t>o</w:t>
      </w:r>
      <w:r>
        <w:rPr>
          <w:iCs/>
          <w:spacing w:val="-19"/>
          <w:w w:val="110"/>
        </w:rPr>
        <w:t xml:space="preserve"> </w:t>
      </w:r>
      <w:r>
        <w:rPr>
          <w:iCs/>
          <w:spacing w:val="-7"/>
          <w:w w:val="110"/>
        </w:rPr>
        <w:t>t</w:t>
      </w:r>
      <w:r>
        <w:rPr>
          <w:iCs/>
          <w:spacing w:val="-16"/>
          <w:w w:val="110"/>
        </w:rPr>
        <w:t>h</w:t>
      </w:r>
      <w:r>
        <w:rPr>
          <w:iCs/>
          <w:w w:val="110"/>
        </w:rPr>
        <w:t>e</w:t>
      </w:r>
      <w:r>
        <w:rPr>
          <w:iCs/>
          <w:w w:val="96"/>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spacing w:val="-11"/>
          <w:w w:val="110"/>
        </w:rPr>
        <w:t>d</w:t>
      </w:r>
      <w:r>
        <w:rPr>
          <w:iCs/>
          <w:w w:val="110"/>
        </w:rPr>
        <w:t>.</w:t>
      </w:r>
      <w:r>
        <w:rPr>
          <w:iCs/>
          <w:spacing w:val="-10"/>
          <w:w w:val="110"/>
        </w:rPr>
        <w:t xml:space="preserve"> </w:t>
      </w:r>
      <w:r>
        <w:rPr>
          <w:iCs/>
          <w:spacing w:val="-5"/>
          <w:w w:val="110"/>
        </w:rPr>
        <w:t>T</w:t>
      </w:r>
      <w:r>
        <w:rPr>
          <w:iCs/>
          <w:spacing w:val="-16"/>
          <w:w w:val="110"/>
        </w:rPr>
        <w:t>h</w:t>
      </w:r>
      <w:r>
        <w:rPr>
          <w:iCs/>
          <w:w w:val="110"/>
        </w:rPr>
        <w:t>e</w:t>
      </w:r>
      <w:r>
        <w:rPr>
          <w:iCs/>
          <w:spacing w:val="-15"/>
          <w:w w:val="110"/>
        </w:rPr>
        <w:t xml:space="preserve"> </w:t>
      </w:r>
      <w:r>
        <w:rPr>
          <w:iCs/>
          <w:spacing w:val="-11"/>
          <w:w w:val="110"/>
        </w:rPr>
        <w:t>b</w:t>
      </w:r>
      <w:r>
        <w:rPr>
          <w:iCs/>
          <w:spacing w:val="-5"/>
          <w:w w:val="110"/>
        </w:rPr>
        <w:t>a</w:t>
      </w:r>
      <w:r>
        <w:rPr>
          <w:iCs/>
          <w:spacing w:val="-24"/>
          <w:w w:val="110"/>
        </w:rPr>
        <w:t>r</w:t>
      </w:r>
      <w:r>
        <w:rPr>
          <w:iCs/>
          <w:w w:val="110"/>
        </w:rPr>
        <w:t>k</w:t>
      </w:r>
      <w:r>
        <w:rPr>
          <w:iCs/>
          <w:spacing w:val="-32"/>
          <w:w w:val="110"/>
        </w:rPr>
        <w:t xml:space="preserve"> </w:t>
      </w:r>
      <w:r>
        <w:rPr>
          <w:iCs/>
          <w:spacing w:val="-13"/>
          <w:w w:val="110"/>
        </w:rPr>
        <w:t>i</w:t>
      </w:r>
      <w:r>
        <w:rPr>
          <w:iCs/>
          <w:w w:val="110"/>
        </w:rPr>
        <w:t>s</w:t>
      </w:r>
      <w:r>
        <w:rPr>
          <w:iCs/>
          <w:spacing w:val="4"/>
          <w:w w:val="110"/>
        </w:rP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spacing w:val="-3"/>
          <w:w w:val="110"/>
        </w:rPr>
        <w:t>e</w:t>
      </w:r>
      <w:r>
        <w:rPr>
          <w:iCs/>
          <w:w w:val="110"/>
        </w:rPr>
        <w:t>d</w:t>
      </w:r>
      <w:r>
        <w:rPr>
          <w:iCs/>
          <w:spacing w:val="-25"/>
          <w:w w:val="110"/>
        </w:rPr>
        <w:t xml:space="preserve"> </w:t>
      </w:r>
      <w:r>
        <w:rPr>
          <w:iCs/>
          <w:spacing w:val="-5"/>
          <w:w w:val="110"/>
        </w:rPr>
        <w:t>f</w:t>
      </w:r>
      <w:r>
        <w:rPr>
          <w:iCs/>
          <w:spacing w:val="-24"/>
          <w:w w:val="110"/>
        </w:rPr>
        <w:t>r</w:t>
      </w:r>
      <w:r>
        <w:rPr>
          <w:iCs/>
          <w:spacing w:val="-3"/>
          <w:w w:val="110"/>
        </w:rPr>
        <w:t>o</w:t>
      </w:r>
      <w:r>
        <w:rPr>
          <w:iCs/>
          <w:w w:val="110"/>
        </w:rPr>
        <w:t>m</w:t>
      </w:r>
      <w:r>
        <w:rPr>
          <w:iCs/>
          <w:spacing w:val="-30"/>
          <w:w w:val="110"/>
        </w:rPr>
        <w:t xml:space="preserve"> </w:t>
      </w:r>
      <w:r>
        <w:rPr>
          <w:iCs/>
          <w:spacing w:val="22"/>
          <w:w w:val="110"/>
        </w:rPr>
        <w:t>s</w:t>
      </w:r>
      <w:r>
        <w:rPr>
          <w:iCs/>
          <w:spacing w:val="-16"/>
          <w:w w:val="110"/>
        </w:rPr>
        <w:t>m</w:t>
      </w:r>
      <w:r>
        <w:rPr>
          <w:iCs/>
          <w:spacing w:val="-5"/>
          <w:w w:val="110"/>
        </w:rPr>
        <w:t>a</w:t>
      </w:r>
      <w:r>
        <w:rPr>
          <w:iCs/>
          <w:spacing w:val="-12"/>
          <w:w w:val="110"/>
        </w:rPr>
        <w:t>l</w:t>
      </w:r>
      <w:r>
        <w:rPr>
          <w:iCs/>
          <w:w w:val="110"/>
        </w:rPr>
        <w:t>l</w:t>
      </w:r>
      <w:r>
        <w:rPr>
          <w:iCs/>
          <w:spacing w:val="-29"/>
          <w:w w:val="110"/>
        </w:rPr>
        <w:t xml:space="preserve"> </w:t>
      </w:r>
      <w:r>
        <w:rPr>
          <w:iCs/>
          <w:spacing w:val="22"/>
          <w:w w:val="110"/>
        </w:rPr>
        <w:t>s</w:t>
      </w:r>
      <w:r>
        <w:rPr>
          <w:iCs/>
          <w:spacing w:val="-3"/>
          <w:w w:val="110"/>
        </w:rPr>
        <w:t>e</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32"/>
          <w:w w:val="110"/>
        </w:rPr>
        <w:t xml:space="preserve"> </w:t>
      </w:r>
      <w:r>
        <w:rPr>
          <w:iCs/>
          <w:spacing w:val="-3"/>
          <w:w w:val="110"/>
        </w:rPr>
        <w:t>o</w:t>
      </w:r>
      <w:r>
        <w:rPr>
          <w:iCs/>
          <w:w w:val="110"/>
        </w:rPr>
        <w:t>f</w:t>
      </w:r>
      <w:r>
        <w:rPr>
          <w:iCs/>
          <w:spacing w:val="-19"/>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11"/>
          <w:w w:val="110"/>
        </w:rPr>
        <w:t>b</w:t>
      </w:r>
      <w:r>
        <w:rPr>
          <w:iCs/>
          <w:spacing w:val="-24"/>
          <w:w w:val="110"/>
        </w:rPr>
        <w:t>r</w:t>
      </w:r>
      <w:r>
        <w:rPr>
          <w:iCs/>
          <w:spacing w:val="-5"/>
          <w:w w:val="110"/>
        </w:rPr>
        <w:t>a</w:t>
      </w:r>
      <w:r>
        <w:rPr>
          <w:iCs/>
          <w:spacing w:val="-18"/>
          <w:w w:val="110"/>
        </w:rPr>
        <w:t>n</w:t>
      </w:r>
      <w:r>
        <w:rPr>
          <w:iCs/>
          <w:spacing w:val="10"/>
          <w:w w:val="110"/>
        </w:rPr>
        <w:t>c</w:t>
      </w:r>
      <w:r>
        <w:rPr>
          <w:iCs/>
          <w:w w:val="110"/>
        </w:rPr>
        <w:t>h</w:t>
      </w:r>
      <w:r>
        <w:rPr>
          <w:iCs/>
          <w:spacing w:val="-30"/>
          <w:w w:val="110"/>
        </w:rPr>
        <w:t xml:space="preserve"> </w:t>
      </w:r>
      <w:r>
        <w:rPr>
          <w:iCs/>
          <w:spacing w:val="-5"/>
          <w:w w:val="110"/>
        </w:rPr>
        <w:t>a</w:t>
      </w:r>
      <w:r>
        <w:rPr>
          <w:iCs/>
          <w:spacing w:val="-18"/>
          <w:w w:val="110"/>
        </w:rPr>
        <w:t>n</w:t>
      </w:r>
      <w:r>
        <w:rPr>
          <w:iCs/>
          <w:w w:val="110"/>
        </w:rPr>
        <w:t>d</w:t>
      </w:r>
      <w:r>
        <w:rPr>
          <w:iCs/>
          <w:spacing w:val="-25"/>
          <w:w w:val="110"/>
        </w:rPr>
        <w:t xml:space="preserve"> </w:t>
      </w:r>
      <w:r>
        <w:rPr>
          <w:iCs/>
          <w:spacing w:val="-16"/>
          <w:w w:val="110"/>
        </w:rPr>
        <w:t>m</w:t>
      </w:r>
      <w:r>
        <w:rPr>
          <w:iCs/>
          <w:spacing w:val="-3"/>
          <w:w w:val="110"/>
        </w:rPr>
        <w:t>o</w:t>
      </w:r>
      <w:r>
        <w:rPr>
          <w:iCs/>
          <w:spacing w:val="-13"/>
          <w:w w:val="110"/>
        </w:rPr>
        <w:t>i</w:t>
      </w:r>
      <w:r>
        <w:rPr>
          <w:iCs/>
          <w:spacing w:val="22"/>
          <w:w w:val="110"/>
        </w:rPr>
        <w:t>s</w:t>
      </w:r>
      <w:r>
        <w:rPr>
          <w:iCs/>
          <w:w w:val="110"/>
        </w:rPr>
        <w:t>t</w:t>
      </w:r>
      <w:r>
        <w:rPr>
          <w:iCs/>
          <w:spacing w:val="-22"/>
          <w:w w:val="110"/>
        </w:rPr>
        <w:t xml:space="preserve"> </w:t>
      </w:r>
      <w:r>
        <w:rPr>
          <w:iCs/>
          <w:spacing w:val="-5"/>
          <w:w w:val="110"/>
        </w:rPr>
        <w:t>f</w:t>
      </w:r>
      <w:r>
        <w:rPr>
          <w:iCs/>
          <w:spacing w:val="-3"/>
          <w:w w:val="110"/>
        </w:rPr>
        <w:t>e</w:t>
      </w:r>
      <w:r>
        <w:rPr>
          <w:iCs/>
          <w:spacing w:val="-24"/>
          <w:w w:val="110"/>
        </w:rPr>
        <w:t>r</w:t>
      </w:r>
      <w:r>
        <w:rPr>
          <w:iCs/>
          <w:spacing w:val="-7"/>
          <w:w w:val="110"/>
        </w:rPr>
        <w:t>t</w:t>
      </w:r>
      <w:r>
        <w:rPr>
          <w:iCs/>
          <w:spacing w:val="-13"/>
          <w:w w:val="110"/>
        </w:rPr>
        <w:t>i</w:t>
      </w:r>
      <w:r>
        <w:rPr>
          <w:iCs/>
          <w:spacing w:val="-12"/>
          <w:w w:val="110"/>
        </w:rPr>
        <w:t>l</w:t>
      </w:r>
      <w:r>
        <w:rPr>
          <w:iCs/>
          <w:w w:val="110"/>
        </w:rPr>
        <w:t>e</w:t>
      </w:r>
      <w:r>
        <w:rPr>
          <w:iCs/>
          <w:spacing w:val="-15"/>
          <w:w w:val="110"/>
        </w:rPr>
        <w:t xml:space="preserve"> </w:t>
      </w:r>
      <w:r>
        <w:rPr>
          <w:iCs/>
          <w:spacing w:val="22"/>
          <w:w w:val="110"/>
        </w:rPr>
        <w:t>s</w:t>
      </w:r>
      <w:r>
        <w:rPr>
          <w:iCs/>
          <w:spacing w:val="-3"/>
          <w:w w:val="110"/>
        </w:rPr>
        <w:t>o</w:t>
      </w:r>
      <w:r>
        <w:rPr>
          <w:iCs/>
          <w:spacing w:val="-13"/>
          <w:w w:val="110"/>
        </w:rPr>
        <w:t>i</w:t>
      </w:r>
      <w:r>
        <w:rPr>
          <w:iCs/>
          <w:w w:val="110"/>
        </w:rPr>
        <w:t>l</w:t>
      </w:r>
      <w:r>
        <w:rPr>
          <w:iCs/>
          <w:spacing w:val="-29"/>
          <w:w w:val="110"/>
        </w:rPr>
        <w:t xml:space="preserve"> </w:t>
      </w:r>
      <w:r>
        <w:rPr>
          <w:iCs/>
          <w:spacing w:val="-13"/>
          <w:w w:val="110"/>
        </w:rPr>
        <w:t>i</w:t>
      </w:r>
      <w:r>
        <w:rPr>
          <w:iCs/>
          <w:w w:val="110"/>
        </w:rPr>
        <w:t>n</w:t>
      </w:r>
      <w:r>
        <w:rPr>
          <w:iCs/>
          <w:w w:val="116"/>
        </w:rPr>
        <w:t xml:space="preserve"> </w:t>
      </w:r>
      <w:r>
        <w:rPr>
          <w:iCs/>
          <w:w w:val="110"/>
        </w:rPr>
        <w:t>a</w:t>
      </w:r>
      <w:r>
        <w:rPr>
          <w:iCs/>
          <w:spacing w:val="-29"/>
          <w:w w:val="110"/>
        </w:rPr>
        <w:t xml:space="preserve"> </w:t>
      </w:r>
      <w:r>
        <w:rPr>
          <w:iCs/>
          <w:spacing w:val="-11"/>
          <w:w w:val="110"/>
        </w:rPr>
        <w:t>p</w:t>
      </w:r>
      <w:r>
        <w:rPr>
          <w:iCs/>
          <w:spacing w:val="-3"/>
          <w:w w:val="110"/>
        </w:rPr>
        <w:t>o</w:t>
      </w:r>
      <w:r>
        <w:rPr>
          <w:iCs/>
          <w:spacing w:val="-12"/>
          <w:w w:val="110"/>
        </w:rPr>
        <w:t>l</w:t>
      </w:r>
      <w:r>
        <w:rPr>
          <w:iCs/>
          <w:spacing w:val="-14"/>
          <w:w w:val="110"/>
        </w:rPr>
        <w:t>y</w:t>
      </w:r>
      <w:r>
        <w:rPr>
          <w:iCs/>
          <w:spacing w:val="-7"/>
          <w:w w:val="110"/>
        </w:rPr>
        <w:t>t</w:t>
      </w:r>
      <w:r>
        <w:rPr>
          <w:iCs/>
          <w:spacing w:val="-16"/>
          <w:w w:val="110"/>
        </w:rPr>
        <w:t>h</w:t>
      </w:r>
      <w:r>
        <w:rPr>
          <w:iCs/>
          <w:spacing w:val="-3"/>
          <w:w w:val="110"/>
        </w:rPr>
        <w:t>e</w:t>
      </w:r>
      <w:r>
        <w:rPr>
          <w:iCs/>
          <w:spacing w:val="-18"/>
          <w:w w:val="110"/>
        </w:rPr>
        <w:t>n</w:t>
      </w:r>
      <w:r>
        <w:rPr>
          <w:iCs/>
          <w:w w:val="110"/>
        </w:rPr>
        <w:t>e</w:t>
      </w:r>
      <w:r>
        <w:rPr>
          <w:iCs/>
          <w:spacing w:val="-26"/>
          <w:w w:val="110"/>
        </w:rPr>
        <w:t xml:space="preserve"> </w:t>
      </w:r>
      <w:r>
        <w:rPr>
          <w:iCs/>
          <w:spacing w:val="-11"/>
          <w:w w:val="110"/>
        </w:rPr>
        <w:t>b</w:t>
      </w:r>
      <w:r>
        <w:rPr>
          <w:iCs/>
          <w:spacing w:val="-5"/>
          <w:w w:val="110"/>
        </w:rPr>
        <w:t>a</w:t>
      </w:r>
      <w:r>
        <w:rPr>
          <w:iCs/>
          <w:w w:val="110"/>
        </w:rPr>
        <w:t>g</w:t>
      </w:r>
      <w:r>
        <w:rPr>
          <w:iCs/>
          <w:spacing w:val="-20"/>
          <w:w w:val="110"/>
        </w:rPr>
        <w:t xml:space="preserve"> </w:t>
      </w:r>
      <w:r>
        <w:rPr>
          <w:iCs/>
          <w:spacing w:val="-13"/>
          <w:w w:val="110"/>
        </w:rPr>
        <w:t>i</w:t>
      </w:r>
      <w:r>
        <w:rPr>
          <w:iCs/>
          <w:w w:val="110"/>
        </w:rPr>
        <w:t>s</w:t>
      </w:r>
      <w:r>
        <w:rPr>
          <w:iCs/>
          <w:spacing w:val="-11"/>
          <w:w w:val="110"/>
        </w:rPr>
        <w:t xml:space="preserve"> </w:t>
      </w:r>
      <w:r>
        <w:rPr>
          <w:iCs/>
          <w:spacing w:val="-24"/>
          <w:w w:val="110"/>
        </w:rPr>
        <w:t>wr</w:t>
      </w:r>
      <w:r>
        <w:rPr>
          <w:iCs/>
          <w:spacing w:val="-5"/>
          <w:w w:val="110"/>
        </w:rPr>
        <w:t>a</w:t>
      </w:r>
      <w:r>
        <w:rPr>
          <w:iCs/>
          <w:spacing w:val="-11"/>
          <w:w w:val="110"/>
        </w:rPr>
        <w:t>pp</w:t>
      </w:r>
      <w:r>
        <w:rPr>
          <w:iCs/>
          <w:spacing w:val="-3"/>
          <w:w w:val="110"/>
        </w:rPr>
        <w:t>e</w:t>
      </w:r>
      <w:r>
        <w:rPr>
          <w:iCs/>
          <w:w w:val="110"/>
        </w:rPr>
        <w:t>d</w:t>
      </w:r>
      <w:r>
        <w:rPr>
          <w:iCs/>
          <w:spacing w:val="-35"/>
          <w:w w:val="110"/>
        </w:rPr>
        <w:t xml:space="preserve"> </w:t>
      </w:r>
      <w:r>
        <w:rPr>
          <w:iCs/>
          <w:spacing w:val="-5"/>
          <w:w w:val="110"/>
        </w:rPr>
        <w:t>a</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34"/>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24"/>
          <w:w w:val="110"/>
        </w:rPr>
        <w:t>w</w:t>
      </w:r>
      <w:r>
        <w:rPr>
          <w:iCs/>
          <w:spacing w:val="-3"/>
          <w:w w:val="110"/>
        </w:rPr>
        <w:t>o</w:t>
      </w:r>
      <w:r>
        <w:rPr>
          <w:iCs/>
          <w:spacing w:val="-16"/>
          <w:w w:val="110"/>
        </w:rPr>
        <w:t>u</w:t>
      </w:r>
      <w:r>
        <w:rPr>
          <w:iCs/>
          <w:spacing w:val="-18"/>
          <w:w w:val="110"/>
        </w:rPr>
        <w:t>n</w:t>
      </w:r>
      <w:r>
        <w:rPr>
          <w:iCs/>
          <w:spacing w:val="-11"/>
          <w:w w:val="110"/>
        </w:rPr>
        <w:t>d</w:t>
      </w:r>
      <w:r>
        <w:rPr>
          <w:iCs/>
          <w:spacing w:val="-3"/>
          <w:w w:val="110"/>
        </w:rPr>
        <w:t>e</w:t>
      </w:r>
      <w:r>
        <w:rPr>
          <w:iCs/>
          <w:w w:val="110"/>
        </w:rPr>
        <w:t>d</w:t>
      </w:r>
      <w:r>
        <w:rPr>
          <w:iCs/>
          <w:spacing w:val="-34"/>
          <w:w w:val="110"/>
        </w:rPr>
        <w:t xml:space="preserve"> </w:t>
      </w:r>
      <w:r>
        <w:rPr>
          <w:iCs/>
          <w:spacing w:val="22"/>
          <w:w w:val="110"/>
        </w:rPr>
        <w:t>s</w:t>
      </w:r>
      <w:r>
        <w:rPr>
          <w:iCs/>
          <w:spacing w:val="-3"/>
          <w:w w:val="110"/>
        </w:rPr>
        <w:t>e</w:t>
      </w:r>
      <w:r>
        <w:rPr>
          <w:iCs/>
          <w:spacing w:val="10"/>
          <w:w w:val="110"/>
        </w:rPr>
        <w:t>c</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18"/>
        </w:numPr>
        <w:kinsoku w:val="false"/>
        <w:overflowPunct w:val="false"/>
        <w:spacing w:lineRule="auto" w:line="360"/>
        <w:ind w:right="278"/>
        <w:rPr/>
      </w:pPr>
      <w:r>
        <w:rPr>
          <w:iCs/>
          <w:spacing w:val="-12"/>
          <w:w w:val="110"/>
        </w:rPr>
        <w:t>M</w:t>
      </w:r>
      <w:r>
        <w:rPr>
          <w:iCs/>
          <w:w w:val="110"/>
        </w:rPr>
        <w:t>o</w:t>
      </w:r>
      <w:r>
        <w:rPr>
          <w:iCs/>
          <w:spacing w:val="-14"/>
          <w:w w:val="110"/>
        </w:rPr>
        <w:t>u</w:t>
      </w:r>
      <w:r>
        <w:rPr>
          <w:iCs/>
          <w:spacing w:val="-16"/>
          <w:w w:val="110"/>
        </w:rPr>
        <w:t>n</w:t>
      </w:r>
      <w:r>
        <w:rPr>
          <w:iCs/>
          <w:spacing w:val="-9"/>
          <w:w w:val="110"/>
        </w:rPr>
        <w:t>d</w:t>
      </w:r>
      <w:r>
        <w:rPr>
          <w:iCs/>
          <w:w w:val="110"/>
        </w:rPr>
        <w:t>/</w:t>
      </w:r>
      <w:r>
        <w:rPr>
          <w:iCs/>
          <w:spacing w:val="-49"/>
          <w:w w:val="110"/>
        </w:rPr>
        <w:t xml:space="preserve"> </w:t>
      </w:r>
      <w:r>
        <w:rPr>
          <w:iCs/>
          <w:spacing w:val="27"/>
          <w:w w:val="110"/>
        </w:rPr>
        <w:t>S</w:t>
      </w:r>
      <w:r>
        <w:rPr>
          <w:iCs/>
          <w:spacing w:val="-6"/>
          <w:w w:val="110"/>
        </w:rPr>
        <w:t>t</w:t>
      </w:r>
      <w:r>
        <w:rPr>
          <w:iCs/>
          <w:w w:val="110"/>
        </w:rPr>
        <w:t>ool</w:t>
      </w:r>
      <w:r>
        <w:rPr>
          <w:iCs/>
          <w:spacing w:val="-39"/>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w w:val="110"/>
        </w:rPr>
        <w:t>:</w:t>
      </w:r>
      <w:r>
        <w:rPr>
          <w:iCs/>
          <w:spacing w:val="-34"/>
          <w:w w:val="110"/>
        </w:rPr>
        <w:t xml:space="preserve"> </w:t>
      </w:r>
      <w:r>
        <w:rPr>
          <w:iCs/>
          <w:spacing w:val="24"/>
          <w:w w:val="110"/>
        </w:rPr>
        <w:t>S</w:t>
      </w:r>
      <w:r>
        <w:rPr>
          <w:iCs/>
          <w:spacing w:val="-3"/>
          <w:w w:val="110"/>
        </w:rPr>
        <w:t>o</w:t>
      </w:r>
      <w:r>
        <w:rPr>
          <w:iCs/>
          <w:spacing w:val="-13"/>
          <w:w w:val="110"/>
        </w:rPr>
        <w:t>i</w:t>
      </w:r>
      <w:r>
        <w:rPr>
          <w:iCs/>
          <w:w w:val="110"/>
        </w:rPr>
        <w:t>l</w:t>
      </w:r>
      <w:r>
        <w:rPr>
          <w:iCs/>
          <w:spacing w:val="-41"/>
          <w:w w:val="110"/>
        </w:rPr>
        <w:t xml:space="preserve"> </w:t>
      </w:r>
      <w:r>
        <w:rPr>
          <w:iCs/>
          <w:spacing w:val="-13"/>
          <w:w w:val="110"/>
        </w:rPr>
        <w:t>i</w:t>
      </w:r>
      <w:r>
        <w:rPr>
          <w:iCs/>
          <w:w w:val="110"/>
        </w:rPr>
        <w:t>s</w:t>
      </w:r>
      <w:r>
        <w:rPr>
          <w:iCs/>
          <w:spacing w:val="-16"/>
          <w:w w:val="110"/>
        </w:rPr>
        <w:t xml:space="preserve"> h</w:t>
      </w:r>
      <w:r>
        <w:rPr>
          <w:iCs/>
          <w:spacing w:val="-3"/>
          <w:w w:val="110"/>
        </w:rPr>
        <w:t>e</w:t>
      </w:r>
      <w:r>
        <w:rPr>
          <w:iCs/>
          <w:spacing w:val="-5"/>
          <w:w w:val="110"/>
        </w:rPr>
        <w:t>a</w:t>
      </w:r>
      <w:r>
        <w:rPr>
          <w:iCs/>
          <w:spacing w:val="-11"/>
          <w:w w:val="110"/>
        </w:rPr>
        <w:t>p</w:t>
      </w:r>
      <w:r>
        <w:rPr>
          <w:iCs/>
          <w:spacing w:val="-3"/>
          <w:w w:val="110"/>
        </w:rPr>
        <w:t>e</w:t>
      </w:r>
      <w:r>
        <w:rPr>
          <w:iCs/>
          <w:w w:val="110"/>
        </w:rPr>
        <w:t>d</w:t>
      </w:r>
      <w:r>
        <w:rPr>
          <w:iCs/>
          <w:spacing w:val="-38"/>
          <w:w w:val="110"/>
        </w:rPr>
        <w:t xml:space="preserve"> </w:t>
      </w:r>
      <w:r>
        <w:rPr>
          <w:iCs/>
          <w:spacing w:val="-5"/>
          <w:w w:val="110"/>
        </w:rPr>
        <w:t>a</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38"/>
          <w:w w:val="110"/>
        </w:rPr>
        <w:t xml:space="preserve"> </w:t>
      </w:r>
      <w:r>
        <w:rPr>
          <w:iCs/>
          <w:spacing w:val="-7"/>
          <w:w w:val="110"/>
        </w:rPr>
        <w:t>t</w:t>
      </w:r>
      <w:r>
        <w:rPr>
          <w:iCs/>
          <w:spacing w:val="-16"/>
          <w:w w:val="110"/>
        </w:rPr>
        <w:t>h</w:t>
      </w:r>
      <w:r>
        <w:rPr>
          <w:iCs/>
          <w:w w:val="110"/>
        </w:rPr>
        <w:t>e</w:t>
      </w:r>
      <w:r>
        <w:rPr>
          <w:iCs/>
          <w:spacing w:val="-31"/>
          <w:w w:val="110"/>
        </w:rPr>
        <w:t xml:space="preserve"> </w:t>
      </w:r>
      <w:r>
        <w:rPr>
          <w:iCs/>
          <w:spacing w:val="-11"/>
          <w:w w:val="110"/>
        </w:rPr>
        <w:t>b</w:t>
      </w:r>
      <w:r>
        <w:rPr>
          <w:iCs/>
          <w:spacing w:val="-5"/>
          <w:w w:val="110"/>
        </w:rPr>
        <w:t>a</w:t>
      </w:r>
      <w:r>
        <w:rPr>
          <w:iCs/>
          <w:spacing w:val="22"/>
          <w:w w:val="110"/>
        </w:rPr>
        <w:t>s</w:t>
      </w:r>
      <w:r>
        <w:rPr>
          <w:iCs/>
          <w:w w:val="110"/>
        </w:rPr>
        <w:t>e</w:t>
      </w:r>
      <w:r>
        <w:rPr>
          <w:iCs/>
          <w:spacing w:val="-30"/>
          <w:w w:val="110"/>
        </w:rPr>
        <w:t xml:space="preserve"> </w:t>
      </w:r>
      <w:r>
        <w:rPr>
          <w:iCs/>
          <w:spacing w:val="-3"/>
          <w:w w:val="110"/>
        </w:rPr>
        <w:t>o</w:t>
      </w:r>
      <w:r>
        <w:rPr>
          <w:iCs/>
          <w:w w:val="110"/>
        </w:rPr>
        <w:t>f</w:t>
      </w:r>
      <w:r>
        <w:rPr>
          <w:iCs/>
          <w:spacing w:val="-34"/>
          <w:w w:val="110"/>
        </w:rPr>
        <w:t xml:space="preserve"> </w:t>
      </w:r>
      <w:r>
        <w:rPr>
          <w:iCs/>
          <w:spacing w:val="-7"/>
          <w:w w:val="110"/>
        </w:rPr>
        <w:t>t</w:t>
      </w:r>
      <w:r>
        <w:rPr>
          <w:iCs/>
          <w:spacing w:val="-16"/>
          <w:w w:val="110"/>
        </w:rPr>
        <w:t>h</w:t>
      </w:r>
      <w:r>
        <w:rPr>
          <w:iCs/>
          <w:w w:val="110"/>
        </w:rPr>
        <w:t>e</w:t>
      </w:r>
      <w:r>
        <w:rPr>
          <w:iCs/>
          <w:spacing w:val="-30"/>
          <w:w w:val="110"/>
        </w:rPr>
        <w:t xml:space="preserve"> </w:t>
      </w:r>
      <w:r>
        <w:rPr>
          <w:iCs/>
          <w:spacing w:val="22"/>
          <w:w w:val="110"/>
        </w:rPr>
        <w:t>s</w:t>
      </w:r>
      <w:r>
        <w:rPr>
          <w:iCs/>
          <w:spacing w:val="-7"/>
          <w:w w:val="110"/>
        </w:rPr>
        <w:t>t</w:t>
      </w:r>
      <w:r>
        <w:rPr>
          <w:iCs/>
          <w:spacing w:val="-3"/>
          <w:w w:val="110"/>
        </w:rPr>
        <w:t>e</w:t>
      </w:r>
      <w:r>
        <w:rPr>
          <w:iCs/>
          <w:w w:val="110"/>
        </w:rPr>
        <w:t>m</w:t>
      </w:r>
      <w:r>
        <w:rPr>
          <w:iCs/>
          <w:spacing w:val="-42"/>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41"/>
          <w:w w:val="110"/>
        </w:rPr>
        <w:t xml:space="preserve"> </w:t>
      </w:r>
      <w:r>
        <w:rPr>
          <w:iCs/>
          <w:spacing w:val="8"/>
          <w:w w:val="110"/>
        </w:rPr>
        <w:t>g</w:t>
      </w:r>
      <w:r>
        <w:rPr>
          <w:iCs/>
          <w:spacing w:val="-13"/>
          <w:w w:val="110"/>
        </w:rPr>
        <w:t>i</w:t>
      </w:r>
      <w:r>
        <w:rPr>
          <w:iCs/>
          <w:spacing w:val="-17"/>
          <w:w w:val="110"/>
        </w:rPr>
        <w:t>v</w:t>
      </w:r>
      <w:r>
        <w:rPr>
          <w:iCs/>
          <w:w w:val="110"/>
        </w:rPr>
        <w:t>e</w:t>
      </w:r>
      <w:r>
        <w:rPr>
          <w:iCs/>
          <w:spacing w:val="-31"/>
          <w:w w:val="110"/>
        </w:rPr>
        <w:t xml:space="preserve"> </w:t>
      </w:r>
      <w:r>
        <w:rPr>
          <w:iCs/>
          <w:spacing w:val="-24"/>
          <w:w w:val="110"/>
        </w:rPr>
        <w:t>r</w:t>
      </w:r>
      <w:r>
        <w:rPr>
          <w:iCs/>
          <w:spacing w:val="-13"/>
          <w:w w:val="110"/>
        </w:rPr>
        <w:t>i</w:t>
      </w:r>
      <w:r>
        <w:rPr>
          <w:iCs/>
          <w:spacing w:val="22"/>
          <w:w w:val="110"/>
        </w:rPr>
        <w:t>s</w:t>
      </w:r>
      <w:r>
        <w:rPr>
          <w:iCs/>
          <w:w w:val="110"/>
        </w:rPr>
        <w:t>e</w:t>
      </w:r>
      <w:r>
        <w:rPr>
          <w:iCs/>
          <w:spacing w:val="-31"/>
          <w:w w:val="110"/>
        </w:rPr>
        <w:t xml:space="preserve"> </w:t>
      </w:r>
      <w:r>
        <w:rPr>
          <w:iCs/>
          <w:spacing w:val="-7"/>
          <w:w w:val="110"/>
        </w:rPr>
        <w:t>t</w:t>
      </w:r>
      <w:r>
        <w:rPr>
          <w:iCs/>
          <w:w w:val="110"/>
        </w:rPr>
        <w:t>o</w:t>
      </w:r>
      <w:r>
        <w:rPr>
          <w:iCs/>
          <w:w w:val="103"/>
        </w:rPr>
        <w:t xml:space="preserve"> </w:t>
      </w:r>
      <w:r>
        <w:rPr>
          <w:iCs/>
          <w:spacing w:val="-17"/>
          <w:w w:val="104"/>
        </w:rPr>
        <w:t>n</w:t>
      </w:r>
      <w:r>
        <w:rPr>
          <w:iCs/>
          <w:spacing w:val="-3"/>
          <w:w w:val="104"/>
        </w:rPr>
        <w:t>e</w:t>
      </w:r>
      <w:r>
        <w:rPr>
          <w:iCs/>
          <w:w w:val="104"/>
        </w:rPr>
        <w:t>w</w:t>
      </w:r>
      <w:r>
        <w:rPr>
          <w:iCs/>
          <w:spacing w:val="-41"/>
          <w:w w:val="104"/>
        </w:rPr>
        <w:t xml:space="preserve"> </w:t>
      </w:r>
      <w:r>
        <w:rPr>
          <w:iCs/>
          <w:spacing w:val="21"/>
          <w:w w:val="104"/>
        </w:rPr>
        <w:t>s</w:t>
      </w:r>
      <w:r>
        <w:rPr>
          <w:iCs/>
          <w:spacing w:val="-15"/>
          <w:w w:val="104"/>
        </w:rPr>
        <w:t>h</w:t>
      </w:r>
      <w:r>
        <w:rPr>
          <w:iCs/>
          <w:spacing w:val="-3"/>
          <w:w w:val="104"/>
        </w:rPr>
        <w:t>oo</w:t>
      </w:r>
      <w:r>
        <w:rPr>
          <w:iCs/>
          <w:spacing w:val="-7"/>
          <w:w w:val="104"/>
        </w:rPr>
        <w:t>t</w:t>
      </w:r>
      <w:r>
        <w:rPr>
          <w:iCs/>
          <w:spacing w:val="21"/>
          <w:w w:val="104"/>
        </w:rPr>
        <w:t>s</w:t>
      </w:r>
      <w:r>
        <w:rPr>
          <w:iCs/>
          <w:w w:val="104"/>
        </w:rPr>
        <w:t>.</w:t>
      </w:r>
    </w:p>
    <w:p>
      <w:pPr>
        <w:pStyle w:val="style179"/>
        <w:numPr>
          <w:ilvl w:val="0"/>
          <w:numId w:val="18"/>
        </w:numPr>
        <w:kinsoku w:val="false"/>
        <w:overflowPunct w:val="false"/>
        <w:spacing w:lineRule="auto" w:line="360"/>
        <w:ind w:right="142"/>
        <w:rPr/>
      </w:pPr>
      <w:r>
        <w:rPr>
          <w:iCs/>
          <w:spacing w:val="-2"/>
          <w:w w:val="110"/>
        </w:rPr>
        <w:t>T</w:t>
      </w:r>
      <w:r>
        <w:rPr>
          <w:iCs/>
          <w:spacing w:val="-22"/>
          <w:w w:val="110"/>
        </w:rPr>
        <w:t>r</w:t>
      </w:r>
      <w:r>
        <w:rPr>
          <w:iCs/>
          <w:spacing w:val="1"/>
          <w:w w:val="110"/>
        </w:rPr>
        <w:t>e</w:t>
      </w:r>
      <w:r>
        <w:rPr>
          <w:iCs/>
          <w:spacing w:val="-16"/>
          <w:w w:val="110"/>
        </w:rPr>
        <w:t>n</w:t>
      </w:r>
      <w:r>
        <w:rPr>
          <w:iCs/>
          <w:spacing w:val="12"/>
          <w:w w:val="110"/>
        </w:rPr>
        <w:t>c</w:t>
      </w:r>
      <w:r>
        <w:rPr>
          <w:iCs/>
          <w:w w:val="110"/>
        </w:rPr>
        <w:t>h</w:t>
      </w:r>
      <w:r>
        <w:rPr>
          <w:iCs/>
          <w:spacing w:val="-32"/>
          <w:w w:val="110"/>
        </w:rPr>
        <w:t xml:space="preserve"> </w:t>
      </w:r>
      <w:r>
        <w:rPr>
          <w:iCs/>
          <w:spacing w:val="-16"/>
          <w:w w:val="110"/>
        </w:rPr>
        <w:t>L</w:t>
      </w:r>
      <w:r>
        <w:rPr>
          <w:iCs/>
          <w:spacing w:val="-2"/>
          <w:w w:val="110"/>
        </w:rPr>
        <w:t>a</w:t>
      </w:r>
      <w:r>
        <w:rPr>
          <w:iCs/>
          <w:spacing w:val="-11"/>
          <w:w w:val="110"/>
        </w:rPr>
        <w:t>y</w:t>
      </w:r>
      <w:r>
        <w:rPr>
          <w:iCs/>
          <w:spacing w:val="1"/>
          <w:w w:val="110"/>
        </w:rPr>
        <w:t>e</w:t>
      </w:r>
      <w:r>
        <w:rPr>
          <w:iCs/>
          <w:spacing w:val="-22"/>
          <w:w w:val="110"/>
        </w:rPr>
        <w:t>r</w:t>
      </w:r>
      <w:r>
        <w:rPr>
          <w:iCs/>
          <w:spacing w:val="-12"/>
          <w:w w:val="110"/>
        </w:rPr>
        <w:t>i</w:t>
      </w:r>
      <w:r>
        <w:rPr>
          <w:iCs/>
          <w:spacing w:val="-16"/>
          <w:w w:val="110"/>
        </w:rPr>
        <w:t>n</w:t>
      </w:r>
      <w:r>
        <w:rPr>
          <w:iCs/>
          <w:spacing w:val="11"/>
          <w:w w:val="110"/>
        </w:rPr>
        <w:t>g</w:t>
      </w:r>
      <w:r>
        <w:rPr>
          <w:iCs/>
          <w:w w:val="110"/>
        </w:rPr>
        <w:t>:</w:t>
      </w:r>
      <w:r>
        <w:rPr>
          <w:iCs/>
          <w:spacing w:val="-25"/>
          <w:w w:val="110"/>
        </w:rPr>
        <w:t xml:space="preserve"> </w:t>
      </w:r>
      <w:r>
        <w:rPr>
          <w:iCs/>
          <w:spacing w:val="-5"/>
          <w:w w:val="110"/>
        </w:rPr>
        <w:t>T</w:t>
      </w:r>
      <w:r>
        <w:rPr>
          <w:iCs/>
          <w:spacing w:val="-16"/>
          <w:w w:val="110"/>
        </w:rPr>
        <w:t>h</w:t>
      </w:r>
      <w:r>
        <w:rPr>
          <w:iCs/>
          <w:w w:val="110"/>
        </w:rPr>
        <w:t>e</w:t>
      </w:r>
      <w:r>
        <w:rPr>
          <w:iCs/>
          <w:spacing w:val="-20"/>
          <w:w w:val="110"/>
        </w:rPr>
        <w:t xml:space="preserve"> </w:t>
      </w:r>
      <w:r>
        <w:rPr>
          <w:iCs/>
          <w:spacing w:val="22"/>
          <w:w w:val="110"/>
        </w:rPr>
        <w:t>s</w:t>
      </w:r>
      <w:r>
        <w:rPr>
          <w:iCs/>
          <w:spacing w:val="-16"/>
          <w:w w:val="110"/>
        </w:rPr>
        <w:t>h</w:t>
      </w:r>
      <w:r>
        <w:rPr>
          <w:iCs/>
          <w:spacing w:val="-3"/>
          <w:w w:val="110"/>
        </w:rPr>
        <w:t>oo</w:t>
      </w:r>
      <w:r>
        <w:rPr>
          <w:iCs/>
          <w:w w:val="110"/>
        </w:rPr>
        <w:t>t</w:t>
      </w:r>
      <w:r>
        <w:rPr>
          <w:iCs/>
          <w:spacing w:val="-27"/>
          <w:w w:val="110"/>
        </w:rPr>
        <w:t xml:space="preserve"> </w:t>
      </w:r>
      <w:r>
        <w:rPr>
          <w:iCs/>
          <w:spacing w:val="-13"/>
          <w:w w:val="110"/>
        </w:rPr>
        <w:t>i</w:t>
      </w:r>
      <w:r>
        <w:rPr>
          <w:iCs/>
          <w:w w:val="110"/>
        </w:rPr>
        <w:t>s</w:t>
      </w:r>
      <w:r>
        <w:rPr>
          <w:iCs/>
          <w:spacing w:val="-3"/>
          <w:w w:val="110"/>
        </w:rPr>
        <w:t xml:space="preserve"> </w:t>
      </w:r>
      <w:r>
        <w:rPr>
          <w:iCs/>
          <w:spacing w:val="-11"/>
          <w:w w:val="110"/>
        </w:rPr>
        <w:t>b</w:t>
      </w:r>
      <w:r>
        <w:rPr>
          <w:iCs/>
          <w:spacing w:val="-3"/>
          <w:w w:val="110"/>
        </w:rPr>
        <w:t>e</w:t>
      </w:r>
      <w:r>
        <w:rPr>
          <w:iCs/>
          <w:spacing w:val="-18"/>
          <w:w w:val="110"/>
        </w:rPr>
        <w:t>n</w:t>
      </w:r>
      <w:r>
        <w:rPr>
          <w:iCs/>
          <w:w w:val="110"/>
        </w:rPr>
        <w:t>t</w:t>
      </w:r>
      <w:r>
        <w:rPr>
          <w:iCs/>
          <w:spacing w:val="-27"/>
          <w:w w:val="110"/>
        </w:rPr>
        <w:t xml:space="preserve"> </w:t>
      </w:r>
      <w:r>
        <w:rPr>
          <w:iCs/>
          <w:spacing w:val="-5"/>
          <w:w w:val="110"/>
        </w:rPr>
        <w:t>a</w:t>
      </w:r>
      <w:r>
        <w:rPr>
          <w:iCs/>
          <w:spacing w:val="-18"/>
          <w:w w:val="110"/>
        </w:rPr>
        <w:t>n</w:t>
      </w:r>
      <w:r>
        <w:rPr>
          <w:iCs/>
          <w:w w:val="110"/>
        </w:rPr>
        <w:t>d</w:t>
      </w:r>
      <w:r>
        <w:rPr>
          <w:iCs/>
          <w:spacing w:val="-29"/>
          <w:w w:val="110"/>
        </w:rPr>
        <w:t xml:space="preserve"> </w:t>
      </w:r>
      <w:r>
        <w:rPr>
          <w:iCs/>
          <w:spacing w:val="-12"/>
          <w:w w:val="110"/>
        </w:rPr>
        <w:t>l</w:t>
      </w:r>
      <w:r>
        <w:rPr>
          <w:iCs/>
          <w:spacing w:val="-5"/>
          <w:w w:val="110"/>
        </w:rPr>
        <w:t>a</w:t>
      </w:r>
      <w:r>
        <w:rPr>
          <w:iCs/>
          <w:spacing w:val="-13"/>
          <w:w w:val="110"/>
        </w:rPr>
        <w:t>i</w:t>
      </w:r>
      <w:r>
        <w:rPr>
          <w:iCs/>
          <w:w w:val="110"/>
        </w:rPr>
        <w:t>d</w:t>
      </w:r>
      <w:r>
        <w:rPr>
          <w:iCs/>
          <w:spacing w:val="-30"/>
          <w:w w:val="110"/>
        </w:rPr>
        <w:t xml:space="preserve"> </w:t>
      </w:r>
      <w:r>
        <w:rPr>
          <w:iCs/>
          <w:spacing w:val="-13"/>
          <w:w w:val="110"/>
        </w:rPr>
        <w:t>i</w:t>
      </w:r>
      <w:r>
        <w:rPr>
          <w:iCs/>
          <w:w w:val="110"/>
        </w:rPr>
        <w:t>n</w:t>
      </w:r>
      <w:r>
        <w:rPr>
          <w:iCs/>
          <w:spacing w:val="-36"/>
          <w:w w:val="110"/>
        </w:rPr>
        <w:t xml:space="preserve"> </w:t>
      </w:r>
      <w:r>
        <w:rPr>
          <w:iCs/>
          <w:w w:val="110"/>
        </w:rPr>
        <w:t>a</w:t>
      </w:r>
      <w:r>
        <w:rPr>
          <w:iCs/>
          <w:spacing w:val="-22"/>
          <w:w w:val="110"/>
        </w:rPr>
        <w:t xml:space="preserve"> </w:t>
      </w:r>
      <w:r>
        <w:rPr>
          <w:iCs/>
          <w:spacing w:val="-7"/>
          <w:w w:val="110"/>
        </w:rPr>
        <w:t>t</w:t>
      </w:r>
      <w:r>
        <w:rPr>
          <w:iCs/>
          <w:spacing w:val="-24"/>
          <w:w w:val="110"/>
        </w:rPr>
        <w:t>r</w:t>
      </w:r>
      <w:r>
        <w:rPr>
          <w:iCs/>
          <w:spacing w:val="-3"/>
          <w:w w:val="110"/>
        </w:rPr>
        <w:t>e</w:t>
      </w:r>
      <w:r>
        <w:rPr>
          <w:iCs/>
          <w:spacing w:val="-18"/>
          <w:w w:val="110"/>
        </w:rPr>
        <w:t>n</w:t>
      </w:r>
      <w:r>
        <w:rPr>
          <w:iCs/>
          <w:spacing w:val="10"/>
          <w:w w:val="110"/>
        </w:rPr>
        <w:t>c</w:t>
      </w:r>
      <w:r>
        <w:rPr>
          <w:iCs/>
          <w:w w:val="110"/>
        </w:rPr>
        <w:t>h</w:t>
      </w:r>
      <w:r>
        <w:rPr>
          <w:iCs/>
          <w:spacing w:val="-34"/>
          <w:w w:val="110"/>
        </w:rPr>
        <w:t xml:space="preserve"> </w:t>
      </w:r>
      <w:r>
        <w:rPr>
          <w:iCs/>
          <w:spacing w:val="-5"/>
          <w:w w:val="110"/>
        </w:rPr>
        <w:t>a</w:t>
      </w:r>
      <w:r>
        <w:rPr>
          <w:iCs/>
          <w:spacing w:val="-18"/>
          <w:w w:val="110"/>
        </w:rPr>
        <w:t>n</w:t>
      </w:r>
      <w:r>
        <w:rPr>
          <w:iCs/>
          <w:w w:val="110"/>
        </w:rPr>
        <w:t>d</w:t>
      </w:r>
      <w:r>
        <w:rPr>
          <w:iCs/>
          <w:spacing w:val="-30"/>
          <w:w w:val="110"/>
        </w:rPr>
        <w:t xml:space="preserve"> </w:t>
      </w:r>
      <w:r>
        <w:rPr>
          <w:iCs/>
          <w:spacing w:val="10"/>
          <w:w w:val="110"/>
        </w:rPr>
        <w:t>c</w:t>
      </w:r>
      <w:r>
        <w:rPr>
          <w:iCs/>
          <w:spacing w:val="-3"/>
          <w:w w:val="110"/>
        </w:rPr>
        <w:t>o</w:t>
      </w:r>
      <w:r>
        <w:rPr>
          <w:iCs/>
          <w:spacing w:val="-17"/>
          <w:w w:val="110"/>
        </w:rPr>
        <w:t>v</w:t>
      </w:r>
      <w:r>
        <w:rPr>
          <w:iCs/>
          <w:spacing w:val="-3"/>
          <w:w w:val="110"/>
        </w:rPr>
        <w:t>e</w:t>
      </w:r>
      <w:r>
        <w:rPr>
          <w:iCs/>
          <w:spacing w:val="-24"/>
          <w:w w:val="110"/>
        </w:rPr>
        <w:t>r</w:t>
      </w:r>
      <w:r>
        <w:rPr>
          <w:iCs/>
          <w:spacing w:val="-3"/>
          <w:w w:val="110"/>
        </w:rPr>
        <w:t>e</w:t>
      </w:r>
      <w:r>
        <w:rPr>
          <w:iCs/>
          <w:w w:val="110"/>
        </w:rPr>
        <w:t>d</w:t>
      </w:r>
      <w:r>
        <w:rPr>
          <w:iCs/>
          <w:spacing w:val="-29"/>
          <w:w w:val="110"/>
        </w:rPr>
        <w:t xml:space="preserve"> </w:t>
      </w:r>
      <w:r>
        <w:rPr>
          <w:iCs/>
          <w:spacing w:val="-24"/>
          <w:w w:val="110"/>
        </w:rPr>
        <w:t>w</w:t>
      </w:r>
      <w:r>
        <w:rPr>
          <w:iCs/>
          <w:spacing w:val="-13"/>
          <w:w w:val="110"/>
        </w:rPr>
        <w:t>i</w:t>
      </w:r>
      <w:r>
        <w:rPr>
          <w:iCs/>
          <w:spacing w:val="-7"/>
          <w:w w:val="110"/>
        </w:rPr>
        <w:t>t</w:t>
      </w:r>
      <w:r>
        <w:rPr>
          <w:iCs/>
          <w:w w:val="110"/>
        </w:rPr>
        <w:t>h</w:t>
      </w:r>
      <w:r>
        <w:rPr>
          <w:iCs/>
          <w:spacing w:val="-34"/>
          <w:w w:val="110"/>
        </w:rPr>
        <w:t xml:space="preserve"> </w:t>
      </w:r>
      <w:r>
        <w:rPr>
          <w:iCs/>
          <w:spacing w:val="-16"/>
          <w:w w:val="110"/>
        </w:rPr>
        <w:t>m</w:t>
      </w:r>
      <w:r>
        <w:rPr>
          <w:iCs/>
          <w:spacing w:val="-3"/>
          <w:w w:val="110"/>
        </w:rPr>
        <w:t>o</w:t>
      </w:r>
      <w:r>
        <w:rPr>
          <w:iCs/>
          <w:spacing w:val="-13"/>
          <w:w w:val="110"/>
        </w:rPr>
        <w:t>i</w:t>
      </w:r>
      <w:r>
        <w:rPr>
          <w:iCs/>
          <w:spacing w:val="22"/>
          <w:w w:val="110"/>
        </w:rPr>
        <w:t>s</w:t>
      </w:r>
      <w:r>
        <w:rPr>
          <w:iCs/>
          <w:w w:val="110"/>
        </w:rPr>
        <w:t>t</w:t>
      </w:r>
      <w:r>
        <w:rPr>
          <w:iCs/>
          <w:spacing w:val="-27"/>
          <w:w w:val="110"/>
        </w:rPr>
        <w:t xml:space="preserve"> </w:t>
      </w:r>
      <w:r>
        <w:rPr>
          <w:iCs/>
          <w:spacing w:val="22"/>
          <w:w w:val="110"/>
        </w:rPr>
        <w:t>s</w:t>
      </w:r>
      <w:r>
        <w:rPr>
          <w:iCs/>
          <w:spacing w:val="-3"/>
          <w:w w:val="110"/>
        </w:rPr>
        <w:t>o</w:t>
      </w:r>
      <w:r>
        <w:rPr>
          <w:iCs/>
          <w:spacing w:val="-13"/>
          <w:w w:val="110"/>
        </w:rPr>
        <w:t>i</w:t>
      </w:r>
      <w:r>
        <w:rPr>
          <w:iCs/>
          <w:spacing w:val="-12"/>
          <w:w w:val="110"/>
        </w:rPr>
        <w:t>l</w:t>
      </w:r>
      <w:r>
        <w:rPr>
          <w:iCs/>
          <w:w w:val="110"/>
        </w:rPr>
        <w:t>.</w:t>
      </w:r>
    </w:p>
    <w:p>
      <w:pPr>
        <w:pStyle w:val="style0"/>
        <w:kinsoku w:val="false"/>
        <w:overflowPunct w:val="false"/>
        <w:autoSpaceDE w:val="false"/>
        <w:autoSpaceDN w:val="false"/>
        <w:adjustRightInd w:val="false"/>
        <w:spacing w:before="26" w:after="0" w:lineRule="auto" w:line="360"/>
        <w:ind w:right="4578"/>
        <w:rPr>
          <w:rFonts w:ascii="Times New Roman" w:cs="Times New Roman" w:hAnsi="Times New Roman"/>
          <w:sz w:val="24"/>
          <w:szCs w:val="24"/>
        </w:rPr>
      </w:pPr>
    </w:p>
    <w:p>
      <w:pPr>
        <w:pStyle w:val="style0"/>
        <w:kinsoku w:val="false"/>
        <w:overflowPunct w:val="false"/>
        <w:autoSpaceDE w:val="false"/>
        <w:autoSpaceDN w:val="false"/>
        <w:adjustRightInd w:val="false"/>
        <w:spacing w:before="23" w:after="0" w:lineRule="auto" w:line="360"/>
        <w:ind w:right="241"/>
        <w:rPr>
          <w:rFonts w:ascii="Times New Roman" w:cs="Times New Roman" w:hAnsi="Times New Roman"/>
          <w:b/>
          <w:iCs/>
          <w:spacing w:val="4"/>
          <w:w w:val="104"/>
          <w:sz w:val="24"/>
          <w:szCs w:val="24"/>
        </w:rPr>
      </w:pPr>
      <w:r>
        <w:rPr>
          <w:rFonts w:ascii="Times New Roman" w:cs="Times New Roman" w:hAnsi="Times New Roman"/>
          <w:b/>
          <w:iCs/>
          <w:spacing w:val="10"/>
          <w:w w:val="104"/>
          <w:sz w:val="24"/>
          <w:szCs w:val="24"/>
        </w:rPr>
        <w:t>G</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3"/>
          <w:w w:val="104"/>
          <w:sz w:val="24"/>
          <w:szCs w:val="24"/>
        </w:rPr>
        <w:t>F</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w:t>
      </w:r>
      <w:r>
        <w:rPr>
          <w:rFonts w:ascii="Times New Roman" w:cs="Times New Roman" w:hAnsi="Times New Roman"/>
          <w:b/>
          <w:iCs/>
          <w:spacing w:val="4"/>
          <w:w w:val="104"/>
          <w:sz w:val="24"/>
          <w:szCs w:val="24"/>
        </w:rPr>
        <w:t xml:space="preserve"> </w:t>
      </w:r>
    </w:p>
    <w:p>
      <w:pPr>
        <w:pStyle w:val="style0"/>
        <w:kinsoku w:val="false"/>
        <w:overflowPunct w:val="false"/>
        <w:autoSpaceDE w:val="false"/>
        <w:autoSpaceDN w:val="false"/>
        <w:adjustRightInd w:val="false"/>
        <w:spacing w:before="23" w:after="0" w:lineRule="auto" w:line="360"/>
        <w:ind w:right="241"/>
        <w:rPr>
          <w:rFonts w:ascii="Times New Roman" w:cs="Times New Roman" w:hAnsi="Times New Roman"/>
          <w:iCs/>
          <w:spacing w:val="4"/>
          <w:w w:val="104"/>
          <w:sz w:val="24"/>
          <w:szCs w:val="24"/>
        </w:rPr>
      </w:pPr>
      <w:r>
        <w:rPr>
          <w:rFonts w:ascii="Times New Roman" w:cs="Times New Roman" w:hAnsi="Times New Roman"/>
          <w:iCs/>
          <w:spacing w:val="-5"/>
          <w:w w:val="104"/>
          <w:sz w:val="24"/>
          <w:szCs w:val="24"/>
        </w:rPr>
        <w:t>G</w:t>
      </w:r>
      <w:r>
        <w:rPr>
          <w:rFonts w:ascii="Times New Roman" w:cs="Times New Roman" w:hAnsi="Times New Roman"/>
          <w:iCs/>
          <w:spacing w:val="-21"/>
          <w:w w:val="104"/>
          <w:sz w:val="24"/>
          <w:szCs w:val="24"/>
        </w:rPr>
        <w:t>r</w:t>
      </w:r>
      <w:r>
        <w:rPr>
          <w:rFonts w:ascii="Times New Roman" w:cs="Times New Roman" w:hAnsi="Times New Roman"/>
          <w:iCs/>
          <w:spacing w:val="-2"/>
          <w:w w:val="104"/>
          <w:sz w:val="24"/>
          <w:szCs w:val="24"/>
        </w:rPr>
        <w:t>a</w:t>
      </w:r>
      <w:r>
        <w:rPr>
          <w:rFonts w:ascii="Times New Roman" w:cs="Times New Roman" w:hAnsi="Times New Roman"/>
          <w:iCs/>
          <w:spacing w:val="-3"/>
          <w:w w:val="104"/>
          <w:sz w:val="24"/>
          <w:szCs w:val="24"/>
        </w:rPr>
        <w:t>f</w:t>
      </w:r>
      <w:r>
        <w:rPr>
          <w:rFonts w:ascii="Times New Roman" w:cs="Times New Roman" w:hAnsi="Times New Roman"/>
          <w:iCs/>
          <w:spacing w:val="-5"/>
          <w:w w:val="104"/>
          <w:sz w:val="24"/>
          <w:szCs w:val="24"/>
        </w:rPr>
        <w:t>t</w:t>
      </w:r>
      <w:r>
        <w:rPr>
          <w:rFonts w:ascii="Times New Roman" w:cs="Times New Roman" w:hAnsi="Times New Roman"/>
          <w:iCs/>
          <w:spacing w:val="-11"/>
          <w:w w:val="104"/>
          <w:sz w:val="24"/>
          <w:szCs w:val="24"/>
        </w:rPr>
        <w:t>i</w:t>
      </w:r>
      <w:r>
        <w:rPr>
          <w:rFonts w:ascii="Times New Roman" w:cs="Times New Roman" w:hAnsi="Times New Roman"/>
          <w:iCs/>
          <w:spacing w:val="-15"/>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7"/>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3"/>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w</w:t>
      </w:r>
      <w:r>
        <w:rPr>
          <w:rFonts w:ascii="Times New Roman" w:cs="Times New Roman" w:hAnsi="Times New Roman"/>
          <w:iCs/>
          <w:w w:val="104"/>
          <w:sz w:val="24"/>
          <w:szCs w:val="24"/>
        </w:rPr>
        <w:t>o</w:t>
      </w:r>
      <w:r>
        <w:rPr>
          <w:rFonts w:ascii="Times New Roman" w:cs="Times New Roman" w:hAnsi="Times New Roman"/>
          <w:iCs/>
          <w:spacing w:val="10"/>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spacing w:val="-6"/>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oo</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y</w:t>
      </w:r>
      <w:r>
        <w:rPr>
          <w:rFonts w:ascii="Times New Roman" w:cs="Times New Roman" w:hAnsi="Times New Roman"/>
          <w:iCs/>
          <w:spacing w:val="-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w w:val="104"/>
          <w:sz w:val="24"/>
          <w:szCs w:val="24"/>
          <w:lang w:val="en-US"/>
        </w:rPr>
        <w:t>s</w:t>
      </w:r>
      <w:r>
        <w:rPr>
          <w:rFonts w:ascii="Times New Roman" w:cs="Times New Roman" w:hAnsi="Times New Roman"/>
          <w:iCs/>
          <w:spacing w:val="-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w</w:t>
      </w:r>
      <w:r>
        <w:rPr>
          <w:rFonts w:ascii="Times New Roman" w:cs="Times New Roman" w:hAnsi="Times New Roman"/>
          <w:iCs/>
          <w:spacing w:val="-2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s</w:t>
      </w:r>
      <w:r>
        <w:rPr>
          <w:rFonts w:ascii="Times New Roman" w:cs="Times New Roman" w:hAnsi="Times New Roman"/>
          <w:iCs/>
          <w:spacing w:val="39"/>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w:t>
      </w:r>
      <w:r>
        <w:rPr>
          <w:rFonts w:ascii="Times New Roman" w:cs="Times New Roman" w:hAnsi="Times New Roman"/>
          <w:iCs/>
          <w:spacing w:val="19"/>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2"/>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pp</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1"/>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1"/>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7"/>
          <w:w w:val="104"/>
          <w:sz w:val="24"/>
          <w:szCs w:val="24"/>
          <w:lang w:val="en-US"/>
        </w:rPr>
        <w:t>oc</w:t>
      </w:r>
      <w:r>
        <w:rPr>
          <w:rFonts w:ascii="Times New Roman" w:cs="Times New Roman" w:hAnsi="Times New Roman"/>
          <w:iCs/>
          <w:spacing w:val="-17"/>
          <w:w w:val="104"/>
          <w:sz w:val="24"/>
          <w:szCs w:val="24"/>
        </w:rPr>
        <w:t>k</w:t>
      </w:r>
      <w:r>
        <w:rPr>
          <w:rFonts w:ascii="Times New Roman" w:cs="Times New Roman" w:hAnsi="Times New Roman"/>
          <w:iCs/>
          <w:w w:val="104"/>
          <w:sz w:val="24"/>
          <w:szCs w:val="24"/>
        </w:rPr>
        <w:t>.</w:t>
      </w:r>
      <w:r>
        <w:rPr>
          <w:rFonts w:ascii="Times New Roman" w:cs="Times New Roman" w:hAnsi="Times New Roman"/>
          <w:iCs/>
          <w:spacing w:val="13"/>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31"/>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4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4"/>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6"/>
          <w:w w:val="95"/>
          <w:sz w:val="24"/>
          <w:szCs w:val="24"/>
        </w:rPr>
        <w:t>A</w:t>
      </w:r>
      <w:r>
        <w:rPr>
          <w:rFonts w:ascii="Times New Roman" w:cs="Times New Roman" w:hAnsi="Times New Roman"/>
          <w:b/>
          <w:iCs/>
          <w:spacing w:val="23"/>
          <w:w w:val="95"/>
          <w:sz w:val="24"/>
          <w:szCs w:val="24"/>
        </w:rPr>
        <w:t>S</w:t>
      </w:r>
      <w:r>
        <w:rPr>
          <w:rFonts w:ascii="Times New Roman" w:cs="Times New Roman" w:hAnsi="Times New Roman"/>
          <w:b/>
          <w:iCs/>
          <w:spacing w:val="-8"/>
          <w:w w:val="95"/>
          <w:sz w:val="24"/>
          <w:szCs w:val="24"/>
        </w:rPr>
        <w:t>ON</w:t>
      </w:r>
      <w:r>
        <w:rPr>
          <w:rFonts w:ascii="Times New Roman" w:cs="Times New Roman" w:hAnsi="Times New Roman"/>
          <w:b/>
          <w:iCs/>
          <w:spacing w:val="23"/>
          <w:w w:val="95"/>
          <w:sz w:val="24"/>
          <w:szCs w:val="24"/>
        </w:rPr>
        <w:t>S</w:t>
      </w:r>
      <w:r>
        <w:rPr>
          <w:rFonts w:ascii="Times New Roman" w:cs="Times New Roman" w:hAnsi="Times New Roman"/>
          <w:b/>
          <w:iCs/>
          <w:w w:val="95"/>
          <w:sz w:val="24"/>
          <w:szCs w:val="24"/>
        </w:rPr>
        <w:t>/</w:t>
      </w:r>
      <w:r>
        <w:rPr>
          <w:rFonts w:ascii="Times New Roman" w:cs="Times New Roman" w:hAnsi="Times New Roman"/>
          <w:b/>
          <w:iCs/>
          <w:spacing w:val="-21"/>
          <w:w w:val="95"/>
          <w:sz w:val="24"/>
          <w:szCs w:val="24"/>
        </w:rPr>
        <w:t xml:space="preserve"> </w:t>
      </w:r>
      <w:r>
        <w:rPr>
          <w:rFonts w:ascii="Times New Roman" w:cs="Times New Roman" w:hAnsi="Times New Roman"/>
          <w:b/>
          <w:iCs/>
          <w:spacing w:val="-1"/>
          <w:w w:val="95"/>
          <w:sz w:val="24"/>
          <w:szCs w:val="24"/>
        </w:rPr>
        <w:t>B</w:t>
      </w:r>
      <w:r>
        <w:rPr>
          <w:rFonts w:ascii="Times New Roman" w:cs="Times New Roman" w:hAnsi="Times New Roman"/>
          <w:b/>
          <w:iCs/>
          <w:spacing w:val="-7"/>
          <w:w w:val="95"/>
          <w:sz w:val="24"/>
          <w:szCs w:val="24"/>
        </w:rPr>
        <w:t>E</w:t>
      </w:r>
      <w:r>
        <w:rPr>
          <w:rFonts w:ascii="Times New Roman" w:cs="Times New Roman" w:hAnsi="Times New Roman"/>
          <w:b/>
          <w:iCs/>
          <w:spacing w:val="-8"/>
          <w:w w:val="95"/>
          <w:sz w:val="24"/>
          <w:szCs w:val="24"/>
        </w:rPr>
        <w:t>N</w:t>
      </w:r>
      <w:r>
        <w:rPr>
          <w:rFonts w:ascii="Times New Roman" w:cs="Times New Roman" w:hAnsi="Times New Roman"/>
          <w:b/>
          <w:iCs/>
          <w:spacing w:val="-7"/>
          <w:w w:val="95"/>
          <w:sz w:val="24"/>
          <w:szCs w:val="24"/>
        </w:rPr>
        <w:t>E</w:t>
      </w:r>
      <w:r>
        <w:rPr>
          <w:rFonts w:ascii="Times New Roman" w:cs="Times New Roman" w:hAnsi="Times New Roman"/>
          <w:b/>
          <w:iCs/>
          <w:spacing w:val="1"/>
          <w:w w:val="95"/>
          <w:sz w:val="24"/>
          <w:szCs w:val="24"/>
        </w:rPr>
        <w:t>F</w:t>
      </w:r>
      <w:r>
        <w:rPr>
          <w:rFonts w:ascii="Times New Roman" w:cs="Times New Roman" w:hAnsi="Times New Roman"/>
          <w:b/>
          <w:iCs/>
          <w:spacing w:val="-13"/>
          <w:w w:val="95"/>
          <w:sz w:val="24"/>
          <w:szCs w:val="24"/>
        </w:rPr>
        <w:t>I</w:t>
      </w:r>
      <w:r>
        <w:rPr>
          <w:rFonts w:ascii="Times New Roman" w:cs="Times New Roman" w:hAnsi="Times New Roman"/>
          <w:b/>
          <w:iCs/>
          <w:spacing w:val="-1"/>
          <w:w w:val="95"/>
          <w:sz w:val="24"/>
          <w:szCs w:val="24"/>
        </w:rPr>
        <w:t>T</w:t>
      </w:r>
      <w:r>
        <w:rPr>
          <w:rFonts w:ascii="Times New Roman" w:cs="Times New Roman" w:hAnsi="Times New Roman"/>
          <w:b/>
          <w:iCs/>
          <w:w w:val="95"/>
          <w:sz w:val="24"/>
          <w:szCs w:val="24"/>
        </w:rPr>
        <w:t>S</w:t>
      </w:r>
      <w:r>
        <w:rPr>
          <w:rFonts w:ascii="Times New Roman" w:cs="Times New Roman" w:hAnsi="Times New Roman"/>
          <w:b/>
          <w:iCs/>
          <w:spacing w:val="37"/>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14"/>
          <w:w w:val="95"/>
          <w:sz w:val="24"/>
          <w:szCs w:val="24"/>
        </w:rPr>
        <w:t xml:space="preserve"> </w:t>
      </w:r>
      <w:r>
        <w:rPr>
          <w:rFonts w:ascii="Times New Roman" w:cs="Times New Roman" w:hAnsi="Times New Roman"/>
          <w:b/>
          <w:iCs/>
          <w:spacing w:val="-5"/>
          <w:w w:val="95"/>
          <w:sz w:val="24"/>
          <w:szCs w:val="24"/>
        </w:rPr>
        <w:t>G</w:t>
      </w:r>
      <w:r>
        <w:rPr>
          <w:rFonts w:ascii="Times New Roman" w:cs="Times New Roman" w:hAnsi="Times New Roman"/>
          <w:b/>
          <w:iCs/>
          <w:spacing w:val="5"/>
          <w:w w:val="95"/>
          <w:sz w:val="24"/>
          <w:szCs w:val="24"/>
        </w:rPr>
        <w:t>R</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F</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p>
    <w:p>
      <w:pPr>
        <w:pStyle w:val="style179"/>
        <w:numPr>
          <w:ilvl w:val="0"/>
          <w:numId w:val="19"/>
        </w:numPr>
        <w:tabs>
          <w:tab w:val="left" w:leader="none" w:pos="820"/>
        </w:tabs>
        <w:kinsoku w:val="false"/>
        <w:overflowPunct w:val="false"/>
        <w:spacing w:lineRule="auto" w:line="360"/>
        <w:ind w:right="341"/>
        <w:rPr/>
      </w:pPr>
      <w:r>
        <w:rPr>
          <w:iCs/>
          <w:spacing w:val="-16"/>
          <w:w w:val="110"/>
        </w:rPr>
        <w:t>I</w:t>
      </w:r>
      <w:r>
        <w:rPr>
          <w:iCs/>
          <w:w w:val="110"/>
        </w:rPr>
        <w:t>t</w:t>
      </w:r>
      <w:r>
        <w:rPr>
          <w:iCs/>
          <w:spacing w:val="-21"/>
          <w:w w:val="110"/>
        </w:rPr>
        <w:t xml:space="preserve"> </w:t>
      </w:r>
      <w:r>
        <w:rPr>
          <w:iCs/>
          <w:spacing w:val="-16"/>
          <w:w w:val="110"/>
        </w:rPr>
        <w:t>m</w:t>
      </w:r>
      <w:r>
        <w:rPr>
          <w:iCs/>
          <w:spacing w:val="-5"/>
          <w:w w:val="110"/>
        </w:rPr>
        <w:t>a</w:t>
      </w:r>
      <w:r>
        <w:rPr>
          <w:iCs/>
          <w:spacing w:val="-18"/>
          <w:w w:val="110"/>
        </w:rPr>
        <w:t>k</w:t>
      </w:r>
      <w:r>
        <w:rPr>
          <w:iCs/>
          <w:spacing w:val="-3"/>
          <w:w w:val="110"/>
        </w:rPr>
        <w:t>e</w:t>
      </w:r>
      <w:r>
        <w:rPr>
          <w:iCs/>
          <w:w w:val="110"/>
        </w:rPr>
        <w:t>s</w:t>
      </w:r>
      <w:r>
        <w:rPr>
          <w:iCs/>
          <w:spacing w:val="7"/>
          <w:w w:val="110"/>
        </w:rPr>
        <w:t xml:space="preserve"> </w:t>
      </w:r>
      <w:r>
        <w:rPr>
          <w:iCs/>
          <w:spacing w:val="-7"/>
          <w:w w:val="110"/>
        </w:rPr>
        <w:t>t</w:t>
      </w:r>
      <w:r>
        <w:rPr>
          <w:iCs/>
          <w:spacing w:val="-16"/>
          <w:w w:val="110"/>
        </w:rPr>
        <w:t>h</w:t>
      </w:r>
      <w:r>
        <w:rPr>
          <w:iCs/>
          <w:w w:val="110"/>
        </w:rPr>
        <w:t>e</w:t>
      </w:r>
      <w:r>
        <w:rPr>
          <w:iCs/>
          <w:spacing w:val="-13"/>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13"/>
          <w:w w:val="110"/>
        </w:rPr>
        <w:t>i</w:t>
      </w:r>
      <w:r>
        <w:rPr>
          <w:iCs/>
          <w:spacing w:val="-18"/>
          <w:w w:val="110"/>
        </w:rPr>
        <w:t>n</w:t>
      </w:r>
      <w:r>
        <w:rPr>
          <w:iCs/>
          <w:w w:val="110"/>
        </w:rPr>
        <w:t>g</w:t>
      </w:r>
      <w:r>
        <w:rPr>
          <w:iCs/>
          <w:spacing w:val="-6"/>
          <w:w w:val="110"/>
        </w:rPr>
        <w:t xml:space="preserve"> </w:t>
      </w:r>
      <w:r>
        <w:rPr>
          <w:iCs/>
          <w:spacing w:val="-3"/>
          <w:w w:val="110"/>
        </w:rPr>
        <w:t>o</w:t>
      </w:r>
      <w:r>
        <w:rPr>
          <w:iCs/>
          <w:w w:val="110"/>
        </w:rPr>
        <w:t>f</w:t>
      </w:r>
      <w:r>
        <w:rPr>
          <w:iCs/>
          <w:spacing w:val="-17"/>
          <w:w w:val="110"/>
        </w:rPr>
        <w:t xml:space="preserve"> </w:t>
      </w:r>
      <w:r>
        <w:rPr>
          <w:iCs/>
          <w:spacing w:val="-16"/>
          <w:w w:val="110"/>
        </w:rPr>
        <w:t>m</w:t>
      </w:r>
      <w:r>
        <w:rPr>
          <w:iCs/>
          <w:spacing w:val="-3"/>
          <w:w w:val="110"/>
        </w:rPr>
        <w:t>o</w:t>
      </w:r>
      <w:r>
        <w:rPr>
          <w:iCs/>
          <w:spacing w:val="-24"/>
          <w:w w:val="110"/>
        </w:rPr>
        <w:t>r</w:t>
      </w:r>
      <w:r>
        <w:rPr>
          <w:iCs/>
          <w:w w:val="110"/>
        </w:rPr>
        <w:t>e</w:t>
      </w:r>
      <w:r>
        <w:rPr>
          <w:iCs/>
          <w:spacing w:val="-14"/>
          <w:w w:val="110"/>
        </w:rPr>
        <w:t xml:space="preserve"> </w:t>
      </w:r>
      <w:r>
        <w:rPr>
          <w:iCs/>
          <w:spacing w:val="-7"/>
          <w:w w:val="110"/>
        </w:rPr>
        <w:t>t</w:t>
      </w:r>
      <w:r>
        <w:rPr>
          <w:iCs/>
          <w:spacing w:val="-16"/>
          <w:w w:val="110"/>
        </w:rPr>
        <w:t>h</w:t>
      </w:r>
      <w:r>
        <w:rPr>
          <w:iCs/>
          <w:spacing w:val="-5"/>
          <w:w w:val="110"/>
        </w:rPr>
        <w:t>a</w:t>
      </w:r>
      <w:r>
        <w:rPr>
          <w:iCs/>
          <w:w w:val="110"/>
        </w:rPr>
        <w:t>n</w:t>
      </w:r>
      <w:r>
        <w:rPr>
          <w:iCs/>
          <w:spacing w:val="-30"/>
          <w:w w:val="110"/>
        </w:rPr>
        <w:t xml:space="preserve"> </w:t>
      </w:r>
      <w:r>
        <w:rPr>
          <w:iCs/>
          <w:spacing w:val="-3"/>
          <w:w w:val="110"/>
        </w:rPr>
        <w:t>o</w:t>
      </w:r>
      <w:r>
        <w:rPr>
          <w:iCs/>
          <w:spacing w:val="-18"/>
          <w:w w:val="110"/>
        </w:rPr>
        <w:t>n</w:t>
      </w:r>
      <w:r>
        <w:rPr>
          <w:iCs/>
          <w:w w:val="110"/>
        </w:rPr>
        <w:t>e</w:t>
      </w:r>
      <w:r>
        <w:rPr>
          <w:iCs/>
          <w:spacing w:val="-14"/>
          <w:w w:val="110"/>
        </w:rPr>
        <w:t xml:space="preserve"> </w:t>
      </w:r>
      <w:r>
        <w:rPr>
          <w:iCs/>
          <w:spacing w:val="-7"/>
          <w:w w:val="110"/>
        </w:rPr>
        <w:t>t</w:t>
      </w:r>
      <w:r>
        <w:rPr>
          <w:iCs/>
          <w:spacing w:val="-14"/>
          <w:w w:val="110"/>
        </w:rPr>
        <w:t>y</w:t>
      </w:r>
      <w:r>
        <w:rPr>
          <w:iCs/>
          <w:spacing w:val="-11"/>
          <w:w w:val="110"/>
        </w:rPr>
        <w:t>p</w:t>
      </w:r>
      <w:r>
        <w:rPr>
          <w:iCs/>
          <w:w w:val="110"/>
        </w:rPr>
        <w:t>e</w:t>
      </w:r>
      <w:r>
        <w:rPr>
          <w:iCs/>
          <w:spacing w:val="-13"/>
          <w:w w:val="110"/>
        </w:rPr>
        <w:t xml:space="preserve"> </w:t>
      </w:r>
      <w:r>
        <w:rPr>
          <w:iCs/>
          <w:spacing w:val="-3"/>
          <w:w w:val="110"/>
        </w:rPr>
        <w:t>o</w:t>
      </w:r>
      <w:r>
        <w:rPr>
          <w:iCs/>
          <w:w w:val="110"/>
        </w:rPr>
        <w:t>f</w:t>
      </w:r>
      <w:r>
        <w:rPr>
          <w:iCs/>
          <w:spacing w:val="-18"/>
          <w:w w:val="110"/>
        </w:rPr>
        <w:t xml:space="preserve"> </w:t>
      </w:r>
      <w:r>
        <w:rPr>
          <w:iCs/>
          <w:spacing w:val="-5"/>
          <w:w w:val="110"/>
        </w:rPr>
        <w:t>f</w:t>
      </w:r>
      <w:r>
        <w:rPr>
          <w:iCs/>
          <w:spacing w:val="-24"/>
          <w:w w:val="110"/>
        </w:rPr>
        <w:t>r</w:t>
      </w:r>
      <w:r>
        <w:rPr>
          <w:iCs/>
          <w:spacing w:val="-16"/>
          <w:w w:val="110"/>
        </w:rPr>
        <w:t>u</w:t>
      </w:r>
      <w:r>
        <w:rPr>
          <w:iCs/>
          <w:spacing w:val="-13"/>
          <w:w w:val="110"/>
        </w:rPr>
        <w:t>i</w:t>
      </w:r>
      <w:r>
        <w:rPr>
          <w:iCs/>
          <w:spacing w:val="-7"/>
          <w:w w:val="110"/>
        </w:rPr>
        <w:t>t</w:t>
      </w:r>
      <w:r>
        <w:rPr>
          <w:iCs/>
          <w:spacing w:val="22"/>
          <w:w w:val="110"/>
        </w:rPr>
        <w:t>s</w:t>
      </w:r>
      <w:r>
        <w:rPr>
          <w:iCs/>
          <w:w w:val="110"/>
        </w:rPr>
        <w:t>/</w:t>
      </w:r>
      <w:r>
        <w:rPr>
          <w:iCs/>
          <w:spacing w:val="-42"/>
          <w:w w:val="110"/>
        </w:rPr>
        <w:t xml:space="preserve"> </w:t>
      </w:r>
      <w:r>
        <w:rPr>
          <w:iCs/>
          <w:spacing w:val="-5"/>
          <w:w w:val="110"/>
        </w:rPr>
        <w:t>f</w:t>
      </w:r>
      <w:r>
        <w:rPr>
          <w:iCs/>
          <w:spacing w:val="-12"/>
          <w:w w:val="110"/>
        </w:rPr>
        <w:t>l</w:t>
      </w:r>
      <w:r>
        <w:rPr>
          <w:iCs/>
          <w:spacing w:val="-3"/>
          <w:w w:val="110"/>
        </w:rPr>
        <w:t>o</w:t>
      </w:r>
      <w:r>
        <w:rPr>
          <w:iCs/>
          <w:spacing w:val="-24"/>
          <w:w w:val="110"/>
        </w:rPr>
        <w:t>w</w:t>
      </w:r>
      <w:r>
        <w:rPr>
          <w:iCs/>
          <w:spacing w:val="-3"/>
          <w:w w:val="110"/>
        </w:rPr>
        <w:t>e</w:t>
      </w:r>
      <w:r>
        <w:rPr>
          <w:iCs/>
          <w:spacing w:val="-24"/>
          <w:w w:val="110"/>
        </w:rPr>
        <w:t>r</w:t>
      </w:r>
      <w:r>
        <w:rPr>
          <w:iCs/>
          <w:w w:val="110"/>
        </w:rPr>
        <w:t>s</w:t>
      </w:r>
      <w:r>
        <w:rPr>
          <w:iCs/>
          <w:spacing w:val="7"/>
          <w:w w:val="110"/>
        </w:rPr>
        <w:t xml:space="preserve"> </w:t>
      </w:r>
      <w:r>
        <w:rPr>
          <w:iCs/>
          <w:spacing w:val="-3"/>
          <w:w w:val="110"/>
        </w:rPr>
        <w:t>o</w:t>
      </w:r>
      <w:r>
        <w:rPr>
          <w:iCs/>
          <w:w w:val="110"/>
        </w:rPr>
        <w:t>n</w:t>
      </w:r>
      <w:r>
        <w:rPr>
          <w:iCs/>
          <w:spacing w:val="-31"/>
          <w:w w:val="110"/>
        </w:rPr>
        <w:t xml:space="preserve"> </w:t>
      </w:r>
      <w:r>
        <w:rPr>
          <w:iCs/>
          <w:spacing w:val="-3"/>
          <w:w w:val="110"/>
        </w:rPr>
        <w:t>o</w:t>
      </w:r>
      <w:r>
        <w:rPr>
          <w:iCs/>
          <w:spacing w:val="-18"/>
          <w:w w:val="110"/>
        </w:rPr>
        <w:t>n</w:t>
      </w:r>
      <w:r>
        <w:rPr>
          <w:iCs/>
          <w:w w:val="110"/>
        </w:rPr>
        <w:t>e</w:t>
      </w:r>
      <w:r>
        <w:rPr>
          <w:iCs/>
          <w:spacing w:val="-13"/>
          <w:w w:val="110"/>
        </w:rPr>
        <w:t xml:space="preserve"> </w:t>
      </w:r>
      <w:r>
        <w:rPr>
          <w:iCs/>
          <w:spacing w:val="-7"/>
          <w:w w:val="110"/>
        </w:rPr>
        <w:t>t</w:t>
      </w:r>
      <w:r>
        <w:rPr>
          <w:iCs/>
          <w:spacing w:val="-24"/>
          <w:w w:val="110"/>
        </w:rPr>
        <w:t>r</w:t>
      </w:r>
      <w:r>
        <w:rPr>
          <w:iCs/>
          <w:spacing w:val="-3"/>
          <w:w w:val="110"/>
        </w:rPr>
        <w:t>e</w:t>
      </w:r>
      <w:r>
        <w:rPr>
          <w:iCs/>
          <w:w w:val="110"/>
        </w:rPr>
        <w:t>e</w:t>
      </w:r>
      <w:r>
        <w:rPr>
          <w:iCs/>
          <w:spacing w:val="-14"/>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w w:val="126"/>
        </w:rPr>
        <w:t xml:space="preserve"> </w:t>
      </w:r>
      <w:r>
        <w:rPr>
          <w:iCs/>
          <w:spacing w:val="-11"/>
          <w:w w:val="110"/>
        </w:rPr>
        <w:t>p</w:t>
      </w:r>
      <w:r>
        <w:rPr>
          <w:iCs/>
          <w:spacing w:val="-3"/>
          <w:w w:val="110"/>
        </w:rPr>
        <w:t>o</w:t>
      </w:r>
      <w:r>
        <w:rPr>
          <w:iCs/>
          <w:spacing w:val="22"/>
          <w:w w:val="110"/>
        </w:rPr>
        <w:t>ss</w:t>
      </w:r>
      <w:r>
        <w:rPr>
          <w:iCs/>
          <w:spacing w:val="-13"/>
          <w:w w:val="110"/>
        </w:rPr>
        <w:t>i</w:t>
      </w:r>
      <w:r>
        <w:rPr>
          <w:iCs/>
          <w:spacing w:val="-11"/>
          <w:w w:val="110"/>
        </w:rPr>
        <w:t>b</w:t>
      </w:r>
      <w:r>
        <w:rPr>
          <w:iCs/>
          <w:spacing w:val="-12"/>
          <w:w w:val="110"/>
        </w:rPr>
        <w:t>l</w:t>
      </w:r>
      <w:r>
        <w:rPr>
          <w:iCs/>
          <w:w w:val="110"/>
        </w:rPr>
        <w:t>e</w:t>
      </w:r>
    </w:p>
    <w:p>
      <w:pPr>
        <w:pStyle w:val="style179"/>
        <w:numPr>
          <w:ilvl w:val="0"/>
          <w:numId w:val="19"/>
        </w:numPr>
        <w:tabs>
          <w:tab w:val="left" w:leader="none" w:pos="820"/>
        </w:tabs>
        <w:kinsoku w:val="false"/>
        <w:overflowPunct w:val="false"/>
        <w:spacing w:lineRule="auto" w:line="360"/>
        <w:rPr/>
      </w:pPr>
      <w:r>
        <w:rPr>
          <w:iCs/>
          <w:spacing w:val="-16"/>
          <w:w w:val="104"/>
        </w:rPr>
        <w:t>I</w:t>
      </w:r>
      <w:r>
        <w:rPr>
          <w:iCs/>
          <w:w w:val="104"/>
        </w:rPr>
        <w:t>t</w:t>
      </w:r>
      <w:r>
        <w:rPr>
          <w:iCs/>
          <w:spacing w:val="-6"/>
          <w:w w:val="104"/>
        </w:rPr>
        <w:t xml:space="preserve"> </w:t>
      </w:r>
      <w:r>
        <w:rPr>
          <w:iCs/>
          <w:spacing w:val="-15"/>
          <w:w w:val="104"/>
        </w:rPr>
        <w:t>allows</w:t>
      </w:r>
      <w:r>
        <w:rPr>
          <w:iCs/>
          <w:spacing w:val="29"/>
          <w:w w:val="104"/>
        </w:rPr>
        <w:t xml:space="preserve"> </w:t>
      </w:r>
      <w:r>
        <w:rPr>
          <w:iCs/>
          <w:spacing w:val="-7"/>
          <w:w w:val="104"/>
        </w:rPr>
        <w:t>t</w:t>
      </w:r>
      <w:r>
        <w:rPr>
          <w:iCs/>
          <w:w w:val="104"/>
        </w:rPr>
        <w:t>he</w:t>
      </w:r>
      <w:r>
        <w:rPr>
          <w:iCs/>
          <w:spacing w:val="2"/>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w w:val="104"/>
        </w:rPr>
        <w:t>ion of</w:t>
      </w:r>
      <w:r>
        <w:rPr>
          <w:iCs/>
          <w:spacing w:val="4"/>
          <w:w w:val="104"/>
        </w:rPr>
        <w:t xml:space="preserve"> </w:t>
      </w:r>
      <w:r>
        <w:rPr>
          <w:iCs/>
          <w:spacing w:val="9"/>
          <w:w w:val="104"/>
        </w:rPr>
        <w:t>c</w:t>
      </w:r>
      <w:r>
        <w:rPr>
          <w:iCs/>
          <w:spacing w:val="-12"/>
          <w:w w:val="104"/>
        </w:rPr>
        <w:t>l</w:t>
      </w:r>
      <w:r>
        <w:rPr>
          <w:iCs/>
          <w:spacing w:val="-3"/>
          <w:w w:val="104"/>
        </w:rPr>
        <w:t>o</w:t>
      </w:r>
      <w:r>
        <w:rPr>
          <w:iCs/>
          <w:spacing w:val="-17"/>
          <w:w w:val="104"/>
        </w:rPr>
        <w:t>n</w:t>
      </w:r>
      <w:r>
        <w:rPr>
          <w:iCs/>
          <w:spacing w:val="-3"/>
          <w:w w:val="104"/>
        </w:rPr>
        <w:t>e</w:t>
      </w:r>
      <w:r>
        <w:rPr>
          <w:iCs/>
          <w:w w:val="104"/>
        </w:rPr>
        <w:t>s</w:t>
      </w:r>
      <w:r>
        <w:rPr>
          <w:iCs/>
          <w:spacing w:val="28"/>
          <w:w w:val="104"/>
        </w:rPr>
        <w:t xml:space="preserve"> </w:t>
      </w:r>
      <w:r>
        <w:rPr>
          <w:iCs/>
          <w:spacing w:val="-23"/>
          <w:w w:val="104"/>
        </w:rPr>
        <w:t>w</w:t>
      </w:r>
      <w:r>
        <w:rPr>
          <w:iCs/>
          <w:spacing w:val="-15"/>
          <w:w w:val="104"/>
        </w:rPr>
        <w:t>h</w:t>
      </w:r>
      <w:r>
        <w:rPr>
          <w:iCs/>
          <w:spacing w:val="-13"/>
          <w:w w:val="104"/>
        </w:rPr>
        <w:t>i</w:t>
      </w:r>
      <w:r>
        <w:rPr>
          <w:iCs/>
          <w:spacing w:val="9"/>
          <w:w w:val="104"/>
        </w:rPr>
        <w:t>c</w:t>
      </w:r>
      <w:r>
        <w:rPr>
          <w:iCs/>
          <w:w w:val="104"/>
        </w:rPr>
        <w:t>h</w:t>
      </w:r>
      <w:r>
        <w:rPr>
          <w:iCs/>
          <w:spacing w:val="-15"/>
          <w:w w:val="104"/>
        </w:rPr>
        <w:t xml:space="preserve"> </w:t>
      </w:r>
      <w:r>
        <w:rPr>
          <w:iCs/>
          <w:spacing w:val="9"/>
          <w:w w:val="104"/>
        </w:rPr>
        <w:t>c</w:t>
      </w:r>
      <w:r>
        <w:rPr>
          <w:iCs/>
          <w:spacing w:val="-5"/>
          <w:w w:val="104"/>
        </w:rPr>
        <w:t>a</w:t>
      </w:r>
      <w:r>
        <w:rPr>
          <w:iCs/>
          <w:spacing w:val="-17"/>
          <w:w w:val="104"/>
        </w:rPr>
        <w:t>nn</w:t>
      </w:r>
      <w:r>
        <w:rPr>
          <w:iCs/>
          <w:spacing w:val="-3"/>
          <w:w w:val="104"/>
        </w:rPr>
        <w:t>o</w:t>
      </w:r>
      <w:r>
        <w:rPr>
          <w:iCs/>
          <w:w w:val="104"/>
        </w:rPr>
        <w:t>t</w:t>
      </w:r>
      <w:r>
        <w:rPr>
          <w:iCs/>
          <w:spacing w:val="-5"/>
          <w:w w:val="104"/>
        </w:rPr>
        <w:t xml:space="preserve"> </w:t>
      </w:r>
      <w:r>
        <w:rPr>
          <w:iCs/>
          <w:spacing w:val="-11"/>
          <w:w w:val="104"/>
        </w:rPr>
        <w:t>b</w:t>
      </w:r>
      <w:r>
        <w:rPr>
          <w:iCs/>
          <w:w w:val="104"/>
        </w:rPr>
        <w:t>e</w:t>
      </w:r>
      <w:r>
        <w:rPr>
          <w:iCs/>
          <w:spacing w:val="4"/>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spacing w:val="-3"/>
          <w:w w:val="104"/>
        </w:rPr>
        <w:t>e</w:t>
      </w:r>
      <w:r>
        <w:rPr>
          <w:iCs/>
          <w:w w:val="104"/>
        </w:rPr>
        <w:t>d</w:t>
      </w:r>
      <w:r>
        <w:rPr>
          <w:iCs/>
          <w:spacing w:val="-9"/>
          <w:w w:val="104"/>
        </w:rPr>
        <w:t xml:space="preserve"> </w:t>
      </w:r>
      <w:r>
        <w:rPr>
          <w:iCs/>
          <w:spacing w:val="-11"/>
          <w:w w:val="104"/>
        </w:rPr>
        <w:t>b</w:t>
      </w:r>
      <w:r>
        <w:rPr>
          <w:iCs/>
          <w:w w:val="104"/>
        </w:rPr>
        <w:t>y</w:t>
      </w:r>
      <w:r>
        <w:rPr>
          <w:iCs/>
          <w:spacing w:val="-12"/>
          <w:w w:val="104"/>
        </w:rPr>
        <w:t xml:space="preserve"> </w:t>
      </w:r>
      <w:r>
        <w:rPr>
          <w:iCs/>
          <w:spacing w:val="-5"/>
          <w:w w:val="104"/>
        </w:rPr>
        <w:t>a</w:t>
      </w:r>
      <w:r>
        <w:rPr>
          <w:iCs/>
          <w:spacing w:val="-17"/>
          <w:w w:val="104"/>
        </w:rPr>
        <w:t>n</w:t>
      </w:r>
      <w:r>
        <w:rPr>
          <w:iCs/>
          <w:w w:val="104"/>
        </w:rPr>
        <w:t>y</w:t>
      </w:r>
      <w:r>
        <w:rPr>
          <w:iCs/>
          <w:spacing w:val="-11"/>
          <w:w w:val="104"/>
        </w:rPr>
        <w:t xml:space="preserve"> other </w:t>
      </w:r>
      <w:r>
        <w:rPr>
          <w:iCs/>
          <w:spacing w:val="-15"/>
          <w:w w:val="104"/>
        </w:rPr>
        <w:t>m</w:t>
      </w:r>
      <w:r>
        <w:rPr>
          <w:iCs/>
          <w:spacing w:val="-3"/>
          <w:w w:val="104"/>
        </w:rPr>
        <w:t>e</w:t>
      </w:r>
      <w:r>
        <w:rPr>
          <w:iCs/>
          <w:spacing w:val="-5"/>
          <w:w w:val="104"/>
        </w:rPr>
        <w:t>a</w:t>
      </w:r>
      <w:r>
        <w:rPr>
          <w:iCs/>
          <w:spacing w:val="-17"/>
          <w:w w:val="104"/>
        </w:rPr>
        <w:t>n</w:t>
      </w:r>
      <w:r>
        <w:rPr>
          <w:iCs/>
          <w:spacing w:val="21"/>
          <w:w w:val="104"/>
        </w:rPr>
        <w:t>s</w:t>
      </w:r>
      <w:r>
        <w:rPr>
          <w:iCs/>
          <w:w w:val="104"/>
        </w:rPr>
        <w:t>.</w:t>
      </w:r>
    </w:p>
    <w:p>
      <w:pPr>
        <w:pStyle w:val="style179"/>
        <w:numPr>
          <w:ilvl w:val="0"/>
          <w:numId w:val="19"/>
        </w:numPr>
        <w:tabs>
          <w:tab w:val="left" w:leader="none" w:pos="820"/>
        </w:tabs>
        <w:kinsoku w:val="false"/>
        <w:overflowPunct w:val="false"/>
        <w:spacing w:lineRule="auto" w:line="360"/>
        <w:rPr/>
      </w:pPr>
      <w:r>
        <w:rPr>
          <w:iCs/>
          <w:spacing w:val="-16"/>
          <w:w w:val="110"/>
        </w:rPr>
        <w:t>I</w:t>
      </w:r>
      <w:r>
        <w:rPr>
          <w:iCs/>
          <w:w w:val="110"/>
        </w:rPr>
        <w:t>t</w:t>
      </w:r>
      <w:r>
        <w:rPr>
          <w:iCs/>
          <w:spacing w:val="-24"/>
          <w:w w:val="110"/>
        </w:rPr>
        <w:t xml:space="preserve"> </w:t>
      </w:r>
      <w:r>
        <w:rPr>
          <w:iCs/>
          <w:spacing w:val="-13"/>
          <w:w w:val="110"/>
        </w:rPr>
        <w:t>modifies the plant structure e.g. reduced height for easy harvesting</w:t>
      </w:r>
    </w:p>
    <w:p>
      <w:pPr>
        <w:pStyle w:val="style179"/>
        <w:numPr>
          <w:ilvl w:val="0"/>
          <w:numId w:val="19"/>
        </w:numPr>
        <w:tabs>
          <w:tab w:val="left" w:leader="none" w:pos="820"/>
        </w:tabs>
        <w:kinsoku w:val="false"/>
        <w:overflowPunct w:val="false"/>
        <w:spacing w:lineRule="auto" w:line="360"/>
        <w:rPr/>
      </w:pPr>
      <w:r>
        <w:rPr>
          <w:iCs/>
          <w:spacing w:val="-16"/>
          <w:w w:val="110"/>
        </w:rPr>
        <w:t>I</w:t>
      </w:r>
      <w:r>
        <w:rPr>
          <w:iCs/>
          <w:w w:val="110"/>
        </w:rPr>
        <w:t>t</w:t>
      </w:r>
      <w:r>
        <w:rPr>
          <w:iCs/>
          <w:spacing w:val="-29"/>
          <w:w w:val="110"/>
        </w:rPr>
        <w:t xml:space="preserve"> </w:t>
      </w:r>
      <w:r>
        <w:rPr>
          <w:iCs/>
          <w:spacing w:val="-13"/>
          <w:w w:val="110"/>
        </w:rPr>
        <w:t>i</w:t>
      </w:r>
      <w:r>
        <w:rPr>
          <w:iCs/>
          <w:w w:val="110"/>
        </w:rPr>
        <w:t>s</w:t>
      </w:r>
      <w:r>
        <w:rPr>
          <w:iCs/>
          <w:spacing w:val="-6"/>
          <w:w w:val="110"/>
        </w:rPr>
        <w:t xml:space="preserve"> </w:t>
      </w:r>
      <w:r>
        <w:rPr>
          <w:iCs/>
          <w:spacing w:val="-16"/>
          <w:w w:val="110"/>
        </w:rPr>
        <w:t>u</w:t>
      </w:r>
      <w:r>
        <w:rPr>
          <w:iCs/>
          <w:spacing w:val="22"/>
          <w:w w:val="110"/>
        </w:rPr>
        <w:t>s</w:t>
      </w:r>
      <w:r>
        <w:rPr>
          <w:iCs/>
          <w:spacing w:val="-3"/>
          <w:w w:val="110"/>
        </w:rPr>
        <w:t>e</w:t>
      </w:r>
      <w:r>
        <w:rPr>
          <w:iCs/>
          <w:w w:val="110"/>
        </w:rPr>
        <w:t>d</w:t>
      </w:r>
      <w:r>
        <w:rPr>
          <w:iCs/>
          <w:spacing w:val="-31"/>
          <w:w w:val="110"/>
        </w:rPr>
        <w:t xml:space="preserve"> </w:t>
      </w:r>
      <w:r>
        <w:rPr>
          <w:iCs/>
          <w:spacing w:val="-5"/>
          <w:w w:val="110"/>
        </w:rPr>
        <w:t>f</w:t>
      </w:r>
      <w:r>
        <w:rPr>
          <w:iCs/>
          <w:spacing w:val="-3"/>
          <w:w w:val="110"/>
        </w:rPr>
        <w:t>o</w:t>
      </w:r>
      <w:r>
        <w:rPr>
          <w:iCs/>
          <w:w w:val="110"/>
        </w:rPr>
        <w:t>r</w:t>
      </w:r>
      <w:r>
        <w:rPr>
          <w:iCs/>
          <w:spacing w:val="-47"/>
          <w:w w:val="110"/>
        </w:rPr>
        <w:t xml:space="preserve"> </w:t>
      </w:r>
      <w:r>
        <w:rPr>
          <w:iCs/>
          <w:spacing w:val="-24"/>
          <w:w w:val="110"/>
        </w:rPr>
        <w:t>r</w:t>
      </w:r>
      <w:r>
        <w:rPr>
          <w:iCs/>
          <w:spacing w:val="-3"/>
          <w:w w:val="110"/>
        </w:rPr>
        <w:t>e</w:t>
      </w:r>
      <w:r>
        <w:rPr>
          <w:iCs/>
          <w:spacing w:val="-11"/>
          <w:w w:val="110"/>
        </w:rPr>
        <w:t>p</w:t>
      </w:r>
      <w:r>
        <w:rPr>
          <w:iCs/>
          <w:spacing w:val="-5"/>
          <w:w w:val="110"/>
        </w:rPr>
        <w:t>a</w:t>
      </w:r>
      <w:r>
        <w:rPr>
          <w:iCs/>
          <w:spacing w:val="-13"/>
          <w:w w:val="110"/>
        </w:rPr>
        <w:t>i</w:t>
      </w:r>
      <w:r>
        <w:rPr>
          <w:iCs/>
          <w:spacing w:val="-24"/>
          <w:w w:val="110"/>
        </w:rPr>
        <w:t>r</w:t>
      </w:r>
      <w:r>
        <w:rPr>
          <w:iCs/>
          <w:spacing w:val="-13"/>
          <w:w w:val="110"/>
        </w:rPr>
        <w:t>i</w:t>
      </w:r>
      <w:r>
        <w:rPr>
          <w:iCs/>
          <w:spacing w:val="-18"/>
          <w:w w:val="110"/>
        </w:rPr>
        <w:t>n</w:t>
      </w:r>
      <w:r>
        <w:rPr>
          <w:iCs/>
          <w:w w:val="110"/>
        </w:rPr>
        <w:t>g</w:t>
      </w:r>
      <w:r>
        <w:rPr>
          <w:iCs/>
          <w:spacing w:val="-16"/>
          <w:w w:val="110"/>
        </w:rPr>
        <w:t xml:space="preserve"> </w:t>
      </w:r>
      <w:r>
        <w:rPr>
          <w:iCs/>
          <w:spacing w:val="-11"/>
          <w:w w:val="110"/>
        </w:rPr>
        <w:t>d</w:t>
      </w:r>
      <w:r>
        <w:rPr>
          <w:iCs/>
          <w:spacing w:val="-5"/>
          <w:w w:val="110"/>
        </w:rPr>
        <w:t>a</w:t>
      </w:r>
      <w:r>
        <w:rPr>
          <w:iCs/>
          <w:spacing w:val="-16"/>
          <w:w w:val="110"/>
        </w:rPr>
        <w:t>m</w:t>
      </w:r>
      <w:r>
        <w:rPr>
          <w:iCs/>
          <w:spacing w:val="-5"/>
          <w:w w:val="110"/>
        </w:rPr>
        <w:t>a</w:t>
      </w:r>
      <w:r>
        <w:rPr>
          <w:iCs/>
          <w:spacing w:val="8"/>
          <w:w w:val="110"/>
        </w:rPr>
        <w:t>g</w:t>
      </w:r>
      <w:r>
        <w:rPr>
          <w:iCs/>
          <w:w w:val="110"/>
        </w:rPr>
        <w:t>e</w:t>
      </w:r>
      <w:r>
        <w:rPr>
          <w:iCs/>
          <w:spacing w:val="-22"/>
          <w:w w:val="110"/>
        </w:rPr>
        <w:t xml:space="preserve"> </w:t>
      </w:r>
      <w:r>
        <w:rPr>
          <w:iCs/>
          <w:spacing w:val="-7"/>
          <w:w w:val="110"/>
        </w:rPr>
        <w:t>t</w:t>
      </w:r>
      <w:r>
        <w:rPr>
          <w:iCs/>
          <w:spacing w:val="-24"/>
          <w:w w:val="110"/>
        </w:rPr>
        <w:t>r</w:t>
      </w:r>
      <w:r>
        <w:rPr>
          <w:iCs/>
          <w:spacing w:val="-3"/>
          <w:w w:val="110"/>
        </w:rPr>
        <w:t>ee</w:t>
      </w:r>
      <w:r>
        <w:rPr>
          <w:iCs/>
          <w:spacing w:val="-3"/>
          <w:w w:val="110"/>
        </w:rPr>
        <w:t>; by supplying missing limbs lost through lightning</w:t>
      </w:r>
      <w:r>
        <w:rPr>
          <w:iCs/>
          <w:w w:val="110"/>
        </w:rPr>
        <w:t>.</w:t>
      </w:r>
    </w:p>
    <w:p>
      <w:pPr>
        <w:pStyle w:val="style179"/>
        <w:numPr>
          <w:ilvl w:val="0"/>
          <w:numId w:val="19"/>
        </w:numPr>
        <w:tabs>
          <w:tab w:val="left" w:leader="none" w:pos="820"/>
        </w:tabs>
        <w:kinsoku w:val="false"/>
        <w:overflowPunct w:val="false"/>
        <w:spacing w:lineRule="auto" w:line="360"/>
        <w:rPr/>
      </w:pPr>
      <w:r>
        <w:t>To shorten the maturity time of a plant.</w:t>
      </w:r>
    </w:p>
    <w:p>
      <w:pPr>
        <w:pStyle w:val="style179"/>
        <w:numPr>
          <w:ilvl w:val="0"/>
          <w:numId w:val="19"/>
        </w:numPr>
        <w:tabs>
          <w:tab w:val="left" w:leader="none" w:pos="820"/>
        </w:tabs>
        <w:kinsoku w:val="false"/>
        <w:overflowPunct w:val="false"/>
        <w:spacing w:lineRule="auto" w:line="360"/>
        <w:rPr/>
      </w:pPr>
      <w:r>
        <w:t>To impart disease resistance; by grafting a disease resistant variety to a susceptible one.</w:t>
      </w:r>
    </w:p>
    <w:p>
      <w:pPr>
        <w:pStyle w:val="style179"/>
        <w:numPr>
          <w:ilvl w:val="0"/>
          <w:numId w:val="19"/>
        </w:numPr>
        <w:tabs>
          <w:tab w:val="left" w:leader="none" w:pos="820"/>
        </w:tabs>
        <w:kinsoku w:val="false"/>
        <w:overflowPunct w:val="false"/>
        <w:spacing w:lineRule="auto" w:line="360"/>
        <w:rPr/>
      </w:pPr>
      <w:r>
        <w:t>To supply the missing branches/sexes on a tree.</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8"/>
          <w:w w:val="95"/>
          <w:sz w:val="24"/>
          <w:szCs w:val="24"/>
        </w:rPr>
        <w:t>C</w:t>
      </w:r>
      <w:r>
        <w:rPr>
          <w:rFonts w:ascii="Times New Roman" w:cs="Times New Roman" w:hAnsi="Times New Roman"/>
          <w:b/>
          <w:iCs/>
          <w:spacing w:val="-8"/>
          <w:w w:val="95"/>
          <w:sz w:val="24"/>
          <w:szCs w:val="24"/>
        </w:rPr>
        <w:t>ON</w:t>
      </w:r>
      <w:r>
        <w:rPr>
          <w:rFonts w:ascii="Times New Roman" w:cs="Times New Roman" w:hAnsi="Times New Roman"/>
          <w:b/>
          <w:iCs/>
          <w:spacing w:val="-9"/>
          <w:w w:val="95"/>
          <w:sz w:val="24"/>
          <w:szCs w:val="24"/>
        </w:rPr>
        <w:t>D</w:t>
      </w:r>
      <w:r>
        <w:rPr>
          <w:rFonts w:ascii="Times New Roman" w:cs="Times New Roman" w:hAnsi="Times New Roman"/>
          <w:b/>
          <w:iCs/>
          <w:spacing w:val="-13"/>
          <w:w w:val="95"/>
          <w:sz w:val="24"/>
          <w:szCs w:val="24"/>
        </w:rPr>
        <w:t>I</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ON</w:t>
      </w:r>
      <w:r>
        <w:rPr>
          <w:rFonts w:ascii="Times New Roman" w:cs="Times New Roman" w:hAnsi="Times New Roman"/>
          <w:b/>
          <w:iCs/>
          <w:w w:val="95"/>
          <w:sz w:val="24"/>
          <w:szCs w:val="24"/>
        </w:rPr>
        <w:t>S</w:t>
      </w:r>
      <w:r>
        <w:rPr>
          <w:rFonts w:ascii="Times New Roman" w:cs="Times New Roman" w:hAnsi="Times New Roman"/>
          <w:b/>
          <w:iCs/>
          <w:spacing w:val="3"/>
          <w:w w:val="95"/>
          <w:sz w:val="24"/>
          <w:szCs w:val="24"/>
        </w:rPr>
        <w:t xml:space="preserve"> </w:t>
      </w:r>
      <w:r>
        <w:rPr>
          <w:rFonts w:ascii="Times New Roman" w:cs="Times New Roman" w:hAnsi="Times New Roman"/>
          <w:b/>
          <w:iCs/>
          <w:spacing w:val="-8"/>
          <w:w w:val="95"/>
          <w:sz w:val="24"/>
          <w:szCs w:val="24"/>
        </w:rPr>
        <w:t>N</w:t>
      </w:r>
      <w:r>
        <w:rPr>
          <w:rFonts w:ascii="Times New Roman" w:cs="Times New Roman" w:hAnsi="Times New Roman"/>
          <w:b/>
          <w:iCs/>
          <w:spacing w:val="-7"/>
          <w:w w:val="95"/>
          <w:sz w:val="24"/>
          <w:szCs w:val="24"/>
        </w:rPr>
        <w:t>E</w:t>
      </w:r>
      <w:r>
        <w:rPr>
          <w:rFonts w:ascii="Times New Roman" w:cs="Times New Roman" w:hAnsi="Times New Roman"/>
          <w:b/>
          <w:iCs/>
          <w:spacing w:val="8"/>
          <w:w w:val="95"/>
          <w:sz w:val="24"/>
          <w:szCs w:val="24"/>
        </w:rPr>
        <w:t>C</w:t>
      </w:r>
      <w:r>
        <w:rPr>
          <w:rFonts w:ascii="Times New Roman" w:cs="Times New Roman" w:hAnsi="Times New Roman"/>
          <w:b/>
          <w:iCs/>
          <w:spacing w:val="-7"/>
          <w:w w:val="95"/>
          <w:sz w:val="24"/>
          <w:szCs w:val="24"/>
        </w:rPr>
        <w:t>E</w:t>
      </w:r>
      <w:r>
        <w:rPr>
          <w:rFonts w:ascii="Times New Roman" w:cs="Times New Roman" w:hAnsi="Times New Roman"/>
          <w:b/>
          <w:iCs/>
          <w:spacing w:val="23"/>
          <w:w w:val="95"/>
          <w:sz w:val="24"/>
          <w:szCs w:val="24"/>
        </w:rPr>
        <w:t>SS</w:t>
      </w:r>
      <w:r>
        <w:rPr>
          <w:rFonts w:ascii="Times New Roman" w:cs="Times New Roman" w:hAnsi="Times New Roman"/>
          <w:b/>
          <w:iCs/>
          <w:spacing w:val="-6"/>
          <w:w w:val="95"/>
          <w:sz w:val="24"/>
          <w:szCs w:val="24"/>
        </w:rPr>
        <w:t>A</w:t>
      </w:r>
      <w:r>
        <w:rPr>
          <w:rFonts w:ascii="Times New Roman" w:cs="Times New Roman" w:hAnsi="Times New Roman"/>
          <w:b/>
          <w:iCs/>
          <w:spacing w:val="5"/>
          <w:w w:val="95"/>
          <w:sz w:val="24"/>
          <w:szCs w:val="24"/>
        </w:rPr>
        <w:t>R</w:t>
      </w:r>
      <w:r>
        <w:rPr>
          <w:rFonts w:ascii="Times New Roman" w:cs="Times New Roman" w:hAnsi="Times New Roman"/>
          <w:b/>
          <w:iCs/>
          <w:w w:val="95"/>
          <w:sz w:val="24"/>
          <w:szCs w:val="24"/>
        </w:rPr>
        <w:t>Y</w:t>
      </w:r>
      <w:r>
        <w:rPr>
          <w:rFonts w:ascii="Times New Roman" w:cs="Times New Roman" w:hAnsi="Times New Roman"/>
          <w:b/>
          <w:iCs/>
          <w:spacing w:val="-13"/>
          <w:w w:val="95"/>
          <w:sz w:val="24"/>
          <w:szCs w:val="24"/>
        </w:rPr>
        <w:t xml:space="preserve"> </w:t>
      </w:r>
      <w:r>
        <w:rPr>
          <w:rFonts w:ascii="Times New Roman" w:cs="Times New Roman" w:hAnsi="Times New Roman"/>
          <w:b/>
          <w:iCs/>
          <w:spacing w:val="1"/>
          <w:w w:val="95"/>
          <w:sz w:val="24"/>
          <w:szCs w:val="24"/>
        </w:rPr>
        <w:t>F</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R</w:t>
      </w:r>
      <w:r>
        <w:rPr>
          <w:rFonts w:ascii="Times New Roman" w:cs="Times New Roman" w:hAnsi="Times New Roman"/>
          <w:b/>
          <w:iCs/>
          <w:spacing w:val="-8"/>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U</w:t>
      </w:r>
      <w:r>
        <w:rPr>
          <w:rFonts w:ascii="Times New Roman" w:cs="Times New Roman" w:hAnsi="Times New Roman"/>
          <w:b/>
          <w:iCs/>
          <w:spacing w:val="8"/>
          <w:w w:val="95"/>
          <w:sz w:val="24"/>
          <w:szCs w:val="24"/>
        </w:rPr>
        <w:t>CC</w:t>
      </w:r>
      <w:r>
        <w:rPr>
          <w:rFonts w:ascii="Times New Roman" w:cs="Times New Roman" w:hAnsi="Times New Roman"/>
          <w:b/>
          <w:iCs/>
          <w:spacing w:val="-7"/>
          <w:w w:val="95"/>
          <w:sz w:val="24"/>
          <w:szCs w:val="24"/>
        </w:rPr>
        <w:t>E</w:t>
      </w:r>
      <w:r>
        <w:rPr>
          <w:rFonts w:ascii="Times New Roman" w:cs="Times New Roman" w:hAnsi="Times New Roman"/>
          <w:b/>
          <w:iCs/>
          <w:spacing w:val="23"/>
          <w:w w:val="95"/>
          <w:sz w:val="24"/>
          <w:szCs w:val="24"/>
        </w:rPr>
        <w:t>SS</w:t>
      </w:r>
      <w:r>
        <w:rPr>
          <w:rFonts w:ascii="Times New Roman" w:cs="Times New Roman" w:hAnsi="Times New Roman"/>
          <w:b/>
          <w:iCs/>
          <w:spacing w:val="1"/>
          <w:w w:val="95"/>
          <w:sz w:val="24"/>
          <w:szCs w:val="24"/>
        </w:rPr>
        <w:t>F</w:t>
      </w:r>
      <w:r>
        <w:rPr>
          <w:rFonts w:ascii="Times New Roman" w:cs="Times New Roman" w:hAnsi="Times New Roman"/>
          <w:b/>
          <w:iCs/>
          <w:spacing w:val="-7"/>
          <w:w w:val="95"/>
          <w:sz w:val="24"/>
          <w:szCs w:val="24"/>
        </w:rPr>
        <w:t>U</w:t>
      </w:r>
      <w:r>
        <w:rPr>
          <w:rFonts w:ascii="Times New Roman" w:cs="Times New Roman" w:hAnsi="Times New Roman"/>
          <w:b/>
          <w:iCs/>
          <w:w w:val="95"/>
          <w:sz w:val="24"/>
          <w:szCs w:val="24"/>
        </w:rPr>
        <w:t>L</w:t>
      </w:r>
      <w:r>
        <w:rPr>
          <w:rFonts w:ascii="Times New Roman" w:cs="Times New Roman" w:hAnsi="Times New Roman"/>
          <w:b/>
          <w:iCs/>
          <w:spacing w:val="-26"/>
          <w:w w:val="95"/>
          <w:sz w:val="24"/>
          <w:szCs w:val="24"/>
        </w:rPr>
        <w:t xml:space="preserve"> </w:t>
      </w:r>
      <w:r>
        <w:rPr>
          <w:rFonts w:ascii="Times New Roman" w:cs="Times New Roman" w:hAnsi="Times New Roman"/>
          <w:b/>
          <w:iCs/>
          <w:spacing w:val="-5"/>
          <w:w w:val="95"/>
          <w:sz w:val="24"/>
          <w:szCs w:val="24"/>
        </w:rPr>
        <w:t>G</w:t>
      </w:r>
      <w:r>
        <w:rPr>
          <w:rFonts w:ascii="Times New Roman" w:cs="Times New Roman" w:hAnsi="Times New Roman"/>
          <w:b/>
          <w:iCs/>
          <w:spacing w:val="5"/>
          <w:w w:val="95"/>
          <w:sz w:val="24"/>
          <w:szCs w:val="24"/>
        </w:rPr>
        <w:t>R</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F</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spacing w:val="-5"/>
          <w:w w:val="95"/>
          <w:sz w:val="24"/>
          <w:szCs w:val="24"/>
        </w:rPr>
        <w:t>G</w:t>
      </w:r>
      <w:r>
        <w:rPr>
          <w:rFonts w:ascii="Times New Roman" w:cs="Times New Roman" w:hAnsi="Times New Roman"/>
          <w:b/>
          <w:iCs/>
          <w:w w:val="95"/>
          <w:sz w:val="24"/>
          <w:szCs w:val="24"/>
        </w:rPr>
        <w:t>.</w:t>
      </w:r>
    </w:p>
    <w:p>
      <w:pPr>
        <w:pStyle w:val="style179"/>
        <w:numPr>
          <w:ilvl w:val="0"/>
          <w:numId w:val="20"/>
        </w:numPr>
        <w:kinsoku w:val="false"/>
        <w:overflowPunct w:val="false"/>
        <w:spacing w:lineRule="auto" w:line="360"/>
        <w:ind w:right="194"/>
        <w:rPr/>
      </w:pPr>
      <w:r>
        <w:rPr>
          <w:iCs/>
          <w:spacing w:val="10"/>
          <w:w w:val="110"/>
        </w:rPr>
        <w:t>C</w:t>
      </w:r>
      <w:r>
        <w:rPr>
          <w:iCs/>
          <w:w w:val="110"/>
        </w:rPr>
        <w:t>o</w:t>
      </w:r>
      <w:r>
        <w:rPr>
          <w:iCs/>
          <w:spacing w:val="-14"/>
          <w:w w:val="110"/>
        </w:rPr>
        <w:t>m</w:t>
      </w:r>
      <w:r>
        <w:rPr>
          <w:iCs/>
          <w:spacing w:val="-9"/>
          <w:w w:val="110"/>
        </w:rPr>
        <w:t>p</w:t>
      </w:r>
      <w:r>
        <w:rPr>
          <w:iCs/>
          <w:spacing w:val="-2"/>
          <w:w w:val="110"/>
        </w:rPr>
        <w:t>a</w:t>
      </w:r>
      <w:r>
        <w:rPr>
          <w:iCs/>
          <w:spacing w:val="-6"/>
          <w:w w:val="110"/>
        </w:rPr>
        <w:t>t</w:t>
      </w:r>
      <w:r>
        <w:rPr>
          <w:iCs/>
          <w:spacing w:val="-12"/>
          <w:w w:val="110"/>
        </w:rPr>
        <w:t>i</w:t>
      </w:r>
      <w:r>
        <w:rPr>
          <w:iCs/>
          <w:spacing w:val="-9"/>
          <w:w w:val="110"/>
        </w:rPr>
        <w:t>b</w:t>
      </w:r>
      <w:r>
        <w:rPr>
          <w:iCs/>
          <w:spacing w:val="-12"/>
          <w:w w:val="110"/>
        </w:rPr>
        <w:t>i</w:t>
      </w:r>
      <w:r>
        <w:rPr>
          <w:iCs/>
          <w:spacing w:val="-10"/>
          <w:w w:val="110"/>
        </w:rPr>
        <w:t>l</w:t>
      </w:r>
      <w:r>
        <w:rPr>
          <w:iCs/>
          <w:spacing w:val="-12"/>
          <w:w w:val="110"/>
        </w:rPr>
        <w:t>i</w:t>
      </w:r>
      <w:r>
        <w:rPr>
          <w:iCs/>
          <w:spacing w:val="-6"/>
          <w:w w:val="110"/>
        </w:rPr>
        <w:t>t</w:t>
      </w:r>
      <w:r>
        <w:rPr>
          <w:iCs/>
          <w:w w:val="110"/>
        </w:rPr>
        <w:t>y</w:t>
      </w:r>
      <w:r>
        <w:rPr>
          <w:iCs/>
          <w:spacing w:val="-36"/>
          <w:w w:val="110"/>
        </w:rPr>
        <w:t xml:space="preserve"> </w:t>
      </w:r>
      <w:r>
        <w:rPr>
          <w:iCs/>
          <w:spacing w:val="-13"/>
          <w:w w:val="110"/>
        </w:rPr>
        <w:t>i</w:t>
      </w:r>
      <w:r>
        <w:rPr>
          <w:iCs/>
          <w:spacing w:val="4"/>
          <w:w w:val="110"/>
        </w:rPr>
        <w:t>.</w:t>
      </w:r>
      <w:r>
        <w:rPr>
          <w:iCs/>
          <w:spacing w:val="-3"/>
          <w:w w:val="110"/>
        </w:rPr>
        <w:t>e</w:t>
      </w:r>
      <w:r>
        <w:rPr>
          <w:iCs/>
          <w:w w:val="110"/>
        </w:rPr>
        <w:t>.</w:t>
      </w:r>
      <w:r>
        <w:rPr>
          <w:iCs/>
          <w:spacing w:val="-22"/>
          <w:w w:val="110"/>
        </w:rPr>
        <w:t xml:space="preserve"> </w:t>
      </w:r>
      <w:r>
        <w:rPr>
          <w:iCs/>
          <w:spacing w:val="7"/>
          <w:w w:val="110"/>
        </w:rPr>
        <w:t>C</w:t>
      </w:r>
      <w:r>
        <w:rPr>
          <w:iCs/>
          <w:spacing w:val="-3"/>
          <w:w w:val="110"/>
        </w:rPr>
        <w:t>o</w:t>
      </w:r>
      <w:r>
        <w:rPr>
          <w:iCs/>
          <w:spacing w:val="-24"/>
          <w:w w:val="110"/>
        </w:rPr>
        <w:t>rr</w:t>
      </w:r>
      <w:r>
        <w:rPr>
          <w:iCs/>
          <w:spacing w:val="-3"/>
          <w:w w:val="110"/>
        </w:rPr>
        <w:t>e</w:t>
      </w:r>
      <w:r>
        <w:rPr>
          <w:iCs/>
          <w:spacing w:val="10"/>
          <w:w w:val="110"/>
        </w:rPr>
        <w:t>c</w:t>
      </w:r>
      <w:r>
        <w:rPr>
          <w:iCs/>
          <w:w w:val="110"/>
        </w:rPr>
        <w:t>t</w:t>
      </w:r>
      <w:r>
        <w:rPr>
          <w:iCs/>
          <w:spacing w:val="-33"/>
          <w:w w:val="110"/>
        </w:rPr>
        <w:t xml:space="preserve"> </w:t>
      </w:r>
      <w:r>
        <w:rPr>
          <w:iCs/>
          <w:spacing w:val="-9"/>
          <w:w w:val="110"/>
        </w:rPr>
        <w:t>j</w:t>
      </w:r>
      <w:r>
        <w:rPr>
          <w:iCs/>
          <w:spacing w:val="-3"/>
          <w:w w:val="110"/>
        </w:rPr>
        <w:t>o</w:t>
      </w:r>
      <w:r>
        <w:rPr>
          <w:iCs/>
          <w:spacing w:val="-13"/>
          <w:w w:val="110"/>
        </w:rPr>
        <w:t>i</w:t>
      </w:r>
      <w:r>
        <w:rPr>
          <w:iCs/>
          <w:spacing w:val="-18"/>
          <w:w w:val="110"/>
        </w:rPr>
        <w:t>n</w:t>
      </w:r>
      <w:r>
        <w:rPr>
          <w:iCs/>
          <w:spacing w:val="-13"/>
          <w:w w:val="110"/>
        </w:rPr>
        <w:t>i</w:t>
      </w:r>
      <w:r>
        <w:rPr>
          <w:iCs/>
          <w:spacing w:val="-18"/>
          <w:w w:val="110"/>
        </w:rPr>
        <w:t>n</w:t>
      </w:r>
      <w:r>
        <w:rPr>
          <w:iCs/>
          <w:w w:val="110"/>
        </w:rPr>
        <w:t>g</w:t>
      </w:r>
      <w:r>
        <w:rPr>
          <w:iCs/>
          <w:spacing w:val="-21"/>
          <w:w w:val="110"/>
        </w:rPr>
        <w:t xml:space="preserve"> </w:t>
      </w:r>
      <w:r>
        <w:rPr>
          <w:iCs/>
          <w:spacing w:val="-3"/>
          <w:w w:val="110"/>
        </w:rPr>
        <w:t>o</w:t>
      </w:r>
      <w:r>
        <w:rPr>
          <w:iCs/>
          <w:w w:val="110"/>
        </w:rPr>
        <w:t>f</w:t>
      </w:r>
      <w:r>
        <w:rPr>
          <w:iCs/>
          <w:spacing w:val="-30"/>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41"/>
          <w:w w:val="110"/>
        </w:rPr>
        <w:t xml:space="preserve"> </w:t>
      </w:r>
      <w:r>
        <w:rPr>
          <w:iCs/>
          <w:spacing w:val="-5"/>
          <w:w w:val="110"/>
        </w:rPr>
        <w:t>a</w:t>
      </w:r>
      <w:r>
        <w:rPr>
          <w:iCs/>
          <w:spacing w:val="-18"/>
          <w:w w:val="110"/>
        </w:rPr>
        <w:t>n</w:t>
      </w:r>
      <w:r>
        <w:rPr>
          <w:iCs/>
          <w:w w:val="110"/>
        </w:rPr>
        <w:t>d</w:t>
      </w:r>
      <w:r>
        <w:rPr>
          <w:iCs/>
          <w:spacing w:val="-35"/>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22"/>
          <w:w w:val="110"/>
        </w:rPr>
        <w:t>s</w:t>
      </w:r>
      <w:r>
        <w:rPr>
          <w:iCs/>
          <w:spacing w:val="-7"/>
          <w:w w:val="110"/>
        </w:rPr>
        <w:t>t</w:t>
      </w:r>
      <w:r>
        <w:rPr>
          <w:iCs/>
          <w:spacing w:val="-5"/>
          <w:w w:val="110"/>
        </w:rPr>
        <w:t>a</w:t>
      </w:r>
      <w:r>
        <w:rPr>
          <w:iCs/>
          <w:spacing w:val="-12"/>
          <w:w w:val="110"/>
        </w:rPr>
        <w:t>l</w:t>
      </w:r>
      <w:r>
        <w:rPr>
          <w:iCs/>
          <w:spacing w:val="-18"/>
          <w:w w:val="110"/>
        </w:rPr>
        <w:t>k</w:t>
      </w:r>
      <w:r>
        <w:rPr>
          <w:iCs/>
          <w:w w:val="110"/>
        </w:rPr>
        <w:t>.</w:t>
      </w:r>
      <w:r>
        <w:rPr>
          <w:iCs/>
          <w:spacing w:val="-23"/>
          <w:w w:val="110"/>
        </w:rPr>
        <w:t xml:space="preserve"> </w:t>
      </w:r>
      <w:r>
        <w:rPr>
          <w:iCs/>
          <w:spacing w:val="-5"/>
          <w:w w:val="110"/>
        </w:rPr>
        <w:t>T</w:t>
      </w:r>
      <w:r>
        <w:rPr>
          <w:iCs/>
          <w:spacing w:val="-16"/>
          <w:w w:val="110"/>
        </w:rPr>
        <w:t>h</w:t>
      </w:r>
      <w:r>
        <w:rPr>
          <w:iCs/>
          <w:w w:val="110"/>
        </w:rPr>
        <w:t>e</w:t>
      </w:r>
      <w:r>
        <w:rPr>
          <w:iCs/>
          <w:spacing w:val="-27"/>
          <w:w w:val="110"/>
        </w:rPr>
        <w:t xml:space="preserve"> </w:t>
      </w:r>
      <w:r>
        <w:rPr>
          <w:iCs/>
          <w:spacing w:val="10"/>
          <w:w w:val="110"/>
        </w:rPr>
        <w:t>c</w:t>
      </w:r>
      <w:r>
        <w:rPr>
          <w:iCs/>
          <w:spacing w:val="-5"/>
          <w:w w:val="110"/>
        </w:rPr>
        <w:t>a</w:t>
      </w:r>
      <w:r>
        <w:rPr>
          <w:iCs/>
          <w:spacing w:val="-16"/>
          <w:w w:val="110"/>
        </w:rPr>
        <w:t>m</w:t>
      </w:r>
      <w:r>
        <w:rPr>
          <w:iCs/>
          <w:spacing w:val="-11"/>
          <w:w w:val="110"/>
        </w:rPr>
        <w:t>b</w:t>
      </w:r>
      <w:r>
        <w:rPr>
          <w:iCs/>
          <w:spacing w:val="-13"/>
          <w:w w:val="110"/>
        </w:rPr>
        <w:t>i</w:t>
      </w:r>
      <w:r>
        <w:rPr>
          <w:iCs/>
          <w:spacing w:val="-16"/>
          <w:w w:val="110"/>
        </w:rPr>
        <w:t>u</w:t>
      </w:r>
      <w:r>
        <w:rPr>
          <w:iCs/>
          <w:w w:val="110"/>
        </w:rPr>
        <w:t>m</w:t>
      </w:r>
      <w:r>
        <w:rPr>
          <w:iCs/>
          <w:spacing w:val="-39"/>
          <w:w w:val="110"/>
        </w:rPr>
        <w:t xml:space="preserve"> </w:t>
      </w:r>
      <w:r>
        <w:rPr>
          <w:iCs/>
          <w:spacing w:val="-7"/>
          <w:w w:val="110"/>
        </w:rPr>
        <w:t>t</w:t>
      </w:r>
      <w:r>
        <w:rPr>
          <w:iCs/>
          <w:spacing w:val="-13"/>
          <w:w w:val="110"/>
        </w:rPr>
        <w:t>i</w:t>
      </w:r>
      <w:r>
        <w:rPr>
          <w:iCs/>
          <w:spacing w:val="22"/>
          <w:w w:val="110"/>
        </w:rPr>
        <w:t>ss</w:t>
      </w:r>
      <w:r>
        <w:rPr>
          <w:iCs/>
          <w:spacing w:val="-16"/>
          <w:w w:val="110"/>
        </w:rPr>
        <w:t>u</w:t>
      </w:r>
      <w:r>
        <w:rPr>
          <w:iCs/>
          <w:spacing w:val="-3"/>
          <w:w w:val="110"/>
        </w:rPr>
        <w:t>e</w:t>
      </w:r>
      <w:r>
        <w:rPr>
          <w:iCs/>
          <w:w w:val="110"/>
        </w:rPr>
        <w:t>s</w:t>
      </w:r>
      <w:r>
        <w:rPr>
          <w:iCs/>
          <w:spacing w:val="-11"/>
          <w:w w:val="110"/>
        </w:rPr>
        <w:t xml:space="preserve"> </w:t>
      </w:r>
      <w:r>
        <w:rPr>
          <w:iCs/>
          <w:spacing w:val="-3"/>
          <w:w w:val="110"/>
        </w:rPr>
        <w:t>o</w:t>
      </w:r>
      <w:r>
        <w:rPr>
          <w:iCs/>
          <w:w w:val="110"/>
        </w:rPr>
        <w:t>f</w:t>
      </w:r>
      <w:r>
        <w:rPr>
          <w:iCs/>
          <w:w w:val="132"/>
        </w:rPr>
        <w:t xml:space="preserve"> </w:t>
      </w:r>
      <w:r>
        <w:rPr>
          <w:iCs/>
          <w:spacing w:val="-7"/>
          <w:w w:val="110"/>
        </w:rPr>
        <w:t>t</w:t>
      </w:r>
      <w:r>
        <w:rPr>
          <w:iCs/>
          <w:spacing w:val="-16"/>
          <w:w w:val="110"/>
        </w:rPr>
        <w:t>h</w:t>
      </w:r>
      <w:r>
        <w:rPr>
          <w:iCs/>
          <w:w w:val="110"/>
        </w:rPr>
        <w:t>e</w:t>
      </w:r>
      <w:r>
        <w:rPr>
          <w:iCs/>
          <w:spacing w:val="-19"/>
          <w:w w:val="110"/>
        </w:rPr>
        <w:t xml:space="preserve"> </w:t>
      </w:r>
      <w:r>
        <w:rPr>
          <w:iCs/>
          <w:spacing w:val="22"/>
          <w:w w:val="110"/>
        </w:rPr>
        <w:t>s</w:t>
      </w:r>
      <w:r>
        <w:rPr>
          <w:iCs/>
          <w:spacing w:val="-7"/>
          <w:w w:val="110"/>
        </w:rPr>
        <w:t>t</w:t>
      </w:r>
      <w:r>
        <w:rPr>
          <w:iCs/>
          <w:spacing w:val="-5"/>
          <w:w w:val="110"/>
        </w:rPr>
        <w:t>oc</w:t>
      </w:r>
      <w:r>
        <w:rPr>
          <w:iCs/>
          <w:w w:val="110"/>
        </w:rPr>
        <w:t>k</w:t>
      </w:r>
      <w:r>
        <w:rPr>
          <w:iCs/>
          <w:spacing w:val="-34"/>
          <w:w w:val="110"/>
        </w:rPr>
        <w:t xml:space="preserve"> </w:t>
      </w:r>
      <w:r>
        <w:rPr>
          <w:iCs/>
          <w:spacing w:val="-5"/>
          <w:w w:val="110"/>
        </w:rPr>
        <w:t>a</w:t>
      </w:r>
      <w:r>
        <w:rPr>
          <w:iCs/>
          <w:spacing w:val="-18"/>
          <w:w w:val="110"/>
        </w:rPr>
        <w:t>n</w:t>
      </w:r>
      <w:r>
        <w:rPr>
          <w:iCs/>
          <w:w w:val="110"/>
        </w:rPr>
        <w:t>d</w:t>
      </w:r>
      <w:r>
        <w:rPr>
          <w:iCs/>
          <w:spacing w:val="-27"/>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34"/>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7"/>
          <w:w w:val="110"/>
        </w:rPr>
        <w:t xml:space="preserve"> </w:t>
      </w:r>
      <w:r>
        <w:rPr>
          <w:iCs/>
          <w:spacing w:val="-11"/>
          <w:w w:val="110"/>
        </w:rPr>
        <w:t>b</w:t>
      </w:r>
      <w:r>
        <w:rPr>
          <w:iCs/>
          <w:w w:val="110"/>
        </w:rPr>
        <w:t>e</w:t>
      </w:r>
      <w:r>
        <w:rPr>
          <w:iCs/>
          <w:spacing w:val="-18"/>
          <w:w w:val="110"/>
        </w:rPr>
        <w:t xml:space="preserve"> </w:t>
      </w:r>
      <w:r>
        <w:rPr>
          <w:iCs/>
          <w:spacing w:val="-5"/>
          <w:w w:val="110"/>
        </w:rPr>
        <w:t>a</w:t>
      </w:r>
      <w:r>
        <w:rPr>
          <w:iCs/>
          <w:spacing w:val="-11"/>
          <w:w w:val="110"/>
        </w:rPr>
        <w:t>b</w:t>
      </w:r>
      <w:r>
        <w:rPr>
          <w:iCs/>
          <w:spacing w:val="-12"/>
          <w:w w:val="110"/>
        </w:rPr>
        <w:t>l</w:t>
      </w:r>
      <w:r>
        <w:rPr>
          <w:iCs/>
          <w:w w:val="110"/>
        </w:rPr>
        <w:t>e</w:t>
      </w:r>
      <w:r>
        <w:rPr>
          <w:iCs/>
          <w:spacing w:val="-19"/>
          <w:w w:val="110"/>
        </w:rPr>
        <w:t xml:space="preserve"> </w:t>
      </w:r>
      <w:r>
        <w:rPr>
          <w:iCs/>
          <w:spacing w:val="-7"/>
          <w:w w:val="110"/>
        </w:rPr>
        <w:t>t</w:t>
      </w:r>
      <w:r>
        <w:rPr>
          <w:iCs/>
          <w:w w:val="110"/>
        </w:rPr>
        <w:t>o</w:t>
      </w:r>
      <w:r>
        <w:rPr>
          <w:iCs/>
          <w:spacing w:val="-19"/>
          <w:w w:val="110"/>
        </w:rPr>
        <w:t xml:space="preserve"> </w:t>
      </w:r>
      <w:r>
        <w:rPr>
          <w:iCs/>
          <w:spacing w:val="-5"/>
          <w:w w:val="110"/>
        </w:rPr>
        <w:t>f</w:t>
      </w:r>
      <w:r>
        <w:rPr>
          <w:iCs/>
          <w:spacing w:val="-13"/>
          <w:w w:val="110"/>
        </w:rPr>
        <w:t>i</w:t>
      </w:r>
      <w:r>
        <w:rPr>
          <w:iCs/>
          <w:w w:val="110"/>
        </w:rPr>
        <w:t>t</w:t>
      </w:r>
      <w:r>
        <w:rPr>
          <w:iCs/>
          <w:spacing w:val="-24"/>
          <w:w w:val="110"/>
        </w:rPr>
        <w:t xml:space="preserve"> </w:t>
      </w:r>
      <w:r>
        <w:rPr>
          <w:iCs/>
          <w:spacing w:val="-11"/>
          <w:w w:val="110"/>
        </w:rPr>
        <w:t>p</w:t>
      </w:r>
      <w:r>
        <w:rPr>
          <w:iCs/>
          <w:spacing w:val="-24"/>
          <w:w w:val="110"/>
        </w:rPr>
        <w:t>r</w:t>
      </w:r>
      <w:r>
        <w:rPr>
          <w:iCs/>
          <w:spacing w:val="-3"/>
          <w:w w:val="110"/>
        </w:rPr>
        <w:t>e</w:t>
      </w:r>
      <w:r>
        <w:rPr>
          <w:iCs/>
          <w:spacing w:val="10"/>
          <w:w w:val="110"/>
        </w:rPr>
        <w:t>c</w:t>
      </w:r>
      <w:r>
        <w:rPr>
          <w:iCs/>
          <w:spacing w:val="-13"/>
          <w:w w:val="110"/>
        </w:rPr>
        <w:t>i</w:t>
      </w:r>
      <w:r>
        <w:rPr>
          <w:iCs/>
          <w:spacing w:val="22"/>
          <w:w w:val="110"/>
        </w:rPr>
        <w:t>s</w:t>
      </w:r>
      <w:r>
        <w:rPr>
          <w:iCs/>
          <w:spacing w:val="-3"/>
          <w:w w:val="110"/>
        </w:rPr>
        <w:t>e</w:t>
      </w:r>
      <w:r>
        <w:rPr>
          <w:iCs/>
          <w:spacing w:val="-12"/>
          <w:w w:val="110"/>
        </w:rPr>
        <w:t>l</w:t>
      </w:r>
      <w:r>
        <w:rPr>
          <w:iCs/>
          <w:w w:val="110"/>
        </w:rPr>
        <w:t>y</w:t>
      </w:r>
      <w:r>
        <w:rPr>
          <w:iCs/>
          <w:spacing w:val="-30"/>
          <w:w w:val="110"/>
        </w:rPr>
        <w:t xml:space="preserve"> </w:t>
      </w:r>
      <w:r>
        <w:rPr>
          <w:iCs/>
          <w:spacing w:val="-7"/>
          <w:w w:val="110"/>
        </w:rPr>
        <w:t>t</w:t>
      </w:r>
      <w:r>
        <w:rPr>
          <w:iCs/>
          <w:w w:val="110"/>
        </w:rPr>
        <w:t>o</w:t>
      </w:r>
      <w:r>
        <w:rPr>
          <w:iCs/>
          <w:spacing w:val="-19"/>
          <w:w w:val="110"/>
        </w:rPr>
        <w:t xml:space="preserve"> </w:t>
      </w:r>
      <w:r>
        <w:rPr>
          <w:iCs/>
          <w:spacing w:val="-5"/>
          <w:w w:val="110"/>
        </w:rPr>
        <w:t>fa</w:t>
      </w:r>
      <w:r>
        <w:rPr>
          <w:iCs/>
          <w:spacing w:val="10"/>
          <w:w w:val="110"/>
        </w:rPr>
        <w:t>c</w:t>
      </w:r>
      <w:r>
        <w:rPr>
          <w:iCs/>
          <w:spacing w:val="-13"/>
          <w:w w:val="110"/>
        </w:rPr>
        <w:t>i</w:t>
      </w:r>
      <w:r>
        <w:rPr>
          <w:iCs/>
          <w:spacing w:val="-12"/>
          <w:w w:val="110"/>
        </w:rPr>
        <w:t>l</w:t>
      </w:r>
      <w:r>
        <w:rPr>
          <w:iCs/>
          <w:spacing w:val="-13"/>
          <w:w w:val="110"/>
        </w:rPr>
        <w:t>i</w:t>
      </w:r>
      <w:r>
        <w:rPr>
          <w:iCs/>
          <w:spacing w:val="-7"/>
          <w:w w:val="110"/>
        </w:rPr>
        <w:t>t</w:t>
      </w:r>
      <w:r>
        <w:rPr>
          <w:iCs/>
          <w:spacing w:val="-5"/>
          <w:w w:val="110"/>
        </w:rPr>
        <w:t>a</w:t>
      </w:r>
      <w:r>
        <w:rPr>
          <w:iCs/>
          <w:spacing w:val="-7"/>
          <w:w w:val="110"/>
        </w:rPr>
        <w:t>t</w:t>
      </w:r>
      <w:r>
        <w:rPr>
          <w:iCs/>
          <w:w w:val="110"/>
        </w:rPr>
        <w:t>e</w:t>
      </w:r>
      <w:r>
        <w:rPr>
          <w:iCs/>
          <w:spacing w:val="-18"/>
          <w:w w:val="110"/>
        </w:rPr>
        <w:t xml:space="preserve"> n</w:t>
      </w:r>
      <w:r>
        <w:rPr>
          <w:iCs/>
          <w:spacing w:val="-3"/>
          <w:w w:val="110"/>
        </w:rPr>
        <w:t>o</w:t>
      </w:r>
      <w:r>
        <w:rPr>
          <w:iCs/>
          <w:spacing w:val="-24"/>
          <w:w w:val="110"/>
        </w:rPr>
        <w:t>r</w:t>
      </w:r>
      <w:r>
        <w:rPr>
          <w:iCs/>
          <w:spacing w:val="-16"/>
          <w:w w:val="110"/>
        </w:rPr>
        <w:t>m</w:t>
      </w:r>
      <w:r>
        <w:rPr>
          <w:iCs/>
          <w:spacing w:val="-5"/>
          <w:w w:val="110"/>
        </w:rPr>
        <w:t>a</w:t>
      </w:r>
      <w:r>
        <w:rPr>
          <w:iCs/>
          <w:w w:val="110"/>
        </w:rPr>
        <w:t>l</w:t>
      </w:r>
      <w:r>
        <w:rPr>
          <w:iCs/>
          <w:spacing w:val="-31"/>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2"/>
          <w:w w:val="110"/>
        </w:rPr>
        <w:t>l</w:t>
      </w:r>
      <w:r>
        <w:rPr>
          <w:iCs/>
          <w:spacing w:val="-3"/>
          <w:w w:val="110"/>
        </w:rPr>
        <w:t>o</w:t>
      </w:r>
      <w:r>
        <w:rPr>
          <w:iCs/>
          <w:spacing w:val="10"/>
          <w:w w:val="110"/>
        </w:rPr>
        <w:t>c</w:t>
      </w:r>
      <w:r>
        <w:rPr>
          <w:iCs/>
          <w:spacing w:val="-5"/>
          <w:w w:val="110"/>
        </w:rPr>
        <w:t>a</w:t>
      </w:r>
      <w:r>
        <w:rPr>
          <w:iCs/>
          <w:spacing w:val="-7"/>
          <w:w w:val="110"/>
        </w:rPr>
        <w:t>t</w:t>
      </w:r>
      <w:r>
        <w:rPr>
          <w:iCs/>
          <w:spacing w:val="-13"/>
          <w:w w:val="110"/>
        </w:rPr>
        <w:t>i</w:t>
      </w:r>
      <w:r>
        <w:rPr>
          <w:iCs/>
          <w:spacing w:val="-3"/>
          <w:w w:val="110"/>
        </w:rPr>
        <w:t>o</w:t>
      </w:r>
      <w:r>
        <w:rPr>
          <w:iCs/>
          <w:w w:val="110"/>
        </w:rPr>
        <w:t>n</w:t>
      </w:r>
      <w:r>
        <w:rPr>
          <w:iCs/>
          <w:w w:val="116"/>
        </w:rPr>
        <w:t xml:space="preserve"> </w:t>
      </w:r>
      <w:r>
        <w:rPr>
          <w:iCs/>
          <w:spacing w:val="-7"/>
          <w:w w:val="110"/>
        </w:rPr>
        <w:t>t</w:t>
      </w:r>
      <w:r>
        <w:rPr>
          <w:iCs/>
          <w:w w:val="110"/>
        </w:rPr>
        <w:t>o</w:t>
      </w:r>
      <w:r>
        <w:rPr>
          <w:iCs/>
          <w:spacing w:val="-45"/>
          <w:w w:val="110"/>
        </w:rPr>
        <w:t xml:space="preserve"> </w:t>
      </w:r>
      <w:r>
        <w:rPr>
          <w:iCs/>
          <w:spacing w:val="-7"/>
          <w:w w:val="110"/>
        </w:rPr>
        <w:t>t</w:t>
      </w:r>
      <w:r>
        <w:rPr>
          <w:iCs/>
          <w:spacing w:val="-5"/>
          <w:w w:val="110"/>
        </w:rPr>
        <w:t>a</w:t>
      </w:r>
      <w:r>
        <w:rPr>
          <w:iCs/>
          <w:spacing w:val="-18"/>
          <w:w w:val="110"/>
        </w:rPr>
        <w:t>k</w:t>
      </w:r>
      <w:r>
        <w:rPr>
          <w:iCs/>
          <w:w w:val="110"/>
        </w:rPr>
        <w:t>e</w:t>
      </w:r>
      <w:r>
        <w:rPr>
          <w:iCs/>
          <w:spacing w:val="-44"/>
          <w:w w:val="110"/>
        </w:rPr>
        <w:t xml:space="preserve"> </w:t>
      </w:r>
      <w:r>
        <w:rPr>
          <w:iCs/>
          <w:spacing w:val="-11"/>
          <w:w w:val="110"/>
        </w:rPr>
        <w:t>p</w:t>
      </w:r>
      <w:r>
        <w:rPr>
          <w:iCs/>
          <w:spacing w:val="-12"/>
          <w:w w:val="110"/>
        </w:rPr>
        <w:t>l</w:t>
      </w:r>
      <w:r>
        <w:rPr>
          <w:iCs/>
          <w:spacing w:val="-5"/>
          <w:w w:val="110"/>
        </w:rPr>
        <w:t>a</w:t>
      </w:r>
      <w:r>
        <w:rPr>
          <w:iCs/>
          <w:spacing w:val="10"/>
          <w:w w:val="110"/>
        </w:rPr>
        <w:t>c</w:t>
      </w:r>
      <w:r>
        <w:rPr>
          <w:iCs/>
          <w:spacing w:val="-3"/>
          <w:w w:val="110"/>
        </w:rPr>
        <w:t>e</w:t>
      </w:r>
      <w:r>
        <w:rPr>
          <w:iCs/>
          <w:w w:val="110"/>
        </w:rPr>
        <w:t>.</w:t>
      </w:r>
    </w:p>
    <w:p>
      <w:pPr>
        <w:pStyle w:val="style179"/>
        <w:numPr>
          <w:ilvl w:val="0"/>
          <w:numId w:val="20"/>
        </w:numPr>
        <w:kinsoku w:val="false"/>
        <w:overflowPunct w:val="false"/>
        <w:spacing w:lineRule="auto" w:line="360"/>
        <w:ind w:right="249"/>
        <w:rPr/>
      </w:pPr>
      <w:r>
        <w:rPr>
          <w:iCs/>
          <w:spacing w:val="-17"/>
          <w:w w:val="110"/>
        </w:rPr>
        <w:t>H</w:t>
      </w:r>
      <w:r>
        <w:rPr>
          <w:iCs/>
          <w:spacing w:val="-12"/>
          <w:w w:val="110"/>
        </w:rPr>
        <w:t>i</w:t>
      </w:r>
      <w:r>
        <w:rPr>
          <w:iCs/>
          <w:spacing w:val="11"/>
          <w:w w:val="110"/>
        </w:rPr>
        <w:t>g</w:t>
      </w:r>
      <w:r>
        <w:rPr>
          <w:iCs/>
          <w:w w:val="110"/>
        </w:rPr>
        <w:t>h</w:t>
      </w:r>
      <w:r>
        <w:rPr>
          <w:iCs/>
          <w:spacing w:val="-27"/>
          <w:w w:val="110"/>
        </w:rPr>
        <w:t xml:space="preserve"> </w:t>
      </w:r>
      <w:r>
        <w:rPr>
          <w:iCs/>
          <w:spacing w:val="-22"/>
          <w:w w:val="110"/>
        </w:rPr>
        <w:t>r</w:t>
      </w:r>
      <w:r>
        <w:rPr>
          <w:iCs/>
          <w:spacing w:val="1"/>
          <w:w w:val="110"/>
        </w:rPr>
        <w:t>e</w:t>
      </w:r>
      <w:r>
        <w:rPr>
          <w:iCs/>
          <w:spacing w:val="-10"/>
          <w:w w:val="110"/>
        </w:rPr>
        <w:t>l</w:t>
      </w:r>
      <w:r>
        <w:rPr>
          <w:iCs/>
          <w:spacing w:val="-2"/>
          <w:w w:val="110"/>
        </w:rPr>
        <w:t>a</w:t>
      </w:r>
      <w:r>
        <w:rPr>
          <w:iCs/>
          <w:spacing w:val="-6"/>
          <w:w w:val="110"/>
        </w:rPr>
        <w:t>t</w:t>
      </w:r>
      <w:r>
        <w:rPr>
          <w:iCs/>
          <w:spacing w:val="-12"/>
          <w:w w:val="110"/>
        </w:rPr>
        <w:t>i</w:t>
      </w:r>
      <w:r>
        <w:rPr>
          <w:iCs/>
          <w:spacing w:val="-15"/>
          <w:w w:val="110"/>
        </w:rPr>
        <w:t>v</w:t>
      </w:r>
      <w:r>
        <w:rPr>
          <w:iCs/>
          <w:w w:val="110"/>
        </w:rPr>
        <w:t>e</w:t>
      </w:r>
      <w:r>
        <w:rPr>
          <w:iCs/>
          <w:spacing w:val="-12"/>
          <w:w w:val="110"/>
        </w:rPr>
        <w:t xml:space="preserve"> </w:t>
      </w:r>
      <w:r>
        <w:rPr>
          <w:iCs/>
          <w:spacing w:val="-14"/>
          <w:w w:val="110"/>
        </w:rPr>
        <w:t>hum</w:t>
      </w:r>
      <w:r>
        <w:rPr>
          <w:iCs/>
          <w:spacing w:val="-12"/>
          <w:w w:val="110"/>
        </w:rPr>
        <w:t>i</w:t>
      </w:r>
      <w:r>
        <w:rPr>
          <w:iCs/>
          <w:spacing w:val="-9"/>
          <w:w w:val="110"/>
        </w:rPr>
        <w:t>d</w:t>
      </w:r>
      <w:r>
        <w:rPr>
          <w:iCs/>
          <w:spacing w:val="-12"/>
          <w:w w:val="110"/>
        </w:rPr>
        <w:t>i</w:t>
      </w:r>
      <w:r>
        <w:rPr>
          <w:iCs/>
          <w:spacing w:val="-6"/>
          <w:w w:val="110"/>
        </w:rPr>
        <w:t>t</w:t>
      </w:r>
      <w:r>
        <w:rPr>
          <w:iCs/>
          <w:w w:val="110"/>
        </w:rPr>
        <w:t>y</w:t>
      </w:r>
      <w:r>
        <w:rPr>
          <w:iCs/>
          <w:spacing w:val="-24"/>
          <w:w w:val="110"/>
        </w:rPr>
        <w:t xml:space="preserve"> </w:t>
      </w:r>
      <w:r>
        <w:rPr>
          <w:iCs/>
          <w:spacing w:val="-13"/>
          <w:w w:val="110"/>
        </w:rPr>
        <w:t>i</w:t>
      </w:r>
      <w:r>
        <w:rPr>
          <w:iCs/>
          <w:spacing w:val="4"/>
          <w:w w:val="110"/>
        </w:rPr>
        <w:t>.</w:t>
      </w:r>
      <w:r>
        <w:rPr>
          <w:iCs/>
          <w:spacing w:val="-3"/>
          <w:w w:val="110"/>
        </w:rPr>
        <w:t>e</w:t>
      </w:r>
      <w:r>
        <w:rPr>
          <w:iCs/>
          <w:w w:val="110"/>
        </w:rPr>
        <w:t>.</w:t>
      </w:r>
      <w:r>
        <w:rPr>
          <w:iCs/>
          <w:spacing w:val="-8"/>
          <w:w w:val="110"/>
        </w:rPr>
        <w:t xml:space="preserve"> </w:t>
      </w:r>
      <w:r>
        <w:rPr>
          <w:iCs/>
          <w:spacing w:val="-7"/>
          <w:w w:val="110"/>
        </w:rPr>
        <w:t>t</w:t>
      </w:r>
      <w:r>
        <w:rPr>
          <w:iCs/>
          <w:spacing w:val="-16"/>
          <w:w w:val="110"/>
        </w:rPr>
        <w:t>h</w:t>
      </w:r>
      <w:r>
        <w:rPr>
          <w:iCs/>
          <w:spacing w:val="-3"/>
          <w:w w:val="110"/>
        </w:rPr>
        <w:t>e</w:t>
      </w:r>
      <w:r>
        <w:rPr>
          <w:iCs/>
          <w:spacing w:val="-24"/>
          <w:w w:val="110"/>
        </w:rPr>
        <w:t>r</w:t>
      </w:r>
      <w:r>
        <w:rPr>
          <w:iCs/>
          <w:w w:val="110"/>
        </w:rPr>
        <w:t>e</w:t>
      </w:r>
      <w:r>
        <w:rPr>
          <w:iCs/>
          <w:spacing w:val="-14"/>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4"/>
          <w:w w:val="110"/>
        </w:rPr>
        <w:t xml:space="preserve"> </w:t>
      </w:r>
      <w:r>
        <w:rPr>
          <w:iCs/>
          <w:spacing w:val="-11"/>
          <w:w w:val="110"/>
        </w:rPr>
        <w:t>b</w:t>
      </w:r>
      <w:r>
        <w:rPr>
          <w:iCs/>
          <w:w w:val="110"/>
        </w:rPr>
        <w:t>e</w:t>
      </w:r>
      <w:r>
        <w:rPr>
          <w:iCs/>
          <w:spacing w:val="-14"/>
          <w:w w:val="110"/>
        </w:rPr>
        <w:t xml:space="preserve"> </w:t>
      </w:r>
      <w:r>
        <w:rPr>
          <w:iCs/>
          <w:spacing w:val="-12"/>
          <w:w w:val="110"/>
        </w:rPr>
        <w:t>l</w:t>
      </w:r>
      <w:r>
        <w:rPr>
          <w:iCs/>
          <w:spacing w:val="-3"/>
          <w:w w:val="110"/>
        </w:rPr>
        <w:t>o</w:t>
      </w:r>
      <w:r>
        <w:rPr>
          <w:iCs/>
          <w:w w:val="110"/>
        </w:rPr>
        <w:t>w</w:t>
      </w:r>
      <w:r>
        <w:rPr>
          <w:iCs/>
          <w:spacing w:val="-39"/>
          <w:w w:val="110"/>
        </w:rPr>
        <w:t xml:space="preserve"> </w:t>
      </w:r>
      <w:r>
        <w:rPr>
          <w:iCs/>
          <w:spacing w:val="-7"/>
          <w:w w:val="110"/>
        </w:rPr>
        <w:t>t</w:t>
      </w:r>
      <w:r>
        <w:rPr>
          <w:iCs/>
          <w:spacing w:val="-3"/>
          <w:w w:val="110"/>
        </w:rPr>
        <w:t>e</w:t>
      </w:r>
      <w:r>
        <w:rPr>
          <w:iCs/>
          <w:spacing w:val="-16"/>
          <w:w w:val="110"/>
        </w:rPr>
        <w:t>m</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6"/>
          <w:w w:val="110"/>
        </w:rPr>
        <w:t>u</w:t>
      </w:r>
      <w:r>
        <w:rPr>
          <w:iCs/>
          <w:spacing w:val="-24"/>
          <w:w w:val="110"/>
        </w:rPr>
        <w:t>r</w:t>
      </w:r>
      <w:r>
        <w:rPr>
          <w:iCs/>
          <w:w w:val="110"/>
        </w:rPr>
        <w:t>e</w:t>
      </w:r>
      <w:r>
        <w:rPr>
          <w:iCs/>
          <w:spacing w:val="-14"/>
          <w:w w:val="110"/>
        </w:rPr>
        <w:t xml:space="preserve"> </w:t>
      </w:r>
      <w:r>
        <w:rPr>
          <w:iCs/>
          <w:spacing w:val="-7"/>
          <w:w w:val="110"/>
        </w:rPr>
        <w:t>t</w:t>
      </w:r>
      <w:r>
        <w:rPr>
          <w:iCs/>
          <w:w w:val="110"/>
        </w:rPr>
        <w:t>o</w:t>
      </w:r>
      <w:r>
        <w:rPr>
          <w:iCs/>
          <w:spacing w:val="-15"/>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14"/>
          <w:w w:val="110"/>
        </w:rPr>
        <w:t xml:space="preserve"> </w:t>
      </w:r>
      <w:r>
        <w:rPr>
          <w:iCs/>
          <w:spacing w:val="-3"/>
          <w:w w:val="110"/>
        </w:rPr>
        <w:t>o</w:t>
      </w:r>
      <w:r>
        <w:rPr>
          <w:iCs/>
          <w:w w:val="110"/>
        </w:rPr>
        <w:t>n</w:t>
      </w:r>
      <w:r>
        <w:rPr>
          <w:iCs/>
          <w:spacing w:val="-31"/>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24"/>
          <w:w w:val="110"/>
        </w:rPr>
        <w:t>r</w:t>
      </w:r>
      <w:r>
        <w:rPr>
          <w:iCs/>
          <w:spacing w:val="-5"/>
          <w:w w:val="110"/>
        </w:rPr>
        <w:t>a</w:t>
      </w:r>
      <w:r>
        <w:rPr>
          <w:iCs/>
          <w:spacing w:val="-7"/>
          <w:w w:val="110"/>
        </w:rPr>
        <w:t>t</w:t>
      </w:r>
      <w:r>
        <w:rPr>
          <w:iCs/>
          <w:w w:val="110"/>
        </w:rPr>
        <w:t>e</w:t>
      </w:r>
      <w:r>
        <w:rPr>
          <w:iCs/>
          <w:spacing w:val="-14"/>
          <w:w w:val="110"/>
        </w:rPr>
        <w:t xml:space="preserve"> </w:t>
      </w:r>
      <w:r>
        <w:rPr>
          <w:iCs/>
          <w:spacing w:val="-3"/>
          <w:w w:val="110"/>
        </w:rPr>
        <w:t>o</w:t>
      </w:r>
      <w:r>
        <w:rPr>
          <w:iCs/>
          <w:w w:val="110"/>
        </w:rPr>
        <w:t>f</w:t>
      </w:r>
      <w:r>
        <w:rPr>
          <w:iCs/>
          <w:w w:val="132"/>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13"/>
          <w:w w:val="110"/>
        </w:rPr>
        <w:t>i</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0"/>
        </w:numPr>
        <w:kinsoku w:val="false"/>
        <w:overflowPunct w:val="false"/>
        <w:spacing w:lineRule="auto" w:line="360"/>
        <w:rPr/>
      </w:pPr>
      <w:r>
        <w:rPr>
          <w:iCs/>
          <w:spacing w:val="-5"/>
          <w:w w:val="110"/>
        </w:rPr>
        <w:t>G</w:t>
      </w:r>
      <w:r>
        <w:rPr>
          <w:iCs/>
          <w:spacing w:val="-22"/>
          <w:w w:val="110"/>
        </w:rPr>
        <w:t>r</w:t>
      </w:r>
      <w:r>
        <w:rPr>
          <w:iCs/>
          <w:spacing w:val="-2"/>
          <w:w w:val="110"/>
        </w:rPr>
        <w:t>a</w:t>
      </w:r>
      <w:r>
        <w:rPr>
          <w:iCs/>
          <w:spacing w:val="-3"/>
          <w:w w:val="110"/>
        </w:rPr>
        <w:t>f</w:t>
      </w:r>
      <w:r>
        <w:rPr>
          <w:iCs/>
          <w:spacing w:val="-6"/>
          <w:w w:val="110"/>
        </w:rPr>
        <w:t>t</w:t>
      </w:r>
      <w:r>
        <w:rPr>
          <w:iCs/>
          <w:spacing w:val="-12"/>
          <w:w w:val="110"/>
        </w:rPr>
        <w:t>i</w:t>
      </w:r>
      <w:r>
        <w:rPr>
          <w:iCs/>
          <w:spacing w:val="-16"/>
          <w:w w:val="110"/>
        </w:rPr>
        <w:t>n</w:t>
      </w:r>
      <w:r>
        <w:rPr>
          <w:iCs/>
          <w:w w:val="110"/>
        </w:rPr>
        <w:t>g</w:t>
      </w:r>
      <w:r>
        <w:rPr>
          <w:iCs/>
          <w:spacing w:val="-2"/>
          <w:w w:val="110"/>
        </w:rPr>
        <w:t xml:space="preserve"> </w:t>
      </w:r>
      <w:r>
        <w:rPr>
          <w:iCs/>
          <w:spacing w:val="-6"/>
          <w:w w:val="110"/>
        </w:rPr>
        <w:t>t</w:t>
      </w:r>
      <w:r>
        <w:rPr>
          <w:iCs/>
          <w:spacing w:val="1"/>
          <w:w w:val="110"/>
        </w:rPr>
        <w:t>e</w:t>
      </w:r>
      <w:r>
        <w:rPr>
          <w:iCs/>
          <w:spacing w:val="12"/>
          <w:w w:val="110"/>
        </w:rPr>
        <w:t>c</w:t>
      </w:r>
      <w:r>
        <w:rPr>
          <w:iCs/>
          <w:spacing w:val="-14"/>
          <w:w w:val="110"/>
        </w:rPr>
        <w:t>h</w:t>
      </w:r>
      <w:r>
        <w:rPr>
          <w:iCs/>
          <w:spacing w:val="-16"/>
          <w:w w:val="110"/>
        </w:rPr>
        <w:t>n</w:t>
      </w:r>
      <w:r>
        <w:rPr>
          <w:iCs/>
          <w:spacing w:val="-12"/>
          <w:w w:val="110"/>
        </w:rPr>
        <w:t>i</w:t>
      </w:r>
      <w:r>
        <w:rPr>
          <w:iCs/>
          <w:spacing w:val="-9"/>
          <w:w w:val="110"/>
        </w:rPr>
        <w:t>q</w:t>
      </w:r>
      <w:r>
        <w:rPr>
          <w:iCs/>
          <w:spacing w:val="-14"/>
          <w:w w:val="110"/>
        </w:rPr>
        <w:t>u</w:t>
      </w:r>
      <w:r>
        <w:rPr>
          <w:iCs/>
          <w:spacing w:val="1"/>
          <w:w w:val="110"/>
        </w:rPr>
        <w:t>e</w:t>
      </w:r>
      <w:r>
        <w:rPr>
          <w:iCs/>
          <w:w w:val="110"/>
        </w:rPr>
        <w:t>:</w:t>
      </w:r>
      <w:r>
        <w:rPr>
          <w:iCs/>
          <w:spacing w:val="-20"/>
          <w:w w:val="110"/>
        </w:rPr>
        <w:t xml:space="preserve"> </w:t>
      </w:r>
      <w:r>
        <w:rPr>
          <w:iCs/>
          <w:spacing w:val="-13"/>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w w:val="110"/>
        </w:rPr>
        <w:t>y</w:t>
      </w:r>
      <w:r>
        <w:rPr>
          <w:iCs/>
          <w:spacing w:val="-25"/>
          <w:w w:val="110"/>
        </w:rPr>
        <w:t xml:space="preserve"> </w:t>
      </w:r>
      <w:r>
        <w:rPr>
          <w:iCs/>
          <w:spacing w:val="10"/>
          <w:w w:val="110"/>
        </w:rPr>
        <w:t>c</w:t>
      </w:r>
      <w:r>
        <w:rPr>
          <w:iCs/>
          <w:spacing w:val="-16"/>
          <w:w w:val="110"/>
        </w:rPr>
        <w:t>u</w:t>
      </w:r>
      <w:r>
        <w:rPr>
          <w:iCs/>
          <w:w w:val="110"/>
        </w:rPr>
        <w:t>t</w:t>
      </w:r>
      <w:r>
        <w:rPr>
          <w:iCs/>
          <w:spacing w:val="-20"/>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3"/>
          <w:w w:val="110"/>
        </w:rPr>
        <w:t xml:space="preserve"> </w:t>
      </w:r>
      <w:r>
        <w:rPr>
          <w:iCs/>
          <w:spacing w:val="-11"/>
          <w:w w:val="110"/>
        </w:rPr>
        <w:t>b</w:t>
      </w:r>
      <w:r>
        <w:rPr>
          <w:iCs/>
          <w:w w:val="110"/>
        </w:rPr>
        <w:t>e</w:t>
      </w:r>
      <w:r>
        <w:rPr>
          <w:iCs/>
          <w:spacing w:val="-12"/>
          <w:w w:val="110"/>
        </w:rPr>
        <w:t xml:space="preserve"> </w:t>
      </w:r>
      <w:r>
        <w:rPr>
          <w:iCs/>
          <w:spacing w:val="-16"/>
          <w:w w:val="110"/>
        </w:rPr>
        <w:t>m</w:t>
      </w:r>
      <w:r>
        <w:rPr>
          <w:iCs/>
          <w:spacing w:val="-5"/>
          <w:w w:val="110"/>
        </w:rPr>
        <w:t>a</w:t>
      </w:r>
      <w:r>
        <w:rPr>
          <w:iCs/>
          <w:spacing w:val="-11"/>
          <w:w w:val="110"/>
        </w:rPr>
        <w:t>d</w:t>
      </w:r>
      <w:r>
        <w:rPr>
          <w:iCs/>
          <w:w w:val="110"/>
        </w:rPr>
        <w:t>e</w:t>
      </w:r>
      <w:r>
        <w:rPr>
          <w:iCs/>
          <w:spacing w:val="-13"/>
          <w:w w:val="110"/>
        </w:rPr>
        <w:t xml:space="preserve"> </w:t>
      </w:r>
      <w:r>
        <w:rPr>
          <w:iCs/>
          <w:spacing w:val="-7"/>
          <w:w w:val="110"/>
        </w:rPr>
        <w:t>t</w:t>
      </w:r>
      <w:r>
        <w:rPr>
          <w:iCs/>
          <w:w w:val="110"/>
        </w:rPr>
        <w:t>o</w:t>
      </w:r>
      <w:r>
        <w:rPr>
          <w:iCs/>
          <w:spacing w:val="-13"/>
          <w:w w:val="110"/>
        </w:rPr>
        <w:t xml:space="preserve"> </w:t>
      </w:r>
      <w:r>
        <w:rPr>
          <w:iCs/>
          <w:spacing w:val="-5"/>
          <w:w w:val="110"/>
        </w:rPr>
        <w:t>a</w:t>
      </w:r>
      <w:r>
        <w:rPr>
          <w:iCs/>
          <w:spacing w:val="-12"/>
          <w:w w:val="110"/>
        </w:rPr>
        <w:t>ll</w:t>
      </w:r>
      <w:r>
        <w:rPr>
          <w:iCs/>
          <w:spacing w:val="-3"/>
          <w:w w:val="110"/>
        </w:rPr>
        <w:t>o</w:t>
      </w:r>
      <w:r>
        <w:rPr>
          <w:iCs/>
          <w:w w:val="110"/>
        </w:rPr>
        <w:t>w</w:t>
      </w:r>
      <w:r>
        <w:rPr>
          <w:iCs/>
          <w:spacing w:val="-38"/>
          <w:w w:val="110"/>
        </w:rPr>
        <w:t xml:space="preserve"> </w:t>
      </w:r>
      <w:r>
        <w:rPr>
          <w:iCs/>
          <w:spacing w:val="-16"/>
          <w:w w:val="110"/>
        </w:rPr>
        <w:t>u</w:t>
      </w:r>
      <w:r>
        <w:rPr>
          <w:iCs/>
          <w:spacing w:val="-18"/>
          <w:w w:val="110"/>
        </w:rPr>
        <w:t>n</w:t>
      </w:r>
      <w:r>
        <w:rPr>
          <w:iCs/>
          <w:spacing w:val="-13"/>
          <w:w w:val="110"/>
        </w:rPr>
        <w:t>i</w:t>
      </w:r>
      <w:r>
        <w:rPr>
          <w:iCs/>
          <w:spacing w:val="-5"/>
          <w:w w:val="110"/>
        </w:rPr>
        <w:t>f</w:t>
      </w:r>
      <w:r>
        <w:rPr>
          <w:iCs/>
          <w:spacing w:val="-3"/>
          <w:w w:val="110"/>
        </w:rPr>
        <w:t>o</w:t>
      </w:r>
      <w:r>
        <w:rPr>
          <w:iCs/>
          <w:spacing w:val="-24"/>
          <w:w w:val="110"/>
        </w:rPr>
        <w:t>r</w:t>
      </w:r>
      <w:r>
        <w:rPr>
          <w:iCs/>
          <w:w w:val="110"/>
        </w:rPr>
        <w:t>m</w:t>
      </w:r>
      <w:r>
        <w:rPr>
          <w:iCs/>
          <w:spacing w:val="-28"/>
          <w:w w:val="110"/>
        </w:rPr>
        <w:t xml:space="preserve"> </w:t>
      </w:r>
      <w:r>
        <w:rPr>
          <w:iCs/>
          <w:spacing w:val="-9"/>
          <w:w w:val="110"/>
        </w:rPr>
        <w:t>j</w:t>
      </w:r>
      <w:r>
        <w:rPr>
          <w:iCs/>
          <w:spacing w:val="-3"/>
          <w:w w:val="110"/>
        </w:rPr>
        <w:t>o</w:t>
      </w:r>
      <w:r>
        <w:rPr>
          <w:iCs/>
          <w:spacing w:val="-13"/>
          <w:w w:val="110"/>
        </w:rPr>
        <w:t>i</w:t>
      </w:r>
      <w:r>
        <w:rPr>
          <w:iCs/>
          <w:spacing w:val="-18"/>
          <w:w w:val="110"/>
        </w:rPr>
        <w:t>n</w:t>
      </w:r>
      <w:r>
        <w:rPr>
          <w:iCs/>
          <w:spacing w:val="-13"/>
          <w:w w:val="110"/>
        </w:rPr>
        <w:t>i</w:t>
      </w:r>
      <w:r>
        <w:rPr>
          <w:iCs/>
          <w:spacing w:val="-18"/>
          <w:w w:val="110"/>
        </w:rPr>
        <w:t>n</w:t>
      </w:r>
      <w:r>
        <w:rPr>
          <w:iCs/>
          <w:w w:val="110"/>
        </w:rPr>
        <w:t>g</w:t>
      </w:r>
      <w:r>
        <w:rPr>
          <w:iCs/>
          <w:spacing w:val="-4"/>
          <w:w w:val="110"/>
        </w:rPr>
        <w:t xml:space="preserve"> </w:t>
      </w:r>
      <w:r>
        <w:rPr>
          <w:iCs/>
          <w:spacing w:val="-3"/>
          <w:w w:val="110"/>
        </w:rPr>
        <w:t>o</w:t>
      </w:r>
      <w:r>
        <w:rPr>
          <w:iCs/>
          <w:w w:val="110"/>
        </w:rPr>
        <w:t>f</w:t>
      </w:r>
      <w:r>
        <w:rPr>
          <w:iCs/>
          <w:spacing w:val="-16"/>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30"/>
          <w:w w:val="110"/>
        </w:rPr>
        <w:t xml:space="preserve"> </w:t>
      </w:r>
      <w:r>
        <w:rPr>
          <w:iCs/>
          <w:spacing w:val="-5"/>
          <w:w w:val="110"/>
        </w:rPr>
        <w:t>a</w:t>
      </w:r>
      <w:r>
        <w:rPr>
          <w:iCs/>
          <w:spacing w:val="-18"/>
          <w:w w:val="110"/>
        </w:rPr>
        <w:t>n</w:t>
      </w:r>
      <w:r>
        <w:rPr>
          <w:iCs/>
          <w:w w:val="110"/>
        </w:rPr>
        <w:t xml:space="preserve">d </w:t>
      </w:r>
      <w:r>
        <w:rPr>
          <w:iCs/>
          <w:spacing w:val="22"/>
          <w:w w:val="110"/>
        </w:rPr>
        <w:t>s</w:t>
      </w:r>
      <w:r>
        <w:rPr>
          <w:iCs/>
          <w:spacing w:val="-7"/>
          <w:w w:val="110"/>
        </w:rPr>
        <w:t>t</w:t>
      </w:r>
      <w:r>
        <w:rPr>
          <w:iCs/>
          <w:spacing w:val="-5"/>
          <w:w w:val="110"/>
        </w:rPr>
        <w:t>oc</w:t>
      </w:r>
      <w:r>
        <w:rPr>
          <w:iCs/>
          <w:w w:val="110"/>
        </w:rPr>
        <w:t>k</w:t>
      </w:r>
      <w:r>
        <w:rPr>
          <w:iCs/>
          <w:spacing w:val="-38"/>
          <w:w w:val="110"/>
        </w:rPr>
        <w:t xml:space="preserve"> </w:t>
      </w:r>
      <w:r>
        <w:rPr>
          <w:iCs/>
          <w:spacing w:val="-5"/>
          <w:w w:val="110"/>
        </w:rPr>
        <w:t>a</w:t>
      </w:r>
      <w:r>
        <w:rPr>
          <w:iCs/>
          <w:spacing w:val="-18"/>
          <w:w w:val="110"/>
        </w:rPr>
        <w:t>n</w:t>
      </w:r>
      <w:r>
        <w:rPr>
          <w:iCs/>
          <w:w w:val="110"/>
        </w:rPr>
        <w:t>d</w:t>
      </w:r>
      <w:r>
        <w:rPr>
          <w:iCs/>
          <w:spacing w:val="-32"/>
          <w:w w:val="110"/>
        </w:rPr>
        <w:t xml:space="preserve"> </w:t>
      </w:r>
      <w:r>
        <w:rPr>
          <w:iCs/>
          <w:spacing w:val="10"/>
          <w:w w:val="110"/>
        </w:rPr>
        <w:t>c</w:t>
      </w:r>
      <w:r>
        <w:rPr>
          <w:iCs/>
          <w:spacing w:val="-5"/>
          <w:w w:val="110"/>
        </w:rPr>
        <w:t>a</w:t>
      </w:r>
      <w:r>
        <w:rPr>
          <w:iCs/>
          <w:spacing w:val="-24"/>
          <w:w w:val="110"/>
        </w:rPr>
        <w:t>r</w:t>
      </w:r>
      <w:r>
        <w:rPr>
          <w:iCs/>
          <w:w w:val="110"/>
        </w:rPr>
        <w:t>e</w:t>
      </w:r>
      <w:r>
        <w:rPr>
          <w:iCs/>
          <w:spacing w:val="-23"/>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2"/>
          <w:w w:val="110"/>
        </w:rPr>
        <w:t xml:space="preserve"> </w:t>
      </w:r>
      <w:r>
        <w:rPr>
          <w:iCs/>
          <w:spacing w:val="-11"/>
          <w:w w:val="110"/>
        </w:rPr>
        <w:t>b</w:t>
      </w:r>
      <w:r>
        <w:rPr>
          <w:iCs/>
          <w:w w:val="110"/>
        </w:rPr>
        <w:t>e</w:t>
      </w:r>
      <w:r>
        <w:rPr>
          <w:iCs/>
          <w:spacing w:val="-23"/>
          <w:w w:val="110"/>
        </w:rPr>
        <w:t xml:space="preserve"> </w:t>
      </w:r>
      <w:r>
        <w:rPr>
          <w:iCs/>
          <w:spacing w:val="-7"/>
          <w:w w:val="110"/>
        </w:rPr>
        <w:t>t</w:t>
      </w:r>
      <w:r>
        <w:rPr>
          <w:iCs/>
          <w:spacing w:val="-5"/>
          <w:w w:val="110"/>
        </w:rPr>
        <w:t>a</w:t>
      </w:r>
      <w:r>
        <w:rPr>
          <w:iCs/>
          <w:spacing w:val="-18"/>
          <w:w w:val="110"/>
        </w:rPr>
        <w:t>k</w:t>
      </w:r>
      <w:r>
        <w:rPr>
          <w:iCs/>
          <w:spacing w:val="-3"/>
          <w:w w:val="110"/>
        </w:rPr>
        <w:t>e</w:t>
      </w:r>
      <w:r>
        <w:rPr>
          <w:iCs/>
          <w:w w:val="110"/>
        </w:rPr>
        <w:t>n</w:t>
      </w:r>
      <w:r>
        <w:rPr>
          <w:iCs/>
          <w:spacing w:val="-38"/>
          <w:w w:val="110"/>
        </w:rPr>
        <w:t xml:space="preserve"> </w:t>
      </w:r>
      <w:r>
        <w:rPr>
          <w:iCs/>
          <w:spacing w:val="-7"/>
          <w:w w:val="110"/>
        </w:rPr>
        <w:t>t</w:t>
      </w:r>
      <w:r>
        <w:rPr>
          <w:iCs/>
          <w:w w:val="110"/>
        </w:rPr>
        <w:t>o</w:t>
      </w:r>
      <w:r>
        <w:rPr>
          <w:iCs/>
          <w:spacing w:val="-23"/>
          <w:w w:val="110"/>
        </w:rPr>
        <w:t xml:space="preserve"> </w:t>
      </w:r>
      <w:r>
        <w:rPr>
          <w:iCs/>
          <w:spacing w:val="-11"/>
          <w:w w:val="110"/>
        </w:rPr>
        <w:t>p</w:t>
      </w:r>
      <w:r>
        <w:rPr>
          <w:iCs/>
          <w:spacing w:val="-24"/>
          <w:w w:val="110"/>
        </w:rPr>
        <w:t>r</w:t>
      </w:r>
      <w:r>
        <w:rPr>
          <w:iCs/>
          <w:spacing w:val="-3"/>
          <w:w w:val="110"/>
        </w:rPr>
        <w:t>o</w:t>
      </w:r>
      <w:r>
        <w:rPr>
          <w:iCs/>
          <w:spacing w:val="-7"/>
          <w:w w:val="110"/>
        </w:rPr>
        <w:t>t</w:t>
      </w:r>
      <w:r>
        <w:rPr>
          <w:iCs/>
          <w:spacing w:val="-3"/>
          <w:w w:val="110"/>
        </w:rPr>
        <w:t>e</w:t>
      </w:r>
      <w:r>
        <w:rPr>
          <w:iCs/>
          <w:spacing w:val="10"/>
          <w:w w:val="110"/>
        </w:rPr>
        <w:t>c</w:t>
      </w:r>
      <w:r>
        <w:rPr>
          <w:iCs/>
          <w:w w:val="110"/>
        </w:rPr>
        <w:t>t</w:t>
      </w:r>
      <w:r>
        <w:rPr>
          <w:iCs/>
          <w:spacing w:val="-30"/>
          <w:w w:val="110"/>
        </w:rPr>
        <w:t xml:space="preserve"> </w:t>
      </w:r>
      <w:r>
        <w:rPr>
          <w:iCs/>
          <w:spacing w:val="-7"/>
          <w:w w:val="110"/>
        </w:rPr>
        <w:t>t</w:t>
      </w:r>
      <w:r>
        <w:rPr>
          <w:iCs/>
          <w:spacing w:val="-16"/>
          <w:w w:val="110"/>
        </w:rPr>
        <w:t>h</w:t>
      </w:r>
      <w:r>
        <w:rPr>
          <w:iCs/>
          <w:w w:val="110"/>
        </w:rPr>
        <w:t>e</w:t>
      </w:r>
      <w:r>
        <w:rPr>
          <w:iCs/>
          <w:spacing w:val="-23"/>
          <w:w w:val="110"/>
        </w:rPr>
        <w:t xml:space="preserve"> </w:t>
      </w:r>
      <w:r>
        <w:rPr>
          <w:iCs/>
          <w:spacing w:val="-16"/>
          <w:w w:val="110"/>
        </w:rPr>
        <w:t>u</w:t>
      </w:r>
      <w:r>
        <w:rPr>
          <w:iCs/>
          <w:spacing w:val="-18"/>
          <w:w w:val="110"/>
        </w:rPr>
        <w:t>n</w:t>
      </w:r>
      <w:r>
        <w:rPr>
          <w:iCs/>
          <w:spacing w:val="-13"/>
          <w:w w:val="110"/>
        </w:rPr>
        <w:t>i</w:t>
      </w:r>
      <w:r>
        <w:rPr>
          <w:iCs/>
          <w:spacing w:val="-3"/>
          <w:w w:val="110"/>
        </w:rPr>
        <w:t>o</w:t>
      </w:r>
      <w:r>
        <w:rPr>
          <w:iCs/>
          <w:spacing w:val="-18"/>
          <w:w w:val="110"/>
        </w:rPr>
        <w:t>n</w:t>
      </w:r>
      <w:r>
        <w:rPr>
          <w:iCs/>
          <w:w w:val="110"/>
        </w:rPr>
        <w:t>.</w:t>
      </w:r>
    </w:p>
    <w:p>
      <w:pPr>
        <w:pStyle w:val="style179"/>
        <w:numPr>
          <w:ilvl w:val="0"/>
          <w:numId w:val="20"/>
        </w:numPr>
        <w:kinsoku w:val="false"/>
        <w:overflowPunct w:val="false"/>
        <w:spacing w:lineRule="auto" w:line="360"/>
        <w:rPr/>
      </w:pPr>
      <w:r>
        <w:rPr>
          <w:iCs/>
          <w:spacing w:val="-5"/>
          <w:w w:val="104"/>
        </w:rPr>
        <w:t>B</w:t>
      </w:r>
      <w:r>
        <w:rPr>
          <w:iCs/>
          <w:spacing w:val="-3"/>
          <w:w w:val="104"/>
        </w:rPr>
        <w:t>o</w:t>
      </w:r>
      <w:r>
        <w:rPr>
          <w:iCs/>
          <w:spacing w:val="-7"/>
          <w:w w:val="104"/>
        </w:rPr>
        <w:t>t</w:t>
      </w:r>
      <w:r>
        <w:rPr>
          <w:iCs/>
          <w:w w:val="104"/>
        </w:rPr>
        <w:t>h</w:t>
      </w:r>
      <w:r>
        <w:rPr>
          <w:iCs/>
          <w:spacing w:val="-14"/>
          <w:w w:val="104"/>
        </w:rPr>
        <w:t xml:space="preserve"> </w:t>
      </w:r>
      <w:r>
        <w:rPr>
          <w:iCs/>
          <w:spacing w:val="-7"/>
          <w:w w:val="104"/>
        </w:rPr>
        <w:t>t</w:t>
      </w:r>
      <w:r>
        <w:rPr>
          <w:iCs/>
          <w:spacing w:val="-15"/>
          <w:w w:val="104"/>
        </w:rPr>
        <w:t>h</w:t>
      </w:r>
      <w:r>
        <w:rPr>
          <w:iCs/>
          <w:w w:val="104"/>
        </w:rPr>
        <w:t>e</w:t>
      </w:r>
      <w:r>
        <w:rPr>
          <w:iCs/>
          <w:spacing w:val="5"/>
          <w:w w:val="104"/>
        </w:rPr>
        <w:t xml:space="preserve"> </w:t>
      </w:r>
      <w:r>
        <w:rPr>
          <w:iCs/>
          <w:spacing w:val="21"/>
          <w:w w:val="104"/>
        </w:rPr>
        <w:t>s</w:t>
      </w:r>
      <w:r>
        <w:rPr>
          <w:iCs/>
          <w:spacing w:val="9"/>
          <w:w w:val="104"/>
        </w:rPr>
        <w:t>c</w:t>
      </w:r>
      <w:r>
        <w:rPr>
          <w:iCs/>
          <w:spacing w:val="-13"/>
          <w:w w:val="104"/>
        </w:rPr>
        <w:t>i</w:t>
      </w:r>
      <w:r>
        <w:rPr>
          <w:iCs/>
          <w:spacing w:val="-3"/>
          <w:w w:val="104"/>
        </w:rPr>
        <w:t>o</w:t>
      </w:r>
      <w:r>
        <w:rPr>
          <w:iCs/>
          <w:w w:val="104"/>
        </w:rPr>
        <w:t>n</w:t>
      </w:r>
      <w:r>
        <w:rPr>
          <w:iCs/>
          <w:spacing w:val="-17"/>
          <w:w w:val="104"/>
        </w:rPr>
        <w:t xml:space="preserve"> </w:t>
      </w:r>
      <w:r>
        <w:rPr>
          <w:iCs/>
          <w:spacing w:val="-5"/>
          <w:w w:val="104"/>
        </w:rPr>
        <w:t>a</w:t>
      </w:r>
      <w:r>
        <w:rPr>
          <w:iCs/>
          <w:spacing w:val="-17"/>
          <w:w w:val="104"/>
        </w:rPr>
        <w:t>n</w:t>
      </w:r>
      <w:r>
        <w:rPr>
          <w:iCs/>
          <w:w w:val="104"/>
        </w:rPr>
        <w:t>d</w:t>
      </w:r>
      <w:r>
        <w:rPr>
          <w:iCs/>
          <w:spacing w:val="-7"/>
          <w:w w:val="104"/>
        </w:rPr>
        <w:t xml:space="preserve"> </w:t>
      </w:r>
      <w:r>
        <w:rPr>
          <w:iCs/>
          <w:spacing w:val="21"/>
          <w:w w:val="104"/>
        </w:rPr>
        <w:t>s</w:t>
      </w:r>
      <w:r>
        <w:rPr>
          <w:iCs/>
          <w:spacing w:val="-7"/>
          <w:w w:val="104"/>
        </w:rPr>
        <w:t>t</w:t>
      </w:r>
      <w:r>
        <w:rPr>
          <w:iCs/>
          <w:spacing w:val="-5"/>
          <w:w w:val="104"/>
        </w:rPr>
        <w:t>oc</w:t>
      </w:r>
      <w:r>
        <w:rPr>
          <w:iCs/>
          <w:w w:val="104"/>
        </w:rPr>
        <w:t>k</w:t>
      </w:r>
      <w:r>
        <w:rPr>
          <w:iCs/>
          <w:spacing w:val="-17"/>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7"/>
          <w:w w:val="104"/>
        </w:rPr>
        <w:t xml:space="preserve"> </w:t>
      </w:r>
      <w:r>
        <w:rPr>
          <w:iCs/>
          <w:spacing w:val="-11"/>
          <w:w w:val="104"/>
        </w:rPr>
        <w:t>b</w:t>
      </w:r>
      <w:r>
        <w:rPr>
          <w:iCs/>
          <w:w w:val="104"/>
        </w:rPr>
        <w:t>e</w:t>
      </w:r>
      <w:r>
        <w:rPr>
          <w:iCs/>
          <w:spacing w:val="5"/>
          <w:w w:val="104"/>
        </w:rPr>
        <w:t xml:space="preserve"> </w:t>
      </w:r>
      <w:r>
        <w:rPr>
          <w:iCs/>
          <w:spacing w:val="-23"/>
          <w:w w:val="104"/>
        </w:rPr>
        <w:t>w</w:t>
      </w:r>
      <w:r>
        <w:rPr>
          <w:iCs/>
          <w:spacing w:val="-3"/>
          <w:w w:val="104"/>
        </w:rPr>
        <w:t>oo</w:t>
      </w:r>
      <w:r>
        <w:rPr>
          <w:iCs/>
          <w:spacing w:val="-11"/>
          <w:w w:val="104"/>
        </w:rPr>
        <w:t>d</w:t>
      </w:r>
      <w:r>
        <w:rPr>
          <w:iCs/>
          <w:spacing w:val="-14"/>
          <w:w w:val="104"/>
        </w:rPr>
        <w:t>y</w:t>
      </w:r>
      <w:r>
        <w:rPr>
          <w:iCs/>
          <w:w w:val="104"/>
        </w:rPr>
        <w:t>.</w:t>
      </w:r>
    </w:p>
    <w:p>
      <w:pPr>
        <w:pStyle w:val="style179"/>
        <w:numPr>
          <w:ilvl w:val="0"/>
          <w:numId w:val="20"/>
        </w:numPr>
        <w:kinsoku w:val="false"/>
        <w:overflowPunct w:val="false"/>
        <w:spacing w:lineRule="auto" w:line="360"/>
        <w:rPr/>
      </w:pPr>
      <w:r>
        <w:rPr>
          <w:iCs/>
          <w:spacing w:val="-10"/>
          <w:w w:val="110"/>
        </w:rPr>
        <w:t>U</w:t>
      </w:r>
      <w:r>
        <w:rPr>
          <w:iCs/>
          <w:spacing w:val="22"/>
          <w:w w:val="110"/>
        </w:rPr>
        <w:t>s</w:t>
      </w:r>
      <w:r>
        <w:rPr>
          <w:iCs/>
          <w:w w:val="110"/>
        </w:rPr>
        <w:t>e</w:t>
      </w:r>
      <w:r>
        <w:rPr>
          <w:iCs/>
          <w:spacing w:val="-24"/>
          <w:w w:val="110"/>
        </w:rPr>
        <w:t xml:space="preserve"> </w:t>
      </w:r>
      <w:r>
        <w:rPr>
          <w:iCs/>
          <w:spacing w:val="22"/>
          <w:w w:val="110"/>
        </w:rPr>
        <w:t>s</w:t>
      </w:r>
      <w:r>
        <w:rPr>
          <w:iCs/>
          <w:spacing w:val="-16"/>
          <w:w w:val="110"/>
        </w:rPr>
        <w:t>u</w:t>
      </w:r>
      <w:r>
        <w:rPr>
          <w:iCs/>
          <w:spacing w:val="-13"/>
          <w:w w:val="110"/>
        </w:rPr>
        <w:t>i</w:t>
      </w:r>
      <w:r>
        <w:rPr>
          <w:iCs/>
          <w:spacing w:val="-7"/>
          <w:w w:val="110"/>
        </w:rPr>
        <w:t>t</w:t>
      </w:r>
      <w:r>
        <w:rPr>
          <w:iCs/>
          <w:spacing w:val="-5"/>
          <w:w w:val="110"/>
        </w:rPr>
        <w:t>a</w:t>
      </w:r>
      <w:r>
        <w:rPr>
          <w:iCs/>
          <w:spacing w:val="-11"/>
          <w:w w:val="110"/>
        </w:rPr>
        <w:t>b</w:t>
      </w:r>
      <w:r>
        <w:rPr>
          <w:iCs/>
          <w:spacing w:val="-12"/>
          <w:w w:val="110"/>
        </w:rPr>
        <w:t>l</w:t>
      </w:r>
      <w:r>
        <w:rPr>
          <w:iCs/>
          <w:w w:val="110"/>
        </w:rPr>
        <w:t>e</w:t>
      </w:r>
      <w:r>
        <w:rPr>
          <w:iCs/>
          <w:spacing w:val="-24"/>
          <w:w w:val="110"/>
        </w:rPr>
        <w:t xml:space="preserve"> </w:t>
      </w:r>
      <w:r>
        <w:rPr>
          <w:iCs/>
          <w:spacing w:val="-7"/>
          <w:w w:val="110"/>
        </w:rPr>
        <w:t>t</w:t>
      </w:r>
      <w:r>
        <w:rPr>
          <w:iCs/>
          <w:spacing w:val="-3"/>
          <w:w w:val="110"/>
        </w:rPr>
        <w:t>oo</w:t>
      </w:r>
      <w:r>
        <w:rPr>
          <w:iCs/>
          <w:spacing w:val="-12"/>
          <w:w w:val="110"/>
        </w:rPr>
        <w:t>l</w:t>
      </w:r>
      <w:r>
        <w:rPr>
          <w:iCs/>
          <w:w w:val="110"/>
        </w:rPr>
        <w:t>s</w:t>
      </w:r>
      <w:r>
        <w:rPr>
          <w:iCs/>
          <w:spacing w:val="-7"/>
          <w:w w:val="110"/>
        </w:rPr>
        <w:t xml:space="preserve"> </w:t>
      </w:r>
      <w:r>
        <w:rPr>
          <w:iCs/>
          <w:spacing w:val="-3"/>
          <w:w w:val="110"/>
        </w:rPr>
        <w:t>o</w:t>
      </w:r>
      <w:r>
        <w:rPr>
          <w:iCs/>
          <w:w w:val="110"/>
        </w:rPr>
        <w:t>r</w:t>
      </w:r>
      <w:r>
        <w:rPr>
          <w:iCs/>
          <w:spacing w:val="-48"/>
          <w:w w:val="110"/>
        </w:rPr>
        <w:t xml:space="preserve"> </w:t>
      </w:r>
      <w:r>
        <w:rPr>
          <w:iCs/>
          <w:spacing w:val="-3"/>
          <w:w w:val="110"/>
        </w:rPr>
        <w:t>e</w:t>
      </w:r>
      <w:r>
        <w:rPr>
          <w:iCs/>
          <w:spacing w:val="-11"/>
          <w:w w:val="110"/>
        </w:rPr>
        <w:t>q</w:t>
      </w:r>
      <w:r>
        <w:rPr>
          <w:iCs/>
          <w:spacing w:val="-16"/>
          <w:w w:val="110"/>
        </w:rPr>
        <w:t>u</w:t>
      </w:r>
      <w:r>
        <w:rPr>
          <w:iCs/>
          <w:spacing w:val="-13"/>
          <w:w w:val="110"/>
        </w:rPr>
        <w:t>i</w:t>
      </w:r>
      <w:r>
        <w:rPr>
          <w:iCs/>
          <w:spacing w:val="-11"/>
          <w:w w:val="110"/>
        </w:rPr>
        <w:t>p</w:t>
      </w:r>
      <w:r>
        <w:rPr>
          <w:iCs/>
          <w:spacing w:val="-16"/>
          <w:w w:val="110"/>
        </w:rPr>
        <w:t>m</w:t>
      </w:r>
      <w:r>
        <w:rPr>
          <w:iCs/>
          <w:spacing w:val="-3"/>
          <w:w w:val="110"/>
        </w:rPr>
        <w:t>e</w:t>
      </w:r>
      <w:r>
        <w:rPr>
          <w:iCs/>
          <w:spacing w:val="-18"/>
          <w:w w:val="110"/>
        </w:rPr>
        <w:t>n</w:t>
      </w:r>
      <w:r>
        <w:rPr>
          <w:iCs/>
          <w:w w:val="110"/>
        </w:rPr>
        <w:t>t</w:t>
      </w:r>
      <w:r>
        <w:rPr>
          <w:iCs/>
          <w:spacing w:val="-30"/>
          <w:w w:val="110"/>
        </w:rPr>
        <w:t xml:space="preserve"> </w:t>
      </w:r>
      <w:r>
        <w:rPr>
          <w:iCs/>
          <w:spacing w:val="-24"/>
          <w:w w:val="110"/>
        </w:rPr>
        <w:t>w</w:t>
      </w:r>
      <w:r>
        <w:rPr>
          <w:iCs/>
          <w:spacing w:val="-16"/>
          <w:w w:val="110"/>
        </w:rPr>
        <w:t>h</w:t>
      </w:r>
      <w:r>
        <w:rPr>
          <w:iCs/>
          <w:spacing w:val="-3"/>
          <w:w w:val="110"/>
        </w:rPr>
        <w:t>e</w:t>
      </w:r>
      <w:r>
        <w:rPr>
          <w:iCs/>
          <w:w w:val="110"/>
        </w:rPr>
        <w:t>n</w:t>
      </w:r>
      <w:r>
        <w:rPr>
          <w:iCs/>
          <w:spacing w:val="-38"/>
          <w:w w:val="110"/>
        </w:rPr>
        <w:t xml:space="preserve"> </w:t>
      </w:r>
      <w:r>
        <w:rPr>
          <w:iCs/>
          <w:spacing w:val="8"/>
          <w:w w:val="110"/>
        </w:rPr>
        <w:t>g</w:t>
      </w:r>
      <w:r>
        <w:rPr>
          <w:iCs/>
          <w:spacing w:val="-24"/>
          <w:w w:val="110"/>
        </w:rPr>
        <w:t>r</w:t>
      </w:r>
      <w:r>
        <w:rPr>
          <w:iCs/>
          <w:spacing w:val="-5"/>
          <w:w w:val="110"/>
        </w:rPr>
        <w:t>af</w:t>
      </w:r>
      <w:r>
        <w:rPr>
          <w:iCs/>
          <w:spacing w:val="-7"/>
          <w:w w:val="110"/>
        </w:rPr>
        <w:t>t</w:t>
      </w:r>
      <w:r>
        <w:rPr>
          <w:iCs/>
          <w:spacing w:val="-13"/>
          <w:w w:val="110"/>
        </w:rPr>
        <w:t>i</w:t>
      </w:r>
      <w:r>
        <w:rPr>
          <w:iCs/>
          <w:spacing w:val="-18"/>
          <w:w w:val="110"/>
        </w:rPr>
        <w:t>n</w:t>
      </w:r>
      <w:r>
        <w:rPr>
          <w:iCs/>
          <w:w w:val="110"/>
        </w:rPr>
        <w:t>g</w:t>
      </w:r>
      <w:r>
        <w:rPr>
          <w:iCs/>
          <w:spacing w:val="-17"/>
          <w:w w:val="110"/>
        </w:rPr>
        <w:t xml:space="preserve"> </w:t>
      </w:r>
      <w:r>
        <w:rPr>
          <w:iCs/>
          <w:spacing w:val="-13"/>
          <w:w w:val="110"/>
        </w:rPr>
        <w:t>i</w:t>
      </w:r>
      <w:r>
        <w:rPr>
          <w:iCs/>
          <w:spacing w:val="4"/>
          <w:w w:val="110"/>
        </w:rPr>
        <w:t>.</w:t>
      </w:r>
      <w:r>
        <w:rPr>
          <w:iCs/>
          <w:spacing w:val="-3"/>
          <w:w w:val="110"/>
        </w:rPr>
        <w:t>e</w:t>
      </w:r>
      <w:r>
        <w:rPr>
          <w:iCs/>
          <w:w w:val="110"/>
        </w:rPr>
        <w:t>.</w:t>
      </w:r>
      <w:r>
        <w:rPr>
          <w:iCs/>
          <w:spacing w:val="-19"/>
          <w:w w:val="110"/>
        </w:rPr>
        <w:t xml:space="preserve"> </w:t>
      </w:r>
      <w:r>
        <w:rPr>
          <w:iCs/>
          <w:spacing w:val="22"/>
          <w:w w:val="110"/>
        </w:rPr>
        <w:t>s</w:t>
      </w:r>
      <w:r>
        <w:rPr>
          <w:iCs/>
          <w:spacing w:val="-16"/>
          <w:w w:val="110"/>
        </w:rPr>
        <w:t>h</w:t>
      </w:r>
      <w:r>
        <w:rPr>
          <w:iCs/>
          <w:spacing w:val="-5"/>
          <w:w w:val="110"/>
        </w:rPr>
        <w:t>a</w:t>
      </w:r>
      <w:r>
        <w:rPr>
          <w:iCs/>
          <w:spacing w:val="-24"/>
          <w:w w:val="110"/>
        </w:rPr>
        <w:t>r</w:t>
      </w:r>
      <w:r>
        <w:rPr>
          <w:iCs/>
          <w:w w:val="110"/>
        </w:rPr>
        <w:t>p</w:t>
      </w:r>
      <w:r>
        <w:rPr>
          <w:iCs/>
          <w:spacing w:val="-32"/>
          <w:w w:val="110"/>
        </w:rPr>
        <w:t xml:space="preserve"> </w:t>
      </w:r>
      <w:r>
        <w:rPr>
          <w:iCs/>
          <w:spacing w:val="-18"/>
          <w:w w:val="110"/>
        </w:rPr>
        <w:t>kn</w:t>
      </w:r>
      <w:r>
        <w:rPr>
          <w:iCs/>
          <w:spacing w:val="-13"/>
          <w:w w:val="110"/>
        </w:rPr>
        <w:t>i</w:t>
      </w:r>
      <w:r>
        <w:rPr>
          <w:iCs/>
          <w:spacing w:val="-5"/>
          <w:w w:val="110"/>
        </w:rPr>
        <w:t>f</w:t>
      </w:r>
      <w:r>
        <w:rPr>
          <w:iCs/>
          <w:w w:val="110"/>
        </w:rPr>
        <w:t>e</w:t>
      </w:r>
      <w:r>
        <w:rPr>
          <w:iCs/>
          <w:spacing w:val="-24"/>
          <w:w w:val="110"/>
        </w:rPr>
        <w:t xml:space="preserve"> </w:t>
      </w:r>
      <w:r>
        <w:rPr>
          <w:iCs/>
          <w:spacing w:val="-3"/>
          <w:w w:val="110"/>
        </w:rPr>
        <w:t>o</w:t>
      </w:r>
      <w:r>
        <w:rPr>
          <w:iCs/>
          <w:w w:val="110"/>
        </w:rPr>
        <w:t>r</w:t>
      </w:r>
      <w:r>
        <w:rPr>
          <w:iCs/>
          <w:spacing w:val="-48"/>
          <w:w w:val="110"/>
        </w:rPr>
        <w:t xml:space="preserve"> </w:t>
      </w:r>
      <w:r>
        <w:rPr>
          <w:iCs/>
          <w:spacing w:val="-11"/>
          <w:w w:val="110"/>
        </w:rPr>
        <w:t>b</w:t>
      </w:r>
      <w:r>
        <w:rPr>
          <w:iCs/>
          <w:spacing w:val="-12"/>
          <w:w w:val="110"/>
        </w:rPr>
        <w:t>l</w:t>
      </w:r>
      <w:r>
        <w:rPr>
          <w:iCs/>
          <w:spacing w:val="-5"/>
          <w:w w:val="110"/>
        </w:rPr>
        <w:t>a</w:t>
      </w:r>
      <w:r>
        <w:rPr>
          <w:iCs/>
          <w:spacing w:val="-11"/>
          <w:w w:val="110"/>
        </w:rPr>
        <w:t>d</w:t>
      </w:r>
      <w:r>
        <w:rPr>
          <w:iCs/>
          <w:spacing w:val="-3"/>
          <w:w w:val="110"/>
        </w:rPr>
        <w:t>e</w:t>
      </w:r>
      <w:r>
        <w:rPr>
          <w:iCs/>
          <w:w w:val="110"/>
        </w:rPr>
        <w:t>s</w:t>
      </w:r>
    </w:p>
    <w:p>
      <w:pPr>
        <w:pStyle w:val="style179"/>
        <w:numPr>
          <w:ilvl w:val="0"/>
          <w:numId w:val="20"/>
        </w:numPr>
        <w:kinsoku w:val="false"/>
        <w:overflowPunct w:val="false"/>
        <w:spacing w:lineRule="auto" w:line="360"/>
        <w:rPr/>
      </w:pPr>
      <w:r>
        <w:rPr>
          <w:iCs/>
          <w:spacing w:val="-7"/>
          <w:w w:val="104"/>
        </w:rPr>
        <w:t>G</w:t>
      </w:r>
      <w:r>
        <w:rPr>
          <w:iCs/>
          <w:spacing w:val="-23"/>
          <w:w w:val="104"/>
        </w:rPr>
        <w:t>r</w:t>
      </w:r>
      <w:r>
        <w:rPr>
          <w:iCs/>
          <w:spacing w:val="-5"/>
          <w:w w:val="104"/>
        </w:rPr>
        <w:t>a</w:t>
      </w:r>
      <w:r>
        <w:rPr>
          <w:iCs/>
          <w:spacing w:val="-4"/>
          <w:w w:val="104"/>
        </w:rPr>
        <w:t>f</w:t>
      </w:r>
      <w:r>
        <w:rPr>
          <w:iCs/>
          <w:spacing w:val="-7"/>
          <w:w w:val="104"/>
        </w:rPr>
        <w:t>t</w:t>
      </w:r>
      <w:r>
        <w:rPr>
          <w:iCs/>
          <w:spacing w:val="-3"/>
          <w:w w:val="104"/>
        </w:rPr>
        <w:t>e</w:t>
      </w:r>
      <w:r>
        <w:rPr>
          <w:iCs/>
          <w:w w:val="104"/>
        </w:rPr>
        <w:t>d</w:t>
      </w:r>
      <w:r>
        <w:rPr>
          <w:iCs/>
          <w:spacing w:val="-8"/>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31"/>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8"/>
          <w:w w:val="104"/>
        </w:rPr>
        <w:t xml:space="preserve"> </w:t>
      </w:r>
      <w:r>
        <w:rPr>
          <w:iCs/>
          <w:spacing w:val="-11"/>
          <w:w w:val="104"/>
        </w:rPr>
        <w:t>b</w:t>
      </w:r>
      <w:r>
        <w:rPr>
          <w:iCs/>
          <w:w w:val="104"/>
        </w:rPr>
        <w:t>e</w:t>
      </w:r>
      <w:r>
        <w:rPr>
          <w:iCs/>
          <w:spacing w:val="5"/>
          <w:w w:val="104"/>
        </w:rPr>
        <w:t xml:space="preserve"> </w:t>
      </w:r>
      <w:r>
        <w:rPr>
          <w:iCs/>
          <w:spacing w:val="-9"/>
          <w:w w:val="104"/>
        </w:rPr>
        <w:t>d</w:t>
      </w:r>
      <w:r>
        <w:rPr>
          <w:iCs/>
          <w:spacing w:val="-11"/>
          <w:w w:val="104"/>
        </w:rPr>
        <w:t>i</w:t>
      </w:r>
      <w:r>
        <w:rPr>
          <w:iCs/>
          <w:spacing w:val="11"/>
          <w:w w:val="104"/>
        </w:rPr>
        <w:t>c</w:t>
      </w:r>
      <w:r>
        <w:rPr>
          <w:iCs/>
          <w:w w:val="104"/>
        </w:rPr>
        <w:t>o</w:t>
      </w:r>
      <w:r>
        <w:rPr>
          <w:iCs/>
          <w:spacing w:val="-5"/>
          <w:w w:val="104"/>
        </w:rPr>
        <w:t>t</w:t>
      </w:r>
      <w:r>
        <w:rPr>
          <w:iCs/>
          <w:spacing w:val="-11"/>
          <w:w w:val="104"/>
        </w:rPr>
        <w:t>y</w:t>
      </w:r>
      <w:r>
        <w:rPr>
          <w:iCs/>
          <w:spacing w:val="-10"/>
          <w:w w:val="104"/>
        </w:rPr>
        <w:t>l</w:t>
      </w:r>
      <w:r>
        <w:rPr>
          <w:iCs/>
          <w:spacing w:val="1"/>
          <w:w w:val="104"/>
        </w:rPr>
        <w:t>e</w:t>
      </w:r>
      <w:r>
        <w:rPr>
          <w:iCs/>
          <w:spacing w:val="-9"/>
          <w:w w:val="104"/>
        </w:rPr>
        <w:t>d</w:t>
      </w:r>
      <w:r>
        <w:rPr>
          <w:iCs/>
          <w:w w:val="104"/>
        </w:rPr>
        <w:t>o</w:t>
      </w:r>
      <w:r>
        <w:rPr>
          <w:iCs/>
          <w:spacing w:val="-15"/>
          <w:w w:val="104"/>
        </w:rPr>
        <w:t>n</w:t>
      </w:r>
      <w:r>
        <w:rPr>
          <w:iCs/>
          <w:w w:val="104"/>
        </w:rPr>
        <w:t>o</w:t>
      </w:r>
      <w:r>
        <w:rPr>
          <w:iCs/>
          <w:spacing w:val="-13"/>
          <w:w w:val="104"/>
        </w:rPr>
        <w:t>u</w:t>
      </w:r>
      <w:r>
        <w:rPr>
          <w:iCs/>
          <w:w w:val="104"/>
        </w:rPr>
        <w:t>s</w:t>
      </w:r>
      <w:r>
        <w:rPr>
          <w:iCs/>
          <w:spacing w:val="34"/>
          <w:w w:val="104"/>
        </w:rPr>
        <w:t xml:space="preserve"> </w:t>
      </w:r>
      <w:r>
        <w:rPr>
          <w:iCs/>
          <w:spacing w:val="-11"/>
          <w:w w:val="104"/>
        </w:rPr>
        <w:t>b</w:t>
      </w:r>
      <w:r>
        <w:rPr>
          <w:iCs/>
          <w:spacing w:val="-3"/>
          <w:w w:val="104"/>
        </w:rPr>
        <w:t>e</w:t>
      </w:r>
      <w:r>
        <w:rPr>
          <w:iCs/>
          <w:spacing w:val="9"/>
          <w:w w:val="104"/>
        </w:rPr>
        <w:t>c</w:t>
      </w:r>
      <w:r>
        <w:rPr>
          <w:iCs/>
          <w:spacing w:val="-5"/>
          <w:w w:val="104"/>
        </w:rPr>
        <w:t>a</w:t>
      </w:r>
      <w:r>
        <w:rPr>
          <w:iCs/>
          <w:spacing w:val="-15"/>
          <w:w w:val="104"/>
        </w:rPr>
        <w:t>u</w:t>
      </w:r>
      <w:r>
        <w:rPr>
          <w:iCs/>
          <w:spacing w:val="21"/>
          <w:w w:val="104"/>
        </w:rPr>
        <w:t>s</w:t>
      </w:r>
      <w:r>
        <w:rPr>
          <w:iCs/>
          <w:w w:val="104"/>
        </w:rPr>
        <w:t>e</w:t>
      </w:r>
      <w:r>
        <w:rPr>
          <w:iCs/>
          <w:spacing w:val="5"/>
          <w:w w:val="104"/>
        </w:rPr>
        <w:t xml:space="preserve"> </w:t>
      </w:r>
      <w:r>
        <w:rPr>
          <w:iCs/>
          <w:spacing w:val="-15"/>
          <w:w w:val="104"/>
        </w:rPr>
        <w:t>m</w:t>
      </w:r>
      <w:r>
        <w:rPr>
          <w:iCs/>
          <w:spacing w:val="-3"/>
          <w:w w:val="104"/>
        </w:rPr>
        <w:t>o</w:t>
      </w:r>
      <w:r>
        <w:rPr>
          <w:iCs/>
          <w:spacing w:val="-17"/>
          <w:w w:val="104"/>
        </w:rPr>
        <w:t>n</w:t>
      </w:r>
      <w:r>
        <w:rPr>
          <w:iCs/>
          <w:spacing w:val="-3"/>
          <w:w w:val="104"/>
        </w:rPr>
        <w:t>o</w:t>
      </w:r>
      <w:r>
        <w:rPr>
          <w:iCs/>
          <w:spacing w:val="9"/>
          <w:w w:val="104"/>
        </w:rPr>
        <w:t>c</w:t>
      </w:r>
      <w:r>
        <w:rPr>
          <w:iCs/>
          <w:spacing w:val="-3"/>
          <w:w w:val="104"/>
        </w:rPr>
        <w:t>o</w:t>
      </w:r>
      <w:r>
        <w:rPr>
          <w:iCs/>
          <w:spacing w:val="-7"/>
          <w:w w:val="104"/>
        </w:rPr>
        <w:t>t</w:t>
      </w:r>
      <w:r>
        <w:rPr>
          <w:iCs/>
          <w:spacing w:val="-14"/>
          <w:w w:val="104"/>
        </w:rPr>
        <w:t>y</w:t>
      </w:r>
      <w:r>
        <w:rPr>
          <w:iCs/>
          <w:spacing w:val="-12"/>
          <w:w w:val="104"/>
        </w:rPr>
        <w:t>l</w:t>
      </w:r>
      <w:r>
        <w:rPr>
          <w:iCs/>
          <w:spacing w:val="-3"/>
          <w:w w:val="104"/>
        </w:rPr>
        <w:t>e</w:t>
      </w:r>
      <w:r>
        <w:rPr>
          <w:iCs/>
          <w:spacing w:val="-11"/>
          <w:w w:val="104"/>
        </w:rPr>
        <w:t>d</w:t>
      </w:r>
      <w:r>
        <w:rPr>
          <w:iCs/>
          <w:spacing w:val="-3"/>
          <w:w w:val="104"/>
        </w:rPr>
        <w:t>o</w:t>
      </w:r>
      <w:r>
        <w:rPr>
          <w:iCs/>
          <w:spacing w:val="-17"/>
          <w:w w:val="104"/>
        </w:rPr>
        <w:t>n</w:t>
      </w:r>
      <w:r>
        <w:rPr>
          <w:iCs/>
          <w:spacing w:val="-3"/>
          <w:w w:val="104"/>
        </w:rPr>
        <w:t>o</w:t>
      </w:r>
      <w:r>
        <w:rPr>
          <w:iCs/>
          <w:spacing w:val="-15"/>
          <w:w w:val="104"/>
        </w:rPr>
        <w:t>u</w:t>
      </w:r>
      <w:r>
        <w:rPr>
          <w:iCs/>
          <w:w w:val="104"/>
        </w:rPr>
        <w:t>s</w:t>
      </w:r>
      <w:r>
        <w:rPr>
          <w:iCs/>
          <w:spacing w:val="31"/>
          <w:w w:val="104"/>
        </w:rPr>
        <w:t xml:space="preserve"> </w:t>
      </w:r>
      <w:r>
        <w:rPr>
          <w:iCs/>
          <w:spacing w:val="-11"/>
          <w:w w:val="104"/>
        </w:rPr>
        <w:t>p</w:t>
      </w:r>
      <w:r>
        <w:rPr>
          <w:iCs/>
          <w:spacing w:val="-12"/>
          <w:w w:val="104"/>
        </w:rPr>
        <w:t>l</w:t>
      </w:r>
      <w:r>
        <w:rPr>
          <w:iCs/>
          <w:spacing w:val="-5"/>
          <w:w w:val="104"/>
        </w:rPr>
        <w:t>a</w:t>
      </w:r>
      <w:r>
        <w:rPr>
          <w:iCs/>
          <w:spacing w:val="-17"/>
          <w:w w:val="104"/>
        </w:rPr>
        <w:t>n</w:t>
      </w:r>
      <w:r>
        <w:rPr>
          <w:iCs/>
          <w:w w:val="104"/>
        </w:rPr>
        <w:t>t</w:t>
      </w:r>
      <w:r>
        <w:rPr>
          <w:iCs/>
          <w:spacing w:val="-4"/>
          <w:w w:val="104"/>
        </w:rPr>
        <w:t xml:space="preserve"> </w:t>
      </w:r>
      <w:r>
        <w:rPr>
          <w:iCs/>
          <w:spacing w:val="-11"/>
          <w:w w:val="104"/>
        </w:rPr>
        <w:t>d</w:t>
      </w:r>
      <w:r>
        <w:rPr>
          <w:iCs/>
          <w:spacing w:val="-3"/>
          <w:w w:val="104"/>
        </w:rPr>
        <w:t>o</w:t>
      </w:r>
      <w:r>
        <w:rPr>
          <w:iCs/>
          <w:spacing w:val="-3"/>
          <w:w w:val="104"/>
          <w:lang w:val="en-US"/>
        </w:rPr>
        <w:t xml:space="preserve"> </w:t>
      </w:r>
      <w:r>
        <w:rPr>
          <w:iCs/>
          <w:spacing w:val="-17"/>
          <w:w w:val="104"/>
        </w:rPr>
        <w:t>n</w:t>
      </w:r>
      <w:r>
        <w:rPr>
          <w:iCs/>
          <w:spacing w:val="-3"/>
          <w:w w:val="104"/>
        </w:rPr>
        <w:t>o</w:t>
      </w:r>
      <w:r>
        <w:rPr>
          <w:iCs/>
          <w:w w:val="104"/>
        </w:rPr>
        <w:t>t</w:t>
      </w:r>
      <w:r>
        <w:rPr>
          <w:iCs/>
          <w:w w:val="126"/>
        </w:rPr>
        <w:t xml:space="preserve"> </w:t>
      </w:r>
      <w:r>
        <w:rPr>
          <w:iCs/>
          <w:spacing w:val="-15"/>
          <w:w w:val="104"/>
        </w:rPr>
        <w:t>u</w:t>
      </w:r>
      <w:r>
        <w:rPr>
          <w:iCs/>
          <w:spacing w:val="-17"/>
          <w:w w:val="104"/>
        </w:rPr>
        <w:t>n</w:t>
      </w:r>
      <w:r>
        <w:rPr>
          <w:iCs/>
          <w:spacing w:val="-11"/>
          <w:w w:val="104"/>
        </w:rPr>
        <w:t>d</w:t>
      </w:r>
      <w:r>
        <w:rPr>
          <w:iCs/>
          <w:spacing w:val="-3"/>
          <w:w w:val="104"/>
        </w:rPr>
        <w:t>e</w:t>
      </w:r>
      <w:r>
        <w:rPr>
          <w:iCs/>
          <w:spacing w:val="-23"/>
          <w:w w:val="104"/>
        </w:rPr>
        <w:t>r</w:t>
      </w:r>
      <w:r>
        <w:rPr>
          <w:iCs/>
          <w:spacing w:val="7"/>
          <w:w w:val="104"/>
        </w:rPr>
        <w:t>g</w:t>
      </w:r>
      <w:r>
        <w:rPr>
          <w:iCs/>
          <w:w w:val="104"/>
        </w:rPr>
        <w:t>o</w:t>
      </w:r>
      <w:r>
        <w:rPr>
          <w:iCs/>
          <w:spacing w:val="14"/>
          <w:w w:val="104"/>
        </w:rPr>
        <w:t xml:space="preserve"> </w:t>
      </w:r>
      <w:r>
        <w:rPr>
          <w:iCs/>
          <w:spacing w:val="21"/>
          <w:w w:val="104"/>
        </w:rPr>
        <w:t>s</w:t>
      </w:r>
      <w:r>
        <w:rPr>
          <w:iCs/>
          <w:spacing w:val="-3"/>
          <w:w w:val="104"/>
        </w:rPr>
        <w:t>e</w:t>
      </w:r>
      <w:r>
        <w:rPr>
          <w:iCs/>
          <w:spacing w:val="9"/>
          <w:w w:val="104"/>
        </w:rPr>
        <w:t>c</w:t>
      </w:r>
      <w:r>
        <w:rPr>
          <w:iCs/>
          <w:spacing w:val="-3"/>
          <w:w w:val="104"/>
        </w:rPr>
        <w:t>o</w:t>
      </w:r>
      <w:r>
        <w:rPr>
          <w:iCs/>
          <w:spacing w:val="-17"/>
          <w:w w:val="104"/>
        </w:rPr>
        <w:t>n</w:t>
      </w:r>
      <w:r>
        <w:rPr>
          <w:iCs/>
          <w:spacing w:val="-11"/>
          <w:w w:val="104"/>
        </w:rPr>
        <w:t>d</w:t>
      </w:r>
      <w:r>
        <w:rPr>
          <w:iCs/>
          <w:spacing w:val="-5"/>
          <w:w w:val="104"/>
        </w:rPr>
        <w:t>a</w:t>
      </w:r>
      <w:r>
        <w:rPr>
          <w:iCs/>
          <w:spacing w:val="-23"/>
          <w:w w:val="104"/>
        </w:rPr>
        <w:t>r</w:t>
      </w:r>
      <w:r>
        <w:rPr>
          <w:iCs/>
          <w:w w:val="104"/>
        </w:rPr>
        <w:t>y</w:t>
      </w:r>
      <w:r>
        <w:rPr>
          <w:iCs/>
          <w:spacing w:val="-1"/>
          <w:w w:val="104"/>
        </w:rPr>
        <w:t xml:space="preserve"> </w:t>
      </w:r>
      <w:r>
        <w:rPr>
          <w:iCs/>
          <w:spacing w:val="-7"/>
          <w:w w:val="104"/>
        </w:rPr>
        <w:t>t</w:t>
      </w:r>
      <w:r>
        <w:rPr>
          <w:iCs/>
          <w:spacing w:val="-15"/>
          <w:w w:val="104"/>
        </w:rPr>
        <w:t>h</w:t>
      </w:r>
      <w:r>
        <w:rPr>
          <w:iCs/>
          <w:spacing w:val="-13"/>
          <w:w w:val="104"/>
        </w:rPr>
        <w:t>i</w:t>
      </w:r>
      <w:r>
        <w:rPr>
          <w:iCs/>
          <w:spacing w:val="9"/>
          <w:w w:val="104"/>
        </w:rPr>
        <w:t>c</w:t>
      </w:r>
      <w:r>
        <w:rPr>
          <w:iCs/>
          <w:spacing w:val="-17"/>
          <w:w w:val="104"/>
        </w:rPr>
        <w:t>k</w:t>
      </w:r>
      <w:r>
        <w:rPr>
          <w:iCs/>
          <w:spacing w:val="-3"/>
          <w:w w:val="104"/>
        </w:rPr>
        <w:t>e</w:t>
      </w:r>
      <w:r>
        <w:rPr>
          <w:iCs/>
          <w:spacing w:val="-17"/>
          <w:w w:val="104"/>
        </w:rPr>
        <w:t>n</w:t>
      </w:r>
      <w:r>
        <w:rPr>
          <w:iCs/>
          <w:spacing w:val="-13"/>
          <w:w w:val="104"/>
        </w:rPr>
        <w:t>i</w:t>
      </w:r>
      <w:r>
        <w:rPr>
          <w:iCs/>
          <w:spacing w:val="-17"/>
          <w:w w:val="104"/>
        </w:rPr>
        <w:t>n</w:t>
      </w:r>
      <w:r>
        <w:rPr>
          <w:iCs/>
          <w:spacing w:val="7"/>
          <w:w w:val="104"/>
        </w:rPr>
        <w:t>g</w:t>
      </w:r>
      <w:r>
        <w:rPr>
          <w:iCs/>
          <w:w w:val="104"/>
        </w:rPr>
        <w:t>.</w:t>
      </w:r>
      <w:r>
        <w:rPr>
          <w:iCs/>
          <w:spacing w:val="25"/>
          <w:w w:val="104"/>
        </w:rPr>
        <w:t xml:space="preserve"> </w:t>
      </w:r>
      <w:r>
        <w:rPr>
          <w:iCs/>
          <w:spacing w:val="23"/>
          <w:w w:val="104"/>
        </w:rPr>
        <w:t>S</w:t>
      </w:r>
      <w:r>
        <w:rPr>
          <w:iCs/>
          <w:spacing w:val="-3"/>
          <w:w w:val="104"/>
        </w:rPr>
        <w:t>e</w:t>
      </w:r>
      <w:r>
        <w:rPr>
          <w:iCs/>
          <w:spacing w:val="9"/>
          <w:w w:val="104"/>
        </w:rPr>
        <w:t>c</w:t>
      </w:r>
      <w:r>
        <w:rPr>
          <w:iCs/>
          <w:spacing w:val="-3"/>
          <w:w w:val="104"/>
        </w:rPr>
        <w:t>o</w:t>
      </w:r>
      <w:r>
        <w:rPr>
          <w:iCs/>
          <w:spacing w:val="-17"/>
          <w:w w:val="104"/>
        </w:rPr>
        <w:t>n</w:t>
      </w:r>
      <w:r>
        <w:rPr>
          <w:iCs/>
          <w:spacing w:val="-11"/>
          <w:w w:val="104"/>
        </w:rPr>
        <w:t>d</w:t>
      </w:r>
      <w:r>
        <w:rPr>
          <w:iCs/>
          <w:spacing w:val="-5"/>
          <w:w w:val="104"/>
        </w:rPr>
        <w:t>a</w:t>
      </w:r>
      <w:r>
        <w:rPr>
          <w:iCs/>
          <w:spacing w:val="-23"/>
          <w:w w:val="104"/>
        </w:rPr>
        <w:t>r</w:t>
      </w:r>
      <w:r>
        <w:rPr>
          <w:iCs/>
          <w:w w:val="104"/>
        </w:rPr>
        <w:t>y</w:t>
      </w:r>
      <w:r>
        <w:rPr>
          <w:iCs/>
          <w:spacing w:val="-1"/>
          <w:w w:val="104"/>
        </w:rPr>
        <w:t xml:space="preserve"> </w:t>
      </w:r>
      <w:r>
        <w:rPr>
          <w:iCs/>
          <w:spacing w:val="-7"/>
          <w:w w:val="104"/>
        </w:rPr>
        <w:t>t</w:t>
      </w:r>
      <w:r>
        <w:rPr>
          <w:iCs/>
          <w:spacing w:val="-15"/>
          <w:w w:val="104"/>
        </w:rPr>
        <w:t>h</w:t>
      </w:r>
      <w:r>
        <w:rPr>
          <w:iCs/>
          <w:spacing w:val="-13"/>
          <w:w w:val="104"/>
        </w:rPr>
        <w:t>i</w:t>
      </w:r>
      <w:r>
        <w:rPr>
          <w:iCs/>
          <w:spacing w:val="9"/>
          <w:w w:val="104"/>
        </w:rPr>
        <w:t>c</w:t>
      </w:r>
      <w:r>
        <w:rPr>
          <w:iCs/>
          <w:spacing w:val="-17"/>
          <w:w w:val="104"/>
        </w:rPr>
        <w:t>k</w:t>
      </w:r>
      <w:r>
        <w:rPr>
          <w:iCs/>
          <w:spacing w:val="-3"/>
          <w:w w:val="104"/>
        </w:rPr>
        <w:t>e</w:t>
      </w:r>
      <w:r>
        <w:rPr>
          <w:iCs/>
          <w:spacing w:val="-17"/>
          <w:w w:val="104"/>
        </w:rPr>
        <w:t>n</w:t>
      </w:r>
      <w:r>
        <w:rPr>
          <w:iCs/>
          <w:spacing w:val="-13"/>
          <w:w w:val="104"/>
        </w:rPr>
        <w:t>i</w:t>
      </w:r>
      <w:r>
        <w:rPr>
          <w:iCs/>
          <w:spacing w:val="-17"/>
          <w:w w:val="104"/>
        </w:rPr>
        <w:t>n</w:t>
      </w:r>
      <w:r>
        <w:rPr>
          <w:iCs/>
          <w:w w:val="104"/>
        </w:rPr>
        <w:t>g</w:t>
      </w:r>
      <w:r>
        <w:rPr>
          <w:iCs/>
          <w:spacing w:val="28"/>
          <w:w w:val="104"/>
        </w:rPr>
        <w:t xml:space="preserve"> </w:t>
      </w:r>
      <w:r>
        <w:rPr>
          <w:iCs/>
          <w:spacing w:val="-23"/>
          <w:w w:val="104"/>
        </w:rPr>
        <w:t>r</w:t>
      </w:r>
      <w:r>
        <w:rPr>
          <w:iCs/>
          <w:spacing w:val="-3"/>
          <w:w w:val="104"/>
        </w:rPr>
        <w:t>e</w:t>
      </w:r>
      <w:r>
        <w:rPr>
          <w:iCs/>
          <w:spacing w:val="-4"/>
          <w:w w:val="104"/>
        </w:rPr>
        <w:t>f</w:t>
      </w:r>
      <w:r>
        <w:rPr>
          <w:iCs/>
          <w:spacing w:val="-3"/>
          <w:w w:val="104"/>
        </w:rPr>
        <w:t>e</w:t>
      </w:r>
      <w:r>
        <w:rPr>
          <w:iCs/>
          <w:spacing w:val="-23"/>
          <w:w w:val="104"/>
        </w:rPr>
        <w:t>r</w:t>
      </w:r>
      <w:r>
        <w:rPr>
          <w:iCs/>
          <w:w w:val="104"/>
        </w:rPr>
        <w:t>s</w:t>
      </w:r>
      <w:r>
        <w:rPr>
          <w:iCs/>
          <w:spacing w:val="46"/>
          <w:w w:val="104"/>
        </w:rPr>
        <w:t xml:space="preserve"> </w:t>
      </w:r>
      <w:r>
        <w:rPr>
          <w:iCs/>
          <w:spacing w:val="-7"/>
          <w:w w:val="104"/>
        </w:rPr>
        <w:t>t</w:t>
      </w:r>
      <w:r>
        <w:rPr>
          <w:iCs/>
          <w:w w:val="104"/>
        </w:rPr>
        <w:t>o</w:t>
      </w:r>
      <w:r>
        <w:rPr>
          <w:iCs/>
          <w:spacing w:val="15"/>
          <w:w w:val="104"/>
        </w:rPr>
        <w:t xml:space="preserve"> </w:t>
      </w:r>
      <w:r>
        <w:rPr>
          <w:iCs/>
          <w:spacing w:val="-7"/>
          <w:w w:val="104"/>
        </w:rPr>
        <w:t>t</w:t>
      </w:r>
      <w:r>
        <w:rPr>
          <w:iCs/>
          <w:spacing w:val="-15"/>
          <w:w w:val="104"/>
        </w:rPr>
        <w:t>h</w:t>
      </w:r>
      <w:r>
        <w:rPr>
          <w:iCs/>
          <w:w w:val="104"/>
        </w:rPr>
        <w:t>e</w:t>
      </w:r>
      <w:r>
        <w:rPr>
          <w:iCs/>
          <w:spacing w:val="16"/>
          <w:w w:val="104"/>
        </w:rPr>
        <w:t xml:space="preserve"> </w:t>
      </w:r>
      <w:r>
        <w:rPr>
          <w:iCs/>
          <w:spacing w:val="-23"/>
          <w:w w:val="104"/>
        </w:rPr>
        <w:t>r</w:t>
      </w:r>
      <w:r>
        <w:rPr>
          <w:iCs/>
          <w:spacing w:val="-3"/>
          <w:w w:val="104"/>
        </w:rPr>
        <w:t>e</w:t>
      </w:r>
      <w:r>
        <w:rPr>
          <w:iCs/>
          <w:spacing w:val="7"/>
          <w:w w:val="104"/>
        </w:rPr>
        <w:t>g</w:t>
      </w:r>
      <w:r>
        <w:rPr>
          <w:iCs/>
          <w:spacing w:val="-3"/>
          <w:w w:val="104"/>
        </w:rPr>
        <w:t>e</w:t>
      </w:r>
      <w:r>
        <w:rPr>
          <w:iCs/>
          <w:spacing w:val="-17"/>
          <w:w w:val="104"/>
        </w:rPr>
        <w:t>n</w:t>
      </w:r>
      <w:r>
        <w:rPr>
          <w:iCs/>
          <w:spacing w:val="-3"/>
          <w:w w:val="104"/>
        </w:rPr>
        <w:t>e</w:t>
      </w:r>
      <w:r>
        <w:rPr>
          <w:iCs/>
          <w:spacing w:val="-23"/>
          <w:w w:val="104"/>
        </w:rPr>
        <w:t>r</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9"/>
          <w:w w:val="104"/>
        </w:rPr>
        <w:t xml:space="preserve"> </w:t>
      </w:r>
      <w:r>
        <w:rPr>
          <w:iCs/>
          <w:spacing w:val="-3"/>
          <w:w w:val="104"/>
        </w:rPr>
        <w:t>o</w:t>
      </w:r>
      <w:r>
        <w:rPr>
          <w:iCs/>
          <w:w w:val="104"/>
        </w:rPr>
        <w:t>f</w:t>
      </w:r>
      <w:r>
        <w:rPr>
          <w:iCs/>
          <w:spacing w:val="11"/>
          <w:w w:val="104"/>
        </w:rPr>
        <w:t xml:space="preserve"> </w:t>
      </w:r>
      <w:r>
        <w:rPr>
          <w:iCs/>
          <w:spacing w:val="-17"/>
          <w:w w:val="104"/>
        </w:rPr>
        <w:t>n</w:t>
      </w:r>
      <w:r>
        <w:rPr>
          <w:iCs/>
          <w:spacing w:val="-3"/>
          <w:w w:val="104"/>
        </w:rPr>
        <w:t>e</w:t>
      </w:r>
      <w:r>
        <w:rPr>
          <w:iCs/>
          <w:w w:val="104"/>
        </w:rPr>
        <w:t>w</w:t>
      </w:r>
      <w:r>
        <w:rPr>
          <w:iCs/>
          <w:w w:val="119"/>
        </w:rPr>
        <w:t xml:space="preserve"> </w:t>
      </w:r>
      <w:r>
        <w:rPr>
          <w:iCs/>
          <w:spacing w:val="21"/>
          <w:w w:val="104"/>
        </w:rPr>
        <w:t>s</w:t>
      </w:r>
      <w:r>
        <w:rPr>
          <w:iCs/>
          <w:spacing w:val="-7"/>
          <w:w w:val="104"/>
        </w:rPr>
        <w:t>t</w:t>
      </w:r>
      <w:r>
        <w:rPr>
          <w:iCs/>
          <w:spacing w:val="-3"/>
          <w:w w:val="104"/>
        </w:rPr>
        <w:t>e</w:t>
      </w:r>
      <w:r>
        <w:rPr>
          <w:iCs/>
          <w:w w:val="104"/>
        </w:rPr>
        <w:t>m</w:t>
      </w:r>
      <w:r>
        <w:rPr>
          <w:iCs/>
          <w:spacing w:val="-17"/>
          <w:w w:val="104"/>
        </w:rPr>
        <w:t xml:space="preserve"> </w:t>
      </w:r>
      <w:r>
        <w:rPr>
          <w:iCs/>
          <w:spacing w:val="21"/>
          <w:w w:val="104"/>
        </w:rPr>
        <w:t>s</w:t>
      </w:r>
      <w:r>
        <w:rPr>
          <w:iCs/>
          <w:spacing w:val="-15"/>
          <w:w w:val="104"/>
        </w:rPr>
        <w:t>u</w:t>
      </w:r>
      <w:r>
        <w:rPr>
          <w:iCs/>
          <w:spacing w:val="-23"/>
          <w:w w:val="104"/>
        </w:rPr>
        <w:t>r</w:t>
      </w:r>
      <w:r>
        <w:rPr>
          <w:iCs/>
          <w:spacing w:val="-4"/>
          <w:w w:val="104"/>
        </w:rPr>
        <w:t>f</w:t>
      </w:r>
      <w:r>
        <w:rPr>
          <w:iCs/>
          <w:spacing w:val="-5"/>
          <w:w w:val="104"/>
        </w:rPr>
        <w:t>a</w:t>
      </w:r>
      <w:r>
        <w:rPr>
          <w:iCs/>
          <w:spacing w:val="9"/>
          <w:w w:val="104"/>
        </w:rPr>
        <w:t>c</w:t>
      </w:r>
      <w:r>
        <w:rPr>
          <w:iCs/>
          <w:w w:val="104"/>
        </w:rPr>
        <w:t>e</w:t>
      </w:r>
      <w:r>
        <w:rPr>
          <w:iCs/>
          <w:spacing w:val="1"/>
          <w:w w:val="104"/>
        </w:rPr>
        <w:t xml:space="preserve"> </w:t>
      </w:r>
      <w:r>
        <w:rPr>
          <w:iCs/>
          <w:spacing w:val="-5"/>
          <w:w w:val="104"/>
        </w:rPr>
        <w:t>a</w:t>
      </w:r>
      <w:r>
        <w:rPr>
          <w:iCs/>
          <w:w w:val="104"/>
        </w:rPr>
        <w:t>s</w:t>
      </w:r>
      <w:r>
        <w:rPr>
          <w:iCs/>
          <w:spacing w:val="25"/>
          <w:w w:val="104"/>
        </w:rPr>
        <w:t xml:space="preserve"> </w:t>
      </w:r>
      <w:r>
        <w:rPr>
          <w:iCs/>
          <w:spacing w:val="-7"/>
          <w:w w:val="104"/>
        </w:rPr>
        <w:t>t</w:t>
      </w:r>
      <w:r>
        <w:rPr>
          <w:iCs/>
          <w:spacing w:val="-15"/>
          <w:w w:val="104"/>
        </w:rPr>
        <w:t>h</w:t>
      </w:r>
      <w:r>
        <w:rPr>
          <w:iCs/>
          <w:w w:val="104"/>
        </w:rPr>
        <w:t>e</w:t>
      </w:r>
      <w:r>
        <w:rPr>
          <w:iCs/>
          <w:spacing w:val="2"/>
          <w:w w:val="104"/>
        </w:rPr>
        <w:t xml:space="preserve"> </w:t>
      </w:r>
      <w:r>
        <w:rPr>
          <w:iCs/>
          <w:spacing w:val="-3"/>
          <w:w w:val="104"/>
        </w:rPr>
        <w:t>o</w:t>
      </w:r>
      <w:r>
        <w:rPr>
          <w:iCs/>
          <w:spacing w:val="-12"/>
          <w:w w:val="104"/>
        </w:rPr>
        <w:t>l</w:t>
      </w:r>
      <w:r>
        <w:rPr>
          <w:iCs/>
          <w:w w:val="104"/>
        </w:rPr>
        <w:t>d</w:t>
      </w:r>
      <w:r>
        <w:rPr>
          <w:iCs/>
          <w:spacing w:val="-11"/>
          <w:w w:val="104"/>
        </w:rPr>
        <w:t xml:space="preserve"> </w:t>
      </w:r>
      <w:r>
        <w:rPr>
          <w:iCs/>
          <w:spacing w:val="-3"/>
          <w:w w:val="104"/>
        </w:rPr>
        <w:t>o</w:t>
      </w:r>
      <w:r>
        <w:rPr>
          <w:iCs/>
          <w:spacing w:val="-17"/>
          <w:w w:val="104"/>
        </w:rPr>
        <w:t>n</w:t>
      </w:r>
      <w:r>
        <w:rPr>
          <w:iCs/>
          <w:spacing w:val="-3"/>
          <w:w w:val="104"/>
        </w:rPr>
        <w:t>e</w:t>
      </w:r>
      <w:r>
        <w:rPr>
          <w:iCs/>
          <w:w w:val="104"/>
        </w:rPr>
        <w:t>s</w:t>
      </w:r>
      <w:r>
        <w:rPr>
          <w:iCs/>
          <w:spacing w:val="25"/>
          <w:w w:val="104"/>
        </w:rPr>
        <w:t xml:space="preserve"> </w:t>
      </w:r>
      <w:r>
        <w:rPr>
          <w:iCs/>
          <w:spacing w:val="-5"/>
          <w:w w:val="104"/>
        </w:rPr>
        <w:t>a</w:t>
      </w:r>
      <w:r>
        <w:rPr>
          <w:iCs/>
          <w:spacing w:val="-23"/>
          <w:w w:val="104"/>
        </w:rPr>
        <w:t>r</w:t>
      </w:r>
      <w:r>
        <w:rPr>
          <w:iCs/>
          <w:w w:val="104"/>
        </w:rPr>
        <w:t>e</w:t>
      </w:r>
      <w:r>
        <w:rPr>
          <w:iCs/>
          <w:spacing w:val="2"/>
          <w:w w:val="104"/>
        </w:rPr>
        <w:t xml:space="preserve"> </w:t>
      </w:r>
      <w:r>
        <w:rPr>
          <w:iCs/>
          <w:spacing w:val="-23"/>
          <w:w w:val="104"/>
        </w:rPr>
        <w:t>r</w:t>
      </w:r>
      <w:r>
        <w:rPr>
          <w:iCs/>
          <w:spacing w:val="-15"/>
          <w:w w:val="104"/>
        </w:rPr>
        <w:t>u</w:t>
      </w:r>
      <w:r>
        <w:rPr>
          <w:iCs/>
          <w:spacing w:val="-11"/>
          <w:w w:val="104"/>
        </w:rPr>
        <w:t>p</w:t>
      </w:r>
      <w:r>
        <w:rPr>
          <w:iCs/>
          <w:spacing w:val="-7"/>
          <w:w w:val="104"/>
        </w:rPr>
        <w:t>t</w:t>
      </w:r>
      <w:r>
        <w:rPr>
          <w:iCs/>
          <w:spacing w:val="-15"/>
          <w:w w:val="104"/>
        </w:rPr>
        <w:t>u</w:t>
      </w:r>
      <w:r>
        <w:rPr>
          <w:iCs/>
          <w:spacing w:val="-23"/>
          <w:w w:val="104"/>
        </w:rPr>
        <w:t>r</w:t>
      </w:r>
      <w:r>
        <w:rPr>
          <w:iCs/>
          <w:spacing w:val="-3"/>
          <w:w w:val="104"/>
        </w:rPr>
        <w:t>e</w:t>
      </w:r>
      <w:r>
        <w:rPr>
          <w:iCs/>
          <w:w w:val="104"/>
        </w:rPr>
        <w:t>d</w:t>
      </w:r>
      <w:r>
        <w:rPr>
          <w:iCs/>
          <w:spacing w:val="-11"/>
          <w:w w:val="104"/>
        </w:rPr>
        <w:t xml:space="preserve"> </w:t>
      </w:r>
      <w:r>
        <w:rPr>
          <w:iCs/>
          <w:spacing w:val="-3"/>
          <w:w w:val="104"/>
        </w:rPr>
        <w:t>o</w:t>
      </w:r>
      <w:r>
        <w:rPr>
          <w:iCs/>
          <w:spacing w:val="-4"/>
          <w:w w:val="104"/>
        </w:rPr>
        <w:t>ff</w:t>
      </w:r>
      <w:r>
        <w:rPr>
          <w:iCs/>
          <w:w w:val="104"/>
        </w:rPr>
        <w:t>.</w:t>
      </w:r>
    </w:p>
    <w:p>
      <w:pPr>
        <w:pStyle w:val="style179"/>
        <w:numPr>
          <w:ilvl w:val="0"/>
          <w:numId w:val="20"/>
        </w:numPr>
        <w:kinsoku w:val="false"/>
        <w:overflowPunct w:val="false"/>
        <w:spacing w:lineRule="auto" w:line="360"/>
        <w:rPr/>
      </w:pPr>
      <w:r>
        <w:rPr>
          <w:iCs/>
          <w:spacing w:val="-10"/>
          <w:w w:val="115"/>
        </w:rPr>
        <w:t>A</w:t>
      </w:r>
      <w:r>
        <w:rPr>
          <w:iCs/>
          <w:spacing w:val="-17"/>
          <w:w w:val="115"/>
        </w:rPr>
        <w:t>v</w:t>
      </w:r>
      <w:r>
        <w:rPr>
          <w:iCs/>
          <w:spacing w:val="-5"/>
          <w:w w:val="115"/>
        </w:rPr>
        <w:t>a</w:t>
      </w:r>
      <w:r>
        <w:rPr>
          <w:iCs/>
          <w:spacing w:val="-14"/>
          <w:w w:val="115"/>
        </w:rPr>
        <w:t>i</w:t>
      </w:r>
      <w:r>
        <w:rPr>
          <w:iCs/>
          <w:spacing w:val="-13"/>
          <w:w w:val="115"/>
        </w:rPr>
        <w:t>l</w:t>
      </w:r>
      <w:r>
        <w:rPr>
          <w:iCs/>
          <w:spacing w:val="-5"/>
          <w:w w:val="115"/>
        </w:rPr>
        <w:t>a</w:t>
      </w:r>
      <w:r>
        <w:rPr>
          <w:iCs/>
          <w:spacing w:val="-12"/>
          <w:w w:val="115"/>
        </w:rPr>
        <w:t>b</w:t>
      </w:r>
      <w:r>
        <w:rPr>
          <w:iCs/>
          <w:spacing w:val="-14"/>
          <w:w w:val="115"/>
        </w:rPr>
        <w:t>i</w:t>
      </w:r>
      <w:r>
        <w:rPr>
          <w:iCs/>
          <w:spacing w:val="-13"/>
          <w:w w:val="115"/>
        </w:rPr>
        <w:t>l</w:t>
      </w:r>
      <w:r>
        <w:rPr>
          <w:iCs/>
          <w:spacing w:val="-14"/>
          <w:w w:val="115"/>
        </w:rPr>
        <w:t>i</w:t>
      </w:r>
      <w:r>
        <w:rPr>
          <w:iCs/>
          <w:spacing w:val="-8"/>
          <w:w w:val="115"/>
        </w:rPr>
        <w:t>t</w:t>
      </w:r>
      <w:r>
        <w:rPr>
          <w:iCs/>
          <w:w w:val="115"/>
        </w:rPr>
        <w:t>y</w:t>
      </w:r>
      <w:r>
        <w:rPr>
          <w:iCs/>
          <w:spacing w:val="-47"/>
          <w:w w:val="115"/>
        </w:rPr>
        <w:t xml:space="preserve"> </w:t>
      </w:r>
      <w:r>
        <w:rPr>
          <w:iCs/>
          <w:spacing w:val="-3"/>
          <w:w w:val="115"/>
        </w:rPr>
        <w:t>o</w:t>
      </w:r>
      <w:r>
        <w:rPr>
          <w:iCs/>
          <w:w w:val="115"/>
        </w:rPr>
        <w:t>f</w:t>
      </w:r>
      <w:r>
        <w:rPr>
          <w:iCs/>
          <w:spacing w:val="-41"/>
          <w:w w:val="115"/>
        </w:rPr>
        <w:t xml:space="preserve"> </w:t>
      </w:r>
      <w:r>
        <w:rPr>
          <w:iCs/>
          <w:spacing w:val="8"/>
          <w:w w:val="115"/>
        </w:rPr>
        <w:t>g</w:t>
      </w:r>
      <w:r>
        <w:rPr>
          <w:iCs/>
          <w:spacing w:val="-25"/>
          <w:w w:val="115"/>
        </w:rPr>
        <w:t>r</w:t>
      </w:r>
      <w:r>
        <w:rPr>
          <w:iCs/>
          <w:spacing w:val="-5"/>
          <w:w w:val="115"/>
        </w:rPr>
        <w:t>af</w:t>
      </w:r>
      <w:r>
        <w:rPr>
          <w:iCs/>
          <w:spacing w:val="-8"/>
          <w:w w:val="115"/>
        </w:rPr>
        <w:t>t</w:t>
      </w:r>
      <w:r>
        <w:rPr>
          <w:iCs/>
          <w:spacing w:val="-14"/>
          <w:w w:val="115"/>
        </w:rPr>
        <w:t>i</w:t>
      </w:r>
      <w:r>
        <w:rPr>
          <w:iCs/>
          <w:spacing w:val="-18"/>
          <w:w w:val="115"/>
        </w:rPr>
        <w:t>n</w:t>
      </w:r>
      <w:r>
        <w:rPr>
          <w:iCs/>
          <w:w w:val="115"/>
        </w:rPr>
        <w:t>g</w:t>
      </w:r>
      <w:r>
        <w:rPr>
          <w:iCs/>
          <w:spacing w:val="-34"/>
          <w:w w:val="115"/>
        </w:rPr>
        <w:t xml:space="preserve"> </w:t>
      </w:r>
      <w:r>
        <w:rPr>
          <w:iCs/>
          <w:spacing w:val="-8"/>
          <w:w w:val="115"/>
        </w:rPr>
        <w:t>t</w:t>
      </w:r>
      <w:r>
        <w:rPr>
          <w:iCs/>
          <w:spacing w:val="-5"/>
          <w:w w:val="115"/>
        </w:rPr>
        <w:t>a</w:t>
      </w:r>
      <w:r>
        <w:rPr>
          <w:iCs/>
          <w:spacing w:val="-12"/>
          <w:w w:val="115"/>
        </w:rPr>
        <w:t>p</w:t>
      </w:r>
      <w:r>
        <w:rPr>
          <w:iCs/>
          <w:w w:val="115"/>
        </w:rPr>
        <w:t>e</w:t>
      </w:r>
      <w:r>
        <w:t xml:space="preserve">: </w:t>
      </w:r>
      <w:r>
        <w:rPr>
          <w:iCs/>
          <w:spacing w:val="-5"/>
          <w:w w:val="110"/>
        </w:rPr>
        <w:t>T</w:t>
      </w:r>
      <w:r>
        <w:rPr>
          <w:iCs/>
          <w:spacing w:val="-16"/>
          <w:w w:val="110"/>
        </w:rPr>
        <w:t>h</w:t>
      </w:r>
      <w:r>
        <w:rPr>
          <w:iCs/>
          <w:w w:val="110"/>
        </w:rPr>
        <w:t>e</w:t>
      </w:r>
      <w:r>
        <w:rPr>
          <w:iCs/>
          <w:spacing w:val="-20"/>
          <w:w w:val="110"/>
        </w:rPr>
        <w:t xml:space="preserve"> </w:t>
      </w:r>
      <w:r>
        <w:rPr>
          <w:iCs/>
          <w:spacing w:val="8"/>
          <w:w w:val="110"/>
        </w:rPr>
        <w:t>g</w:t>
      </w:r>
      <w:r>
        <w:rPr>
          <w:iCs/>
          <w:spacing w:val="-24"/>
          <w:w w:val="110"/>
        </w:rPr>
        <w:t>r</w:t>
      </w:r>
      <w:r>
        <w:rPr>
          <w:iCs/>
          <w:spacing w:val="-5"/>
          <w:w w:val="110"/>
        </w:rPr>
        <w:t>af</w:t>
      </w:r>
      <w:r>
        <w:rPr>
          <w:iCs/>
          <w:spacing w:val="-7"/>
          <w:w w:val="110"/>
        </w:rPr>
        <w:t>t</w:t>
      </w:r>
      <w:r>
        <w:rPr>
          <w:iCs/>
          <w:spacing w:val="-3"/>
          <w:w w:val="110"/>
        </w:rPr>
        <w:t>e</w:t>
      </w:r>
      <w:r>
        <w:rPr>
          <w:iCs/>
          <w:w w:val="110"/>
        </w:rPr>
        <w:t>d</w:t>
      </w:r>
      <w:r>
        <w:rPr>
          <w:iCs/>
          <w:spacing w:val="-28"/>
          <w:w w:val="110"/>
        </w:rPr>
        <w:t xml:space="preserve"> </w:t>
      </w:r>
      <w:r>
        <w:rPr>
          <w:iCs/>
          <w:spacing w:val="-11"/>
          <w:w w:val="110"/>
        </w:rPr>
        <w:t>p</w:t>
      </w:r>
      <w:r>
        <w:rPr>
          <w:iCs/>
          <w:spacing w:val="-5"/>
          <w:w w:val="110"/>
        </w:rPr>
        <w:t>a</w:t>
      </w:r>
      <w:r>
        <w:rPr>
          <w:iCs/>
          <w:spacing w:val="-24"/>
          <w:w w:val="110"/>
        </w:rPr>
        <w:t>r</w:t>
      </w:r>
      <w:r>
        <w:rPr>
          <w:iCs/>
          <w:w w:val="110"/>
        </w:rPr>
        <w:t>t</w:t>
      </w:r>
      <w:r>
        <w:rPr>
          <w:iCs/>
          <w:spacing w:val="-25"/>
          <w:w w:val="110"/>
        </w:rPr>
        <w:t xml:space="preserve"> </w:t>
      </w:r>
      <w:r>
        <w:rPr>
          <w:iCs/>
          <w:spacing w:val="-5"/>
          <w:w w:val="110"/>
        </w:rPr>
        <w:t>(</w:t>
      </w:r>
      <w:r>
        <w:rPr>
          <w:iCs/>
          <w:spacing w:val="-16"/>
          <w:w w:val="110"/>
        </w:rPr>
        <w:t>u</w:t>
      </w:r>
      <w:r>
        <w:rPr>
          <w:iCs/>
          <w:spacing w:val="-18"/>
          <w:w w:val="110"/>
        </w:rPr>
        <w:t>n</w:t>
      </w:r>
      <w:r>
        <w:rPr>
          <w:iCs/>
          <w:spacing w:val="-13"/>
          <w:w w:val="110"/>
        </w:rPr>
        <w:t>i</w:t>
      </w:r>
      <w:r>
        <w:rPr>
          <w:iCs/>
          <w:spacing w:val="-3"/>
          <w:w w:val="110"/>
        </w:rPr>
        <w:t>o</w:t>
      </w:r>
      <w:r>
        <w:rPr>
          <w:iCs/>
          <w:spacing w:val="-18"/>
          <w:w w:val="110"/>
        </w:rPr>
        <w:t>n</w:t>
      </w:r>
      <w:r>
        <w:rPr>
          <w:iCs/>
          <w:w w:val="110"/>
        </w:rPr>
        <w:t>)</w:t>
      </w:r>
      <w:r>
        <w:rPr>
          <w:iCs/>
          <w:spacing w:val="-20"/>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9"/>
          <w:w w:val="110"/>
        </w:rPr>
        <w:t xml:space="preserve"> </w:t>
      </w:r>
      <w:r>
        <w:rPr>
          <w:iCs/>
          <w:spacing w:val="-11"/>
          <w:w w:val="110"/>
        </w:rPr>
        <w:t>b</w:t>
      </w:r>
      <w:r>
        <w:rPr>
          <w:iCs/>
          <w:w w:val="110"/>
        </w:rPr>
        <w:t>e</w:t>
      </w:r>
      <w:r>
        <w:rPr>
          <w:iCs/>
          <w:spacing w:val="-19"/>
          <w:w w:val="110"/>
        </w:rPr>
        <w:t xml:space="preserve"> </w:t>
      </w:r>
      <w:r>
        <w:rPr>
          <w:iCs/>
          <w:w w:val="110"/>
        </w:rPr>
        <w:t>s</w:t>
      </w:r>
      <w:r>
        <w:rPr>
          <w:iCs/>
          <w:spacing w:val="-54"/>
          <w:w w:val="110"/>
        </w:rPr>
        <w:t xml:space="preserve"> </w:t>
      </w:r>
      <w:r>
        <w:rPr>
          <w:iCs/>
          <w:spacing w:val="1"/>
          <w:w w:val="110"/>
        </w:rPr>
        <w:t>s</w:t>
      </w:r>
      <w:r>
        <w:rPr>
          <w:iCs/>
          <w:spacing w:val="-2"/>
          <w:w w:val="110"/>
        </w:rPr>
        <w:t>e</w:t>
      </w:r>
      <w:r>
        <w:rPr>
          <w:iCs/>
          <w:spacing w:val="-10"/>
          <w:w w:val="110"/>
        </w:rPr>
        <w:t>a</w:t>
      </w:r>
      <w:r>
        <w:rPr>
          <w:iCs/>
          <w:spacing w:val="1"/>
          <w:w w:val="110"/>
        </w:rPr>
        <w:t>l</w:t>
      </w:r>
      <w:r>
        <w:rPr>
          <w:iCs/>
          <w:spacing w:val="-9"/>
          <w:w w:val="110"/>
        </w:rPr>
        <w:t>ed</w:t>
      </w:r>
      <w:r>
        <w:rPr>
          <w:iCs/>
          <w:w w:val="110"/>
        </w:rPr>
        <w:t>/</w:t>
      </w:r>
      <w:r>
        <w:rPr>
          <w:iCs/>
          <w:spacing w:val="-42"/>
          <w:w w:val="110"/>
        </w:rPr>
        <w:t xml:space="preserve"> </w:t>
      </w:r>
      <w:r>
        <w:rPr>
          <w:iCs/>
          <w:spacing w:val="-22"/>
          <w:w w:val="110"/>
        </w:rPr>
        <w:t>wr</w:t>
      </w:r>
      <w:r>
        <w:rPr>
          <w:iCs/>
          <w:spacing w:val="-2"/>
          <w:w w:val="110"/>
        </w:rPr>
        <w:t>a</w:t>
      </w:r>
      <w:r>
        <w:rPr>
          <w:iCs/>
          <w:spacing w:val="-9"/>
          <w:w w:val="110"/>
        </w:rPr>
        <w:t>pp</w:t>
      </w:r>
      <w:r>
        <w:rPr>
          <w:iCs/>
          <w:spacing w:val="1"/>
          <w:w w:val="110"/>
        </w:rPr>
        <w:t>e</w:t>
      </w:r>
      <w:r>
        <w:rPr>
          <w:iCs/>
          <w:w w:val="110"/>
        </w:rPr>
        <w:t>d</w:t>
      </w:r>
      <w:r>
        <w:rPr>
          <w:iCs/>
          <w:spacing w:val="-26"/>
          <w:w w:val="110"/>
        </w:rPr>
        <w:t xml:space="preserve"> </w:t>
      </w:r>
      <w:r>
        <w:rPr>
          <w:iCs/>
          <w:spacing w:val="-11"/>
          <w:w w:val="110"/>
        </w:rPr>
        <w:t>p</w:t>
      </w:r>
      <w:r>
        <w:rPr>
          <w:iCs/>
          <w:spacing w:val="-24"/>
          <w:w w:val="110"/>
        </w:rPr>
        <w:t>r</w:t>
      </w:r>
      <w:r>
        <w:rPr>
          <w:iCs/>
          <w:spacing w:val="-3"/>
          <w:w w:val="110"/>
        </w:rPr>
        <w:t>o</w:t>
      </w:r>
      <w:r>
        <w:rPr>
          <w:iCs/>
          <w:spacing w:val="-11"/>
          <w:w w:val="110"/>
        </w:rPr>
        <w:t>p</w:t>
      </w:r>
      <w:r>
        <w:rPr>
          <w:iCs/>
          <w:spacing w:val="-3"/>
          <w:w w:val="110"/>
        </w:rPr>
        <w:t>e</w:t>
      </w:r>
      <w:r>
        <w:rPr>
          <w:iCs/>
          <w:spacing w:val="-24"/>
          <w:w w:val="110"/>
        </w:rPr>
        <w:t>r</w:t>
      </w:r>
      <w:r>
        <w:rPr>
          <w:iCs/>
          <w:spacing w:val="-12"/>
          <w:w w:val="110"/>
        </w:rPr>
        <w:t>l</w:t>
      </w:r>
      <w:r>
        <w:rPr>
          <w:iCs/>
          <w:w w:val="110"/>
        </w:rPr>
        <w:t>y</w:t>
      </w:r>
      <w:r>
        <w:rPr>
          <w:iCs/>
          <w:spacing w:val="-30"/>
          <w:w w:val="110"/>
        </w:rPr>
        <w:t xml:space="preserve"> </w:t>
      </w:r>
      <w:r>
        <w:rPr>
          <w:iCs/>
          <w:spacing w:val="-11"/>
          <w:w w:val="110"/>
        </w:rPr>
        <w:t>p</w:t>
      </w:r>
      <w:r>
        <w:rPr>
          <w:iCs/>
          <w:spacing w:val="-24"/>
          <w:w w:val="110"/>
        </w:rPr>
        <w:t>r</w:t>
      </w:r>
      <w:r>
        <w:rPr>
          <w:iCs/>
          <w:spacing w:val="-3"/>
          <w:w w:val="110"/>
        </w:rPr>
        <w:t>e</w:t>
      </w:r>
      <w:r>
        <w:rPr>
          <w:iCs/>
          <w:spacing w:val="-5"/>
          <w:w w:val="110"/>
        </w:rPr>
        <w:t>f</w:t>
      </w:r>
      <w:r>
        <w:rPr>
          <w:iCs/>
          <w:spacing w:val="-3"/>
          <w:w w:val="110"/>
        </w:rPr>
        <w:t>e</w:t>
      </w:r>
      <w:r>
        <w:rPr>
          <w:iCs/>
          <w:spacing w:val="-24"/>
          <w:w w:val="110"/>
        </w:rPr>
        <w:t>r</w:t>
      </w:r>
      <w:r>
        <w:rPr>
          <w:iCs/>
          <w:spacing w:val="-5"/>
          <w:w w:val="110"/>
        </w:rPr>
        <w:t>a</w:t>
      </w:r>
      <w:r>
        <w:rPr>
          <w:iCs/>
          <w:spacing w:val="-11"/>
          <w:w w:val="110"/>
        </w:rPr>
        <w:t>b</w:t>
      </w:r>
      <w:r>
        <w:rPr>
          <w:iCs/>
          <w:spacing w:val="-12"/>
          <w:w w:val="110"/>
        </w:rPr>
        <w:t>l</w:t>
      </w:r>
      <w:r>
        <w:rPr>
          <w:iCs/>
          <w:w w:val="110"/>
        </w:rPr>
        <w:t>y</w:t>
      </w:r>
      <w:r>
        <w:rPr>
          <w:iCs/>
          <w:spacing w:val="-30"/>
          <w:w w:val="110"/>
        </w:rPr>
        <w:t xml:space="preserve"> </w:t>
      </w:r>
      <w:r>
        <w:rPr>
          <w:iCs/>
          <w:spacing w:val="-16"/>
          <w:w w:val="110"/>
        </w:rPr>
        <w:t>u</w:t>
      </w:r>
      <w:r>
        <w:rPr>
          <w:iCs/>
          <w:spacing w:val="22"/>
          <w:w w:val="110"/>
        </w:rPr>
        <w:t>s</w:t>
      </w:r>
      <w:r>
        <w:rPr>
          <w:iCs/>
          <w:spacing w:val="-13"/>
          <w:w w:val="110"/>
        </w:rPr>
        <w:t>i</w:t>
      </w:r>
      <w:r>
        <w:rPr>
          <w:iCs/>
          <w:spacing w:val="-18"/>
          <w:w w:val="110"/>
        </w:rPr>
        <w:t>n</w:t>
      </w:r>
      <w:r>
        <w:rPr>
          <w:iCs/>
          <w:w w:val="110"/>
        </w:rPr>
        <w:t>g</w:t>
      </w:r>
      <w:r>
        <w:rPr>
          <w:iCs/>
          <w:spacing w:val="-11"/>
          <w:w w:val="110"/>
        </w:rPr>
        <w:t xml:space="preserve"> </w:t>
      </w:r>
      <w:r>
        <w:rPr>
          <w:iCs/>
          <w:spacing w:val="8"/>
          <w:w w:val="110"/>
        </w:rPr>
        <w:t>g</w:t>
      </w:r>
      <w:r>
        <w:rPr>
          <w:iCs/>
          <w:spacing w:val="-24"/>
          <w:w w:val="110"/>
        </w:rPr>
        <w:t>r</w:t>
      </w:r>
      <w:r>
        <w:rPr>
          <w:iCs/>
          <w:spacing w:val="-5"/>
          <w:w w:val="110"/>
        </w:rPr>
        <w:t>af</w:t>
      </w:r>
      <w:r>
        <w:rPr>
          <w:iCs/>
          <w:spacing w:val="-7"/>
          <w:w w:val="110"/>
        </w:rPr>
        <w:t>t</w:t>
      </w:r>
      <w:r>
        <w:rPr>
          <w:iCs/>
          <w:spacing w:val="-13"/>
          <w:w w:val="110"/>
        </w:rPr>
        <w:t>i</w:t>
      </w:r>
      <w:r>
        <w:rPr>
          <w:iCs/>
          <w:spacing w:val="-18"/>
          <w:w w:val="110"/>
        </w:rPr>
        <w:t>n</w:t>
      </w:r>
      <w:r>
        <w:rPr>
          <w:iCs/>
          <w:w w:val="110"/>
        </w:rPr>
        <w:t>g</w:t>
      </w:r>
      <w:r>
        <w:rPr>
          <w:iCs/>
          <w:w w:val="96"/>
        </w:rPr>
        <w:t xml:space="preserve"> </w:t>
      </w:r>
      <w:r>
        <w:rPr>
          <w:iCs/>
          <w:spacing w:val="-7"/>
          <w:w w:val="110"/>
        </w:rPr>
        <w:t>t</w:t>
      </w:r>
      <w:r>
        <w:rPr>
          <w:iCs/>
          <w:spacing w:val="-5"/>
          <w:w w:val="110"/>
        </w:rPr>
        <w:t>a</w:t>
      </w:r>
      <w:r>
        <w:rPr>
          <w:iCs/>
          <w:spacing w:val="-11"/>
          <w:w w:val="110"/>
        </w:rPr>
        <w:t>p</w:t>
      </w:r>
      <w:r>
        <w:rPr>
          <w:iCs/>
          <w:w w:val="110"/>
        </w:rPr>
        <w:t>e</w:t>
      </w:r>
      <w:r>
        <w:rPr>
          <w:iCs/>
          <w:spacing w:val="-18"/>
          <w:w w:val="110"/>
        </w:rPr>
        <w:t xml:space="preserve"> </w:t>
      </w:r>
      <w:r>
        <w:rPr>
          <w:iCs/>
          <w:spacing w:val="-3"/>
          <w:w w:val="110"/>
        </w:rPr>
        <w:t>o</w:t>
      </w:r>
      <w:r>
        <w:rPr>
          <w:iCs/>
          <w:w w:val="110"/>
        </w:rPr>
        <w:t>r</w:t>
      </w:r>
      <w:r>
        <w:rPr>
          <w:iCs/>
          <w:spacing w:val="-44"/>
          <w:w w:val="110"/>
        </w:rPr>
        <w:t xml:space="preserve"> </w:t>
      </w:r>
      <w:r>
        <w:rPr>
          <w:iCs/>
          <w:spacing w:val="-11"/>
          <w:w w:val="110"/>
        </w:rPr>
        <w:t>p</w:t>
      </w:r>
      <w:r>
        <w:rPr>
          <w:iCs/>
          <w:spacing w:val="-3"/>
          <w:w w:val="110"/>
        </w:rPr>
        <w:t>o</w:t>
      </w:r>
      <w:r>
        <w:rPr>
          <w:iCs/>
          <w:spacing w:val="-12"/>
          <w:w w:val="110"/>
        </w:rPr>
        <w:t>l</w:t>
      </w:r>
      <w:r>
        <w:rPr>
          <w:iCs/>
          <w:spacing w:val="-14"/>
          <w:w w:val="110"/>
        </w:rPr>
        <w:t>y</w:t>
      </w:r>
      <w:r>
        <w:rPr>
          <w:iCs/>
          <w:spacing w:val="-7"/>
          <w:w w:val="110"/>
        </w:rPr>
        <w:t>t</w:t>
      </w:r>
      <w:r>
        <w:rPr>
          <w:iCs/>
          <w:spacing w:val="-16"/>
          <w:w w:val="110"/>
        </w:rPr>
        <w:t>h</w:t>
      </w:r>
      <w:r>
        <w:rPr>
          <w:iCs/>
          <w:spacing w:val="-3"/>
          <w:w w:val="110"/>
        </w:rPr>
        <w:t>e</w:t>
      </w:r>
      <w:r>
        <w:rPr>
          <w:iCs/>
          <w:spacing w:val="-18"/>
          <w:w w:val="110"/>
        </w:rPr>
        <w:t>n</w:t>
      </w:r>
      <w:r>
        <w:rPr>
          <w:iCs/>
          <w:w w:val="110"/>
        </w:rPr>
        <w:t>e</w:t>
      </w:r>
      <w:r>
        <w:rPr>
          <w:iCs/>
          <w:spacing w:val="-17"/>
          <w:w w:val="110"/>
        </w:rPr>
        <w:t xml:space="preserve"> </w:t>
      </w:r>
      <w:r>
        <w:rPr>
          <w:iCs/>
          <w:spacing w:val="-7"/>
          <w:w w:val="110"/>
        </w:rPr>
        <w:t>t</w:t>
      </w:r>
      <w:r>
        <w:rPr>
          <w:iCs/>
          <w:w w:val="110"/>
        </w:rPr>
        <w:t>o</w:t>
      </w:r>
      <w:r>
        <w:rPr>
          <w:iCs/>
          <w:spacing w:val="-18"/>
          <w:w w:val="110"/>
        </w:rPr>
        <w:t xml:space="preserve"> </w:t>
      </w:r>
      <w:r>
        <w:rPr>
          <w:iCs/>
          <w:spacing w:val="-5"/>
          <w:w w:val="110"/>
        </w:rPr>
        <w:t>a</w:t>
      </w:r>
      <w:r>
        <w:rPr>
          <w:iCs/>
          <w:spacing w:val="-17"/>
          <w:w w:val="110"/>
        </w:rPr>
        <w:t>v</w:t>
      </w:r>
      <w:r>
        <w:rPr>
          <w:iCs/>
          <w:spacing w:val="-3"/>
          <w:w w:val="110"/>
        </w:rPr>
        <w:t>o</w:t>
      </w:r>
      <w:r>
        <w:rPr>
          <w:iCs/>
          <w:spacing w:val="-13"/>
          <w:w w:val="110"/>
        </w:rPr>
        <w:t>i</w:t>
      </w:r>
      <w:r>
        <w:rPr>
          <w:iCs/>
          <w:w w:val="110"/>
        </w:rPr>
        <w:t>d</w:t>
      </w:r>
      <w:r>
        <w:rPr>
          <w:iCs/>
          <w:spacing w:val="-26"/>
          <w:w w:val="110"/>
        </w:rPr>
        <w:t xml:space="preserve"> </w:t>
      </w:r>
      <w:r>
        <w:rPr>
          <w:iCs/>
          <w:spacing w:val="-5"/>
          <w:w w:val="110"/>
        </w:rPr>
        <w:t>a</w:t>
      </w:r>
      <w:r>
        <w:rPr>
          <w:iCs/>
          <w:spacing w:val="-13"/>
          <w:w w:val="110"/>
        </w:rPr>
        <w:t>i</w:t>
      </w:r>
      <w:r>
        <w:rPr>
          <w:iCs/>
          <w:w w:val="110"/>
        </w:rPr>
        <w:t>r</w:t>
      </w:r>
      <w:r>
        <w:rPr>
          <w:iCs/>
          <w:spacing w:val="-44"/>
          <w:w w:val="110"/>
        </w:rPr>
        <w:t xml:space="preserve"> </w:t>
      </w:r>
      <w:r>
        <w:rPr>
          <w:iCs/>
          <w:spacing w:val="-3"/>
          <w:w w:val="110"/>
        </w:rPr>
        <w:t>e</w:t>
      </w:r>
      <w:r>
        <w:rPr>
          <w:iCs/>
          <w:spacing w:val="-18"/>
          <w:w w:val="110"/>
        </w:rPr>
        <w:t>n</w:t>
      </w:r>
      <w:r>
        <w:rPr>
          <w:iCs/>
          <w:spacing w:val="-7"/>
          <w:w w:val="110"/>
        </w:rPr>
        <w:t>t</w:t>
      </w:r>
      <w:r>
        <w:rPr>
          <w:iCs/>
          <w:spacing w:val="-24"/>
          <w:w w:val="110"/>
        </w:rPr>
        <w:t>r</w:t>
      </w:r>
      <w:r>
        <w:rPr>
          <w:iCs/>
          <w:w w:val="110"/>
        </w:rPr>
        <w:t>y</w:t>
      </w:r>
      <w:r>
        <w:rPr>
          <w:iCs/>
          <w:spacing w:val="-29"/>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31"/>
          <w:w w:val="110"/>
        </w:rPr>
        <w:t xml:space="preserve"> </w:t>
      </w:r>
      <w:r>
        <w:rPr>
          <w:iCs/>
          <w:spacing w:val="10"/>
          <w:w w:val="110"/>
        </w:rPr>
        <w:t>c</w:t>
      </w:r>
      <w:r>
        <w:rPr>
          <w:iCs/>
          <w:spacing w:val="-3"/>
          <w:w w:val="110"/>
        </w:rPr>
        <w:t>o</w:t>
      </w:r>
      <w:r>
        <w:rPr>
          <w:iCs/>
          <w:spacing w:val="-16"/>
          <w:w w:val="110"/>
        </w:rPr>
        <w:t>u</w:t>
      </w:r>
      <w:r>
        <w:rPr>
          <w:iCs/>
          <w:spacing w:val="-12"/>
          <w:w w:val="110"/>
        </w:rPr>
        <w:t>l</w:t>
      </w:r>
      <w:r>
        <w:rPr>
          <w:iCs/>
          <w:w w:val="110"/>
        </w:rPr>
        <w:t>d</w:t>
      </w:r>
      <w:r>
        <w:rPr>
          <w:iCs/>
          <w:spacing w:val="-27"/>
          <w:w w:val="110"/>
        </w:rPr>
        <w:t xml:space="preserve"> </w:t>
      </w:r>
      <w:r>
        <w:rPr>
          <w:iCs/>
          <w:spacing w:val="-12"/>
          <w:w w:val="110"/>
        </w:rPr>
        <w:t>l</w:t>
      </w:r>
      <w:r>
        <w:rPr>
          <w:iCs/>
          <w:spacing w:val="-3"/>
          <w:w w:val="110"/>
        </w:rPr>
        <w:t>e</w:t>
      </w:r>
      <w:r>
        <w:rPr>
          <w:iCs/>
          <w:spacing w:val="-5"/>
          <w:w w:val="110"/>
        </w:rPr>
        <w:t>a</w:t>
      </w:r>
      <w:r>
        <w:rPr>
          <w:iCs/>
          <w:w w:val="110"/>
        </w:rPr>
        <w:t>d</w:t>
      </w:r>
      <w:r>
        <w:rPr>
          <w:iCs/>
          <w:spacing w:val="-27"/>
          <w:w w:val="110"/>
        </w:rPr>
        <w:t xml:space="preserve"> </w:t>
      </w:r>
      <w:r>
        <w:rPr>
          <w:iCs/>
          <w:spacing w:val="-7"/>
          <w:w w:val="110"/>
        </w:rPr>
        <w:t>t</w:t>
      </w:r>
      <w:r>
        <w:rPr>
          <w:iCs/>
          <w:w w:val="110"/>
        </w:rPr>
        <w:t>o</w:t>
      </w:r>
      <w:r>
        <w:rPr>
          <w:iCs/>
          <w:spacing w:val="-18"/>
          <w:w w:val="110"/>
        </w:rPr>
        <w:t xml:space="preserve"> </w:t>
      </w:r>
      <w:r>
        <w:rPr>
          <w:iCs/>
          <w:spacing w:val="-11"/>
          <w:w w:val="110"/>
        </w:rPr>
        <w:t>d</w:t>
      </w:r>
      <w:r>
        <w:rPr>
          <w:iCs/>
          <w:spacing w:val="-3"/>
          <w:w w:val="110"/>
        </w:rPr>
        <w:t>e</w:t>
      </w:r>
      <w:r>
        <w:rPr>
          <w:iCs/>
          <w:spacing w:val="22"/>
          <w:w w:val="110"/>
        </w:rPr>
        <w:t>s</w:t>
      </w:r>
      <w:r>
        <w:rPr>
          <w:iCs/>
          <w:spacing w:val="-13"/>
          <w:w w:val="110"/>
        </w:rPr>
        <w:t>i</w:t>
      </w:r>
      <w:r>
        <w:rPr>
          <w:iCs/>
          <w:spacing w:val="10"/>
          <w:w w:val="110"/>
        </w:rPr>
        <w:t>cc</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0"/>
        </w:numPr>
        <w:kinsoku w:val="false"/>
        <w:overflowPunct w:val="false"/>
        <w:spacing w:lineRule="auto" w:line="360"/>
        <w:rPr/>
      </w:pPr>
      <w:r>
        <w:rPr>
          <w:iCs/>
          <w:spacing w:val="-5"/>
          <w:w w:val="110"/>
        </w:rPr>
        <w:t>T</w:t>
      </w:r>
      <w:r>
        <w:rPr>
          <w:iCs/>
          <w:spacing w:val="-16"/>
          <w:w w:val="110"/>
        </w:rPr>
        <w:t>h</w:t>
      </w:r>
      <w:r>
        <w:rPr>
          <w:iCs/>
          <w:w w:val="110"/>
        </w:rPr>
        <w:t>e</w:t>
      </w:r>
      <w:r>
        <w:rPr>
          <w:iCs/>
          <w:spacing w:val="-20"/>
          <w:w w:val="110"/>
        </w:rPr>
        <w:t xml:space="preserve"> </w:t>
      </w:r>
      <w:r>
        <w:rPr>
          <w:iCs/>
          <w:spacing w:val="-7"/>
          <w:w w:val="110"/>
        </w:rPr>
        <w:t>t</w:t>
      </w:r>
      <w:r>
        <w:rPr>
          <w:iCs/>
          <w:spacing w:val="-24"/>
          <w:w w:val="110"/>
        </w:rPr>
        <w:t>w</w:t>
      </w:r>
      <w:r>
        <w:rPr>
          <w:iCs/>
          <w:w w:val="110"/>
        </w:rPr>
        <w:t>o</w:t>
      </w:r>
      <w:r>
        <w:rPr>
          <w:iCs/>
          <w:spacing w:val="-21"/>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2"/>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8"/>
          <w:w w:val="110"/>
        </w:rPr>
        <w:t xml:space="preserve"> </w:t>
      </w:r>
      <w:r>
        <w:rPr>
          <w:iCs/>
          <w:spacing w:val="-11"/>
          <w:w w:val="110"/>
        </w:rPr>
        <w:t>b</w:t>
      </w:r>
      <w:r>
        <w:rPr>
          <w:iCs/>
          <w:w w:val="110"/>
        </w:rPr>
        <w:t>e</w:t>
      </w:r>
      <w:r>
        <w:rPr>
          <w:iCs/>
          <w:spacing w:val="-20"/>
          <w:w w:val="110"/>
        </w:rPr>
        <w:t xml:space="preserve"> </w:t>
      </w:r>
      <w:r>
        <w:rPr>
          <w:iCs/>
          <w:spacing w:val="-5"/>
          <w:w w:val="110"/>
        </w:rPr>
        <w:t>f</w:t>
      </w:r>
      <w:r>
        <w:rPr>
          <w:iCs/>
          <w:spacing w:val="-24"/>
          <w:w w:val="110"/>
        </w:rPr>
        <w:t>r</w:t>
      </w:r>
      <w:r>
        <w:rPr>
          <w:iCs/>
          <w:spacing w:val="-3"/>
          <w:w w:val="110"/>
        </w:rPr>
        <w:t>o</w:t>
      </w:r>
      <w:r>
        <w:rPr>
          <w:iCs/>
          <w:w w:val="110"/>
        </w:rPr>
        <w:t>m</w:t>
      </w:r>
      <w:r>
        <w:rPr>
          <w:iCs/>
          <w:spacing w:val="-34"/>
          <w:w w:val="110"/>
        </w:rPr>
        <w:t xml:space="preserve"> </w:t>
      </w:r>
      <w:r>
        <w:rPr>
          <w:iCs/>
          <w:spacing w:val="-7"/>
          <w:w w:val="110"/>
        </w:rPr>
        <w:t>t</w:t>
      </w:r>
      <w:r>
        <w:rPr>
          <w:iCs/>
          <w:spacing w:val="-16"/>
          <w:w w:val="110"/>
        </w:rPr>
        <w:t>h</w:t>
      </w:r>
      <w:r>
        <w:rPr>
          <w:iCs/>
          <w:w w:val="110"/>
        </w:rPr>
        <w:t>e</w:t>
      </w:r>
      <w:r>
        <w:rPr>
          <w:iCs/>
          <w:spacing w:val="-20"/>
          <w:w w:val="110"/>
        </w:rPr>
        <w:t xml:space="preserve"> </w:t>
      </w:r>
      <w:r>
        <w:rPr>
          <w:iCs/>
          <w:w w:val="110"/>
        </w:rPr>
        <w:t>s</w:t>
      </w:r>
      <w:r>
        <w:rPr>
          <w:iCs/>
          <w:spacing w:val="-54"/>
          <w:w w:val="110"/>
        </w:rPr>
        <w:t xml:space="preserve"> </w:t>
      </w:r>
      <w:r>
        <w:rPr>
          <w:iCs/>
          <w:spacing w:val="-2"/>
          <w:w w:val="110"/>
        </w:rPr>
        <w:t>s</w:t>
      </w:r>
      <w:r>
        <w:rPr>
          <w:iCs/>
          <w:spacing w:val="-14"/>
          <w:w w:val="110"/>
        </w:rPr>
        <w:t>a</w:t>
      </w:r>
      <w:r>
        <w:rPr>
          <w:iCs/>
          <w:w w:val="110"/>
        </w:rPr>
        <w:t>me</w:t>
      </w:r>
      <w:r>
        <w:rPr>
          <w:iCs/>
          <w:spacing w:val="-18"/>
          <w:w w:val="110"/>
        </w:rPr>
        <w:t xml:space="preserve"> </w:t>
      </w:r>
      <w:r>
        <w:rPr>
          <w:iCs/>
          <w:spacing w:val="-3"/>
          <w:w w:val="110"/>
        </w:rPr>
        <w:t>f</w:t>
      </w:r>
      <w:r>
        <w:rPr>
          <w:iCs/>
          <w:spacing w:val="-2"/>
          <w:w w:val="110"/>
        </w:rPr>
        <w:t>a</w:t>
      </w:r>
      <w:r>
        <w:rPr>
          <w:iCs/>
          <w:spacing w:val="-14"/>
          <w:w w:val="110"/>
        </w:rPr>
        <w:t>m</w:t>
      </w:r>
      <w:r>
        <w:rPr>
          <w:iCs/>
          <w:spacing w:val="-12"/>
          <w:w w:val="110"/>
        </w:rPr>
        <w:t>i</w:t>
      </w:r>
      <w:r>
        <w:rPr>
          <w:iCs/>
          <w:spacing w:val="-10"/>
          <w:w w:val="110"/>
        </w:rPr>
        <w:t>l</w:t>
      </w:r>
      <w:r>
        <w:rPr>
          <w:iCs/>
          <w:spacing w:val="-11"/>
          <w:w w:val="110"/>
        </w:rPr>
        <w:t>y</w:t>
      </w:r>
      <w:r>
        <w:rPr>
          <w:iCs/>
          <w:w w:val="110"/>
        </w:rPr>
        <w:t>.</w:t>
      </w:r>
    </w:p>
    <w:p>
      <w:pPr>
        <w:pStyle w:val="style179"/>
        <w:numPr>
          <w:ilvl w:val="0"/>
          <w:numId w:val="20"/>
        </w:numPr>
        <w:kinsoku w:val="false"/>
        <w:overflowPunct w:val="false"/>
        <w:spacing w:lineRule="auto" w:line="360"/>
        <w:ind w:right="384"/>
        <w:rPr/>
      </w:pPr>
      <w:r>
        <w:rPr>
          <w:iCs/>
          <w:spacing w:val="-2"/>
          <w:w w:val="104"/>
        </w:rPr>
        <w:t>T</w:t>
      </w:r>
      <w:r>
        <w:rPr>
          <w:iCs/>
          <w:spacing w:val="-13"/>
          <w:w w:val="104"/>
        </w:rPr>
        <w:t>h</w:t>
      </w:r>
      <w:r>
        <w:rPr>
          <w:iCs/>
          <w:w w:val="104"/>
        </w:rPr>
        <w:t>e</w:t>
      </w:r>
      <w:r>
        <w:rPr>
          <w:iCs/>
          <w:spacing w:val="4"/>
          <w:w w:val="104"/>
        </w:rPr>
        <w:t xml:space="preserve"> </w:t>
      </w:r>
      <w:r>
        <w:rPr>
          <w:iCs/>
          <w:w w:val="104"/>
        </w:rPr>
        <w:t>s</w:t>
      </w:r>
      <w:r>
        <w:rPr>
          <w:iCs/>
          <w:spacing w:val="-44"/>
          <w:w w:val="104"/>
        </w:rPr>
        <w:t xml:space="preserve"> </w:t>
      </w:r>
      <w:r>
        <w:rPr>
          <w:iCs/>
          <w:spacing w:val="11"/>
          <w:w w:val="104"/>
        </w:rPr>
        <w:t>c</w:t>
      </w:r>
      <w:r>
        <w:rPr>
          <w:iCs/>
          <w:spacing w:val="-11"/>
          <w:w w:val="104"/>
        </w:rPr>
        <w:t>i</w:t>
      </w:r>
      <w:r>
        <w:rPr>
          <w:iCs/>
          <w:w w:val="104"/>
        </w:rPr>
        <w:t>on</w:t>
      </w:r>
      <w:r>
        <w:rPr>
          <w:iCs/>
          <w:spacing w:val="-16"/>
          <w:w w:val="104"/>
        </w:rPr>
        <w:t xml:space="preserve"> </w:t>
      </w:r>
      <w:r>
        <w:rPr>
          <w:iCs/>
          <w:w w:val="104"/>
        </w:rPr>
        <w:t>s</w:t>
      </w:r>
      <w:r>
        <w:rPr>
          <w:iCs/>
          <w:spacing w:val="-45"/>
          <w:w w:val="104"/>
        </w:rPr>
        <w:t xml:space="preserve"> </w:t>
      </w:r>
      <w:r>
        <w:rPr>
          <w:iCs/>
          <w:spacing w:val="-13"/>
          <w:w w:val="104"/>
        </w:rPr>
        <w:t>s</w:t>
      </w:r>
      <w:r>
        <w:rPr>
          <w:iCs/>
          <w:w w:val="104"/>
        </w:rPr>
        <w:t>h</w:t>
      </w:r>
      <w:r>
        <w:rPr>
          <w:iCs/>
          <w:spacing w:val="-13"/>
          <w:w w:val="104"/>
        </w:rPr>
        <w:t>o</w:t>
      </w:r>
      <w:r>
        <w:rPr>
          <w:iCs/>
          <w:spacing w:val="-10"/>
          <w:w w:val="104"/>
        </w:rPr>
        <w:t>u</w:t>
      </w:r>
      <w:r>
        <w:rPr>
          <w:iCs/>
          <w:w w:val="104"/>
        </w:rPr>
        <w:t>ld</w:t>
      </w:r>
      <w:r>
        <w:rPr>
          <w:iCs/>
          <w:spacing w:val="-6"/>
          <w:w w:val="104"/>
        </w:rPr>
        <w:t xml:space="preserve"> </w:t>
      </w:r>
      <w:r>
        <w:rPr>
          <w:iCs/>
          <w:spacing w:val="-13"/>
          <w:w w:val="104"/>
        </w:rPr>
        <w:t>h</w:t>
      </w:r>
      <w:r>
        <w:rPr>
          <w:iCs/>
          <w:spacing w:val="-2"/>
          <w:w w:val="104"/>
        </w:rPr>
        <w:t>a</w:t>
      </w:r>
      <w:r>
        <w:rPr>
          <w:iCs/>
          <w:spacing w:val="-14"/>
          <w:w w:val="104"/>
        </w:rPr>
        <w:t>v</w:t>
      </w:r>
      <w:r>
        <w:rPr>
          <w:iCs/>
          <w:w w:val="104"/>
        </w:rPr>
        <w:t>e</w:t>
      </w:r>
      <w:r>
        <w:rPr>
          <w:iCs/>
          <w:spacing w:val="5"/>
          <w:w w:val="104"/>
        </w:rPr>
        <w:t xml:space="preserve"> </w:t>
      </w:r>
      <w:r>
        <w:rPr>
          <w:iCs/>
          <w:w w:val="104"/>
        </w:rPr>
        <w:t>s</w:t>
      </w:r>
      <w:r>
        <w:rPr>
          <w:iCs/>
          <w:spacing w:val="-13"/>
          <w:w w:val="104"/>
        </w:rPr>
        <w:t>o</w:t>
      </w:r>
      <w:r>
        <w:rPr>
          <w:iCs/>
          <w:w w:val="104"/>
        </w:rPr>
        <w:t>me</w:t>
      </w:r>
      <w:r>
        <w:rPr>
          <w:iCs/>
          <w:spacing w:val="5"/>
          <w:w w:val="104"/>
        </w:rPr>
        <w:t xml:space="preserve"> </w:t>
      </w:r>
      <w:r>
        <w:rPr>
          <w:iCs/>
          <w:spacing w:val="-9"/>
          <w:w w:val="104"/>
        </w:rPr>
        <w:t>b</w:t>
      </w:r>
      <w:r>
        <w:rPr>
          <w:iCs/>
          <w:spacing w:val="-13"/>
          <w:w w:val="104"/>
        </w:rPr>
        <w:t>u</w:t>
      </w:r>
      <w:r>
        <w:rPr>
          <w:iCs/>
          <w:w w:val="104"/>
        </w:rPr>
        <w:t>d</w:t>
      </w:r>
      <w:r>
        <w:rPr>
          <w:iCs/>
          <w:spacing w:val="-6"/>
          <w:w w:val="104"/>
        </w:rPr>
        <w:t xml:space="preserve"> </w:t>
      </w:r>
      <w:r>
        <w:rPr>
          <w:iCs/>
          <w:spacing w:val="-7"/>
          <w:w w:val="104"/>
        </w:rPr>
        <w:t>t</w:t>
      </w:r>
      <w:r>
        <w:rPr>
          <w:iCs/>
          <w:w w:val="104"/>
        </w:rPr>
        <w:t>o</w:t>
      </w:r>
      <w:r>
        <w:rPr>
          <w:iCs/>
          <w:spacing w:val="1"/>
          <w:w w:val="104"/>
        </w:rPr>
        <w:t xml:space="preserve"> </w:t>
      </w:r>
      <w:r>
        <w:rPr>
          <w:iCs/>
          <w:spacing w:val="-5"/>
          <w:w w:val="104"/>
        </w:rPr>
        <w:t>a</w:t>
      </w:r>
      <w:r>
        <w:rPr>
          <w:iCs/>
          <w:spacing w:val="-12"/>
          <w:w w:val="104"/>
        </w:rPr>
        <w:t>ll</w:t>
      </w:r>
      <w:r>
        <w:rPr>
          <w:iCs/>
          <w:spacing w:val="-3"/>
          <w:w w:val="104"/>
        </w:rPr>
        <w:t>o</w:t>
      </w:r>
      <w:r>
        <w:rPr>
          <w:iCs/>
          <w:w w:val="104"/>
        </w:rPr>
        <w:t>w</w:t>
      </w:r>
      <w:r>
        <w:rPr>
          <w:iCs/>
          <w:spacing w:val="-27"/>
          <w:w w:val="104"/>
        </w:rPr>
        <w:t xml:space="preserve"> </w:t>
      </w:r>
      <w:r>
        <w:rPr>
          <w:iCs/>
          <w:spacing w:val="-11"/>
          <w:w w:val="104"/>
        </w:rPr>
        <w:t>p</w:t>
      </w:r>
      <w:r>
        <w:rPr>
          <w:iCs/>
          <w:spacing w:val="-15"/>
          <w:w w:val="104"/>
        </w:rPr>
        <w:t>h</w:t>
      </w:r>
      <w:r>
        <w:rPr>
          <w:iCs/>
          <w:spacing w:val="-3"/>
          <w:w w:val="104"/>
        </w:rPr>
        <w:t>o</w:t>
      </w:r>
      <w:r>
        <w:rPr>
          <w:iCs/>
          <w:spacing w:val="-7"/>
          <w:w w:val="104"/>
        </w:rPr>
        <w:t>t</w:t>
      </w:r>
      <w:r>
        <w:rPr>
          <w:iCs/>
          <w:spacing w:val="-3"/>
          <w:w w:val="104"/>
        </w:rPr>
        <w:t>o</w:t>
      </w:r>
      <w:r>
        <w:rPr>
          <w:iCs/>
          <w:spacing w:val="21"/>
          <w:w w:val="104"/>
        </w:rPr>
        <w:t>s</w:t>
      </w:r>
      <w:r>
        <w:rPr>
          <w:iCs/>
          <w:spacing w:val="-14"/>
          <w:w w:val="104"/>
        </w:rPr>
        <w:t>y</w:t>
      </w:r>
      <w:r>
        <w:rPr>
          <w:iCs/>
          <w:spacing w:val="-17"/>
          <w:w w:val="104"/>
        </w:rPr>
        <w:t>n</w:t>
      </w:r>
      <w:r>
        <w:rPr>
          <w:iCs/>
          <w:spacing w:val="-7"/>
          <w:w w:val="104"/>
        </w:rPr>
        <w:t>t</w:t>
      </w:r>
      <w:r>
        <w:rPr>
          <w:iCs/>
          <w:spacing w:val="-15"/>
          <w:w w:val="104"/>
        </w:rPr>
        <w:t>h</w:t>
      </w:r>
      <w:r>
        <w:rPr>
          <w:iCs/>
          <w:spacing w:val="-3"/>
          <w:w w:val="104"/>
        </w:rPr>
        <w:t>e</w:t>
      </w:r>
      <w:r>
        <w:rPr>
          <w:iCs/>
          <w:spacing w:val="21"/>
          <w:w w:val="104"/>
        </w:rPr>
        <w:t>s</w:t>
      </w:r>
      <w:r>
        <w:rPr>
          <w:iCs/>
          <w:spacing w:val="-13"/>
          <w:w w:val="104"/>
        </w:rPr>
        <w:t>i</w:t>
      </w:r>
      <w:r>
        <w:rPr>
          <w:iCs/>
          <w:w w:val="104"/>
        </w:rPr>
        <w:t>s</w:t>
      </w:r>
      <w:r>
        <w:rPr>
          <w:iCs/>
          <w:spacing w:val="27"/>
          <w:w w:val="104"/>
        </w:rPr>
        <w:t xml:space="preserve"> </w:t>
      </w:r>
      <w:r>
        <w:rPr>
          <w:iCs/>
          <w:spacing w:val="27"/>
          <w:w w:val="104"/>
        </w:rPr>
        <w:t xml:space="preserve">to </w:t>
      </w:r>
      <w:r>
        <w:rPr>
          <w:iCs/>
          <w:spacing w:val="-7"/>
          <w:w w:val="104"/>
        </w:rPr>
        <w:t>t</w:t>
      </w:r>
      <w:r>
        <w:rPr>
          <w:iCs/>
          <w:spacing w:val="-5"/>
          <w:w w:val="104"/>
        </w:rPr>
        <w:t>a</w:t>
      </w:r>
      <w:r>
        <w:rPr>
          <w:iCs/>
          <w:spacing w:val="-17"/>
          <w:w w:val="104"/>
        </w:rPr>
        <w:t>k</w:t>
      </w:r>
      <w:r>
        <w:rPr>
          <w:iCs/>
          <w:spacing w:val="-3"/>
          <w:w w:val="104"/>
        </w:rPr>
        <w:t>e</w:t>
      </w:r>
      <w:r>
        <w:rPr>
          <w:iCs/>
          <w:spacing w:val="1"/>
          <w:w w:val="104"/>
        </w:rPr>
        <w:t xml:space="preserve"> </w:t>
      </w:r>
      <w:r>
        <w:rPr>
          <w:iCs/>
          <w:spacing w:val="-11"/>
          <w:w w:val="104"/>
        </w:rPr>
        <w:t>p</w:t>
      </w:r>
      <w:r>
        <w:rPr>
          <w:iCs/>
          <w:spacing w:val="-12"/>
          <w:w w:val="104"/>
        </w:rPr>
        <w:t>l</w:t>
      </w:r>
      <w:r>
        <w:rPr>
          <w:iCs/>
          <w:spacing w:val="-5"/>
          <w:w w:val="104"/>
        </w:rPr>
        <w:t>a</w:t>
      </w:r>
      <w:r>
        <w:rPr>
          <w:iCs/>
          <w:spacing w:val="9"/>
          <w:w w:val="104"/>
        </w:rPr>
        <w:t>c</w:t>
      </w:r>
      <w:r>
        <w:rPr>
          <w:iCs/>
          <w:w w:val="104"/>
        </w:rPr>
        <w:t>e</w:t>
      </w:r>
      <w:r>
        <w:rPr>
          <w:iCs/>
          <w:spacing w:val="3"/>
          <w:w w:val="104"/>
        </w:rPr>
        <w:t xml:space="preserve"> </w:t>
      </w:r>
      <w:r>
        <w:rPr>
          <w:iCs/>
          <w:spacing w:val="-13"/>
          <w:w w:val="104"/>
        </w:rPr>
        <w:t>i</w:t>
      </w:r>
      <w:r>
        <w:rPr>
          <w:iCs/>
          <w:w w:val="104"/>
        </w:rPr>
        <w:t>n</w:t>
      </w:r>
      <w:r>
        <w:rPr>
          <w:iCs/>
          <w:spacing w:val="-19"/>
          <w:w w:val="104"/>
        </w:rPr>
        <w:t xml:space="preserve"> </w:t>
      </w:r>
      <w:r>
        <w:rPr>
          <w:iCs/>
          <w:spacing w:val="-3"/>
          <w:w w:val="104"/>
        </w:rPr>
        <w:t>o</w:t>
      </w:r>
      <w:r>
        <w:rPr>
          <w:iCs/>
          <w:spacing w:val="-23"/>
          <w:w w:val="104"/>
        </w:rPr>
        <w:t>r</w:t>
      </w:r>
      <w:r>
        <w:rPr>
          <w:iCs/>
          <w:spacing w:val="-11"/>
          <w:w w:val="104"/>
        </w:rPr>
        <w:t>d</w:t>
      </w:r>
      <w:r>
        <w:rPr>
          <w:iCs/>
          <w:spacing w:val="-3"/>
          <w:w w:val="104"/>
        </w:rPr>
        <w:t>e</w:t>
      </w:r>
      <w:r>
        <w:rPr>
          <w:iCs/>
          <w:w w:val="104"/>
        </w:rPr>
        <w:t>r</w:t>
      </w:r>
      <w:r>
        <w:rPr>
          <w:iCs/>
          <w:spacing w:val="-32"/>
          <w:w w:val="104"/>
        </w:rPr>
        <w:t xml:space="preserve"> </w:t>
      </w:r>
      <w:r>
        <w:rPr>
          <w:iCs/>
          <w:spacing w:val="-7"/>
          <w:w w:val="104"/>
        </w:rPr>
        <w:t>t</w:t>
      </w:r>
      <w:r>
        <w:rPr>
          <w:iCs/>
          <w:w w:val="104"/>
        </w:rPr>
        <w:t>o</w:t>
      </w:r>
      <w:r>
        <w:rPr>
          <w:iCs/>
          <w:w w:val="103"/>
        </w:rPr>
        <w:t xml:space="preserve"> </w:t>
      </w:r>
      <w:r>
        <w:rPr>
          <w:iCs/>
          <w:spacing w:val="7"/>
          <w:w w:val="104"/>
        </w:rPr>
        <w:t>g</w:t>
      </w:r>
      <w:r>
        <w:rPr>
          <w:iCs/>
          <w:spacing w:val="-3"/>
          <w:w w:val="104"/>
        </w:rPr>
        <w:t>e</w:t>
      </w:r>
      <w:r>
        <w:rPr>
          <w:iCs/>
          <w:spacing w:val="-17"/>
          <w:w w:val="104"/>
        </w:rPr>
        <w:t>n</w:t>
      </w:r>
      <w:r>
        <w:rPr>
          <w:iCs/>
          <w:spacing w:val="-3"/>
          <w:w w:val="104"/>
        </w:rPr>
        <w:t>e</w:t>
      </w:r>
      <w:r>
        <w:rPr>
          <w:iCs/>
          <w:spacing w:val="-23"/>
          <w:w w:val="104"/>
        </w:rPr>
        <w:t>r</w:t>
      </w:r>
      <w:r>
        <w:rPr>
          <w:iCs/>
          <w:spacing w:val="-5"/>
          <w:w w:val="104"/>
        </w:rPr>
        <w:t>a</w:t>
      </w:r>
      <w:r>
        <w:rPr>
          <w:iCs/>
          <w:spacing w:val="-7"/>
          <w:w w:val="104"/>
        </w:rPr>
        <w:t>t</w:t>
      </w:r>
      <w:r>
        <w:rPr>
          <w:iCs/>
          <w:w w:val="104"/>
        </w:rPr>
        <w:t>e</w:t>
      </w:r>
      <w:r>
        <w:rPr>
          <w:iCs/>
          <w:spacing w:val="23"/>
          <w:w w:val="104"/>
        </w:rPr>
        <w:t xml:space="preserve"> </w:t>
      </w:r>
      <w:r>
        <w:rPr>
          <w:iCs/>
          <w:spacing w:val="-3"/>
          <w:w w:val="104"/>
        </w:rPr>
        <w:t>e</w:t>
      </w:r>
      <w:r>
        <w:rPr>
          <w:iCs/>
          <w:spacing w:val="-17"/>
          <w:w w:val="104"/>
        </w:rPr>
        <w:t>n</w:t>
      </w:r>
      <w:r>
        <w:rPr>
          <w:iCs/>
          <w:spacing w:val="-3"/>
          <w:w w:val="104"/>
        </w:rPr>
        <w:t>o</w:t>
      </w:r>
      <w:r>
        <w:rPr>
          <w:iCs/>
          <w:spacing w:val="-15"/>
          <w:w w:val="104"/>
        </w:rPr>
        <w:t>u</w:t>
      </w:r>
      <w:r>
        <w:rPr>
          <w:iCs/>
          <w:spacing w:val="7"/>
          <w:w w:val="104"/>
        </w:rPr>
        <w:t>g</w:t>
      </w:r>
      <w:r>
        <w:rPr>
          <w:iCs/>
          <w:w w:val="104"/>
        </w:rPr>
        <w:t xml:space="preserve">h </w:t>
      </w:r>
      <w:r>
        <w:rPr>
          <w:iCs/>
          <w:spacing w:val="-3"/>
          <w:w w:val="104"/>
        </w:rPr>
        <w:t>e</w:t>
      </w:r>
      <w:r>
        <w:rPr>
          <w:iCs/>
          <w:spacing w:val="-17"/>
          <w:w w:val="104"/>
        </w:rPr>
        <w:t>n</w:t>
      </w:r>
      <w:r>
        <w:rPr>
          <w:iCs/>
          <w:spacing w:val="-3"/>
          <w:w w:val="104"/>
        </w:rPr>
        <w:t>e</w:t>
      </w:r>
      <w:r>
        <w:rPr>
          <w:iCs/>
          <w:spacing w:val="-23"/>
          <w:w w:val="104"/>
        </w:rPr>
        <w:t>r</w:t>
      </w:r>
      <w:r>
        <w:rPr>
          <w:iCs/>
          <w:spacing w:val="7"/>
          <w:w w:val="104"/>
        </w:rPr>
        <w:t>g</w:t>
      </w:r>
      <w:r>
        <w:rPr>
          <w:iCs/>
          <w:w w:val="104"/>
        </w:rPr>
        <w:t>y</w:t>
      </w:r>
      <w:r>
        <w:rPr>
          <w:iCs/>
          <w:spacing w:val="5"/>
          <w:w w:val="104"/>
        </w:rPr>
        <w:t xml:space="preserve"> </w:t>
      </w:r>
      <w:r>
        <w:rPr>
          <w:iCs/>
          <w:spacing w:val="-4"/>
          <w:w w:val="104"/>
        </w:rPr>
        <w:t>f</w:t>
      </w:r>
      <w:r>
        <w:rPr>
          <w:iCs/>
          <w:spacing w:val="-3"/>
          <w:w w:val="104"/>
        </w:rPr>
        <w:t>o</w:t>
      </w:r>
      <w:r>
        <w:rPr>
          <w:iCs/>
          <w:w w:val="104"/>
        </w:rPr>
        <w:t>r</w:t>
      </w:r>
      <w:r>
        <w:rPr>
          <w:iCs/>
          <w:spacing w:val="-21"/>
          <w:w w:val="104"/>
        </w:rPr>
        <w:t xml:space="preserve"> </w:t>
      </w:r>
      <w:r>
        <w:rPr>
          <w:iCs/>
          <w:spacing w:val="7"/>
          <w:w w:val="104"/>
        </w:rPr>
        <w:t>g</w:t>
      </w:r>
      <w:r>
        <w:rPr>
          <w:iCs/>
          <w:spacing w:val="-23"/>
          <w:w w:val="104"/>
        </w:rPr>
        <w:t>r</w:t>
      </w:r>
      <w:r>
        <w:rPr>
          <w:iCs/>
          <w:spacing w:val="-3"/>
          <w:w w:val="104"/>
        </w:rPr>
        <w:t>o</w:t>
      </w:r>
      <w:r>
        <w:rPr>
          <w:iCs/>
          <w:spacing w:val="-23"/>
          <w:w w:val="104"/>
        </w:rPr>
        <w:t>w</w:t>
      </w:r>
      <w:r>
        <w:rPr>
          <w:iCs/>
          <w:spacing w:val="-7"/>
          <w:w w:val="104"/>
        </w:rPr>
        <w:t>t</w:t>
      </w:r>
      <w:r>
        <w:rPr>
          <w:iCs/>
          <w:spacing w:val="-15"/>
          <w:w w:val="104"/>
        </w:rPr>
        <w:t>h</w:t>
      </w:r>
      <w:r>
        <w:rPr>
          <w:iCs/>
          <w:w w:val="104"/>
        </w:rPr>
        <w:t>.</w:t>
      </w:r>
    </w:p>
    <w:p>
      <w:pPr>
        <w:pStyle w:val="style179"/>
        <w:numPr>
          <w:ilvl w:val="0"/>
          <w:numId w:val="20"/>
        </w:numPr>
        <w:kinsoku w:val="false"/>
        <w:overflowPunct w:val="false"/>
        <w:spacing w:lineRule="auto" w:line="360"/>
        <w:ind w:right="417"/>
        <w:rPr/>
      </w:pPr>
      <w:r>
        <w:rPr>
          <w:iCs/>
          <w:spacing w:val="-5"/>
          <w:w w:val="110"/>
        </w:rPr>
        <w:t>B</w:t>
      </w:r>
      <w:r>
        <w:rPr>
          <w:iCs/>
          <w:spacing w:val="-3"/>
          <w:w w:val="110"/>
        </w:rPr>
        <w:t>o</w:t>
      </w:r>
      <w:r>
        <w:rPr>
          <w:iCs/>
          <w:spacing w:val="-7"/>
          <w:w w:val="110"/>
        </w:rPr>
        <w:t>t</w:t>
      </w:r>
      <w:r>
        <w:rPr>
          <w:iCs/>
          <w:w w:val="110"/>
        </w:rPr>
        <w:t>h</w:t>
      </w:r>
      <w:r>
        <w:rPr>
          <w:iCs/>
          <w:spacing w:val="-38"/>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39"/>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22"/>
          <w:w w:val="110"/>
        </w:rPr>
        <w:t>s</w:t>
      </w:r>
      <w:r>
        <w:rPr>
          <w:iCs/>
          <w:spacing w:val="-7"/>
          <w:w w:val="110"/>
        </w:rPr>
        <w:t>t</w:t>
      </w:r>
      <w:r>
        <w:rPr>
          <w:iCs/>
          <w:spacing w:val="-5"/>
          <w:w w:val="110"/>
        </w:rPr>
        <w:t>oc</w:t>
      </w:r>
      <w:r>
        <w:rPr>
          <w:iCs/>
          <w:w w:val="110"/>
        </w:rPr>
        <w:t>k</w:t>
      </w:r>
      <w:r>
        <w:rPr>
          <w:iCs/>
          <w:spacing w:val="-39"/>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4"/>
          <w:w w:val="110"/>
        </w:rPr>
        <w:t xml:space="preserve"> </w:t>
      </w:r>
      <w:r>
        <w:rPr>
          <w:iCs/>
          <w:spacing w:val="-11"/>
          <w:w w:val="110"/>
        </w:rPr>
        <w:t>b</w:t>
      </w:r>
      <w:r>
        <w:rPr>
          <w:iCs/>
          <w:w w:val="110"/>
        </w:rPr>
        <w:t>e</w:t>
      </w:r>
      <w:r>
        <w:rPr>
          <w:iCs/>
          <w:spacing w:val="-25"/>
          <w:w w:val="110"/>
        </w:rP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spacing w:val="-3"/>
          <w:w w:val="110"/>
        </w:rPr>
        <w:t>e</w:t>
      </w:r>
      <w:r>
        <w:rPr>
          <w:iCs/>
          <w:w w:val="110"/>
        </w:rPr>
        <w:t>d</w:t>
      </w:r>
      <w:r>
        <w:rPr>
          <w:iCs/>
          <w:spacing w:val="-33"/>
          <w:w w:val="110"/>
        </w:rPr>
        <w:t xml:space="preserve"> </w:t>
      </w:r>
      <w:r>
        <w:rPr>
          <w:iCs/>
          <w:spacing w:val="-5"/>
          <w:w w:val="110"/>
        </w:rPr>
        <w:t>a</w:t>
      </w:r>
      <w:r>
        <w:rPr>
          <w:iCs/>
          <w:w w:val="110"/>
        </w:rPr>
        <w:t>t</w:t>
      </w:r>
      <w:r>
        <w:rPr>
          <w:iCs/>
          <w:spacing w:val="-31"/>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22"/>
          <w:w w:val="110"/>
        </w:rPr>
        <w:t>r</w:t>
      </w:r>
      <w:r>
        <w:rPr>
          <w:iCs/>
          <w:spacing w:val="-12"/>
          <w:w w:val="110"/>
        </w:rPr>
        <w:t>i</w:t>
      </w:r>
      <w:r>
        <w:rPr>
          <w:iCs/>
          <w:spacing w:val="11"/>
          <w:w w:val="110"/>
        </w:rPr>
        <w:t>g</w:t>
      </w:r>
      <w:r>
        <w:rPr>
          <w:iCs/>
          <w:spacing w:val="-14"/>
          <w:w w:val="110"/>
        </w:rPr>
        <w:t>h</w:t>
      </w:r>
      <w:r>
        <w:rPr>
          <w:iCs/>
          <w:w w:val="110"/>
        </w:rPr>
        <w:t>t stage</w:t>
      </w:r>
      <w:r>
        <w:rPr>
          <w:iCs/>
          <w:spacing w:val="-29"/>
          <w:w w:val="110"/>
        </w:rPr>
        <w:t xml:space="preserve"> </w:t>
      </w:r>
      <w:r>
        <w:rPr>
          <w:iCs/>
          <w:w w:val="110"/>
        </w:rPr>
        <w:t>of</w:t>
      </w:r>
      <w:r>
        <w:rPr>
          <w:iCs/>
          <w:spacing w:val="-26"/>
          <w:w w:val="110"/>
        </w:rPr>
        <w:t xml:space="preserve"> </w:t>
      </w:r>
      <w:r>
        <w:rPr>
          <w:iCs/>
          <w:spacing w:val="11"/>
          <w:w w:val="110"/>
        </w:rPr>
        <w:t>g</w:t>
      </w:r>
      <w:r>
        <w:rPr>
          <w:iCs/>
          <w:spacing w:val="-22"/>
          <w:w w:val="110"/>
        </w:rPr>
        <w:t>r</w:t>
      </w:r>
      <w:r>
        <w:rPr>
          <w:iCs/>
          <w:w w:val="110"/>
        </w:rPr>
        <w:t>o</w:t>
      </w:r>
      <w:r>
        <w:rPr>
          <w:iCs/>
          <w:spacing w:val="-22"/>
          <w:w w:val="110"/>
        </w:rPr>
        <w:t>w</w:t>
      </w:r>
      <w:r>
        <w:rPr>
          <w:iCs/>
          <w:spacing w:val="-6"/>
          <w:w w:val="110"/>
        </w:rPr>
        <w:t>t</w:t>
      </w:r>
      <w:r>
        <w:rPr>
          <w:iCs/>
          <w:spacing w:val="-14"/>
          <w:w w:val="110"/>
        </w:rPr>
        <w:t>h</w:t>
      </w:r>
      <w:r>
        <w:rPr>
          <w:iCs/>
          <w:w w:val="110"/>
        </w:rPr>
        <w:t>.</w:t>
      </w:r>
      <w:r>
        <w:rPr>
          <w:iCs/>
          <w:spacing w:val="-20"/>
          <w:w w:val="110"/>
        </w:rPr>
        <w:t xml:space="preserve"> </w:t>
      </w:r>
      <w:r>
        <w:rPr>
          <w:iCs/>
          <w:spacing w:val="-13"/>
          <w:w w:val="110"/>
        </w:rPr>
        <w:t>O</w:t>
      </w:r>
      <w:r>
        <w:rPr>
          <w:iCs/>
          <w:spacing w:val="-12"/>
          <w:w w:val="110"/>
        </w:rPr>
        <w:t>l</w:t>
      </w:r>
      <w:r>
        <w:rPr>
          <w:iCs/>
          <w:w w:val="110"/>
        </w:rPr>
        <w:t>d</w:t>
      </w:r>
      <w:r>
        <w:rPr>
          <w:iCs/>
          <w:spacing w:val="-34"/>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w w:val="9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47"/>
          <w:w w:val="110"/>
        </w:rPr>
        <w:t xml:space="preserve"> </w:t>
      </w:r>
      <w:r>
        <w:rPr>
          <w:iCs/>
          <w:spacing w:val="-11"/>
          <w:w w:val="110"/>
        </w:rPr>
        <w:t>b</w:t>
      </w:r>
      <w:r>
        <w:rPr>
          <w:iCs/>
          <w:w w:val="110"/>
        </w:rPr>
        <w:t>e</w:t>
      </w:r>
      <w:r>
        <w:rPr>
          <w:iCs/>
          <w:spacing w:val="-42"/>
          <w:w w:val="110"/>
        </w:rPr>
        <w:t xml:space="preserve"> </w:t>
      </w:r>
      <w:r>
        <w:rPr>
          <w:iCs/>
          <w:spacing w:val="-5"/>
          <w:w w:val="110"/>
        </w:rPr>
        <w:t>a</w:t>
      </w:r>
      <w:r>
        <w:rPr>
          <w:iCs/>
          <w:spacing w:val="-17"/>
          <w:w w:val="110"/>
        </w:rPr>
        <w:t>v</w:t>
      </w:r>
      <w:r>
        <w:rPr>
          <w:iCs/>
          <w:spacing w:val="-3"/>
          <w:w w:val="110"/>
        </w:rPr>
        <w:t>o</w:t>
      </w:r>
      <w:r>
        <w:rPr>
          <w:iCs/>
          <w:spacing w:val="-13"/>
          <w:w w:val="110"/>
        </w:rPr>
        <w:t>i</w:t>
      </w:r>
      <w:r>
        <w:rPr>
          <w:iCs/>
          <w:spacing w:val="-11"/>
          <w:w w:val="110"/>
        </w:rPr>
        <w:t>d</w:t>
      </w:r>
      <w:r>
        <w:rPr>
          <w:iCs/>
          <w:spacing w:val="-3"/>
          <w:w w:val="110"/>
        </w:rPr>
        <w:t>e</w:t>
      </w:r>
      <w:r>
        <w:rPr>
          <w:iCs/>
          <w:w w:val="110"/>
        </w:rPr>
        <w:t>d</w:t>
      </w:r>
    </w:p>
    <w:p>
      <w:pPr>
        <w:pStyle w:val="style179"/>
        <w:numPr>
          <w:ilvl w:val="0"/>
          <w:numId w:val="20"/>
        </w:numPr>
        <w:kinsoku w:val="false"/>
        <w:overflowPunct w:val="false"/>
        <w:spacing w:lineRule="auto" w:line="360"/>
        <w:ind w:right="3988"/>
        <w:rPr>
          <w:iCs/>
          <w:w w:val="90"/>
        </w:rPr>
      </w:pPr>
      <w:r>
        <w:rPr>
          <w:iCs/>
          <w:spacing w:val="-5"/>
          <w:w w:val="104"/>
        </w:rPr>
        <w:t>T</w:t>
      </w:r>
      <w:r>
        <w:rPr>
          <w:iCs/>
          <w:spacing w:val="-15"/>
          <w:w w:val="104"/>
        </w:rPr>
        <w:t>h</w:t>
      </w:r>
      <w:r>
        <w:rPr>
          <w:iCs/>
          <w:w w:val="104"/>
        </w:rPr>
        <w:t>e</w:t>
      </w:r>
      <w:r>
        <w:rPr>
          <w:iCs/>
          <w:spacing w:val="-6"/>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17"/>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17"/>
          <w:w w:val="104"/>
        </w:rPr>
        <w:t xml:space="preserve"> </w:t>
      </w:r>
      <w:r>
        <w:rPr>
          <w:iCs/>
          <w:spacing w:val="-9"/>
          <w:w w:val="104"/>
        </w:rPr>
        <w:t>b</w:t>
      </w:r>
      <w:r>
        <w:rPr>
          <w:iCs/>
          <w:w w:val="104"/>
        </w:rPr>
        <w:t>e</w:t>
      </w:r>
      <w:r>
        <w:rPr>
          <w:iCs/>
          <w:spacing w:val="-3"/>
          <w:w w:val="104"/>
        </w:rPr>
        <w:t xml:space="preserve"> f</w:t>
      </w:r>
      <w:r>
        <w:rPr>
          <w:iCs/>
          <w:spacing w:val="-21"/>
          <w:w w:val="104"/>
        </w:rPr>
        <w:t>r</w:t>
      </w:r>
      <w:r>
        <w:rPr>
          <w:iCs/>
          <w:spacing w:val="1"/>
          <w:w w:val="104"/>
        </w:rPr>
        <w:t>e</w:t>
      </w:r>
      <w:r>
        <w:rPr>
          <w:iCs/>
          <w:w w:val="104"/>
        </w:rPr>
        <w:t>e</w:t>
      </w:r>
      <w:r>
        <w:rPr>
          <w:iCs/>
          <w:spacing w:val="-3"/>
          <w:w w:val="104"/>
        </w:rPr>
        <w:t xml:space="preserve"> f</w:t>
      </w:r>
      <w:r>
        <w:rPr>
          <w:iCs/>
          <w:spacing w:val="-21"/>
          <w:w w:val="104"/>
        </w:rPr>
        <w:t>r</w:t>
      </w:r>
      <w:r>
        <w:rPr>
          <w:iCs/>
          <w:w w:val="104"/>
        </w:rPr>
        <w:t>om</w:t>
      </w:r>
      <w:r>
        <w:rPr>
          <w:iCs/>
          <w:spacing w:val="-18"/>
          <w:w w:val="104"/>
        </w:rPr>
        <w:t xml:space="preserve"> </w:t>
      </w:r>
      <w:r>
        <w:rPr>
          <w:iCs/>
          <w:spacing w:val="-9"/>
          <w:w w:val="104"/>
        </w:rPr>
        <w:t>p</w:t>
      </w:r>
      <w:r>
        <w:rPr>
          <w:iCs/>
          <w:spacing w:val="1"/>
          <w:w w:val="104"/>
        </w:rPr>
        <w:t>e</w:t>
      </w:r>
      <w:r>
        <w:rPr>
          <w:iCs/>
          <w:w w:val="104"/>
        </w:rPr>
        <w:t>st</w:t>
      </w:r>
      <w:r>
        <w:rPr>
          <w:iCs/>
          <w:spacing w:val="-9"/>
          <w:w w:val="104"/>
        </w:rPr>
        <w:t xml:space="preserve"> </w:t>
      </w:r>
      <w:r>
        <w:rPr>
          <w:iCs/>
          <w:spacing w:val="-2"/>
          <w:w w:val="104"/>
        </w:rPr>
        <w:t>a</w:t>
      </w:r>
      <w:r>
        <w:rPr>
          <w:iCs/>
          <w:spacing w:val="-15"/>
          <w:w w:val="104"/>
        </w:rPr>
        <w:t>n</w:t>
      </w:r>
      <w:r>
        <w:rPr>
          <w:iCs/>
          <w:w w:val="104"/>
        </w:rPr>
        <w:t>d</w:t>
      </w:r>
      <w:r>
        <w:rPr>
          <w:iCs/>
          <w:spacing w:val="-13"/>
          <w:w w:val="104"/>
        </w:rPr>
        <w:t xml:space="preserve"> </w:t>
      </w:r>
      <w:r>
        <w:rPr>
          <w:iCs/>
          <w:spacing w:val="-9"/>
          <w:w w:val="104"/>
        </w:rPr>
        <w:t>d</w:t>
      </w:r>
      <w:r>
        <w:rPr>
          <w:iCs/>
          <w:spacing w:val="-11"/>
          <w:w w:val="104"/>
        </w:rPr>
        <w:t>i</w:t>
      </w:r>
      <w:r>
        <w:rPr>
          <w:iCs/>
          <w:w w:val="104"/>
        </w:rPr>
        <w:t>s</w:t>
      </w:r>
      <w:r>
        <w:rPr>
          <w:iCs/>
          <w:spacing w:val="1"/>
          <w:w w:val="104"/>
        </w:rPr>
        <w:t>e</w:t>
      </w:r>
      <w:r>
        <w:rPr>
          <w:iCs/>
          <w:spacing w:val="-2"/>
          <w:w w:val="104"/>
        </w:rPr>
        <w:t>a</w:t>
      </w:r>
      <w:r>
        <w:rPr>
          <w:iCs/>
          <w:w w:val="104"/>
        </w:rPr>
        <w:t>s</w:t>
      </w:r>
      <w:r>
        <w:rPr>
          <w:iCs/>
          <w:spacing w:val="1"/>
          <w:w w:val="104"/>
        </w:rPr>
        <w:t>e</w:t>
      </w:r>
      <w:r>
        <w:rPr>
          <w:iCs/>
          <w:w w:val="104"/>
        </w:rPr>
        <w:t>s</w:t>
      </w:r>
      <w:r>
        <w:rPr>
          <w:iCs/>
          <w:w w:val="90"/>
        </w:rPr>
        <w:t xml:space="preserve"> </w:t>
      </w:r>
    </w:p>
    <w:p>
      <w:pPr>
        <w:pStyle w:val="style0"/>
        <w:kinsoku w:val="false"/>
        <w:overflowPunct w:val="false"/>
        <w:autoSpaceDE w:val="false"/>
        <w:autoSpaceDN w:val="false"/>
        <w:adjustRightInd w:val="false"/>
        <w:spacing w:after="0" w:lineRule="auto" w:line="360"/>
        <w:ind w:left="100" w:right="3988"/>
        <w:rPr>
          <w:rFonts w:ascii="Times New Roman" w:cs="Times New Roman" w:hAnsi="Times New Roman"/>
          <w:b/>
          <w:sz w:val="24"/>
          <w:szCs w:val="24"/>
        </w:rPr>
      </w:pPr>
      <w:r>
        <w:rPr>
          <w:rFonts w:ascii="Times New Roman" w:cs="Times New Roman" w:hAnsi="Times New Roman"/>
          <w:b/>
          <w:iCs/>
          <w:spacing w:val="-11"/>
          <w:sz w:val="24"/>
          <w:szCs w:val="24"/>
        </w:rPr>
        <w:t>M</w:t>
      </w:r>
      <w:r>
        <w:rPr>
          <w:rFonts w:ascii="Times New Roman" w:cs="Times New Roman" w:hAnsi="Times New Roman"/>
          <w:b/>
          <w:iCs/>
          <w:spacing w:val="-7"/>
          <w:sz w:val="24"/>
          <w:szCs w:val="24"/>
        </w:rPr>
        <w:t>e</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pacing w:val="-9"/>
          <w:sz w:val="24"/>
          <w:szCs w:val="24"/>
        </w:rPr>
        <w:t>od</w:t>
      </w:r>
      <w:r>
        <w:rPr>
          <w:rFonts w:ascii="Times New Roman" w:cs="Times New Roman" w:hAnsi="Times New Roman"/>
          <w:b/>
          <w:iCs/>
          <w:sz w:val="24"/>
          <w:szCs w:val="24"/>
        </w:rPr>
        <w:t>s</w:t>
      </w:r>
      <w:r>
        <w:rPr>
          <w:rFonts w:ascii="Times New Roman" w:cs="Times New Roman" w:hAnsi="Times New Roman"/>
          <w:b/>
          <w:iCs/>
          <w:spacing w:val="-14"/>
          <w:sz w:val="24"/>
          <w:szCs w:val="24"/>
        </w:rPr>
        <w:t xml:space="preserve"> </w:t>
      </w:r>
      <w:r>
        <w:rPr>
          <w:rFonts w:ascii="Times New Roman" w:cs="Times New Roman" w:hAnsi="Times New Roman"/>
          <w:b/>
          <w:iCs/>
          <w:spacing w:val="-9"/>
          <w:sz w:val="24"/>
          <w:szCs w:val="24"/>
        </w:rPr>
        <w:t>of</w:t>
      </w:r>
      <w:r>
        <w:rPr>
          <w:rFonts w:ascii="Times New Roman" w:cs="Times New Roman" w:hAnsi="Times New Roman"/>
          <w:b/>
          <w:iCs/>
          <w:spacing w:val="-26"/>
          <w:sz w:val="24"/>
          <w:szCs w:val="24"/>
        </w:rPr>
        <w:t xml:space="preserve"> </w:t>
      </w:r>
      <w:r>
        <w:rPr>
          <w:rFonts w:ascii="Times New Roman" w:cs="Times New Roman" w:hAnsi="Times New Roman"/>
          <w:b/>
          <w:iCs/>
          <w:spacing w:val="-5"/>
          <w:sz w:val="24"/>
          <w:szCs w:val="24"/>
        </w:rPr>
        <w:t>G</w:t>
      </w:r>
      <w:r>
        <w:rPr>
          <w:rFonts w:ascii="Times New Roman" w:cs="Times New Roman" w:hAnsi="Times New Roman"/>
          <w:b/>
          <w:iCs/>
          <w:spacing w:val="5"/>
          <w:sz w:val="24"/>
          <w:szCs w:val="24"/>
        </w:rPr>
        <w:t>r</w:t>
      </w:r>
      <w:r>
        <w:rPr>
          <w:rFonts w:ascii="Times New Roman" w:cs="Times New Roman" w:hAnsi="Times New Roman"/>
          <w:b/>
          <w:iCs/>
          <w:spacing w:val="-6"/>
          <w:sz w:val="24"/>
          <w:szCs w:val="24"/>
        </w:rPr>
        <w:t>a</w:t>
      </w:r>
      <w:r>
        <w:rPr>
          <w:rFonts w:ascii="Times New Roman" w:cs="Times New Roman" w:hAnsi="Times New Roman"/>
          <w:b/>
          <w:iCs/>
          <w:spacing w:val="2"/>
          <w:sz w:val="24"/>
          <w:szCs w:val="24"/>
        </w:rPr>
        <w:t>f</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z w:val="24"/>
          <w:szCs w:val="24"/>
        </w:rPr>
        <w:t>g:</w:t>
      </w:r>
    </w:p>
    <w:p>
      <w:pPr>
        <w:pStyle w:val="style179"/>
        <w:numPr>
          <w:ilvl w:val="0"/>
          <w:numId w:val="21"/>
        </w:numPr>
        <w:kinsoku w:val="false"/>
        <w:overflowPunct w:val="false"/>
        <w:spacing w:before="5" w:lineRule="auto" w:line="360"/>
        <w:rPr/>
      </w:pPr>
      <w:r>
        <w:rPr>
          <w:iCs/>
          <w:spacing w:val="27"/>
          <w:w w:val="110"/>
        </w:rPr>
        <w:t>S</w:t>
      </w:r>
      <w:r>
        <w:rPr>
          <w:iCs/>
          <w:spacing w:val="-10"/>
          <w:w w:val="110"/>
        </w:rPr>
        <w:t>l</w:t>
      </w:r>
      <w:r>
        <w:rPr>
          <w:iCs/>
          <w:spacing w:val="-12"/>
          <w:w w:val="110"/>
        </w:rPr>
        <w:t>i</w:t>
      </w:r>
      <w:r>
        <w:rPr>
          <w:iCs/>
          <w:spacing w:val="12"/>
          <w:w w:val="110"/>
        </w:rPr>
        <w:t>c</w:t>
      </w:r>
      <w:r>
        <w:rPr>
          <w:iCs/>
          <w:w w:val="110"/>
        </w:rPr>
        <w:t>e</w:t>
      </w:r>
      <w:r>
        <w:rPr>
          <w:iCs/>
          <w:w w:val="110"/>
        </w:rPr>
        <w:t>/whip</w:t>
      </w:r>
      <w:r>
        <w:rPr>
          <w:iCs/>
          <w:spacing w:val="-28"/>
          <w:w w:val="110"/>
        </w:rPr>
        <w:t xml:space="preserve"> </w:t>
      </w:r>
      <w:r>
        <w:rPr>
          <w:iCs/>
          <w:spacing w:val="11"/>
          <w:w w:val="110"/>
        </w:rPr>
        <w:t>g</w:t>
      </w:r>
      <w:r>
        <w:rPr>
          <w:iCs/>
          <w:spacing w:val="-22"/>
          <w:w w:val="110"/>
        </w:rPr>
        <w:t>r</w:t>
      </w:r>
      <w:r>
        <w:rPr>
          <w:iCs/>
          <w:spacing w:val="-2"/>
          <w:w w:val="110"/>
        </w:rPr>
        <w:t>a</w:t>
      </w:r>
      <w:r>
        <w:rPr>
          <w:iCs/>
          <w:spacing w:val="-3"/>
          <w:w w:val="110"/>
        </w:rPr>
        <w:t>f</w:t>
      </w:r>
      <w:r>
        <w:rPr>
          <w:iCs/>
          <w:spacing w:val="-6"/>
          <w:w w:val="110"/>
        </w:rPr>
        <w:t>t</w:t>
      </w:r>
      <w:r>
        <w:rPr>
          <w:iCs/>
          <w:spacing w:val="-12"/>
          <w:w w:val="110"/>
        </w:rPr>
        <w:t>i</w:t>
      </w:r>
      <w:r>
        <w:rPr>
          <w:iCs/>
          <w:spacing w:val="-16"/>
          <w:w w:val="110"/>
        </w:rPr>
        <w:t>n</w:t>
      </w:r>
      <w:r>
        <w:rPr>
          <w:iCs/>
          <w:spacing w:val="11"/>
          <w:w w:val="110"/>
        </w:rPr>
        <w:t>g</w:t>
      </w:r>
      <w:r>
        <w:rPr>
          <w:iCs/>
          <w:w w:val="110"/>
        </w:rPr>
        <w:t>.</w:t>
      </w:r>
      <w:r>
        <w:rPr>
          <w:iCs/>
          <w:spacing w:val="-24"/>
          <w:w w:val="110"/>
        </w:rPr>
        <w:t xml:space="preserve"> </w:t>
      </w:r>
      <w:r>
        <w:rPr>
          <w:iCs/>
          <w:spacing w:val="-5"/>
          <w:w w:val="110"/>
        </w:rPr>
        <w:t>T</w:t>
      </w:r>
      <w:r>
        <w:rPr>
          <w:iCs/>
          <w:spacing w:val="-16"/>
          <w:w w:val="110"/>
        </w:rPr>
        <w:t>h</w:t>
      </w:r>
      <w:r>
        <w:rPr>
          <w:iCs/>
          <w:spacing w:val="-13"/>
          <w:w w:val="110"/>
        </w:rPr>
        <w:t>i</w:t>
      </w:r>
      <w:r>
        <w:rPr>
          <w:iCs/>
          <w:w w:val="110"/>
        </w:rPr>
        <w:t>s</w:t>
      </w:r>
      <w:r>
        <w:rPr>
          <w:iCs/>
          <w:spacing w:val="-14"/>
          <w:w w:val="110"/>
        </w:rPr>
        <w:t xml:space="preserve"> </w:t>
      </w:r>
      <w:r>
        <w:rPr>
          <w:iCs/>
          <w:spacing w:val="-16"/>
          <w:w w:val="110"/>
        </w:rPr>
        <w:t>m</w:t>
      </w:r>
      <w:r>
        <w:rPr>
          <w:iCs/>
          <w:spacing w:val="-3"/>
          <w:w w:val="110"/>
        </w:rPr>
        <w:t>e</w:t>
      </w:r>
      <w:r>
        <w:rPr>
          <w:iCs/>
          <w:spacing w:val="-7"/>
          <w:w w:val="110"/>
        </w:rPr>
        <w:t>t</w:t>
      </w:r>
      <w:r>
        <w:rPr>
          <w:iCs/>
          <w:spacing w:val="-16"/>
          <w:w w:val="110"/>
        </w:rPr>
        <w:t>h</w:t>
      </w:r>
      <w:r>
        <w:rPr>
          <w:iCs/>
          <w:spacing w:val="-3"/>
          <w:w w:val="110"/>
        </w:rPr>
        <w:t>o</w:t>
      </w:r>
      <w:r>
        <w:rPr>
          <w:iCs/>
          <w:spacing w:val="-11"/>
          <w:w w:val="110"/>
        </w:rPr>
        <w:t>d</w:t>
      </w:r>
      <w:r>
        <w:rPr>
          <w:iCs/>
          <w:w w:val="110"/>
        </w:rPr>
        <w:t>s</w:t>
      </w:r>
      <w:r>
        <w:rPr>
          <w:iCs/>
          <w:spacing w:val="-14"/>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14"/>
          <w:w w:val="110"/>
        </w:rPr>
        <w:t xml:space="preserve"> </w:t>
      </w:r>
      <w:r>
        <w:rPr>
          <w:iCs/>
          <w:spacing w:val="-11"/>
          <w:w w:val="110"/>
        </w:rPr>
        <w:t>b</w:t>
      </w:r>
      <w:r>
        <w:rPr>
          <w:iCs/>
          <w:spacing w:val="-3"/>
          <w:w w:val="110"/>
        </w:rPr>
        <w:t>o</w:t>
      </w:r>
      <w:r>
        <w:rPr>
          <w:iCs/>
          <w:spacing w:val="-7"/>
          <w:w w:val="110"/>
        </w:rPr>
        <w:t>t</w:t>
      </w:r>
      <w:r>
        <w:rPr>
          <w:iCs/>
          <w:w w:val="110"/>
        </w:rPr>
        <w:t>h</w:t>
      </w:r>
      <w:r>
        <w:rPr>
          <w:iCs/>
          <w:spacing w:val="-40"/>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42"/>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22"/>
          <w:w w:val="110"/>
        </w:rPr>
        <w:t>s</w:t>
      </w:r>
      <w:r>
        <w:rPr>
          <w:iCs/>
          <w:spacing w:val="-7"/>
          <w:w w:val="110"/>
        </w:rPr>
        <w:t>t</w:t>
      </w:r>
      <w:r>
        <w:rPr>
          <w:iCs/>
          <w:spacing w:val="-5"/>
          <w:w w:val="110"/>
        </w:rPr>
        <w:t>oc</w:t>
      </w:r>
      <w:r>
        <w:rPr>
          <w:iCs/>
          <w:w w:val="110"/>
        </w:rPr>
        <w:t>k</w:t>
      </w:r>
      <w:r>
        <w:rPr>
          <w:iCs/>
          <w:spacing w:val="-42"/>
          <w:w w:val="110"/>
        </w:rPr>
        <w:t xml:space="preserve"> </w:t>
      </w:r>
      <w:r>
        <w:rPr>
          <w:iCs/>
          <w:spacing w:val="-7"/>
          <w:w w:val="110"/>
        </w:rPr>
        <w:t>t</w:t>
      </w:r>
      <w:r>
        <w:rPr>
          <w:iCs/>
          <w:w w:val="110"/>
        </w:rPr>
        <w:t>o</w:t>
      </w:r>
      <w:r>
        <w:rPr>
          <w:iCs/>
          <w:spacing w:val="-30"/>
          <w:w w:val="110"/>
        </w:rPr>
        <w:t xml:space="preserve"> </w:t>
      </w:r>
      <w:r>
        <w:rPr>
          <w:iCs/>
          <w:spacing w:val="-11"/>
          <w:w w:val="110"/>
        </w:rPr>
        <w:t>b</w:t>
      </w:r>
      <w:r>
        <w:rPr>
          <w:iCs/>
          <w:w w:val="110"/>
        </w:rPr>
        <w:t>e</w:t>
      </w:r>
      <w:r>
        <w:rPr>
          <w:iCs/>
          <w:spacing w:val="-29"/>
          <w:w w:val="110"/>
        </w:rPr>
        <w:t xml:space="preserve"> </w:t>
      </w:r>
      <w:r>
        <w:rPr>
          <w:iCs/>
          <w:spacing w:val="-3"/>
          <w:w w:val="110"/>
        </w:rPr>
        <w:t>o</w:t>
      </w:r>
      <w:r>
        <w:rPr>
          <w:iCs/>
          <w:w w:val="110"/>
        </w:rPr>
        <w:t>f</w:t>
      </w:r>
      <w:r>
        <w:rPr>
          <w:iCs/>
          <w:spacing w:val="-32"/>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22"/>
          <w:w w:val="110"/>
        </w:rPr>
        <w:t>s</w:t>
      </w:r>
      <w:r>
        <w:rPr>
          <w:iCs/>
          <w:spacing w:val="-5"/>
          <w:w w:val="110"/>
        </w:rPr>
        <w:t>a</w:t>
      </w:r>
      <w:r>
        <w:rPr>
          <w:iCs/>
          <w:spacing w:val="-16"/>
          <w:w w:val="110"/>
        </w:rPr>
        <w:t>m</w:t>
      </w:r>
      <w:r>
        <w:rPr>
          <w:iCs/>
          <w:w w:val="110"/>
        </w:rPr>
        <w:t>e</w:t>
      </w:r>
      <w:r>
        <w:rPr>
          <w:iCs/>
          <w:w w:val="96"/>
        </w:rPr>
        <w:t xml:space="preserve"> </w:t>
      </w:r>
      <w:r>
        <w:rPr>
          <w:iCs/>
          <w:spacing w:val="-11"/>
          <w:w w:val="110"/>
        </w:rPr>
        <w:t>d</w:t>
      </w:r>
      <w:r>
        <w:rPr>
          <w:iCs/>
          <w:spacing w:val="-13"/>
          <w:w w:val="110"/>
        </w:rPr>
        <w:t>i</w:t>
      </w:r>
      <w:r>
        <w:rPr>
          <w:iCs/>
          <w:spacing w:val="-5"/>
          <w:w w:val="110"/>
        </w:rPr>
        <w:t>a</w:t>
      </w:r>
      <w:r>
        <w:rPr>
          <w:iCs/>
          <w:spacing w:val="-16"/>
          <w:w w:val="110"/>
        </w:rPr>
        <w:t>m</w:t>
      </w:r>
      <w:r>
        <w:rPr>
          <w:iCs/>
          <w:spacing w:val="-3"/>
          <w:w w:val="110"/>
        </w:rPr>
        <w:t>e</w:t>
      </w:r>
      <w:r>
        <w:rPr>
          <w:iCs/>
          <w:spacing w:val="-7"/>
          <w:w w:val="110"/>
        </w:rPr>
        <w:t>t</w:t>
      </w:r>
      <w:r>
        <w:rPr>
          <w:iCs/>
          <w:spacing w:val="-3"/>
          <w:w w:val="110"/>
        </w:rPr>
        <w:t>e</w:t>
      </w:r>
      <w:r>
        <w:rPr>
          <w:iCs/>
          <w:spacing w:val="-24"/>
          <w:w w:val="110"/>
        </w:rPr>
        <w:t>r</w:t>
      </w:r>
      <w:r>
        <w:rPr>
          <w:iCs/>
          <w:w w:val="110"/>
        </w:rPr>
        <w:t>.</w:t>
      </w:r>
      <w:r>
        <w:rPr>
          <w:iCs/>
          <w:spacing w:val="-17"/>
          <w:w w:val="110"/>
        </w:rPr>
        <w:t xml:space="preserve"> </w:t>
      </w:r>
      <w:r>
        <w:rPr>
          <w:iCs/>
          <w:spacing w:val="24"/>
          <w:w w:val="110"/>
        </w:rPr>
        <w:t>S</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spacing w:val="-15"/>
          <w:w w:val="110"/>
        </w:rPr>
        <w:t xml:space="preserve"> </w:t>
      </w:r>
      <w:r>
        <w:rPr>
          <w:iCs/>
          <w:spacing w:val="10"/>
          <w:w w:val="110"/>
        </w:rPr>
        <w:t>c</w:t>
      </w:r>
      <w:r>
        <w:rPr>
          <w:iCs/>
          <w:spacing w:val="-16"/>
          <w:w w:val="110"/>
        </w:rPr>
        <w:t>u</w:t>
      </w:r>
      <w:r>
        <w:rPr>
          <w:iCs/>
          <w:w w:val="110"/>
        </w:rPr>
        <w:t>t</w:t>
      </w:r>
      <w:r>
        <w:rPr>
          <w:iCs/>
          <w:spacing w:val="-28"/>
          <w:w w:val="110"/>
        </w:rPr>
        <w:t xml:space="preserve"> </w:t>
      </w:r>
      <w:r>
        <w:rPr>
          <w:iCs/>
          <w:spacing w:val="-13"/>
          <w:w w:val="110"/>
        </w:rPr>
        <w:t>i</w:t>
      </w:r>
      <w:r>
        <w:rPr>
          <w:iCs/>
          <w:w w:val="110"/>
        </w:rPr>
        <w:t>s</w:t>
      </w:r>
      <w:r>
        <w:rPr>
          <w:iCs/>
          <w:spacing w:val="-5"/>
          <w:w w:val="110"/>
        </w:rPr>
        <w:t xml:space="preserve"> </w:t>
      </w:r>
      <w:r>
        <w:rPr>
          <w:iCs/>
          <w:spacing w:val="-7"/>
          <w:w w:val="110"/>
        </w:rPr>
        <w:t>t</w:t>
      </w:r>
      <w:r>
        <w:rPr>
          <w:iCs/>
          <w:spacing w:val="-16"/>
          <w:w w:val="110"/>
        </w:rPr>
        <w:t>h</w:t>
      </w:r>
      <w:r>
        <w:rPr>
          <w:iCs/>
          <w:spacing w:val="-3"/>
          <w:w w:val="110"/>
        </w:rPr>
        <w:t>e</w:t>
      </w:r>
      <w:r>
        <w:rPr>
          <w:iCs/>
          <w:w w:val="110"/>
        </w:rPr>
        <w:t>n</w:t>
      </w:r>
      <w:r>
        <w:rPr>
          <w:iCs/>
          <w:spacing w:val="-36"/>
          <w:w w:val="110"/>
        </w:rPr>
        <w:t xml:space="preserve"> </w:t>
      </w:r>
      <w:r>
        <w:rPr>
          <w:iCs/>
          <w:spacing w:val="-16"/>
          <w:w w:val="110"/>
        </w:rPr>
        <w:t>m</w:t>
      </w:r>
      <w:r>
        <w:rPr>
          <w:iCs/>
          <w:spacing w:val="-5"/>
          <w:w w:val="110"/>
        </w:rPr>
        <w:t>a</w:t>
      </w:r>
      <w:r>
        <w:rPr>
          <w:iCs/>
          <w:spacing w:val="-11"/>
          <w:w w:val="110"/>
        </w:rPr>
        <w:t>d</w:t>
      </w:r>
      <w:r>
        <w:rPr>
          <w:iCs/>
          <w:w w:val="110"/>
        </w:rPr>
        <w:t>e</w:t>
      </w:r>
      <w:r>
        <w:rPr>
          <w:iCs/>
          <w:spacing w:val="-22"/>
          <w:w w:val="110"/>
        </w:rPr>
        <w:t xml:space="preserve"> </w:t>
      </w:r>
      <w:r>
        <w:rPr>
          <w:iCs/>
          <w:spacing w:val="-5"/>
          <w:w w:val="110"/>
        </w:rPr>
        <w:t>f</w:t>
      </w:r>
      <w:r>
        <w:rPr>
          <w:iCs/>
          <w:spacing w:val="-24"/>
          <w:w w:val="110"/>
        </w:rPr>
        <w:t>r</w:t>
      </w:r>
      <w:r>
        <w:rPr>
          <w:iCs/>
          <w:spacing w:val="-3"/>
          <w:w w:val="110"/>
        </w:rPr>
        <w:t>o</w:t>
      </w:r>
      <w:r>
        <w:rPr>
          <w:iCs/>
          <w:w w:val="110"/>
        </w:rPr>
        <w:t>m</w:t>
      </w:r>
      <w:r>
        <w:rPr>
          <w:iCs/>
          <w:spacing w:val="-35"/>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22"/>
          <w:w w:val="110"/>
        </w:rPr>
        <w:t>s</w:t>
      </w:r>
      <w:r>
        <w:rPr>
          <w:iCs/>
          <w:spacing w:val="-16"/>
          <w:w w:val="110"/>
        </w:rPr>
        <w:t>u</w:t>
      </w:r>
      <w:r>
        <w:rPr>
          <w:iCs/>
          <w:spacing w:val="-24"/>
          <w:w w:val="110"/>
        </w:rPr>
        <w:t>r</w:t>
      </w:r>
      <w:r>
        <w:rPr>
          <w:iCs/>
          <w:spacing w:val="-5"/>
          <w:w w:val="110"/>
        </w:rPr>
        <w:t>fa</w:t>
      </w:r>
      <w:r>
        <w:rPr>
          <w:iCs/>
          <w:spacing w:val="10"/>
          <w:w w:val="110"/>
        </w:rPr>
        <w:t>c</w:t>
      </w:r>
      <w:r>
        <w:rPr>
          <w:iCs/>
          <w:w w:val="110"/>
        </w:rPr>
        <w:t>e</w:t>
      </w:r>
      <w:r>
        <w:rPr>
          <w:iCs/>
          <w:spacing w:val="-22"/>
          <w:w w:val="110"/>
        </w:rPr>
        <w:t xml:space="preserve"> </w:t>
      </w:r>
      <w:r>
        <w:rPr>
          <w:iCs/>
          <w:spacing w:val="-3"/>
          <w:w w:val="110"/>
        </w:rPr>
        <w:t>o</w:t>
      </w:r>
      <w:r>
        <w:rPr>
          <w:iCs/>
          <w:w w:val="110"/>
        </w:rPr>
        <w:t>f</w:t>
      </w:r>
      <w:r>
        <w:rPr>
          <w:iCs/>
          <w:spacing w:val="-26"/>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22"/>
          <w:w w:val="110"/>
        </w:rPr>
        <w:t>s</w:t>
      </w:r>
      <w:r>
        <w:rPr>
          <w:iCs/>
          <w:spacing w:val="-7"/>
          <w:w w:val="110"/>
        </w:rPr>
        <w:t>t</w:t>
      </w:r>
      <w:r>
        <w:rPr>
          <w:iCs/>
          <w:spacing w:val="-5"/>
          <w:w w:val="110"/>
        </w:rPr>
        <w:t>oc</w:t>
      </w:r>
      <w:r>
        <w:rPr>
          <w:iCs/>
          <w:w w:val="110"/>
        </w:rPr>
        <w:t>k</w:t>
      </w:r>
      <w:r>
        <w:rPr>
          <w:iCs/>
          <w:spacing w:val="-37"/>
          <w:w w:val="110"/>
        </w:rPr>
        <w:t xml:space="preserve"> </w:t>
      </w:r>
      <w:r>
        <w:rPr>
          <w:iCs/>
          <w:spacing w:val="-5"/>
          <w:w w:val="110"/>
        </w:rPr>
        <w:t>a</w:t>
      </w:r>
      <w:r>
        <w:rPr>
          <w:iCs/>
          <w:spacing w:val="-18"/>
          <w:w w:val="110"/>
        </w:rPr>
        <w:t>n</w:t>
      </w:r>
      <w:r>
        <w:rPr>
          <w:iCs/>
          <w:w w:val="110"/>
        </w:rPr>
        <w:t>d</w:t>
      </w:r>
      <w:r>
        <w:rPr>
          <w:iCs/>
          <w:spacing w:val="-30"/>
          <w:w w:val="110"/>
        </w:rPr>
        <w:t xml:space="preserve"> </w:t>
      </w:r>
      <w:r>
        <w:rPr>
          <w:iCs/>
          <w:spacing w:val="-5"/>
          <w:w w:val="110"/>
        </w:rPr>
        <w:t>f</w:t>
      </w:r>
      <w:r>
        <w:rPr>
          <w:iCs/>
          <w:spacing w:val="-24"/>
          <w:w w:val="110"/>
        </w:rPr>
        <w:t>r</w:t>
      </w:r>
      <w:r>
        <w:rPr>
          <w:iCs/>
          <w:spacing w:val="-3"/>
          <w:w w:val="110"/>
        </w:rPr>
        <w:t>o</w:t>
      </w:r>
      <w:r>
        <w:rPr>
          <w:iCs/>
          <w:w w:val="110"/>
        </w:rPr>
        <w:t>m</w:t>
      </w:r>
      <w:r>
        <w:rPr>
          <w:iCs/>
          <w:spacing w:val="-35"/>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11"/>
          <w:w w:val="110"/>
        </w:rPr>
        <w:t>b</w:t>
      </w:r>
      <w:r>
        <w:rPr>
          <w:iCs/>
          <w:spacing w:val="-5"/>
          <w:w w:val="110"/>
        </w:rPr>
        <w:t>a</w:t>
      </w:r>
      <w:r>
        <w:rPr>
          <w:iCs/>
          <w:spacing w:val="22"/>
          <w:w w:val="110"/>
        </w:rPr>
        <w:t>s</w:t>
      </w:r>
      <w:r>
        <w:rPr>
          <w:iCs/>
          <w:w w:val="110"/>
        </w:rPr>
        <w:t>e</w:t>
      </w:r>
      <w:r>
        <w:rPr>
          <w:iCs/>
          <w:spacing w:val="-22"/>
          <w:w w:val="110"/>
        </w:rPr>
        <w:t xml:space="preserve"> </w:t>
      </w:r>
      <w:r>
        <w:rPr>
          <w:iCs/>
          <w:spacing w:val="-3"/>
          <w:w w:val="110"/>
        </w:rPr>
        <w:t>o</w:t>
      </w:r>
      <w:r>
        <w:rPr>
          <w:iCs/>
          <w:w w:val="110"/>
        </w:rPr>
        <w:t>f</w:t>
      </w:r>
      <w:r>
        <w:rPr>
          <w:iCs/>
          <w:w w:val="132"/>
        </w:rPr>
        <w:t xml:space="preserve"> </w:t>
      </w:r>
      <w:r>
        <w:rPr>
          <w:iCs/>
          <w:spacing w:val="-7"/>
          <w:w w:val="110"/>
        </w:rPr>
        <w:t>t</w:t>
      </w:r>
      <w:r>
        <w:rPr>
          <w:iCs/>
          <w:spacing w:val="-16"/>
          <w:w w:val="110"/>
        </w:rPr>
        <w:t>h</w:t>
      </w:r>
      <w:r>
        <w:rPr>
          <w:iCs/>
          <w:w w:val="110"/>
        </w:rPr>
        <w:t>e</w:t>
      </w:r>
      <w:r>
        <w:rPr>
          <w:iCs/>
          <w:spacing w:val="-18"/>
          <w:w w:val="110"/>
        </w:rPr>
        <w:t xml:space="preserve"> </w:t>
      </w:r>
      <w:r>
        <w:rPr>
          <w:iCs/>
          <w:spacing w:val="22"/>
          <w:w w:val="110"/>
        </w:rPr>
        <w:t>s</w:t>
      </w:r>
      <w:r>
        <w:rPr>
          <w:iCs/>
          <w:spacing w:val="10"/>
          <w:w w:val="110"/>
        </w:rPr>
        <w:t>c</w:t>
      </w:r>
      <w:r>
        <w:rPr>
          <w:iCs/>
          <w:spacing w:val="-13"/>
          <w:w w:val="110"/>
        </w:rPr>
        <w:t>i</w:t>
      </w:r>
      <w:r>
        <w:rPr>
          <w:iCs/>
          <w:spacing w:val="-3"/>
          <w:w w:val="110"/>
        </w:rPr>
        <w:t>o</w:t>
      </w:r>
      <w:r>
        <w:rPr>
          <w:iCs/>
          <w:spacing w:val="-18"/>
          <w:w w:val="110"/>
        </w:rPr>
        <w:t>n</w:t>
      </w:r>
      <w:r>
        <w:rPr>
          <w:iCs/>
          <w:w w:val="110"/>
        </w:rPr>
        <w:t>.</w:t>
      </w:r>
      <w:r>
        <w:rPr>
          <w:iCs/>
          <w:spacing w:val="-13"/>
          <w:w w:val="110"/>
        </w:rPr>
        <w:t xml:space="preserve"> </w:t>
      </w:r>
      <w:r>
        <w:rPr>
          <w:iCs/>
          <w:spacing w:val="-5"/>
          <w:w w:val="110"/>
        </w:rPr>
        <w:t>T</w:t>
      </w:r>
      <w:r>
        <w:rPr>
          <w:iCs/>
          <w:spacing w:val="-16"/>
          <w:w w:val="110"/>
        </w:rPr>
        <w:t>h</w:t>
      </w:r>
      <w:r>
        <w:rPr>
          <w:iCs/>
          <w:w w:val="110"/>
        </w:rPr>
        <w:t>e</w:t>
      </w:r>
      <w:r>
        <w:rPr>
          <w:iCs/>
          <w:spacing w:val="-17"/>
          <w:w w:val="110"/>
        </w:rPr>
        <w:t xml:space="preserve"> </w:t>
      </w:r>
      <w:r>
        <w:rPr>
          <w:iCs/>
          <w:spacing w:val="-7"/>
          <w:w w:val="110"/>
        </w:rPr>
        <w:t>t</w:t>
      </w:r>
      <w:r>
        <w:rPr>
          <w:iCs/>
          <w:spacing w:val="-24"/>
          <w:w w:val="110"/>
        </w:rPr>
        <w:t>w</w:t>
      </w:r>
      <w:r>
        <w:rPr>
          <w:iCs/>
          <w:w w:val="110"/>
        </w:rPr>
        <w:t>o</w:t>
      </w:r>
      <w:r>
        <w:rPr>
          <w:iCs/>
          <w:spacing w:val="-19"/>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1"/>
          <w:w w:val="110"/>
        </w:rPr>
        <w:t xml:space="preserve"> </w:t>
      </w:r>
      <w:r>
        <w:rPr>
          <w:iCs/>
          <w:spacing w:val="-5"/>
          <w:w w:val="110"/>
        </w:rPr>
        <w:t>a</w:t>
      </w:r>
      <w:r>
        <w:rPr>
          <w:iCs/>
          <w:spacing w:val="-24"/>
          <w:w w:val="110"/>
        </w:rPr>
        <w:t>r</w:t>
      </w:r>
      <w:r>
        <w:rPr>
          <w:iCs/>
          <w:w w:val="110"/>
        </w:rPr>
        <w:t>e</w:t>
      </w:r>
      <w:r>
        <w:rPr>
          <w:iCs/>
          <w:spacing w:val="-18"/>
          <w:w w:val="110"/>
        </w:rPr>
        <w:t xml:space="preserve"> </w:t>
      </w:r>
      <w:r>
        <w:rPr>
          <w:iCs/>
          <w:spacing w:val="-7"/>
          <w:w w:val="110"/>
        </w:rPr>
        <w:t>t</w:t>
      </w:r>
      <w:r>
        <w:rPr>
          <w:iCs/>
          <w:spacing w:val="-16"/>
          <w:w w:val="110"/>
        </w:rPr>
        <w:t>h</w:t>
      </w:r>
      <w:r>
        <w:rPr>
          <w:iCs/>
          <w:spacing w:val="-3"/>
          <w:w w:val="110"/>
        </w:rPr>
        <w:t>e</w:t>
      </w:r>
      <w:r>
        <w:rPr>
          <w:iCs/>
          <w:w w:val="110"/>
        </w:rPr>
        <w:t>n</w:t>
      </w:r>
      <w:r>
        <w:rPr>
          <w:iCs/>
          <w:spacing w:val="-34"/>
          <w:w w:val="110"/>
        </w:rPr>
        <w:t xml:space="preserve"> </w:t>
      </w:r>
      <w:r>
        <w:rPr>
          <w:iCs/>
          <w:spacing w:val="-5"/>
          <w:w w:val="110"/>
        </w:rPr>
        <w:t>f</w:t>
      </w:r>
      <w:r>
        <w:rPr>
          <w:iCs/>
          <w:spacing w:val="-13"/>
          <w:w w:val="110"/>
        </w:rPr>
        <w:t>i</w:t>
      </w:r>
      <w:r>
        <w:rPr>
          <w:iCs/>
          <w:spacing w:val="-7"/>
          <w:w w:val="110"/>
        </w:rPr>
        <w:t>tt</w:t>
      </w:r>
      <w:r>
        <w:rPr>
          <w:iCs/>
          <w:spacing w:val="-3"/>
          <w:w w:val="110"/>
        </w:rPr>
        <w:t>e</w:t>
      </w:r>
      <w:r>
        <w:rPr>
          <w:iCs/>
          <w:w w:val="110"/>
        </w:rPr>
        <w:t>d</w:t>
      </w:r>
      <w:r>
        <w:rPr>
          <w:iCs/>
          <w:spacing w:val="-27"/>
          <w:w w:val="110"/>
        </w:rPr>
        <w:t xml:space="preserve"> </w:t>
      </w:r>
      <w:r>
        <w:rPr>
          <w:iCs/>
          <w:spacing w:val="-7"/>
          <w:w w:val="110"/>
        </w:rPr>
        <w:t>t</w:t>
      </w:r>
      <w:r>
        <w:rPr>
          <w:iCs/>
          <w:spacing w:val="-3"/>
          <w:w w:val="110"/>
        </w:rPr>
        <w:t>o</w:t>
      </w:r>
      <w:r>
        <w:rPr>
          <w:iCs/>
          <w:spacing w:val="8"/>
          <w:w w:val="110"/>
        </w:rPr>
        <w:t>g</w:t>
      </w:r>
      <w:r>
        <w:rPr>
          <w:iCs/>
          <w:spacing w:val="-3"/>
          <w:w w:val="110"/>
        </w:rPr>
        <w:t>e</w:t>
      </w:r>
      <w:r>
        <w:rPr>
          <w:iCs/>
          <w:spacing w:val="-7"/>
          <w:w w:val="110"/>
        </w:rPr>
        <w:t>t</w:t>
      </w:r>
      <w:r>
        <w:rPr>
          <w:iCs/>
          <w:spacing w:val="-16"/>
          <w:w w:val="110"/>
        </w:rPr>
        <w:t>h</w:t>
      </w:r>
      <w:r>
        <w:rPr>
          <w:iCs/>
          <w:spacing w:val="-3"/>
          <w:w w:val="110"/>
        </w:rPr>
        <w:t>e</w:t>
      </w:r>
      <w:r>
        <w:rPr>
          <w:iCs/>
          <w:w w:val="110"/>
        </w:rPr>
        <w:t>r</w:t>
      </w:r>
      <w:r>
        <w:rPr>
          <w:iCs/>
          <w:spacing w:val="-45"/>
          <w:w w:val="110"/>
        </w:rPr>
        <w:t xml:space="preserve"> </w:t>
      </w:r>
      <w:r>
        <w:rPr>
          <w:iCs/>
          <w:spacing w:val="-7"/>
          <w:w w:val="110"/>
        </w:rPr>
        <w:t>t</w:t>
      </w:r>
      <w:r>
        <w:rPr>
          <w:iCs/>
          <w:w w:val="110"/>
        </w:rPr>
        <w:t>o</w:t>
      </w:r>
      <w:r>
        <w:rPr>
          <w:iCs/>
          <w:spacing w:val="-18"/>
          <w:w w:val="110"/>
        </w:rPr>
        <w:t xml:space="preserve"> </w:t>
      </w:r>
      <w:r>
        <w:rPr>
          <w:iCs/>
          <w:spacing w:val="-5"/>
          <w:w w:val="110"/>
        </w:rPr>
        <w:t>f</w:t>
      </w:r>
      <w:r>
        <w:rPr>
          <w:iCs/>
          <w:spacing w:val="-3"/>
          <w:w w:val="110"/>
        </w:rPr>
        <w:t>o</w:t>
      </w:r>
      <w:r>
        <w:rPr>
          <w:iCs/>
          <w:spacing w:val="-24"/>
          <w:w w:val="110"/>
        </w:rPr>
        <w:t>r</w:t>
      </w:r>
      <w:r>
        <w:rPr>
          <w:iCs/>
          <w:w w:val="110"/>
        </w:rPr>
        <w:t>m</w:t>
      </w:r>
      <w:r>
        <w:rPr>
          <w:iCs/>
          <w:spacing w:val="-32"/>
          <w:w w:val="110"/>
        </w:rPr>
        <w:t xml:space="preserve"> </w:t>
      </w:r>
      <w:r>
        <w:rPr>
          <w:iCs/>
          <w:w w:val="110"/>
        </w:rPr>
        <w:t>a</w:t>
      </w:r>
      <w:r>
        <w:rPr>
          <w:iCs/>
          <w:spacing w:val="-20"/>
          <w:w w:val="110"/>
        </w:rPr>
        <w:t xml:space="preserve"> </w:t>
      </w:r>
      <w:r>
        <w:rPr>
          <w:iCs/>
          <w:spacing w:val="22"/>
          <w:w w:val="110"/>
        </w:rPr>
        <w:t>s</w:t>
      </w:r>
      <w:r>
        <w:rPr>
          <w:iCs/>
          <w:spacing w:val="-7"/>
          <w:w w:val="110"/>
        </w:rPr>
        <w:t>t</w:t>
      </w:r>
      <w:r>
        <w:rPr>
          <w:iCs/>
          <w:spacing w:val="-24"/>
          <w:w w:val="110"/>
        </w:rPr>
        <w:t>r</w:t>
      </w:r>
      <w:r>
        <w:rPr>
          <w:iCs/>
          <w:spacing w:val="-3"/>
          <w:w w:val="110"/>
        </w:rPr>
        <w:t>o</w:t>
      </w:r>
      <w:r>
        <w:rPr>
          <w:iCs/>
          <w:spacing w:val="-18"/>
          <w:w w:val="110"/>
        </w:rPr>
        <w:t>n</w:t>
      </w:r>
      <w:r>
        <w:rPr>
          <w:iCs/>
          <w:w w:val="110"/>
        </w:rPr>
        <w:t>g</w:t>
      </w:r>
      <w:r>
        <w:rPr>
          <w:iCs/>
          <w:spacing w:val="-11"/>
          <w:w w:val="110"/>
        </w:rPr>
        <w:t xml:space="preserve"> </w:t>
      </w:r>
      <w:r>
        <w:rPr>
          <w:iCs/>
          <w:spacing w:val="-16"/>
          <w:w w:val="110"/>
        </w:rPr>
        <w:t>u</w:t>
      </w:r>
      <w:r>
        <w:rPr>
          <w:iCs/>
          <w:spacing w:val="-18"/>
          <w:w w:val="110"/>
        </w:rPr>
        <w:t>n</w:t>
      </w:r>
      <w:r>
        <w:rPr>
          <w:iCs/>
          <w:spacing w:val="-13"/>
          <w:w w:val="110"/>
        </w:rPr>
        <w:t>i</w:t>
      </w:r>
      <w:r>
        <w:rPr>
          <w:iCs/>
          <w:spacing w:val="-3"/>
          <w:w w:val="110"/>
        </w:rPr>
        <w:t>o</w:t>
      </w:r>
      <w:r>
        <w:rPr>
          <w:iCs/>
          <w:spacing w:val="-18"/>
          <w:w w:val="110"/>
        </w:rPr>
        <w:t>n</w:t>
      </w:r>
      <w:r>
        <w:rPr>
          <w:iCs/>
          <w:w w:val="110"/>
        </w:rPr>
        <w:t>.</w:t>
      </w:r>
    </w:p>
    <w:p>
      <w:pPr>
        <w:pStyle w:val="style179"/>
        <w:numPr>
          <w:ilvl w:val="0"/>
          <w:numId w:val="21"/>
        </w:numPr>
        <w:kinsoku w:val="false"/>
        <w:overflowPunct w:val="false"/>
        <w:spacing w:lineRule="auto" w:line="360"/>
        <w:ind w:right="555"/>
        <w:rPr/>
      </w:pPr>
      <w:r>
        <w:rPr>
          <w:iCs/>
          <w:spacing w:val="27"/>
          <w:w w:val="110"/>
        </w:rPr>
        <w:t>S</w:t>
      </w:r>
      <w:r>
        <w:rPr>
          <w:iCs/>
          <w:spacing w:val="-12"/>
          <w:w w:val="110"/>
        </w:rPr>
        <w:t>i</w:t>
      </w:r>
      <w:r>
        <w:rPr>
          <w:iCs/>
          <w:spacing w:val="-9"/>
          <w:w w:val="110"/>
        </w:rPr>
        <w:t>d</w:t>
      </w:r>
      <w:r>
        <w:rPr>
          <w:iCs/>
          <w:w w:val="110"/>
        </w:rPr>
        <w:t>e</w:t>
      </w:r>
      <w:r>
        <w:rPr>
          <w:iCs/>
          <w:spacing w:val="-13"/>
          <w:w w:val="110"/>
        </w:rPr>
        <w:t xml:space="preserve"> </w:t>
      </w:r>
      <w:r>
        <w:rPr>
          <w:iCs/>
          <w:spacing w:val="11"/>
          <w:w w:val="110"/>
        </w:rPr>
        <w:t>g</w:t>
      </w:r>
      <w:r>
        <w:rPr>
          <w:iCs/>
          <w:spacing w:val="-22"/>
          <w:w w:val="110"/>
        </w:rPr>
        <w:t>r</w:t>
      </w:r>
      <w:r>
        <w:rPr>
          <w:iCs/>
          <w:spacing w:val="-2"/>
          <w:w w:val="110"/>
        </w:rPr>
        <w:t>a</w:t>
      </w:r>
      <w:r>
        <w:rPr>
          <w:iCs/>
          <w:spacing w:val="-3"/>
          <w:w w:val="110"/>
        </w:rPr>
        <w:t>f</w:t>
      </w:r>
      <w:r>
        <w:rPr>
          <w:iCs/>
          <w:spacing w:val="-6"/>
          <w:w w:val="110"/>
        </w:rPr>
        <w:t>t</w:t>
      </w:r>
      <w:r>
        <w:rPr>
          <w:iCs/>
          <w:spacing w:val="-12"/>
          <w:w w:val="110"/>
        </w:rPr>
        <w:t>i</w:t>
      </w:r>
      <w:r>
        <w:rPr>
          <w:iCs/>
          <w:spacing w:val="-16"/>
          <w:w w:val="110"/>
        </w:rPr>
        <w:t>n</w:t>
      </w:r>
      <w:r>
        <w:rPr>
          <w:iCs/>
          <w:spacing w:val="11"/>
          <w:w w:val="110"/>
        </w:rPr>
        <w:t>g</w:t>
      </w:r>
      <w:r>
        <w:rPr>
          <w:iCs/>
          <w:w w:val="110"/>
        </w:rPr>
        <w:t>.</w:t>
      </w:r>
      <w:r>
        <w:rPr>
          <w:iCs/>
          <w:spacing w:val="-9"/>
          <w:w w:val="110"/>
        </w:rPr>
        <w:t xml:space="preserve"> </w:t>
      </w:r>
      <w:r>
        <w:rPr>
          <w:iCs/>
          <w:spacing w:val="-5"/>
          <w:w w:val="110"/>
        </w:rPr>
        <w:t>T</w:t>
      </w:r>
      <w:r>
        <w:rPr>
          <w:iCs/>
          <w:spacing w:val="-16"/>
          <w:w w:val="110"/>
        </w:rPr>
        <w:t>h</w:t>
      </w:r>
      <w:r>
        <w:rPr>
          <w:iCs/>
          <w:spacing w:val="-13"/>
          <w:w w:val="110"/>
        </w:rPr>
        <w:t>i</w:t>
      </w:r>
      <w:r>
        <w:rPr>
          <w:iCs/>
          <w:w w:val="110"/>
        </w:rPr>
        <w:t>s</w:t>
      </w:r>
      <w:r>
        <w:rPr>
          <w:iCs/>
          <w:spacing w:val="5"/>
          <w:w w:val="110"/>
        </w:rPr>
        <w:t xml:space="preserve"> </w:t>
      </w:r>
      <w:r>
        <w:rPr>
          <w:iCs/>
          <w:spacing w:val="-13"/>
          <w:w w:val="110"/>
        </w:rPr>
        <w:t>i</w:t>
      </w:r>
      <w:r>
        <w:rPr>
          <w:iCs/>
          <w:spacing w:val="-18"/>
          <w:w w:val="110"/>
        </w:rPr>
        <w:t>n</w:t>
      </w:r>
      <w:r>
        <w:rPr>
          <w:iCs/>
          <w:spacing w:val="-17"/>
          <w:w w:val="110"/>
        </w:rPr>
        <w:t>v</w:t>
      </w:r>
      <w:r>
        <w:rPr>
          <w:iCs/>
          <w:spacing w:val="-3"/>
          <w:w w:val="110"/>
        </w:rPr>
        <w:t>o</w:t>
      </w:r>
      <w:r>
        <w:rPr>
          <w:iCs/>
          <w:spacing w:val="-12"/>
          <w:w w:val="110"/>
        </w:rPr>
        <w:t>l</w:t>
      </w:r>
      <w:r>
        <w:rPr>
          <w:iCs/>
          <w:spacing w:val="-17"/>
          <w:w w:val="110"/>
        </w:rPr>
        <w:t>v</w:t>
      </w:r>
      <w:r>
        <w:rPr>
          <w:iCs/>
          <w:w w:val="110"/>
        </w:rPr>
        <w:t>e</w:t>
      </w:r>
      <w:r>
        <w:rPr>
          <w:iCs/>
          <w:spacing w:val="-15"/>
          <w:w w:val="110"/>
        </w:rPr>
        <w:t xml:space="preserve"> </w:t>
      </w:r>
      <w:r>
        <w:rPr>
          <w:iCs/>
          <w:spacing w:val="-5"/>
          <w:w w:val="110"/>
        </w:rPr>
        <w:t>f</w:t>
      </w:r>
      <w:r>
        <w:rPr>
          <w:iCs/>
          <w:spacing w:val="-13"/>
          <w:w w:val="110"/>
        </w:rPr>
        <w:t>i</w:t>
      </w:r>
      <w:r>
        <w:rPr>
          <w:iCs/>
          <w:spacing w:val="-7"/>
          <w:w w:val="110"/>
        </w:rPr>
        <w:t>tt</w:t>
      </w:r>
      <w:r>
        <w:rPr>
          <w:iCs/>
          <w:spacing w:val="-13"/>
          <w:w w:val="110"/>
        </w:rPr>
        <w:t>i</w:t>
      </w:r>
      <w:r>
        <w:rPr>
          <w:iCs/>
          <w:spacing w:val="-18"/>
          <w:w w:val="110"/>
        </w:rPr>
        <w:t>n</w:t>
      </w:r>
      <w:r>
        <w:rPr>
          <w:iCs/>
          <w:w w:val="110"/>
        </w:rPr>
        <w:t>g</w:t>
      </w:r>
      <w:r>
        <w:rPr>
          <w:iCs/>
          <w:spacing w:val="-7"/>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32"/>
          <w:w w:val="110"/>
        </w:rPr>
        <w:t xml:space="preserve"> </w:t>
      </w:r>
      <w:r>
        <w:rPr>
          <w:iCs/>
          <w:spacing w:val="-3"/>
          <w:w w:val="110"/>
        </w:rPr>
        <w:t>o</w:t>
      </w:r>
      <w:r>
        <w:rPr>
          <w:iCs/>
          <w:w w:val="110"/>
        </w:rPr>
        <w:t>f</w:t>
      </w:r>
      <w:r>
        <w:rPr>
          <w:iCs/>
          <w:spacing w:val="-19"/>
          <w:w w:val="110"/>
        </w:rPr>
        <w:t xml:space="preserve"> </w:t>
      </w:r>
      <w:r>
        <w:rPr>
          <w:iCs/>
          <w:w w:val="110"/>
        </w:rPr>
        <w:t>a</w:t>
      </w:r>
      <w:r>
        <w:rPr>
          <w:iCs/>
          <w:spacing w:val="-17"/>
          <w:w w:val="110"/>
        </w:rPr>
        <w:t xml:space="preserve"> v</w:t>
      </w:r>
      <w:r>
        <w:rPr>
          <w:iCs/>
          <w:spacing w:val="-3"/>
          <w:w w:val="110"/>
        </w:rPr>
        <w:t>e</w:t>
      </w:r>
      <w:r>
        <w:rPr>
          <w:iCs/>
          <w:spacing w:val="-24"/>
          <w:w w:val="110"/>
        </w:rPr>
        <w:t>r</w:t>
      </w:r>
      <w:r>
        <w:rPr>
          <w:iCs/>
          <w:w w:val="110"/>
        </w:rPr>
        <w:t>y</w:t>
      </w:r>
      <w:r>
        <w:rPr>
          <w:iCs/>
          <w:spacing w:val="-27"/>
          <w:w w:val="110"/>
        </w:rPr>
        <w:t xml:space="preserve"> </w:t>
      </w:r>
      <w:r>
        <w:rPr>
          <w:iCs/>
          <w:spacing w:val="22"/>
          <w:w w:val="110"/>
        </w:rPr>
        <w:t>s</w:t>
      </w:r>
      <w:r>
        <w:rPr>
          <w:iCs/>
          <w:spacing w:val="-16"/>
          <w:w w:val="110"/>
        </w:rPr>
        <w:t>m</w:t>
      </w:r>
      <w:r>
        <w:rPr>
          <w:iCs/>
          <w:spacing w:val="-5"/>
          <w:w w:val="110"/>
        </w:rPr>
        <w:t>a</w:t>
      </w:r>
      <w:r>
        <w:rPr>
          <w:iCs/>
          <w:spacing w:val="-12"/>
          <w:w w:val="110"/>
        </w:rPr>
        <w:t>l</w:t>
      </w:r>
      <w:r>
        <w:rPr>
          <w:iCs/>
          <w:w w:val="110"/>
        </w:rPr>
        <w:t>l</w:t>
      </w:r>
      <w:r>
        <w:rPr>
          <w:iCs/>
          <w:spacing w:val="-29"/>
          <w:w w:val="110"/>
        </w:rPr>
        <w:t xml:space="preserve"> </w:t>
      </w:r>
      <w:r>
        <w:rPr>
          <w:iCs/>
          <w:spacing w:val="-11"/>
          <w:w w:val="110"/>
        </w:rPr>
        <w:t>d</w:t>
      </w:r>
      <w:r>
        <w:rPr>
          <w:iCs/>
          <w:spacing w:val="-13"/>
          <w:w w:val="110"/>
        </w:rPr>
        <w:t>i</w:t>
      </w:r>
      <w:r>
        <w:rPr>
          <w:iCs/>
          <w:spacing w:val="-5"/>
          <w:w w:val="110"/>
        </w:rPr>
        <w:t>a</w:t>
      </w:r>
      <w:r>
        <w:rPr>
          <w:iCs/>
          <w:spacing w:val="-16"/>
          <w:w w:val="110"/>
        </w:rPr>
        <w:t>m</w:t>
      </w:r>
      <w:r>
        <w:rPr>
          <w:iCs/>
          <w:spacing w:val="-3"/>
          <w:w w:val="110"/>
        </w:rPr>
        <w:t>e</w:t>
      </w:r>
      <w:r>
        <w:rPr>
          <w:iCs/>
          <w:spacing w:val="-7"/>
          <w:w w:val="110"/>
        </w:rPr>
        <w:t>t</w:t>
      </w:r>
      <w:r>
        <w:rPr>
          <w:iCs/>
          <w:spacing w:val="-3"/>
          <w:w w:val="110"/>
        </w:rPr>
        <w:t>e</w:t>
      </w:r>
      <w:r>
        <w:rPr>
          <w:iCs/>
          <w:w w:val="110"/>
        </w:rPr>
        <w:t>r</w:t>
      </w:r>
      <w:r>
        <w:rPr>
          <w:iCs/>
          <w:spacing w:val="-43"/>
          <w:w w:val="110"/>
        </w:rPr>
        <w:t xml:space="preserve"> </w:t>
      </w:r>
      <w:r>
        <w:rPr>
          <w:iCs/>
          <w:spacing w:val="-13"/>
          <w:w w:val="110"/>
        </w:rPr>
        <w:t>i</w:t>
      </w:r>
      <w:r>
        <w:rPr>
          <w:iCs/>
          <w:spacing w:val="-18"/>
          <w:w w:val="110"/>
        </w:rPr>
        <w:t>n</w:t>
      </w:r>
      <w:r>
        <w:rPr>
          <w:iCs/>
          <w:spacing w:val="-7"/>
          <w:w w:val="110"/>
        </w:rPr>
        <w:t>t</w:t>
      </w:r>
      <w:r>
        <w:rPr>
          <w:iCs/>
          <w:w w:val="110"/>
        </w:rPr>
        <w:t>o</w:t>
      </w:r>
      <w:r>
        <w:rPr>
          <w:iCs/>
          <w:spacing w:val="44"/>
          <w:w w:val="110"/>
        </w:rPr>
        <w:t xml:space="preserve"> </w:t>
      </w:r>
      <w:r>
        <w:rPr>
          <w:iCs/>
          <w:w w:val="110"/>
        </w:rPr>
        <w:t>a</w:t>
      </w:r>
      <w:r>
        <w:rPr>
          <w:iCs/>
          <w:spacing w:val="-17"/>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13"/>
          <w:w w:val="110"/>
        </w:rPr>
        <w:t>i</w:t>
      </w:r>
      <w:r>
        <w:rPr>
          <w:iCs/>
          <w:spacing w:val="-18"/>
          <w:w w:val="110"/>
        </w:rPr>
        <w:t>n</w:t>
      </w:r>
      <w:r>
        <w:rPr>
          <w:iCs/>
          <w:w w:val="110"/>
        </w:rPr>
        <w:t>g</w:t>
      </w:r>
      <w:r>
        <w:rPr>
          <w:iCs/>
          <w:w w:val="96"/>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5"/>
          <w:w w:val="110"/>
        </w:rPr>
        <w:t>(</w:t>
      </w:r>
      <w:r>
        <w:rPr>
          <w:iCs/>
          <w:spacing w:val="-7"/>
          <w:w w:val="110"/>
        </w:rPr>
        <w:t>t</w:t>
      </w:r>
      <w:r>
        <w:rPr>
          <w:iCs/>
          <w:spacing w:val="-24"/>
          <w:w w:val="110"/>
        </w:rPr>
        <w:t>r</w:t>
      </w:r>
      <w:r>
        <w:rPr>
          <w:iCs/>
          <w:spacing w:val="-3"/>
          <w:w w:val="110"/>
        </w:rPr>
        <w:t>ee)</w:t>
      </w:r>
      <w:r>
        <w:rPr>
          <w:iCs/>
          <w:spacing w:val="4"/>
          <w:w w:val="110"/>
        </w:rPr>
        <w:t>.</w:t>
      </w:r>
      <w:r>
        <w:rPr>
          <w:iCs/>
          <w:w w:val="110"/>
        </w:rPr>
        <w:t>A</w:t>
      </w:r>
      <w:r>
        <w:rPr>
          <w:iCs/>
          <w:spacing w:val="-31"/>
          <w:w w:val="110"/>
        </w:rPr>
        <w:t xml:space="preserve"> </w:t>
      </w:r>
      <w:r>
        <w:rPr>
          <w:iCs/>
          <w:spacing w:val="10"/>
          <w:w w:val="110"/>
        </w:rPr>
        <w:t>c</w:t>
      </w:r>
      <w:r>
        <w:rPr>
          <w:iCs/>
          <w:spacing w:val="-16"/>
          <w:w w:val="110"/>
        </w:rPr>
        <w:t>u</w:t>
      </w:r>
      <w:r>
        <w:rPr>
          <w:iCs/>
          <w:w w:val="110"/>
        </w:rPr>
        <w:t>t</w:t>
      </w:r>
      <w:r>
        <w:rPr>
          <w:iCs/>
          <w:spacing w:val="-30"/>
          <w:w w:val="110"/>
        </w:rPr>
        <w:t xml:space="preserve"> </w:t>
      </w:r>
      <w:r>
        <w:rPr>
          <w:iCs/>
          <w:spacing w:val="-13"/>
          <w:w w:val="110"/>
        </w:rPr>
        <w:t>i</w:t>
      </w:r>
      <w:r>
        <w:rPr>
          <w:iCs/>
          <w:w w:val="110"/>
        </w:rPr>
        <w:t>s</w:t>
      </w:r>
      <w:r>
        <w:rPr>
          <w:iCs/>
          <w:spacing w:val="-7"/>
          <w:w w:val="110"/>
        </w:rPr>
        <w:t xml:space="preserve"> </w:t>
      </w:r>
      <w:r>
        <w:rPr>
          <w:iCs/>
          <w:spacing w:val="-16"/>
          <w:w w:val="110"/>
        </w:rPr>
        <w:t>m</w:t>
      </w:r>
      <w:r>
        <w:rPr>
          <w:iCs/>
          <w:spacing w:val="-5"/>
          <w:w w:val="110"/>
        </w:rPr>
        <w:t>a</w:t>
      </w:r>
      <w:r>
        <w:rPr>
          <w:iCs/>
          <w:spacing w:val="-11"/>
          <w:w w:val="110"/>
        </w:rPr>
        <w:t>d</w:t>
      </w:r>
      <w:r>
        <w:rPr>
          <w:iCs/>
          <w:w w:val="110"/>
        </w:rPr>
        <w:t>e</w:t>
      </w:r>
      <w:r>
        <w:rPr>
          <w:iCs/>
          <w:spacing w:val="-24"/>
          <w:w w:val="110"/>
        </w:rPr>
        <w:t xml:space="preserve"> </w:t>
      </w:r>
      <w:r>
        <w:rPr>
          <w:iCs/>
          <w:spacing w:val="-13"/>
          <w:w w:val="110"/>
        </w:rPr>
        <w:t>i</w:t>
      </w:r>
      <w:r>
        <w:rPr>
          <w:iCs/>
          <w:spacing w:val="-18"/>
          <w:w w:val="110"/>
        </w:rPr>
        <w:t>n</w:t>
      </w:r>
      <w:r>
        <w:rPr>
          <w:iCs/>
          <w:spacing w:val="-7"/>
          <w:w w:val="110"/>
        </w:rPr>
        <w:t>t</w:t>
      </w:r>
      <w:r>
        <w:rPr>
          <w:iCs/>
          <w:w w:val="110"/>
        </w:rPr>
        <w:t>o</w:t>
      </w:r>
      <w:r>
        <w:rPr>
          <w:iCs/>
          <w:spacing w:val="-25"/>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22"/>
          <w:w w:val="110"/>
        </w:rPr>
        <w:t>s</w:t>
      </w:r>
      <w:r>
        <w:rPr>
          <w:iCs/>
          <w:spacing w:val="-7"/>
          <w:w w:val="110"/>
        </w:rPr>
        <w:t>t</w:t>
      </w:r>
      <w:r>
        <w:rPr>
          <w:iCs/>
          <w:spacing w:val="-5"/>
          <w:w w:val="110"/>
        </w:rPr>
        <w:t>oc</w:t>
      </w:r>
      <w:r>
        <w:rPr>
          <w:iCs/>
          <w:w w:val="110"/>
        </w:rPr>
        <w:t>k</w:t>
      </w:r>
      <w:r>
        <w:rPr>
          <w:iCs/>
          <w:spacing w:val="-38"/>
          <w:w w:val="110"/>
        </w:rPr>
        <w:t xml:space="preserve"> </w:t>
      </w:r>
      <w:r>
        <w:rPr>
          <w:iCs/>
          <w:spacing w:val="-5"/>
          <w:w w:val="110"/>
        </w:rPr>
        <w:t>a</w:t>
      </w:r>
      <w:r>
        <w:rPr>
          <w:iCs/>
          <w:w w:val="110"/>
        </w:rPr>
        <w:t>t</w:t>
      </w:r>
      <w:r>
        <w:rPr>
          <w:iCs/>
          <w:spacing w:val="-30"/>
          <w:w w:val="110"/>
        </w:rPr>
        <w:t xml:space="preserve"> </w:t>
      </w:r>
      <w:r>
        <w:rPr>
          <w:iCs/>
          <w:spacing w:val="22"/>
          <w:w w:val="110"/>
        </w:rPr>
        <w:t>s</w:t>
      </w:r>
      <w:r>
        <w:rPr>
          <w:iCs/>
          <w:spacing w:val="-16"/>
          <w:w w:val="110"/>
        </w:rPr>
        <w:t>u</w:t>
      </w:r>
      <w:r>
        <w:rPr>
          <w:iCs/>
          <w:spacing w:val="-13"/>
          <w:w w:val="110"/>
        </w:rPr>
        <w:t>i</w:t>
      </w:r>
      <w:r>
        <w:rPr>
          <w:iCs/>
          <w:spacing w:val="-7"/>
          <w:w w:val="110"/>
        </w:rPr>
        <w:t>t</w:t>
      </w:r>
      <w:r>
        <w:rPr>
          <w:iCs/>
          <w:spacing w:val="-5"/>
          <w:w w:val="110"/>
        </w:rPr>
        <w:t>a</w:t>
      </w:r>
      <w:r>
        <w:rPr>
          <w:iCs/>
          <w:spacing w:val="-11"/>
          <w:w w:val="110"/>
        </w:rPr>
        <w:t>b</w:t>
      </w:r>
      <w:r>
        <w:rPr>
          <w:iCs/>
          <w:spacing w:val="-12"/>
          <w:w w:val="110"/>
        </w:rPr>
        <w:t>l</w:t>
      </w:r>
      <w:r>
        <w:rPr>
          <w:iCs/>
          <w:w w:val="110"/>
        </w:rPr>
        <w:t>e</w:t>
      </w:r>
      <w:r>
        <w:rPr>
          <w:iCs/>
          <w:spacing w:val="-24"/>
          <w:w w:val="110"/>
        </w:rPr>
        <w:t xml:space="preserve"> </w:t>
      </w:r>
      <w:r>
        <w:rPr>
          <w:iCs/>
          <w:spacing w:val="-5"/>
          <w:w w:val="110"/>
        </w:rPr>
        <w:t>a</w:t>
      </w:r>
      <w:r>
        <w:rPr>
          <w:iCs/>
          <w:spacing w:val="-18"/>
          <w:w w:val="110"/>
        </w:rPr>
        <w:t>n</w:t>
      </w:r>
      <w:r>
        <w:rPr>
          <w:iCs/>
          <w:spacing w:val="8"/>
          <w:w w:val="110"/>
        </w:rPr>
        <w:t>g</w:t>
      </w:r>
      <w:r>
        <w:rPr>
          <w:iCs/>
          <w:spacing w:val="-12"/>
          <w:w w:val="110"/>
        </w:rPr>
        <w:t>l</w:t>
      </w:r>
      <w:r>
        <w:rPr>
          <w:iCs/>
          <w:w w:val="110"/>
        </w:rPr>
        <w:t>e</w:t>
      </w:r>
      <w:r>
        <w:rPr>
          <w:iCs/>
          <w:spacing w:val="-23"/>
          <w:w w:val="110"/>
        </w:rPr>
        <w:t xml:space="preserve"> </w:t>
      </w:r>
      <w:r>
        <w:rPr>
          <w:iCs/>
          <w:spacing w:val="-7"/>
          <w:w w:val="110"/>
        </w:rPr>
        <w:t>t</w:t>
      </w:r>
      <w:r>
        <w:rPr>
          <w:iCs/>
          <w:spacing w:val="-16"/>
          <w:w w:val="110"/>
        </w:rPr>
        <w:t>h</w:t>
      </w:r>
      <w:r>
        <w:rPr>
          <w:iCs/>
          <w:spacing w:val="-3"/>
          <w:w w:val="110"/>
        </w:rPr>
        <w:t>e</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13"/>
          <w:w w:val="110"/>
        </w:rPr>
        <w:t xml:space="preserve"> </w:t>
      </w:r>
      <w:r>
        <w:rPr>
          <w:iCs/>
          <w:spacing w:val="-13"/>
          <w:w w:val="110"/>
        </w:rPr>
        <w:t>i</w:t>
      </w:r>
      <w:r>
        <w:rPr>
          <w:iCs/>
          <w:spacing w:val="-18"/>
          <w:w w:val="110"/>
        </w:rPr>
        <w:t>n</w:t>
      </w:r>
      <w:r>
        <w:rPr>
          <w:iCs/>
          <w:spacing w:val="22"/>
          <w:w w:val="110"/>
        </w:rPr>
        <w:t>s</w:t>
      </w:r>
      <w:r>
        <w:rPr>
          <w:iCs/>
          <w:spacing w:val="-3"/>
          <w:w w:val="110"/>
        </w:rPr>
        <w:t>e</w:t>
      </w:r>
      <w:r>
        <w:rPr>
          <w:iCs/>
          <w:spacing w:val="-24"/>
          <w:w w:val="110"/>
        </w:rPr>
        <w:t>r</w:t>
      </w:r>
      <w:r>
        <w:rPr>
          <w:iCs/>
          <w:spacing w:val="-7"/>
          <w:w w:val="110"/>
        </w:rPr>
        <w:t>t</w:t>
      </w:r>
      <w:r>
        <w:rPr>
          <w:iCs/>
          <w:spacing w:val="-3"/>
          <w:w w:val="110"/>
        </w:rPr>
        <w:t>e</w:t>
      </w:r>
      <w:r>
        <w:rPr>
          <w:iCs/>
          <w:w w:val="110"/>
        </w:rPr>
        <w:t>d</w:t>
      </w:r>
      <w:r>
        <w:rPr>
          <w:iCs/>
          <w:spacing w:val="-33"/>
          <w:w w:val="110"/>
        </w:rPr>
        <w:t xml:space="preserve"> </w:t>
      </w:r>
      <w:r>
        <w:rPr>
          <w:iCs/>
          <w:spacing w:val="-7"/>
          <w:w w:val="110"/>
        </w:rPr>
        <w:t>t</w:t>
      </w:r>
      <w:r>
        <w:rPr>
          <w:iCs/>
          <w:w w:val="110"/>
        </w:rPr>
        <w:t>o</w:t>
      </w:r>
      <w:r>
        <w:rPr>
          <w:iCs/>
          <w:w w:val="103"/>
        </w:rPr>
        <w:t xml:space="preserve"> </w:t>
      </w:r>
      <w:r>
        <w:rPr>
          <w:iCs/>
          <w:spacing w:val="-3"/>
          <w:w w:val="110"/>
        </w:rPr>
        <w:t>e</w:t>
      </w:r>
      <w:r>
        <w:rPr>
          <w:iCs/>
          <w:spacing w:val="-18"/>
          <w:w w:val="110"/>
        </w:rPr>
        <w:t>n</w:t>
      </w:r>
      <w:r>
        <w:rPr>
          <w:iCs/>
          <w:spacing w:val="22"/>
          <w:w w:val="110"/>
        </w:rPr>
        <w:t>s</w:t>
      </w:r>
      <w:r>
        <w:rPr>
          <w:iCs/>
          <w:spacing w:val="-16"/>
          <w:w w:val="110"/>
        </w:rPr>
        <w:t>u</w:t>
      </w:r>
      <w:r>
        <w:rPr>
          <w:iCs/>
          <w:spacing w:val="-24"/>
          <w:w w:val="110"/>
        </w:rPr>
        <w:t>r</w:t>
      </w:r>
      <w:r>
        <w:rPr>
          <w:iCs/>
          <w:w w:val="110"/>
        </w:rPr>
        <w:t>e</w:t>
      </w:r>
      <w:r>
        <w:rPr>
          <w:iCs/>
          <w:spacing w:val="-28"/>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5"/>
          <w:w w:val="110"/>
        </w:rPr>
        <w:t>a</w:t>
      </w:r>
      <w:r>
        <w:rPr>
          <w:iCs/>
          <w:spacing w:val="10"/>
          <w:w w:val="110"/>
        </w:rPr>
        <w:t>c</w:t>
      </w:r>
      <w:r>
        <w:rPr>
          <w:iCs/>
          <w:w w:val="110"/>
        </w:rPr>
        <w:t>t</w:t>
      </w:r>
      <w:r>
        <w:rPr>
          <w:iCs/>
          <w:spacing w:val="-33"/>
          <w:w w:val="110"/>
        </w:rPr>
        <w:t xml:space="preserve"> </w:t>
      </w:r>
      <w:r>
        <w:rPr>
          <w:iCs/>
          <w:spacing w:val="-11"/>
          <w:w w:val="110"/>
        </w:rPr>
        <w:t>b</w:t>
      </w:r>
      <w:r>
        <w:rPr>
          <w:iCs/>
          <w:spacing w:val="-3"/>
          <w:w w:val="110"/>
        </w:rPr>
        <w:t>e</w:t>
      </w:r>
      <w:r>
        <w:rPr>
          <w:iCs/>
          <w:spacing w:val="-7"/>
          <w:w w:val="110"/>
        </w:rPr>
        <w:t>t</w:t>
      </w:r>
      <w:r>
        <w:rPr>
          <w:iCs/>
          <w:spacing w:val="-24"/>
          <w:w w:val="110"/>
        </w:rPr>
        <w:t>w</w:t>
      </w:r>
      <w:r>
        <w:rPr>
          <w:iCs/>
          <w:spacing w:val="-3"/>
          <w:w w:val="110"/>
        </w:rPr>
        <w:t>ee</w:t>
      </w:r>
      <w:r>
        <w:rPr>
          <w:iCs/>
          <w:w w:val="110"/>
        </w:rPr>
        <w:t>n</w:t>
      </w:r>
      <w:r>
        <w:rPr>
          <w:iCs/>
          <w:spacing w:val="-41"/>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10"/>
          <w:w w:val="110"/>
        </w:rPr>
        <w:t>c</w:t>
      </w:r>
      <w:r>
        <w:rPr>
          <w:iCs/>
          <w:spacing w:val="-5"/>
          <w:w w:val="110"/>
        </w:rPr>
        <w:t>a</w:t>
      </w:r>
      <w:r>
        <w:rPr>
          <w:iCs/>
          <w:spacing w:val="-16"/>
          <w:w w:val="110"/>
        </w:rPr>
        <w:t>m</w:t>
      </w:r>
      <w:r>
        <w:rPr>
          <w:iCs/>
          <w:spacing w:val="-11"/>
          <w:w w:val="110"/>
        </w:rPr>
        <w:t>b</w:t>
      </w:r>
      <w:r>
        <w:rPr>
          <w:iCs/>
          <w:spacing w:val="-13"/>
          <w:w w:val="110"/>
        </w:rPr>
        <w:t>i</w:t>
      </w:r>
      <w:r>
        <w:rPr>
          <w:iCs/>
          <w:spacing w:val="-16"/>
          <w:w w:val="110"/>
        </w:rPr>
        <w:t>u</w:t>
      </w:r>
      <w:r>
        <w:rPr>
          <w:iCs/>
          <w:w w:val="110"/>
        </w:rPr>
        <w:t>m</w:t>
      </w:r>
      <w:r>
        <w:rPr>
          <w:iCs/>
          <w:spacing w:val="-39"/>
          <w:w w:val="110"/>
        </w:rPr>
        <w:t xml:space="preserve"> </w:t>
      </w:r>
      <w:r>
        <w:rPr>
          <w:iCs/>
          <w:spacing w:val="-3"/>
          <w:w w:val="110"/>
        </w:rPr>
        <w:t>o</w:t>
      </w:r>
      <w:r>
        <w:rPr>
          <w:iCs/>
          <w:w w:val="110"/>
        </w:rPr>
        <w:t>f</w:t>
      </w:r>
      <w:r>
        <w:rPr>
          <w:iCs/>
          <w:spacing w:val="-31"/>
          <w:w w:val="110"/>
        </w:rPr>
        <w:t xml:space="preserve"> </w:t>
      </w:r>
      <w:r>
        <w:rPr>
          <w:iCs/>
          <w:spacing w:val="-11"/>
          <w:w w:val="110"/>
        </w:rPr>
        <w:t>b</w:t>
      </w:r>
      <w:r>
        <w:rPr>
          <w:iCs/>
          <w:spacing w:val="-3"/>
          <w:w w:val="110"/>
        </w:rPr>
        <w:t>o</w:t>
      </w:r>
      <w:r>
        <w:rPr>
          <w:iCs/>
          <w:spacing w:val="-7"/>
          <w:w w:val="110"/>
        </w:rPr>
        <w:t>t</w:t>
      </w:r>
      <w:r>
        <w:rPr>
          <w:iCs/>
          <w:w w:val="110"/>
        </w:rPr>
        <w:t>h</w:t>
      </w:r>
      <w:r>
        <w:rPr>
          <w:iCs/>
          <w:spacing w:val="-39"/>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22"/>
          <w:w w:val="110"/>
        </w:rPr>
        <w:t>s</w:t>
      </w:r>
      <w:r>
        <w:rPr>
          <w:iCs/>
          <w:spacing w:val="-7"/>
          <w:w w:val="110"/>
        </w:rPr>
        <w:t>t</w:t>
      </w:r>
      <w:r>
        <w:rPr>
          <w:iCs/>
          <w:spacing w:val="-5"/>
          <w:w w:val="110"/>
        </w:rPr>
        <w:t>oc</w:t>
      </w:r>
      <w:r>
        <w:rPr>
          <w:iCs/>
          <w:w w:val="110"/>
        </w:rPr>
        <w:t>k</w:t>
      </w:r>
      <w:r>
        <w:rPr>
          <w:iCs/>
          <w:spacing w:val="-41"/>
          <w:w w:val="110"/>
        </w:rPr>
        <w:t xml:space="preserve"> </w:t>
      </w:r>
      <w:r>
        <w:rPr>
          <w:iCs/>
          <w:spacing w:val="-5"/>
          <w:w w:val="110"/>
        </w:rPr>
        <w:t>a</w:t>
      </w:r>
      <w:r>
        <w:rPr>
          <w:iCs/>
          <w:spacing w:val="-18"/>
          <w:w w:val="110"/>
        </w:rPr>
        <w:t>n</w:t>
      </w:r>
      <w:r>
        <w:rPr>
          <w:iCs/>
          <w:w w:val="110"/>
        </w:rPr>
        <w:t>d</w:t>
      </w:r>
      <w:r>
        <w:rPr>
          <w:iCs/>
          <w:spacing w:val="-35"/>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22"/>
          <w:w w:val="110"/>
        </w:rPr>
        <w:t>s</w:t>
      </w:r>
      <w:r>
        <w:rPr>
          <w:iCs/>
          <w:spacing w:val="10"/>
          <w:w w:val="110"/>
        </w:rPr>
        <w:t>c</w:t>
      </w:r>
      <w:r>
        <w:rPr>
          <w:iCs/>
          <w:spacing w:val="-13"/>
          <w:w w:val="110"/>
        </w:rPr>
        <w:t>i</w:t>
      </w:r>
      <w:r>
        <w:rPr>
          <w:iCs/>
          <w:spacing w:val="-3"/>
          <w:w w:val="110"/>
        </w:rPr>
        <w:t>o</w:t>
      </w:r>
      <w:r>
        <w:rPr>
          <w:iCs/>
          <w:spacing w:val="-18"/>
          <w:w w:val="110"/>
        </w:rPr>
        <w:t>n</w:t>
      </w:r>
      <w:r>
        <w:rPr>
          <w:iCs/>
          <w:w w:val="110"/>
        </w:rPr>
        <w:t>.</w:t>
      </w:r>
    </w:p>
    <w:p>
      <w:pPr>
        <w:pStyle w:val="style179"/>
        <w:numPr>
          <w:ilvl w:val="0"/>
          <w:numId w:val="21"/>
        </w:numPr>
        <w:kinsoku w:val="false"/>
        <w:overflowPunct w:val="false"/>
        <w:spacing w:lineRule="auto" w:line="360"/>
        <w:ind w:right="182"/>
        <w:rPr/>
      </w:pPr>
      <w:r>
        <w:rPr>
          <w:iCs/>
          <w:spacing w:val="-36"/>
          <w:w w:val="110"/>
        </w:rPr>
        <w:t>W</w:t>
      </w:r>
      <w:r>
        <w:rPr>
          <w:iCs/>
          <w:spacing w:val="1"/>
          <w:w w:val="110"/>
        </w:rPr>
        <w:t>e</w:t>
      </w:r>
      <w:r>
        <w:rPr>
          <w:iCs/>
          <w:spacing w:val="-9"/>
          <w:w w:val="110"/>
        </w:rPr>
        <w:t>d</w:t>
      </w:r>
      <w:r>
        <w:rPr>
          <w:iCs/>
          <w:spacing w:val="11"/>
          <w:w w:val="110"/>
        </w:rPr>
        <w:t>g</w:t>
      </w:r>
      <w:r>
        <w:rPr>
          <w:iCs/>
          <w:spacing w:val="1"/>
          <w:w w:val="110"/>
        </w:rPr>
        <w:t>e</w:t>
      </w:r>
      <w:r>
        <w:rPr>
          <w:iCs/>
          <w:w w:val="110"/>
        </w:rPr>
        <w:t>/</w:t>
      </w:r>
      <w:r>
        <w:rPr>
          <w:iCs/>
          <w:spacing w:val="-46"/>
          <w:w w:val="110"/>
        </w:rPr>
        <w:t xml:space="preserve"> </w:t>
      </w:r>
      <w:r>
        <w:rPr>
          <w:iCs/>
          <w:spacing w:val="10"/>
          <w:w w:val="110"/>
        </w:rPr>
        <w:t>cleft</w:t>
      </w:r>
      <w:r>
        <w:rPr>
          <w:iCs/>
          <w:spacing w:val="-28"/>
          <w:w w:val="110"/>
        </w:rPr>
        <w:t xml:space="preserve"> </w:t>
      </w:r>
      <w:r>
        <w:rPr>
          <w:iCs/>
          <w:spacing w:val="11"/>
          <w:w w:val="110"/>
        </w:rPr>
        <w:t>g</w:t>
      </w:r>
      <w:r>
        <w:rPr>
          <w:iCs/>
          <w:spacing w:val="-22"/>
          <w:w w:val="110"/>
        </w:rPr>
        <w:t>r</w:t>
      </w:r>
      <w:r>
        <w:rPr>
          <w:iCs/>
          <w:spacing w:val="-2"/>
          <w:w w:val="110"/>
        </w:rPr>
        <w:t>a</w:t>
      </w:r>
      <w:r>
        <w:rPr>
          <w:iCs/>
          <w:spacing w:val="-3"/>
          <w:w w:val="110"/>
        </w:rPr>
        <w:t>f</w:t>
      </w:r>
      <w:r>
        <w:rPr>
          <w:iCs/>
          <w:spacing w:val="-6"/>
          <w:w w:val="110"/>
        </w:rPr>
        <w:t>t</w:t>
      </w:r>
      <w:r>
        <w:rPr>
          <w:iCs/>
          <w:spacing w:val="-12"/>
          <w:w w:val="110"/>
        </w:rPr>
        <w:t>i</w:t>
      </w:r>
      <w:r>
        <w:rPr>
          <w:iCs/>
          <w:spacing w:val="-16"/>
          <w:w w:val="110"/>
        </w:rPr>
        <w:t>n</w:t>
      </w:r>
      <w:r>
        <w:rPr>
          <w:iCs/>
          <w:spacing w:val="11"/>
          <w:w w:val="110"/>
        </w:rPr>
        <w:t>g</w:t>
      </w:r>
      <w:r>
        <w:rPr>
          <w:iCs/>
          <w:w w:val="110"/>
        </w:rPr>
        <w:t>:</w:t>
      </w:r>
      <w:r>
        <w:rPr>
          <w:iCs/>
          <w:spacing w:val="-29"/>
          <w:w w:val="110"/>
        </w:rPr>
        <w:t xml:space="preserve"> </w:t>
      </w:r>
      <w:r>
        <w:rPr>
          <w:iCs/>
          <w:spacing w:val="-5"/>
          <w:w w:val="110"/>
        </w:rPr>
        <w:t>T</w:t>
      </w:r>
      <w:r>
        <w:rPr>
          <w:iCs/>
          <w:spacing w:val="-16"/>
          <w:w w:val="110"/>
        </w:rPr>
        <w:t>h</w:t>
      </w:r>
      <w:r>
        <w:rPr>
          <w:iCs/>
          <w:spacing w:val="-13"/>
          <w:w w:val="110"/>
        </w:rPr>
        <w:t>i</w:t>
      </w:r>
      <w:r>
        <w:rPr>
          <w:iCs/>
          <w:w w:val="110"/>
        </w:rPr>
        <w:t>s</w:t>
      </w:r>
      <w:r>
        <w:rPr>
          <w:iCs/>
          <w:spacing w:val="-9"/>
          <w:w w:val="110"/>
        </w:rPr>
        <w:t xml:space="preserve"> </w:t>
      </w:r>
      <w:r>
        <w:rPr>
          <w:iCs/>
          <w:spacing w:val="-13"/>
          <w:w w:val="110"/>
        </w:rPr>
        <w:t>i</w:t>
      </w:r>
      <w:r>
        <w:rPr>
          <w:iCs/>
          <w:w w:val="110"/>
        </w:rPr>
        <w:t>s</w:t>
      </w:r>
      <w:r>
        <w:rPr>
          <w:iCs/>
          <w:spacing w:val="-8"/>
          <w:w w:val="110"/>
        </w:rPr>
        <w:t xml:space="preserve"> </w:t>
      </w:r>
      <w:r>
        <w:rPr>
          <w:iCs/>
          <w:spacing w:val="-16"/>
          <w:w w:val="110"/>
        </w:rPr>
        <w:t>u</w:t>
      </w:r>
      <w:r>
        <w:rPr>
          <w:iCs/>
          <w:spacing w:val="22"/>
          <w:w w:val="110"/>
        </w:rPr>
        <w:t>s</w:t>
      </w:r>
      <w:r>
        <w:rPr>
          <w:iCs/>
          <w:spacing w:val="-3"/>
          <w:w w:val="110"/>
        </w:rPr>
        <w:t>e</w:t>
      </w:r>
      <w:r>
        <w:rPr>
          <w:iCs/>
          <w:w w:val="110"/>
        </w:rPr>
        <w:t>d</w:t>
      </w:r>
      <w:r>
        <w:rPr>
          <w:iCs/>
          <w:spacing w:val="-34"/>
          <w:w w:val="110"/>
        </w:rPr>
        <w:t xml:space="preserve"> </w:t>
      </w:r>
      <w:r>
        <w:rPr>
          <w:iCs/>
          <w:spacing w:val="-24"/>
          <w:w w:val="110"/>
        </w:rPr>
        <w:t>w</w:t>
      </w:r>
      <w:r>
        <w:rPr>
          <w:iCs/>
          <w:spacing w:val="-16"/>
          <w:w w:val="110"/>
        </w:rPr>
        <w:t>h</w:t>
      </w:r>
      <w:r>
        <w:rPr>
          <w:iCs/>
          <w:spacing w:val="-3"/>
          <w:w w:val="110"/>
        </w:rPr>
        <w:t>e</w:t>
      </w:r>
      <w:r>
        <w:rPr>
          <w:iCs/>
          <w:w w:val="110"/>
        </w:rPr>
        <w:t>n</w:t>
      </w:r>
      <w:r>
        <w:rPr>
          <w:iCs/>
          <w:spacing w:val="-38"/>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22"/>
          <w:w w:val="110"/>
        </w:rPr>
        <w:t>s</w:t>
      </w:r>
      <w:r>
        <w:rPr>
          <w:iCs/>
          <w:spacing w:val="-7"/>
          <w:w w:val="110"/>
        </w:rPr>
        <w:t>t</w:t>
      </w:r>
      <w:r>
        <w:rPr>
          <w:iCs/>
          <w:spacing w:val="-5"/>
          <w:w w:val="110"/>
        </w:rPr>
        <w:t>oc</w:t>
      </w:r>
      <w:r>
        <w:rPr>
          <w:iCs/>
          <w:w w:val="110"/>
        </w:rPr>
        <w:t>k</w:t>
      </w:r>
      <w:r>
        <w:rPr>
          <w:iCs/>
          <w:spacing w:val="-39"/>
          <w:w w:val="110"/>
        </w:rPr>
        <w:t xml:space="preserve"> </w:t>
      </w:r>
      <w:r>
        <w:rPr>
          <w:iCs/>
          <w:spacing w:val="-11"/>
          <w:w w:val="110"/>
        </w:rPr>
        <w:t>d</w:t>
      </w:r>
      <w:r>
        <w:rPr>
          <w:iCs/>
          <w:spacing w:val="-13"/>
          <w:w w:val="110"/>
        </w:rPr>
        <w:t>i</w:t>
      </w:r>
      <w:r>
        <w:rPr>
          <w:iCs/>
          <w:spacing w:val="-5"/>
          <w:w w:val="110"/>
        </w:rPr>
        <w:t>a</w:t>
      </w:r>
      <w:r>
        <w:rPr>
          <w:iCs/>
          <w:spacing w:val="-16"/>
          <w:w w:val="110"/>
        </w:rPr>
        <w:t>m</w:t>
      </w:r>
      <w:r>
        <w:rPr>
          <w:iCs/>
          <w:spacing w:val="-3"/>
          <w:w w:val="110"/>
        </w:rPr>
        <w:t>e</w:t>
      </w:r>
      <w:r>
        <w:rPr>
          <w:iCs/>
          <w:spacing w:val="-7"/>
          <w:w w:val="110"/>
        </w:rPr>
        <w:t>t</w:t>
      </w:r>
      <w:r>
        <w:rPr>
          <w:iCs/>
          <w:spacing w:val="-3"/>
          <w:w w:val="110"/>
        </w:rPr>
        <w:t>e</w:t>
      </w:r>
      <w:r>
        <w:rPr>
          <w:iCs/>
          <w:w w:val="110"/>
        </w:rPr>
        <w:t>r</w:t>
      </w:r>
      <w:r>
        <w:rPr>
          <w:iCs/>
          <w:spacing w:val="-48"/>
          <w:w w:val="110"/>
        </w:rPr>
        <w:t xml:space="preserve"> </w:t>
      </w:r>
      <w:r>
        <w:rPr>
          <w:iCs/>
          <w:spacing w:val="-13"/>
          <w:w w:val="110"/>
        </w:rPr>
        <w:t>i</w:t>
      </w:r>
      <w:r>
        <w:rPr>
          <w:iCs/>
          <w:w w:val="110"/>
        </w:rPr>
        <w:t>s</w:t>
      </w:r>
      <w:r>
        <w:rPr>
          <w:iCs/>
          <w:spacing w:val="-9"/>
          <w:w w:val="110"/>
        </w:rPr>
        <w:t xml:space="preserve"> </w:t>
      </w:r>
      <w:r>
        <w:rPr>
          <w:iCs/>
          <w:spacing w:val="-11"/>
          <w:w w:val="110"/>
        </w:rPr>
        <w:t>b</w:t>
      </w:r>
      <w:r>
        <w:rPr>
          <w:iCs/>
          <w:spacing w:val="-13"/>
          <w:w w:val="110"/>
        </w:rPr>
        <w:t>i</w:t>
      </w:r>
      <w:r>
        <w:rPr>
          <w:iCs/>
          <w:spacing w:val="8"/>
          <w:w w:val="110"/>
        </w:rPr>
        <w:t>gg</w:t>
      </w:r>
      <w:r>
        <w:rPr>
          <w:iCs/>
          <w:spacing w:val="-3"/>
          <w:w w:val="110"/>
        </w:rPr>
        <w:t>e</w:t>
      </w:r>
      <w:r>
        <w:rPr>
          <w:iCs/>
          <w:w w:val="110"/>
        </w:rPr>
        <w:t>r</w:t>
      </w:r>
      <w:r>
        <w:rPr>
          <w:iCs/>
          <w:spacing w:val="-48"/>
          <w:w w:val="110"/>
        </w:rPr>
        <w:t xml:space="preserve"> </w:t>
      </w:r>
      <w:r>
        <w:rPr>
          <w:iCs/>
          <w:spacing w:val="-7"/>
          <w:w w:val="110"/>
        </w:rPr>
        <w:t>t</w:t>
      </w:r>
      <w:r>
        <w:rPr>
          <w:iCs/>
          <w:spacing w:val="-16"/>
          <w:w w:val="110"/>
        </w:rPr>
        <w:t>h</w:t>
      </w:r>
      <w:r>
        <w:rPr>
          <w:iCs/>
          <w:spacing w:val="-5"/>
          <w:w w:val="110"/>
        </w:rPr>
        <w:t>a</w:t>
      </w:r>
      <w:r>
        <w:rPr>
          <w:iCs/>
          <w:w w:val="110"/>
        </w:rPr>
        <w:t>n</w:t>
      </w:r>
      <w:r>
        <w:rPr>
          <w:iCs/>
          <w:spacing w:val="-39"/>
          <w:w w:val="110"/>
        </w:rPr>
        <w:t xml:space="preserve"> </w:t>
      </w:r>
      <w:r>
        <w:rPr>
          <w:iCs/>
          <w:spacing w:val="-7"/>
          <w:w w:val="110"/>
        </w:rPr>
        <w:t>t</w:t>
      </w:r>
      <w:r>
        <w:rPr>
          <w:iCs/>
          <w:spacing w:val="-16"/>
          <w:w w:val="110"/>
        </w:rPr>
        <w:t>h</w:t>
      </w:r>
      <w:r>
        <w:rPr>
          <w:iCs/>
          <w:spacing w:val="-5"/>
          <w:w w:val="110"/>
        </w:rPr>
        <w:t>a</w:t>
      </w:r>
      <w:r>
        <w:rPr>
          <w:iCs/>
          <w:w w:val="110"/>
        </w:rPr>
        <w:t>t</w:t>
      </w:r>
      <w:r>
        <w:rPr>
          <w:iCs/>
          <w:spacing w:val="-31"/>
          <w:w w:val="110"/>
        </w:rPr>
        <w:t xml:space="preserve"> </w:t>
      </w:r>
      <w:r>
        <w:rPr>
          <w:iCs/>
          <w:spacing w:val="-3"/>
          <w:w w:val="110"/>
        </w:rPr>
        <w:t>o</w:t>
      </w:r>
      <w:r>
        <w:rPr>
          <w:iCs/>
          <w:w w:val="110"/>
        </w:rPr>
        <w:t>f</w:t>
      </w:r>
      <w:r>
        <w:rPr>
          <w:iCs/>
          <w:spacing w:val="-28"/>
          <w:w w:val="110"/>
        </w:rPr>
        <w:t xml:space="preserve"> </w:t>
      </w:r>
      <w:r>
        <w:rPr>
          <w:iCs/>
          <w:spacing w:val="-7"/>
          <w:w w:val="110"/>
        </w:rPr>
        <w:t>t</w:t>
      </w:r>
      <w:r>
        <w:rPr>
          <w:iCs/>
          <w:spacing w:val="-16"/>
          <w:w w:val="110"/>
        </w:rPr>
        <w:t>h</w:t>
      </w:r>
      <w:r>
        <w:rPr>
          <w:iCs/>
          <w:w w:val="110"/>
        </w:rPr>
        <w:t>e</w:t>
      </w:r>
      <w:r>
        <w:rPr>
          <w:iCs/>
          <w:w w:val="96"/>
        </w:rPr>
        <w:t xml:space="preserve"> </w:t>
      </w:r>
      <w:r>
        <w:rPr>
          <w:iCs/>
          <w:spacing w:val="22"/>
          <w:w w:val="110"/>
        </w:rPr>
        <w:t>s</w:t>
      </w:r>
      <w:r>
        <w:rPr>
          <w:iCs/>
          <w:spacing w:val="10"/>
          <w:w w:val="110"/>
        </w:rPr>
        <w:t>c</w:t>
      </w:r>
      <w:r>
        <w:rPr>
          <w:iCs/>
          <w:spacing w:val="-13"/>
          <w:w w:val="110"/>
        </w:rPr>
        <w:t>i</w:t>
      </w:r>
      <w:r>
        <w:rPr>
          <w:iCs/>
          <w:spacing w:val="-3"/>
          <w:w w:val="110"/>
        </w:rPr>
        <w:t>o</w:t>
      </w:r>
      <w:r>
        <w:rPr>
          <w:iCs/>
          <w:spacing w:val="-18"/>
          <w:w w:val="110"/>
        </w:rPr>
        <w:t>n</w:t>
      </w:r>
      <w:r>
        <w:rPr>
          <w:iCs/>
          <w:w w:val="110"/>
        </w:rPr>
        <w:t>.</w:t>
      </w:r>
      <w:r>
        <w:rPr>
          <w:iCs/>
          <w:spacing w:val="-26"/>
          <w:w w:val="110"/>
        </w:rPr>
        <w:t xml:space="preserve"> </w:t>
      </w:r>
      <w:r>
        <w:rPr>
          <w:iCs/>
          <w:spacing w:val="-5"/>
          <w:w w:val="110"/>
        </w:rPr>
        <w:t>T</w:t>
      </w:r>
      <w:r>
        <w:rPr>
          <w:iCs/>
          <w:spacing w:val="-16"/>
          <w:w w:val="110"/>
        </w:rPr>
        <w:t>h</w:t>
      </w:r>
      <w:r>
        <w:rPr>
          <w:iCs/>
          <w:w w:val="110"/>
        </w:rPr>
        <w:t>e</w:t>
      </w:r>
      <w:r>
        <w:rPr>
          <w:iCs/>
          <w:spacing w:val="-31"/>
          <w:w w:val="110"/>
        </w:rPr>
        <w:t xml:space="preserve"> </w:t>
      </w:r>
      <w:r>
        <w:rPr>
          <w:iCs/>
          <w:spacing w:val="-24"/>
          <w:w w:val="110"/>
        </w:rPr>
        <w:t>r</w:t>
      </w:r>
      <w:r>
        <w:rPr>
          <w:iCs/>
          <w:spacing w:val="-3"/>
          <w:w w:val="110"/>
        </w:rPr>
        <w:t>oo</w:t>
      </w:r>
      <w:r>
        <w:rPr>
          <w:iCs/>
          <w:w w:val="110"/>
        </w:rPr>
        <w:t>t</w:t>
      </w:r>
      <w:r>
        <w:rPr>
          <w:iCs/>
          <w:spacing w:val="-35"/>
          <w:w w:val="110"/>
        </w:rPr>
        <w:t xml:space="preserve"> </w:t>
      </w:r>
      <w:r>
        <w:rPr>
          <w:iCs/>
          <w:spacing w:val="22"/>
          <w:w w:val="110"/>
        </w:rPr>
        <w:t>s</w:t>
      </w:r>
      <w:r>
        <w:rPr>
          <w:iCs/>
          <w:spacing w:val="-7"/>
          <w:w w:val="110"/>
        </w:rPr>
        <w:t>t</w:t>
      </w:r>
      <w:r>
        <w:rPr>
          <w:iCs/>
          <w:spacing w:val="-5"/>
          <w:w w:val="110"/>
        </w:rPr>
        <w:t>oc</w:t>
      </w:r>
      <w:r>
        <w:rPr>
          <w:iCs/>
          <w:w w:val="110"/>
        </w:rPr>
        <w:t>k</w:t>
      </w:r>
      <w:r>
        <w:rPr>
          <w:iCs/>
          <w:spacing w:val="-43"/>
          <w:w w:val="110"/>
        </w:rPr>
        <w:t xml:space="preserve"> </w:t>
      </w:r>
      <w:r>
        <w:rPr>
          <w:iCs/>
          <w:spacing w:val="-13"/>
          <w:w w:val="110"/>
        </w:rPr>
        <w:t>i</w:t>
      </w:r>
      <w:r>
        <w:rPr>
          <w:iCs/>
          <w:w w:val="110"/>
        </w:rPr>
        <w:t>s</w:t>
      </w:r>
      <w:r>
        <w:rPr>
          <w:iCs/>
          <w:spacing w:val="-15"/>
          <w:w w:val="110"/>
        </w:rPr>
        <w:t xml:space="preserve"> </w:t>
      </w:r>
      <w:r>
        <w:rPr>
          <w:iCs/>
          <w:spacing w:val="10"/>
          <w:w w:val="110"/>
        </w:rPr>
        <w:t>c</w:t>
      </w:r>
      <w:r>
        <w:rPr>
          <w:iCs/>
          <w:spacing w:val="-16"/>
          <w:w w:val="110"/>
        </w:rPr>
        <w:t>u</w:t>
      </w:r>
      <w:r>
        <w:rPr>
          <w:iCs/>
          <w:w w:val="110"/>
        </w:rPr>
        <w:t>t</w:t>
      </w:r>
      <w:r>
        <w:rPr>
          <w:iCs/>
          <w:spacing w:val="-36"/>
          <w:w w:val="110"/>
        </w:rPr>
        <w:t xml:space="preserve"> </w:t>
      </w:r>
      <w:r>
        <w:rPr>
          <w:iCs/>
          <w:spacing w:val="-7"/>
          <w:w w:val="110"/>
        </w:rPr>
        <w:t>t</w:t>
      </w:r>
      <w:r>
        <w:rPr>
          <w:iCs/>
          <w:w w:val="110"/>
        </w:rPr>
        <w:t>o</w:t>
      </w:r>
      <w:r>
        <w:rPr>
          <w:iCs/>
          <w:spacing w:val="-30"/>
          <w:w w:val="110"/>
        </w:rPr>
        <w:t xml:space="preserve"> </w:t>
      </w:r>
      <w:r>
        <w:rPr>
          <w:iCs/>
          <w:spacing w:val="-5"/>
          <w:w w:val="110"/>
        </w:rPr>
        <w:t>f</w:t>
      </w:r>
      <w:r>
        <w:rPr>
          <w:iCs/>
          <w:spacing w:val="-3"/>
          <w:w w:val="110"/>
        </w:rPr>
        <w:t>o</w:t>
      </w:r>
      <w:r>
        <w:rPr>
          <w:iCs/>
          <w:spacing w:val="-24"/>
          <w:w w:val="110"/>
        </w:rPr>
        <w:t>r</w:t>
      </w:r>
      <w:r>
        <w:rPr>
          <w:iCs/>
          <w:w w:val="110"/>
        </w:rPr>
        <w:t>m</w:t>
      </w:r>
      <w:r>
        <w:rPr>
          <w:iCs/>
          <w:spacing w:val="-42"/>
          <w:w w:val="110"/>
        </w:rPr>
        <w:t xml:space="preserve"> </w:t>
      </w:r>
      <w:r>
        <w:rPr>
          <w:iCs/>
          <w:w w:val="110"/>
        </w:rPr>
        <w:t>a</w:t>
      </w:r>
      <w:r>
        <w:rPr>
          <w:iCs/>
          <w:spacing w:val="-31"/>
          <w:w w:val="110"/>
        </w:rPr>
        <w:t xml:space="preserve"> </w:t>
      </w:r>
      <w:r>
        <w:rPr>
          <w:iCs/>
          <w:spacing w:val="-7"/>
          <w:w w:val="110"/>
        </w:rPr>
        <w:t>V</w:t>
      </w:r>
      <w:r>
        <w:rPr>
          <w:iCs/>
          <w:w w:val="110"/>
        </w:rPr>
        <w:t>-</w:t>
      </w:r>
      <w:r>
        <w:rPr>
          <w:iCs/>
          <w:spacing w:val="-35"/>
          <w:w w:val="110"/>
        </w:rPr>
        <w:t xml:space="preserve"> </w:t>
      </w:r>
      <w:r>
        <w:rPr>
          <w:iCs/>
          <w:spacing w:val="22"/>
          <w:w w:val="110"/>
        </w:rPr>
        <w:t>s</w:t>
      </w:r>
      <w:r>
        <w:rPr>
          <w:iCs/>
          <w:spacing w:val="-16"/>
          <w:w w:val="110"/>
        </w:rPr>
        <w:t>h</w:t>
      </w:r>
      <w:r>
        <w:rPr>
          <w:iCs/>
          <w:spacing w:val="-5"/>
          <w:w w:val="110"/>
        </w:rPr>
        <w:t>a</w:t>
      </w:r>
      <w:r>
        <w:rPr>
          <w:iCs/>
          <w:spacing w:val="-11"/>
          <w:w w:val="110"/>
        </w:rPr>
        <w:t>p</w:t>
      </w:r>
      <w:r>
        <w:rPr>
          <w:iCs/>
          <w:w w:val="110"/>
        </w:rPr>
        <w:t>e</w:t>
      </w:r>
      <w:r>
        <w:rPr>
          <w:iCs/>
          <w:spacing w:val="-30"/>
          <w:w w:val="110"/>
        </w:rPr>
        <w:t xml:space="preserve"> </w:t>
      </w:r>
      <w:r>
        <w:rPr>
          <w:iCs/>
          <w:spacing w:val="-5"/>
          <w:w w:val="110"/>
        </w:rPr>
        <w:t>a</w:t>
      </w:r>
      <w:r>
        <w:rPr>
          <w:iCs/>
          <w:spacing w:val="-18"/>
          <w:w w:val="110"/>
        </w:rPr>
        <w:t>n</w:t>
      </w:r>
      <w:r>
        <w:rPr>
          <w:iCs/>
          <w:w w:val="110"/>
        </w:rPr>
        <w:t>d</w:t>
      </w:r>
      <w:r>
        <w:rPr>
          <w:iCs/>
          <w:spacing w:val="-38"/>
          <w:w w:val="110"/>
        </w:rPr>
        <w:t xml:space="preserve"> </w:t>
      </w:r>
      <w:r>
        <w:rPr>
          <w:iCs/>
          <w:spacing w:val="-7"/>
          <w:w w:val="110"/>
        </w:rPr>
        <w:t>t</w:t>
      </w:r>
      <w:r>
        <w:rPr>
          <w:iCs/>
          <w:spacing w:val="-16"/>
          <w:w w:val="110"/>
        </w:rPr>
        <w:t>h</w:t>
      </w:r>
      <w:r>
        <w:rPr>
          <w:iCs/>
          <w:w w:val="110"/>
        </w:rPr>
        <w:t>e</w:t>
      </w:r>
      <w:r>
        <w:rPr>
          <w:iCs/>
          <w:spacing w:val="-30"/>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43"/>
          <w:w w:val="110"/>
        </w:rPr>
        <w:t xml:space="preserve"> </w:t>
      </w:r>
      <w:r>
        <w:rPr>
          <w:iCs/>
          <w:spacing w:val="-7"/>
          <w:w w:val="110"/>
        </w:rPr>
        <w:t>t</w:t>
      </w:r>
      <w:r>
        <w:rPr>
          <w:iCs/>
          <w:w w:val="110"/>
        </w:rPr>
        <w:t>o</w:t>
      </w:r>
      <w:r>
        <w:rPr>
          <w:iCs/>
          <w:spacing w:val="-31"/>
          <w:w w:val="110"/>
        </w:rPr>
        <w:t xml:space="preserve"> </w:t>
      </w:r>
      <w:r>
        <w:rPr>
          <w:iCs/>
          <w:spacing w:val="-5"/>
          <w:w w:val="110"/>
        </w:rPr>
        <w:t>f</w:t>
      </w:r>
      <w:r>
        <w:rPr>
          <w:iCs/>
          <w:spacing w:val="-3"/>
          <w:w w:val="110"/>
        </w:rPr>
        <w:t>o</w:t>
      </w:r>
      <w:r>
        <w:rPr>
          <w:iCs/>
          <w:spacing w:val="-24"/>
          <w:w w:val="110"/>
        </w:rPr>
        <w:t>r</w:t>
      </w:r>
      <w:r>
        <w:rPr>
          <w:iCs/>
          <w:w w:val="110"/>
        </w:rPr>
        <w:t>m</w:t>
      </w:r>
      <w:r>
        <w:rPr>
          <w:iCs/>
          <w:spacing w:val="-41"/>
          <w:w w:val="110"/>
        </w:rPr>
        <w:t xml:space="preserve"> </w:t>
      </w:r>
      <w:r>
        <w:rPr>
          <w:iCs/>
          <w:w w:val="110"/>
        </w:rPr>
        <w:t>a</w:t>
      </w:r>
      <w:r>
        <w:rPr>
          <w:iCs/>
          <w:spacing w:val="-32"/>
          <w:w w:val="110"/>
        </w:rPr>
        <w:t xml:space="preserve"> </w:t>
      </w:r>
      <w:r>
        <w:rPr>
          <w:iCs/>
          <w:spacing w:val="-24"/>
          <w:w w:val="110"/>
        </w:rPr>
        <w:t>w</w:t>
      </w:r>
      <w:r>
        <w:rPr>
          <w:iCs/>
          <w:spacing w:val="-3"/>
          <w:w w:val="110"/>
        </w:rPr>
        <w:t>e</w:t>
      </w:r>
      <w:r>
        <w:rPr>
          <w:iCs/>
          <w:spacing w:val="-11"/>
          <w:w w:val="110"/>
        </w:rPr>
        <w:t>d</w:t>
      </w:r>
      <w:r>
        <w:rPr>
          <w:iCs/>
          <w:spacing w:val="8"/>
          <w:w w:val="110"/>
        </w:rPr>
        <w:t>g</w:t>
      </w:r>
      <w:r>
        <w:rPr>
          <w:iCs/>
          <w:w w:val="110"/>
        </w:rPr>
        <w:t>e</w:t>
      </w:r>
      <w:r>
        <w:rPr>
          <w:iCs/>
          <w:spacing w:val="-30"/>
          <w:w w:val="110"/>
        </w:rPr>
        <w:t xml:space="preserve"> </w:t>
      </w:r>
      <w:r>
        <w:rPr>
          <w:iCs/>
          <w:spacing w:val="22"/>
          <w:w w:val="110"/>
        </w:rPr>
        <w:t>s</w:t>
      </w:r>
      <w:r>
        <w:rPr>
          <w:iCs/>
          <w:spacing w:val="-16"/>
          <w:w w:val="110"/>
        </w:rPr>
        <w:t>h</w:t>
      </w:r>
      <w:r>
        <w:rPr>
          <w:iCs/>
          <w:spacing w:val="-5"/>
          <w:w w:val="110"/>
        </w:rPr>
        <w:t>a</w:t>
      </w:r>
      <w:r>
        <w:rPr>
          <w:iCs/>
          <w:spacing w:val="-11"/>
          <w:w w:val="110"/>
        </w:rPr>
        <w:t>p</w:t>
      </w:r>
      <w:r>
        <w:rPr>
          <w:iCs/>
          <w:spacing w:val="-3"/>
          <w:w w:val="110"/>
        </w:rPr>
        <w:t>e</w:t>
      </w:r>
      <w:r>
        <w:rPr>
          <w:iCs/>
          <w:w w:val="110"/>
        </w:rPr>
        <w:t>.</w:t>
      </w:r>
      <w:r>
        <w:rPr>
          <w:iCs/>
          <w:w w:val="89"/>
        </w:rPr>
        <w:t xml:space="preserve"> </w:t>
      </w:r>
      <w:r>
        <w:rPr>
          <w:iCs/>
          <w:spacing w:val="-5"/>
          <w:w w:val="110"/>
        </w:rPr>
        <w:t>T</w:t>
      </w:r>
      <w:r>
        <w:rPr>
          <w:iCs/>
          <w:spacing w:val="-16"/>
          <w:w w:val="110"/>
        </w:rPr>
        <w:t>h</w:t>
      </w:r>
      <w:r>
        <w:rPr>
          <w:iCs/>
          <w:w w:val="110"/>
        </w:rPr>
        <w:t>e</w:t>
      </w:r>
      <w:r>
        <w:rPr>
          <w:iCs/>
          <w:spacing w:val="-20"/>
          <w:w w:val="110"/>
        </w:rPr>
        <w:t xml:space="preserve"> </w:t>
      </w:r>
      <w:r>
        <w:rPr>
          <w:iCs/>
          <w:spacing w:val="22"/>
          <w:w w:val="110"/>
        </w:rPr>
        <w:t>s</w:t>
      </w:r>
      <w:r>
        <w:rPr>
          <w:iCs/>
          <w:spacing w:val="10"/>
          <w:w w:val="110"/>
        </w:rPr>
        <w:t>c</w:t>
      </w:r>
      <w:r>
        <w:rPr>
          <w:iCs/>
          <w:spacing w:val="-13"/>
          <w:w w:val="110"/>
        </w:rPr>
        <w:t>i</w:t>
      </w:r>
      <w:r>
        <w:rPr>
          <w:iCs/>
          <w:spacing w:val="-3"/>
          <w:w w:val="110"/>
        </w:rPr>
        <w:t>o</w:t>
      </w:r>
      <w:r>
        <w:rPr>
          <w:iCs/>
          <w:w w:val="110"/>
        </w:rPr>
        <w:t>n</w:t>
      </w:r>
      <w:r>
        <w:rPr>
          <w:iCs/>
          <w:spacing w:val="-35"/>
          <w:w w:val="110"/>
        </w:rPr>
        <w:t xml:space="preserve"> </w:t>
      </w:r>
      <w:r>
        <w:rPr>
          <w:iCs/>
          <w:spacing w:val="-13"/>
          <w:w w:val="110"/>
        </w:rPr>
        <w:t>i</w:t>
      </w:r>
      <w:r>
        <w:rPr>
          <w:iCs/>
          <w:w w:val="110"/>
        </w:rPr>
        <w:t>s</w:t>
      </w:r>
      <w:r>
        <w:rPr>
          <w:iCs/>
          <w:spacing w:val="-1"/>
          <w:w w:val="110"/>
        </w:rPr>
        <w:t xml:space="preserve"> </w:t>
      </w:r>
      <w:r>
        <w:rPr>
          <w:iCs/>
          <w:spacing w:val="-7"/>
          <w:w w:val="110"/>
        </w:rPr>
        <w:t>t</w:t>
      </w:r>
      <w:r>
        <w:rPr>
          <w:iCs/>
          <w:spacing w:val="-16"/>
          <w:w w:val="110"/>
        </w:rPr>
        <w:t>h</w:t>
      </w:r>
      <w:r>
        <w:rPr>
          <w:iCs/>
          <w:spacing w:val="-3"/>
          <w:w w:val="110"/>
        </w:rPr>
        <w:t>e</w:t>
      </w:r>
      <w:r>
        <w:rPr>
          <w:iCs/>
          <w:w w:val="110"/>
        </w:rPr>
        <w:t>n</w:t>
      </w:r>
      <w:r>
        <w:rPr>
          <w:iCs/>
          <w:spacing w:val="-35"/>
          <w:w w:val="110"/>
        </w:rPr>
        <w:t xml:space="preserve"> </w:t>
      </w:r>
      <w:r>
        <w:rPr>
          <w:iCs/>
          <w:spacing w:val="-13"/>
          <w:w w:val="110"/>
        </w:rPr>
        <w:t>i</w:t>
      </w:r>
      <w:r>
        <w:rPr>
          <w:iCs/>
          <w:spacing w:val="-18"/>
          <w:w w:val="110"/>
        </w:rPr>
        <w:t>n</w:t>
      </w:r>
      <w:r>
        <w:rPr>
          <w:iCs/>
          <w:spacing w:val="22"/>
          <w:w w:val="110"/>
        </w:rPr>
        <w:t>s</w:t>
      </w:r>
      <w:r>
        <w:rPr>
          <w:iCs/>
          <w:spacing w:val="-3"/>
          <w:w w:val="110"/>
        </w:rPr>
        <w:t>e</w:t>
      </w:r>
      <w:r>
        <w:rPr>
          <w:iCs/>
          <w:spacing w:val="-24"/>
          <w:w w:val="110"/>
        </w:rPr>
        <w:t>r</w:t>
      </w:r>
      <w:r>
        <w:rPr>
          <w:iCs/>
          <w:spacing w:val="-7"/>
          <w:w w:val="110"/>
        </w:rPr>
        <w:t>t</w:t>
      </w:r>
      <w:r>
        <w:rPr>
          <w:iCs/>
          <w:spacing w:val="-3"/>
          <w:w w:val="110"/>
        </w:rPr>
        <w:t>e</w:t>
      </w:r>
      <w:r>
        <w:rPr>
          <w:iCs/>
          <w:w w:val="110"/>
        </w:rPr>
        <w:t>d</w:t>
      </w:r>
      <w:r>
        <w:rPr>
          <w:iCs/>
          <w:spacing w:val="-29"/>
          <w:w w:val="110"/>
        </w:rPr>
        <w:t xml:space="preserve"> </w:t>
      </w:r>
      <w:r>
        <w:rPr>
          <w:iCs/>
          <w:spacing w:val="-13"/>
          <w:w w:val="110"/>
        </w:rPr>
        <w:t>i</w:t>
      </w:r>
      <w:r>
        <w:rPr>
          <w:iCs/>
          <w:spacing w:val="-18"/>
          <w:w w:val="110"/>
        </w:rPr>
        <w:t>n</w:t>
      </w:r>
      <w:r>
        <w:rPr>
          <w:iCs/>
          <w:spacing w:val="-7"/>
          <w:w w:val="110"/>
        </w:rPr>
        <w:t>t</w:t>
      </w:r>
      <w:r>
        <w:rPr>
          <w:iCs/>
          <w:w w:val="110"/>
        </w:rPr>
        <w:t>o</w:t>
      </w:r>
      <w:r>
        <w:rPr>
          <w:iCs/>
          <w:spacing w:val="-20"/>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22"/>
          <w:w w:val="110"/>
        </w:rPr>
        <w:t>s</w:t>
      </w:r>
      <w:r>
        <w:rPr>
          <w:iCs/>
          <w:spacing w:val="-7"/>
          <w:w w:val="110"/>
        </w:rPr>
        <w:t>t</w:t>
      </w:r>
      <w:r>
        <w:rPr>
          <w:iCs/>
          <w:spacing w:val="-5"/>
          <w:w w:val="110"/>
        </w:rPr>
        <w:t>oc</w:t>
      </w:r>
      <w:r>
        <w:rPr>
          <w:iCs/>
          <w:w w:val="110"/>
        </w:rPr>
        <w:t>k</w:t>
      </w:r>
      <w:r>
        <w:rPr>
          <w:iCs/>
          <w:spacing w:val="-35"/>
          <w:w w:val="110"/>
        </w:rPr>
        <w:t xml:space="preserve"> </w:t>
      </w:r>
      <w:r>
        <w:rPr>
          <w:iCs/>
          <w:spacing w:val="-5"/>
          <w:w w:val="110"/>
        </w:rPr>
        <w:t>a</w:t>
      </w:r>
      <w:r>
        <w:rPr>
          <w:iCs/>
          <w:spacing w:val="-18"/>
          <w:w w:val="110"/>
        </w:rPr>
        <w:t>n</w:t>
      </w:r>
      <w:r>
        <w:rPr>
          <w:iCs/>
          <w:w w:val="110"/>
        </w:rPr>
        <w:t>d</w:t>
      </w:r>
      <w:r>
        <w:rPr>
          <w:iCs/>
          <w:spacing w:val="-29"/>
          <w:w w:val="110"/>
        </w:rPr>
        <w:t xml:space="preserve"> </w:t>
      </w:r>
      <w:r>
        <w:rPr>
          <w:iCs/>
          <w:spacing w:val="-24"/>
          <w:w w:val="110"/>
        </w:rPr>
        <w:t>wr</w:t>
      </w:r>
      <w:r>
        <w:rPr>
          <w:iCs/>
          <w:spacing w:val="-5"/>
          <w:w w:val="110"/>
        </w:rPr>
        <w:t>a</w:t>
      </w:r>
      <w:r>
        <w:rPr>
          <w:iCs/>
          <w:spacing w:val="-11"/>
          <w:w w:val="110"/>
        </w:rPr>
        <w:t>pp</w:t>
      </w:r>
      <w:r>
        <w:rPr>
          <w:iCs/>
          <w:spacing w:val="-3"/>
          <w:w w:val="110"/>
        </w:rPr>
        <w:t>e</w:t>
      </w:r>
      <w:r>
        <w:rPr>
          <w:iCs/>
          <w:w w:val="110"/>
        </w:rPr>
        <w:t>d</w:t>
      </w:r>
      <w:r>
        <w:rPr>
          <w:iCs/>
          <w:spacing w:val="-29"/>
          <w:w w:val="110"/>
        </w:rPr>
        <w:t xml:space="preserve"> </w:t>
      </w:r>
      <w:r>
        <w:rPr>
          <w:iCs/>
          <w:spacing w:val="-7"/>
          <w:w w:val="110"/>
        </w:rPr>
        <w:t>t</w:t>
      </w:r>
      <w:r>
        <w:rPr>
          <w:iCs/>
          <w:spacing w:val="-3"/>
          <w:w w:val="110"/>
        </w:rPr>
        <w:t>o</w:t>
      </w:r>
      <w:r>
        <w:rPr>
          <w:iCs/>
          <w:spacing w:val="8"/>
          <w:w w:val="110"/>
        </w:rPr>
        <w:t>g</w:t>
      </w:r>
      <w:r>
        <w:rPr>
          <w:iCs/>
          <w:spacing w:val="-3"/>
          <w:w w:val="110"/>
        </w:rPr>
        <w:t>e</w:t>
      </w:r>
      <w:r>
        <w:rPr>
          <w:iCs/>
          <w:spacing w:val="-7"/>
          <w:w w:val="110"/>
        </w:rPr>
        <w:t>t</w:t>
      </w:r>
      <w:r>
        <w:rPr>
          <w:iCs/>
          <w:spacing w:val="-16"/>
          <w:w w:val="110"/>
        </w:rPr>
        <w:t>h</w:t>
      </w:r>
      <w:r>
        <w:rPr>
          <w:iCs/>
          <w:spacing w:val="-3"/>
          <w:w w:val="110"/>
        </w:rPr>
        <w:t>e</w:t>
      </w:r>
      <w:r>
        <w:rPr>
          <w:iCs/>
          <w:w w:val="110"/>
        </w:rPr>
        <w:t>r</w:t>
      </w:r>
      <w:r>
        <w:rPr>
          <w:iCs/>
          <w:spacing w:val="-45"/>
          <w:w w:val="110"/>
        </w:rPr>
        <w:t xml:space="preserve"> </w:t>
      </w:r>
      <w:r>
        <w:rPr>
          <w:iCs/>
          <w:spacing w:val="-7"/>
          <w:w w:val="110"/>
        </w:rPr>
        <w:t>t</w:t>
      </w:r>
      <w:r>
        <w:rPr>
          <w:iCs/>
          <w:w w:val="110"/>
        </w:rPr>
        <w:t>o</w:t>
      </w:r>
      <w:r>
        <w:rPr>
          <w:iCs/>
          <w:spacing w:val="-20"/>
          <w:w w:val="110"/>
        </w:rPr>
        <w:t xml:space="preserve"> </w:t>
      </w:r>
      <w:r>
        <w:rPr>
          <w:iCs/>
          <w:spacing w:val="-5"/>
          <w:w w:val="110"/>
        </w:rPr>
        <w:t>f</w:t>
      </w:r>
      <w:r>
        <w:rPr>
          <w:iCs/>
          <w:spacing w:val="-3"/>
          <w:w w:val="110"/>
        </w:rPr>
        <w:t>o</w:t>
      </w:r>
      <w:r>
        <w:rPr>
          <w:iCs/>
          <w:spacing w:val="-24"/>
          <w:w w:val="110"/>
        </w:rPr>
        <w:t>r</w:t>
      </w:r>
      <w:r>
        <w:rPr>
          <w:iCs/>
          <w:w w:val="110"/>
        </w:rPr>
        <w:t>m</w:t>
      </w:r>
      <w:r>
        <w:rPr>
          <w:iCs/>
          <w:spacing w:val="-33"/>
          <w:w w:val="110"/>
        </w:rPr>
        <w:t xml:space="preserve"> </w:t>
      </w:r>
      <w:r>
        <w:rPr>
          <w:iCs/>
          <w:w w:val="110"/>
        </w:rPr>
        <w:t>a</w:t>
      </w:r>
      <w:r>
        <w:rPr>
          <w:iCs/>
          <w:spacing w:val="-22"/>
          <w:w w:val="110"/>
        </w:rPr>
        <w:t xml:space="preserve"> </w:t>
      </w:r>
      <w:r>
        <w:rPr>
          <w:iCs/>
          <w:spacing w:val="22"/>
          <w:w w:val="110"/>
        </w:rPr>
        <w:t>s</w:t>
      </w:r>
      <w:r>
        <w:rPr>
          <w:iCs/>
          <w:spacing w:val="-7"/>
          <w:w w:val="110"/>
        </w:rPr>
        <w:t>t</w:t>
      </w:r>
      <w:r>
        <w:rPr>
          <w:iCs/>
          <w:spacing w:val="-24"/>
          <w:w w:val="110"/>
        </w:rPr>
        <w:t>r</w:t>
      </w:r>
      <w:r>
        <w:rPr>
          <w:iCs/>
          <w:spacing w:val="-3"/>
          <w:w w:val="110"/>
        </w:rPr>
        <w:t>o</w:t>
      </w:r>
      <w:r>
        <w:rPr>
          <w:iCs/>
          <w:spacing w:val="-18"/>
          <w:w w:val="110"/>
        </w:rPr>
        <w:t>n</w:t>
      </w:r>
      <w:r>
        <w:rPr>
          <w:iCs/>
          <w:w w:val="110"/>
        </w:rPr>
        <w:t>g</w:t>
      </w:r>
      <w:r>
        <w:rPr>
          <w:iCs/>
          <w:spacing w:val="-12"/>
          <w:w w:val="110"/>
        </w:rPr>
        <w:t xml:space="preserve"> </w:t>
      </w:r>
      <w:r>
        <w:rPr>
          <w:iCs/>
          <w:spacing w:val="-16"/>
          <w:w w:val="110"/>
        </w:rPr>
        <w:t>u</w:t>
      </w:r>
      <w:r>
        <w:rPr>
          <w:iCs/>
          <w:spacing w:val="-18"/>
          <w:w w:val="110"/>
        </w:rPr>
        <w:t>n</w:t>
      </w:r>
      <w:r>
        <w:rPr>
          <w:iCs/>
          <w:spacing w:val="-13"/>
          <w:w w:val="110"/>
        </w:rPr>
        <w:t>i</w:t>
      </w:r>
      <w:r>
        <w:rPr>
          <w:iCs/>
          <w:spacing w:val="-3"/>
          <w:w w:val="110"/>
        </w:rPr>
        <w:t>o</w:t>
      </w:r>
      <w:r>
        <w:rPr>
          <w:iCs/>
          <w:spacing w:val="-18"/>
          <w:w w:val="110"/>
        </w:rPr>
        <w:t>n</w:t>
      </w:r>
      <w:r>
        <w:rPr>
          <w:iCs/>
          <w:w w:val="110"/>
        </w:rPr>
        <w:t>.</w:t>
      </w:r>
    </w:p>
    <w:p>
      <w:pPr>
        <w:pStyle w:val="style179"/>
        <w:numPr>
          <w:ilvl w:val="0"/>
          <w:numId w:val="21"/>
        </w:numPr>
        <w:kinsoku w:val="false"/>
        <w:overflowPunct w:val="false"/>
        <w:spacing w:lineRule="auto" w:line="360"/>
        <w:ind w:right="181"/>
        <w:rPr/>
      </w:pPr>
      <w:r>
        <w:rPr>
          <w:iCs/>
          <w:spacing w:val="-2"/>
          <w:w w:val="110"/>
        </w:rPr>
        <w:t>B</w:t>
      </w:r>
      <w:r>
        <w:rPr>
          <w:iCs/>
          <w:spacing w:val="-14"/>
          <w:w w:val="110"/>
        </w:rPr>
        <w:t>u</w:t>
      </w:r>
      <w:r>
        <w:rPr>
          <w:iCs/>
          <w:w w:val="110"/>
        </w:rPr>
        <w:t>d</w:t>
      </w:r>
      <w:r>
        <w:rPr>
          <w:iCs/>
          <w:spacing w:val="-26"/>
          <w:w w:val="110"/>
        </w:rPr>
        <w:t xml:space="preserve"> </w:t>
      </w:r>
      <w:r>
        <w:rPr>
          <w:iCs/>
          <w:spacing w:val="11"/>
          <w:w w:val="110"/>
        </w:rPr>
        <w:t>g</w:t>
      </w:r>
      <w:r>
        <w:rPr>
          <w:iCs/>
          <w:spacing w:val="-22"/>
          <w:w w:val="110"/>
        </w:rPr>
        <w:t>r</w:t>
      </w:r>
      <w:r>
        <w:rPr>
          <w:iCs/>
          <w:spacing w:val="-2"/>
          <w:w w:val="110"/>
        </w:rPr>
        <w:t>a</w:t>
      </w:r>
      <w:r>
        <w:rPr>
          <w:iCs/>
          <w:spacing w:val="-3"/>
          <w:w w:val="110"/>
        </w:rPr>
        <w:t>f</w:t>
      </w:r>
      <w:r>
        <w:rPr>
          <w:iCs/>
          <w:spacing w:val="-6"/>
          <w:w w:val="110"/>
        </w:rPr>
        <w:t>t</w:t>
      </w:r>
      <w:r>
        <w:rPr>
          <w:iCs/>
          <w:spacing w:val="-12"/>
          <w:w w:val="110"/>
        </w:rPr>
        <w:t>i</w:t>
      </w:r>
      <w:r>
        <w:rPr>
          <w:iCs/>
          <w:spacing w:val="-16"/>
          <w:w w:val="110"/>
        </w:rPr>
        <w:t>n</w:t>
      </w:r>
      <w:r>
        <w:rPr>
          <w:iCs/>
          <w:spacing w:val="11"/>
          <w:w w:val="110"/>
        </w:rPr>
        <w:t>g</w:t>
      </w:r>
      <w:r>
        <w:rPr>
          <w:iCs/>
          <w:w w:val="110"/>
        </w:rPr>
        <w:t>:</w:t>
      </w:r>
      <w:r>
        <w:rPr>
          <w:iCs/>
          <w:spacing w:val="-24"/>
          <w:w w:val="110"/>
        </w:rPr>
        <w:t xml:space="preserve"> </w:t>
      </w:r>
      <w:r>
        <w:rPr>
          <w:iCs/>
          <w:spacing w:val="-5"/>
          <w:w w:val="110"/>
        </w:rPr>
        <w:t>T</w:t>
      </w:r>
      <w:r>
        <w:rPr>
          <w:iCs/>
          <w:spacing w:val="-16"/>
          <w:w w:val="110"/>
        </w:rPr>
        <w:t>h</w:t>
      </w:r>
      <w:r>
        <w:rPr>
          <w:iCs/>
          <w:spacing w:val="-13"/>
          <w:w w:val="110"/>
        </w:rPr>
        <w:t>i</w:t>
      </w:r>
      <w:r>
        <w:rPr>
          <w:iCs/>
          <w:w w:val="110"/>
        </w:rPr>
        <w:t xml:space="preserve">s </w:t>
      </w:r>
      <w:r>
        <w:rPr>
          <w:iCs/>
          <w:spacing w:val="-13"/>
          <w:w w:val="110"/>
        </w:rPr>
        <w:t>i</w:t>
      </w:r>
      <w:r>
        <w:rPr>
          <w:iCs/>
          <w:w w:val="110"/>
        </w:rPr>
        <w:t>s</w:t>
      </w:r>
      <w:r>
        <w:rPr>
          <w:iCs/>
          <w:spacing w:val="-1"/>
          <w:w w:val="110"/>
        </w:rPr>
        <w:t xml:space="preserve"> </w:t>
      </w:r>
      <w:r>
        <w:rPr>
          <w:iCs/>
          <w:w w:val="110"/>
        </w:rPr>
        <w:t>a</w:t>
      </w:r>
      <w:r>
        <w:rPr>
          <w:iCs/>
          <w:spacing w:val="-20"/>
          <w:w w:val="110"/>
        </w:rPr>
        <w:t xml:space="preserve"> </w:t>
      </w:r>
      <w:r>
        <w:rPr>
          <w:iCs/>
          <w:spacing w:val="22"/>
          <w:w w:val="110"/>
        </w:rPr>
        <w:t>s</w:t>
      </w:r>
      <w:r>
        <w:rPr>
          <w:iCs/>
          <w:spacing w:val="-11"/>
          <w:w w:val="110"/>
        </w:rPr>
        <w:t>p</w:t>
      </w:r>
      <w:r>
        <w:rPr>
          <w:iCs/>
          <w:spacing w:val="-3"/>
          <w:w w:val="110"/>
        </w:rPr>
        <w:t>e</w:t>
      </w:r>
      <w:r>
        <w:rPr>
          <w:iCs/>
          <w:spacing w:val="10"/>
          <w:w w:val="110"/>
        </w:rPr>
        <w:t>c</w:t>
      </w:r>
      <w:r>
        <w:rPr>
          <w:iCs/>
          <w:spacing w:val="-13"/>
          <w:w w:val="110"/>
        </w:rPr>
        <w:t>i</w:t>
      </w:r>
      <w:r>
        <w:rPr>
          <w:iCs/>
          <w:spacing w:val="-5"/>
          <w:w w:val="110"/>
        </w:rPr>
        <w:t>a</w:t>
      </w:r>
      <w:r>
        <w:rPr>
          <w:iCs/>
          <w:w w:val="110"/>
        </w:rPr>
        <w:t>l</w:t>
      </w:r>
      <w:r>
        <w:rPr>
          <w:iCs/>
          <w:spacing w:val="-32"/>
          <w:w w:val="110"/>
        </w:rPr>
        <w:t xml:space="preserve"> </w:t>
      </w:r>
      <w:r>
        <w:rPr>
          <w:iCs/>
          <w:spacing w:val="-5"/>
          <w:w w:val="110"/>
        </w:rPr>
        <w:t>f</w:t>
      </w:r>
      <w:r>
        <w:rPr>
          <w:iCs/>
          <w:spacing w:val="-3"/>
          <w:w w:val="110"/>
        </w:rPr>
        <w:t>o</w:t>
      </w:r>
      <w:r>
        <w:rPr>
          <w:iCs/>
          <w:spacing w:val="-24"/>
          <w:w w:val="110"/>
        </w:rPr>
        <w:t>r</w:t>
      </w:r>
      <w:r>
        <w:rPr>
          <w:iCs/>
          <w:w w:val="110"/>
        </w:rPr>
        <w:t>m</w:t>
      </w:r>
      <w:r>
        <w:rPr>
          <w:iCs/>
          <w:spacing w:val="-33"/>
          <w:w w:val="110"/>
        </w:rPr>
        <w:t xml:space="preserve"> </w:t>
      </w:r>
      <w:r>
        <w:rPr>
          <w:iCs/>
          <w:spacing w:val="-3"/>
          <w:w w:val="110"/>
        </w:rPr>
        <w:t>o</w:t>
      </w:r>
      <w:r>
        <w:rPr>
          <w:iCs/>
          <w:w w:val="110"/>
        </w:rPr>
        <w:t>f</w:t>
      </w:r>
      <w:r>
        <w:rPr>
          <w:iCs/>
          <w:spacing w:val="-23"/>
          <w:w w:val="110"/>
        </w:rPr>
        <w:t xml:space="preserve"> </w:t>
      </w:r>
      <w:r>
        <w:rPr>
          <w:iCs/>
          <w:spacing w:val="8"/>
          <w:w w:val="110"/>
        </w:rPr>
        <w:t>g</w:t>
      </w:r>
      <w:r>
        <w:rPr>
          <w:iCs/>
          <w:spacing w:val="-24"/>
          <w:w w:val="110"/>
        </w:rPr>
        <w:t>r</w:t>
      </w:r>
      <w:r>
        <w:rPr>
          <w:iCs/>
          <w:spacing w:val="-5"/>
          <w:w w:val="110"/>
        </w:rPr>
        <w:t>af</w:t>
      </w:r>
      <w:r>
        <w:rPr>
          <w:iCs/>
          <w:spacing w:val="-7"/>
          <w:w w:val="110"/>
        </w:rPr>
        <w:t>t</w:t>
      </w:r>
      <w:r>
        <w:rPr>
          <w:iCs/>
          <w:spacing w:val="-13"/>
          <w:w w:val="110"/>
        </w:rPr>
        <w:t>i</w:t>
      </w:r>
      <w:r>
        <w:rPr>
          <w:iCs/>
          <w:spacing w:val="-18"/>
          <w:w w:val="110"/>
        </w:rPr>
        <w:t>n</w:t>
      </w:r>
      <w:r>
        <w:rPr>
          <w:iCs/>
          <w:w w:val="110"/>
        </w:rPr>
        <w:t>g</w:t>
      </w:r>
      <w:r>
        <w:rPr>
          <w:iCs/>
          <w:spacing w:val="-12"/>
          <w:w w:val="110"/>
        </w:rPr>
        <w:t xml:space="preserve"> </w:t>
      </w:r>
      <w:r>
        <w:rPr>
          <w:iCs/>
          <w:spacing w:val="-24"/>
          <w:w w:val="110"/>
        </w:rPr>
        <w:t>w</w:t>
      </w:r>
      <w:r>
        <w:rPr>
          <w:iCs/>
          <w:spacing w:val="-16"/>
          <w:w w:val="110"/>
        </w:rPr>
        <w:t>h</w:t>
      </w:r>
      <w:r>
        <w:rPr>
          <w:iCs/>
          <w:spacing w:val="-3"/>
          <w:w w:val="110"/>
        </w:rPr>
        <w:t>e</w:t>
      </w:r>
      <w:r>
        <w:rPr>
          <w:iCs/>
          <w:spacing w:val="-24"/>
          <w:w w:val="110"/>
        </w:rPr>
        <w:t>r</w:t>
      </w:r>
      <w:r>
        <w:rPr>
          <w:iCs/>
          <w:w w:val="110"/>
        </w:rPr>
        <w:t>e</w:t>
      </w:r>
      <w:r>
        <w:rPr>
          <w:iCs/>
          <w:spacing w:val="-19"/>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7"/>
          <w:w w:val="110"/>
        </w:rPr>
        <w:t>t</w:t>
      </w:r>
      <w:r>
        <w:rPr>
          <w:iCs/>
          <w:spacing w:val="-13"/>
          <w:w w:val="110"/>
        </w:rPr>
        <w:t>i</w:t>
      </w:r>
      <w:r>
        <w:rPr>
          <w:iCs/>
          <w:spacing w:val="-17"/>
          <w:w w:val="110"/>
        </w:rPr>
        <w:t>v</w:t>
      </w:r>
      <w:r>
        <w:rPr>
          <w:iCs/>
          <w:w w:val="110"/>
        </w:rPr>
        <w:t>e</w:t>
      </w:r>
      <w:r>
        <w:rPr>
          <w:iCs/>
          <w:spacing w:val="-19"/>
          <w:w w:val="110"/>
        </w:rPr>
        <w:t xml:space="preserve"> </w:t>
      </w:r>
      <w:r>
        <w:rPr>
          <w:iCs/>
          <w:spacing w:val="-11"/>
          <w:w w:val="110"/>
        </w:rPr>
        <w:t>b</w:t>
      </w:r>
      <w:r>
        <w:rPr>
          <w:iCs/>
          <w:spacing w:val="-16"/>
          <w:w w:val="110"/>
        </w:rPr>
        <w:t>u</w:t>
      </w:r>
      <w:r>
        <w:rPr>
          <w:iCs/>
          <w:w w:val="110"/>
        </w:rPr>
        <w:t>d</w:t>
      </w:r>
      <w:r>
        <w:rPr>
          <w:iCs/>
          <w:spacing w:val="-28"/>
          <w:w w:val="110"/>
        </w:rPr>
        <w:t xml:space="preserve"> </w:t>
      </w:r>
      <w:r>
        <w:rPr>
          <w:iCs/>
          <w:spacing w:val="-3"/>
          <w:w w:val="110"/>
        </w:rPr>
        <w:t>o</w:t>
      </w:r>
      <w:r>
        <w:rPr>
          <w:iCs/>
          <w:w w:val="110"/>
        </w:rPr>
        <w:t>f</w:t>
      </w:r>
      <w:r>
        <w:rPr>
          <w:iCs/>
          <w:spacing w:val="-23"/>
          <w:w w:val="110"/>
        </w:rPr>
        <w:t xml:space="preserve"> </w:t>
      </w:r>
      <w:r>
        <w:rPr>
          <w:iCs/>
          <w:spacing w:val="-3"/>
          <w:w w:val="110"/>
        </w:rPr>
        <w:t>o</w:t>
      </w:r>
      <w:r>
        <w:rPr>
          <w:iCs/>
          <w:spacing w:val="-18"/>
          <w:w w:val="110"/>
        </w:rPr>
        <w:t>n</w:t>
      </w:r>
      <w:r>
        <w:rPr>
          <w:iCs/>
          <w:w w:val="110"/>
        </w:rPr>
        <w:t>e</w:t>
      </w:r>
      <w:r>
        <w:rPr>
          <w:iCs/>
          <w:spacing w:val="-19"/>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25"/>
          <w:w w:val="110"/>
        </w:rPr>
        <w:t xml:space="preserve"> </w:t>
      </w:r>
      <w:r>
        <w:rPr>
          <w:iCs/>
          <w:spacing w:val="-13"/>
          <w:w w:val="110"/>
        </w:rPr>
        <w:t>i</w:t>
      </w:r>
      <w:r>
        <w:rPr>
          <w:iCs/>
          <w:w w:val="110"/>
        </w:rPr>
        <w:t>s</w:t>
      </w:r>
      <w:r>
        <w:rPr>
          <w:iCs/>
          <w:w w:val="90"/>
        </w:rPr>
        <w:t xml:space="preserve"> </w:t>
      </w:r>
      <w:r>
        <w:rPr>
          <w:iCs/>
          <w:spacing w:val="8"/>
          <w:w w:val="110"/>
        </w:rPr>
        <w:t>g</w:t>
      </w:r>
      <w:r>
        <w:rPr>
          <w:iCs/>
          <w:spacing w:val="-24"/>
          <w:w w:val="110"/>
        </w:rPr>
        <w:t>r</w:t>
      </w:r>
      <w:r>
        <w:rPr>
          <w:iCs/>
          <w:spacing w:val="-5"/>
          <w:w w:val="110"/>
        </w:rPr>
        <w:t>af</w:t>
      </w:r>
      <w:r>
        <w:rPr>
          <w:iCs/>
          <w:spacing w:val="-7"/>
          <w:w w:val="110"/>
        </w:rPr>
        <w:t>t</w:t>
      </w:r>
      <w:r>
        <w:rPr>
          <w:iCs/>
          <w:spacing w:val="-3"/>
          <w:w w:val="110"/>
        </w:rPr>
        <w:t>e</w:t>
      </w:r>
      <w:r>
        <w:rPr>
          <w:iCs/>
          <w:w w:val="110"/>
        </w:rPr>
        <w:t>d</w:t>
      </w:r>
      <w:r>
        <w:rPr>
          <w:iCs/>
          <w:spacing w:val="-27"/>
          <w:w w:val="110"/>
        </w:rPr>
        <w:t xml:space="preserve"> </w:t>
      </w:r>
      <w:r>
        <w:rPr>
          <w:iCs/>
          <w:spacing w:val="-3"/>
          <w:w w:val="110"/>
        </w:rPr>
        <w:t>o</w:t>
      </w:r>
      <w:r>
        <w:rPr>
          <w:iCs/>
          <w:spacing w:val="-18"/>
          <w:w w:val="110"/>
        </w:rPr>
        <w:t>n</w:t>
      </w:r>
      <w:r>
        <w:rPr>
          <w:iCs/>
          <w:spacing w:val="-7"/>
          <w:w w:val="110"/>
        </w:rPr>
        <w:t>t</w:t>
      </w:r>
      <w:r>
        <w:rPr>
          <w:iCs/>
          <w:w w:val="110"/>
        </w:rPr>
        <w:t>o</w:t>
      </w:r>
      <w:r>
        <w:rPr>
          <w:iCs/>
          <w:spacing w:val="-18"/>
          <w:w w:val="110"/>
        </w:rPr>
        <w:t xml:space="preserve"> </w:t>
      </w:r>
      <w:r>
        <w:rPr>
          <w:iCs/>
          <w:spacing w:val="-5"/>
          <w:w w:val="110"/>
        </w:rPr>
        <w:t>a</w:t>
      </w:r>
      <w:r>
        <w:rPr>
          <w:iCs/>
          <w:spacing w:val="-18"/>
          <w:w w:val="110"/>
        </w:rPr>
        <w:t>n</w:t>
      </w:r>
      <w:r>
        <w:rPr>
          <w:iCs/>
          <w:spacing w:val="-3"/>
          <w:w w:val="110"/>
        </w:rPr>
        <w:t>o</w:t>
      </w:r>
      <w:r>
        <w:rPr>
          <w:iCs/>
          <w:spacing w:val="-7"/>
          <w:w w:val="110"/>
        </w:rPr>
        <w:t>t</w:t>
      </w:r>
      <w:r>
        <w:rPr>
          <w:iCs/>
          <w:spacing w:val="-16"/>
          <w:w w:val="110"/>
        </w:rPr>
        <w:t>h</w:t>
      </w:r>
      <w:r>
        <w:rPr>
          <w:iCs/>
          <w:spacing w:val="-3"/>
          <w:w w:val="110"/>
        </w:rPr>
        <w:t>e</w:t>
      </w:r>
      <w:r>
        <w:rPr>
          <w:iCs/>
          <w:w w:val="110"/>
        </w:rPr>
        <w:t>r</w:t>
      </w:r>
      <w:r>
        <w:rPr>
          <w:iCs/>
          <w:spacing w:val="-44"/>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24"/>
          <w:w w:val="110"/>
        </w:rPr>
        <w:t xml:space="preserve"> </w:t>
      </w:r>
      <w:r>
        <w:rPr>
          <w:iCs/>
          <w:spacing w:val="-5"/>
          <w:w w:val="110"/>
        </w:rPr>
        <w:t>(</w:t>
      </w:r>
      <w:r>
        <w:rPr>
          <w:iCs/>
          <w:spacing w:val="-24"/>
          <w:w w:val="110"/>
        </w:rPr>
        <w:t>r</w:t>
      </w:r>
      <w:r>
        <w:rPr>
          <w:iCs/>
          <w:spacing w:val="-3"/>
          <w:w w:val="110"/>
        </w:rPr>
        <w:t>oo</w:t>
      </w:r>
      <w:r>
        <w:rPr>
          <w:iCs/>
          <w:w w:val="110"/>
        </w:rPr>
        <w:t>t</w:t>
      </w:r>
      <w:r>
        <w:rPr>
          <w:iCs/>
          <w:spacing w:val="-23"/>
          <w:w w:val="110"/>
        </w:rPr>
        <w:t xml:space="preserve"> </w:t>
      </w:r>
      <w:r>
        <w:rPr>
          <w:iCs/>
          <w:spacing w:val="22"/>
          <w:w w:val="110"/>
        </w:rPr>
        <w:t>s</w:t>
      </w:r>
      <w:r>
        <w:rPr>
          <w:iCs/>
          <w:spacing w:val="-7"/>
          <w:w w:val="110"/>
        </w:rPr>
        <w:t>t</w:t>
      </w:r>
      <w:r>
        <w:rPr>
          <w:iCs/>
          <w:spacing w:val="-7"/>
          <w:w w:val="110"/>
          <w:lang w:val="en-US"/>
        </w:rPr>
        <w:t>oc</w:t>
      </w:r>
      <w:r>
        <w:rPr>
          <w:iCs/>
          <w:spacing w:val="-18"/>
          <w:w w:val="110"/>
        </w:rPr>
        <w:t>k</w:t>
      </w:r>
      <w:r>
        <w:rPr>
          <w:iCs/>
          <w:spacing w:val="-3"/>
          <w:w w:val="110"/>
        </w:rPr>
        <w:t>)</w:t>
      </w:r>
      <w:r>
        <w:rPr>
          <w:iCs/>
          <w:spacing w:val="4"/>
          <w:w w:val="110"/>
        </w:rPr>
        <w:t>.</w:t>
      </w:r>
      <w:r>
        <w:rPr>
          <w:iCs/>
          <w:spacing w:val="-5"/>
          <w:w w:val="110"/>
        </w:rPr>
        <w:t>T</w:t>
      </w:r>
      <w:r>
        <w:rPr>
          <w:iCs/>
          <w:spacing w:val="-16"/>
          <w:w w:val="110"/>
        </w:rPr>
        <w:t>h</w:t>
      </w:r>
      <w:r>
        <w:rPr>
          <w:iCs/>
          <w:w w:val="110"/>
        </w:rPr>
        <w:t>e</w:t>
      </w:r>
      <w:r>
        <w:rPr>
          <w:iCs/>
          <w:spacing w:val="-17"/>
          <w:w w:val="110"/>
        </w:rPr>
        <w:t xml:space="preserve"> </w:t>
      </w:r>
      <w:r>
        <w:rPr>
          <w:iCs/>
          <w:spacing w:val="-11"/>
          <w:w w:val="110"/>
        </w:rPr>
        <w:t>b</w:t>
      </w:r>
      <w:r>
        <w:rPr>
          <w:iCs/>
          <w:spacing w:val="-16"/>
          <w:w w:val="110"/>
        </w:rPr>
        <w:t>u</w:t>
      </w:r>
      <w:r>
        <w:rPr>
          <w:iCs/>
          <w:w w:val="110"/>
        </w:rPr>
        <w:t>d</w:t>
      </w:r>
      <w:r>
        <w:rPr>
          <w:iCs/>
          <w:spacing w:val="-27"/>
          <w:w w:val="110"/>
        </w:rPr>
        <w:t xml:space="preserve"> </w:t>
      </w:r>
      <w:r>
        <w:rPr>
          <w:iCs/>
          <w:spacing w:val="-13"/>
          <w:w w:val="110"/>
        </w:rPr>
        <w:t>i</w:t>
      </w:r>
      <w:r>
        <w:rPr>
          <w:iCs/>
          <w:w w:val="110"/>
        </w:rPr>
        <w:t>s</w:t>
      </w:r>
      <w:r>
        <w:rPr>
          <w:iCs/>
          <w:spacing w:val="2"/>
          <w:w w:val="110"/>
        </w:rPr>
        <w:t xml:space="preserve"> </w:t>
      </w:r>
      <w:r>
        <w:rPr>
          <w:iCs/>
          <w:spacing w:val="-13"/>
          <w:w w:val="110"/>
        </w:rPr>
        <w:t>i</w:t>
      </w:r>
      <w:r>
        <w:rPr>
          <w:iCs/>
          <w:spacing w:val="-18"/>
          <w:w w:val="110"/>
        </w:rPr>
        <w:t>n</w:t>
      </w:r>
      <w:r>
        <w:rPr>
          <w:iCs/>
          <w:spacing w:val="22"/>
          <w:w w:val="110"/>
        </w:rPr>
        <w:t>s</w:t>
      </w:r>
      <w:r>
        <w:rPr>
          <w:iCs/>
          <w:spacing w:val="-3"/>
          <w:w w:val="110"/>
        </w:rPr>
        <w:t>e</w:t>
      </w:r>
      <w:r>
        <w:rPr>
          <w:iCs/>
          <w:spacing w:val="-24"/>
          <w:w w:val="110"/>
        </w:rPr>
        <w:t>r</w:t>
      </w:r>
      <w:r>
        <w:rPr>
          <w:iCs/>
          <w:spacing w:val="-7"/>
          <w:w w:val="110"/>
        </w:rPr>
        <w:t>t</w:t>
      </w:r>
      <w:r>
        <w:rPr>
          <w:iCs/>
          <w:spacing w:val="-3"/>
          <w:w w:val="110"/>
        </w:rPr>
        <w:t>e</w:t>
      </w:r>
      <w:r>
        <w:rPr>
          <w:iCs/>
          <w:w w:val="110"/>
        </w:rPr>
        <w:t>d</w:t>
      </w:r>
      <w:r>
        <w:rPr>
          <w:iCs/>
          <w:spacing w:val="-26"/>
          <w:w w:val="110"/>
        </w:rPr>
        <w:t xml:space="preserve"> </w:t>
      </w:r>
      <w:r>
        <w:rPr>
          <w:iCs/>
          <w:spacing w:val="-13"/>
          <w:w w:val="110"/>
        </w:rPr>
        <w:t>i</w:t>
      </w:r>
      <w:r>
        <w:rPr>
          <w:iCs/>
          <w:spacing w:val="-18"/>
          <w:w w:val="110"/>
        </w:rPr>
        <w:t>n</w:t>
      </w:r>
      <w:r>
        <w:rPr>
          <w:iCs/>
          <w:spacing w:val="-7"/>
          <w:w w:val="110"/>
        </w:rPr>
        <w:t>t</w:t>
      </w:r>
      <w:r>
        <w:rPr>
          <w:iCs/>
          <w:w w:val="110"/>
        </w:rPr>
        <w:t>o</w:t>
      </w:r>
      <w:r>
        <w:rPr>
          <w:iCs/>
          <w:spacing w:val="-18"/>
          <w:w w:val="110"/>
        </w:rPr>
        <w:t xml:space="preserve"> </w:t>
      </w:r>
      <w:r>
        <w:rPr>
          <w:iCs/>
          <w:w w:val="110"/>
        </w:rPr>
        <w:t>a</w:t>
      </w:r>
      <w:r>
        <w:rPr>
          <w:iCs/>
          <w:spacing w:val="-19"/>
          <w:w w:val="110"/>
        </w:rPr>
        <w:t xml:space="preserve"> </w:t>
      </w:r>
      <w:r>
        <w:rPr>
          <w:iCs/>
          <w:spacing w:val="22"/>
          <w:w w:val="110"/>
        </w:rPr>
        <w:t>s</w:t>
      </w:r>
      <w:r>
        <w:rPr>
          <w:iCs/>
          <w:spacing w:val="-12"/>
          <w:w w:val="110"/>
        </w:rPr>
        <w:t>l</w:t>
      </w:r>
      <w:r>
        <w:rPr>
          <w:iCs/>
          <w:spacing w:val="-13"/>
          <w:w w:val="110"/>
        </w:rPr>
        <w:t>i</w:t>
      </w:r>
      <w:r>
        <w:rPr>
          <w:iCs/>
          <w:w w:val="110"/>
        </w:rPr>
        <w:t>t</w:t>
      </w:r>
      <w:r>
        <w:rPr>
          <w:iCs/>
          <w:spacing w:val="-24"/>
          <w:w w:val="110"/>
        </w:rPr>
        <w:t xml:space="preserve"> </w:t>
      </w:r>
      <w:r>
        <w:rPr>
          <w:iCs/>
          <w:spacing w:val="-16"/>
          <w:w w:val="110"/>
        </w:rPr>
        <w:t>m</w:t>
      </w:r>
      <w:r>
        <w:rPr>
          <w:iCs/>
          <w:spacing w:val="-5"/>
          <w:w w:val="110"/>
        </w:rPr>
        <w:t>a</w:t>
      </w:r>
      <w:r>
        <w:rPr>
          <w:iCs/>
          <w:spacing w:val="-11"/>
          <w:w w:val="110"/>
        </w:rPr>
        <w:t>d</w:t>
      </w:r>
      <w:r>
        <w:rPr>
          <w:iCs/>
          <w:w w:val="110"/>
        </w:rPr>
        <w:t>e</w:t>
      </w:r>
      <w:r>
        <w:rPr>
          <w:iCs/>
          <w:spacing w:val="-17"/>
          <w:w w:val="110"/>
        </w:rPr>
        <w:t xml:space="preserve"> </w:t>
      </w:r>
      <w:r>
        <w:rPr>
          <w:iCs/>
          <w:spacing w:val="-3"/>
          <w:w w:val="110"/>
        </w:rPr>
        <w:t>o</w:t>
      </w:r>
      <w:r>
        <w:rPr>
          <w:iCs/>
          <w:w w:val="110"/>
        </w:rPr>
        <w:t>n</w:t>
      </w:r>
      <w:r>
        <w:rPr>
          <w:iCs/>
          <w:spacing w:val="-33"/>
          <w:w w:val="110"/>
        </w:rPr>
        <w:t xml:space="preserve"> </w:t>
      </w:r>
      <w:r>
        <w:rPr>
          <w:iCs/>
          <w:spacing w:val="-7"/>
          <w:w w:val="110"/>
        </w:rPr>
        <w:t>t</w:t>
      </w:r>
      <w:r>
        <w:rPr>
          <w:iCs/>
          <w:spacing w:val="-16"/>
          <w:w w:val="110"/>
        </w:rPr>
        <w:t>h</w:t>
      </w:r>
      <w:r>
        <w:rPr>
          <w:iCs/>
          <w:w w:val="110"/>
        </w:rPr>
        <w:t>e</w:t>
      </w:r>
      <w:r>
        <w:rPr>
          <w:iCs/>
          <w:spacing w:val="-17"/>
          <w:w w:val="110"/>
        </w:rPr>
        <w:t xml:space="preserve"> </w:t>
      </w:r>
      <w:r>
        <w:rPr>
          <w:iCs/>
          <w:spacing w:val="-11"/>
          <w:w w:val="110"/>
        </w:rPr>
        <w:t>b</w:t>
      </w:r>
      <w:r>
        <w:rPr>
          <w:iCs/>
          <w:spacing w:val="-5"/>
          <w:w w:val="110"/>
        </w:rPr>
        <w:t>a</w:t>
      </w:r>
      <w:r>
        <w:rPr>
          <w:iCs/>
          <w:spacing w:val="-24"/>
          <w:w w:val="110"/>
        </w:rPr>
        <w:t>r</w:t>
      </w:r>
      <w:r>
        <w:rPr>
          <w:iCs/>
          <w:w w:val="110"/>
        </w:rPr>
        <w:t>k</w:t>
      </w:r>
      <w:r>
        <w:rPr>
          <w:iCs/>
          <w:w w:val="116"/>
        </w:rPr>
        <w:t xml:space="preserve"> </w:t>
      </w:r>
      <w:r>
        <w:rPr>
          <w:iCs/>
          <w:spacing w:val="-3"/>
          <w:w w:val="110"/>
        </w:rPr>
        <w:t>o</w:t>
      </w:r>
      <w:r>
        <w:rPr>
          <w:iCs/>
          <w:w w:val="110"/>
        </w:rPr>
        <w:t>f</w:t>
      </w:r>
      <w:r>
        <w:rPr>
          <w:iCs/>
          <w:spacing w:val="-20"/>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22"/>
          <w:w w:val="110"/>
        </w:rPr>
        <w:t>s</w:t>
      </w:r>
      <w:r>
        <w:rPr>
          <w:iCs/>
          <w:spacing w:val="-7"/>
          <w:w w:val="110"/>
        </w:rPr>
        <w:t>t</w:t>
      </w:r>
      <w:r>
        <w:rPr>
          <w:iCs/>
          <w:spacing w:val="-5"/>
          <w:w w:val="110"/>
        </w:rPr>
        <w:t>a</w:t>
      </w:r>
      <w:r>
        <w:rPr>
          <w:iCs/>
          <w:spacing w:val="-12"/>
          <w:w w:val="110"/>
        </w:rPr>
        <w:t>l</w:t>
      </w:r>
      <w:r>
        <w:rPr>
          <w:iCs/>
          <w:w w:val="110"/>
        </w:rPr>
        <w:t>k</w:t>
      </w:r>
      <w:r>
        <w:rPr>
          <w:iCs/>
          <w:spacing w:val="-32"/>
          <w:w w:val="110"/>
        </w:rPr>
        <w:t xml:space="preserve"> </w:t>
      </w:r>
      <w:r>
        <w:rPr>
          <w:iCs/>
          <w:spacing w:val="-5"/>
          <w:w w:val="110"/>
        </w:rPr>
        <w:t>a</w:t>
      </w:r>
      <w:r>
        <w:rPr>
          <w:iCs/>
          <w:spacing w:val="-18"/>
          <w:w w:val="110"/>
        </w:rPr>
        <w:t>n</w:t>
      </w:r>
      <w:r>
        <w:rPr>
          <w:iCs/>
          <w:w w:val="110"/>
        </w:rPr>
        <w:t>d</w:t>
      </w:r>
      <w:r>
        <w:rPr>
          <w:iCs/>
          <w:spacing w:val="-26"/>
          <w:w w:val="110"/>
        </w:rPr>
        <w:t xml:space="preserve"> </w:t>
      </w:r>
      <w:r>
        <w:rPr>
          <w:iCs/>
          <w:spacing w:val="-16"/>
          <w:w w:val="110"/>
        </w:rPr>
        <w:t>h</w:t>
      </w:r>
      <w:r>
        <w:rPr>
          <w:iCs/>
          <w:spacing w:val="-3"/>
          <w:w w:val="110"/>
        </w:rPr>
        <w:t>e</w:t>
      </w:r>
      <w:r>
        <w:rPr>
          <w:iCs/>
          <w:spacing w:val="-12"/>
          <w:w w:val="110"/>
        </w:rPr>
        <w:t>l</w:t>
      </w:r>
      <w:r>
        <w:rPr>
          <w:iCs/>
          <w:w w:val="110"/>
        </w:rPr>
        <w:t>d</w:t>
      </w:r>
      <w:r>
        <w:rPr>
          <w:iCs/>
          <w:spacing w:val="-25"/>
          <w:w w:val="110"/>
        </w:rPr>
        <w:t xml:space="preserve"> </w:t>
      </w:r>
      <w:r>
        <w:rPr>
          <w:iCs/>
          <w:spacing w:val="-7"/>
          <w:w w:val="110"/>
        </w:rPr>
        <w:t>t</w:t>
      </w:r>
      <w:r>
        <w:rPr>
          <w:iCs/>
          <w:spacing w:val="-13"/>
          <w:w w:val="110"/>
        </w:rPr>
        <w:t>i</w:t>
      </w:r>
      <w:r>
        <w:rPr>
          <w:iCs/>
          <w:spacing w:val="8"/>
          <w:w w:val="110"/>
        </w:rPr>
        <w:t>g</w:t>
      </w:r>
      <w:r>
        <w:rPr>
          <w:iCs/>
          <w:spacing w:val="-16"/>
          <w:w w:val="110"/>
        </w:rPr>
        <w:t>h</w:t>
      </w:r>
      <w:r>
        <w:rPr>
          <w:iCs/>
          <w:w w:val="110"/>
        </w:rPr>
        <w:t>t</w:t>
      </w:r>
      <w:r>
        <w:rPr>
          <w:iCs/>
          <w:spacing w:val="-23"/>
          <w:w w:val="110"/>
        </w:rPr>
        <w:t xml:space="preserve"> </w:t>
      </w:r>
      <w:r>
        <w:rPr>
          <w:iCs/>
          <w:spacing w:val="-24"/>
          <w:w w:val="110"/>
        </w:rPr>
        <w:t>w</w:t>
      </w:r>
      <w:r>
        <w:rPr>
          <w:iCs/>
          <w:spacing w:val="-13"/>
          <w:w w:val="110"/>
        </w:rPr>
        <w:t>i</w:t>
      </w:r>
      <w:r>
        <w:rPr>
          <w:iCs/>
          <w:spacing w:val="-7"/>
          <w:w w:val="110"/>
        </w:rPr>
        <w:t>t</w:t>
      </w:r>
      <w:r>
        <w:rPr>
          <w:iCs/>
          <w:w w:val="110"/>
        </w:rPr>
        <w:t>h</w:t>
      </w:r>
      <w:r>
        <w:rPr>
          <w:iCs/>
          <w:spacing w:val="30"/>
          <w:w w:val="110"/>
        </w:rPr>
        <w:t xml:space="preserve"> </w:t>
      </w:r>
      <w:r>
        <w:rPr>
          <w:iCs/>
          <w:w w:val="110"/>
        </w:rPr>
        <w:t>a</w:t>
      </w:r>
      <w:r>
        <w:rPr>
          <w:iCs/>
          <w:spacing w:val="-18"/>
          <w:w w:val="110"/>
        </w:rPr>
        <w:t xml:space="preserve"> </w:t>
      </w:r>
      <w:r>
        <w:rPr>
          <w:iCs/>
          <w:spacing w:val="-11"/>
          <w:w w:val="110"/>
        </w:rPr>
        <w:t>b</w:t>
      </w:r>
      <w:r>
        <w:rPr>
          <w:iCs/>
          <w:spacing w:val="-16"/>
          <w:w w:val="110"/>
        </w:rPr>
        <w:t>u</w:t>
      </w:r>
      <w:r>
        <w:rPr>
          <w:iCs/>
          <w:spacing w:val="-11"/>
          <w:w w:val="110"/>
        </w:rPr>
        <w:t>dd</w:t>
      </w:r>
      <w:r>
        <w:rPr>
          <w:iCs/>
          <w:spacing w:val="-13"/>
          <w:w w:val="110"/>
        </w:rPr>
        <w:t>i</w:t>
      </w:r>
      <w:r>
        <w:rPr>
          <w:iCs/>
          <w:spacing w:val="-18"/>
          <w:w w:val="110"/>
        </w:rPr>
        <w:t>n</w:t>
      </w:r>
      <w:r>
        <w:rPr>
          <w:iCs/>
          <w:w w:val="110"/>
        </w:rPr>
        <w:t>g</w:t>
      </w:r>
      <w:r>
        <w:rPr>
          <w:iCs/>
          <w:spacing w:val="-8"/>
          <w:w w:val="110"/>
        </w:rPr>
        <w:t xml:space="preserve"> </w:t>
      </w:r>
      <w:r>
        <w:rPr>
          <w:iCs/>
          <w:spacing w:val="-7"/>
          <w:w w:val="110"/>
        </w:rPr>
        <w:t>t</w:t>
      </w:r>
      <w:r>
        <w:rPr>
          <w:iCs/>
          <w:spacing w:val="-5"/>
          <w:w w:val="110"/>
        </w:rPr>
        <w:t>a</w:t>
      </w:r>
      <w:r>
        <w:rPr>
          <w:iCs/>
          <w:spacing w:val="-11"/>
          <w:w w:val="110"/>
        </w:rPr>
        <w:t>p</w:t>
      </w:r>
      <w:r>
        <w:rPr>
          <w:iCs/>
          <w:spacing w:val="-3"/>
          <w:w w:val="110"/>
        </w:rPr>
        <w:t>e</w:t>
      </w:r>
      <w:r>
        <w:rPr>
          <w:iCs/>
          <w:w w:val="110"/>
        </w:rPr>
        <w:t>.</w:t>
      </w:r>
      <w:r>
        <w:rPr>
          <w:iCs/>
          <w:spacing w:val="-10"/>
          <w:w w:val="110"/>
        </w:rPr>
        <w:t xml:space="preserve"> A</w:t>
      </w:r>
      <w:r>
        <w:rPr>
          <w:iCs/>
          <w:spacing w:val="-5"/>
          <w:w w:val="110"/>
        </w:rPr>
        <w:t>f</w:t>
      </w:r>
      <w:r>
        <w:rPr>
          <w:iCs/>
          <w:spacing w:val="-7"/>
          <w:w w:val="110"/>
        </w:rPr>
        <w:t>t</w:t>
      </w:r>
      <w:r>
        <w:rPr>
          <w:iCs/>
          <w:spacing w:val="-3"/>
          <w:w w:val="110"/>
        </w:rPr>
        <w:t>e</w:t>
      </w:r>
      <w:r>
        <w:rPr>
          <w:iCs/>
          <w:w w:val="110"/>
        </w:rPr>
        <w:t>r</w:t>
      </w:r>
      <w:r>
        <w:rPr>
          <w:iCs/>
          <w:spacing w:val="-43"/>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11"/>
          <w:w w:val="110"/>
        </w:rPr>
        <w:t>b</w:t>
      </w:r>
      <w:r>
        <w:rPr>
          <w:iCs/>
          <w:spacing w:val="-16"/>
          <w:w w:val="110"/>
        </w:rPr>
        <w:t>u</w:t>
      </w:r>
      <w:r>
        <w:rPr>
          <w:iCs/>
          <w:w w:val="110"/>
        </w:rPr>
        <w:t>d</w:t>
      </w:r>
      <w:r>
        <w:rPr>
          <w:iCs/>
          <w:spacing w:val="-26"/>
          <w:w w:val="110"/>
        </w:rPr>
        <w:t xml:space="preserve"> </w:t>
      </w:r>
      <w:r>
        <w:rPr>
          <w:iCs/>
          <w:spacing w:val="-16"/>
          <w:w w:val="110"/>
        </w:rPr>
        <w:t>h</w:t>
      </w:r>
      <w:r>
        <w:rPr>
          <w:iCs/>
          <w:spacing w:val="-5"/>
          <w:w w:val="110"/>
        </w:rPr>
        <w:t>a</w:t>
      </w:r>
      <w:r>
        <w:rPr>
          <w:iCs/>
          <w:w w:val="110"/>
        </w:rPr>
        <w:t>s</w:t>
      </w:r>
      <w:r>
        <w:rPr>
          <w:iCs/>
          <w:spacing w:val="4"/>
          <w:w w:val="110"/>
        </w:rPr>
        <w:t xml:space="preserve"> </w:t>
      </w:r>
      <w:r>
        <w:rPr>
          <w:iCs/>
          <w:spacing w:val="22"/>
          <w:w w:val="110"/>
        </w:rPr>
        <w:t>s</w:t>
      </w:r>
      <w:r>
        <w:rPr>
          <w:iCs/>
          <w:spacing w:val="-7"/>
          <w:w w:val="110"/>
        </w:rPr>
        <w:t>t</w:t>
      </w:r>
      <w:r>
        <w:rPr>
          <w:iCs/>
          <w:spacing w:val="-5"/>
          <w:w w:val="110"/>
        </w:rPr>
        <w:t>a</w:t>
      </w:r>
      <w:r>
        <w:rPr>
          <w:iCs/>
          <w:spacing w:val="-24"/>
          <w:w w:val="110"/>
        </w:rPr>
        <w:t>r</w:t>
      </w:r>
      <w:r>
        <w:rPr>
          <w:iCs/>
          <w:spacing w:val="-7"/>
          <w:w w:val="110"/>
        </w:rPr>
        <w:t>t</w:t>
      </w:r>
      <w:r>
        <w:rPr>
          <w:iCs/>
          <w:spacing w:val="-3"/>
          <w:w w:val="110"/>
        </w:rPr>
        <w:t>e</w:t>
      </w:r>
      <w:r>
        <w:rPr>
          <w:iCs/>
          <w:w w:val="110"/>
        </w:rPr>
        <w:t>d</w:t>
      </w:r>
      <w:r>
        <w:rPr>
          <w:iCs/>
          <w:spacing w:val="-25"/>
          <w:w w:val="110"/>
        </w:rPr>
        <w:t xml:space="preserve"> </w:t>
      </w:r>
      <w:r>
        <w:rPr>
          <w:iCs/>
          <w:spacing w:val="-7"/>
          <w:w w:val="110"/>
        </w:rPr>
        <w:t>t</w:t>
      </w:r>
      <w:r>
        <w:rPr>
          <w:iCs/>
          <w:w w:val="110"/>
        </w:rPr>
        <w:t>o</w:t>
      </w:r>
      <w:r>
        <w:rPr>
          <w:iCs/>
          <w:spacing w:val="-17"/>
          <w:w w:val="110"/>
        </w:rPr>
        <w:t xml:space="preserve"> </w:t>
      </w:r>
      <w:r>
        <w:rPr>
          <w:iCs/>
          <w:spacing w:val="8"/>
          <w:w w:val="110"/>
        </w:rPr>
        <w:t>g</w:t>
      </w:r>
      <w:r>
        <w:rPr>
          <w:iCs/>
          <w:spacing w:val="-24"/>
          <w:w w:val="110"/>
        </w:rPr>
        <w:t>r</w:t>
      </w:r>
      <w:r>
        <w:rPr>
          <w:iCs/>
          <w:spacing w:val="-3"/>
          <w:w w:val="110"/>
        </w:rPr>
        <w:t>o</w:t>
      </w:r>
      <w:r>
        <w:rPr>
          <w:iCs/>
          <w:spacing w:val="-24"/>
          <w:w w:val="110"/>
        </w:rPr>
        <w:t>w</w:t>
      </w:r>
      <w:r>
        <w:rPr>
          <w:iCs/>
          <w:w w:val="110"/>
        </w:rPr>
        <w:t>,</w:t>
      </w:r>
      <w:r>
        <w:rPr>
          <w:iCs/>
          <w:spacing w:val="-27"/>
          <w:w w:val="110"/>
        </w:rPr>
        <w:t xml:space="preserve"> </w:t>
      </w:r>
      <w:r>
        <w:rPr>
          <w:iCs/>
          <w:spacing w:val="-7"/>
          <w:w w:val="110"/>
        </w:rPr>
        <w:t>t</w:t>
      </w:r>
      <w:r>
        <w:rPr>
          <w:iCs/>
          <w:spacing w:val="-16"/>
          <w:w w:val="110"/>
        </w:rPr>
        <w:t>h</w:t>
      </w:r>
      <w:r>
        <w:rPr>
          <w:iCs/>
          <w:w w:val="110"/>
        </w:rPr>
        <w:t>e</w:t>
      </w:r>
      <w:r>
        <w:rPr>
          <w:iCs/>
          <w:w w:val="96"/>
        </w:rPr>
        <w:t xml:space="preserve"> </w:t>
      </w:r>
      <w:r>
        <w:rPr>
          <w:iCs/>
          <w:spacing w:val="-11"/>
          <w:w w:val="110"/>
        </w:rPr>
        <w:t>p</w:t>
      </w:r>
      <w:r>
        <w:rPr>
          <w:iCs/>
          <w:spacing w:val="-5"/>
          <w:w w:val="110"/>
        </w:rPr>
        <w:t>a</w:t>
      </w:r>
      <w:r>
        <w:rPr>
          <w:iCs/>
          <w:spacing w:val="-24"/>
          <w:w w:val="110"/>
        </w:rPr>
        <w:t>r</w:t>
      </w:r>
      <w:r>
        <w:rPr>
          <w:iCs/>
          <w:w w:val="110"/>
        </w:rPr>
        <w:t>t</w:t>
      </w:r>
      <w:r>
        <w:rPr>
          <w:iCs/>
          <w:spacing w:val="-26"/>
          <w:w w:val="110"/>
        </w:rPr>
        <w:t xml:space="preserve"> </w:t>
      </w:r>
      <w:r>
        <w:rPr>
          <w:iCs/>
          <w:spacing w:val="-3"/>
          <w:w w:val="110"/>
        </w:rPr>
        <w:t>o</w:t>
      </w:r>
      <w:r>
        <w:rPr>
          <w:iCs/>
          <w:w w:val="110"/>
        </w:rPr>
        <w:t>f</w:t>
      </w:r>
      <w:r>
        <w:rPr>
          <w:iCs/>
          <w:spacing w:val="-23"/>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22"/>
          <w:w w:val="110"/>
        </w:rPr>
        <w:t>s</w:t>
      </w:r>
      <w:r>
        <w:rPr>
          <w:iCs/>
          <w:spacing w:val="-7"/>
          <w:w w:val="110"/>
        </w:rPr>
        <w:t>t</w:t>
      </w:r>
      <w:r>
        <w:rPr>
          <w:iCs/>
          <w:spacing w:val="-5"/>
          <w:w w:val="110"/>
        </w:rPr>
        <w:t>a</w:t>
      </w:r>
      <w:r>
        <w:rPr>
          <w:iCs/>
          <w:spacing w:val="-12"/>
          <w:w w:val="110"/>
        </w:rPr>
        <w:t>l</w:t>
      </w:r>
      <w:r>
        <w:rPr>
          <w:iCs/>
          <w:w w:val="110"/>
        </w:rPr>
        <w:t>k</w:t>
      </w:r>
      <w:r>
        <w:rPr>
          <w:iCs/>
          <w:spacing w:val="-35"/>
          <w:w w:val="110"/>
        </w:rPr>
        <w:t xml:space="preserve"> </w:t>
      </w:r>
      <w:r>
        <w:rPr>
          <w:iCs/>
          <w:spacing w:val="-5"/>
          <w:w w:val="110"/>
        </w:rPr>
        <w:t>a</w:t>
      </w:r>
      <w:r>
        <w:rPr>
          <w:iCs/>
          <w:spacing w:val="-11"/>
          <w:w w:val="110"/>
        </w:rPr>
        <w:t>b</w:t>
      </w:r>
      <w:r>
        <w:rPr>
          <w:iCs/>
          <w:spacing w:val="-3"/>
          <w:w w:val="110"/>
        </w:rPr>
        <w:t>o</w:t>
      </w:r>
      <w:r>
        <w:rPr>
          <w:iCs/>
          <w:spacing w:val="-17"/>
          <w:w w:val="110"/>
        </w:rPr>
        <w:t>v</w:t>
      </w:r>
      <w:r>
        <w:rPr>
          <w:iCs/>
          <w:w w:val="110"/>
        </w:rPr>
        <w:t>e</w:t>
      </w:r>
      <w:r>
        <w:rPr>
          <w:iCs/>
          <w:spacing w:val="-19"/>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11"/>
          <w:w w:val="110"/>
        </w:rPr>
        <w:t>b</w:t>
      </w:r>
      <w:r>
        <w:rPr>
          <w:iCs/>
          <w:spacing w:val="-16"/>
          <w:w w:val="110"/>
        </w:rPr>
        <w:t>u</w:t>
      </w:r>
      <w:r>
        <w:rPr>
          <w:iCs/>
          <w:w w:val="110"/>
        </w:rPr>
        <w:t>d</w:t>
      </w:r>
      <w:r>
        <w:rPr>
          <w:iCs/>
          <w:spacing w:val="-28"/>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9"/>
          <w:w w:val="110"/>
        </w:rPr>
        <w:t xml:space="preserve"> </w:t>
      </w:r>
      <w:r>
        <w:rPr>
          <w:iCs/>
          <w:spacing w:val="-11"/>
          <w:w w:val="110"/>
        </w:rPr>
        <w:t>b</w:t>
      </w:r>
      <w:r>
        <w:rPr>
          <w:iCs/>
          <w:w w:val="110"/>
        </w:rPr>
        <w:t>e</w:t>
      </w:r>
      <w:r>
        <w:rPr>
          <w:iCs/>
          <w:spacing w:val="-20"/>
          <w:w w:val="110"/>
        </w:rPr>
        <w:t xml:space="preserve"> </w:t>
      </w:r>
      <w:r>
        <w:rPr>
          <w:iCs/>
          <w:spacing w:val="10"/>
          <w:w w:val="110"/>
        </w:rPr>
        <w:t>c</w:t>
      </w:r>
      <w:r>
        <w:rPr>
          <w:iCs/>
          <w:spacing w:val="-16"/>
          <w:w w:val="110"/>
        </w:rPr>
        <w:t>u</w:t>
      </w:r>
      <w:r>
        <w:rPr>
          <w:iCs/>
          <w:w w:val="110"/>
        </w:rPr>
        <w:t>t</w:t>
      </w:r>
      <w:r>
        <w:rPr>
          <w:iCs/>
          <w:spacing w:val="-25"/>
          <w:w w:val="110"/>
        </w:rPr>
        <w:t xml:space="preserve"> </w:t>
      </w:r>
      <w:r>
        <w:rPr>
          <w:iCs/>
          <w:spacing w:val="-3"/>
          <w:w w:val="110"/>
        </w:rPr>
        <w:t>o</w:t>
      </w:r>
      <w:r>
        <w:rPr>
          <w:iCs/>
          <w:spacing w:val="-5"/>
          <w:w w:val="110"/>
        </w:rPr>
        <w:t>ff</w:t>
      </w:r>
      <w:r>
        <w:rPr>
          <w:iCs/>
          <w:w w:val="110"/>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12"/>
          <w:w w:val="110"/>
          <w:sz w:val="24"/>
          <w:szCs w:val="24"/>
        </w:rPr>
        <w:t>c</w:t>
      </w:r>
      <w:r>
        <w:rPr>
          <w:rFonts w:ascii="Times New Roman" w:cs="Times New Roman" w:hAnsi="Times New Roman"/>
          <w:b/>
          <w:iCs/>
          <w:spacing w:val="1"/>
          <w:w w:val="110"/>
          <w:sz w:val="24"/>
          <w:szCs w:val="24"/>
        </w:rPr>
        <w:t>e</w:t>
      </w:r>
      <w:r>
        <w:rPr>
          <w:rFonts w:ascii="Times New Roman" w:cs="Times New Roman" w:hAnsi="Times New Roman"/>
          <w:b/>
          <w:iCs/>
          <w:spacing w:val="-9"/>
          <w:w w:val="110"/>
          <w:sz w:val="24"/>
          <w:szCs w:val="24"/>
        </w:rPr>
        <w:t>d</w:t>
      </w:r>
      <w:r>
        <w:rPr>
          <w:rFonts w:ascii="Times New Roman" w:cs="Times New Roman" w:hAnsi="Times New Roman"/>
          <w:b/>
          <w:iCs/>
          <w:spacing w:val="-14"/>
          <w:w w:val="110"/>
          <w:sz w:val="24"/>
          <w:szCs w:val="24"/>
        </w:rPr>
        <w:t>u</w:t>
      </w:r>
      <w:r>
        <w:rPr>
          <w:rFonts w:ascii="Times New Roman" w:cs="Times New Roman" w:hAnsi="Times New Roman"/>
          <w:b/>
          <w:iCs/>
          <w:spacing w:val="-22"/>
          <w:w w:val="110"/>
          <w:sz w:val="24"/>
          <w:szCs w:val="24"/>
        </w:rPr>
        <w:t>r</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28"/>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41"/>
          <w:w w:val="110"/>
          <w:sz w:val="24"/>
          <w:szCs w:val="24"/>
        </w:rPr>
        <w:t xml:space="preserve"> </w:t>
      </w:r>
      <w:r>
        <w:rPr>
          <w:rFonts w:ascii="Times New Roman" w:cs="Times New Roman" w:hAnsi="Times New Roman"/>
          <w:b/>
          <w:iCs/>
          <w:spacing w:val="-9"/>
          <w:w w:val="110"/>
          <w:sz w:val="24"/>
          <w:szCs w:val="24"/>
        </w:rPr>
        <w:t>b</w:t>
      </w:r>
      <w:r>
        <w:rPr>
          <w:rFonts w:ascii="Times New Roman" w:cs="Times New Roman" w:hAnsi="Times New Roman"/>
          <w:b/>
          <w:iCs/>
          <w:spacing w:val="-14"/>
          <w:w w:val="110"/>
          <w:sz w:val="24"/>
          <w:szCs w:val="24"/>
        </w:rPr>
        <w:t>u</w:t>
      </w:r>
      <w:r>
        <w:rPr>
          <w:rFonts w:ascii="Times New Roman" w:cs="Times New Roman" w:hAnsi="Times New Roman"/>
          <w:b/>
          <w:iCs/>
          <w:spacing w:val="-9"/>
          <w:w w:val="110"/>
          <w:sz w:val="24"/>
          <w:szCs w:val="24"/>
        </w:rPr>
        <w:t>dd</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p>
    <w:p>
      <w:pPr>
        <w:pStyle w:val="style179"/>
        <w:numPr>
          <w:ilvl w:val="0"/>
          <w:numId w:val="22"/>
        </w:numPr>
        <w:tabs>
          <w:tab w:val="left" w:leader="none" w:pos="820"/>
        </w:tabs>
        <w:kinsoku w:val="false"/>
        <w:overflowPunct w:val="false"/>
        <w:spacing w:before="15" w:lineRule="auto" w:line="360"/>
        <w:rPr/>
      </w:pPr>
      <w:r>
        <w:rPr>
          <w:iCs/>
          <w:spacing w:val="23"/>
          <w:w w:val="104"/>
        </w:rPr>
        <w:t>S</w:t>
      </w:r>
      <w:r>
        <w:rPr>
          <w:iCs/>
          <w:spacing w:val="-3"/>
          <w:w w:val="104"/>
        </w:rPr>
        <w:t>e</w:t>
      </w:r>
      <w:r>
        <w:rPr>
          <w:iCs/>
          <w:spacing w:val="-12"/>
          <w:w w:val="104"/>
        </w:rPr>
        <w:t>l</w:t>
      </w:r>
      <w:r>
        <w:rPr>
          <w:iCs/>
          <w:spacing w:val="-3"/>
          <w:w w:val="104"/>
        </w:rPr>
        <w:t>e</w:t>
      </w:r>
      <w:r>
        <w:rPr>
          <w:iCs/>
          <w:spacing w:val="9"/>
          <w:w w:val="104"/>
        </w:rPr>
        <w:t>c</w:t>
      </w:r>
      <w:r>
        <w:rPr>
          <w:iCs/>
          <w:w w:val="104"/>
        </w:rPr>
        <w:t>t</w:t>
      </w:r>
      <w:r>
        <w:rPr>
          <w:iCs/>
          <w:spacing w:val="-19"/>
          <w:w w:val="104"/>
        </w:rPr>
        <w:t xml:space="preserve"> a well-developed vegetative bud (as opposed to the floral </w:t>
      </w:r>
      <w:r>
        <w:rPr>
          <w:iCs/>
          <w:spacing w:val="-11"/>
          <w:w w:val="104"/>
        </w:rPr>
        <w:t>b</w:t>
      </w:r>
      <w:r>
        <w:rPr>
          <w:iCs/>
          <w:spacing w:val="-15"/>
          <w:w w:val="104"/>
        </w:rPr>
        <w:t>u</w:t>
      </w:r>
      <w:r>
        <w:rPr>
          <w:iCs/>
          <w:spacing w:val="-11"/>
          <w:w w:val="104"/>
        </w:rPr>
        <w:t>d</w:t>
      </w:r>
      <w:r>
        <w:rPr>
          <w:iCs/>
          <w:spacing w:val="-11"/>
          <w:w w:val="104"/>
        </w:rPr>
        <w:t>) from a desired tree species</w:t>
      </w:r>
      <w:r>
        <w:rPr>
          <w:iCs/>
          <w:w w:val="104"/>
        </w:rPr>
        <w:t>.</w:t>
      </w:r>
    </w:p>
    <w:p>
      <w:pPr>
        <w:pStyle w:val="style179"/>
        <w:numPr>
          <w:ilvl w:val="0"/>
          <w:numId w:val="22"/>
        </w:numPr>
        <w:tabs>
          <w:tab w:val="left" w:leader="none" w:pos="820"/>
        </w:tabs>
        <w:kinsoku w:val="false"/>
        <w:overflowPunct w:val="false"/>
        <w:spacing w:lineRule="auto" w:line="360"/>
        <w:rPr/>
      </w:pPr>
      <w:r>
        <w:rPr>
          <w:iCs/>
          <w:spacing w:val="-14"/>
          <w:w w:val="104"/>
        </w:rPr>
        <w:t>M</w:t>
      </w:r>
      <w:r>
        <w:rPr>
          <w:iCs/>
          <w:spacing w:val="-5"/>
          <w:w w:val="104"/>
        </w:rPr>
        <w:t>a</w:t>
      </w:r>
      <w:r>
        <w:rPr>
          <w:iCs/>
          <w:spacing w:val="-17"/>
          <w:w w:val="104"/>
        </w:rPr>
        <w:t>k</w:t>
      </w:r>
      <w:r>
        <w:rPr>
          <w:iCs/>
          <w:w w:val="104"/>
        </w:rPr>
        <w:t>e</w:t>
      </w:r>
      <w:r>
        <w:rPr>
          <w:iCs/>
          <w:spacing w:val="5"/>
          <w:w w:val="104"/>
        </w:rPr>
        <w:t xml:space="preserve"> </w:t>
      </w:r>
      <w:r>
        <w:rPr>
          <w:iCs/>
          <w:w w:val="104"/>
        </w:rPr>
        <w:t>a</w:t>
      </w:r>
      <w:r>
        <w:rPr>
          <w:iCs/>
          <w:spacing w:val="2"/>
          <w:w w:val="104"/>
        </w:rPr>
        <w:t xml:space="preserve"> </w:t>
      </w:r>
      <w:r>
        <w:rPr>
          <w:iCs/>
          <w:spacing w:val="-5"/>
          <w:w w:val="104"/>
        </w:rPr>
        <w:t>T</w:t>
      </w:r>
      <w:r>
        <w:rPr>
          <w:iCs/>
          <w:spacing w:val="-9"/>
          <w:w w:val="104"/>
        </w:rPr>
        <w:t>-</w:t>
      </w:r>
      <w:r>
        <w:rPr>
          <w:iCs/>
          <w:spacing w:val="9"/>
          <w:w w:val="104"/>
        </w:rPr>
        <w:t>c</w:t>
      </w:r>
      <w:r>
        <w:rPr>
          <w:iCs/>
          <w:spacing w:val="-15"/>
          <w:w w:val="104"/>
        </w:rPr>
        <w:t>u</w:t>
      </w:r>
      <w:r>
        <w:rPr>
          <w:iCs/>
          <w:w w:val="104"/>
        </w:rPr>
        <w:t>t</w:t>
      </w:r>
      <w:r>
        <w:rPr>
          <w:iCs/>
          <w:spacing w:val="-4"/>
          <w:w w:val="104"/>
        </w:rPr>
        <w:t xml:space="preserve"> </w:t>
      </w:r>
      <w:r>
        <w:rPr>
          <w:iCs/>
          <w:spacing w:val="-3"/>
          <w:w w:val="104"/>
        </w:rPr>
        <w:t>o</w:t>
      </w:r>
      <w:r>
        <w:rPr>
          <w:iCs/>
          <w:w w:val="104"/>
        </w:rPr>
        <w:t>n</w:t>
      </w:r>
      <w:r>
        <w:rPr>
          <w:iCs/>
          <w:spacing w:val="-17"/>
          <w:w w:val="104"/>
        </w:rPr>
        <w:t xml:space="preserve"> </w:t>
      </w:r>
      <w:r>
        <w:rPr>
          <w:iCs/>
          <w:spacing w:val="-7"/>
          <w:w w:val="104"/>
        </w:rPr>
        <w:t>t</w:t>
      </w:r>
      <w:r>
        <w:rPr>
          <w:iCs/>
          <w:spacing w:val="-15"/>
          <w:w w:val="104"/>
        </w:rPr>
        <w:t>h</w:t>
      </w:r>
      <w:r>
        <w:rPr>
          <w:iCs/>
          <w:w w:val="104"/>
        </w:rPr>
        <w:t>e</w:t>
      </w:r>
      <w:r>
        <w:rPr>
          <w:iCs/>
          <w:spacing w:val="5"/>
          <w:w w:val="104"/>
        </w:rPr>
        <w:t xml:space="preserve"> </w:t>
      </w:r>
      <w:r>
        <w:rPr>
          <w:iCs/>
          <w:spacing w:val="21"/>
          <w:w w:val="104"/>
        </w:rPr>
        <w:t>s</w:t>
      </w:r>
      <w:r>
        <w:rPr>
          <w:iCs/>
          <w:spacing w:val="-7"/>
          <w:w w:val="104"/>
        </w:rPr>
        <w:t>t</w:t>
      </w:r>
      <w:r>
        <w:rPr>
          <w:iCs/>
          <w:spacing w:val="-3"/>
          <w:w w:val="104"/>
        </w:rPr>
        <w:t>o</w:t>
      </w:r>
      <w:r>
        <w:rPr>
          <w:iCs/>
          <w:spacing w:val="9"/>
          <w:w w:val="104"/>
        </w:rPr>
        <w:t>c</w:t>
      </w:r>
      <w:r>
        <w:rPr>
          <w:iCs/>
          <w:w w:val="104"/>
        </w:rPr>
        <w:t>k</w:t>
      </w:r>
      <w:r>
        <w:rPr>
          <w:iCs/>
          <w:spacing w:val="-16"/>
          <w:w w:val="104"/>
        </w:rPr>
        <w:t xml:space="preserve"> </w:t>
      </w:r>
      <w:r>
        <w:rPr>
          <w:iCs/>
          <w:spacing w:val="-5"/>
          <w:w w:val="104"/>
        </w:rPr>
        <w:t>a</w:t>
      </w:r>
      <w:r>
        <w:rPr>
          <w:iCs/>
          <w:spacing w:val="-17"/>
          <w:w w:val="104"/>
        </w:rPr>
        <w:t>n</w:t>
      </w:r>
      <w:r>
        <w:rPr>
          <w:iCs/>
          <w:w w:val="104"/>
        </w:rPr>
        <w:t>d</w:t>
      </w:r>
      <w:r>
        <w:rPr>
          <w:iCs/>
          <w:spacing w:val="-8"/>
          <w:w w:val="104"/>
        </w:rPr>
        <w:t xml:space="preserve"> </w:t>
      </w:r>
      <w:r>
        <w:rPr>
          <w:iCs/>
          <w:spacing w:val="-11"/>
          <w:w w:val="104"/>
        </w:rPr>
        <w:t xml:space="preserve">gently </w:t>
      </w:r>
      <w:r>
        <w:rPr>
          <w:iCs/>
          <w:spacing w:val="21"/>
          <w:w w:val="104"/>
        </w:rPr>
        <w:t>s</w:t>
      </w:r>
      <w:r>
        <w:rPr>
          <w:iCs/>
          <w:spacing w:val="-3"/>
          <w:w w:val="104"/>
        </w:rPr>
        <w:t>e</w:t>
      </w:r>
      <w:r>
        <w:rPr>
          <w:iCs/>
          <w:spacing w:val="-11"/>
          <w:w w:val="104"/>
        </w:rPr>
        <w:t>p</w:t>
      </w:r>
      <w:r>
        <w:rPr>
          <w:iCs/>
          <w:spacing w:val="-5"/>
          <w:w w:val="104"/>
        </w:rPr>
        <w:t>a</w:t>
      </w:r>
      <w:r>
        <w:rPr>
          <w:iCs/>
          <w:spacing w:val="-23"/>
          <w:w w:val="104"/>
        </w:rPr>
        <w:t>r</w:t>
      </w:r>
      <w:r>
        <w:rPr>
          <w:iCs/>
          <w:spacing w:val="-5"/>
          <w:w w:val="104"/>
        </w:rPr>
        <w:t>a</w:t>
      </w:r>
      <w:r>
        <w:rPr>
          <w:iCs/>
          <w:spacing w:val="-7"/>
          <w:w w:val="104"/>
        </w:rPr>
        <w:t>t</w:t>
      </w:r>
      <w:r>
        <w:rPr>
          <w:iCs/>
          <w:spacing w:val="-3"/>
          <w:w w:val="104"/>
        </w:rPr>
        <w:t>e</w:t>
      </w:r>
      <w:r>
        <w:rPr>
          <w:iCs/>
          <w:w w:val="104"/>
        </w:rPr>
        <w:t xml:space="preserve"> the bark </w:t>
      </w:r>
      <w:r>
        <w:rPr>
          <w:iCs/>
          <w:spacing w:val="-4"/>
          <w:w w:val="104"/>
        </w:rPr>
        <w:t>f</w:t>
      </w:r>
      <w:r>
        <w:rPr>
          <w:iCs/>
          <w:spacing w:val="-23"/>
          <w:w w:val="104"/>
        </w:rPr>
        <w:t>r</w:t>
      </w:r>
      <w:r>
        <w:rPr>
          <w:iCs/>
          <w:spacing w:val="-3"/>
          <w:w w:val="104"/>
        </w:rPr>
        <w:t>o</w:t>
      </w:r>
      <w:r>
        <w:rPr>
          <w:iCs/>
          <w:w w:val="104"/>
        </w:rPr>
        <w:t>m</w:t>
      </w:r>
      <w:r>
        <w:rPr>
          <w:iCs/>
          <w:spacing w:val="64"/>
          <w:w w:val="104"/>
        </w:rPr>
        <w:t xml:space="preserve"> </w:t>
      </w:r>
      <w:r>
        <w:rPr>
          <w:iCs/>
          <w:spacing w:val="-7"/>
          <w:w w:val="104"/>
        </w:rPr>
        <w:t>t</w:t>
      </w:r>
      <w:r>
        <w:rPr>
          <w:iCs/>
          <w:spacing w:val="-15"/>
          <w:w w:val="104"/>
        </w:rPr>
        <w:t>h</w:t>
      </w:r>
      <w:r>
        <w:rPr>
          <w:iCs/>
          <w:w w:val="104"/>
        </w:rPr>
        <w:t>e</w:t>
      </w:r>
      <w:r>
        <w:rPr>
          <w:iCs/>
          <w:spacing w:val="5"/>
          <w:w w:val="104"/>
        </w:rPr>
        <w:t xml:space="preserve"> </w:t>
      </w:r>
      <w:r>
        <w:rPr>
          <w:iCs/>
          <w:spacing w:val="-23"/>
          <w:w w:val="104"/>
        </w:rPr>
        <w:t>w</w:t>
      </w:r>
      <w:r>
        <w:rPr>
          <w:iCs/>
          <w:spacing w:val="-3"/>
          <w:w w:val="104"/>
        </w:rPr>
        <w:t>oo</w:t>
      </w:r>
      <w:r>
        <w:rPr>
          <w:iCs/>
          <w:spacing w:val="-11"/>
          <w:w w:val="104"/>
        </w:rPr>
        <w:t>d</w:t>
      </w:r>
      <w:r>
        <w:rPr>
          <w:iCs/>
          <w:w w:val="104"/>
        </w:rPr>
        <w:t>.</w:t>
      </w:r>
    </w:p>
    <w:p>
      <w:pPr>
        <w:pStyle w:val="style179"/>
        <w:numPr>
          <w:ilvl w:val="0"/>
          <w:numId w:val="22"/>
        </w:numPr>
        <w:tabs>
          <w:tab w:val="left" w:leader="none" w:pos="820"/>
        </w:tabs>
        <w:kinsoku w:val="false"/>
        <w:overflowPunct w:val="false"/>
        <w:spacing w:lineRule="auto" w:line="360"/>
        <w:rPr/>
      </w:pPr>
      <w:r>
        <w:rPr>
          <w:iCs/>
          <w:spacing w:val="-16"/>
          <w:w w:val="110"/>
        </w:rPr>
        <w:t>I</w:t>
      </w:r>
      <w:r>
        <w:rPr>
          <w:iCs/>
          <w:spacing w:val="-18"/>
          <w:w w:val="110"/>
        </w:rPr>
        <w:t>n</w:t>
      </w:r>
      <w:r>
        <w:rPr>
          <w:iCs/>
          <w:spacing w:val="22"/>
          <w:w w:val="110"/>
        </w:rPr>
        <w:t>s</w:t>
      </w:r>
      <w:r>
        <w:rPr>
          <w:iCs/>
          <w:spacing w:val="-3"/>
          <w:w w:val="110"/>
        </w:rPr>
        <w:t>e</w:t>
      </w:r>
      <w:r>
        <w:rPr>
          <w:iCs/>
          <w:spacing w:val="-24"/>
          <w:w w:val="110"/>
        </w:rPr>
        <w:t>r</w:t>
      </w:r>
      <w:r>
        <w:rPr>
          <w:iCs/>
          <w:w w:val="110"/>
        </w:rPr>
        <w:t>t</w:t>
      </w:r>
      <w:r>
        <w:rPr>
          <w:iCs/>
          <w:spacing w:val="-22"/>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11"/>
          <w:w w:val="110"/>
        </w:rPr>
        <w:t>b</w:t>
      </w:r>
      <w:r>
        <w:rPr>
          <w:iCs/>
          <w:spacing w:val="-16"/>
          <w:w w:val="110"/>
        </w:rPr>
        <w:t>u</w:t>
      </w:r>
      <w:r>
        <w:rPr>
          <w:iCs/>
          <w:w w:val="110"/>
        </w:rPr>
        <w:t>d</w:t>
      </w:r>
      <w:r>
        <w:rPr>
          <w:iCs/>
          <w:spacing w:val="-25"/>
          <w:w w:val="110"/>
        </w:rPr>
        <w:t xml:space="preserve"> </w:t>
      </w:r>
      <w:r>
        <w:rPr>
          <w:iCs/>
          <w:spacing w:val="-13"/>
          <w:w w:val="110"/>
        </w:rPr>
        <w:t>i</w:t>
      </w:r>
      <w:r>
        <w:rPr>
          <w:iCs/>
          <w:spacing w:val="-18"/>
          <w:w w:val="110"/>
        </w:rPr>
        <w:t>n</w:t>
      </w:r>
      <w:r>
        <w:rPr>
          <w:iCs/>
          <w:spacing w:val="-7"/>
          <w:w w:val="110"/>
        </w:rPr>
        <w:t>t</w:t>
      </w:r>
      <w:r>
        <w:rPr>
          <w:iCs/>
          <w:w w:val="110"/>
        </w:rPr>
        <w:t>o</w:t>
      </w:r>
      <w:r>
        <w:rPr>
          <w:iCs/>
          <w:spacing w:val="-16"/>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5"/>
          <w:w w:val="110"/>
        </w:rPr>
        <w:t>T</w:t>
      </w:r>
      <w:r>
        <w:rPr>
          <w:iCs/>
          <w:spacing w:val="-10"/>
          <w:w w:val="110"/>
        </w:rPr>
        <w:t>-</w:t>
      </w:r>
      <w:r>
        <w:rPr>
          <w:iCs/>
          <w:spacing w:val="10"/>
          <w:w w:val="110"/>
        </w:rPr>
        <w:t>c</w:t>
      </w:r>
      <w:r>
        <w:rPr>
          <w:iCs/>
          <w:spacing w:val="-16"/>
          <w:w w:val="110"/>
        </w:rPr>
        <w:t>u</w:t>
      </w:r>
      <w:r>
        <w:rPr>
          <w:iCs/>
          <w:w w:val="110"/>
        </w:rPr>
        <w:t>t</w:t>
      </w:r>
    </w:p>
    <w:p>
      <w:pPr>
        <w:pStyle w:val="style179"/>
        <w:numPr>
          <w:ilvl w:val="0"/>
          <w:numId w:val="22"/>
        </w:numPr>
        <w:tabs>
          <w:tab w:val="left" w:leader="none" w:pos="820"/>
        </w:tabs>
        <w:kinsoku w:val="false"/>
        <w:overflowPunct w:val="false"/>
        <w:spacing w:lineRule="auto" w:line="360"/>
        <w:ind w:right="288"/>
        <w:rPr/>
      </w:pPr>
      <w:r>
        <w:rPr>
          <w:iCs/>
          <w:spacing w:val="-5"/>
          <w:w w:val="110"/>
        </w:rPr>
        <w:t>T</w:t>
      </w:r>
      <w:r>
        <w:rPr>
          <w:iCs/>
          <w:spacing w:val="-16"/>
          <w:w w:val="110"/>
        </w:rPr>
        <w:t>h</w:t>
      </w:r>
      <w:r>
        <w:rPr>
          <w:iCs/>
          <w:w w:val="110"/>
        </w:rPr>
        <w:t>e</w:t>
      </w:r>
      <w:r>
        <w:rPr>
          <w:iCs/>
          <w:spacing w:val="-16"/>
          <w:w w:val="110"/>
        </w:rPr>
        <w:t xml:space="preserve"> </w:t>
      </w:r>
      <w:r>
        <w:rPr>
          <w:iCs/>
          <w:spacing w:val="-11"/>
          <w:w w:val="110"/>
        </w:rPr>
        <w:t>b</w:t>
      </w:r>
      <w:r>
        <w:rPr>
          <w:iCs/>
          <w:spacing w:val="-16"/>
          <w:w w:val="110"/>
        </w:rPr>
        <w:t>u</w:t>
      </w:r>
      <w:r>
        <w:rPr>
          <w:iCs/>
          <w:w w:val="110"/>
        </w:rPr>
        <w:t>d</w:t>
      </w:r>
      <w:r>
        <w:rPr>
          <w:iCs/>
          <w:spacing w:val="-25"/>
          <w:w w:val="110"/>
        </w:rPr>
        <w:t xml:space="preserve"> </w:t>
      </w:r>
      <w:r>
        <w:rPr>
          <w:iCs/>
          <w:spacing w:val="-13"/>
          <w:w w:val="110"/>
        </w:rPr>
        <w:t>i</w:t>
      </w:r>
      <w:r>
        <w:rPr>
          <w:iCs/>
          <w:w w:val="110"/>
        </w:rPr>
        <w:t>s</w:t>
      </w:r>
      <w:r>
        <w:rPr>
          <w:iCs/>
          <w:spacing w:val="5"/>
          <w:w w:val="110"/>
        </w:rPr>
        <w:t xml:space="preserve"> </w:t>
      </w:r>
      <w:r>
        <w:rPr>
          <w:iCs/>
          <w:spacing w:val="-11"/>
          <w:w w:val="110"/>
        </w:rPr>
        <w:t>b</w:t>
      </w:r>
      <w:r>
        <w:rPr>
          <w:iCs/>
          <w:spacing w:val="-3"/>
          <w:w w:val="110"/>
        </w:rPr>
        <w:t>o</w:t>
      </w:r>
      <w:r>
        <w:rPr>
          <w:iCs/>
          <w:spacing w:val="-16"/>
          <w:w w:val="110"/>
        </w:rPr>
        <w:t>u</w:t>
      </w:r>
      <w:r>
        <w:rPr>
          <w:iCs/>
          <w:spacing w:val="-18"/>
          <w:w w:val="110"/>
        </w:rPr>
        <w:t>n</w:t>
      </w:r>
      <w:r>
        <w:rPr>
          <w:iCs/>
          <w:w w:val="110"/>
        </w:rPr>
        <w:t>d</w:t>
      </w:r>
      <w:r>
        <w:rPr>
          <w:iCs/>
          <w:spacing w:val="-25"/>
          <w:w w:val="110"/>
        </w:rPr>
        <w:t xml:space="preserve"> </w:t>
      </w:r>
      <w:r>
        <w:rPr>
          <w:iCs/>
          <w:spacing w:val="-3"/>
          <w:w w:val="110"/>
        </w:rPr>
        <w:t>o</w:t>
      </w:r>
      <w:r>
        <w:rPr>
          <w:iCs/>
          <w:spacing w:val="-18"/>
          <w:w w:val="110"/>
        </w:rPr>
        <w:t>n</w:t>
      </w:r>
      <w:r>
        <w:rPr>
          <w:iCs/>
          <w:spacing w:val="-7"/>
          <w:w w:val="110"/>
        </w:rPr>
        <w:t>t</w:t>
      </w:r>
      <w:r>
        <w:rPr>
          <w:iCs/>
          <w:w w:val="110"/>
        </w:rPr>
        <w:t>o</w:t>
      </w:r>
      <w:r>
        <w:rPr>
          <w:iCs/>
          <w:spacing w:val="-17"/>
          <w:w w:val="110"/>
        </w:rPr>
        <w:t xml:space="preserve"> </w:t>
      </w:r>
      <w:r>
        <w:rPr>
          <w:iCs/>
          <w:spacing w:val="-7"/>
          <w:w w:val="110"/>
        </w:rPr>
        <w:t>t</w:t>
      </w:r>
      <w:r>
        <w:rPr>
          <w:iCs/>
          <w:spacing w:val="-16"/>
          <w:w w:val="110"/>
        </w:rPr>
        <w:t>h</w:t>
      </w:r>
      <w:r>
        <w:rPr>
          <w:iCs/>
          <w:w w:val="110"/>
        </w:rPr>
        <w:t>e</w:t>
      </w:r>
      <w:r>
        <w:rPr>
          <w:iCs/>
          <w:spacing w:val="-15"/>
          <w:w w:val="110"/>
        </w:rPr>
        <w:t xml:space="preserve"> </w:t>
      </w:r>
      <w:r>
        <w:rPr>
          <w:iCs/>
          <w:spacing w:val="22"/>
          <w:w w:val="110"/>
        </w:rPr>
        <w:t>s</w:t>
      </w:r>
      <w:r>
        <w:rPr>
          <w:iCs/>
          <w:spacing w:val="-7"/>
          <w:w w:val="110"/>
        </w:rPr>
        <w:t>t</w:t>
      </w:r>
      <w:r>
        <w:rPr>
          <w:iCs/>
          <w:spacing w:val="-3"/>
          <w:w w:val="110"/>
        </w:rPr>
        <w:t>o</w:t>
      </w:r>
      <w:r>
        <w:rPr>
          <w:iCs/>
          <w:spacing w:val="10"/>
          <w:w w:val="110"/>
        </w:rPr>
        <w:t>c</w:t>
      </w:r>
      <w:r>
        <w:rPr>
          <w:iCs/>
          <w:w w:val="110"/>
        </w:rPr>
        <w:t>k</w:t>
      </w:r>
      <w:r>
        <w:rPr>
          <w:iCs/>
          <w:spacing w:val="-32"/>
          <w:w w:val="110"/>
        </w:rPr>
        <w:t xml:space="preserve"> </w:t>
      </w:r>
      <w:r>
        <w:rPr>
          <w:iCs/>
          <w:spacing w:val="-24"/>
          <w:w w:val="110"/>
        </w:rPr>
        <w:t>w</w:t>
      </w:r>
      <w:r>
        <w:rPr>
          <w:iCs/>
          <w:spacing w:val="-13"/>
          <w:w w:val="110"/>
        </w:rPr>
        <w:t>i</w:t>
      </w:r>
      <w:r>
        <w:rPr>
          <w:iCs/>
          <w:spacing w:val="-7"/>
          <w:w w:val="110"/>
        </w:rPr>
        <w:t>t</w:t>
      </w:r>
      <w:r>
        <w:rPr>
          <w:iCs/>
          <w:w w:val="110"/>
        </w:rPr>
        <w:t>h</w:t>
      </w:r>
      <w:r>
        <w:rPr>
          <w:iCs/>
          <w:spacing w:val="-30"/>
          <w:w w:val="110"/>
        </w:rPr>
        <w:t xml:space="preserve"> </w:t>
      </w:r>
      <w:r>
        <w:rPr>
          <w:iCs/>
          <w:spacing w:val="-11"/>
          <w:w w:val="110"/>
        </w:rPr>
        <w:t>p</w:t>
      </w:r>
      <w:r>
        <w:rPr>
          <w:iCs/>
          <w:spacing w:val="-3"/>
          <w:w w:val="110"/>
        </w:rPr>
        <w:t>o</w:t>
      </w:r>
      <w:r>
        <w:rPr>
          <w:iCs/>
          <w:spacing w:val="-12"/>
          <w:w w:val="110"/>
        </w:rPr>
        <w:t>l</w:t>
      </w:r>
      <w:r>
        <w:rPr>
          <w:iCs/>
          <w:spacing w:val="-14"/>
          <w:w w:val="110"/>
        </w:rPr>
        <w:t>y</w:t>
      </w:r>
      <w:r>
        <w:rPr>
          <w:iCs/>
          <w:spacing w:val="-7"/>
          <w:w w:val="110"/>
        </w:rPr>
        <w:t>t</w:t>
      </w:r>
      <w:r>
        <w:rPr>
          <w:iCs/>
          <w:spacing w:val="-16"/>
          <w:w w:val="110"/>
        </w:rPr>
        <w:t>h</w:t>
      </w:r>
      <w:r>
        <w:rPr>
          <w:iCs/>
          <w:spacing w:val="-3"/>
          <w:w w:val="110"/>
        </w:rPr>
        <w:t>e</w:t>
      </w:r>
      <w:r>
        <w:rPr>
          <w:iCs/>
          <w:spacing w:val="-18"/>
          <w:w w:val="110"/>
        </w:rPr>
        <w:t>n</w:t>
      </w:r>
      <w:r>
        <w:rPr>
          <w:iCs/>
          <w:w w:val="110"/>
        </w:rPr>
        <w:t>e</w:t>
      </w:r>
      <w:r>
        <w:rPr>
          <w:iCs/>
          <w:spacing w:val="-15"/>
          <w:w w:val="110"/>
        </w:rPr>
        <w:t xml:space="preserve"> </w:t>
      </w:r>
      <w:r>
        <w:rPr>
          <w:iCs/>
          <w:spacing w:val="-11"/>
          <w:w w:val="110"/>
        </w:rPr>
        <w:t>p</w:t>
      </w:r>
      <w:r>
        <w:rPr>
          <w:iCs/>
          <w:spacing w:val="-5"/>
          <w:w w:val="110"/>
        </w:rPr>
        <w:t>a</w:t>
      </w:r>
      <w:r>
        <w:rPr>
          <w:iCs/>
          <w:spacing w:val="-11"/>
          <w:w w:val="110"/>
        </w:rPr>
        <w:t>p</w:t>
      </w:r>
      <w:r>
        <w:rPr>
          <w:iCs/>
          <w:spacing w:val="-3"/>
          <w:w w:val="110"/>
        </w:rPr>
        <w:t>e</w:t>
      </w:r>
      <w:r>
        <w:rPr>
          <w:iCs/>
          <w:w w:val="110"/>
        </w:rPr>
        <w:t>r</w:t>
      </w:r>
      <w:r>
        <w:rPr>
          <w:iCs/>
          <w:spacing w:val="-43"/>
          <w:w w:val="110"/>
        </w:rPr>
        <w:t xml:space="preserve"> </w:t>
      </w:r>
      <w:r>
        <w:rPr>
          <w:iCs/>
          <w:spacing w:val="-3"/>
          <w:w w:val="110"/>
        </w:rPr>
        <w:t>o</w:t>
      </w:r>
      <w:r>
        <w:rPr>
          <w:iCs/>
          <w:w w:val="110"/>
        </w:rPr>
        <w:t>r</w:t>
      </w:r>
      <w:r>
        <w:rPr>
          <w:iCs/>
          <w:spacing w:val="-43"/>
          <w:w w:val="110"/>
        </w:rPr>
        <w:t xml:space="preserve"> </w:t>
      </w:r>
      <w:r>
        <w:rPr>
          <w:iCs/>
          <w:spacing w:val="-7"/>
          <w:w w:val="110"/>
        </w:rPr>
        <w:t>t</w:t>
      </w:r>
      <w:r>
        <w:rPr>
          <w:iCs/>
          <w:spacing w:val="-5"/>
          <w:w w:val="110"/>
        </w:rPr>
        <w:t>a</w:t>
      </w:r>
      <w:r>
        <w:rPr>
          <w:iCs/>
          <w:spacing w:val="-11"/>
          <w:w w:val="110"/>
        </w:rPr>
        <w:t>p</w:t>
      </w:r>
      <w:r>
        <w:rPr>
          <w:iCs/>
          <w:w w:val="110"/>
        </w:rPr>
        <w:t>e</w:t>
      </w:r>
      <w:r>
        <w:rPr>
          <w:iCs/>
          <w:spacing w:val="-15"/>
          <w:w w:val="110"/>
        </w:rPr>
        <w:t xml:space="preserve"> </w:t>
      </w:r>
      <w:r>
        <w:rPr>
          <w:iCs/>
          <w:spacing w:val="-7"/>
          <w:w w:val="110"/>
        </w:rPr>
        <w:t>t</w:t>
      </w:r>
      <w:r>
        <w:rPr>
          <w:iCs/>
          <w:w w:val="110"/>
        </w:rPr>
        <w:t>o</w:t>
      </w:r>
      <w:r>
        <w:rPr>
          <w:iCs/>
          <w:spacing w:val="-17"/>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w w:val="110"/>
        </w:rPr>
        <w:t>t</w:t>
      </w:r>
      <w:r>
        <w:rPr>
          <w:iCs/>
          <w:spacing w:val="-22"/>
          <w:w w:val="110"/>
        </w:rPr>
        <w:t xml:space="preserve"> </w:t>
      </w:r>
      <w:r>
        <w:rPr>
          <w:iCs/>
          <w:spacing w:val="-24"/>
          <w:w w:val="110"/>
        </w:rPr>
        <w:t>w</w:t>
      </w:r>
      <w:r>
        <w:rPr>
          <w:iCs/>
          <w:spacing w:val="-5"/>
          <w:w w:val="110"/>
        </w:rPr>
        <w:t>a</w:t>
      </w:r>
      <w:r>
        <w:rPr>
          <w:iCs/>
          <w:spacing w:val="-7"/>
          <w:w w:val="110"/>
        </w:rPr>
        <w:t>t</w:t>
      </w:r>
      <w:r>
        <w:rPr>
          <w:iCs/>
          <w:spacing w:val="-3"/>
          <w:w w:val="110"/>
        </w:rPr>
        <w:t>e</w:t>
      </w:r>
      <w:r>
        <w:rPr>
          <w:iCs/>
          <w:w w:val="110"/>
        </w:rPr>
        <w:t>r</w:t>
      </w:r>
      <w:r>
        <w:rPr>
          <w:iCs/>
          <w:w w:val="141"/>
        </w:rPr>
        <w:t xml:space="preserve"> </w:t>
      </w:r>
      <w:r>
        <w:rPr>
          <w:iCs/>
          <w:spacing w:val="-3"/>
          <w:w w:val="110"/>
        </w:rPr>
        <w:t>e</w:t>
      </w:r>
      <w:r>
        <w:rPr>
          <w:iCs/>
          <w:spacing w:val="-18"/>
          <w:w w:val="110"/>
        </w:rPr>
        <w:t>n</w:t>
      </w:r>
      <w:r>
        <w:rPr>
          <w:iCs/>
          <w:spacing w:val="-7"/>
          <w:w w:val="110"/>
        </w:rPr>
        <w:t>t</w:t>
      </w:r>
      <w:r>
        <w:rPr>
          <w:iCs/>
          <w:spacing w:val="-24"/>
          <w:w w:val="110"/>
        </w:rPr>
        <w:t>r</w:t>
      </w:r>
      <w:r>
        <w:rPr>
          <w:iCs/>
          <w:w w:val="110"/>
        </w:rPr>
        <w:t>y</w:t>
      </w:r>
    </w:p>
    <w:p>
      <w:pPr>
        <w:pStyle w:val="style179"/>
        <w:numPr>
          <w:ilvl w:val="0"/>
          <w:numId w:val="22"/>
        </w:numPr>
        <w:tabs>
          <w:tab w:val="left" w:leader="none" w:pos="820"/>
        </w:tabs>
        <w:kinsoku w:val="false"/>
        <w:overflowPunct w:val="false"/>
        <w:spacing w:lineRule="auto" w:line="360"/>
        <w:ind w:right="677"/>
        <w:rPr/>
      </w:pPr>
      <w:r>
        <w:rPr>
          <w:iCs/>
          <w:spacing w:val="-10"/>
          <w:w w:val="110"/>
        </w:rPr>
        <w:t>A</w:t>
      </w:r>
      <w:r>
        <w:rPr>
          <w:iCs/>
          <w:spacing w:val="-11"/>
          <w:w w:val="110"/>
        </w:rPr>
        <w:t>pp</w:t>
      </w:r>
      <w:r>
        <w:rPr>
          <w:iCs/>
          <w:spacing w:val="-12"/>
          <w:w w:val="110"/>
        </w:rPr>
        <w:t>l</w:t>
      </w:r>
      <w:r>
        <w:rPr>
          <w:iCs/>
          <w:w w:val="110"/>
        </w:rPr>
        <w:t>y</w:t>
      </w:r>
      <w:r>
        <w:rPr>
          <w:iCs/>
          <w:spacing w:val="-30"/>
          <w:w w:val="110"/>
        </w:rPr>
        <w:t xml:space="preserve"> </w:t>
      </w:r>
      <w:r>
        <w:rPr>
          <w:iCs/>
          <w:spacing w:val="-24"/>
          <w:w w:val="110"/>
        </w:rPr>
        <w:t>w</w:t>
      </w:r>
      <w:r>
        <w:rPr>
          <w:iCs/>
          <w:spacing w:val="-5"/>
          <w:w w:val="110"/>
        </w:rPr>
        <w:t>a</w:t>
      </w:r>
      <w:r>
        <w:rPr>
          <w:iCs/>
          <w:w w:val="110"/>
        </w:rPr>
        <w:t>x</w:t>
      </w:r>
      <w:r>
        <w:rPr>
          <w:iCs/>
          <w:spacing w:val="-34"/>
          <w:w w:val="110"/>
        </w:rPr>
        <w:t xml:space="preserve"> </w:t>
      </w:r>
      <w:r>
        <w:rPr>
          <w:iCs/>
          <w:spacing w:val="-3"/>
          <w:w w:val="110"/>
        </w:rPr>
        <w:t>o</w:t>
      </w:r>
      <w:r>
        <w:rPr>
          <w:iCs/>
          <w:w w:val="110"/>
        </w:rPr>
        <w:t>r</w:t>
      </w:r>
      <w:r>
        <w:rPr>
          <w:iCs/>
          <w:spacing w:val="-45"/>
          <w:w w:val="110"/>
        </w:rPr>
        <w:t xml:space="preserve"> </w:t>
      </w:r>
      <w:r>
        <w:rPr>
          <w:iCs/>
          <w:spacing w:val="-7"/>
          <w:w w:val="110"/>
        </w:rPr>
        <w:t>V</w:t>
      </w:r>
      <w:r>
        <w:rPr>
          <w:iCs/>
          <w:spacing w:val="-5"/>
          <w:w w:val="110"/>
        </w:rPr>
        <w:t>a</w:t>
      </w:r>
      <w:r>
        <w:rPr>
          <w:iCs/>
          <w:spacing w:val="22"/>
          <w:w w:val="110"/>
        </w:rPr>
        <w:t>s</w:t>
      </w:r>
      <w:r>
        <w:rPr>
          <w:iCs/>
          <w:spacing w:val="-3"/>
          <w:w w:val="110"/>
        </w:rPr>
        <w:t>e</w:t>
      </w:r>
      <w:r>
        <w:rPr>
          <w:iCs/>
          <w:spacing w:val="-12"/>
          <w:w w:val="110"/>
        </w:rPr>
        <w:t>l</w:t>
      </w:r>
      <w:r>
        <w:rPr>
          <w:iCs/>
          <w:spacing w:val="-13"/>
          <w:w w:val="110"/>
        </w:rPr>
        <w:t>i</w:t>
      </w:r>
      <w:r>
        <w:rPr>
          <w:iCs/>
          <w:spacing w:val="-18"/>
          <w:w w:val="110"/>
        </w:rPr>
        <w:t>n</w:t>
      </w:r>
      <w:r>
        <w:rPr>
          <w:iCs/>
          <w:w w:val="110"/>
        </w:rPr>
        <w:t>e</w:t>
      </w:r>
      <w:r>
        <w:rPr>
          <w:iCs/>
          <w:spacing w:val="-18"/>
          <w:w w:val="110"/>
        </w:rPr>
        <w:t xml:space="preserve"> </w:t>
      </w:r>
      <w:r>
        <w:rPr>
          <w:iCs/>
          <w:spacing w:val="-3"/>
          <w:w w:val="110"/>
        </w:rPr>
        <w:t>o</w:t>
      </w:r>
      <w:r>
        <w:rPr>
          <w:iCs/>
          <w:w w:val="110"/>
        </w:rPr>
        <w:t>n</w:t>
      </w:r>
      <w:r>
        <w:rPr>
          <w:iCs/>
          <w:spacing w:val="-35"/>
          <w:w w:val="110"/>
        </w:rPr>
        <w:t xml:space="preserve"> </w:t>
      </w:r>
      <w:r>
        <w:rPr>
          <w:iCs/>
          <w:spacing w:val="-7"/>
          <w:w w:val="110"/>
        </w:rPr>
        <w:t>t</w:t>
      </w:r>
      <w:r>
        <w:rPr>
          <w:iCs/>
          <w:spacing w:val="-16"/>
          <w:w w:val="110"/>
        </w:rPr>
        <w:t>h</w:t>
      </w:r>
      <w:r>
        <w:rPr>
          <w:iCs/>
          <w:w w:val="110"/>
        </w:rPr>
        <w:t>e</w:t>
      </w:r>
      <w:r>
        <w:rPr>
          <w:iCs/>
          <w:spacing w:val="-18"/>
          <w:w w:val="110"/>
        </w:rPr>
        <w:t xml:space="preserve"> </w:t>
      </w:r>
      <w:r>
        <w:rPr>
          <w:iCs/>
          <w:spacing w:val="-3"/>
          <w:w w:val="110"/>
        </w:rPr>
        <w:t>o</w:t>
      </w:r>
      <w:r>
        <w:rPr>
          <w:iCs/>
          <w:spacing w:val="-16"/>
          <w:w w:val="110"/>
        </w:rPr>
        <w:t>u</w:t>
      </w:r>
      <w:r>
        <w:rPr>
          <w:iCs/>
          <w:spacing w:val="-7"/>
          <w:w w:val="110"/>
        </w:rPr>
        <w:t>t</w:t>
      </w:r>
      <w:r>
        <w:rPr>
          <w:iCs/>
          <w:spacing w:val="22"/>
          <w:w w:val="110"/>
        </w:rPr>
        <w:t>s</w:t>
      </w:r>
      <w:r>
        <w:rPr>
          <w:iCs/>
          <w:spacing w:val="-13"/>
          <w:w w:val="110"/>
        </w:rPr>
        <w:t>i</w:t>
      </w:r>
      <w:r>
        <w:rPr>
          <w:iCs/>
          <w:spacing w:val="-11"/>
          <w:w w:val="110"/>
        </w:rPr>
        <w:t>d</w:t>
      </w:r>
      <w:r>
        <w:rPr>
          <w:iCs/>
          <w:w w:val="110"/>
        </w:rPr>
        <w:t>e</w:t>
      </w:r>
      <w:r>
        <w:rPr>
          <w:iCs/>
          <w:spacing w:val="-19"/>
          <w:w w:val="110"/>
        </w:rPr>
        <w:t xml:space="preserve"> </w:t>
      </w:r>
      <w:r>
        <w:rPr>
          <w:iCs/>
          <w:spacing w:val="-3"/>
          <w:w w:val="110"/>
        </w:rPr>
        <w:t>o</w:t>
      </w:r>
      <w:r>
        <w:rPr>
          <w:iCs/>
          <w:w w:val="110"/>
        </w:rPr>
        <w:t>f</w:t>
      </w:r>
      <w:r>
        <w:rPr>
          <w:iCs/>
          <w:spacing w:val="-22"/>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24"/>
          <w:w w:val="110"/>
        </w:rPr>
        <w:t>wr</w:t>
      </w:r>
      <w:r>
        <w:rPr>
          <w:iCs/>
          <w:spacing w:val="-5"/>
          <w:w w:val="110"/>
        </w:rPr>
        <w:t>a</w:t>
      </w:r>
      <w:r>
        <w:rPr>
          <w:iCs/>
          <w:spacing w:val="-11"/>
          <w:w w:val="110"/>
        </w:rPr>
        <w:t>pp</w:t>
      </w:r>
      <w:r>
        <w:rPr>
          <w:iCs/>
          <w:spacing w:val="-13"/>
          <w:w w:val="110"/>
        </w:rPr>
        <w:t>i</w:t>
      </w:r>
      <w:r>
        <w:rPr>
          <w:iCs/>
          <w:spacing w:val="-18"/>
          <w:w w:val="110"/>
        </w:rPr>
        <w:t>n</w:t>
      </w:r>
      <w:r>
        <w:rPr>
          <w:iCs/>
          <w:w w:val="110"/>
        </w:rPr>
        <w:t>g</w:t>
      </w:r>
      <w:r>
        <w:rPr>
          <w:iCs/>
          <w:spacing w:val="-11"/>
          <w:w w:val="110"/>
        </w:rPr>
        <w:t xml:space="preserve"> </w:t>
      </w:r>
      <w:r>
        <w:rPr>
          <w:iCs/>
          <w:spacing w:val="-7"/>
          <w:w w:val="110"/>
        </w:rPr>
        <w:t>t</w:t>
      </w:r>
      <w:r>
        <w:rPr>
          <w:iCs/>
          <w:w w:val="110"/>
        </w:rPr>
        <w:t>o</w:t>
      </w:r>
      <w:r>
        <w:rPr>
          <w:iCs/>
          <w:spacing w:val="-19"/>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19"/>
          <w:w w:val="110"/>
        </w:rPr>
        <w:t xml:space="preserve"> </w:t>
      </w:r>
      <w:r>
        <w:rPr>
          <w:iCs/>
          <w:spacing w:val="-11"/>
          <w:w w:val="110"/>
        </w:rPr>
        <w:t>b</w:t>
      </w:r>
      <w:r>
        <w:rPr>
          <w:iCs/>
          <w:spacing w:val="-5"/>
          <w:w w:val="110"/>
        </w:rPr>
        <w:t>a</w:t>
      </w:r>
      <w:r>
        <w:rPr>
          <w:iCs/>
          <w:spacing w:val="10"/>
          <w:w w:val="110"/>
        </w:rPr>
        <w:t>c</w:t>
      </w:r>
      <w:r>
        <w:rPr>
          <w:iCs/>
          <w:spacing w:val="-7"/>
          <w:w w:val="110"/>
        </w:rPr>
        <w:t>t</w:t>
      </w:r>
      <w:r>
        <w:rPr>
          <w:iCs/>
          <w:spacing w:val="-3"/>
          <w:w w:val="110"/>
        </w:rPr>
        <w:t>e</w:t>
      </w:r>
      <w:r>
        <w:rPr>
          <w:iCs/>
          <w:spacing w:val="-24"/>
          <w:w w:val="110"/>
        </w:rPr>
        <w:t>r</w:t>
      </w:r>
      <w:r>
        <w:rPr>
          <w:iCs/>
          <w:spacing w:val="-13"/>
          <w:w w:val="110"/>
        </w:rPr>
        <w:t>i</w:t>
      </w:r>
      <w:r>
        <w:rPr>
          <w:iCs/>
          <w:w w:val="110"/>
        </w:rPr>
        <w:t>a</w:t>
      </w:r>
      <w:r>
        <w:rPr>
          <w:iCs/>
          <w:spacing w:val="-20"/>
          <w:w w:val="110"/>
        </w:rPr>
        <w:t xml:space="preserve"> </w:t>
      </w:r>
      <w:r>
        <w:rPr>
          <w:iCs/>
          <w:spacing w:val="-3"/>
          <w:w w:val="110"/>
        </w:rPr>
        <w:t>o</w:t>
      </w:r>
      <w:r>
        <w:rPr>
          <w:iCs/>
          <w:w w:val="110"/>
        </w:rPr>
        <w:t>r</w:t>
      </w:r>
      <w:r>
        <w:rPr>
          <w:iCs/>
          <w:w w:val="141"/>
        </w:rPr>
        <w:t xml:space="preserve"> </w:t>
      </w:r>
      <w:r>
        <w:rPr>
          <w:iCs/>
          <w:spacing w:val="-5"/>
          <w:w w:val="110"/>
        </w:rPr>
        <w:t>f</w:t>
      </w:r>
      <w:r>
        <w:rPr>
          <w:iCs/>
          <w:spacing w:val="-16"/>
          <w:w w:val="110"/>
        </w:rPr>
        <w:t>u</w:t>
      </w:r>
      <w:r>
        <w:rPr>
          <w:iCs/>
          <w:spacing w:val="-18"/>
          <w:w w:val="110"/>
        </w:rPr>
        <w:t>n</w:t>
      </w:r>
      <w:r>
        <w:rPr>
          <w:iCs/>
          <w:spacing w:val="8"/>
          <w:w w:val="110"/>
        </w:rPr>
        <w:t>g</w:t>
      </w:r>
      <w:r>
        <w:rPr>
          <w:iCs/>
          <w:spacing w:val="-5"/>
          <w:w w:val="110"/>
        </w:rPr>
        <w:t>a</w:t>
      </w:r>
      <w:r>
        <w:rPr>
          <w:iCs/>
          <w:w w:val="110"/>
        </w:rPr>
        <w:t>l</w:t>
      </w:r>
      <w:r>
        <w:rPr>
          <w:iCs/>
          <w:spacing w:val="-9"/>
          <w:w w:val="110"/>
        </w:rPr>
        <w:t xml:space="preserve"> </w:t>
      </w:r>
      <w:r>
        <w:rPr>
          <w:iCs/>
          <w:spacing w:val="-3"/>
          <w:w w:val="110"/>
        </w:rPr>
        <w:t>e</w:t>
      </w:r>
      <w:r>
        <w:rPr>
          <w:iCs/>
          <w:spacing w:val="-18"/>
          <w:w w:val="110"/>
        </w:rPr>
        <w:t>n</w:t>
      </w:r>
      <w:r>
        <w:rPr>
          <w:iCs/>
          <w:spacing w:val="-7"/>
          <w:w w:val="110"/>
        </w:rPr>
        <w:t>t</w:t>
      </w:r>
      <w:r>
        <w:rPr>
          <w:iCs/>
          <w:spacing w:val="-24"/>
          <w:w w:val="110"/>
        </w:rPr>
        <w:t>r</w:t>
      </w:r>
      <w:r>
        <w:rPr>
          <w:iCs/>
          <w:spacing w:val="-14"/>
          <w:w w:val="110"/>
        </w:rPr>
        <w:t>y</w:t>
      </w:r>
      <w:r>
        <w:rPr>
          <w:iCs/>
          <w:w w:val="110"/>
        </w:rPr>
        <w:t>.</w:t>
      </w:r>
    </w:p>
    <w:p>
      <w:pPr>
        <w:pStyle w:val="style179"/>
        <w:numPr>
          <w:ilvl w:val="0"/>
          <w:numId w:val="22"/>
        </w:numPr>
        <w:tabs>
          <w:tab w:val="left" w:leader="none" w:pos="820"/>
        </w:tabs>
        <w:kinsoku w:val="false"/>
        <w:overflowPunct w:val="false"/>
        <w:spacing w:lineRule="auto" w:line="360"/>
        <w:rPr/>
      </w:pPr>
      <w:r>
        <w:rPr>
          <w:iCs/>
          <w:spacing w:val="-10"/>
          <w:w w:val="110"/>
        </w:rPr>
        <w:t>A</w:t>
      </w:r>
      <w:r>
        <w:rPr>
          <w:iCs/>
          <w:spacing w:val="-5"/>
          <w:w w:val="110"/>
        </w:rPr>
        <w:t>f</w:t>
      </w:r>
      <w:r>
        <w:rPr>
          <w:iCs/>
          <w:spacing w:val="-7"/>
          <w:w w:val="110"/>
        </w:rPr>
        <w:t>t</w:t>
      </w:r>
      <w:r>
        <w:rPr>
          <w:iCs/>
          <w:spacing w:val="-3"/>
          <w:w w:val="110"/>
        </w:rPr>
        <w:t>e</w:t>
      </w:r>
      <w:r>
        <w:rPr>
          <w:iCs/>
          <w:w w:val="110"/>
        </w:rPr>
        <w:t>r</w:t>
      </w:r>
      <w:r>
        <w:rPr>
          <w:iCs/>
          <w:spacing w:val="-44"/>
          <w:w w:val="110"/>
        </w:rPr>
        <w:t xml:space="preserve"> </w:t>
      </w:r>
      <w:r>
        <w:rPr>
          <w:iCs/>
          <w:spacing w:val="-7"/>
          <w:w w:val="110"/>
        </w:rPr>
        <w:t>t</w:t>
      </w:r>
      <w:r>
        <w:rPr>
          <w:iCs/>
          <w:spacing w:val="-24"/>
          <w:w w:val="110"/>
        </w:rPr>
        <w:t>w</w:t>
      </w:r>
      <w:r>
        <w:rPr>
          <w:iCs/>
          <w:w w:val="110"/>
        </w:rPr>
        <w:t>o</w:t>
      </w:r>
      <w:r>
        <w:rPr>
          <w:iCs/>
          <w:spacing w:val="-16"/>
          <w:w w:val="110"/>
        </w:rPr>
        <w:t xml:space="preserve"> </w:t>
      </w:r>
      <w:r>
        <w:rPr>
          <w:iCs/>
          <w:spacing w:val="-24"/>
          <w:w w:val="110"/>
        </w:rPr>
        <w:t>w</w:t>
      </w:r>
      <w:r>
        <w:rPr>
          <w:iCs/>
          <w:spacing w:val="-3"/>
          <w:w w:val="110"/>
        </w:rPr>
        <w:t>ee</w:t>
      </w:r>
      <w:r>
        <w:rPr>
          <w:iCs/>
          <w:spacing w:val="-18"/>
          <w:w w:val="110"/>
        </w:rPr>
        <w:t>k</w:t>
      </w:r>
      <w:r>
        <w:rPr>
          <w:iCs/>
          <w:w w:val="110"/>
        </w:rPr>
        <w:t>s</w:t>
      </w:r>
      <w:r>
        <w:rPr>
          <w:iCs/>
          <w:spacing w:val="4"/>
          <w:w w:val="110"/>
        </w:rP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w w:val="110"/>
        </w:rPr>
        <w:t>e</w:t>
      </w:r>
      <w:r>
        <w:rPr>
          <w:iCs/>
          <w:spacing w:val="-16"/>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24"/>
          <w:w w:val="110"/>
        </w:rPr>
        <w:t>wr</w:t>
      </w:r>
      <w:r>
        <w:rPr>
          <w:iCs/>
          <w:spacing w:val="-5"/>
          <w:w w:val="110"/>
        </w:rPr>
        <w:t>a</w:t>
      </w:r>
      <w:r>
        <w:rPr>
          <w:iCs/>
          <w:spacing w:val="-11"/>
          <w:w w:val="110"/>
        </w:rPr>
        <w:t>pp</w:t>
      </w:r>
      <w:r>
        <w:rPr>
          <w:iCs/>
          <w:spacing w:val="-13"/>
          <w:w w:val="110"/>
        </w:rPr>
        <w:t>i</w:t>
      </w:r>
      <w:r>
        <w:rPr>
          <w:iCs/>
          <w:spacing w:val="-18"/>
          <w:w w:val="110"/>
        </w:rPr>
        <w:t>n</w:t>
      </w:r>
      <w:r>
        <w:rPr>
          <w:iCs/>
          <w:spacing w:val="8"/>
          <w:w w:val="110"/>
        </w:rPr>
        <w:t>g</w:t>
      </w:r>
      <w:r>
        <w:rPr>
          <w:iCs/>
          <w:w w:val="110"/>
        </w:rPr>
        <w:t>.</w:t>
      </w:r>
    </w:p>
    <w:p>
      <w:pPr>
        <w:pStyle w:val="style179"/>
        <w:numPr>
          <w:ilvl w:val="0"/>
          <w:numId w:val="22"/>
        </w:numPr>
        <w:tabs>
          <w:tab w:val="left" w:leader="none" w:pos="820"/>
        </w:tabs>
        <w:kinsoku w:val="false"/>
        <w:overflowPunct w:val="false"/>
        <w:spacing w:lineRule="auto" w:line="360"/>
        <w:ind w:right="448"/>
        <w:rPr/>
      </w:pPr>
      <w:r>
        <w:rPr>
          <w:iCs/>
          <w:spacing w:val="-16"/>
          <w:w w:val="110"/>
        </w:rPr>
        <w:t>I</w:t>
      </w:r>
      <w:r>
        <w:rPr>
          <w:iCs/>
          <w:w w:val="110"/>
        </w:rPr>
        <w:t>f</w:t>
      </w:r>
      <w:r>
        <w:rPr>
          <w:iCs/>
          <w:spacing w:val="-28"/>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11"/>
          <w:w w:val="110"/>
        </w:rPr>
        <w:t>b</w:t>
      </w:r>
      <w:r>
        <w:rPr>
          <w:iCs/>
          <w:spacing w:val="-16"/>
          <w:w w:val="110"/>
        </w:rPr>
        <w:t>u</w:t>
      </w:r>
      <w:r>
        <w:rPr>
          <w:iCs/>
          <w:w w:val="110"/>
        </w:rPr>
        <w:t>d</w:t>
      </w:r>
      <w:r>
        <w:rPr>
          <w:iCs/>
          <w:spacing w:val="-33"/>
          <w:w w:val="110"/>
        </w:rPr>
        <w:t xml:space="preserve"> </w:t>
      </w:r>
      <w:r>
        <w:rPr>
          <w:iCs/>
          <w:spacing w:val="-13"/>
          <w:w w:val="110"/>
        </w:rPr>
        <w:t>i</w:t>
      </w:r>
      <w:r>
        <w:rPr>
          <w:iCs/>
          <w:w w:val="110"/>
        </w:rPr>
        <w:t>s</w:t>
      </w:r>
      <w:r>
        <w:rPr>
          <w:iCs/>
          <w:spacing w:val="-8"/>
          <w:w w:val="110"/>
        </w:rPr>
        <w:t xml:space="preserve"> </w:t>
      </w:r>
      <w:r>
        <w:rPr>
          <w:iCs/>
          <w:spacing w:val="8"/>
          <w:w w:val="110"/>
        </w:rPr>
        <w:t>g</w:t>
      </w:r>
      <w:r>
        <w:rPr>
          <w:iCs/>
          <w:spacing w:val="-24"/>
          <w:w w:val="110"/>
        </w:rPr>
        <w:t>r</w:t>
      </w:r>
      <w:r>
        <w:rPr>
          <w:iCs/>
          <w:spacing w:val="-3"/>
          <w:w w:val="110"/>
        </w:rPr>
        <w:t>ee</w:t>
      </w:r>
      <w:r>
        <w:rPr>
          <w:iCs/>
          <w:spacing w:val="-18"/>
          <w:w w:val="110"/>
        </w:rPr>
        <w:t>n</w:t>
      </w:r>
      <w:r>
        <w:rPr>
          <w:iCs/>
          <w:w w:val="110"/>
        </w:rPr>
        <w:t>,</w:t>
      </w:r>
      <w:r>
        <w:rPr>
          <w:iCs/>
          <w:spacing w:val="-33"/>
          <w:w w:val="110"/>
        </w:rPr>
        <w:t xml:space="preserve"> </w:t>
      </w:r>
      <w:r>
        <w:rPr>
          <w:iCs/>
          <w:spacing w:val="-7"/>
          <w:w w:val="110"/>
        </w:rPr>
        <w:t>t</w:t>
      </w:r>
      <w:r>
        <w:rPr>
          <w:iCs/>
          <w:spacing w:val="-16"/>
          <w:w w:val="110"/>
        </w:rPr>
        <w:t>h</w:t>
      </w:r>
      <w:r>
        <w:rPr>
          <w:iCs/>
          <w:spacing w:val="-3"/>
          <w:w w:val="110"/>
        </w:rPr>
        <w:t>e</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11"/>
          <w:w w:val="110"/>
        </w:rPr>
        <w:t>p</w:t>
      </w:r>
      <w:r>
        <w:rPr>
          <w:iCs/>
          <w:spacing w:val="-24"/>
          <w:w w:val="110"/>
        </w:rPr>
        <w:t>r</w:t>
      </w:r>
      <w:r>
        <w:rPr>
          <w:iCs/>
          <w:spacing w:val="-3"/>
          <w:w w:val="110"/>
        </w:rPr>
        <w:t>o</w:t>
      </w:r>
      <w:r>
        <w:rPr>
          <w:iCs/>
          <w:spacing w:val="10"/>
          <w:w w:val="110"/>
        </w:rPr>
        <w:t>c</w:t>
      </w:r>
      <w:r>
        <w:rPr>
          <w:iCs/>
          <w:spacing w:val="-3"/>
          <w:w w:val="110"/>
        </w:rPr>
        <w:t>e</w:t>
      </w:r>
      <w:r>
        <w:rPr>
          <w:iCs/>
          <w:spacing w:val="22"/>
          <w:w w:val="110"/>
        </w:rPr>
        <w:t>s</w:t>
      </w:r>
      <w:r>
        <w:rPr>
          <w:iCs/>
          <w:w w:val="110"/>
        </w:rPr>
        <w:t>s</w:t>
      </w:r>
      <w:r>
        <w:rPr>
          <w:iCs/>
          <w:spacing w:val="-8"/>
          <w:w w:val="110"/>
        </w:rPr>
        <w:t xml:space="preserve"> </w:t>
      </w:r>
      <w:r>
        <w:rPr>
          <w:iCs/>
          <w:spacing w:val="-13"/>
          <w:w w:val="110"/>
        </w:rPr>
        <w:t>i</w:t>
      </w:r>
      <w:r>
        <w:rPr>
          <w:iCs/>
          <w:w w:val="110"/>
        </w:rPr>
        <w:t>s</w:t>
      </w:r>
      <w:r>
        <w:rPr>
          <w:iCs/>
          <w:spacing w:val="-7"/>
          <w:w w:val="110"/>
        </w:rPr>
        <w:t xml:space="preserve"> </w:t>
      </w:r>
      <w:r>
        <w:rPr>
          <w:iCs/>
          <w:spacing w:val="22"/>
          <w:w w:val="110"/>
        </w:rPr>
        <w:t>s</w:t>
      </w:r>
      <w:r>
        <w:rPr>
          <w:iCs/>
          <w:spacing w:val="-16"/>
          <w:w w:val="110"/>
        </w:rPr>
        <w:t>u</w:t>
      </w:r>
      <w:r>
        <w:rPr>
          <w:iCs/>
          <w:spacing w:val="10"/>
          <w:w w:val="110"/>
        </w:rPr>
        <w:t>cc</w:t>
      </w:r>
      <w:r>
        <w:rPr>
          <w:iCs/>
          <w:spacing w:val="-3"/>
          <w:w w:val="110"/>
        </w:rPr>
        <w:t>e</w:t>
      </w:r>
      <w:r>
        <w:rPr>
          <w:iCs/>
          <w:spacing w:val="22"/>
          <w:w w:val="110"/>
        </w:rPr>
        <w:t>ss</w:t>
      </w:r>
      <w:r>
        <w:rPr>
          <w:iCs/>
          <w:spacing w:val="-5"/>
          <w:w w:val="110"/>
        </w:rPr>
        <w:t>f</w:t>
      </w:r>
      <w:r>
        <w:rPr>
          <w:iCs/>
          <w:spacing w:val="-16"/>
          <w:w w:val="110"/>
        </w:rPr>
        <w:t>u</w:t>
      </w:r>
      <w:r>
        <w:rPr>
          <w:iCs/>
          <w:w w:val="110"/>
        </w:rPr>
        <w:t>l</w:t>
      </w:r>
      <w:r>
        <w:rPr>
          <w:iCs/>
          <w:spacing w:val="-36"/>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13"/>
          <w:w w:val="110"/>
        </w:rPr>
        <w:t>i</w:t>
      </w:r>
      <w:r>
        <w:rPr>
          <w:iCs/>
          <w:w w:val="110"/>
        </w:rPr>
        <w:t>f</w:t>
      </w:r>
      <w:r>
        <w:rPr>
          <w:iCs/>
          <w:spacing w:val="-28"/>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11"/>
          <w:w w:val="110"/>
        </w:rPr>
        <w:t>b</w:t>
      </w:r>
      <w:r>
        <w:rPr>
          <w:iCs/>
          <w:spacing w:val="-16"/>
          <w:w w:val="110"/>
        </w:rPr>
        <w:t>u</w:t>
      </w:r>
      <w:r>
        <w:rPr>
          <w:iCs/>
          <w:w w:val="110"/>
        </w:rPr>
        <w:t>d</w:t>
      </w:r>
      <w:r>
        <w:rPr>
          <w:iCs/>
          <w:spacing w:val="-33"/>
          <w:w w:val="110"/>
        </w:rPr>
        <w:t xml:space="preserve"> </w:t>
      </w:r>
      <w:r>
        <w:rPr>
          <w:iCs/>
          <w:spacing w:val="-13"/>
          <w:w w:val="110"/>
        </w:rPr>
        <w:t>i</w:t>
      </w:r>
      <w:r>
        <w:rPr>
          <w:iCs/>
          <w:w w:val="110"/>
        </w:rPr>
        <w:t>s</w:t>
      </w:r>
      <w:r>
        <w:rPr>
          <w:iCs/>
          <w:spacing w:val="-7"/>
          <w:w w:val="110"/>
        </w:rPr>
        <w:t xml:space="preserve"> </w:t>
      </w:r>
      <w:r>
        <w:rPr>
          <w:iCs/>
          <w:spacing w:val="-11"/>
          <w:w w:val="110"/>
        </w:rPr>
        <w:t>b</w:t>
      </w:r>
      <w:r>
        <w:rPr>
          <w:iCs/>
          <w:spacing w:val="-24"/>
          <w:w w:val="110"/>
        </w:rPr>
        <w:t>r</w:t>
      </w:r>
      <w:r>
        <w:rPr>
          <w:iCs/>
          <w:spacing w:val="-3"/>
          <w:w w:val="110"/>
        </w:rPr>
        <w:t>o</w:t>
      </w:r>
      <w:r>
        <w:rPr>
          <w:iCs/>
          <w:spacing w:val="-24"/>
          <w:w w:val="110"/>
        </w:rPr>
        <w:t>w</w:t>
      </w:r>
      <w:r>
        <w:rPr>
          <w:iCs/>
          <w:w w:val="110"/>
        </w:rPr>
        <w:t>n</w:t>
      </w:r>
      <w:r>
        <w:rPr>
          <w:iCs/>
          <w:spacing w:val="-39"/>
          <w:w w:val="110"/>
        </w:rPr>
        <w:t xml:space="preserve"> </w:t>
      </w:r>
      <w:r>
        <w:rPr>
          <w:iCs/>
          <w:spacing w:val="-7"/>
          <w:w w:val="110"/>
        </w:rPr>
        <w:t>t</w:t>
      </w:r>
      <w:r>
        <w:rPr>
          <w:iCs/>
          <w:spacing w:val="-16"/>
          <w:w w:val="110"/>
        </w:rPr>
        <w:t>h</w:t>
      </w:r>
      <w:r>
        <w:rPr>
          <w:iCs/>
          <w:w w:val="110"/>
        </w:rPr>
        <w:t>e</w:t>
      </w:r>
      <w:r>
        <w:rPr>
          <w:iCs/>
          <w:w w:val="96"/>
        </w:rPr>
        <w:t xml:space="preserve"> </w:t>
      </w:r>
      <w:r>
        <w:rPr>
          <w:iCs/>
          <w:spacing w:val="-11"/>
          <w:w w:val="104"/>
        </w:rPr>
        <w:t>p</w:t>
      </w:r>
      <w:r>
        <w:rPr>
          <w:iCs/>
          <w:spacing w:val="-23"/>
          <w:w w:val="104"/>
        </w:rPr>
        <w:t>r</w:t>
      </w:r>
      <w:r>
        <w:rPr>
          <w:iCs/>
          <w:spacing w:val="-3"/>
          <w:w w:val="104"/>
        </w:rPr>
        <w:t>o</w:t>
      </w:r>
      <w:r>
        <w:rPr>
          <w:iCs/>
          <w:spacing w:val="9"/>
          <w:w w:val="104"/>
        </w:rPr>
        <w:t>c</w:t>
      </w:r>
      <w:r>
        <w:rPr>
          <w:iCs/>
          <w:spacing w:val="-3"/>
          <w:w w:val="104"/>
        </w:rPr>
        <w:t>e</w:t>
      </w:r>
      <w:r>
        <w:rPr>
          <w:iCs/>
          <w:spacing w:val="21"/>
          <w:w w:val="104"/>
        </w:rPr>
        <w:t>s</w:t>
      </w:r>
      <w:r>
        <w:rPr>
          <w:iCs/>
          <w:w w:val="104"/>
        </w:rPr>
        <w:t>s</w:t>
      </w:r>
      <w:r>
        <w:rPr>
          <w:iCs/>
          <w:spacing w:val="-12"/>
          <w:w w:val="104"/>
        </w:rPr>
        <w:t xml:space="preserve"> </w:t>
      </w:r>
      <w:r>
        <w:rPr>
          <w:iCs/>
          <w:spacing w:val="-13"/>
          <w:w w:val="104"/>
        </w:rPr>
        <w:t>i</w:t>
      </w:r>
      <w:r>
        <w:rPr>
          <w:iCs/>
          <w:w w:val="104"/>
        </w:rPr>
        <w:t>s</w:t>
      </w:r>
      <w:r>
        <w:rPr>
          <w:iCs/>
          <w:spacing w:val="-12"/>
          <w:w w:val="104"/>
        </w:rPr>
        <w:t xml:space="preserve"> </w:t>
      </w:r>
      <w:r>
        <w:rPr>
          <w:iCs/>
          <w:spacing w:val="-17"/>
          <w:w w:val="104"/>
        </w:rPr>
        <w:t>n</w:t>
      </w:r>
      <w:r>
        <w:rPr>
          <w:iCs/>
          <w:spacing w:val="-3"/>
          <w:w w:val="104"/>
        </w:rPr>
        <w:t>o</w:t>
      </w:r>
      <w:r>
        <w:rPr>
          <w:iCs/>
          <w:w w:val="104"/>
        </w:rPr>
        <w:t>t</w:t>
      </w:r>
      <w:r>
        <w:rPr>
          <w:iCs/>
          <w:spacing w:val="-32"/>
          <w:w w:val="104"/>
        </w:rPr>
        <w:t xml:space="preserve"> </w:t>
      </w:r>
      <w:r>
        <w:rPr>
          <w:iCs/>
          <w:spacing w:val="21"/>
          <w:w w:val="104"/>
        </w:rPr>
        <w:t>s</w:t>
      </w:r>
      <w:r>
        <w:rPr>
          <w:iCs/>
          <w:spacing w:val="-15"/>
          <w:w w:val="104"/>
        </w:rPr>
        <w:t>u</w:t>
      </w:r>
      <w:r>
        <w:rPr>
          <w:iCs/>
          <w:spacing w:val="9"/>
          <w:w w:val="104"/>
        </w:rPr>
        <w:t>cc</w:t>
      </w:r>
      <w:r>
        <w:rPr>
          <w:iCs/>
          <w:spacing w:val="-3"/>
          <w:w w:val="104"/>
        </w:rPr>
        <w:t>e</w:t>
      </w:r>
      <w:r>
        <w:rPr>
          <w:iCs/>
          <w:spacing w:val="21"/>
          <w:w w:val="104"/>
        </w:rPr>
        <w:t>ss</w:t>
      </w:r>
      <w:r>
        <w:rPr>
          <w:iCs/>
          <w:spacing w:val="-4"/>
          <w:w w:val="104"/>
        </w:rPr>
        <w:t>f</w:t>
      </w:r>
      <w:r>
        <w:rPr>
          <w:iCs/>
          <w:spacing w:val="-15"/>
          <w:w w:val="104"/>
        </w:rPr>
        <w:t>u</w:t>
      </w:r>
      <w:r>
        <w:rPr>
          <w:iCs/>
          <w:spacing w:val="-12"/>
          <w:w w:val="104"/>
        </w:rPr>
        <w:t>l</w:t>
      </w:r>
      <w:r>
        <w:rPr>
          <w:iCs/>
          <w:w w:val="104"/>
        </w:rPr>
        <w:t>.</w:t>
      </w:r>
    </w:p>
    <w:p>
      <w:pPr>
        <w:pStyle w:val="style179"/>
        <w:numPr>
          <w:ilvl w:val="0"/>
          <w:numId w:val="22"/>
        </w:numPr>
        <w:tabs>
          <w:tab w:val="left" w:leader="none" w:pos="820"/>
        </w:tabs>
        <w:kinsoku w:val="false"/>
        <w:overflowPunct w:val="false"/>
        <w:spacing w:lineRule="auto" w:line="360"/>
        <w:ind w:right="111"/>
        <w:rPr/>
      </w:pPr>
      <w:r>
        <w:rPr>
          <w:iCs/>
          <w:spacing w:val="-38"/>
          <w:w w:val="110"/>
        </w:rPr>
        <w:t>W</w:t>
      </w:r>
      <w:r>
        <w:rPr>
          <w:iCs/>
          <w:spacing w:val="-16"/>
          <w:w w:val="110"/>
        </w:rPr>
        <w:t>h</w:t>
      </w:r>
      <w:r>
        <w:rPr>
          <w:iCs/>
          <w:spacing w:val="-3"/>
          <w:w w:val="110"/>
        </w:rPr>
        <w:t>e</w:t>
      </w:r>
      <w:r>
        <w:rPr>
          <w:iCs/>
          <w:w w:val="110"/>
        </w:rPr>
        <w:t>n</w:t>
      </w:r>
      <w:r>
        <w:rPr>
          <w:iCs/>
          <w:spacing w:val="-38"/>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8"/>
          <w:w w:val="110"/>
        </w:rPr>
        <w:t>g</w:t>
      </w:r>
      <w:r>
        <w:rPr>
          <w:iCs/>
          <w:spacing w:val="-24"/>
          <w:w w:val="110"/>
        </w:rPr>
        <w:t>r</w:t>
      </w:r>
      <w:r>
        <w:rPr>
          <w:iCs/>
          <w:spacing w:val="-3"/>
          <w:w w:val="110"/>
        </w:rPr>
        <w:t>ee</w:t>
      </w:r>
      <w:r>
        <w:rPr>
          <w:iCs/>
          <w:w w:val="110"/>
        </w:rPr>
        <w:t>n</w:t>
      </w:r>
      <w:r>
        <w:rPr>
          <w:iCs/>
          <w:spacing w:val="-37"/>
          <w:w w:val="110"/>
        </w:rPr>
        <w:t xml:space="preserve"> </w:t>
      </w:r>
      <w:r>
        <w:rPr>
          <w:iCs/>
          <w:spacing w:val="-11"/>
          <w:w w:val="110"/>
        </w:rPr>
        <w:t>b</w:t>
      </w:r>
      <w:r>
        <w:rPr>
          <w:iCs/>
          <w:spacing w:val="-16"/>
          <w:w w:val="110"/>
        </w:rPr>
        <w:t>u</w:t>
      </w:r>
      <w:r>
        <w:rPr>
          <w:iCs/>
          <w:w w:val="110"/>
        </w:rPr>
        <w:t>d</w:t>
      </w:r>
      <w:r>
        <w:rPr>
          <w:iCs/>
          <w:spacing w:val="-31"/>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3"/>
          <w:w w:val="110"/>
        </w:rPr>
        <w:t>e</w:t>
      </w:r>
      <w:r>
        <w:rPr>
          <w:iCs/>
          <w:w w:val="110"/>
        </w:rPr>
        <w:t>s</w:t>
      </w:r>
      <w:r>
        <w:rPr>
          <w:iCs/>
          <w:spacing w:val="-5"/>
          <w:w w:val="110"/>
        </w:rPr>
        <w:t xml:space="preserve"> </w:t>
      </w:r>
      <w:r>
        <w:rPr>
          <w:iCs/>
          <w:spacing w:val="-7"/>
          <w:w w:val="110"/>
        </w:rPr>
        <w:t>t</w:t>
      </w:r>
      <w:r>
        <w:rPr>
          <w:iCs/>
          <w:spacing w:val="-16"/>
          <w:w w:val="110"/>
        </w:rPr>
        <w:t>h</w:t>
      </w:r>
      <w:r>
        <w:rPr>
          <w:iCs/>
          <w:w w:val="110"/>
        </w:rPr>
        <w:t>e</w:t>
      </w:r>
      <w:r>
        <w:rPr>
          <w:iCs/>
          <w:spacing w:val="-23"/>
          <w:w w:val="110"/>
        </w:rPr>
        <w:t xml:space="preserve"> </w:t>
      </w:r>
      <w:r>
        <w:rPr>
          <w:iCs/>
          <w:spacing w:val="22"/>
          <w:w w:val="110"/>
        </w:rPr>
        <w:t>s</w:t>
      </w:r>
      <w:r>
        <w:rPr>
          <w:iCs/>
          <w:spacing w:val="-16"/>
          <w:w w:val="110"/>
        </w:rPr>
        <w:t>h</w:t>
      </w:r>
      <w:r>
        <w:rPr>
          <w:iCs/>
          <w:spacing w:val="-3"/>
          <w:w w:val="110"/>
        </w:rPr>
        <w:t>oo</w:t>
      </w:r>
      <w:r>
        <w:rPr>
          <w:iCs/>
          <w:spacing w:val="-7"/>
          <w:w w:val="110"/>
        </w:rPr>
        <w:t>t</w:t>
      </w:r>
      <w:r>
        <w:rPr>
          <w:iCs/>
          <w:w w:val="110"/>
        </w:rPr>
        <w:t>,</w:t>
      </w:r>
      <w:r>
        <w:rPr>
          <w:iCs/>
          <w:spacing w:val="-31"/>
          <w:w w:val="110"/>
        </w:rPr>
        <w:t xml:space="preserve"> </w:t>
      </w:r>
      <w:r>
        <w:rPr>
          <w:iCs/>
          <w:spacing w:val="-7"/>
          <w:w w:val="110"/>
        </w:rPr>
        <w:t>t</w:t>
      </w:r>
      <w:r>
        <w:rPr>
          <w:iCs/>
          <w:spacing w:val="-16"/>
          <w:w w:val="110"/>
        </w:rPr>
        <w:t>h</w:t>
      </w:r>
      <w:r>
        <w:rPr>
          <w:iCs/>
          <w:w w:val="110"/>
        </w:rPr>
        <w:t>e</w:t>
      </w:r>
      <w:r>
        <w:rPr>
          <w:iCs/>
          <w:spacing w:val="-23"/>
          <w:w w:val="110"/>
        </w:rPr>
        <w:t xml:space="preserve"> </w:t>
      </w:r>
      <w:r>
        <w:rPr>
          <w:iCs/>
          <w:spacing w:val="-3"/>
          <w:w w:val="110"/>
        </w:rPr>
        <w:t>e</w:t>
      </w:r>
      <w:r>
        <w:rPr>
          <w:iCs/>
          <w:spacing w:val="-18"/>
          <w:w w:val="110"/>
        </w:rPr>
        <w:t>n</w:t>
      </w:r>
      <w:r>
        <w:rPr>
          <w:iCs/>
          <w:w w:val="110"/>
        </w:rPr>
        <w:t>d</w:t>
      </w:r>
      <w:r>
        <w:rPr>
          <w:iCs/>
          <w:spacing w:val="-31"/>
          <w:w w:val="110"/>
        </w:rPr>
        <w:t xml:space="preserve"> </w:t>
      </w:r>
      <w:r>
        <w:rPr>
          <w:iCs/>
          <w:spacing w:val="-11"/>
          <w:w w:val="110"/>
        </w:rPr>
        <w:t>p</w:t>
      </w:r>
      <w:r>
        <w:rPr>
          <w:iCs/>
          <w:spacing w:val="-5"/>
          <w:w w:val="110"/>
        </w:rPr>
        <w:t>a</w:t>
      </w:r>
      <w:r>
        <w:rPr>
          <w:iCs/>
          <w:spacing w:val="-24"/>
          <w:w w:val="110"/>
        </w:rPr>
        <w:t>r</w:t>
      </w:r>
      <w:r>
        <w:rPr>
          <w:iCs/>
          <w:w w:val="110"/>
        </w:rPr>
        <w:t>t</w:t>
      </w:r>
      <w:r>
        <w:rPr>
          <w:iCs/>
          <w:spacing w:val="-28"/>
          <w:w w:val="110"/>
        </w:rPr>
        <w:t xml:space="preserve"> </w:t>
      </w:r>
      <w:r>
        <w:rPr>
          <w:iCs/>
          <w:spacing w:val="-3"/>
          <w:w w:val="110"/>
        </w:rPr>
        <w:t>o</w:t>
      </w:r>
      <w:r>
        <w:rPr>
          <w:iCs/>
          <w:w w:val="110"/>
        </w:rPr>
        <w:t>f</w:t>
      </w:r>
      <w:r>
        <w:rPr>
          <w:iCs/>
          <w:spacing w:val="-26"/>
          <w:w w:val="110"/>
        </w:rPr>
        <w:t xml:space="preserve"> </w:t>
      </w:r>
      <w:r>
        <w:rPr>
          <w:iCs/>
          <w:spacing w:val="-7"/>
          <w:w w:val="110"/>
        </w:rPr>
        <w:t>t</w:t>
      </w:r>
      <w:r>
        <w:rPr>
          <w:iCs/>
          <w:spacing w:val="-16"/>
          <w:w w:val="110"/>
        </w:rPr>
        <w:t>h</w:t>
      </w:r>
      <w:r>
        <w:rPr>
          <w:iCs/>
          <w:w w:val="110"/>
        </w:rPr>
        <w:t>e</w:t>
      </w:r>
      <w:r>
        <w:rPr>
          <w:iCs/>
          <w:spacing w:val="-23"/>
          <w:w w:val="110"/>
        </w:rPr>
        <w:t xml:space="preserve"> </w:t>
      </w:r>
      <w:r>
        <w:rPr>
          <w:iCs/>
          <w:spacing w:val="-24"/>
          <w:w w:val="110"/>
        </w:rPr>
        <w:t>r</w:t>
      </w:r>
      <w:r>
        <w:rPr>
          <w:iCs/>
          <w:spacing w:val="-3"/>
          <w:w w:val="110"/>
        </w:rPr>
        <w:t>oo</w:t>
      </w:r>
      <w:r>
        <w:rPr>
          <w:iCs/>
          <w:w w:val="110"/>
        </w:rPr>
        <w:t>t</w:t>
      </w:r>
      <w:r>
        <w:rPr>
          <w:iCs/>
          <w:spacing w:val="24"/>
          <w:w w:val="110"/>
        </w:rPr>
        <w:t xml:space="preserve"> </w:t>
      </w:r>
      <w:r>
        <w:rPr>
          <w:iCs/>
          <w:spacing w:val="22"/>
          <w:w w:val="110"/>
        </w:rPr>
        <w:t>s</w:t>
      </w:r>
      <w:r>
        <w:rPr>
          <w:iCs/>
          <w:spacing w:val="-7"/>
          <w:w w:val="110"/>
        </w:rPr>
        <w:t>t</w:t>
      </w:r>
      <w:r>
        <w:rPr>
          <w:iCs/>
          <w:spacing w:val="-3"/>
          <w:w w:val="110"/>
        </w:rPr>
        <w:t>o</w:t>
      </w:r>
      <w:r>
        <w:rPr>
          <w:iCs/>
          <w:spacing w:val="10"/>
          <w:w w:val="110"/>
        </w:rPr>
        <w:t>c</w:t>
      </w:r>
      <w:r>
        <w:rPr>
          <w:iCs/>
          <w:w w:val="110"/>
        </w:rPr>
        <w:t>k</w:t>
      </w:r>
      <w:r>
        <w:rPr>
          <w:iCs/>
          <w:spacing w:val="-37"/>
          <w:w w:val="110"/>
        </w:rPr>
        <w:t xml:space="preserve"> </w:t>
      </w:r>
      <w:r>
        <w:rPr>
          <w:iCs/>
          <w:spacing w:val="-13"/>
          <w:w w:val="110"/>
        </w:rPr>
        <w:t>i</w:t>
      </w:r>
      <w:r>
        <w:rPr>
          <w:iCs/>
          <w:w w:val="110"/>
        </w:rPr>
        <w:t>s</w:t>
      </w:r>
      <w:r>
        <w:rPr>
          <w:iCs/>
          <w:spacing w:val="-5"/>
          <w:w w:val="110"/>
        </w:rPr>
        <w:t xml:space="preserve"> </w:t>
      </w:r>
      <w:r>
        <w:rPr>
          <w:iCs/>
          <w:spacing w:val="10"/>
          <w:w w:val="110"/>
        </w:rPr>
        <w:t>c</w:t>
      </w:r>
      <w:r>
        <w:rPr>
          <w:iCs/>
          <w:spacing w:val="-16"/>
          <w:w w:val="110"/>
        </w:rPr>
        <w:t>u</w:t>
      </w:r>
      <w:r>
        <w:rPr>
          <w:iCs/>
          <w:w w:val="110"/>
        </w:rPr>
        <w:t>t</w:t>
      </w:r>
      <w:r>
        <w:rPr>
          <w:iCs/>
          <w:spacing w:val="-29"/>
          <w:w w:val="110"/>
        </w:rPr>
        <w:t xml:space="preserve"> </w:t>
      </w:r>
      <w:r>
        <w:rPr>
          <w:iCs/>
          <w:spacing w:val="-3"/>
          <w:w w:val="110"/>
        </w:rPr>
        <w:t>o</w:t>
      </w:r>
      <w:r>
        <w:rPr>
          <w:iCs/>
          <w:spacing w:val="-5"/>
          <w:w w:val="110"/>
        </w:rPr>
        <w:t>f</w:t>
      </w:r>
      <w:r>
        <w:rPr>
          <w:iCs/>
          <w:w w:val="110"/>
        </w:rPr>
        <w:t>f</w:t>
      </w:r>
      <w:r>
        <w:rPr>
          <w:iCs/>
          <w:w w:val="132"/>
        </w:rPr>
        <w:t xml:space="preserve"> </w:t>
      </w:r>
      <w:r>
        <w:rPr>
          <w:iCs/>
          <w:spacing w:val="-7"/>
          <w:w w:val="110"/>
        </w:rPr>
        <w:t>t</w:t>
      </w:r>
      <w:r>
        <w:rPr>
          <w:iCs/>
          <w:w w:val="110"/>
        </w:rPr>
        <w:t>o</w:t>
      </w:r>
      <w:r>
        <w:rPr>
          <w:iCs/>
          <w:spacing w:val="-15"/>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14"/>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13"/>
          <w:w w:val="110"/>
        </w:rPr>
        <w:t>i</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2"/>
        </w:numPr>
        <w:tabs>
          <w:tab w:val="left" w:leader="none" w:pos="820"/>
        </w:tabs>
        <w:kinsoku w:val="false"/>
        <w:overflowPunct w:val="false"/>
        <w:spacing w:lineRule="auto" w:line="360"/>
        <w:rPr/>
      </w:pPr>
      <w:r>
        <w:rPr>
          <w:iCs/>
          <w:spacing w:val="-5"/>
          <w:w w:val="110"/>
        </w:rPr>
        <w:t>T</w:t>
      </w:r>
      <w:r>
        <w:rPr>
          <w:iCs/>
          <w:spacing w:val="-16"/>
          <w:w w:val="110"/>
        </w:rPr>
        <w:t>h</w:t>
      </w:r>
      <w:r>
        <w:rPr>
          <w:iCs/>
          <w:w w:val="110"/>
        </w:rPr>
        <w:t>e</w:t>
      </w:r>
      <w:r>
        <w:rPr>
          <w:iCs/>
          <w:spacing w:val="-22"/>
          <w:w w:val="110"/>
        </w:rPr>
        <w:t xml:space="preserve"> </w:t>
      </w:r>
      <w:r>
        <w:rPr>
          <w:iCs/>
          <w:spacing w:val="-11"/>
          <w:w w:val="110"/>
        </w:rPr>
        <w:t>b</w:t>
      </w:r>
      <w:r>
        <w:rPr>
          <w:iCs/>
          <w:spacing w:val="-16"/>
          <w:w w:val="110"/>
        </w:rPr>
        <w:t>u</w:t>
      </w:r>
      <w:r>
        <w:rPr>
          <w:iCs/>
          <w:spacing w:val="-11"/>
          <w:w w:val="110"/>
        </w:rPr>
        <w:t>d</w:t>
      </w:r>
      <w:r>
        <w:rPr>
          <w:iCs/>
          <w:w w:val="110"/>
        </w:rPr>
        <w:t>s</w:t>
      </w:r>
      <w:r>
        <w:rPr>
          <w:iCs/>
          <w:spacing w:val="-4"/>
          <w:w w:val="110"/>
        </w:rPr>
        <w:t xml:space="preserve"> </w:t>
      </w:r>
      <w:r>
        <w:rPr>
          <w:iCs/>
          <w:spacing w:val="-5"/>
          <w:w w:val="110"/>
        </w:rPr>
        <w:t>a</w:t>
      </w:r>
      <w:r>
        <w:rPr>
          <w:iCs/>
          <w:spacing w:val="-24"/>
          <w:w w:val="110"/>
        </w:rPr>
        <w:t>r</w:t>
      </w:r>
      <w:r>
        <w:rPr>
          <w:iCs/>
          <w:w w:val="110"/>
        </w:rPr>
        <w:t>e</w:t>
      </w:r>
      <w:r>
        <w:rPr>
          <w:iCs/>
          <w:spacing w:val="-21"/>
          <w:w w:val="110"/>
        </w:rPr>
        <w:t xml:space="preserve"> </w:t>
      </w:r>
      <w:r>
        <w:rPr>
          <w:iCs/>
          <w:spacing w:val="-7"/>
          <w:w w:val="110"/>
        </w:rPr>
        <w:t>t</w:t>
      </w:r>
      <w:r>
        <w:rPr>
          <w:iCs/>
          <w:spacing w:val="-16"/>
          <w:w w:val="110"/>
        </w:rPr>
        <w:t>h</w:t>
      </w:r>
      <w:r>
        <w:rPr>
          <w:iCs/>
          <w:spacing w:val="-3"/>
          <w:w w:val="110"/>
        </w:rPr>
        <w:t>e</w:t>
      </w:r>
      <w:r>
        <w:rPr>
          <w:iCs/>
          <w:w w:val="110"/>
        </w:rPr>
        <w:t>n</w:t>
      </w:r>
      <w:r>
        <w:rPr>
          <w:iCs/>
          <w:spacing w:val="-36"/>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3"/>
          <w:w w:val="110"/>
        </w:rPr>
        <w:t>e</w:t>
      </w:r>
      <w:r>
        <w:rPr>
          <w:iCs/>
          <w:w w:val="110"/>
        </w:rPr>
        <w:t>d</w:t>
      </w:r>
      <w:r>
        <w:rPr>
          <w:iCs/>
          <w:spacing w:val="-31"/>
          <w:w w:val="110"/>
        </w:rPr>
        <w:t xml:space="preserve"> </w:t>
      </w:r>
      <w:r>
        <w:rPr>
          <w:iCs/>
          <w:spacing w:val="-7"/>
          <w:w w:val="110"/>
        </w:rPr>
        <w:t>t</w:t>
      </w:r>
      <w:r>
        <w:rPr>
          <w:iCs/>
          <w:w w:val="110"/>
        </w:rPr>
        <w:t>o</w:t>
      </w:r>
      <w:r>
        <w:rPr>
          <w:iCs/>
          <w:spacing w:val="-22"/>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5"/>
          <w:w w:val="110"/>
        </w:rPr>
        <w:t>f</w:t>
      </w:r>
      <w:r>
        <w:rPr>
          <w:iCs/>
          <w:spacing w:val="-13"/>
          <w:w w:val="110"/>
        </w:rPr>
        <w:t>i</w:t>
      </w:r>
      <w:r>
        <w:rPr>
          <w:iCs/>
          <w:spacing w:val="-3"/>
          <w:w w:val="110"/>
        </w:rPr>
        <w:t>e</w:t>
      </w:r>
      <w:r>
        <w:rPr>
          <w:iCs/>
          <w:spacing w:val="-12"/>
          <w:w w:val="110"/>
        </w:rPr>
        <w:t>l</w:t>
      </w:r>
      <w:r>
        <w:rPr>
          <w:iCs/>
          <w:spacing w:val="-11"/>
          <w:w w:val="110"/>
        </w:rPr>
        <w:t>d</w:t>
      </w:r>
      <w:r>
        <w:rPr>
          <w:iCs/>
          <w:w w:val="110"/>
        </w:rPr>
        <w:t>.</w:t>
      </w:r>
    </w:p>
    <w:p>
      <w:pPr>
        <w:pStyle w:val="style0"/>
        <w:tabs>
          <w:tab w:val="left" w:leader="none" w:pos="820"/>
        </w:tabs>
        <w:kinsoku w:val="false"/>
        <w:overflowPunct w:val="false"/>
        <w:spacing w:lineRule="auto" w:line="360"/>
        <w:ind w:left="360"/>
        <w:rPr>
          <w:b/>
          <w:iCs/>
          <w:w w:val="110"/>
        </w:rPr>
      </w:pPr>
      <w:r>
        <w:rPr>
          <w:b/>
          <w:iCs/>
          <w:w w:val="110"/>
        </w:rPr>
        <w:t>Limitations of Grafting:</w:t>
      </w:r>
    </w:p>
    <w:p>
      <w:pPr>
        <w:pStyle w:val="style179"/>
        <w:numPr>
          <w:ilvl w:val="0"/>
          <w:numId w:val="23"/>
        </w:numPr>
        <w:tabs>
          <w:tab w:val="left" w:leader="none" w:pos="820"/>
        </w:tabs>
        <w:kinsoku w:val="false"/>
        <w:overflowPunct w:val="false"/>
        <w:spacing w:lineRule="auto" w:line="360"/>
        <w:rPr>
          <w:iCs/>
          <w:w w:val="110"/>
        </w:rPr>
      </w:pPr>
      <w:r>
        <w:rPr>
          <w:iCs/>
          <w:w w:val="110"/>
        </w:rPr>
        <w:t>Certain undesirable characteristics are transferred to the off-springs.</w:t>
      </w:r>
    </w:p>
    <w:p>
      <w:pPr>
        <w:pStyle w:val="style179"/>
        <w:numPr>
          <w:ilvl w:val="0"/>
          <w:numId w:val="23"/>
        </w:numPr>
        <w:tabs>
          <w:tab w:val="left" w:leader="none" w:pos="820"/>
        </w:tabs>
        <w:kinsoku w:val="false"/>
        <w:overflowPunct w:val="false"/>
        <w:spacing w:lineRule="auto" w:line="360"/>
        <w:rPr>
          <w:iCs/>
          <w:w w:val="110"/>
        </w:rPr>
      </w:pPr>
      <w:r>
        <w:rPr>
          <w:iCs/>
          <w:w w:val="110"/>
        </w:rPr>
        <w:t>Requires skilled man power to carry out</w:t>
      </w:r>
    </w:p>
    <w:p>
      <w:pPr>
        <w:pStyle w:val="style179"/>
        <w:numPr>
          <w:ilvl w:val="0"/>
          <w:numId w:val="23"/>
        </w:numPr>
        <w:tabs>
          <w:tab w:val="left" w:leader="none" w:pos="820"/>
        </w:tabs>
        <w:kinsoku w:val="false"/>
        <w:overflowPunct w:val="false"/>
        <w:spacing w:lineRule="auto" w:line="360"/>
        <w:rPr>
          <w:iCs/>
          <w:w w:val="110"/>
        </w:rPr>
      </w:pPr>
      <w:r>
        <w:rPr>
          <w:iCs/>
          <w:w w:val="110"/>
        </w:rPr>
        <w:t>Expensive in terms of buying the grafting materials e.g. tapes.</w:t>
      </w:r>
    </w:p>
    <w:p>
      <w:pPr>
        <w:pStyle w:val="style179"/>
        <w:numPr>
          <w:ilvl w:val="0"/>
          <w:numId w:val="23"/>
        </w:numPr>
        <w:tabs>
          <w:tab w:val="left" w:leader="none" w:pos="820"/>
        </w:tabs>
        <w:kinsoku w:val="false"/>
        <w:overflowPunct w:val="false"/>
        <w:spacing w:lineRule="auto" w:line="360"/>
        <w:rPr>
          <w:iCs/>
          <w:w w:val="110"/>
        </w:rPr>
      </w:pPr>
      <w:r>
        <w:rPr>
          <w:iCs/>
          <w:w w:val="110"/>
        </w:rPr>
        <w:t>Only plants of the same family are used</w:t>
      </w:r>
    </w:p>
    <w:p>
      <w:pPr>
        <w:pStyle w:val="style179"/>
        <w:numPr>
          <w:ilvl w:val="0"/>
          <w:numId w:val="23"/>
        </w:numPr>
        <w:tabs>
          <w:tab w:val="left" w:leader="none" w:pos="820"/>
        </w:tabs>
        <w:kinsoku w:val="false"/>
        <w:overflowPunct w:val="false"/>
        <w:spacing w:lineRule="auto" w:line="360"/>
        <w:rPr>
          <w:iCs/>
          <w:w w:val="110"/>
        </w:rPr>
      </w:pPr>
      <w:r>
        <w:rPr>
          <w:iCs/>
          <w:w w:val="110"/>
        </w:rPr>
        <w:t>There is absence of genetic variation</w:t>
      </w:r>
    </w:p>
    <w:p>
      <w:pPr>
        <w:pStyle w:val="style179"/>
        <w:numPr>
          <w:ilvl w:val="0"/>
          <w:numId w:val="23"/>
        </w:numPr>
        <w:tabs>
          <w:tab w:val="left" w:leader="none" w:pos="820"/>
        </w:tabs>
        <w:kinsoku w:val="false"/>
        <w:overflowPunct w:val="false"/>
        <w:spacing w:lineRule="auto" w:line="360"/>
        <w:rPr>
          <w:iCs/>
          <w:w w:val="110"/>
        </w:rPr>
      </w:pPr>
      <w:r>
        <w:rPr>
          <w:iCs/>
          <w:w w:val="110"/>
        </w:rPr>
        <w:t>It is limited to only woody stems</w:t>
      </w:r>
    </w:p>
    <w:p>
      <w:pPr>
        <w:pStyle w:val="style0"/>
        <w:tabs>
          <w:tab w:val="left" w:leader="none" w:pos="820"/>
        </w:tabs>
        <w:kinsoku w:val="false"/>
        <w:overflowPunct w:val="false"/>
        <w:spacing w:lineRule="auto" w:line="360"/>
        <w:rPr>
          <w:rFonts w:ascii="Times New Roman" w:cs="Times New Roman" w:hAnsi="Times New Roman"/>
          <w:b/>
          <w:iCs/>
          <w:w w:val="110"/>
          <w:sz w:val="24"/>
          <w:szCs w:val="24"/>
        </w:rPr>
      </w:pPr>
      <w:r>
        <w:rPr>
          <w:rFonts w:ascii="Times New Roman" w:cs="Times New Roman" w:hAnsi="Times New Roman"/>
          <w:b/>
          <w:iCs/>
          <w:w w:val="110"/>
          <w:sz w:val="24"/>
          <w:szCs w:val="24"/>
        </w:rPr>
        <w:t>Advantages of vegetative propagation:</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There are reduced risks of seedling di</w:t>
      </w:r>
      <w:r>
        <w:rPr>
          <w:rFonts w:ascii="Times New Roman" w:cs="Times New Roman" w:hAnsi="Times New Roman"/>
          <w:iCs/>
          <w:w w:val="110"/>
          <w:sz w:val="24"/>
          <w:szCs w:val="24"/>
        </w:rPr>
        <w:t>s</w:t>
      </w:r>
      <w:r>
        <w:rPr>
          <w:rFonts w:ascii="Times New Roman" w:cs="Times New Roman" w:hAnsi="Times New Roman"/>
          <w:iCs/>
          <w:w w:val="110"/>
          <w:sz w:val="24"/>
          <w:szCs w:val="24"/>
        </w:rPr>
        <w:t>eases</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Plants propagated vegetatively mature faster</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The method avoids dormancy associated with seed</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The off-springs are genetically identical and similar to the parents</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Off-springs are stronger and hardy</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Does not require the use of a well prepared seed bed like when seeds are used</w:t>
      </w:r>
    </w:p>
    <w:p>
      <w:pPr>
        <w:pStyle w:val="style0"/>
        <w:tabs>
          <w:tab w:val="left" w:leader="none" w:pos="820"/>
        </w:tabs>
        <w:kinsoku w:val="false"/>
        <w:overflowPunct w:val="false"/>
        <w:spacing w:lineRule="auto" w:line="360"/>
        <w:rPr>
          <w:rFonts w:ascii="Times New Roman" w:cs="Times New Roman" w:hAnsi="Times New Roman"/>
          <w:iCs/>
          <w:w w:val="110"/>
          <w:sz w:val="24"/>
          <w:szCs w:val="24"/>
        </w:rPr>
      </w:pPr>
      <w:r>
        <w:rPr>
          <w:rFonts w:ascii="Times New Roman" w:cs="Times New Roman" w:hAnsi="Times New Roman"/>
          <w:iCs/>
          <w:w w:val="110"/>
          <w:sz w:val="24"/>
          <w:szCs w:val="24"/>
        </w:rPr>
        <w:t>It is the only means of propagating plants that do not produce viable seed</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 xml:space="preserve">It is associated with high yield </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It is possible to produce two or more varieties on one plant</w:t>
      </w:r>
    </w:p>
    <w:p>
      <w:pPr>
        <w:pStyle w:val="style0"/>
        <w:tabs>
          <w:tab w:val="left" w:leader="none" w:pos="820"/>
        </w:tabs>
        <w:kinsoku w:val="false"/>
        <w:overflowPunct w:val="false"/>
        <w:spacing w:lineRule="auto" w:line="360"/>
        <w:rPr>
          <w:rFonts w:ascii="Times New Roman" w:cs="Times New Roman" w:hAnsi="Times New Roman"/>
          <w:b/>
          <w:sz w:val="24"/>
          <w:szCs w:val="24"/>
        </w:rPr>
      </w:pPr>
      <w:r>
        <w:rPr>
          <w:rFonts w:ascii="Times New Roman" w:cs="Times New Roman" w:hAnsi="Times New Roman"/>
          <w:b/>
          <w:sz w:val="24"/>
          <w:szCs w:val="24"/>
        </w:rPr>
        <w:t>Disadvantages of vegetative propagation:</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It is more expensive to use than seeds</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Planting materials are bulky and not easy to handle and store</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There is easy spread of diseases from parents to the off-springs</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Difficult to transport the materials hence, reducing the chances of colonization of new areas</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Difficult to mechanize propagation by vegetative means</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Poor characteristics of the parents can be passed on to the off-springs</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Materials are highly perishable since they contain a lot of moisture</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Encourages of overcrowding in an area as they grow and establish quickly</w:t>
      </w:r>
    </w:p>
    <w:p>
      <w:pPr>
        <w:pStyle w:val="style0"/>
        <w:tabs>
          <w:tab w:val="left" w:leader="none" w:pos="820"/>
        </w:tabs>
        <w:kinsoku w:val="false"/>
        <w:overflowPunct w:val="false"/>
        <w:spacing w:lineRule="auto" w:line="360"/>
        <w:rPr>
          <w:rFonts w:ascii="Times New Roman" w:cs="Times New Roman" w:hAnsi="Times New Roman"/>
          <w:sz w:val="24"/>
          <w:szCs w:val="24"/>
        </w:rPr>
      </w:pPr>
      <w:r>
        <w:rPr>
          <w:rFonts w:ascii="Times New Roman" w:cs="Times New Roman" w:hAnsi="Times New Roman"/>
          <w:sz w:val="24"/>
          <w:szCs w:val="24"/>
        </w:rPr>
        <w:t>There is no genetic variation in plants hence, maintaining undesirable characteristics</w:t>
      </w:r>
    </w:p>
    <w:p>
      <w:pPr>
        <w:pStyle w:val="style0"/>
        <w:kinsoku w:val="false"/>
        <w:overflowPunct w:val="false"/>
        <w:autoSpaceDE w:val="false"/>
        <w:autoSpaceDN w:val="false"/>
        <w:adjustRightInd w:val="false"/>
        <w:spacing w:before="6"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77"/>
        <w:jc w:val="center"/>
        <w:rPr>
          <w:rFonts w:ascii="Times New Roman" w:cs="Times New Roman" w:hAnsi="Times New Roman"/>
          <w:iCs/>
          <w:spacing w:val="-11"/>
          <w:w w:val="104"/>
          <w:sz w:val="24"/>
          <w:szCs w:val="24"/>
        </w:rPr>
      </w:pPr>
      <w:r>
        <w:rPr>
          <w:rFonts w:ascii="Times New Roman" w:cs="Times New Roman" w:hAnsi="Times New Roman"/>
          <w:b/>
          <w:iCs/>
          <w:spacing w:val="12"/>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ON</w:t>
      </w:r>
      <w:r>
        <w:rPr>
          <w:rFonts w:ascii="Times New Roman" w:cs="Times New Roman" w:hAnsi="Times New Roman"/>
          <w:b/>
          <w:iCs/>
          <w:spacing w:val="-23"/>
          <w:w w:val="104"/>
          <w:sz w:val="24"/>
          <w:szCs w:val="24"/>
        </w:rPr>
        <w:t xml:space="preserve"> </w:t>
      </w:r>
      <w:r>
        <w:rPr>
          <w:rFonts w:ascii="Times New Roman" w:cs="Times New Roman" w:hAnsi="Times New Roman"/>
          <w:b/>
          <w:iCs/>
          <w:spacing w:val="-9"/>
          <w:w w:val="104"/>
          <w:sz w:val="24"/>
          <w:szCs w:val="24"/>
        </w:rPr>
        <w:t>B</w:t>
      </w:r>
      <w:r>
        <w:rPr>
          <w:rFonts w:ascii="Times New Roman" w:cs="Times New Roman" w:hAnsi="Times New Roman"/>
          <w:b/>
          <w:iCs/>
          <w:w w:val="104"/>
          <w:sz w:val="24"/>
          <w:szCs w:val="24"/>
        </w:rPr>
        <w:t>Y</w:t>
      </w:r>
      <w:r>
        <w:rPr>
          <w:rFonts w:ascii="Times New Roman" w:cs="Times New Roman" w:hAnsi="Times New Roman"/>
          <w:b/>
          <w:iCs/>
          <w:spacing w:val="-17"/>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7"/>
          <w:w w:val="104"/>
          <w:sz w:val="24"/>
          <w:szCs w:val="24"/>
        </w:rPr>
        <w:t xml:space="preserve"> </w:t>
      </w:r>
      <w:r>
        <w:rPr>
          <w:rFonts w:ascii="Times New Roman" w:cs="Times New Roman" w:hAnsi="Times New Roman"/>
          <w:b/>
          <w:iCs/>
          <w:spacing w:val="1"/>
          <w:w w:val="104"/>
          <w:sz w:val="24"/>
          <w:szCs w:val="24"/>
        </w:rPr>
        <w:t>SE</w:t>
      </w:r>
      <w:r>
        <w:rPr>
          <w:rFonts w:ascii="Times New Roman" w:cs="Times New Roman" w:hAnsi="Times New Roman"/>
          <w:b/>
          <w:iCs/>
          <w:spacing w:val="-9"/>
          <w:w w:val="104"/>
          <w:sz w:val="24"/>
          <w:szCs w:val="24"/>
        </w:rPr>
        <w:t>E</w:t>
      </w:r>
      <w:r>
        <w:rPr>
          <w:rFonts w:ascii="Times New Roman" w:cs="Times New Roman" w:hAnsi="Times New Roman"/>
          <w:b/>
          <w:iCs/>
          <w:w w:val="104"/>
          <w:sz w:val="24"/>
          <w:szCs w:val="24"/>
        </w:rPr>
        <w:t>DS:</w:t>
      </w:r>
    </w:p>
    <w:p>
      <w:pPr>
        <w:pStyle w:val="style0"/>
        <w:kinsoku w:val="false"/>
        <w:overflowPunct w:val="false"/>
        <w:autoSpaceDE w:val="false"/>
        <w:autoSpaceDN w:val="false"/>
        <w:adjustRightInd w:val="false"/>
        <w:spacing w:after="0" w:lineRule="auto" w:line="360"/>
        <w:ind w:left="100" w:right="177"/>
        <w:rPr>
          <w:rFonts w:ascii="Times New Roman" w:cs="Times New Roman" w:hAnsi="Times New Roman"/>
          <w:iCs/>
          <w:spacing w:val="20"/>
          <w:w w:val="104"/>
          <w:sz w:val="24"/>
          <w:szCs w:val="24"/>
        </w:rPr>
      </w:pP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7"/>
          <w:w w:val="104"/>
          <w:sz w:val="24"/>
          <w:szCs w:val="24"/>
        </w:rPr>
        <w:t xml:space="preserve"> </w:t>
      </w:r>
      <w:r>
        <w:rPr>
          <w:rFonts w:ascii="Times New Roman" w:cs="Times New Roman" w:hAnsi="Times New Roman"/>
          <w:iCs/>
          <w:spacing w:val="-17"/>
          <w:w w:val="104"/>
          <w:sz w:val="24"/>
          <w:szCs w:val="24"/>
        </w:rPr>
        <w:t xml:space="preserve">propagation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14"/>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mm</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4"/>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d</w:t>
      </w:r>
      <w:r>
        <w:rPr>
          <w:rFonts w:ascii="Times New Roman" w:cs="Times New Roman" w:hAnsi="Times New Roman"/>
          <w:iCs/>
          <w:spacing w:val="-1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1"/>
          <w:w w:val="104"/>
          <w:sz w:val="24"/>
          <w:szCs w:val="24"/>
        </w:rPr>
        <w:t xml:space="preserve"> 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spacing w:val="-4"/>
          <w:w w:val="104"/>
          <w:sz w:val="24"/>
          <w:szCs w:val="24"/>
        </w:rPr>
        <w:t>f</w:t>
      </w:r>
      <w:r>
        <w:rPr>
          <w:rFonts w:ascii="Times New Roman" w:cs="Times New Roman" w:hAnsi="Times New Roman"/>
          <w:iCs/>
          <w:w w:val="104"/>
          <w:sz w:val="24"/>
          <w:szCs w:val="24"/>
        </w:rPr>
        <w:t>-</w:t>
      </w:r>
      <w:r>
        <w:rPr>
          <w:rFonts w:ascii="Times New Roman" w:cs="Times New Roman" w:hAnsi="Times New Roman"/>
          <w:iCs/>
          <w:w w:val="93"/>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spacing w:val="20"/>
          <w:w w:val="104"/>
          <w:sz w:val="24"/>
          <w:szCs w:val="24"/>
        </w:rPr>
        <w:t xml:space="preserve"> </w:t>
      </w:r>
    </w:p>
    <w:p>
      <w:pPr>
        <w:pStyle w:val="style0"/>
        <w:kinsoku w:val="false"/>
        <w:overflowPunct w:val="false"/>
        <w:autoSpaceDE w:val="false"/>
        <w:autoSpaceDN w:val="false"/>
        <w:adjustRightInd w:val="false"/>
        <w:spacing w:after="0" w:lineRule="auto" w:line="360"/>
        <w:ind w:left="100" w:right="177"/>
        <w:rPr>
          <w:rFonts w:ascii="Times New Roman" w:cs="Times New Roman" w:hAnsi="Times New Roman"/>
          <w:sz w:val="24"/>
          <w:szCs w:val="24"/>
        </w:rPr>
      </w:pPr>
      <w:r>
        <w:rPr>
          <w:rFonts w:ascii="Times New Roman" w:cs="Times New Roman" w:hAnsi="Times New Roman"/>
          <w:iCs/>
          <w:spacing w:val="20"/>
          <w:w w:val="104"/>
          <w:sz w:val="24"/>
          <w:szCs w:val="24"/>
        </w:rPr>
        <w:t xml:space="preserve">A </w:t>
      </w: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0"/>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8"/>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
          <w:w w:val="104"/>
          <w:sz w:val="24"/>
          <w:szCs w:val="24"/>
        </w:rPr>
        <w:t>z</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2"/>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1"/>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2"/>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11"/>
          <w:w w:val="104"/>
          <w:sz w:val="24"/>
          <w:szCs w:val="24"/>
        </w:rPr>
        <w:t>b</w:t>
      </w:r>
      <w:r>
        <w:rPr>
          <w:rFonts w:ascii="Times New Roman" w:cs="Times New Roman" w:hAnsi="Times New Roman"/>
          <w:iCs/>
          <w:spacing w:val="-23"/>
          <w:w w:val="104"/>
          <w:sz w:val="24"/>
          <w:szCs w:val="24"/>
        </w:rPr>
        <w:t>r</w:t>
      </w:r>
      <w:r>
        <w:rPr>
          <w:rFonts w:ascii="Times New Roman" w:cs="Times New Roman" w:hAnsi="Times New Roman"/>
          <w:iCs/>
          <w:spacing w:val="-14"/>
          <w:w w:val="104"/>
          <w:sz w:val="24"/>
          <w:szCs w:val="24"/>
        </w:rPr>
        <w:t>y</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w:t>
      </w:r>
      <w:r>
        <w:rPr>
          <w:rFonts w:ascii="Times New Roman" w:cs="Times New Roman" w:hAnsi="Times New Roman"/>
          <w:iCs/>
          <w:spacing w:val="-4"/>
          <w:w w:val="104"/>
          <w:sz w:val="24"/>
          <w:szCs w:val="24"/>
        </w:rPr>
        <w:t xml:space="preserve"> f</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d</w:t>
      </w:r>
      <w:r>
        <w:rPr>
          <w:rFonts w:ascii="Times New Roman" w:cs="Times New Roman" w:hAnsi="Times New Roman"/>
          <w:iCs/>
          <w:spacing w:val="-2"/>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0"/>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3"/>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2"/>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18"/>
          <w:w w:val="104"/>
          <w:sz w:val="24"/>
          <w:szCs w:val="24"/>
        </w:rPr>
        <w:t xml:space="preserve"> </w:t>
      </w:r>
      <w:r>
        <w:rPr>
          <w:rFonts w:ascii="Times New Roman" w:cs="Times New Roman" w:hAnsi="Times New Roman"/>
          <w:b/>
          <w:iCs/>
          <w:spacing w:val="-13"/>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7"/>
          <w:w w:val="104"/>
          <w:sz w:val="24"/>
          <w:szCs w:val="24"/>
        </w:rPr>
        <w:t xml:space="preserve"> </w:t>
      </w:r>
      <w:r>
        <w:rPr>
          <w:rFonts w:ascii="Times New Roman" w:cs="Times New Roman" w:hAnsi="Times New Roman"/>
          <w:b/>
          <w:iCs/>
          <w:spacing w:val="1"/>
          <w:w w:val="104"/>
          <w:sz w:val="24"/>
          <w:szCs w:val="24"/>
        </w:rPr>
        <w:t>se</w:t>
      </w:r>
      <w:r>
        <w:rPr>
          <w:rFonts w:ascii="Times New Roman" w:cs="Times New Roman" w:hAnsi="Times New Roman"/>
          <w:b/>
          <w:iCs/>
          <w:spacing w:val="-9"/>
          <w:w w:val="104"/>
          <w:sz w:val="24"/>
          <w:szCs w:val="24"/>
        </w:rPr>
        <w:t>ed</w:t>
      </w:r>
      <w:r>
        <w:rPr>
          <w:rFonts w:ascii="Times New Roman" w:cs="Times New Roman" w:hAnsi="Times New Roman"/>
          <w:b/>
          <w:iCs/>
          <w:w w:val="104"/>
          <w:sz w:val="24"/>
          <w:szCs w:val="24"/>
        </w:rPr>
        <w:t>.</w:t>
      </w:r>
    </w:p>
    <w:p>
      <w:pPr>
        <w:pStyle w:val="style179"/>
        <w:numPr>
          <w:ilvl w:val="0"/>
          <w:numId w:val="24"/>
        </w:numPr>
        <w:tabs>
          <w:tab w:val="left" w:leader="none" w:pos="820"/>
        </w:tabs>
        <w:kinsoku w:val="false"/>
        <w:overflowPunct w:val="false"/>
        <w:spacing w:lineRule="auto" w:line="360"/>
        <w:rPr/>
      </w:pPr>
      <w:r>
        <w:rPr>
          <w:iCs/>
          <w:spacing w:val="-16"/>
          <w:w w:val="110"/>
        </w:rPr>
        <w:t>I</w:t>
      </w:r>
      <w:r>
        <w:rPr>
          <w:iCs/>
          <w:w w:val="110"/>
        </w:rPr>
        <w:t>t</w:t>
      </w:r>
      <w:r>
        <w:rPr>
          <w:iCs/>
          <w:spacing w:val="-28"/>
          <w:w w:val="110"/>
        </w:rPr>
        <w:t xml:space="preserve"> </w:t>
      </w:r>
      <w:r>
        <w:rPr>
          <w:iCs/>
          <w:spacing w:val="-13"/>
          <w:w w:val="110"/>
        </w:rPr>
        <w:t>i</w:t>
      </w:r>
      <w:r>
        <w:rPr>
          <w:iCs/>
          <w:w w:val="110"/>
        </w:rPr>
        <w:t>s</w:t>
      </w:r>
      <w:r>
        <w:rPr>
          <w:iCs/>
          <w:spacing w:val="-3"/>
          <w:w w:val="110"/>
        </w:rPr>
        <w:t xml:space="preserve"> </w:t>
      </w:r>
      <w:r>
        <w:rPr>
          <w:iCs/>
          <w:spacing w:val="10"/>
          <w:w w:val="110"/>
        </w:rPr>
        <w:t>c</w:t>
      </w:r>
      <w:r>
        <w:rPr>
          <w:iCs/>
          <w:spacing w:val="-3"/>
          <w:w w:val="110"/>
        </w:rPr>
        <w:t>o</w:t>
      </w:r>
      <w:r>
        <w:rPr>
          <w:iCs/>
          <w:spacing w:val="-18"/>
          <w:w w:val="110"/>
        </w:rPr>
        <w:t>n</w:t>
      </w:r>
      <w:r>
        <w:rPr>
          <w:iCs/>
          <w:spacing w:val="-17"/>
          <w:w w:val="110"/>
        </w:rPr>
        <w:t>v</w:t>
      </w:r>
      <w:r>
        <w:rPr>
          <w:iCs/>
          <w:spacing w:val="-3"/>
          <w:w w:val="110"/>
        </w:rPr>
        <w:t>e</w:t>
      </w:r>
      <w:r>
        <w:rPr>
          <w:iCs/>
          <w:spacing w:val="-18"/>
          <w:w w:val="110"/>
        </w:rPr>
        <w:t>n</w:t>
      </w:r>
      <w:r>
        <w:rPr>
          <w:iCs/>
          <w:spacing w:val="-13"/>
          <w:w w:val="110"/>
        </w:rPr>
        <w:t>i</w:t>
      </w:r>
      <w:r>
        <w:rPr>
          <w:iCs/>
          <w:spacing w:val="-3"/>
          <w:w w:val="110"/>
        </w:rPr>
        <w:t>e</w:t>
      </w:r>
      <w:r>
        <w:rPr>
          <w:iCs/>
          <w:spacing w:val="-18"/>
          <w:w w:val="110"/>
        </w:rPr>
        <w:t>n</w:t>
      </w:r>
      <w:r>
        <w:rPr>
          <w:iCs/>
          <w:w w:val="110"/>
        </w:rPr>
        <w:t>t</w:t>
      </w:r>
      <w:r>
        <w:rPr>
          <w:iCs/>
          <w:spacing w:val="-27"/>
          <w:w w:val="110"/>
        </w:rPr>
        <w:t xml:space="preserve"> </w:t>
      </w:r>
      <w:r>
        <w:rPr>
          <w:iCs/>
          <w:spacing w:val="-7"/>
          <w:w w:val="110"/>
        </w:rPr>
        <w:t>t</w:t>
      </w:r>
      <w:r>
        <w:rPr>
          <w:iCs/>
          <w:w w:val="110"/>
        </w:rPr>
        <w:t>o</w:t>
      </w:r>
      <w:r>
        <w:rPr>
          <w:iCs/>
          <w:spacing w:val="-22"/>
          <w:w w:val="110"/>
        </w:rPr>
        <w:t xml:space="preserve"> </w:t>
      </w:r>
      <w:r>
        <w:rPr>
          <w:iCs/>
          <w:spacing w:val="-16"/>
          <w:w w:val="110"/>
        </w:rPr>
        <w:t>h</w:t>
      </w:r>
      <w:r>
        <w:rPr>
          <w:iCs/>
          <w:spacing w:val="-5"/>
          <w:w w:val="110"/>
        </w:rPr>
        <w:t>a</w:t>
      </w:r>
      <w:r>
        <w:rPr>
          <w:iCs/>
          <w:spacing w:val="-18"/>
          <w:w w:val="110"/>
        </w:rPr>
        <w:t>n</w:t>
      </w:r>
      <w:r>
        <w:rPr>
          <w:iCs/>
          <w:spacing w:val="-11"/>
          <w:w w:val="110"/>
        </w:rPr>
        <w:t>d</w:t>
      </w:r>
      <w:r>
        <w:rPr>
          <w:iCs/>
          <w:spacing w:val="-12"/>
          <w:w w:val="110"/>
        </w:rPr>
        <w:t>l</w:t>
      </w:r>
      <w:r>
        <w:rPr>
          <w:iCs/>
          <w:w w:val="110"/>
        </w:rPr>
        <w:t>e</w:t>
      </w:r>
      <w:r>
        <w:rPr>
          <w:iCs/>
          <w:spacing w:val="-21"/>
          <w:w w:val="110"/>
        </w:rPr>
        <w:t xml:space="preserve"> </w:t>
      </w:r>
      <w:r>
        <w:rPr>
          <w:iCs/>
          <w:spacing w:val="-5"/>
          <w:w w:val="110"/>
        </w:rPr>
        <w:t>a</w:t>
      </w:r>
      <w:r>
        <w:rPr>
          <w:iCs/>
          <w:spacing w:val="-18"/>
          <w:w w:val="110"/>
        </w:rPr>
        <w:t>n</w:t>
      </w:r>
      <w:r>
        <w:rPr>
          <w:iCs/>
          <w:w w:val="110"/>
        </w:rPr>
        <w:t>d</w:t>
      </w:r>
      <w:r>
        <w:rPr>
          <w:iCs/>
          <w:spacing w:val="-30"/>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3"/>
          <w:w w:val="110"/>
        </w:rPr>
        <w:t>e</w:t>
      </w:r>
      <w:r>
        <w:rPr>
          <w:iCs/>
          <w:w w:val="110"/>
        </w:rPr>
        <w:t>.</w:t>
      </w:r>
    </w:p>
    <w:p>
      <w:pPr>
        <w:pStyle w:val="style179"/>
        <w:numPr>
          <w:ilvl w:val="0"/>
          <w:numId w:val="24"/>
        </w:numPr>
        <w:tabs>
          <w:tab w:val="left" w:leader="none" w:pos="820"/>
        </w:tabs>
        <w:kinsoku w:val="false"/>
        <w:overflowPunct w:val="false"/>
        <w:spacing w:lineRule="auto" w:line="360"/>
        <w:rPr/>
      </w:pPr>
      <w:r>
        <w:rPr>
          <w:iCs/>
          <w:spacing w:val="-16"/>
          <w:w w:val="110"/>
        </w:rPr>
        <w:t>I</w:t>
      </w:r>
      <w:r>
        <w:rPr>
          <w:iCs/>
          <w:w w:val="110"/>
        </w:rPr>
        <w:t>t</w:t>
      </w:r>
      <w:r>
        <w:rPr>
          <w:iCs/>
          <w:spacing w:val="-36"/>
          <w:w w:val="110"/>
        </w:rPr>
        <w:t xml:space="preserve"> </w:t>
      </w:r>
      <w:r>
        <w:rPr>
          <w:iCs/>
          <w:spacing w:val="-13"/>
          <w:w w:val="110"/>
        </w:rPr>
        <w:t>i</w:t>
      </w:r>
      <w:r>
        <w:rPr>
          <w:iCs/>
          <w:w w:val="110"/>
        </w:rPr>
        <w:t>s</w:t>
      </w:r>
      <w:r>
        <w:rPr>
          <w:iCs/>
          <w:spacing w:val="-17"/>
          <w:w w:val="110"/>
        </w:rPr>
        <w:t xml:space="preserve"> </w:t>
      </w:r>
      <w:r>
        <w:rPr>
          <w:iCs/>
          <w:spacing w:val="-3"/>
          <w:w w:val="110"/>
        </w:rPr>
        <w:t>e</w:t>
      </w:r>
      <w:r>
        <w:rPr>
          <w:iCs/>
          <w:spacing w:val="-5"/>
          <w:w w:val="110"/>
        </w:rPr>
        <w:t>a</w:t>
      </w:r>
      <w:r>
        <w:rPr>
          <w:iCs/>
          <w:spacing w:val="22"/>
          <w:w w:val="110"/>
        </w:rPr>
        <w:t>s</w:t>
      </w:r>
      <w:r>
        <w:rPr>
          <w:iCs/>
          <w:w w:val="110"/>
        </w:rPr>
        <w:t>y</w:t>
      </w:r>
      <w:r>
        <w:rPr>
          <w:iCs/>
          <w:spacing w:val="-39"/>
          <w:w w:val="110"/>
        </w:rPr>
        <w:t xml:space="preserve"> </w:t>
      </w:r>
      <w:r>
        <w:rPr>
          <w:iCs/>
          <w:spacing w:val="-7"/>
          <w:w w:val="110"/>
        </w:rPr>
        <w:t>t</w:t>
      </w:r>
      <w:r>
        <w:rPr>
          <w:iCs/>
          <w:w w:val="110"/>
        </w:rPr>
        <w:t>o</w:t>
      </w:r>
      <w:r>
        <w:rPr>
          <w:iCs/>
          <w:spacing w:val="-32"/>
          <w:w w:val="110"/>
        </w:rPr>
        <w:t xml:space="preserve"> </w:t>
      </w:r>
      <w:r>
        <w:rPr>
          <w:iCs/>
          <w:spacing w:val="-16"/>
          <w:w w:val="110"/>
        </w:rPr>
        <w:t>m</w:t>
      </w:r>
      <w:r>
        <w:rPr>
          <w:iCs/>
          <w:spacing w:val="-3"/>
          <w:w w:val="110"/>
        </w:rPr>
        <w:t>e</w:t>
      </w:r>
      <w:r>
        <w:rPr>
          <w:iCs/>
          <w:spacing w:val="10"/>
          <w:w w:val="110"/>
        </w:rPr>
        <w:t>c</w:t>
      </w:r>
      <w:r>
        <w:rPr>
          <w:iCs/>
          <w:spacing w:val="-16"/>
          <w:w w:val="110"/>
        </w:rPr>
        <w:t>h</w:t>
      </w:r>
      <w:r>
        <w:rPr>
          <w:iCs/>
          <w:spacing w:val="-5"/>
          <w:w w:val="110"/>
        </w:rPr>
        <w:t>a</w:t>
      </w:r>
      <w:r>
        <w:rPr>
          <w:iCs/>
          <w:spacing w:val="-18"/>
          <w:w w:val="110"/>
        </w:rPr>
        <w:t>n</w:t>
      </w:r>
      <w:r>
        <w:rPr>
          <w:iCs/>
          <w:spacing w:val="-13"/>
          <w:w w:val="110"/>
        </w:rPr>
        <w:t>i</w:t>
      </w:r>
      <w:r>
        <w:rPr>
          <w:iCs/>
          <w:spacing w:val="-2"/>
          <w:w w:val="110"/>
        </w:rPr>
        <w:t>z</w:t>
      </w:r>
      <w:r>
        <w:rPr>
          <w:iCs/>
          <w:w w:val="110"/>
        </w:rPr>
        <w:t>e</w:t>
      </w:r>
      <w:r>
        <w:rPr>
          <w:iCs/>
          <w:spacing w:val="-30"/>
          <w:w w:val="110"/>
        </w:rPr>
        <w:t xml:space="preserve"> </w:t>
      </w:r>
      <w:r>
        <w:rPr>
          <w:iCs/>
          <w:spacing w:val="-13"/>
          <w:w w:val="110"/>
        </w:rPr>
        <w:t>i</w:t>
      </w:r>
      <w:r>
        <w:rPr>
          <w:iCs/>
          <w:w w:val="110"/>
        </w:rPr>
        <w:t>n</w:t>
      </w:r>
      <w:r>
        <w:rPr>
          <w:iCs/>
          <w:spacing w:val="-44"/>
          <w:w w:val="110"/>
        </w:rPr>
        <w:t xml:space="preserve"> </w:t>
      </w:r>
      <w:r>
        <w:rPr>
          <w:iCs/>
          <w:spacing w:val="-5"/>
          <w:w w:val="110"/>
        </w:rPr>
        <w:t>a</w:t>
      </w:r>
      <w:r>
        <w:rPr>
          <w:iCs/>
          <w:spacing w:val="-18"/>
          <w:w w:val="110"/>
        </w:rPr>
        <w:t>n</w:t>
      </w:r>
      <w:r>
        <w:rPr>
          <w:iCs/>
          <w:w w:val="110"/>
        </w:rPr>
        <w:t>y</w:t>
      </w:r>
      <w:r>
        <w:rPr>
          <w:iCs/>
          <w:spacing w:val="-39"/>
          <w:w w:val="110"/>
        </w:rPr>
        <w:t xml:space="preserve"> </w:t>
      </w:r>
      <w:r>
        <w:rPr>
          <w:iCs/>
          <w:spacing w:val="10"/>
          <w:w w:val="110"/>
        </w:rPr>
        <w:t>c</w:t>
      </w:r>
      <w:r>
        <w:rPr>
          <w:iCs/>
          <w:spacing w:val="-24"/>
          <w:w w:val="110"/>
        </w:rPr>
        <w:t>r</w:t>
      </w:r>
      <w:r>
        <w:rPr>
          <w:iCs/>
          <w:spacing w:val="-3"/>
          <w:w w:val="110"/>
        </w:rPr>
        <w:t>o</w:t>
      </w:r>
      <w:r>
        <w:rPr>
          <w:iCs/>
          <w:spacing w:val="-11"/>
          <w:w w:val="110"/>
        </w:rPr>
        <w:t>p</w:t>
      </w:r>
      <w:r>
        <w:rPr>
          <w:iCs/>
          <w:spacing w:val="22"/>
          <w:w w:val="110"/>
        </w:rPr>
        <w:t>s</w:t>
      </w:r>
      <w:r>
        <w:rPr>
          <w:iCs/>
          <w:w w:val="110"/>
        </w:rPr>
        <w:t>.</w:t>
      </w:r>
    </w:p>
    <w:p>
      <w:pPr>
        <w:pStyle w:val="style179"/>
        <w:numPr>
          <w:ilvl w:val="0"/>
          <w:numId w:val="24"/>
        </w:numPr>
        <w:tabs>
          <w:tab w:val="left" w:leader="none" w:pos="820"/>
        </w:tabs>
        <w:kinsoku w:val="false"/>
        <w:overflowPunct w:val="false"/>
        <w:spacing w:lineRule="auto" w:line="360"/>
        <w:ind w:right="203"/>
        <w:rPr/>
      </w:pPr>
      <w:r>
        <w:rPr>
          <w:iCs/>
          <w:spacing w:val="-16"/>
          <w:w w:val="110"/>
        </w:rPr>
        <w:t>I</w:t>
      </w:r>
      <w:r>
        <w:rPr>
          <w:iCs/>
          <w:w w:val="110"/>
        </w:rPr>
        <w:t>t</w:t>
      </w:r>
      <w:r>
        <w:rPr>
          <w:iCs/>
          <w:spacing w:val="-30"/>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spacing w:val="-12"/>
          <w:w w:val="110"/>
        </w:rPr>
        <w:t>l</w:t>
      </w:r>
      <w:r>
        <w:rPr>
          <w:iCs/>
          <w:w w:val="110"/>
        </w:rPr>
        <w:t>s</w:t>
      </w:r>
      <w:r>
        <w:rPr>
          <w:iCs/>
          <w:spacing w:val="-6"/>
          <w:w w:val="110"/>
        </w:rPr>
        <w:t xml:space="preserve"> </w:t>
      </w:r>
      <w:r>
        <w:rPr>
          <w:iCs/>
          <w:spacing w:val="-7"/>
          <w:w w:val="110"/>
        </w:rPr>
        <w:t>t</w:t>
      </w:r>
      <w:r>
        <w:rPr>
          <w:iCs/>
          <w:spacing w:val="-16"/>
          <w:w w:val="110"/>
        </w:rPr>
        <w:t>h</w:t>
      </w:r>
      <w:r>
        <w:rPr>
          <w:iCs/>
          <w:w w:val="110"/>
        </w:rPr>
        <w:t>e</w:t>
      </w:r>
      <w:r>
        <w:rPr>
          <w:iCs/>
          <w:spacing w:val="-23"/>
          <w:w w:val="110"/>
        </w:rPr>
        <w:t xml:space="preserve"> </w:t>
      </w:r>
      <w:r>
        <w:rPr>
          <w:iCs/>
          <w:spacing w:val="22"/>
          <w:w w:val="110"/>
        </w:rPr>
        <w:t>s</w:t>
      </w:r>
      <w:r>
        <w:rPr>
          <w:iCs/>
          <w:spacing w:val="-11"/>
          <w:w w:val="110"/>
        </w:rPr>
        <w:t>p</w:t>
      </w:r>
      <w:r>
        <w:rPr>
          <w:iCs/>
          <w:spacing w:val="-24"/>
          <w:w w:val="110"/>
        </w:rPr>
        <w:t>r</w:t>
      </w:r>
      <w:r>
        <w:rPr>
          <w:iCs/>
          <w:spacing w:val="-3"/>
          <w:w w:val="110"/>
        </w:rPr>
        <w:t>e</w:t>
      </w:r>
      <w:r>
        <w:rPr>
          <w:iCs/>
          <w:spacing w:val="-5"/>
          <w:w w:val="110"/>
        </w:rPr>
        <w:t>a</w:t>
      </w:r>
      <w:r>
        <w:rPr>
          <w:iCs/>
          <w:w w:val="110"/>
        </w:rPr>
        <w:t>d</w:t>
      </w:r>
      <w:r>
        <w:rPr>
          <w:iCs/>
          <w:spacing w:val="-32"/>
          <w:w w:val="110"/>
        </w:rPr>
        <w:t xml:space="preserve"> </w:t>
      </w:r>
      <w:r>
        <w:rPr>
          <w:iCs/>
          <w:spacing w:val="-3"/>
          <w:w w:val="110"/>
        </w:rPr>
        <w:t>o</w:t>
      </w:r>
      <w:r>
        <w:rPr>
          <w:iCs/>
          <w:w w:val="110"/>
        </w:rPr>
        <w:t>f</w:t>
      </w:r>
      <w:r>
        <w:rPr>
          <w:iCs/>
          <w:spacing w:val="-26"/>
          <w:w w:val="110"/>
        </w:rPr>
        <w:t xml:space="preserve"> </w:t>
      </w:r>
      <w:r>
        <w:rPr>
          <w:iCs/>
          <w:spacing w:val="-11"/>
          <w:w w:val="110"/>
        </w:rPr>
        <w:t>p</w:t>
      </w:r>
      <w:r>
        <w:rPr>
          <w:iCs/>
          <w:spacing w:val="-5"/>
          <w:w w:val="110"/>
        </w:rPr>
        <w:t>a</w:t>
      </w:r>
      <w:r>
        <w:rPr>
          <w:iCs/>
          <w:spacing w:val="-24"/>
          <w:w w:val="110"/>
        </w:rPr>
        <w:t>r</w:t>
      </w:r>
      <w:r>
        <w:rPr>
          <w:iCs/>
          <w:spacing w:val="-3"/>
          <w:w w:val="110"/>
        </w:rPr>
        <w:t>e</w:t>
      </w:r>
      <w:r>
        <w:rPr>
          <w:iCs/>
          <w:spacing w:val="-18"/>
          <w:w w:val="110"/>
        </w:rPr>
        <w:t>n</w:t>
      </w:r>
      <w:r>
        <w:rPr>
          <w:iCs/>
          <w:w w:val="110"/>
        </w:rPr>
        <w:t>t</w:t>
      </w:r>
      <w:r>
        <w:rPr>
          <w:iCs/>
          <w:spacing w:val="-29"/>
          <w:w w:val="110"/>
        </w:rPr>
        <w:t xml:space="preserve"> </w:t>
      </w:r>
      <w:r>
        <w:rPr>
          <w:iCs/>
          <w:spacing w:val="-11"/>
          <w:w w:val="110"/>
        </w:rPr>
        <w:t>d</w:t>
      </w:r>
      <w:r>
        <w:rPr>
          <w:iCs/>
          <w:spacing w:val="-13"/>
          <w:w w:val="110"/>
        </w:rPr>
        <w:t>i</w:t>
      </w:r>
      <w:r>
        <w:rPr>
          <w:iCs/>
          <w:spacing w:val="22"/>
          <w:w w:val="110"/>
        </w:rPr>
        <w:t>s</w:t>
      </w:r>
      <w:r>
        <w:rPr>
          <w:iCs/>
          <w:spacing w:val="-3"/>
          <w:w w:val="110"/>
        </w:rPr>
        <w:t>e</w:t>
      </w:r>
      <w:r>
        <w:rPr>
          <w:iCs/>
          <w:spacing w:val="-5"/>
          <w:w w:val="110"/>
        </w:rPr>
        <w:t>a</w:t>
      </w:r>
      <w:r>
        <w:rPr>
          <w:iCs/>
          <w:spacing w:val="22"/>
          <w:w w:val="110"/>
        </w:rPr>
        <w:t>s</w:t>
      </w:r>
      <w:r>
        <w:rPr>
          <w:iCs/>
          <w:w w:val="110"/>
        </w:rPr>
        <w:t>e</w:t>
      </w:r>
      <w:r>
        <w:rPr>
          <w:iCs/>
          <w:spacing w:val="-24"/>
          <w:w w:val="110"/>
        </w:rPr>
        <w:t xml:space="preserve"> </w:t>
      </w:r>
      <w:r>
        <w:rPr>
          <w:iCs/>
          <w:spacing w:val="-7"/>
          <w:w w:val="110"/>
        </w:rPr>
        <w:t>t</w:t>
      </w:r>
      <w:r>
        <w:rPr>
          <w:iCs/>
          <w:spacing w:val="-16"/>
          <w:w w:val="110"/>
        </w:rPr>
        <w:t>h</w:t>
      </w:r>
      <w:r>
        <w:rPr>
          <w:iCs/>
          <w:spacing w:val="-5"/>
          <w:w w:val="110"/>
        </w:rPr>
        <w:t>a</w:t>
      </w:r>
      <w:r>
        <w:rPr>
          <w:iCs/>
          <w:w w:val="110"/>
        </w:rPr>
        <w:t>t</w:t>
      </w:r>
      <w:r>
        <w:rPr>
          <w:iCs/>
          <w:spacing w:val="-29"/>
          <w:w w:val="110"/>
        </w:rPr>
        <w:t xml:space="preserve"> </w:t>
      </w:r>
      <w:r>
        <w:rPr>
          <w:iCs/>
          <w:spacing w:val="-24"/>
          <w:w w:val="110"/>
        </w:rPr>
        <w:t>w</w:t>
      </w:r>
      <w:r>
        <w:rPr>
          <w:iCs/>
          <w:spacing w:val="-3"/>
          <w:w w:val="110"/>
        </w:rPr>
        <w:t>o</w:t>
      </w:r>
      <w:r>
        <w:rPr>
          <w:iCs/>
          <w:spacing w:val="-16"/>
          <w:w w:val="110"/>
        </w:rPr>
        <w:t>u</w:t>
      </w:r>
      <w:r>
        <w:rPr>
          <w:iCs/>
          <w:spacing w:val="-12"/>
          <w:w w:val="110"/>
        </w:rPr>
        <w:t>l</w:t>
      </w:r>
      <w:r>
        <w:rPr>
          <w:iCs/>
          <w:w w:val="110"/>
        </w:rPr>
        <w:t>d</w:t>
      </w:r>
      <w:r>
        <w:rPr>
          <w:iCs/>
          <w:spacing w:val="-32"/>
          <w:w w:val="110"/>
        </w:rPr>
        <w:t xml:space="preserve"> </w:t>
      </w:r>
      <w:r>
        <w:rPr>
          <w:iCs/>
          <w:spacing w:val="-16"/>
          <w:w w:val="110"/>
        </w:rPr>
        <w:t>h</w:t>
      </w:r>
      <w:r>
        <w:rPr>
          <w:iCs/>
          <w:spacing w:val="-5"/>
          <w:w w:val="110"/>
        </w:rPr>
        <w:t>a</w:t>
      </w:r>
      <w:r>
        <w:rPr>
          <w:iCs/>
          <w:spacing w:val="-17"/>
          <w:w w:val="110"/>
        </w:rPr>
        <w:t>v</w:t>
      </w:r>
      <w:r>
        <w:rPr>
          <w:iCs/>
          <w:w w:val="110"/>
        </w:rPr>
        <w:t>e</w:t>
      </w:r>
      <w:r>
        <w:rPr>
          <w:iCs/>
          <w:spacing w:val="-23"/>
          <w:w w:val="110"/>
        </w:rPr>
        <w:t xml:space="preserve"> </w:t>
      </w:r>
      <w:r>
        <w:rPr>
          <w:iCs/>
          <w:spacing w:val="-3"/>
          <w:w w:val="110"/>
        </w:rPr>
        <w:t>o</w:t>
      </w:r>
      <w:r>
        <w:rPr>
          <w:iCs/>
          <w:spacing w:val="-7"/>
          <w:w w:val="110"/>
        </w:rPr>
        <w:t>t</w:t>
      </w:r>
      <w:r>
        <w:rPr>
          <w:iCs/>
          <w:spacing w:val="-16"/>
          <w:w w:val="110"/>
        </w:rPr>
        <w:t>h</w:t>
      </w:r>
      <w:r>
        <w:rPr>
          <w:iCs/>
          <w:spacing w:val="-3"/>
          <w:w w:val="110"/>
        </w:rPr>
        <w:t>e</w:t>
      </w:r>
      <w:r>
        <w:rPr>
          <w:iCs/>
          <w:spacing w:val="-24"/>
          <w:w w:val="110"/>
        </w:rPr>
        <w:t>rw</w:t>
      </w:r>
      <w:r>
        <w:rPr>
          <w:iCs/>
          <w:spacing w:val="-13"/>
          <w:w w:val="110"/>
        </w:rPr>
        <w:t>i</w:t>
      </w:r>
      <w:r>
        <w:rPr>
          <w:iCs/>
          <w:spacing w:val="22"/>
          <w:w w:val="110"/>
        </w:rPr>
        <w:t>s</w:t>
      </w:r>
      <w:r>
        <w:rPr>
          <w:iCs/>
          <w:w w:val="110"/>
        </w:rPr>
        <w:t>e</w:t>
      </w:r>
      <w:r>
        <w:rPr>
          <w:iCs/>
          <w:spacing w:val="-23"/>
          <w:w w:val="110"/>
        </w:rPr>
        <w:t xml:space="preserve"> </w:t>
      </w:r>
      <w:r>
        <w:rPr>
          <w:iCs/>
          <w:spacing w:val="22"/>
          <w:w w:val="110"/>
        </w:rPr>
        <w:t>s</w:t>
      </w:r>
      <w:r>
        <w:rPr>
          <w:iCs/>
          <w:spacing w:val="-11"/>
          <w:w w:val="110"/>
        </w:rPr>
        <w:t>p</w:t>
      </w:r>
      <w:r>
        <w:rPr>
          <w:iCs/>
          <w:spacing w:val="-24"/>
          <w:w w:val="110"/>
        </w:rPr>
        <w:t>r</w:t>
      </w:r>
      <w:r>
        <w:rPr>
          <w:iCs/>
          <w:spacing w:val="-3"/>
          <w:w w:val="110"/>
        </w:rPr>
        <w:t>e</w:t>
      </w:r>
      <w:r>
        <w:rPr>
          <w:iCs/>
          <w:spacing w:val="-5"/>
          <w:w w:val="110"/>
        </w:rPr>
        <w:t>a</w:t>
      </w:r>
      <w:r>
        <w:rPr>
          <w:iCs/>
          <w:w w:val="110"/>
        </w:rPr>
        <w:t>d</w:t>
      </w:r>
      <w:r>
        <w:rPr>
          <w:iCs/>
          <w:spacing w:val="-32"/>
          <w:w w:val="110"/>
        </w:rPr>
        <w:t xml:space="preserve"> </w:t>
      </w:r>
      <w:r>
        <w:rPr>
          <w:iCs/>
          <w:spacing w:val="-5"/>
          <w:w w:val="110"/>
        </w:rPr>
        <w:t>f</w:t>
      </w:r>
      <w:r>
        <w:rPr>
          <w:iCs/>
          <w:spacing w:val="-24"/>
          <w:w w:val="110"/>
        </w:rPr>
        <w:t>r</w:t>
      </w:r>
      <w:r>
        <w:rPr>
          <w:iCs/>
          <w:spacing w:val="-3"/>
          <w:w w:val="110"/>
        </w:rPr>
        <w:t>o</w:t>
      </w:r>
      <w:r>
        <w:rPr>
          <w:iCs/>
          <w:w w:val="110"/>
        </w:rPr>
        <w:t>m</w:t>
      </w:r>
      <w:r>
        <w:rPr>
          <w:iCs/>
          <w:w w:val="113"/>
        </w:rPr>
        <w:t xml:space="preserve"> </w:t>
      </w:r>
      <w:r>
        <w:rPr>
          <w:iCs/>
          <w:spacing w:val="-16"/>
          <w:w w:val="110"/>
        </w:rPr>
        <w:t>u</w:t>
      </w:r>
      <w:r>
        <w:rPr>
          <w:iCs/>
          <w:spacing w:val="22"/>
          <w:w w:val="110"/>
        </w:rPr>
        <w:t>s</w:t>
      </w:r>
      <w:r>
        <w:rPr>
          <w:iCs/>
          <w:spacing w:val="-13"/>
          <w:w w:val="110"/>
        </w:rPr>
        <w:t>i</w:t>
      </w:r>
      <w:r>
        <w:rPr>
          <w:iCs/>
          <w:spacing w:val="-18"/>
          <w:w w:val="110"/>
        </w:rPr>
        <w:t>n</w:t>
      </w:r>
      <w:r>
        <w:rPr>
          <w:iCs/>
          <w:w w:val="110"/>
        </w:rPr>
        <w:t>g</w:t>
      </w:r>
      <w:r>
        <w:rPr>
          <w:iCs/>
          <w:spacing w:val="-47"/>
          <w:w w:val="110"/>
        </w:rPr>
        <w:t xml:space="preserve"> </w:t>
      </w:r>
      <w:r>
        <w:rPr>
          <w:iCs/>
          <w:spacing w:val="-13"/>
          <w:w w:val="110"/>
        </w:rPr>
        <w:t>i</w:t>
      </w:r>
      <w:r>
        <w:rPr>
          <w:iCs/>
          <w:spacing w:val="-18"/>
          <w:w w:val="110"/>
        </w:rPr>
        <w:t>n</w:t>
      </w:r>
      <w:r>
        <w:rPr>
          <w:iCs/>
          <w:spacing w:val="-5"/>
          <w:w w:val="110"/>
        </w:rPr>
        <w:t>f</w:t>
      </w:r>
      <w:r>
        <w:rPr>
          <w:iCs/>
          <w:spacing w:val="-3"/>
          <w:w w:val="110"/>
        </w:rPr>
        <w:t>e</w:t>
      </w:r>
      <w:r>
        <w:rPr>
          <w:iCs/>
          <w:spacing w:val="10"/>
          <w:w w:val="110"/>
        </w:rPr>
        <w:t>c</w:t>
      </w:r>
      <w:r>
        <w:rPr>
          <w:iCs/>
          <w:spacing w:val="-7"/>
          <w:w w:val="110"/>
        </w:rPr>
        <w:t>t</w:t>
      </w:r>
      <w:r>
        <w:rPr>
          <w:iCs/>
          <w:spacing w:val="-3"/>
          <w:w w:val="110"/>
        </w:rPr>
        <w:t>e</w:t>
      </w:r>
      <w:r>
        <w:rPr>
          <w:iCs/>
          <w:w w:val="110"/>
        </w:rPr>
        <w:t>d</w:t>
      </w:r>
      <w:r>
        <w:rPr>
          <w:iCs/>
          <w:spacing w:val="-53"/>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11"/>
          <w:w w:val="110"/>
        </w:rPr>
        <w:t xml:space="preserve">tive </w:t>
      </w:r>
      <w:r>
        <w:rPr>
          <w:iCs/>
          <w:spacing w:val="-11"/>
          <w:w w:val="110"/>
        </w:rPr>
        <w:t>p</w:t>
      </w:r>
      <w:r>
        <w:rPr>
          <w:iCs/>
          <w:spacing w:val="-12"/>
          <w:w w:val="110"/>
        </w:rPr>
        <w:t>ar</w:t>
      </w:r>
      <w:r>
        <w:rPr>
          <w:iCs/>
          <w:spacing w:val="-7"/>
          <w:w w:val="110"/>
        </w:rPr>
        <w:t>t</w:t>
      </w:r>
      <w:r>
        <w:rPr>
          <w:iCs/>
          <w:spacing w:val="22"/>
          <w:w w:val="110"/>
        </w:rPr>
        <w:t>s</w:t>
      </w:r>
      <w:r>
        <w:rPr>
          <w:iCs/>
          <w:w w:val="110"/>
        </w:rPr>
        <w:t>.</w:t>
      </w:r>
    </w:p>
    <w:p>
      <w:pPr>
        <w:pStyle w:val="style179"/>
        <w:numPr>
          <w:ilvl w:val="0"/>
          <w:numId w:val="24"/>
        </w:numPr>
        <w:tabs>
          <w:tab w:val="left" w:leader="none" w:pos="820"/>
        </w:tabs>
        <w:kinsoku w:val="false"/>
        <w:overflowPunct w:val="false"/>
        <w:spacing w:lineRule="auto" w:line="360"/>
        <w:rPr/>
      </w:pPr>
      <w:r>
        <w:rPr>
          <w:iCs/>
          <w:spacing w:val="-16"/>
          <w:w w:val="110"/>
        </w:rPr>
        <w:t>I</w:t>
      </w:r>
      <w:r>
        <w:rPr>
          <w:iCs/>
          <w:w w:val="110"/>
        </w:rPr>
        <w:t>t</w:t>
      </w:r>
      <w:r>
        <w:rPr>
          <w:iCs/>
          <w:spacing w:val="-21"/>
          <w:w w:val="110"/>
        </w:rPr>
        <w:t xml:space="preserve"> </w:t>
      </w:r>
      <w:r>
        <w:rPr>
          <w:iCs/>
          <w:spacing w:val="-3"/>
          <w:w w:val="110"/>
        </w:rPr>
        <w:t>e</w:t>
      </w:r>
      <w:r>
        <w:rPr>
          <w:iCs/>
          <w:spacing w:val="-18"/>
          <w:w w:val="110"/>
        </w:rPr>
        <w:t>n</w:t>
      </w:r>
      <w:r>
        <w:rPr>
          <w:iCs/>
          <w:spacing w:val="22"/>
          <w:w w:val="110"/>
        </w:rPr>
        <w:t>s</w:t>
      </w:r>
      <w:r>
        <w:rPr>
          <w:iCs/>
          <w:spacing w:val="-16"/>
          <w:w w:val="110"/>
        </w:rPr>
        <w:t>u</w:t>
      </w:r>
      <w:r>
        <w:rPr>
          <w:iCs/>
          <w:spacing w:val="-24"/>
          <w:w w:val="110"/>
        </w:rPr>
        <w:t>r</w:t>
      </w:r>
      <w:r>
        <w:rPr>
          <w:iCs/>
          <w:spacing w:val="-3"/>
          <w:w w:val="110"/>
        </w:rPr>
        <w:t>e</w:t>
      </w:r>
      <w:r>
        <w:rPr>
          <w:iCs/>
          <w:w w:val="110"/>
        </w:rPr>
        <w:t>s</w:t>
      </w:r>
      <w:r>
        <w:rPr>
          <w:iCs/>
          <w:spacing w:val="7"/>
          <w:w w:val="110"/>
        </w:rPr>
        <w:t xml:space="preserve"> </w:t>
      </w:r>
      <w:r>
        <w:rPr>
          <w:iCs/>
          <w:spacing w:val="-17"/>
          <w:w w:val="110"/>
        </w:rPr>
        <w:t>v</w:t>
      </w:r>
      <w:r>
        <w:rPr>
          <w:iCs/>
          <w:spacing w:val="-5"/>
          <w:w w:val="110"/>
        </w:rPr>
        <w:t>a</w:t>
      </w:r>
      <w:r>
        <w:rPr>
          <w:iCs/>
          <w:spacing w:val="-24"/>
          <w:w w:val="110"/>
        </w:rPr>
        <w:t>r</w:t>
      </w:r>
      <w:r>
        <w:rPr>
          <w:iCs/>
          <w:spacing w:val="-13"/>
          <w:w w:val="110"/>
        </w:rPr>
        <w:t>i</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1"/>
          <w:w w:val="110"/>
        </w:rPr>
        <w:t xml:space="preserve"> </w:t>
      </w:r>
      <w:r>
        <w:rPr>
          <w:iCs/>
          <w:spacing w:val="-5"/>
          <w:w w:val="110"/>
        </w:rPr>
        <w:t>a</w:t>
      </w:r>
      <w:r>
        <w:rPr>
          <w:iCs/>
          <w:spacing w:val="-16"/>
          <w:w w:val="110"/>
        </w:rPr>
        <w:t>m</w:t>
      </w:r>
      <w:r>
        <w:rPr>
          <w:iCs/>
          <w:spacing w:val="-3"/>
          <w:w w:val="110"/>
        </w:rPr>
        <w:t>o</w:t>
      </w:r>
      <w:r>
        <w:rPr>
          <w:iCs/>
          <w:spacing w:val="-18"/>
          <w:w w:val="110"/>
        </w:rPr>
        <w:t>n</w:t>
      </w:r>
      <w:r>
        <w:rPr>
          <w:iCs/>
          <w:w w:val="110"/>
        </w:rPr>
        <w:t>g</w:t>
      </w:r>
      <w:r>
        <w:rPr>
          <w:iCs/>
          <w:spacing w:val="-5"/>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7"/>
          <w:w w:val="110"/>
        </w:rPr>
        <w:t xml:space="preserve"> </w:t>
      </w:r>
      <w:r>
        <w:rPr>
          <w:iCs/>
          <w:spacing w:val="-11"/>
          <w:w w:val="110"/>
        </w:rPr>
        <w:t>d</w:t>
      </w:r>
      <w:r>
        <w:rPr>
          <w:iCs/>
          <w:spacing w:val="-16"/>
          <w:w w:val="110"/>
        </w:rPr>
        <w:t>u</w:t>
      </w:r>
      <w:r>
        <w:rPr>
          <w:iCs/>
          <w:w w:val="110"/>
        </w:rPr>
        <w:t>e</w:t>
      </w:r>
      <w:r>
        <w:rPr>
          <w:iCs/>
          <w:spacing w:val="-14"/>
          <w:w w:val="110"/>
        </w:rPr>
        <w:t xml:space="preserve"> </w:t>
      </w:r>
      <w:r>
        <w:rPr>
          <w:iCs/>
          <w:spacing w:val="-7"/>
          <w:w w:val="110"/>
        </w:rPr>
        <w:t>t</w:t>
      </w:r>
      <w:r>
        <w:rPr>
          <w:iCs/>
          <w:w w:val="110"/>
        </w:rPr>
        <w:t>o</w:t>
      </w:r>
      <w:r>
        <w:rPr>
          <w:iCs/>
          <w:spacing w:val="-14"/>
          <w:w w:val="110"/>
        </w:rPr>
        <w:t xml:space="preserve"> </w:t>
      </w:r>
      <w:r>
        <w:rPr>
          <w:iCs/>
          <w:spacing w:val="10"/>
          <w:w w:val="110"/>
        </w:rPr>
        <w:t>c</w:t>
      </w:r>
      <w:r>
        <w:rPr>
          <w:iCs/>
          <w:spacing w:val="-24"/>
          <w:w w:val="110"/>
        </w:rPr>
        <w:t>r</w:t>
      </w:r>
      <w:r>
        <w:rPr>
          <w:iCs/>
          <w:spacing w:val="-3"/>
          <w:w w:val="110"/>
        </w:rPr>
        <w:t>o</w:t>
      </w:r>
      <w:r>
        <w:rPr>
          <w:iCs/>
          <w:spacing w:val="22"/>
          <w:w w:val="110"/>
        </w:rPr>
        <w:t>s</w:t>
      </w:r>
      <w:r>
        <w:rPr>
          <w:iCs/>
          <w:w w:val="110"/>
        </w:rPr>
        <w:t>s</w:t>
      </w:r>
      <w:r>
        <w:rPr>
          <w:iCs/>
          <w:spacing w:val="7"/>
          <w:w w:val="110"/>
        </w:rPr>
        <w:t xml:space="preserve"> </w:t>
      </w:r>
      <w:r>
        <w:rPr>
          <w:iCs/>
          <w:spacing w:val="-11"/>
          <w:w w:val="110"/>
        </w:rPr>
        <w:t>p</w:t>
      </w:r>
      <w:r>
        <w:rPr>
          <w:iCs/>
          <w:spacing w:val="-3"/>
          <w:w w:val="110"/>
        </w:rPr>
        <w:t>o</w:t>
      </w:r>
      <w:r>
        <w:rPr>
          <w:iCs/>
          <w:spacing w:val="-12"/>
          <w:w w:val="110"/>
        </w:rPr>
        <w:t>ll</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1"/>
          <w:w w:val="110"/>
        </w:rPr>
        <w:t xml:space="preserve"> </w:t>
      </w:r>
      <w:r>
        <w:rPr>
          <w:iCs/>
          <w:spacing w:val="-5"/>
          <w:w w:val="110"/>
        </w:rPr>
        <w:t>a</w:t>
      </w:r>
      <w:r>
        <w:rPr>
          <w:iCs/>
          <w:spacing w:val="-18"/>
          <w:w w:val="110"/>
        </w:rPr>
        <w:t>n</w:t>
      </w:r>
      <w:r>
        <w:rPr>
          <w:iCs/>
          <w:w w:val="110"/>
        </w:rPr>
        <w:t>d</w:t>
      </w:r>
      <w:r>
        <w:rPr>
          <w:iCs/>
          <w:spacing w:val="-24"/>
          <w:w w:val="110"/>
        </w:rPr>
        <w:t xml:space="preserve"> </w:t>
      </w:r>
      <w:r>
        <w:rPr>
          <w:iCs/>
          <w:spacing w:val="-5"/>
          <w:w w:val="110"/>
        </w:rPr>
        <w:t>f</w:t>
      </w:r>
      <w:r>
        <w:rPr>
          <w:iCs/>
          <w:spacing w:val="-3"/>
          <w:w w:val="110"/>
        </w:rPr>
        <w:t>e</w:t>
      </w:r>
      <w:r>
        <w:rPr>
          <w:iCs/>
          <w:spacing w:val="-24"/>
          <w:w w:val="110"/>
        </w:rPr>
        <w:t>r</w:t>
      </w:r>
      <w:r>
        <w:rPr>
          <w:iCs/>
          <w:spacing w:val="-7"/>
          <w:w w:val="110"/>
        </w:rPr>
        <w:t>t</w:t>
      </w:r>
      <w:r>
        <w:rPr>
          <w:iCs/>
          <w:spacing w:val="-13"/>
          <w:w w:val="110"/>
        </w:rPr>
        <w:t>i</w:t>
      </w:r>
      <w:r>
        <w:rPr>
          <w:iCs/>
          <w:spacing w:val="-12"/>
          <w:w w:val="110"/>
        </w:rPr>
        <w:t>l</w:t>
      </w:r>
      <w:r>
        <w:rPr>
          <w:iCs/>
          <w:spacing w:val="-13"/>
          <w:w w:val="110"/>
        </w:rPr>
        <w:t>i</w:t>
      </w:r>
      <w:r>
        <w:rPr>
          <w:iCs/>
          <w:spacing w:val="-2"/>
          <w:w w:val="110"/>
        </w:rPr>
        <w:t>z</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4"/>
        </w:numPr>
        <w:tabs>
          <w:tab w:val="left" w:leader="none" w:pos="820"/>
        </w:tabs>
        <w:kinsoku w:val="false"/>
        <w:overflowPunct w:val="false"/>
        <w:spacing w:lineRule="auto" w:line="360"/>
        <w:rPr/>
      </w:pPr>
      <w:r>
        <w:rPr>
          <w:iCs/>
          <w:spacing w:val="23"/>
          <w:w w:val="104"/>
        </w:rPr>
        <w:t>S</w:t>
      </w:r>
      <w:r>
        <w:rPr>
          <w:iCs/>
          <w:spacing w:val="-3"/>
          <w:w w:val="104"/>
        </w:rPr>
        <w:t>o</w:t>
      </w:r>
      <w:r>
        <w:rPr>
          <w:iCs/>
          <w:spacing w:val="-15"/>
          <w:w w:val="104"/>
        </w:rPr>
        <w:t>m</w:t>
      </w:r>
      <w:r>
        <w:rPr>
          <w:iCs/>
          <w:w w:val="104"/>
        </w:rPr>
        <w:t>e</w:t>
      </w:r>
      <w:r>
        <w:rPr>
          <w:iCs/>
          <w:spacing w:val="-4"/>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19"/>
          <w:w w:val="104"/>
        </w:rPr>
        <w:t xml:space="preserve"> </w:t>
      </w:r>
      <w:r>
        <w:rPr>
          <w:iCs/>
          <w:spacing w:val="9"/>
          <w:w w:val="104"/>
        </w:rPr>
        <w:t>c</w:t>
      </w:r>
      <w:r>
        <w:rPr>
          <w:iCs/>
          <w:spacing w:val="-5"/>
          <w:w w:val="104"/>
        </w:rPr>
        <w:t>a</w:t>
      </w:r>
      <w:r>
        <w:rPr>
          <w:iCs/>
          <w:spacing w:val="-17"/>
          <w:w w:val="104"/>
        </w:rPr>
        <w:t>nn</w:t>
      </w:r>
      <w:r>
        <w:rPr>
          <w:iCs/>
          <w:spacing w:val="-3"/>
          <w:w w:val="104"/>
        </w:rPr>
        <w:t>o</w:t>
      </w:r>
      <w:r>
        <w:rPr>
          <w:iCs/>
          <w:w w:val="104"/>
        </w:rPr>
        <w:t>t</w:t>
      </w:r>
      <w:r>
        <w:rPr>
          <w:iCs/>
          <w:spacing w:val="-12"/>
          <w:w w:val="104"/>
        </w:rPr>
        <w:t xml:space="preserve"> </w:t>
      </w:r>
      <w:r>
        <w:rPr>
          <w:iCs/>
          <w:spacing w:val="-11"/>
          <w:w w:val="104"/>
        </w:rPr>
        <w:t>b</w:t>
      </w:r>
      <w:r>
        <w:rPr>
          <w:iCs/>
          <w:w w:val="104"/>
        </w:rPr>
        <w:t>e</w:t>
      </w:r>
      <w:r>
        <w:rPr>
          <w:iCs/>
          <w:spacing w:val="-3"/>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spacing w:val="-3"/>
          <w:w w:val="104"/>
        </w:rPr>
        <w:t>e</w:t>
      </w:r>
      <w:r>
        <w:rPr>
          <w:iCs/>
          <w:w w:val="104"/>
        </w:rPr>
        <w:t>d</w:t>
      </w:r>
      <w:r>
        <w:rPr>
          <w:iCs/>
          <w:spacing w:val="-15"/>
          <w:w w:val="104"/>
        </w:rPr>
        <w:t xml:space="preserve"> </w:t>
      </w:r>
      <w:r>
        <w:rPr>
          <w:iCs/>
          <w:spacing w:val="-4"/>
          <w:w w:val="104"/>
        </w:rPr>
        <w:t>f</w:t>
      </w:r>
      <w:r>
        <w:rPr>
          <w:iCs/>
          <w:spacing w:val="-23"/>
          <w:w w:val="104"/>
        </w:rPr>
        <w:t>r</w:t>
      </w:r>
      <w:r>
        <w:rPr>
          <w:iCs/>
          <w:spacing w:val="-3"/>
          <w:w w:val="104"/>
        </w:rPr>
        <w:t>o</w:t>
      </w:r>
      <w:r>
        <w:rPr>
          <w:iCs/>
          <w:w w:val="104"/>
        </w:rPr>
        <w:t>m</w:t>
      </w:r>
      <w:r>
        <w:rPr>
          <w:iCs/>
          <w:spacing w:val="-21"/>
          <w:w w:val="104"/>
        </w:rPr>
        <w:t xml:space="preserve"> </w:t>
      </w:r>
      <w:r>
        <w:rPr>
          <w:iCs/>
          <w:spacing w:val="-16"/>
          <w:w w:val="104"/>
        </w:rPr>
        <w:t>v</w:t>
      </w:r>
      <w:r>
        <w:rPr>
          <w:iCs/>
          <w:spacing w:val="-3"/>
          <w:w w:val="104"/>
        </w:rPr>
        <w:t>e</w:t>
      </w:r>
      <w:r>
        <w:rPr>
          <w:iCs/>
          <w:spacing w:val="7"/>
          <w:w w:val="104"/>
        </w:rPr>
        <w:t>g</w:t>
      </w:r>
      <w:r>
        <w:rPr>
          <w:iCs/>
          <w:spacing w:val="-3"/>
          <w:w w:val="104"/>
        </w:rPr>
        <w:t>e</w:t>
      </w:r>
      <w:r>
        <w:rPr>
          <w:iCs/>
          <w:spacing w:val="-7"/>
          <w:w w:val="104"/>
        </w:rPr>
        <w:t>t</w:t>
      </w:r>
      <w:r>
        <w:rPr>
          <w:iCs/>
          <w:spacing w:val="-5"/>
          <w:w w:val="104"/>
        </w:rPr>
        <w:t>a</w:t>
      </w:r>
      <w:r>
        <w:rPr>
          <w:iCs/>
          <w:spacing w:val="-7"/>
          <w:w w:val="104"/>
        </w:rPr>
        <w:t>t</w:t>
      </w:r>
      <w:r>
        <w:rPr>
          <w:iCs/>
          <w:spacing w:val="-13"/>
          <w:w w:val="104"/>
        </w:rPr>
        <w:t>i</w:t>
      </w:r>
      <w:r>
        <w:rPr>
          <w:iCs/>
          <w:spacing w:val="-16"/>
          <w:w w:val="104"/>
        </w:rPr>
        <w:t>v</w:t>
      </w:r>
      <w:r>
        <w:rPr>
          <w:iCs/>
          <w:w w:val="104"/>
        </w:rPr>
        <w:t>e</w:t>
      </w:r>
      <w:r>
        <w:rPr>
          <w:iCs/>
          <w:spacing w:val="-3"/>
          <w:w w:val="104"/>
        </w:rPr>
        <w:t xml:space="preserve"> </w:t>
      </w:r>
      <w:r>
        <w:rPr>
          <w:iCs/>
          <w:spacing w:val="-11"/>
          <w:w w:val="104"/>
        </w:rPr>
        <w:t>p</w:t>
      </w:r>
      <w:r>
        <w:rPr>
          <w:iCs/>
          <w:spacing w:val="-5"/>
          <w:w w:val="104"/>
        </w:rPr>
        <w:t>a</w:t>
      </w:r>
      <w:r>
        <w:rPr>
          <w:iCs/>
          <w:spacing w:val="-23"/>
          <w:w w:val="104"/>
        </w:rPr>
        <w:t>r</w:t>
      </w:r>
      <w:r>
        <w:rPr>
          <w:iCs/>
          <w:spacing w:val="-7"/>
          <w:w w:val="104"/>
        </w:rPr>
        <w:t>t</w:t>
      </w:r>
      <w:r>
        <w:rPr>
          <w:iCs/>
          <w:w w:val="104"/>
        </w:rPr>
        <w:t>s</w:t>
      </w:r>
      <w:r>
        <w:rPr>
          <w:iCs/>
          <w:spacing w:val="19"/>
          <w:w w:val="104"/>
        </w:rPr>
        <w:t xml:space="preserve"> </w:t>
      </w:r>
      <w:r>
        <w:rPr>
          <w:iCs/>
          <w:spacing w:val="-3"/>
          <w:w w:val="104"/>
        </w:rPr>
        <w:t>e</w:t>
      </w:r>
      <w:r>
        <w:rPr>
          <w:iCs/>
          <w:spacing w:val="4"/>
          <w:w w:val="104"/>
        </w:rPr>
        <w:t>.</w:t>
      </w:r>
      <w:r>
        <w:rPr>
          <w:iCs/>
          <w:spacing w:val="7"/>
          <w:w w:val="104"/>
        </w:rPr>
        <w:t>g</w:t>
      </w:r>
      <w:r>
        <w:rPr>
          <w:iCs/>
          <w:w w:val="104"/>
        </w:rPr>
        <w:t>.</w:t>
      </w:r>
      <w:r>
        <w:rPr>
          <w:iCs/>
          <w:spacing w:val="3"/>
          <w:w w:val="104"/>
        </w:rPr>
        <w:t xml:space="preserve"> </w:t>
      </w:r>
      <w:r>
        <w:rPr>
          <w:iCs/>
          <w:spacing w:val="-14"/>
          <w:w w:val="104"/>
        </w:rPr>
        <w:t>M</w:t>
      </w:r>
      <w:r>
        <w:rPr>
          <w:iCs/>
          <w:spacing w:val="-5"/>
          <w:w w:val="104"/>
        </w:rPr>
        <w:t>a</w:t>
      </w:r>
      <w:r>
        <w:rPr>
          <w:iCs/>
          <w:spacing w:val="-13"/>
          <w:w w:val="104"/>
        </w:rPr>
        <w:t>i</w:t>
      </w:r>
      <w:r>
        <w:rPr>
          <w:iCs/>
          <w:spacing w:val="-2"/>
          <w:w w:val="104"/>
        </w:rPr>
        <w:t>z</w:t>
      </w:r>
      <w:r>
        <w:rPr>
          <w:iCs/>
          <w:spacing w:val="-3"/>
          <w:w w:val="104"/>
        </w:rPr>
        <w:t>e</w:t>
      </w:r>
      <w:r>
        <w:rPr>
          <w:iCs/>
          <w:w w:val="104"/>
        </w:rPr>
        <w:t>.</w:t>
      </w:r>
    </w:p>
    <w:p>
      <w:pPr>
        <w:pStyle w:val="style179"/>
        <w:numPr>
          <w:ilvl w:val="0"/>
          <w:numId w:val="24"/>
        </w:numPr>
        <w:tabs>
          <w:tab w:val="left" w:leader="none" w:pos="820"/>
        </w:tabs>
        <w:kinsoku w:val="false"/>
        <w:overflowPunct w:val="false"/>
        <w:spacing w:lineRule="auto" w:line="360"/>
        <w:rPr/>
      </w:pPr>
      <w:r>
        <w:rPr>
          <w:iCs/>
          <w:spacing w:val="-16"/>
          <w:w w:val="110"/>
        </w:rPr>
        <w:t>I</w:t>
      </w:r>
      <w:r>
        <w:rPr>
          <w:iCs/>
          <w:w w:val="110"/>
        </w:rPr>
        <w:t>t</w:t>
      </w:r>
      <w:r>
        <w:rPr>
          <w:iCs/>
          <w:spacing w:val="-35"/>
          <w:w w:val="110"/>
        </w:rPr>
        <w:t xml:space="preserve"> </w:t>
      </w:r>
      <w:r>
        <w:rPr>
          <w:iCs/>
          <w:spacing w:val="-13"/>
          <w:w w:val="110"/>
        </w:rPr>
        <w:t>i</w:t>
      </w:r>
      <w:r>
        <w:rPr>
          <w:iCs/>
          <w:w w:val="110"/>
        </w:rPr>
        <w:t>s</w:t>
      </w:r>
      <w:r>
        <w:rPr>
          <w:iCs/>
          <w:spacing w:val="-14"/>
          <w:w w:val="110"/>
        </w:rPr>
        <w:t xml:space="preserve"> </w:t>
      </w:r>
      <w:r>
        <w:rPr>
          <w:iCs/>
          <w:spacing w:val="10"/>
          <w:w w:val="110"/>
        </w:rPr>
        <w:t>c</w:t>
      </w:r>
      <w:r>
        <w:rPr>
          <w:iCs/>
          <w:spacing w:val="-16"/>
          <w:w w:val="110"/>
        </w:rPr>
        <w:t>h</w:t>
      </w:r>
      <w:r>
        <w:rPr>
          <w:iCs/>
          <w:spacing w:val="-3"/>
          <w:w w:val="110"/>
        </w:rPr>
        <w:t>e</w:t>
      </w:r>
      <w:r>
        <w:rPr>
          <w:iCs/>
          <w:spacing w:val="-5"/>
          <w:w w:val="110"/>
        </w:rPr>
        <w:t>a</w:t>
      </w:r>
      <w:r>
        <w:rPr>
          <w:iCs/>
          <w:spacing w:val="-11"/>
          <w:w w:val="110"/>
        </w:rPr>
        <w:t>p</w:t>
      </w:r>
      <w:r>
        <w:rPr>
          <w:iCs/>
          <w:spacing w:val="-3"/>
          <w:w w:val="110"/>
        </w:rPr>
        <w:t>e</w:t>
      </w:r>
      <w:r>
        <w:rPr>
          <w:iCs/>
          <w:w w:val="110"/>
        </w:rPr>
        <w:t>r</w:t>
      </w:r>
      <w:r>
        <w:rPr>
          <w:iCs/>
          <w:spacing w:val="-51"/>
          <w:w w:val="110"/>
        </w:rPr>
        <w:t xml:space="preserve"> </w:t>
      </w:r>
      <w:r>
        <w:rPr>
          <w:iCs/>
          <w:spacing w:val="-7"/>
          <w:w w:val="110"/>
        </w:rPr>
        <w:t>t</w:t>
      </w:r>
      <w:r>
        <w:rPr>
          <w:iCs/>
          <w:spacing w:val="-16"/>
          <w:w w:val="110"/>
        </w:rPr>
        <w:t>h</w:t>
      </w:r>
      <w:r>
        <w:rPr>
          <w:iCs/>
          <w:spacing w:val="-5"/>
          <w:w w:val="110"/>
        </w:rPr>
        <w:t>a</w:t>
      </w:r>
      <w:r>
        <w:rPr>
          <w:iCs/>
          <w:w w:val="110"/>
        </w:rPr>
        <w:t>n</w:t>
      </w:r>
      <w:r>
        <w:rPr>
          <w:iCs/>
          <w:spacing w:val="-42"/>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7"/>
          <w:w w:val="110"/>
        </w:rPr>
        <w:t>t</w:t>
      </w:r>
      <w:r>
        <w:rPr>
          <w:iCs/>
          <w:spacing w:val="-13"/>
          <w:w w:val="110"/>
        </w:rPr>
        <w:t>i</w:t>
      </w:r>
      <w:r>
        <w:rPr>
          <w:iCs/>
          <w:spacing w:val="-17"/>
          <w:w w:val="110"/>
        </w:rPr>
        <w:t>v</w:t>
      </w:r>
      <w:r>
        <w:rPr>
          <w:iCs/>
          <w:w w:val="110"/>
        </w:rPr>
        <w:t>e</w:t>
      </w:r>
      <w:r>
        <w:rPr>
          <w:iCs/>
          <w:spacing w:val="-29"/>
          <w:w w:val="110"/>
        </w:rPr>
        <w:t xml:space="preserve"> </w:t>
      </w:r>
      <w:r>
        <w:rPr>
          <w:iCs/>
          <w:spacing w:val="-16"/>
          <w:w w:val="110"/>
        </w:rPr>
        <w:t>m</w:t>
      </w:r>
      <w:r>
        <w:rPr>
          <w:iCs/>
          <w:spacing w:val="-3"/>
          <w:w w:val="110"/>
        </w:rPr>
        <w:t>e</w:t>
      </w:r>
      <w:r>
        <w:rPr>
          <w:iCs/>
          <w:spacing w:val="-7"/>
          <w:w w:val="110"/>
        </w:rPr>
        <w:t>t</w:t>
      </w:r>
      <w:r>
        <w:rPr>
          <w:iCs/>
          <w:spacing w:val="-16"/>
          <w:w w:val="110"/>
        </w:rPr>
        <w:t>h</w:t>
      </w:r>
      <w:r>
        <w:rPr>
          <w:iCs/>
          <w:spacing w:val="-3"/>
          <w:w w:val="110"/>
        </w:rPr>
        <w:t>o</w:t>
      </w:r>
      <w:r>
        <w:rPr>
          <w:iCs/>
          <w:spacing w:val="-11"/>
          <w:w w:val="110"/>
        </w:rPr>
        <w:t>d</w:t>
      </w:r>
      <w:r>
        <w:rPr>
          <w:iCs/>
          <w:w w:val="110"/>
        </w:rPr>
        <w:t>.</w:t>
      </w:r>
    </w:p>
    <w:p>
      <w:pPr>
        <w:pStyle w:val="style179"/>
        <w:numPr>
          <w:ilvl w:val="0"/>
          <w:numId w:val="24"/>
        </w:numPr>
        <w:tabs>
          <w:tab w:val="left" w:leader="none" w:pos="820"/>
        </w:tabs>
        <w:kinsoku w:val="false"/>
        <w:overflowPunct w:val="false"/>
        <w:spacing w:lineRule="auto" w:line="360"/>
        <w:ind w:right="779"/>
        <w:rPr/>
      </w:pPr>
      <w:r>
        <w:rPr>
          <w:iCs/>
          <w:spacing w:val="9"/>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31"/>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spacing w:val="-3"/>
          <w:w w:val="104"/>
        </w:rPr>
        <w:t>e</w:t>
      </w:r>
      <w:r>
        <w:rPr>
          <w:iCs/>
          <w:w w:val="104"/>
        </w:rPr>
        <w:t>d</w:t>
      </w:r>
      <w:r>
        <w:rPr>
          <w:iCs/>
          <w:spacing w:val="-7"/>
          <w:w w:val="104"/>
        </w:rPr>
        <w:t xml:space="preserve"> </w:t>
      </w:r>
      <w:r>
        <w:rPr>
          <w:iCs/>
          <w:spacing w:val="-4"/>
          <w:w w:val="104"/>
        </w:rPr>
        <w:t>f</w:t>
      </w:r>
      <w:r>
        <w:rPr>
          <w:iCs/>
          <w:spacing w:val="-23"/>
          <w:w w:val="104"/>
        </w:rPr>
        <w:t>r</w:t>
      </w:r>
      <w:r>
        <w:rPr>
          <w:iCs/>
          <w:spacing w:val="-3"/>
          <w:w w:val="104"/>
        </w:rPr>
        <w:t>o</w:t>
      </w:r>
      <w:r>
        <w:rPr>
          <w:iCs/>
          <w:w w:val="104"/>
        </w:rPr>
        <w:t>m</w:t>
      </w:r>
      <w:r>
        <w:rPr>
          <w:iCs/>
          <w:spacing w:val="-14"/>
          <w:w w:val="104"/>
        </w:rPr>
        <w:t xml:space="preserve"> </w:t>
      </w:r>
      <w:r>
        <w:rPr>
          <w:iCs/>
          <w:spacing w:val="21"/>
          <w:w w:val="104"/>
        </w:rPr>
        <w:t>s</w:t>
      </w:r>
      <w:r>
        <w:rPr>
          <w:iCs/>
          <w:spacing w:val="-3"/>
          <w:w w:val="104"/>
        </w:rPr>
        <w:t>ee</w:t>
      </w:r>
      <w:r>
        <w:rPr>
          <w:iCs/>
          <w:w w:val="104"/>
        </w:rPr>
        <w:t>d</w:t>
      </w:r>
      <w:r>
        <w:rPr>
          <w:iCs/>
          <w:spacing w:val="-7"/>
          <w:w w:val="104"/>
        </w:rPr>
        <w:t xml:space="preserve"> </w:t>
      </w:r>
      <w:r>
        <w:rPr>
          <w:iCs/>
          <w:spacing w:val="-15"/>
          <w:w w:val="104"/>
        </w:rPr>
        <w:t>h</w:t>
      </w:r>
      <w:r>
        <w:rPr>
          <w:iCs/>
          <w:spacing w:val="-5"/>
          <w:w w:val="104"/>
        </w:rPr>
        <w:t>a</w:t>
      </w:r>
      <w:r>
        <w:rPr>
          <w:iCs/>
          <w:spacing w:val="-16"/>
          <w:w w:val="104"/>
        </w:rPr>
        <w:t>v</w:t>
      </w:r>
      <w:r>
        <w:rPr>
          <w:iCs/>
          <w:w w:val="104"/>
        </w:rPr>
        <w:t>e</w:t>
      </w:r>
      <w:r>
        <w:rPr>
          <w:iCs/>
          <w:spacing w:val="6"/>
          <w:w w:val="104"/>
        </w:rPr>
        <w:t xml:space="preserve"> </w:t>
      </w:r>
      <w:r>
        <w:rPr>
          <w:iCs/>
          <w:w w:val="104"/>
        </w:rPr>
        <w:t>a</w:t>
      </w:r>
      <w:r>
        <w:rPr>
          <w:iCs/>
          <w:spacing w:val="3"/>
          <w:w w:val="104"/>
        </w:rPr>
        <w:t xml:space="preserve"> </w:t>
      </w:r>
      <w:r>
        <w:rPr>
          <w:iCs/>
          <w:spacing w:val="-12"/>
          <w:w w:val="104"/>
        </w:rPr>
        <w:t>l</w:t>
      </w:r>
      <w:r>
        <w:rPr>
          <w:iCs/>
          <w:spacing w:val="-3"/>
          <w:w w:val="104"/>
        </w:rPr>
        <w:t>o</w:t>
      </w:r>
      <w:r>
        <w:rPr>
          <w:iCs/>
          <w:spacing w:val="-17"/>
          <w:w w:val="104"/>
        </w:rPr>
        <w:t>n</w:t>
      </w:r>
      <w:r>
        <w:rPr>
          <w:iCs/>
          <w:w w:val="104"/>
        </w:rPr>
        <w:t>g</w:t>
      </w:r>
      <w:r>
        <w:rPr>
          <w:iCs/>
          <w:spacing w:val="16"/>
          <w:w w:val="104"/>
        </w:rPr>
        <w:t xml:space="preserve"> </w:t>
      </w:r>
      <w:r>
        <w:rPr>
          <w:iCs/>
          <w:spacing w:val="-12"/>
          <w:w w:val="104"/>
        </w:rPr>
        <w:t>l</w:t>
      </w:r>
      <w:r>
        <w:rPr>
          <w:iCs/>
          <w:spacing w:val="-13"/>
          <w:w w:val="104"/>
        </w:rPr>
        <w:t>i</w:t>
      </w:r>
      <w:r>
        <w:rPr>
          <w:iCs/>
          <w:spacing w:val="-4"/>
          <w:w w:val="104"/>
        </w:rPr>
        <w:t>f</w:t>
      </w:r>
      <w:r>
        <w:rPr>
          <w:iCs/>
          <w:spacing w:val="-3"/>
          <w:w w:val="104"/>
        </w:rPr>
        <w:t>e</w:t>
      </w:r>
      <w:r>
        <w:rPr>
          <w:iCs/>
          <w:spacing w:val="21"/>
          <w:w w:val="104"/>
        </w:rPr>
        <w:t>s</w:t>
      </w:r>
      <w:r>
        <w:rPr>
          <w:iCs/>
          <w:spacing w:val="-11"/>
          <w:w w:val="104"/>
        </w:rPr>
        <w:t>p</w:t>
      </w:r>
      <w:r>
        <w:rPr>
          <w:iCs/>
          <w:spacing w:val="-5"/>
          <w:w w:val="104"/>
        </w:rPr>
        <w:t>a</w:t>
      </w:r>
      <w:r>
        <w:rPr>
          <w:iCs/>
          <w:w w:val="104"/>
        </w:rPr>
        <w:t>n</w:t>
      </w:r>
      <w:r>
        <w:rPr>
          <w:iCs/>
          <w:spacing w:val="-16"/>
          <w:w w:val="104"/>
        </w:rPr>
        <w:t xml:space="preserve"> </w:t>
      </w:r>
      <w:r>
        <w:rPr>
          <w:iCs/>
          <w:spacing w:val="-7"/>
          <w:w w:val="104"/>
        </w:rPr>
        <w:t>t</w:t>
      </w:r>
      <w:r>
        <w:rPr>
          <w:iCs/>
          <w:spacing w:val="-15"/>
          <w:w w:val="104"/>
        </w:rPr>
        <w:t>h</w:t>
      </w:r>
      <w:r>
        <w:rPr>
          <w:iCs/>
          <w:spacing w:val="-5"/>
          <w:w w:val="104"/>
        </w:rPr>
        <w:t>a</w:t>
      </w:r>
      <w:r>
        <w:rPr>
          <w:iCs/>
          <w:w w:val="104"/>
        </w:rPr>
        <w:t>n</w:t>
      </w:r>
      <w:r>
        <w:rPr>
          <w:iCs/>
          <w:spacing w:val="-16"/>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31"/>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spacing w:val="-3"/>
          <w:w w:val="104"/>
        </w:rPr>
        <w:t>e</w:t>
      </w:r>
      <w:r>
        <w:rPr>
          <w:iCs/>
          <w:w w:val="104"/>
        </w:rPr>
        <w:t>d</w:t>
      </w:r>
      <w:r>
        <w:rPr>
          <w:iCs/>
          <w:w w:val="110"/>
        </w:rPr>
        <w:t xml:space="preserve"> </w:t>
      </w:r>
      <w:r>
        <w:rPr>
          <w:iCs/>
          <w:spacing w:val="-16"/>
          <w:w w:val="104"/>
        </w:rPr>
        <w:t>v</w:t>
      </w:r>
      <w:r>
        <w:rPr>
          <w:iCs/>
          <w:spacing w:val="-3"/>
          <w:w w:val="104"/>
        </w:rPr>
        <w:t>e</w:t>
      </w:r>
      <w:r>
        <w:rPr>
          <w:iCs/>
          <w:spacing w:val="7"/>
          <w:w w:val="104"/>
        </w:rPr>
        <w:t>g</w:t>
      </w:r>
      <w:r>
        <w:rPr>
          <w:iCs/>
          <w:spacing w:val="-3"/>
          <w:w w:val="104"/>
        </w:rPr>
        <w:t>e</w:t>
      </w:r>
      <w:r>
        <w:rPr>
          <w:iCs/>
          <w:spacing w:val="-7"/>
          <w:w w:val="104"/>
        </w:rPr>
        <w:t>t</w:t>
      </w:r>
      <w:r>
        <w:rPr>
          <w:iCs/>
          <w:spacing w:val="-5"/>
          <w:w w:val="104"/>
        </w:rPr>
        <w:t>a</w:t>
      </w:r>
      <w:r>
        <w:rPr>
          <w:iCs/>
          <w:spacing w:val="-7"/>
          <w:w w:val="104"/>
        </w:rPr>
        <w:t>t</w:t>
      </w:r>
      <w:r>
        <w:rPr>
          <w:iCs/>
          <w:spacing w:val="-13"/>
          <w:w w:val="104"/>
        </w:rPr>
        <w:t>i</w:t>
      </w:r>
      <w:r>
        <w:rPr>
          <w:iCs/>
          <w:spacing w:val="-16"/>
          <w:w w:val="104"/>
        </w:rPr>
        <w:t>v</w:t>
      </w:r>
      <w:r>
        <w:rPr>
          <w:iCs/>
          <w:spacing w:val="-3"/>
          <w:w w:val="104"/>
        </w:rPr>
        <w:t>e</w:t>
      </w:r>
      <w:r>
        <w:rPr>
          <w:iCs/>
          <w:spacing w:val="-12"/>
          <w:w w:val="104"/>
        </w:rPr>
        <w:t>l</w:t>
      </w:r>
      <w:r>
        <w:rPr>
          <w:iCs/>
          <w:spacing w:val="-14"/>
          <w:w w:val="104"/>
        </w:rPr>
        <w:t>y</w:t>
      </w:r>
      <w:r>
        <w:rPr>
          <w:iCs/>
          <w:w w:val="104"/>
        </w:rPr>
        <w:t>.</w:t>
      </w:r>
    </w:p>
    <w:p>
      <w:pPr>
        <w:pStyle w:val="style179"/>
        <w:numPr>
          <w:ilvl w:val="0"/>
          <w:numId w:val="24"/>
        </w:numPr>
        <w:tabs>
          <w:tab w:val="left" w:leader="none" w:pos="820"/>
        </w:tabs>
        <w:kinsoku w:val="false"/>
        <w:overflowPunct w:val="false"/>
        <w:spacing w:lineRule="auto" w:line="360"/>
        <w:ind w:right="3948"/>
        <w:rPr/>
      </w:pPr>
      <w:r>
        <w:rPr>
          <w:iCs/>
          <w:spacing w:val="-5"/>
          <w:w w:val="104"/>
        </w:rPr>
        <w:t>T</w:t>
      </w:r>
      <w:r>
        <w:rPr>
          <w:iCs/>
          <w:spacing w:val="-15"/>
          <w:w w:val="104"/>
        </w:rPr>
        <w:t>h</w:t>
      </w:r>
      <w:r>
        <w:rPr>
          <w:iCs/>
          <w:w w:val="104"/>
        </w:rPr>
        <w:t>e</w:t>
      </w:r>
      <w:r>
        <w:rPr>
          <w:iCs/>
          <w:spacing w:val="10"/>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spacing w:val="-13"/>
          <w:w w:val="104"/>
        </w:rPr>
        <w:t>i</w:t>
      </w:r>
      <w:r>
        <w:rPr>
          <w:iCs/>
          <w:spacing w:val="-17"/>
          <w:w w:val="104"/>
        </w:rPr>
        <w:t>n</w:t>
      </w:r>
      <w:r>
        <w:rPr>
          <w:iCs/>
          <w:w w:val="104"/>
        </w:rPr>
        <w:t>g</w:t>
      </w:r>
      <w:r>
        <w:rPr>
          <w:iCs/>
          <w:spacing w:val="22"/>
          <w:w w:val="104"/>
        </w:rPr>
        <w:t xml:space="preserve"> </w:t>
      </w:r>
      <w:r>
        <w:rPr>
          <w:iCs/>
          <w:spacing w:val="-15"/>
          <w:w w:val="104"/>
        </w:rPr>
        <w:t>m</w:t>
      </w:r>
      <w:r>
        <w:rPr>
          <w:iCs/>
          <w:spacing w:val="-5"/>
          <w:w w:val="104"/>
        </w:rPr>
        <w:t>a</w:t>
      </w:r>
      <w:r>
        <w:rPr>
          <w:iCs/>
          <w:spacing w:val="-7"/>
          <w:w w:val="104"/>
        </w:rPr>
        <w:t>t</w:t>
      </w:r>
      <w:r>
        <w:rPr>
          <w:iCs/>
          <w:spacing w:val="-3"/>
          <w:w w:val="104"/>
        </w:rPr>
        <w:t>e</w:t>
      </w:r>
      <w:r>
        <w:rPr>
          <w:iCs/>
          <w:spacing w:val="-23"/>
          <w:w w:val="104"/>
        </w:rPr>
        <w:t>r</w:t>
      </w:r>
      <w:r>
        <w:rPr>
          <w:iCs/>
          <w:spacing w:val="-13"/>
          <w:w w:val="104"/>
        </w:rPr>
        <w:t>i</w:t>
      </w:r>
      <w:r>
        <w:rPr>
          <w:iCs/>
          <w:spacing w:val="-5"/>
          <w:w w:val="104"/>
        </w:rPr>
        <w:t>a</w:t>
      </w:r>
      <w:r>
        <w:rPr>
          <w:iCs/>
          <w:spacing w:val="-12"/>
          <w:w w:val="104"/>
        </w:rPr>
        <w:t>l</w:t>
      </w:r>
      <w:r>
        <w:rPr>
          <w:iCs/>
          <w:w w:val="104"/>
        </w:rPr>
        <w:t>s</w:t>
      </w:r>
      <w:r>
        <w:rPr>
          <w:iCs/>
          <w:spacing w:val="39"/>
          <w:w w:val="104"/>
        </w:rPr>
        <w:t xml:space="preserve"> </w:t>
      </w:r>
      <w:r>
        <w:rPr>
          <w:iCs/>
          <w:spacing w:val="-5"/>
          <w:w w:val="104"/>
        </w:rPr>
        <w:t>a</w:t>
      </w:r>
      <w:r>
        <w:rPr>
          <w:iCs/>
          <w:spacing w:val="-23"/>
          <w:w w:val="104"/>
        </w:rPr>
        <w:t>r</w:t>
      </w:r>
      <w:r>
        <w:rPr>
          <w:iCs/>
          <w:w w:val="104"/>
        </w:rPr>
        <w:t>e</w:t>
      </w:r>
      <w:r>
        <w:rPr>
          <w:iCs/>
          <w:spacing w:val="11"/>
          <w:w w:val="104"/>
        </w:rPr>
        <w:t xml:space="preserve"> </w:t>
      </w:r>
      <w:r>
        <w:rPr>
          <w:iCs/>
          <w:spacing w:val="-3"/>
          <w:w w:val="104"/>
        </w:rPr>
        <w:t>e</w:t>
      </w:r>
      <w:r>
        <w:rPr>
          <w:iCs/>
          <w:spacing w:val="-5"/>
          <w:w w:val="104"/>
        </w:rPr>
        <w:t>a</w:t>
      </w:r>
      <w:r>
        <w:rPr>
          <w:iCs/>
          <w:spacing w:val="21"/>
          <w:w w:val="104"/>
        </w:rPr>
        <w:t>s</w:t>
      </w:r>
      <w:r>
        <w:rPr>
          <w:iCs/>
          <w:w w:val="104"/>
        </w:rPr>
        <w:t>y</w:t>
      </w:r>
      <w:r>
        <w:rPr>
          <w:iCs/>
          <w:spacing w:val="-6"/>
          <w:w w:val="104"/>
        </w:rPr>
        <w:t xml:space="preserve"> to </w:t>
      </w:r>
      <w:r>
        <w:rPr>
          <w:iCs/>
          <w:spacing w:val="-7"/>
          <w:w w:val="104"/>
        </w:rPr>
        <w:t>t</w:t>
      </w:r>
      <w:r>
        <w:rPr>
          <w:iCs/>
          <w:spacing w:val="-23"/>
          <w:w w:val="104"/>
        </w:rPr>
        <w:t>r</w:t>
      </w:r>
      <w:r>
        <w:rPr>
          <w:iCs/>
          <w:spacing w:val="-5"/>
          <w:w w:val="104"/>
        </w:rPr>
        <w:t>a</w:t>
      </w:r>
      <w:r>
        <w:rPr>
          <w:iCs/>
          <w:spacing w:val="-17"/>
          <w:w w:val="104"/>
        </w:rPr>
        <w:t>n</w:t>
      </w:r>
      <w:r>
        <w:rPr>
          <w:iCs/>
          <w:spacing w:val="21"/>
          <w:w w:val="104"/>
        </w:rPr>
        <w:t>s</w:t>
      </w:r>
      <w:r>
        <w:rPr>
          <w:iCs/>
          <w:spacing w:val="-11"/>
          <w:w w:val="104"/>
        </w:rPr>
        <w:t>p</w:t>
      </w:r>
      <w:r>
        <w:rPr>
          <w:iCs/>
          <w:spacing w:val="-3"/>
          <w:w w:val="104"/>
        </w:rPr>
        <w:t>o</w:t>
      </w:r>
      <w:r>
        <w:rPr>
          <w:iCs/>
          <w:spacing w:val="-23"/>
          <w:w w:val="104"/>
        </w:rPr>
        <w:t>r</w:t>
      </w:r>
      <w:r>
        <w:rPr>
          <w:iCs/>
          <w:spacing w:val="-7"/>
          <w:w w:val="104"/>
        </w:rPr>
        <w:t>t</w:t>
      </w:r>
      <w:r>
        <w:rPr>
          <w:iCs/>
          <w:w w:val="104"/>
        </w:rPr>
        <w:t>.</w:t>
      </w:r>
    </w:p>
    <w:p>
      <w:pPr>
        <w:pStyle w:val="style0"/>
        <w:tabs>
          <w:tab w:val="left" w:leader="none" w:pos="820"/>
        </w:tabs>
        <w:kinsoku w:val="false"/>
        <w:overflowPunct w:val="false"/>
        <w:autoSpaceDE w:val="false"/>
        <w:autoSpaceDN w:val="false"/>
        <w:adjustRightInd w:val="false"/>
        <w:spacing w:after="0" w:lineRule="auto" w:line="360"/>
        <w:ind w:right="3948"/>
        <w:rPr>
          <w:rFonts w:ascii="Times New Roman" w:cs="Times New Roman" w:hAnsi="Times New Roman"/>
          <w:b/>
          <w:sz w:val="24"/>
          <w:szCs w:val="24"/>
        </w:rPr>
      </w:pPr>
      <w:r>
        <w:rPr>
          <w:rFonts w:ascii="Times New Roman" w:cs="Times New Roman" w:hAnsi="Times New Roman"/>
          <w:b/>
          <w:iCs/>
          <w:w w:val="89"/>
          <w:sz w:val="24"/>
          <w:szCs w:val="24"/>
        </w:rPr>
        <w:t xml:space="preserve"> </w:t>
      </w:r>
      <w:r>
        <w:rPr>
          <w:rFonts w:ascii="Times New Roman" w:cs="Times New Roman" w:hAnsi="Times New Roman"/>
          <w:b/>
          <w:iCs/>
          <w:spacing w:val="-10"/>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54"/>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24"/>
          <w:w w:val="104"/>
          <w:sz w:val="24"/>
          <w:szCs w:val="24"/>
        </w:rPr>
        <w:t xml:space="preserve"> </w:t>
      </w:r>
      <w:r>
        <w:rPr>
          <w:rFonts w:ascii="Times New Roman" w:cs="Times New Roman" w:hAnsi="Times New Roman"/>
          <w:b/>
          <w:iCs/>
          <w:spacing w:val="-13"/>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53"/>
          <w:w w:val="104"/>
          <w:sz w:val="24"/>
          <w:szCs w:val="24"/>
        </w:rPr>
        <w:t xml:space="preserve"> </w:t>
      </w:r>
      <w:r>
        <w:rPr>
          <w:rFonts w:ascii="Times New Roman" w:cs="Times New Roman" w:hAnsi="Times New Roman"/>
          <w:b/>
          <w:iCs/>
          <w:spacing w:val="1"/>
          <w:w w:val="104"/>
          <w:sz w:val="24"/>
          <w:szCs w:val="24"/>
        </w:rPr>
        <w:t>se</w:t>
      </w:r>
      <w:r>
        <w:rPr>
          <w:rFonts w:ascii="Times New Roman" w:cs="Times New Roman" w:hAnsi="Times New Roman"/>
          <w:b/>
          <w:iCs/>
          <w:spacing w:val="-9"/>
          <w:w w:val="104"/>
          <w:sz w:val="24"/>
          <w:szCs w:val="24"/>
        </w:rPr>
        <w:t>e</w:t>
      </w:r>
      <w:r>
        <w:rPr>
          <w:rFonts w:ascii="Times New Roman" w:cs="Times New Roman" w:hAnsi="Times New Roman"/>
          <w:b/>
          <w:iCs/>
          <w:w w:val="104"/>
          <w:sz w:val="24"/>
          <w:szCs w:val="24"/>
        </w:rPr>
        <w:t>ds</w:t>
      </w:r>
      <w:r>
        <w:rPr>
          <w:rFonts w:ascii="Times New Roman" w:cs="Times New Roman" w:hAnsi="Times New Roman"/>
          <w:b/>
          <w:iCs/>
          <w:spacing w:val="-54"/>
          <w:w w:val="104"/>
          <w:sz w:val="24"/>
          <w:szCs w:val="24"/>
        </w:rPr>
        <w:t xml:space="preserve"> </w:t>
      </w:r>
    </w:p>
    <w:p>
      <w:pPr>
        <w:pStyle w:val="style179"/>
        <w:numPr>
          <w:ilvl w:val="0"/>
          <w:numId w:val="25"/>
        </w:numPr>
        <w:tabs>
          <w:tab w:val="left" w:leader="none" w:pos="820"/>
        </w:tabs>
        <w:kinsoku w:val="false"/>
        <w:overflowPunct w:val="false"/>
        <w:spacing w:lineRule="auto" w:line="360"/>
        <w:ind w:right="3948"/>
        <w:rPr>
          <w:b/>
        </w:rPr>
      </w:pPr>
      <w:r>
        <w:rPr>
          <w:iCs/>
          <w:spacing w:val="-9"/>
          <w:w w:val="104"/>
        </w:rPr>
        <w:t>E</w:t>
      </w:r>
      <w:r>
        <w:rPr>
          <w:iCs/>
          <w:spacing w:val="-5"/>
          <w:w w:val="104"/>
        </w:rPr>
        <w:t>a</w:t>
      </w:r>
      <w:r>
        <w:rPr>
          <w:iCs/>
          <w:spacing w:val="21"/>
          <w:w w:val="104"/>
        </w:rPr>
        <w:t>s</w:t>
      </w:r>
      <w:r>
        <w:rPr>
          <w:iCs/>
          <w:w w:val="104"/>
        </w:rPr>
        <w:t>y</w:t>
      </w:r>
      <w:r>
        <w:rPr>
          <w:iCs/>
          <w:spacing w:val="-43"/>
          <w:w w:val="104"/>
        </w:rPr>
        <w:t xml:space="preserve"> </w:t>
      </w:r>
      <w:r>
        <w:rPr>
          <w:iCs/>
          <w:spacing w:val="21"/>
          <w:w w:val="104"/>
        </w:rPr>
        <w:t>s</w:t>
      </w:r>
      <w:r>
        <w:rPr>
          <w:iCs/>
          <w:spacing w:val="-11"/>
          <w:w w:val="104"/>
        </w:rPr>
        <w:t>p</w:t>
      </w:r>
      <w:r>
        <w:rPr>
          <w:iCs/>
          <w:spacing w:val="-23"/>
          <w:w w:val="104"/>
        </w:rPr>
        <w:t>r</w:t>
      </w:r>
      <w:r>
        <w:rPr>
          <w:iCs/>
          <w:spacing w:val="-3"/>
          <w:w w:val="104"/>
        </w:rPr>
        <w:t>e</w:t>
      </w:r>
      <w:r>
        <w:rPr>
          <w:iCs/>
          <w:spacing w:val="-5"/>
          <w:w w:val="104"/>
        </w:rPr>
        <w:t>a</w:t>
      </w:r>
      <w:r>
        <w:rPr>
          <w:iCs/>
          <w:w w:val="104"/>
        </w:rPr>
        <w:t>d</w:t>
      </w:r>
      <w:r>
        <w:rPr>
          <w:iCs/>
          <w:spacing w:val="-41"/>
          <w:w w:val="104"/>
        </w:rPr>
        <w:t xml:space="preserve"> </w:t>
      </w:r>
      <w:r>
        <w:rPr>
          <w:iCs/>
          <w:spacing w:val="-3"/>
          <w:w w:val="104"/>
        </w:rPr>
        <w:t>o</w:t>
      </w:r>
      <w:r>
        <w:rPr>
          <w:iCs/>
          <w:w w:val="104"/>
        </w:rPr>
        <w:t>f</w:t>
      </w:r>
      <w:r>
        <w:rPr>
          <w:iCs/>
          <w:spacing w:val="-37"/>
          <w:w w:val="104"/>
        </w:rPr>
        <w:t xml:space="preserve"> </w:t>
      </w:r>
      <w:r>
        <w:rPr>
          <w:iCs/>
          <w:spacing w:val="21"/>
          <w:w w:val="104"/>
        </w:rPr>
        <w:t>s</w:t>
      </w:r>
      <w:r>
        <w:rPr>
          <w:iCs/>
          <w:spacing w:val="-3"/>
          <w:w w:val="104"/>
        </w:rPr>
        <w:t>ee</w:t>
      </w:r>
      <w:r>
        <w:rPr>
          <w:iCs/>
          <w:w w:val="104"/>
        </w:rPr>
        <w:t>d</w:t>
      </w:r>
      <w:r>
        <w:rPr>
          <w:iCs/>
          <w:spacing w:val="-42"/>
          <w:w w:val="104"/>
        </w:rPr>
        <w:t xml:space="preserve"> </w:t>
      </w:r>
      <w:r>
        <w:rPr>
          <w:iCs/>
          <w:spacing w:val="-11"/>
          <w:w w:val="104"/>
        </w:rPr>
        <w:t>b</w:t>
      </w:r>
      <w:r>
        <w:rPr>
          <w:iCs/>
          <w:spacing w:val="-3"/>
          <w:w w:val="104"/>
        </w:rPr>
        <w:t>o</w:t>
      </w:r>
      <w:r>
        <w:rPr>
          <w:iCs/>
          <w:spacing w:val="-23"/>
          <w:w w:val="104"/>
        </w:rPr>
        <w:t>r</w:t>
      </w:r>
      <w:r>
        <w:rPr>
          <w:iCs/>
          <w:spacing w:val="-17"/>
          <w:w w:val="104"/>
        </w:rPr>
        <w:t>n</w:t>
      </w:r>
      <w:r>
        <w:rPr>
          <w:iCs/>
          <w:w w:val="104"/>
        </w:rPr>
        <w:t>e</w:t>
      </w:r>
      <w:r>
        <w:rPr>
          <w:iCs/>
          <w:spacing w:val="-35"/>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spacing w:val="-3"/>
          <w:w w:val="104"/>
        </w:rPr>
        <w:t>e</w:t>
      </w:r>
      <w:r>
        <w:rPr>
          <w:iCs/>
          <w:spacing w:val="21"/>
          <w:w w:val="104"/>
        </w:rPr>
        <w:t>s</w:t>
      </w:r>
      <w:r>
        <w:rPr>
          <w:iCs/>
          <w:w w:val="104"/>
        </w:rPr>
        <w:t>.</w:t>
      </w:r>
    </w:p>
    <w:p>
      <w:pPr>
        <w:pStyle w:val="style179"/>
        <w:numPr>
          <w:ilvl w:val="0"/>
          <w:numId w:val="25"/>
        </w:numPr>
        <w:tabs>
          <w:tab w:val="left" w:leader="none" w:pos="820"/>
        </w:tabs>
        <w:kinsoku w:val="false"/>
        <w:overflowPunct w:val="false"/>
        <w:spacing w:before="15" w:lineRule="auto" w:line="360"/>
        <w:rPr/>
      </w:pPr>
      <w:r>
        <w:rPr>
          <w:iCs/>
          <w:spacing w:val="-5"/>
          <w:w w:val="110"/>
        </w:rPr>
        <w:t>T</w:t>
      </w:r>
      <w:r>
        <w:rPr>
          <w:iCs/>
          <w:spacing w:val="-16"/>
          <w:w w:val="110"/>
        </w:rPr>
        <w:t>h</w:t>
      </w:r>
      <w:r>
        <w:rPr>
          <w:iCs/>
          <w:spacing w:val="-3"/>
          <w:w w:val="110"/>
        </w:rPr>
        <w:t>e</w:t>
      </w:r>
      <w:r>
        <w:rPr>
          <w:iCs/>
          <w:spacing w:val="-24"/>
          <w:w w:val="110"/>
        </w:rPr>
        <w:t>r</w:t>
      </w:r>
      <w:r>
        <w:rPr>
          <w:iCs/>
          <w:w w:val="110"/>
        </w:rPr>
        <w:t>e</w:t>
      </w:r>
      <w:r>
        <w:rPr>
          <w:iCs/>
          <w:spacing w:val="-12"/>
          <w:w w:val="110"/>
        </w:rPr>
        <w:t xml:space="preserve"> </w:t>
      </w:r>
      <w:r>
        <w:rPr>
          <w:iCs/>
          <w:spacing w:val="-13"/>
          <w:w w:val="110"/>
        </w:rPr>
        <w:t>i</w:t>
      </w:r>
      <w:r>
        <w:rPr>
          <w:iCs/>
          <w:w w:val="110"/>
        </w:rPr>
        <w:t>s</w:t>
      </w:r>
      <w:r>
        <w:rPr>
          <w:iCs/>
          <w:spacing w:val="9"/>
          <w:w w:val="110"/>
        </w:rPr>
        <w:t xml:space="preserve"> </w:t>
      </w:r>
      <w:r>
        <w:rPr>
          <w:iCs/>
          <w:spacing w:val="-18"/>
          <w:w w:val="110"/>
        </w:rPr>
        <w:t>n</w:t>
      </w:r>
      <w:r>
        <w:rPr>
          <w:iCs/>
          <w:w w:val="110"/>
        </w:rPr>
        <w:t>o</w:t>
      </w:r>
      <w:r>
        <w:rPr>
          <w:iCs/>
          <w:spacing w:val="-13"/>
          <w:w w:val="110"/>
        </w:rPr>
        <w:t xml:space="preserve"> </w:t>
      </w:r>
      <w:r>
        <w:rPr>
          <w:iCs/>
          <w:spacing w:val="-16"/>
          <w:w w:val="110"/>
        </w:rPr>
        <w:t>u</w:t>
      </w:r>
      <w:r>
        <w:rPr>
          <w:iCs/>
          <w:spacing w:val="-18"/>
          <w:w w:val="110"/>
        </w:rPr>
        <w:t>n</w:t>
      </w:r>
      <w:r>
        <w:rPr>
          <w:iCs/>
          <w:spacing w:val="-13"/>
          <w:w w:val="110"/>
        </w:rPr>
        <w:t>i</w:t>
      </w:r>
      <w:r>
        <w:rPr>
          <w:iCs/>
          <w:spacing w:val="-5"/>
          <w:w w:val="110"/>
        </w:rPr>
        <w:t>f</w:t>
      </w:r>
      <w:r>
        <w:rPr>
          <w:iCs/>
          <w:spacing w:val="-3"/>
          <w:w w:val="110"/>
        </w:rPr>
        <w:t>o</w:t>
      </w:r>
      <w:r>
        <w:rPr>
          <w:iCs/>
          <w:spacing w:val="-24"/>
          <w:w w:val="110"/>
        </w:rPr>
        <w:t>r</w:t>
      </w:r>
      <w:r>
        <w:rPr>
          <w:iCs/>
          <w:spacing w:val="-16"/>
          <w:w w:val="110"/>
        </w:rPr>
        <w:t>m</w:t>
      </w:r>
      <w:r>
        <w:rPr>
          <w:iCs/>
          <w:spacing w:val="-13"/>
          <w:w w:val="110"/>
        </w:rPr>
        <w:t>i</w:t>
      </w:r>
      <w:r>
        <w:rPr>
          <w:iCs/>
          <w:spacing w:val="-7"/>
          <w:w w:val="110"/>
        </w:rPr>
        <w:t>t</w:t>
      </w:r>
      <w:r>
        <w:rPr>
          <w:iCs/>
          <w:w w:val="110"/>
        </w:rPr>
        <w:t>y</w:t>
      </w:r>
      <w:r>
        <w:rPr>
          <w:iCs/>
          <w:spacing w:val="-24"/>
          <w:w w:val="110"/>
        </w:rPr>
        <w:t xml:space="preserve"> </w:t>
      </w:r>
      <w:r>
        <w:rPr>
          <w:iCs/>
          <w:spacing w:val="-5"/>
          <w:w w:val="110"/>
        </w:rPr>
        <w:t>a</w:t>
      </w:r>
      <w:r>
        <w:rPr>
          <w:iCs/>
          <w:spacing w:val="-16"/>
          <w:w w:val="110"/>
        </w:rPr>
        <w:t>m</w:t>
      </w:r>
      <w:r>
        <w:rPr>
          <w:iCs/>
          <w:spacing w:val="-3"/>
          <w:w w:val="110"/>
        </w:rPr>
        <w:t>o</w:t>
      </w:r>
      <w:r>
        <w:rPr>
          <w:iCs/>
          <w:spacing w:val="-18"/>
          <w:w w:val="110"/>
        </w:rPr>
        <w:t>n</w:t>
      </w:r>
      <w:r>
        <w:rPr>
          <w:iCs/>
          <w:w w:val="110"/>
        </w:rPr>
        <w:t>g</w:t>
      </w:r>
      <w:r>
        <w:rPr>
          <w:iCs/>
          <w:spacing w:val="-3"/>
          <w:w w:val="110"/>
        </w:rPr>
        <w:t xml:space="preserve"> </w:t>
      </w:r>
      <w:r>
        <w:rPr>
          <w:iCs/>
          <w:spacing w:val="-7"/>
          <w:w w:val="110"/>
        </w:rPr>
        <w:t>t</w:t>
      </w:r>
      <w:r>
        <w:rPr>
          <w:iCs/>
          <w:spacing w:val="-16"/>
          <w:w w:val="110"/>
        </w:rPr>
        <w:t>h</w:t>
      </w:r>
      <w:r>
        <w:rPr>
          <w:iCs/>
          <w:w w:val="110"/>
        </w:rPr>
        <w:t>e</w:t>
      </w:r>
      <w:r>
        <w:rPr>
          <w:iCs/>
          <w:spacing w:val="-12"/>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9"/>
          <w:w w:val="110"/>
        </w:rPr>
        <w:t xml:space="preserve"> </w:t>
      </w:r>
      <w:r>
        <w:rPr>
          <w:iCs/>
          <w:spacing w:val="-11"/>
          <w:w w:val="110"/>
        </w:rPr>
        <w:t>d</w:t>
      </w:r>
      <w:r>
        <w:rPr>
          <w:iCs/>
          <w:spacing w:val="-16"/>
          <w:w w:val="110"/>
        </w:rPr>
        <w:t>u</w:t>
      </w:r>
      <w:r>
        <w:rPr>
          <w:iCs/>
          <w:w w:val="110"/>
        </w:rPr>
        <w:t>e</w:t>
      </w:r>
      <w:r>
        <w:rPr>
          <w:iCs/>
          <w:spacing w:val="-11"/>
          <w:w w:val="110"/>
        </w:rPr>
        <w:t xml:space="preserve"> </w:t>
      </w:r>
      <w:r>
        <w:rPr>
          <w:iCs/>
          <w:spacing w:val="-7"/>
          <w:w w:val="110"/>
        </w:rPr>
        <w:t>t</w:t>
      </w:r>
      <w:r>
        <w:rPr>
          <w:iCs/>
          <w:w w:val="110"/>
        </w:rPr>
        <w:t>o</w:t>
      </w:r>
      <w:r>
        <w:rPr>
          <w:iCs/>
          <w:spacing w:val="-13"/>
          <w:w w:val="110"/>
        </w:rPr>
        <w:t xml:space="preserve"> </w:t>
      </w:r>
      <w:r>
        <w:rPr>
          <w:iCs/>
          <w:spacing w:val="-17"/>
          <w:w w:val="110"/>
        </w:rPr>
        <w:t>v</w:t>
      </w:r>
      <w:r>
        <w:rPr>
          <w:iCs/>
          <w:spacing w:val="-5"/>
          <w:w w:val="110"/>
        </w:rPr>
        <w:t>a</w:t>
      </w:r>
      <w:r>
        <w:rPr>
          <w:iCs/>
          <w:spacing w:val="-24"/>
          <w:w w:val="110"/>
        </w:rPr>
        <w:t>r</w:t>
      </w:r>
      <w:r>
        <w:rPr>
          <w:iCs/>
          <w:spacing w:val="-13"/>
          <w:w w:val="110"/>
        </w:rPr>
        <w:t>i</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5"/>
        </w:numPr>
        <w:tabs>
          <w:tab w:val="left" w:leader="none" w:pos="820"/>
        </w:tabs>
        <w:kinsoku w:val="false"/>
        <w:overflowPunct w:val="false"/>
        <w:spacing w:lineRule="auto" w:line="360"/>
        <w:rPr/>
      </w:pPr>
      <w:r>
        <w:rPr>
          <w:iCs/>
          <w:spacing w:val="-16"/>
          <w:w w:val="110"/>
        </w:rPr>
        <w:t>I</w:t>
      </w:r>
      <w:r>
        <w:rPr>
          <w:iCs/>
          <w:w w:val="110"/>
        </w:rPr>
        <w:t>t</w:t>
      </w:r>
      <w:r>
        <w:rPr>
          <w:iCs/>
          <w:spacing w:val="-9"/>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26"/>
          <w:w w:val="110"/>
        </w:rPr>
        <w:t xml:space="preserve"> </w:t>
      </w:r>
      <w:r>
        <w:rPr>
          <w:iCs/>
          <w:spacing w:val="-11"/>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35"/>
          <w:w w:val="110"/>
        </w:rPr>
        <w:t xml:space="preserve"> </w:t>
      </w:r>
      <w:r>
        <w:rPr>
          <w:iCs/>
          <w:spacing w:val="-12"/>
          <w:w w:val="110"/>
        </w:rPr>
        <w:t>l</w:t>
      </w:r>
      <w:r>
        <w:rPr>
          <w:iCs/>
          <w:spacing w:val="-5"/>
          <w:w w:val="110"/>
        </w:rPr>
        <w:t>a</w:t>
      </w:r>
      <w:r>
        <w:rPr>
          <w:iCs/>
          <w:spacing w:val="-18"/>
          <w:w w:val="110"/>
        </w:rPr>
        <w:t>n</w:t>
      </w:r>
      <w:r>
        <w:rPr>
          <w:iCs/>
          <w:w w:val="110"/>
        </w:rPr>
        <w:t>d</w:t>
      </w:r>
      <w:r>
        <w:rPr>
          <w:iCs/>
          <w:spacing w:val="-12"/>
          <w:w w:val="110"/>
        </w:rPr>
        <w:t xml:space="preserve"> </w:t>
      </w:r>
      <w:r>
        <w:rPr>
          <w:iCs/>
          <w:spacing w:val="-11"/>
          <w:w w:val="110"/>
        </w:rPr>
        <w:t>p</w:t>
      </w:r>
      <w:r>
        <w:rPr>
          <w:iCs/>
          <w:spacing w:val="-24"/>
          <w:w w:val="110"/>
        </w:rPr>
        <w:t>r</w:t>
      </w:r>
      <w:r>
        <w:rPr>
          <w:iCs/>
          <w:spacing w:val="-3"/>
          <w:w w:val="110"/>
        </w:rPr>
        <w:t>e</w:t>
      </w:r>
      <w:r>
        <w:rPr>
          <w:iCs/>
          <w:spacing w:val="-11"/>
          <w:w w:val="110"/>
        </w:rPr>
        <w:t>p</w:t>
      </w:r>
      <w:r>
        <w:rPr>
          <w:iCs/>
          <w:spacing w:val="-5"/>
          <w:w w:val="110"/>
        </w:rPr>
        <w:t>a</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5"/>
        </w:numPr>
        <w:tabs>
          <w:tab w:val="left" w:leader="none" w:pos="820"/>
        </w:tabs>
        <w:kinsoku w:val="false"/>
        <w:overflowPunct w:val="false"/>
        <w:spacing w:lineRule="auto" w:line="360"/>
        <w:rPr/>
      </w:pPr>
      <w:r>
        <w:rPr>
          <w:iCs/>
          <w:spacing w:val="-5"/>
          <w:w w:val="104"/>
        </w:rPr>
        <w:t>T</w:t>
      </w:r>
      <w:r>
        <w:rPr>
          <w:iCs/>
          <w:spacing w:val="-15"/>
          <w:w w:val="104"/>
        </w:rPr>
        <w:t>h</w:t>
      </w:r>
      <w:r>
        <w:rPr>
          <w:iCs/>
          <w:spacing w:val="-3"/>
          <w:w w:val="104"/>
        </w:rPr>
        <w:t>e</w:t>
      </w:r>
      <w:r>
        <w:rPr>
          <w:iCs/>
          <w:spacing w:val="-23"/>
          <w:w w:val="104"/>
        </w:rPr>
        <w:t>r</w:t>
      </w:r>
      <w:r>
        <w:rPr>
          <w:iCs/>
          <w:w w:val="104"/>
        </w:rPr>
        <w:t>e</w:t>
      </w:r>
      <w:r>
        <w:rPr>
          <w:iCs/>
          <w:spacing w:val="-12"/>
          <w:w w:val="104"/>
        </w:rPr>
        <w:t xml:space="preserve"> </w:t>
      </w:r>
      <w:r>
        <w:rPr>
          <w:iCs/>
          <w:spacing w:val="-13"/>
          <w:w w:val="104"/>
        </w:rPr>
        <w:t>i</w:t>
      </w:r>
      <w:r>
        <w:rPr>
          <w:iCs/>
          <w:w w:val="104"/>
        </w:rPr>
        <w:t>s</w:t>
      </w:r>
      <w:r>
        <w:rPr>
          <w:iCs/>
          <w:spacing w:val="8"/>
          <w:w w:val="104"/>
        </w:rPr>
        <w:t xml:space="preserve"> </w:t>
      </w:r>
      <w:r>
        <w:rPr>
          <w:iCs/>
          <w:spacing w:val="-15"/>
          <w:w w:val="104"/>
        </w:rPr>
        <w:t>h</w:t>
      </w:r>
      <w:r>
        <w:rPr>
          <w:iCs/>
          <w:spacing w:val="-13"/>
          <w:w w:val="104"/>
        </w:rPr>
        <w:t>i</w:t>
      </w:r>
      <w:r>
        <w:rPr>
          <w:iCs/>
          <w:spacing w:val="7"/>
          <w:w w:val="104"/>
        </w:rPr>
        <w:t>g</w:t>
      </w:r>
      <w:r>
        <w:rPr>
          <w:iCs/>
          <w:w w:val="104"/>
        </w:rPr>
        <w:t>h</w:t>
      </w:r>
      <w:r>
        <w:rPr>
          <w:iCs/>
          <w:spacing w:val="-27"/>
          <w:w w:val="104"/>
        </w:rPr>
        <w:t xml:space="preserve"> </w:t>
      </w:r>
      <w:r>
        <w:rPr>
          <w:iCs/>
          <w:spacing w:val="-23"/>
          <w:w w:val="104"/>
        </w:rPr>
        <w:t>r</w:t>
      </w:r>
      <w:r>
        <w:rPr>
          <w:iCs/>
          <w:spacing w:val="-13"/>
          <w:w w:val="104"/>
        </w:rPr>
        <w:t>i</w:t>
      </w:r>
      <w:r>
        <w:rPr>
          <w:iCs/>
          <w:spacing w:val="21"/>
          <w:w w:val="104"/>
        </w:rPr>
        <w:t>s</w:t>
      </w:r>
      <w:r>
        <w:rPr>
          <w:iCs/>
          <w:w w:val="104"/>
        </w:rPr>
        <w:t>k</w:t>
      </w:r>
      <w:r>
        <w:rPr>
          <w:iCs/>
          <w:spacing w:val="-28"/>
          <w:w w:val="104"/>
        </w:rPr>
        <w:t xml:space="preserve"> </w:t>
      </w:r>
      <w:r>
        <w:rPr>
          <w:iCs/>
          <w:spacing w:val="-3"/>
          <w:w w:val="104"/>
        </w:rPr>
        <w:t>o</w:t>
      </w:r>
      <w:r>
        <w:rPr>
          <w:iCs/>
          <w:w w:val="104"/>
        </w:rPr>
        <w:t>f</w:t>
      </w:r>
      <w:r>
        <w:rPr>
          <w:iCs/>
          <w:spacing w:val="-16"/>
          <w:w w:val="104"/>
        </w:rPr>
        <w:t xml:space="preserve"> </w:t>
      </w:r>
      <w:r>
        <w:rPr>
          <w:iCs/>
          <w:spacing w:val="21"/>
          <w:w w:val="104"/>
        </w:rPr>
        <w:t>s</w:t>
      </w:r>
      <w:r>
        <w:rPr>
          <w:iCs/>
          <w:spacing w:val="-3"/>
          <w:w w:val="104"/>
        </w:rPr>
        <w:t>ee</w:t>
      </w:r>
      <w:r>
        <w:rPr>
          <w:iCs/>
          <w:spacing w:val="-11"/>
          <w:w w:val="104"/>
        </w:rPr>
        <w:t>d</w:t>
      </w:r>
      <w:r>
        <w:rPr>
          <w:iCs/>
          <w:spacing w:val="-12"/>
          <w:w w:val="104"/>
        </w:rPr>
        <w:t>l</w:t>
      </w:r>
      <w:r>
        <w:rPr>
          <w:iCs/>
          <w:spacing w:val="-13"/>
          <w:w w:val="104"/>
        </w:rPr>
        <w:t>i</w:t>
      </w:r>
      <w:r>
        <w:rPr>
          <w:iCs/>
          <w:spacing w:val="-17"/>
          <w:w w:val="104"/>
        </w:rPr>
        <w:t>n</w:t>
      </w:r>
      <w:r>
        <w:rPr>
          <w:iCs/>
          <w:w w:val="104"/>
        </w:rPr>
        <w:t>g</w:t>
      </w:r>
      <w:r>
        <w:rPr>
          <w:iCs/>
          <w:spacing w:val="-4"/>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spacing w:val="-3"/>
          <w:w w:val="104"/>
        </w:rPr>
        <w:t>e</w:t>
      </w:r>
      <w:r>
        <w:rPr>
          <w:iCs/>
          <w:spacing w:val="21"/>
          <w:w w:val="104"/>
        </w:rPr>
        <w:t>s</w:t>
      </w:r>
      <w:r>
        <w:rPr>
          <w:iCs/>
          <w:w w:val="104"/>
        </w:rPr>
        <w:t>.</w:t>
      </w:r>
    </w:p>
    <w:p>
      <w:pPr>
        <w:pStyle w:val="style179"/>
        <w:numPr>
          <w:ilvl w:val="0"/>
          <w:numId w:val="25"/>
        </w:numPr>
        <w:tabs>
          <w:tab w:val="left" w:leader="none" w:pos="820"/>
        </w:tabs>
        <w:kinsoku w:val="false"/>
        <w:overflowPunct w:val="false"/>
        <w:spacing w:lineRule="auto" w:line="360"/>
        <w:rPr/>
      </w:pPr>
      <w:r>
        <w:rPr>
          <w:iCs/>
          <w:spacing w:val="9"/>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36"/>
          <w:w w:val="104"/>
        </w:rPr>
        <w:t xml:space="preserve"> </w:t>
      </w:r>
      <w:r>
        <w:rPr>
          <w:iCs/>
          <w:spacing w:val="-11"/>
          <w:w w:val="104"/>
        </w:rPr>
        <w:t>p</w:t>
      </w:r>
      <w:r>
        <w:rPr>
          <w:iCs/>
          <w:spacing w:val="-23"/>
          <w:w w:val="104"/>
        </w:rPr>
        <w:t>r</w:t>
      </w:r>
      <w:r>
        <w:rPr>
          <w:iCs/>
          <w:spacing w:val="-3"/>
          <w:w w:val="104"/>
        </w:rPr>
        <w:t>o</w:t>
      </w:r>
      <w:r>
        <w:rPr>
          <w:iCs/>
          <w:spacing w:val="-11"/>
          <w:w w:val="104"/>
        </w:rPr>
        <w:t>p</w:t>
      </w:r>
      <w:r>
        <w:rPr>
          <w:iCs/>
          <w:spacing w:val="-5"/>
          <w:w w:val="104"/>
        </w:rPr>
        <w:t>a</w:t>
      </w:r>
      <w:r>
        <w:rPr>
          <w:iCs/>
          <w:spacing w:val="7"/>
          <w:w w:val="104"/>
        </w:rPr>
        <w:t>g</w:t>
      </w:r>
      <w:r>
        <w:rPr>
          <w:iCs/>
          <w:spacing w:val="-5"/>
          <w:w w:val="104"/>
        </w:rPr>
        <w:t>a</w:t>
      </w:r>
      <w:r>
        <w:rPr>
          <w:iCs/>
          <w:spacing w:val="-7"/>
          <w:w w:val="104"/>
        </w:rPr>
        <w:t>t</w:t>
      </w:r>
      <w:r>
        <w:rPr>
          <w:iCs/>
          <w:spacing w:val="-3"/>
          <w:w w:val="104"/>
        </w:rPr>
        <w:t>e</w:t>
      </w:r>
      <w:r>
        <w:rPr>
          <w:iCs/>
          <w:w w:val="104"/>
        </w:rPr>
        <w:t>d</w:t>
      </w:r>
      <w:r>
        <w:rPr>
          <w:iCs/>
          <w:spacing w:val="-4"/>
          <w:w w:val="104"/>
        </w:rPr>
        <w:t xml:space="preserve"> f</w:t>
      </w:r>
      <w:r>
        <w:rPr>
          <w:iCs/>
          <w:spacing w:val="-23"/>
          <w:w w:val="104"/>
        </w:rPr>
        <w:t>r</w:t>
      </w:r>
      <w:r>
        <w:rPr>
          <w:iCs/>
          <w:spacing w:val="-3"/>
          <w:w w:val="104"/>
        </w:rPr>
        <w:t>o</w:t>
      </w:r>
      <w:r>
        <w:rPr>
          <w:iCs/>
          <w:w w:val="104"/>
        </w:rPr>
        <w:t>m</w:t>
      </w:r>
      <w:r>
        <w:rPr>
          <w:iCs/>
          <w:spacing w:val="-11"/>
          <w:w w:val="104"/>
        </w:rPr>
        <w:t xml:space="preserve"> </w:t>
      </w:r>
      <w:r>
        <w:rPr>
          <w:iCs/>
          <w:spacing w:val="21"/>
          <w:w w:val="104"/>
        </w:rPr>
        <w:t>s</w:t>
      </w:r>
      <w:r>
        <w:rPr>
          <w:iCs/>
          <w:spacing w:val="-3"/>
          <w:w w:val="104"/>
        </w:rPr>
        <w:t>ee</w:t>
      </w:r>
      <w:r>
        <w:rPr>
          <w:iCs/>
          <w:w w:val="104"/>
        </w:rPr>
        <w:t>d</w:t>
      </w:r>
      <w:r>
        <w:rPr>
          <w:iCs/>
          <w:spacing w:val="-4"/>
          <w:w w:val="104"/>
        </w:rPr>
        <w:t xml:space="preserve"> </w:t>
      </w:r>
      <w:r>
        <w:rPr>
          <w:iCs/>
          <w:spacing w:val="7"/>
          <w:w w:val="104"/>
        </w:rPr>
        <w:t>g</w:t>
      </w:r>
      <w:r>
        <w:rPr>
          <w:iCs/>
          <w:spacing w:val="-23"/>
          <w:w w:val="104"/>
        </w:rPr>
        <w:t>r</w:t>
      </w:r>
      <w:r>
        <w:rPr>
          <w:iCs/>
          <w:spacing w:val="-3"/>
          <w:w w:val="104"/>
        </w:rPr>
        <w:t>o</w:t>
      </w:r>
      <w:r>
        <w:rPr>
          <w:iCs/>
          <w:w w:val="104"/>
        </w:rPr>
        <w:t>w</w:t>
      </w:r>
      <w:r>
        <w:rPr>
          <w:iCs/>
          <w:spacing w:val="-23"/>
          <w:w w:val="104"/>
        </w:rPr>
        <w:t xml:space="preserve"> </w:t>
      </w:r>
      <w:r>
        <w:rPr>
          <w:iCs/>
          <w:spacing w:val="-5"/>
          <w:w w:val="104"/>
        </w:rPr>
        <w:t>a</w:t>
      </w:r>
      <w:r>
        <w:rPr>
          <w:iCs/>
          <w:spacing w:val="-17"/>
          <w:w w:val="104"/>
        </w:rPr>
        <w:t>n</w:t>
      </w:r>
      <w:r>
        <w:rPr>
          <w:iCs/>
          <w:w w:val="104"/>
        </w:rPr>
        <w:t>d</w:t>
      </w:r>
      <w:r>
        <w:rPr>
          <w:iCs/>
          <w:spacing w:val="-5"/>
          <w:w w:val="104"/>
        </w:rPr>
        <w:t xml:space="preserve"> </w:t>
      </w:r>
      <w:r>
        <w:rPr>
          <w:iCs/>
          <w:spacing w:val="-15"/>
          <w:w w:val="104"/>
        </w:rPr>
        <w:t>m</w:t>
      </w:r>
      <w:r>
        <w:rPr>
          <w:iCs/>
          <w:spacing w:val="-5"/>
          <w:w w:val="104"/>
        </w:rPr>
        <w:t>a</w:t>
      </w:r>
      <w:r>
        <w:rPr>
          <w:iCs/>
          <w:spacing w:val="-7"/>
          <w:w w:val="104"/>
        </w:rPr>
        <w:t>t</w:t>
      </w:r>
      <w:r>
        <w:rPr>
          <w:iCs/>
          <w:spacing w:val="-15"/>
          <w:w w:val="104"/>
        </w:rPr>
        <w:t>u</w:t>
      </w:r>
      <w:r>
        <w:rPr>
          <w:iCs/>
          <w:spacing w:val="-23"/>
          <w:w w:val="104"/>
        </w:rPr>
        <w:t>r</w:t>
      </w:r>
      <w:r>
        <w:rPr>
          <w:iCs/>
          <w:w w:val="104"/>
        </w:rPr>
        <w:t>e</w:t>
      </w:r>
      <w:r>
        <w:rPr>
          <w:iCs/>
          <w:spacing w:val="10"/>
          <w:w w:val="104"/>
        </w:rPr>
        <w:t xml:space="preserve"> </w:t>
      </w:r>
      <w:r>
        <w:rPr>
          <w:iCs/>
          <w:spacing w:val="-12"/>
          <w:w w:val="104"/>
        </w:rPr>
        <w:t>l</w:t>
      </w:r>
      <w:r>
        <w:rPr>
          <w:iCs/>
          <w:spacing w:val="-5"/>
          <w:w w:val="104"/>
        </w:rPr>
        <w:t>a</w:t>
      </w:r>
      <w:r>
        <w:rPr>
          <w:iCs/>
          <w:spacing w:val="-7"/>
          <w:w w:val="104"/>
        </w:rPr>
        <w:t>t</w:t>
      </w:r>
      <w:r>
        <w:rPr>
          <w:iCs/>
          <w:spacing w:val="-3"/>
          <w:w w:val="104"/>
        </w:rPr>
        <w:t>e</w:t>
      </w:r>
      <w:r>
        <w:rPr>
          <w:iCs/>
          <w:w w:val="104"/>
        </w:rPr>
        <w:t>.</w:t>
      </w:r>
    </w:p>
    <w:p>
      <w:pPr>
        <w:pStyle w:val="style179"/>
        <w:numPr>
          <w:ilvl w:val="0"/>
          <w:numId w:val="25"/>
        </w:numPr>
        <w:tabs>
          <w:tab w:val="left" w:leader="none" w:pos="820"/>
        </w:tabs>
        <w:kinsoku w:val="false"/>
        <w:overflowPunct w:val="false"/>
        <w:spacing w:lineRule="auto" w:line="360"/>
        <w:ind w:right="706"/>
        <w:rPr/>
      </w:pPr>
      <w:r>
        <w:rPr>
          <w:iCs/>
          <w:spacing w:val="24"/>
          <w:w w:val="110"/>
        </w:rPr>
        <w:t>S</w:t>
      </w:r>
      <w:r>
        <w:rPr>
          <w:iCs/>
          <w:spacing w:val="-3"/>
          <w:w w:val="110"/>
        </w:rPr>
        <w:t>ee</w:t>
      </w:r>
      <w:r>
        <w:rPr>
          <w:iCs/>
          <w:spacing w:val="-11"/>
          <w:w w:val="110"/>
        </w:rPr>
        <w:t>d</w:t>
      </w:r>
      <w:r>
        <w:rPr>
          <w:iCs/>
          <w:w w:val="110"/>
        </w:rPr>
        <w:t>s</w:t>
      </w:r>
      <w:r>
        <w:rPr>
          <w:iCs/>
          <w:spacing w:val="-17"/>
          <w:w w:val="110"/>
        </w:rPr>
        <w:t xml:space="preserve"> </w:t>
      </w:r>
      <w:r>
        <w:rPr>
          <w:iCs/>
          <w:spacing w:val="-16"/>
          <w:w w:val="110"/>
        </w:rPr>
        <w:t>h</w:t>
      </w:r>
      <w:r>
        <w:rPr>
          <w:iCs/>
          <w:spacing w:val="-5"/>
          <w:w w:val="110"/>
        </w:rPr>
        <w:t>a</w:t>
      </w:r>
      <w:r>
        <w:rPr>
          <w:iCs/>
          <w:spacing w:val="-17"/>
          <w:w w:val="110"/>
        </w:rPr>
        <w:t>v</w:t>
      </w:r>
      <w:r>
        <w:rPr>
          <w:iCs/>
          <w:w w:val="110"/>
        </w:rPr>
        <w:t>e</w:t>
      </w:r>
      <w:r>
        <w:rPr>
          <w:iCs/>
          <w:spacing w:val="-31"/>
          <w:w w:val="110"/>
        </w:rPr>
        <w:t xml:space="preserve"> </w:t>
      </w:r>
      <w:r>
        <w:rPr>
          <w:iCs/>
          <w:spacing w:val="-12"/>
          <w:w w:val="110"/>
        </w:rPr>
        <w:t>l</w:t>
      </w:r>
      <w:r>
        <w:rPr>
          <w:iCs/>
          <w:spacing w:val="-3"/>
          <w:w w:val="110"/>
        </w:rPr>
        <w:t>o</w:t>
      </w:r>
      <w:r>
        <w:rPr>
          <w:iCs/>
          <w:w w:val="110"/>
        </w:rPr>
        <w:t>w</w:t>
      </w:r>
      <w:r>
        <w:rPr>
          <w:iCs/>
          <w:spacing w:val="-49"/>
          <w:w w:val="110"/>
        </w:rPr>
        <w:t xml:space="preserve"> </w:t>
      </w:r>
      <w:r>
        <w:rPr>
          <w:iCs/>
          <w:spacing w:val="8"/>
          <w:w w:val="110"/>
        </w:rPr>
        <w:t>g</w:t>
      </w:r>
      <w:r>
        <w:rPr>
          <w:iCs/>
          <w:spacing w:val="-3"/>
          <w:w w:val="110"/>
        </w:rPr>
        <w:t>e</w:t>
      </w:r>
      <w:r>
        <w:rPr>
          <w:iCs/>
          <w:spacing w:val="-24"/>
          <w:w w:val="110"/>
        </w:rPr>
        <w:t>r</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3"/>
          <w:w w:val="110"/>
        </w:rPr>
        <w:t xml:space="preserve"> </w:t>
      </w:r>
      <w:r>
        <w:rPr>
          <w:iCs/>
          <w:spacing w:val="-11"/>
          <w:w w:val="110"/>
        </w:rPr>
        <w:t>p</w:t>
      </w:r>
      <w:r>
        <w:rPr>
          <w:iCs/>
          <w:spacing w:val="-3"/>
          <w:w w:val="110"/>
        </w:rPr>
        <w:t>e</w:t>
      </w:r>
      <w:r>
        <w:rPr>
          <w:iCs/>
          <w:spacing w:val="-24"/>
          <w:w w:val="110"/>
        </w:rPr>
        <w:t>r</w:t>
      </w:r>
      <w:r>
        <w:rPr>
          <w:iCs/>
          <w:spacing w:val="10"/>
          <w:w w:val="110"/>
        </w:rPr>
        <w:t>c</w:t>
      </w:r>
      <w:r>
        <w:rPr>
          <w:iCs/>
          <w:spacing w:val="-3"/>
          <w:w w:val="110"/>
        </w:rPr>
        <w:t>e</w:t>
      </w:r>
      <w:r>
        <w:rPr>
          <w:iCs/>
          <w:spacing w:val="-18"/>
          <w:w w:val="110"/>
        </w:rPr>
        <w:t>n</w:t>
      </w:r>
      <w:r>
        <w:rPr>
          <w:iCs/>
          <w:spacing w:val="-7"/>
          <w:w w:val="110"/>
        </w:rPr>
        <w:t>t</w:t>
      </w:r>
      <w:r>
        <w:rPr>
          <w:iCs/>
          <w:spacing w:val="-5"/>
          <w:w w:val="110"/>
        </w:rPr>
        <w:t>a</w:t>
      </w:r>
      <w:r>
        <w:rPr>
          <w:iCs/>
          <w:spacing w:val="8"/>
          <w:w w:val="110"/>
        </w:rPr>
        <w:t>g</w:t>
      </w:r>
      <w:r>
        <w:rPr>
          <w:iCs/>
          <w:w w:val="110"/>
        </w:rPr>
        <w:t>e</w:t>
      </w:r>
      <w:r>
        <w:rPr>
          <w:iCs/>
          <w:spacing w:val="-31"/>
          <w:w w:val="110"/>
        </w:rPr>
        <w:t xml:space="preserve"> </w:t>
      </w:r>
      <w:r>
        <w:rPr>
          <w:iCs/>
          <w:spacing w:val="10"/>
          <w:w w:val="110"/>
        </w:rPr>
        <w:t>c</w:t>
      </w:r>
      <w:r>
        <w:rPr>
          <w:iCs/>
          <w:spacing w:val="-3"/>
          <w:w w:val="110"/>
        </w:rPr>
        <w:t>o</w:t>
      </w:r>
      <w:r>
        <w:rPr>
          <w:iCs/>
          <w:spacing w:val="-16"/>
          <w:w w:val="110"/>
        </w:rPr>
        <w:t>m</w:t>
      </w:r>
      <w:r>
        <w:rPr>
          <w:iCs/>
          <w:spacing w:val="-11"/>
          <w:w w:val="110"/>
        </w:rPr>
        <w:t>p</w:t>
      </w:r>
      <w:r>
        <w:rPr>
          <w:iCs/>
          <w:spacing w:val="-5"/>
          <w:w w:val="110"/>
        </w:rPr>
        <w:t>a</w:t>
      </w:r>
      <w:r>
        <w:rPr>
          <w:iCs/>
          <w:spacing w:val="-24"/>
          <w:w w:val="110"/>
        </w:rPr>
        <w:t>r</w:t>
      </w:r>
      <w:r>
        <w:rPr>
          <w:iCs/>
          <w:spacing w:val="-3"/>
          <w:w w:val="110"/>
        </w:rPr>
        <w:t>e</w:t>
      </w:r>
      <w:r>
        <w:rPr>
          <w:iCs/>
          <w:w w:val="110"/>
        </w:rPr>
        <w:t>d</w:t>
      </w:r>
      <w:r>
        <w:rPr>
          <w:iCs/>
          <w:spacing w:val="-39"/>
          <w:w w:val="110"/>
        </w:rPr>
        <w:t xml:space="preserve"> </w:t>
      </w:r>
      <w:r>
        <w:rPr>
          <w:iCs/>
          <w:spacing w:val="-7"/>
          <w:w w:val="110"/>
        </w:rPr>
        <w:t>t</w:t>
      </w:r>
      <w:r>
        <w:rPr>
          <w:iCs/>
          <w:w w:val="110"/>
        </w:rPr>
        <w:t>o</w:t>
      </w:r>
      <w:r>
        <w:rPr>
          <w:iCs/>
          <w:spacing w:val="-32"/>
          <w:w w:val="110"/>
        </w:rPr>
        <w:t xml:space="preserve"> </w:t>
      </w:r>
      <w:r>
        <w:rPr>
          <w:iCs/>
          <w:spacing w:val="-3"/>
          <w:w w:val="110"/>
        </w:rPr>
        <w:t>o</w:t>
      </w:r>
      <w:r>
        <w:rPr>
          <w:iCs/>
          <w:spacing w:val="-5"/>
          <w:w w:val="110"/>
        </w:rPr>
        <w:t>ff</w:t>
      </w:r>
      <w:r>
        <w:rPr>
          <w:iCs/>
          <w:spacing w:val="22"/>
          <w:w w:val="110"/>
        </w:rPr>
        <w:t>s</w:t>
      </w:r>
      <w:r>
        <w:rPr>
          <w:iCs/>
          <w:spacing w:val="-11"/>
          <w:w w:val="110"/>
        </w:rPr>
        <w:t>p</w:t>
      </w:r>
      <w:r>
        <w:rPr>
          <w:iCs/>
          <w:spacing w:val="-24"/>
          <w:w w:val="110"/>
        </w:rPr>
        <w:t>r</w:t>
      </w:r>
      <w:r>
        <w:rPr>
          <w:iCs/>
          <w:spacing w:val="-13"/>
          <w:w w:val="110"/>
        </w:rPr>
        <w:t>i</w:t>
      </w:r>
      <w:r>
        <w:rPr>
          <w:iCs/>
          <w:spacing w:val="-18"/>
          <w:w w:val="110"/>
        </w:rPr>
        <w:t>n</w:t>
      </w:r>
      <w:r>
        <w:rPr>
          <w:iCs/>
          <w:w w:val="110"/>
        </w:rPr>
        <w:t>g</w:t>
      </w:r>
      <w:r>
        <w:rPr>
          <w:iCs/>
          <w:spacing w:val="-25"/>
          <w:w w:val="110"/>
        </w:rPr>
        <w:t xml:space="preserve"> </w:t>
      </w:r>
      <w:r>
        <w:rPr>
          <w:iCs/>
          <w:spacing w:val="-7"/>
          <w:w w:val="110"/>
        </w:rPr>
        <w:t>t</w:t>
      </w:r>
      <w:r>
        <w:rPr>
          <w:iCs/>
          <w:spacing w:val="-5"/>
          <w:w w:val="110"/>
        </w:rPr>
        <w:t>a</w:t>
      </w:r>
      <w:r>
        <w:rPr>
          <w:iCs/>
          <w:spacing w:val="-18"/>
          <w:w w:val="110"/>
        </w:rPr>
        <w:t>k</w:t>
      </w:r>
      <w:r>
        <w:rPr>
          <w:iCs/>
          <w:spacing w:val="-3"/>
          <w:w w:val="110"/>
        </w:rPr>
        <w:t>e</w:t>
      </w:r>
      <w:r>
        <w:rPr>
          <w:iCs/>
          <w:w w:val="110"/>
        </w:rPr>
        <w:t>n</w:t>
      </w:r>
      <w:r>
        <w:rPr>
          <w:iCs/>
          <w:spacing w:val="-43"/>
          <w:w w:val="110"/>
        </w:rPr>
        <w:t xml:space="preserve"> </w:t>
      </w:r>
      <w:r>
        <w:rPr>
          <w:iCs/>
          <w:spacing w:val="-5"/>
          <w:w w:val="110"/>
        </w:rPr>
        <w:t>f</w:t>
      </w:r>
      <w:r>
        <w:rPr>
          <w:iCs/>
          <w:spacing w:val="-24"/>
          <w:w w:val="110"/>
        </w:rPr>
        <w:t>r</w:t>
      </w:r>
      <w:r>
        <w:rPr>
          <w:iCs/>
          <w:spacing w:val="-3"/>
          <w:w w:val="110"/>
        </w:rPr>
        <w:t>o</w:t>
      </w:r>
      <w:r>
        <w:rPr>
          <w:iCs/>
          <w:w w:val="110"/>
        </w:rPr>
        <w:t>m</w:t>
      </w:r>
      <w:r>
        <w:rPr>
          <w:iCs/>
          <w:w w:val="113"/>
        </w:rPr>
        <w:t xml:space="preserve"> </w:t>
      </w:r>
      <w:r>
        <w:rPr>
          <w:iCs/>
          <w:spacing w:val="-11"/>
          <w:w w:val="110"/>
        </w:rPr>
        <w:t>p</w:t>
      </w:r>
      <w:r>
        <w:rPr>
          <w:iCs/>
          <w:spacing w:val="-5"/>
          <w:w w:val="110"/>
        </w:rPr>
        <w:t>a</w:t>
      </w:r>
      <w:r>
        <w:rPr>
          <w:iCs/>
          <w:spacing w:val="-24"/>
          <w:w w:val="110"/>
        </w:rPr>
        <w:t>r</w:t>
      </w:r>
      <w:r>
        <w:rPr>
          <w:iCs/>
          <w:spacing w:val="-3"/>
          <w:w w:val="110"/>
        </w:rPr>
        <w:t>e</w:t>
      </w:r>
      <w:r>
        <w:rPr>
          <w:iCs/>
          <w:spacing w:val="-18"/>
          <w:w w:val="110"/>
        </w:rPr>
        <w:t>n</w:t>
      </w:r>
      <w:r>
        <w:rPr>
          <w:iCs/>
          <w:w w:val="110"/>
        </w:rPr>
        <w:t>t</w:t>
      </w:r>
      <w:r>
        <w:rPr>
          <w:iCs/>
          <w:spacing w:val="-36"/>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w w:val="95"/>
          <w:sz w:val="24"/>
          <w:szCs w:val="24"/>
        </w:rPr>
        <w:t>D</w:t>
      </w:r>
      <w:r>
        <w:rPr>
          <w:rFonts w:ascii="Times New Roman" w:cs="Times New Roman" w:hAnsi="Times New Roman"/>
          <w:b/>
          <w:iCs/>
          <w:spacing w:val="-19"/>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w:t>
      </w:r>
      <w:r>
        <w:rPr>
          <w:rFonts w:ascii="Times New Roman" w:cs="Times New Roman" w:hAnsi="Times New Roman"/>
          <w:b/>
          <w:iCs/>
          <w:spacing w:val="-14"/>
          <w:w w:val="95"/>
          <w:sz w:val="24"/>
          <w:szCs w:val="24"/>
        </w:rPr>
        <w:t>L</w:t>
      </w:r>
      <w:r>
        <w:rPr>
          <w:rFonts w:ascii="Times New Roman" w:cs="Times New Roman" w:hAnsi="Times New Roman"/>
          <w:b/>
          <w:iCs/>
          <w:spacing w:val="-7"/>
          <w:w w:val="95"/>
          <w:sz w:val="24"/>
          <w:szCs w:val="24"/>
        </w:rPr>
        <w:t>E</w:t>
      </w:r>
      <w:r>
        <w:rPr>
          <w:rFonts w:ascii="Times New Roman" w:cs="Times New Roman" w:hAnsi="Times New Roman"/>
          <w:b/>
          <w:iCs/>
          <w:spacing w:val="8"/>
          <w:w w:val="95"/>
          <w:sz w:val="24"/>
          <w:szCs w:val="24"/>
        </w:rPr>
        <w:t>C</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ON</w:t>
      </w:r>
      <w:r>
        <w:rPr>
          <w:rFonts w:ascii="Times New Roman" w:cs="Times New Roman" w:hAnsi="Times New Roman"/>
          <w:b/>
          <w:iCs/>
          <w:w w:val="95"/>
          <w:sz w:val="24"/>
          <w:szCs w:val="24"/>
        </w:rPr>
        <w:t>.</w:t>
      </w:r>
    </w:p>
    <w:p>
      <w:pPr>
        <w:pStyle w:val="style0"/>
        <w:kinsoku w:val="false"/>
        <w:overflowPunct w:val="false"/>
        <w:autoSpaceDE w:val="false"/>
        <w:autoSpaceDN w:val="false"/>
        <w:adjustRightInd w:val="false"/>
        <w:spacing w:after="0" w:lineRule="auto" w:line="360"/>
        <w:ind w:left="100" w:right="900"/>
        <w:rPr>
          <w:rFonts w:ascii="Times New Roman" w:cs="Times New Roman" w:hAnsi="Times New Roman"/>
          <w:iCs/>
          <w:w w:val="89"/>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7"/>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s</w:t>
      </w:r>
      <w:r>
        <w:rPr>
          <w:rFonts w:ascii="Times New Roman" w:cs="Times New Roman" w:hAnsi="Times New Roman"/>
          <w:iCs/>
          <w:spacing w:val="1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9"/>
          <w:w w:val="104"/>
          <w:sz w:val="24"/>
          <w:szCs w:val="24"/>
        </w:rPr>
        <w:t xml:space="preserve"> </w:t>
      </w:r>
      <w:r>
        <w:rPr>
          <w:rFonts w:ascii="Times New Roman" w:cs="Times New Roman" w:hAnsi="Times New Roman"/>
          <w:iCs/>
          <w:spacing w:val="9"/>
          <w:w w:val="104"/>
          <w:sz w:val="24"/>
          <w:szCs w:val="24"/>
        </w:rPr>
        <w:t>identifying and isolating seed of good qualities for planting.</w:t>
      </w:r>
      <w:r>
        <w:rPr>
          <w:rFonts w:ascii="Times New Roman" w:cs="Times New Roman" w:hAnsi="Times New Roman"/>
          <w:iCs/>
          <w:w w:val="89"/>
          <w:sz w:val="24"/>
          <w:szCs w:val="24"/>
        </w:rPr>
        <w:t xml:space="preserve"> </w:t>
      </w:r>
    </w:p>
    <w:p>
      <w:pPr>
        <w:pStyle w:val="style0"/>
        <w:kinsoku w:val="false"/>
        <w:overflowPunct w:val="false"/>
        <w:autoSpaceDE w:val="false"/>
        <w:autoSpaceDN w:val="false"/>
        <w:adjustRightInd w:val="false"/>
        <w:spacing w:after="0" w:lineRule="auto" w:line="360"/>
        <w:ind w:right="900"/>
        <w:rPr>
          <w:rFonts w:ascii="Times New Roman" w:cs="Times New Roman" w:hAnsi="Times New Roman"/>
          <w:b/>
          <w:sz w:val="24"/>
          <w:szCs w:val="24"/>
        </w:rPr>
      </w:pPr>
      <w:r>
        <w:rPr>
          <w:rFonts w:ascii="Times New Roman" w:cs="Times New Roman" w:hAnsi="Times New Roman"/>
          <w:b/>
          <w:iCs/>
          <w:spacing w:val="-9"/>
          <w:w w:val="104"/>
          <w:sz w:val="24"/>
          <w:szCs w:val="24"/>
        </w:rPr>
        <w:t>Q</w:t>
      </w:r>
      <w:r>
        <w:rPr>
          <w:rFonts w:ascii="Times New Roman" w:cs="Times New Roman" w:hAnsi="Times New Roman"/>
          <w:b/>
          <w:iCs/>
          <w:spacing w:val="-13"/>
          <w:w w:val="104"/>
          <w:sz w:val="24"/>
          <w:szCs w:val="24"/>
        </w:rPr>
        <w:t>u</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l</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31"/>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3"/>
          <w:w w:val="104"/>
          <w:sz w:val="24"/>
          <w:szCs w:val="24"/>
        </w:rPr>
        <w:t xml:space="preserve"> </w:t>
      </w:r>
      <w:r>
        <w:rPr>
          <w:rFonts w:ascii="Times New Roman" w:cs="Times New Roman" w:hAnsi="Times New Roman"/>
          <w:b/>
          <w:iCs/>
          <w:w w:val="104"/>
          <w:sz w:val="24"/>
          <w:szCs w:val="24"/>
        </w:rPr>
        <w:t>a</w:t>
      </w:r>
      <w:r>
        <w:rPr>
          <w:rFonts w:ascii="Times New Roman" w:cs="Times New Roman" w:hAnsi="Times New Roman"/>
          <w:b/>
          <w:iCs/>
          <w:spacing w:val="5"/>
          <w:w w:val="104"/>
          <w:sz w:val="24"/>
          <w:szCs w:val="24"/>
        </w:rPr>
        <w:t xml:space="preserve"> </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ood</w:t>
      </w:r>
      <w:r>
        <w:rPr>
          <w:rFonts w:ascii="Times New Roman" w:cs="Times New Roman" w:hAnsi="Times New Roman"/>
          <w:b/>
          <w:iCs/>
          <w:spacing w:val="-5"/>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ee</w:t>
      </w:r>
      <w:r>
        <w:rPr>
          <w:rFonts w:ascii="Times New Roman" w:cs="Times New Roman" w:hAnsi="Times New Roman"/>
          <w:b/>
          <w:iCs/>
          <w:w w:val="104"/>
          <w:sz w:val="24"/>
          <w:szCs w:val="24"/>
        </w:rPr>
        <w:t>d</w:t>
      </w:r>
      <w:r>
        <w:rPr>
          <w:rFonts w:ascii="Times New Roman" w:cs="Times New Roman" w:hAnsi="Times New Roman"/>
          <w:b/>
          <w:iCs/>
          <w:spacing w:val="-5"/>
          <w:w w:val="104"/>
          <w:sz w:val="24"/>
          <w:szCs w:val="24"/>
        </w:rPr>
        <w:t xml:space="preserve"> </w:t>
      </w:r>
      <w:r>
        <w:rPr>
          <w:rFonts w:ascii="Times New Roman" w:cs="Times New Roman" w:hAnsi="Times New Roman"/>
          <w:b/>
          <w:iCs/>
          <w:spacing w:val="-3"/>
          <w:w w:val="104"/>
          <w:sz w:val="24"/>
          <w:szCs w:val="24"/>
        </w:rPr>
        <w:t>f</w:t>
      </w:r>
      <w:r>
        <w:rPr>
          <w:rFonts w:ascii="Times New Roman" w:cs="Times New Roman" w:hAnsi="Times New Roman"/>
          <w:b/>
          <w:iCs/>
          <w:w w:val="104"/>
          <w:sz w:val="24"/>
          <w:szCs w:val="24"/>
        </w:rPr>
        <w:t>or</w:t>
      </w:r>
      <w:r>
        <w:rPr>
          <w:rFonts w:ascii="Times New Roman" w:cs="Times New Roman" w:hAnsi="Times New Roman"/>
          <w:b/>
          <w:iCs/>
          <w:spacing w:val="-28"/>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0"/>
          <w:w w:val="104"/>
          <w:sz w:val="24"/>
          <w:szCs w:val="24"/>
        </w:rPr>
        <w:t>l</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p>
    <w:p>
      <w:pPr>
        <w:pStyle w:val="style179"/>
        <w:numPr>
          <w:ilvl w:val="0"/>
          <w:numId w:val="26"/>
        </w:numPr>
        <w:spacing w:lineRule="auto" w:line="360"/>
        <w:rPr>
          <w:w w:val="104"/>
        </w:rPr>
      </w:pPr>
      <w:r>
        <w:rPr>
          <w:w w:val="104"/>
        </w:rPr>
        <w:t>It should be free from pests and diseases damages</w:t>
      </w:r>
    </w:p>
    <w:p>
      <w:pPr>
        <w:pStyle w:val="style179"/>
        <w:numPr>
          <w:ilvl w:val="0"/>
          <w:numId w:val="26"/>
        </w:numPr>
        <w:spacing w:lineRule="auto" w:line="360"/>
        <w:rPr>
          <w:w w:val="104"/>
        </w:rPr>
      </w:pPr>
      <w:r>
        <w:rPr>
          <w:w w:val="104"/>
        </w:rPr>
        <w:t>It should be free from mechanical damages (i.e. be wholesome)</w:t>
      </w:r>
    </w:p>
    <w:p>
      <w:pPr>
        <w:pStyle w:val="style179"/>
        <w:numPr>
          <w:ilvl w:val="0"/>
          <w:numId w:val="26"/>
        </w:numPr>
        <w:spacing w:lineRule="auto" w:line="360"/>
        <w:rPr>
          <w:w w:val="104"/>
        </w:rPr>
      </w:pPr>
      <w:r>
        <w:rPr>
          <w:w w:val="104"/>
        </w:rPr>
        <w:t>Should have the correct moisture content</w:t>
      </w:r>
    </w:p>
    <w:p>
      <w:pPr>
        <w:pStyle w:val="style179"/>
        <w:numPr>
          <w:ilvl w:val="0"/>
          <w:numId w:val="26"/>
        </w:numPr>
        <w:spacing w:lineRule="auto" w:line="360"/>
        <w:rPr>
          <w:w w:val="104"/>
        </w:rPr>
      </w:pPr>
      <w:r>
        <w:rPr>
          <w:w w:val="104"/>
        </w:rPr>
        <w:t>Should have a high germinability</w:t>
      </w:r>
    </w:p>
    <w:p>
      <w:pPr>
        <w:pStyle w:val="style179"/>
        <w:numPr>
          <w:ilvl w:val="0"/>
          <w:numId w:val="26"/>
        </w:numPr>
        <w:spacing w:lineRule="auto" w:line="360"/>
        <w:rPr>
          <w:w w:val="104"/>
        </w:rPr>
      </w:pPr>
      <w:r>
        <w:rPr>
          <w:w w:val="104"/>
        </w:rPr>
        <w:t>Should be of a good size to have a good food reserve</w:t>
      </w:r>
    </w:p>
    <w:p>
      <w:pPr>
        <w:pStyle w:val="style179"/>
        <w:numPr>
          <w:ilvl w:val="0"/>
          <w:numId w:val="26"/>
        </w:numPr>
        <w:spacing w:lineRule="auto" w:line="360"/>
        <w:rPr>
          <w:w w:val="104"/>
        </w:rPr>
      </w:pPr>
      <w:r>
        <w:rPr>
          <w:w w:val="104"/>
        </w:rPr>
        <w:t>It should be mature as to germinate immediately</w:t>
      </w:r>
    </w:p>
    <w:p>
      <w:pPr>
        <w:pStyle w:val="style179"/>
        <w:numPr>
          <w:ilvl w:val="0"/>
          <w:numId w:val="26"/>
        </w:numPr>
        <w:spacing w:lineRule="auto" w:line="360"/>
        <w:rPr>
          <w:w w:val="104"/>
        </w:rPr>
      </w:pPr>
      <w:r>
        <w:rPr>
          <w:w w:val="104"/>
        </w:rPr>
        <w:t>Should be clean</w:t>
      </w:r>
      <w:r>
        <w:rPr>
          <w:w w:val="104"/>
        </w:rPr>
        <w:t xml:space="preserve"> i.e. free from contamination by weeds, soil.</w:t>
      </w:r>
    </w:p>
    <w:p>
      <w:pPr>
        <w:pStyle w:val="style179"/>
        <w:numPr>
          <w:ilvl w:val="0"/>
          <w:numId w:val="26"/>
        </w:numPr>
        <w:spacing w:lineRule="auto" w:line="360"/>
        <w:rPr>
          <w:w w:val="104"/>
        </w:rPr>
      </w:pPr>
      <w:r>
        <w:rPr>
          <w:w w:val="104"/>
        </w:rPr>
        <w:t>Should be of the desired genetic makeup e.g. from a high yielding variety, early maturing etc.</w:t>
      </w:r>
    </w:p>
    <w:p>
      <w:pPr>
        <w:pStyle w:val="style179"/>
        <w:numPr>
          <w:ilvl w:val="0"/>
          <w:numId w:val="26"/>
        </w:numPr>
        <w:spacing w:lineRule="auto" w:line="360"/>
        <w:rPr>
          <w:w w:val="104"/>
        </w:rPr>
      </w:pPr>
      <w:r>
        <w:rPr>
          <w:w w:val="104"/>
        </w:rPr>
        <w:t>Should be plump i.e. well filled and not wrinkled</w:t>
      </w:r>
    </w:p>
    <w:p>
      <w:pPr>
        <w:pStyle w:val="style179"/>
        <w:numPr>
          <w:ilvl w:val="0"/>
          <w:numId w:val="26"/>
        </w:numPr>
        <w:spacing w:lineRule="auto" w:line="360"/>
        <w:rPr>
          <w:w w:val="104"/>
        </w:rPr>
      </w:pPr>
      <w:r>
        <w:rPr>
          <w:w w:val="104"/>
        </w:rPr>
        <w:t>Able to germinate in a wide range of conditions</w:t>
      </w:r>
    </w:p>
    <w:p>
      <w:pPr>
        <w:pStyle w:val="style179"/>
        <w:numPr>
          <w:ilvl w:val="0"/>
          <w:numId w:val="26"/>
        </w:numPr>
        <w:spacing w:lineRule="auto" w:line="360"/>
        <w:rPr>
          <w:w w:val="104"/>
        </w:rPr>
      </w:pPr>
      <w:r>
        <w:rPr>
          <w:w w:val="104"/>
        </w:rPr>
        <w:t xml:space="preserve">Uniform in shape, size and colour </w:t>
      </w:r>
      <w:r>
        <w:rPr>
          <w:w w:val="104"/>
        </w:rPr>
        <w:t xml:space="preserve"> </w:t>
      </w:r>
    </w:p>
    <w:p>
      <w:pPr>
        <w:pStyle w:val="style0"/>
        <w:kinsoku w:val="false"/>
        <w:overflowPunct w:val="false"/>
        <w:autoSpaceDE w:val="false"/>
        <w:autoSpaceDN w:val="false"/>
        <w:adjustRightInd w:val="false"/>
        <w:spacing w:after="0" w:lineRule="auto" w:line="360"/>
        <w:ind w:left="100" w:right="4345"/>
        <w:rPr>
          <w:rFonts w:ascii="Times New Roman" w:cs="Times New Roman" w:hAnsi="Times New Roman"/>
          <w:b/>
          <w:iCs/>
          <w:spacing w:val="14"/>
          <w:sz w:val="24"/>
          <w:szCs w:val="24"/>
        </w:rPr>
      </w:pPr>
      <w:r>
        <w:rPr>
          <w:rFonts w:ascii="Times New Roman" w:cs="Times New Roman" w:hAnsi="Times New Roman"/>
          <w:b/>
          <w:iCs/>
          <w:w w:val="89"/>
          <w:sz w:val="24"/>
          <w:szCs w:val="24"/>
        </w:rPr>
        <w:t xml:space="preserve"> </w:t>
      </w:r>
      <w:r>
        <w:rPr>
          <w:rFonts w:ascii="Times New Roman" w:cs="Times New Roman" w:hAnsi="Times New Roman"/>
          <w:b/>
          <w:iCs/>
          <w:spacing w:val="24"/>
          <w:sz w:val="24"/>
          <w:szCs w:val="24"/>
        </w:rPr>
        <w:t>S</w:t>
      </w:r>
      <w:r>
        <w:rPr>
          <w:rFonts w:ascii="Times New Roman" w:cs="Times New Roman" w:hAnsi="Times New Roman"/>
          <w:b/>
          <w:iCs/>
          <w:spacing w:val="-7"/>
          <w:sz w:val="24"/>
          <w:szCs w:val="24"/>
        </w:rPr>
        <w:t>EE</w:t>
      </w:r>
      <w:r>
        <w:rPr>
          <w:rFonts w:ascii="Times New Roman" w:cs="Times New Roman" w:hAnsi="Times New Roman"/>
          <w:b/>
          <w:iCs/>
          <w:sz w:val="24"/>
          <w:szCs w:val="24"/>
        </w:rPr>
        <w:t>D</w:t>
      </w:r>
      <w:r>
        <w:rPr>
          <w:rFonts w:ascii="Times New Roman" w:cs="Times New Roman" w:hAnsi="Times New Roman"/>
          <w:b/>
          <w:iCs/>
          <w:spacing w:val="14"/>
          <w:sz w:val="24"/>
          <w:szCs w:val="24"/>
        </w:rPr>
        <w:t xml:space="preserve"> </w:t>
      </w:r>
      <w:r>
        <w:rPr>
          <w:rFonts w:ascii="Times New Roman" w:cs="Times New Roman" w:hAnsi="Times New Roman"/>
          <w:b/>
          <w:iCs/>
          <w:spacing w:val="-4"/>
          <w:sz w:val="24"/>
          <w:szCs w:val="24"/>
        </w:rPr>
        <w:t>V</w:t>
      </w:r>
      <w:r>
        <w:rPr>
          <w:rFonts w:ascii="Times New Roman" w:cs="Times New Roman" w:hAnsi="Times New Roman"/>
          <w:b/>
          <w:iCs/>
          <w:spacing w:val="-13"/>
          <w:sz w:val="24"/>
          <w:szCs w:val="24"/>
        </w:rPr>
        <w:t>I</w:t>
      </w:r>
      <w:r>
        <w:rPr>
          <w:rFonts w:ascii="Times New Roman" w:cs="Times New Roman" w:hAnsi="Times New Roman"/>
          <w:b/>
          <w:iCs/>
          <w:spacing w:val="-6"/>
          <w:sz w:val="24"/>
          <w:szCs w:val="24"/>
        </w:rPr>
        <w:t>A</w:t>
      </w:r>
      <w:r>
        <w:rPr>
          <w:rFonts w:ascii="Times New Roman" w:cs="Times New Roman" w:hAnsi="Times New Roman"/>
          <w:b/>
          <w:iCs/>
          <w:spacing w:val="-1"/>
          <w:sz w:val="24"/>
          <w:szCs w:val="24"/>
        </w:rPr>
        <w:t>B</w:t>
      </w:r>
      <w:r>
        <w:rPr>
          <w:rFonts w:ascii="Times New Roman" w:cs="Times New Roman" w:hAnsi="Times New Roman"/>
          <w:b/>
          <w:iCs/>
          <w:spacing w:val="-13"/>
          <w:sz w:val="24"/>
          <w:szCs w:val="24"/>
        </w:rPr>
        <w:t>I</w:t>
      </w:r>
      <w:r>
        <w:rPr>
          <w:rFonts w:ascii="Times New Roman" w:cs="Times New Roman" w:hAnsi="Times New Roman"/>
          <w:b/>
          <w:iCs/>
          <w:spacing w:val="-15"/>
          <w:sz w:val="24"/>
          <w:szCs w:val="24"/>
        </w:rPr>
        <w:t>L</w:t>
      </w:r>
      <w:r>
        <w:rPr>
          <w:rFonts w:ascii="Times New Roman" w:cs="Times New Roman" w:hAnsi="Times New Roman"/>
          <w:b/>
          <w:iCs/>
          <w:spacing w:val="-13"/>
          <w:sz w:val="24"/>
          <w:szCs w:val="24"/>
        </w:rPr>
        <w:t>I</w:t>
      </w:r>
      <w:r>
        <w:rPr>
          <w:rFonts w:ascii="Times New Roman" w:cs="Times New Roman" w:hAnsi="Times New Roman"/>
          <w:b/>
          <w:iCs/>
          <w:spacing w:val="-1"/>
          <w:sz w:val="24"/>
          <w:szCs w:val="24"/>
        </w:rPr>
        <w:t>T</w:t>
      </w:r>
      <w:r>
        <w:rPr>
          <w:rFonts w:ascii="Times New Roman" w:cs="Times New Roman" w:hAnsi="Times New Roman"/>
          <w:b/>
          <w:iCs/>
          <w:spacing w:val="1"/>
          <w:sz w:val="24"/>
          <w:szCs w:val="24"/>
        </w:rPr>
        <w:t>Y</w:t>
      </w:r>
      <w:r>
        <w:rPr>
          <w:rFonts w:ascii="Times New Roman" w:cs="Times New Roman" w:hAnsi="Times New Roman"/>
          <w:b/>
          <w:iCs/>
          <w:sz w:val="24"/>
          <w:szCs w:val="24"/>
        </w:rPr>
        <w:t>/</w:t>
      </w:r>
      <w:r>
        <w:rPr>
          <w:rFonts w:ascii="Times New Roman" w:cs="Times New Roman" w:hAnsi="Times New Roman"/>
          <w:b/>
          <w:iCs/>
          <w:spacing w:val="-12"/>
          <w:sz w:val="24"/>
          <w:szCs w:val="24"/>
        </w:rPr>
        <w:t xml:space="preserve"> </w:t>
      </w:r>
      <w:r>
        <w:rPr>
          <w:rFonts w:ascii="Times New Roman" w:cs="Times New Roman" w:hAnsi="Times New Roman"/>
          <w:b/>
          <w:iCs/>
          <w:spacing w:val="-5"/>
          <w:sz w:val="24"/>
          <w:szCs w:val="24"/>
        </w:rPr>
        <w:t>G</w:t>
      </w:r>
      <w:r>
        <w:rPr>
          <w:rFonts w:ascii="Times New Roman" w:cs="Times New Roman" w:hAnsi="Times New Roman"/>
          <w:b/>
          <w:iCs/>
          <w:spacing w:val="-7"/>
          <w:sz w:val="24"/>
          <w:szCs w:val="24"/>
        </w:rPr>
        <w:t>E</w:t>
      </w:r>
      <w:r>
        <w:rPr>
          <w:rFonts w:ascii="Times New Roman" w:cs="Times New Roman" w:hAnsi="Times New Roman"/>
          <w:b/>
          <w:iCs/>
          <w:spacing w:val="5"/>
          <w:sz w:val="24"/>
          <w:szCs w:val="24"/>
        </w:rPr>
        <w:t>R</w:t>
      </w:r>
      <w:r>
        <w:rPr>
          <w:rFonts w:ascii="Times New Roman" w:cs="Times New Roman" w:hAnsi="Times New Roman"/>
          <w:b/>
          <w:iCs/>
          <w:spacing w:val="-11"/>
          <w:sz w:val="24"/>
          <w:szCs w:val="24"/>
        </w:rPr>
        <w:t>M</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6"/>
          <w:sz w:val="24"/>
          <w:szCs w:val="24"/>
        </w:rPr>
        <w:t>A</w:t>
      </w:r>
      <w:r>
        <w:rPr>
          <w:rFonts w:ascii="Times New Roman" w:cs="Times New Roman" w:hAnsi="Times New Roman"/>
          <w:b/>
          <w:iCs/>
          <w:spacing w:val="-1"/>
          <w:sz w:val="24"/>
          <w:szCs w:val="24"/>
        </w:rPr>
        <w:t>B</w:t>
      </w:r>
      <w:r>
        <w:rPr>
          <w:rFonts w:ascii="Times New Roman" w:cs="Times New Roman" w:hAnsi="Times New Roman"/>
          <w:b/>
          <w:iCs/>
          <w:spacing w:val="-13"/>
          <w:sz w:val="24"/>
          <w:szCs w:val="24"/>
        </w:rPr>
        <w:t>I</w:t>
      </w:r>
      <w:r>
        <w:rPr>
          <w:rFonts w:ascii="Times New Roman" w:cs="Times New Roman" w:hAnsi="Times New Roman"/>
          <w:b/>
          <w:iCs/>
          <w:spacing w:val="-15"/>
          <w:sz w:val="24"/>
          <w:szCs w:val="24"/>
        </w:rPr>
        <w:t>L</w:t>
      </w:r>
      <w:r>
        <w:rPr>
          <w:rFonts w:ascii="Times New Roman" w:cs="Times New Roman" w:hAnsi="Times New Roman"/>
          <w:b/>
          <w:iCs/>
          <w:spacing w:val="-13"/>
          <w:sz w:val="24"/>
          <w:szCs w:val="24"/>
        </w:rPr>
        <w:t>I</w:t>
      </w:r>
      <w:r>
        <w:rPr>
          <w:rFonts w:ascii="Times New Roman" w:cs="Times New Roman" w:hAnsi="Times New Roman"/>
          <w:b/>
          <w:iCs/>
          <w:spacing w:val="-1"/>
          <w:sz w:val="24"/>
          <w:szCs w:val="24"/>
        </w:rPr>
        <w:t>T</w:t>
      </w:r>
      <w:r>
        <w:rPr>
          <w:rFonts w:ascii="Times New Roman" w:cs="Times New Roman" w:hAnsi="Times New Roman"/>
          <w:b/>
          <w:iCs/>
          <w:spacing w:val="1"/>
          <w:sz w:val="24"/>
          <w:szCs w:val="24"/>
        </w:rPr>
        <w:t>Y</w:t>
      </w:r>
      <w:r>
        <w:rPr>
          <w:rFonts w:ascii="Times New Roman" w:cs="Times New Roman" w:hAnsi="Times New Roman"/>
          <w:b/>
          <w:iCs/>
          <w:sz w:val="24"/>
          <w:szCs w:val="24"/>
        </w:rPr>
        <w:t>.</w:t>
      </w:r>
    </w:p>
    <w:p>
      <w:pPr>
        <w:pStyle w:val="style0"/>
        <w:kinsoku w:val="false"/>
        <w:overflowPunct w:val="false"/>
        <w:autoSpaceDE w:val="false"/>
        <w:autoSpaceDN w:val="false"/>
        <w:adjustRightInd w:val="false"/>
        <w:spacing w:before="5" w:after="0" w:lineRule="auto" w:line="360"/>
        <w:ind w:left="100" w:right="710"/>
        <w:rPr>
          <w:rFonts w:ascii="Times New Roman" w:cs="Times New Roman" w:hAnsi="Times New Roman"/>
          <w:sz w:val="24"/>
          <w:szCs w:val="24"/>
        </w:rPr>
      </w:pP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 xml:space="preserve">s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3"/>
          <w:w w:val="110"/>
          <w:sz w:val="24"/>
          <w:szCs w:val="24"/>
        </w:rPr>
        <w:t xml:space="preserve"> </w:t>
      </w:r>
      <w:r>
        <w:rPr>
          <w:rFonts w:ascii="Times New Roman" w:cs="Times New Roman" w:hAnsi="Times New Roman"/>
          <w:iCs/>
          <w:spacing w:val="-23"/>
          <w:w w:val="110"/>
          <w:sz w:val="24"/>
          <w:szCs w:val="24"/>
        </w:rPr>
        <w:t xml:space="preserve">a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0"/>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2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ss</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af</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b/>
          <w:iCs/>
          <w:w w:val="89"/>
          <w:sz w:val="24"/>
          <w:szCs w:val="24"/>
        </w:rPr>
      </w:pPr>
      <w:r>
        <w:rPr>
          <w:rFonts w:ascii="Times New Roman" w:cs="Times New Roman" w:hAnsi="Times New Roman"/>
          <w:b/>
          <w:iCs/>
          <w:spacing w:val="9"/>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spacing w:val="-9"/>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b/>
          <w:iCs/>
          <w:spacing w:val="54"/>
          <w:w w:val="104"/>
          <w:sz w:val="24"/>
          <w:szCs w:val="24"/>
        </w:rPr>
        <w:t xml:space="preserve"> </w:t>
      </w:r>
      <w:r>
        <w:rPr>
          <w:rFonts w:ascii="Times New Roman" w:cs="Times New Roman" w:hAnsi="Times New Roman"/>
          <w:b/>
          <w:iCs/>
          <w:spacing w:val="-3"/>
          <w:w w:val="104"/>
          <w:sz w:val="24"/>
          <w:szCs w:val="24"/>
        </w:rPr>
        <w:t>f</w:t>
      </w:r>
      <w:r>
        <w:rPr>
          <w:rFonts w:ascii="Times New Roman" w:cs="Times New Roman" w:hAnsi="Times New Roman"/>
          <w:b/>
          <w:iCs/>
          <w:w w:val="104"/>
          <w:sz w:val="24"/>
          <w:szCs w:val="24"/>
        </w:rPr>
        <w:t>or</w:t>
      </w:r>
      <w:r>
        <w:rPr>
          <w:rFonts w:ascii="Times New Roman" w:cs="Times New Roman" w:hAnsi="Times New Roman"/>
          <w:b/>
          <w:iCs/>
          <w:spacing w:val="-20"/>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ee</w:t>
      </w:r>
      <w:r>
        <w:rPr>
          <w:rFonts w:ascii="Times New Roman" w:cs="Times New Roman" w:hAnsi="Times New Roman"/>
          <w:b/>
          <w:iCs/>
          <w:w w:val="104"/>
          <w:sz w:val="24"/>
          <w:szCs w:val="24"/>
        </w:rPr>
        <w:t>d</w:t>
      </w:r>
      <w:r>
        <w:rPr>
          <w:rFonts w:ascii="Times New Roman" w:cs="Times New Roman" w:hAnsi="Times New Roman"/>
          <w:b/>
          <w:iCs/>
          <w:spacing w:val="10"/>
          <w:w w:val="104"/>
          <w:sz w:val="24"/>
          <w:szCs w:val="24"/>
        </w:rPr>
        <w:t xml:space="preserve"> g</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3"/>
          <w:w w:val="104"/>
          <w:sz w:val="24"/>
          <w:szCs w:val="24"/>
        </w:rPr>
        <w:t>m</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w:t>
      </w: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iCs/>
          <w:w w:val="89"/>
          <w:sz w:val="24"/>
          <w:szCs w:val="24"/>
        </w:rPr>
      </w:pPr>
      <w:r>
        <w:rPr>
          <w:rFonts w:ascii="Times New Roman" w:cs="Times New Roman" w:hAnsi="Times New Roman"/>
          <w:iCs/>
          <w:w w:val="89"/>
          <w:sz w:val="24"/>
          <w:szCs w:val="24"/>
        </w:rPr>
        <w:t>Ample supply of moisture</w:t>
      </w: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iCs/>
          <w:w w:val="89"/>
          <w:sz w:val="24"/>
          <w:szCs w:val="24"/>
        </w:rPr>
      </w:pPr>
      <w:r>
        <w:rPr>
          <w:rFonts w:ascii="Times New Roman" w:cs="Times New Roman" w:hAnsi="Times New Roman"/>
          <w:iCs/>
          <w:w w:val="89"/>
          <w:sz w:val="24"/>
          <w:szCs w:val="24"/>
        </w:rPr>
        <w:t>Adequate supply of oxygen</w:t>
      </w:r>
    </w:p>
    <w:p>
      <w:pPr>
        <w:pStyle w:val="style0"/>
        <w:kinsoku w:val="false"/>
        <w:overflowPunct w:val="false"/>
        <w:autoSpaceDE w:val="false"/>
        <w:autoSpaceDN w:val="false"/>
        <w:adjustRightInd w:val="false"/>
        <w:spacing w:after="0" w:lineRule="auto" w:line="360"/>
        <w:rPr>
          <w:rFonts w:ascii="Times New Roman" w:cs="Times New Roman" w:hAnsi="Times New Roman"/>
          <w:iCs/>
          <w:w w:val="89"/>
          <w:sz w:val="24"/>
          <w:szCs w:val="24"/>
        </w:rPr>
      </w:pPr>
      <w:r>
        <w:rPr>
          <w:rFonts w:ascii="Times New Roman" w:cs="Times New Roman" w:hAnsi="Times New Roman"/>
          <w:iCs/>
          <w:w w:val="89"/>
          <w:sz w:val="24"/>
          <w:szCs w:val="24"/>
        </w:rPr>
        <w:t>Suitable temperature</w:t>
      </w: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iCs/>
          <w:w w:val="89"/>
          <w:sz w:val="24"/>
          <w:szCs w:val="24"/>
        </w:rPr>
      </w:pPr>
      <w:r>
        <w:rPr>
          <w:rFonts w:ascii="Times New Roman" w:cs="Times New Roman" w:hAnsi="Times New Roman"/>
          <w:iCs/>
          <w:w w:val="89"/>
          <w:sz w:val="24"/>
          <w:szCs w:val="24"/>
        </w:rPr>
        <w:t>Light for photo-</w:t>
      </w:r>
      <w:r>
        <w:rPr>
          <w:rFonts w:ascii="Times New Roman" w:cs="Times New Roman" w:hAnsi="Times New Roman"/>
          <w:iCs/>
          <w:w w:val="89"/>
          <w:sz w:val="24"/>
          <w:szCs w:val="24"/>
        </w:rPr>
        <w:t>blastic</w:t>
      </w:r>
      <w:r>
        <w:rPr>
          <w:rFonts w:ascii="Times New Roman" w:cs="Times New Roman" w:hAnsi="Times New Roman"/>
          <w:iCs/>
          <w:w w:val="89"/>
          <w:sz w:val="24"/>
          <w:szCs w:val="24"/>
        </w:rPr>
        <w:t xml:space="preserve"> seeds</w:t>
      </w: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iCs/>
          <w:w w:val="89"/>
          <w:sz w:val="24"/>
          <w:szCs w:val="24"/>
        </w:rPr>
      </w:pPr>
    </w:p>
    <w:p>
      <w:pPr>
        <w:pStyle w:val="style0"/>
        <w:kinsoku w:val="false"/>
        <w:overflowPunct w:val="false"/>
        <w:autoSpaceDE w:val="false"/>
        <w:autoSpaceDN w:val="false"/>
        <w:adjustRightInd w:val="false"/>
        <w:spacing w:after="0" w:lineRule="auto" w:line="360"/>
        <w:ind w:right="4986"/>
        <w:rPr>
          <w:rFonts w:ascii="Times New Roman" w:cs="Times New Roman" w:hAnsi="Times New Roman"/>
          <w:b/>
          <w:iCs/>
          <w:w w:val="89"/>
          <w:sz w:val="24"/>
          <w:szCs w:val="24"/>
        </w:rPr>
      </w:pPr>
      <w:r>
        <w:rPr>
          <w:rFonts w:ascii="Times New Roman" w:cs="Times New Roman" w:hAnsi="Times New Roman"/>
          <w:b/>
          <w:iCs/>
          <w:w w:val="89"/>
          <w:sz w:val="24"/>
          <w:szCs w:val="24"/>
        </w:rPr>
        <w:t>Germination Efficiency:</w:t>
      </w:r>
    </w:p>
    <w:p>
      <w:pPr>
        <w:pStyle w:val="style0"/>
        <w:kinsoku w:val="false"/>
        <w:overflowPunct w:val="false"/>
        <w:autoSpaceDE w:val="false"/>
        <w:autoSpaceDN w:val="false"/>
        <w:adjustRightInd w:val="false"/>
        <w:spacing w:after="0" w:lineRule="auto" w:line="360"/>
        <w:rPr>
          <w:rFonts w:ascii="Times New Roman" w:cs="Times New Roman" w:hAnsi="Times New Roman"/>
          <w:iCs/>
          <w:w w:val="89"/>
          <w:sz w:val="24"/>
          <w:szCs w:val="24"/>
        </w:rPr>
      </w:pPr>
      <w:r>
        <w:rPr>
          <w:rFonts w:ascii="Times New Roman" w:cs="Times New Roman" w:hAnsi="Times New Roman"/>
          <w:iCs/>
          <w:w w:val="89"/>
          <w:sz w:val="24"/>
          <w:szCs w:val="24"/>
        </w:rPr>
        <w:t>This refers to the proportion of the seeds planted th</w:t>
      </w:r>
      <w:r>
        <w:rPr>
          <w:rFonts w:ascii="Times New Roman" w:cs="Times New Roman" w:hAnsi="Times New Roman"/>
          <w:iCs/>
          <w:w w:val="89"/>
          <w:sz w:val="24"/>
          <w:szCs w:val="24"/>
        </w:rPr>
        <w:t>at actually germinate.</w:t>
      </w:r>
    </w:p>
    <w:p>
      <w:pPr>
        <w:pStyle w:val="style0"/>
        <w:kinsoku w:val="false"/>
        <w:overflowPunct w:val="false"/>
        <w:autoSpaceDE w:val="false"/>
        <w:autoSpaceDN w:val="false"/>
        <w:adjustRightInd w:val="false"/>
        <w:spacing w:after="0" w:lineRule="auto" w:line="360"/>
        <w:rPr>
          <w:rFonts w:ascii="Times New Roman" w:cs="Times New Roman" w:hAnsi="Times New Roman"/>
          <w:b/>
          <w:iCs/>
          <w:w w:val="89"/>
          <w:sz w:val="24"/>
          <w:szCs w:val="24"/>
        </w:rPr>
      </w:pPr>
      <w:r>
        <w:rPr>
          <w:rFonts w:ascii="Times New Roman" w:cs="Times New Roman" w:hAnsi="Times New Roman"/>
          <w:b/>
          <w:iCs/>
          <w:w w:val="89"/>
          <w:sz w:val="24"/>
          <w:szCs w:val="24"/>
        </w:rPr>
        <w:t>Factors that affect germination efficiency</w:t>
      </w:r>
    </w:p>
    <w:p>
      <w:pPr>
        <w:pStyle w:val="style0"/>
        <w:spacing w:lineRule="auto" w:line="360"/>
        <w:rPr>
          <w:rFonts w:ascii="Times New Roman" w:cs="Times New Roman" w:hAnsi="Times New Roman"/>
          <w:sz w:val="24"/>
          <w:szCs w:val="24"/>
        </w:rPr>
      </w:pPr>
      <w:r>
        <w:rPr>
          <w:rFonts w:ascii="Times New Roman" w:cs="Times New Roman" w:hAnsi="Times New Roman"/>
          <w:w w:val="110"/>
          <w:sz w:val="24"/>
          <w:szCs w:val="24"/>
        </w:rPr>
        <w:t>Planting depth; s</w:t>
      </w:r>
      <w:r>
        <w:rPr>
          <w:rFonts w:ascii="Times New Roman" w:cs="Times New Roman" w:hAnsi="Times New Roman"/>
          <w:spacing w:val="-16"/>
          <w:w w:val="110"/>
          <w:sz w:val="24"/>
          <w:szCs w:val="24"/>
        </w:rPr>
        <w:t>h</w:t>
      </w:r>
      <w:r>
        <w:rPr>
          <w:rFonts w:ascii="Times New Roman" w:cs="Times New Roman" w:hAnsi="Times New Roman"/>
          <w:spacing w:val="-5"/>
          <w:w w:val="110"/>
          <w:sz w:val="24"/>
          <w:szCs w:val="24"/>
        </w:rPr>
        <w:t>a</w:t>
      </w:r>
      <w:r>
        <w:rPr>
          <w:rFonts w:ascii="Times New Roman" w:cs="Times New Roman" w:hAnsi="Times New Roman"/>
          <w:spacing w:val="-12"/>
          <w:w w:val="110"/>
          <w:sz w:val="24"/>
          <w:szCs w:val="24"/>
        </w:rPr>
        <w:t>ll</w:t>
      </w:r>
      <w:r>
        <w:rPr>
          <w:rFonts w:ascii="Times New Roman" w:cs="Times New Roman" w:hAnsi="Times New Roman"/>
          <w:spacing w:val="-3"/>
          <w:w w:val="110"/>
          <w:sz w:val="24"/>
          <w:szCs w:val="24"/>
        </w:rPr>
        <w:t>o</w:t>
      </w:r>
      <w:r>
        <w:rPr>
          <w:rFonts w:ascii="Times New Roman" w:cs="Times New Roman" w:hAnsi="Times New Roman"/>
          <w:w w:val="110"/>
          <w:sz w:val="24"/>
          <w:szCs w:val="24"/>
        </w:rPr>
        <w:t>w</w:t>
      </w:r>
      <w:r>
        <w:rPr>
          <w:rFonts w:ascii="Times New Roman" w:cs="Times New Roman" w:hAnsi="Times New Roman"/>
          <w:spacing w:val="-51"/>
          <w:w w:val="110"/>
          <w:sz w:val="24"/>
          <w:szCs w:val="24"/>
        </w:rPr>
        <w:t xml:space="preserve"> </w:t>
      </w:r>
      <w:r>
        <w:rPr>
          <w:rFonts w:ascii="Times New Roman" w:cs="Times New Roman" w:hAnsi="Times New Roman"/>
          <w:spacing w:val="-11"/>
          <w:w w:val="110"/>
          <w:sz w:val="24"/>
          <w:szCs w:val="24"/>
        </w:rPr>
        <w:t>p</w:t>
      </w:r>
      <w:r>
        <w:rPr>
          <w:rFonts w:ascii="Times New Roman" w:cs="Times New Roman" w:hAnsi="Times New Roman"/>
          <w:spacing w:val="-12"/>
          <w:w w:val="110"/>
          <w:sz w:val="24"/>
          <w:szCs w:val="24"/>
        </w:rPr>
        <w:t>l</w:t>
      </w:r>
      <w:r>
        <w:rPr>
          <w:rFonts w:ascii="Times New Roman" w:cs="Times New Roman" w:hAnsi="Times New Roman"/>
          <w:spacing w:val="-5"/>
          <w:w w:val="110"/>
          <w:sz w:val="24"/>
          <w:szCs w:val="24"/>
        </w:rPr>
        <w:t>a</w:t>
      </w:r>
      <w:r>
        <w:rPr>
          <w:rFonts w:ascii="Times New Roman" w:cs="Times New Roman" w:hAnsi="Times New Roman"/>
          <w:spacing w:val="-18"/>
          <w:w w:val="110"/>
          <w:sz w:val="24"/>
          <w:szCs w:val="24"/>
        </w:rPr>
        <w:t>n</w:t>
      </w:r>
      <w:r>
        <w:rPr>
          <w:rFonts w:ascii="Times New Roman" w:cs="Times New Roman" w:hAnsi="Times New Roman"/>
          <w:spacing w:val="-7"/>
          <w:w w:val="110"/>
          <w:sz w:val="24"/>
          <w:szCs w:val="24"/>
        </w:rPr>
        <w:t>t</w:t>
      </w:r>
      <w:r>
        <w:rPr>
          <w:rFonts w:ascii="Times New Roman" w:cs="Times New Roman" w:hAnsi="Times New Roman"/>
          <w:spacing w:val="-13"/>
          <w:w w:val="110"/>
          <w:sz w:val="24"/>
          <w:szCs w:val="24"/>
        </w:rPr>
        <w:t>i</w:t>
      </w:r>
      <w:r>
        <w:rPr>
          <w:rFonts w:ascii="Times New Roman" w:cs="Times New Roman" w:hAnsi="Times New Roman"/>
          <w:spacing w:val="-18"/>
          <w:w w:val="110"/>
          <w:sz w:val="24"/>
          <w:szCs w:val="24"/>
        </w:rPr>
        <w:t>n</w:t>
      </w:r>
      <w:r>
        <w:rPr>
          <w:rFonts w:ascii="Times New Roman" w:cs="Times New Roman" w:hAnsi="Times New Roman"/>
          <w:w w:val="110"/>
          <w:sz w:val="24"/>
          <w:szCs w:val="24"/>
        </w:rPr>
        <w:t>g</w:t>
      </w:r>
      <w:r>
        <w:rPr>
          <w:rFonts w:ascii="Times New Roman" w:cs="Times New Roman" w:hAnsi="Times New Roman"/>
          <w:spacing w:val="-29"/>
          <w:w w:val="110"/>
          <w:sz w:val="24"/>
          <w:szCs w:val="24"/>
        </w:rPr>
        <w:t xml:space="preserve"> </w:t>
      </w:r>
      <w:r>
        <w:rPr>
          <w:rFonts w:ascii="Times New Roman" w:cs="Times New Roman" w:hAnsi="Times New Roman"/>
          <w:spacing w:val="-24"/>
          <w:w w:val="110"/>
          <w:sz w:val="24"/>
          <w:szCs w:val="24"/>
        </w:rPr>
        <w:t>w</w:t>
      </w:r>
      <w:r>
        <w:rPr>
          <w:rFonts w:ascii="Times New Roman" w:cs="Times New Roman" w:hAnsi="Times New Roman"/>
          <w:spacing w:val="-16"/>
          <w:w w:val="110"/>
          <w:sz w:val="24"/>
          <w:szCs w:val="24"/>
        </w:rPr>
        <w:t>h</w:t>
      </w:r>
      <w:r>
        <w:rPr>
          <w:rFonts w:ascii="Times New Roman" w:cs="Times New Roman" w:hAnsi="Times New Roman"/>
          <w:spacing w:val="-13"/>
          <w:w w:val="110"/>
          <w:sz w:val="24"/>
          <w:szCs w:val="24"/>
        </w:rPr>
        <w:t>i</w:t>
      </w:r>
      <w:r>
        <w:rPr>
          <w:rFonts w:ascii="Times New Roman" w:cs="Times New Roman" w:hAnsi="Times New Roman"/>
          <w:spacing w:val="10"/>
          <w:w w:val="110"/>
          <w:sz w:val="24"/>
          <w:szCs w:val="24"/>
        </w:rPr>
        <w:t>c</w:t>
      </w:r>
      <w:r>
        <w:rPr>
          <w:rFonts w:ascii="Times New Roman" w:cs="Times New Roman" w:hAnsi="Times New Roman"/>
          <w:w w:val="110"/>
          <w:sz w:val="24"/>
          <w:szCs w:val="24"/>
        </w:rPr>
        <w:t>h</w:t>
      </w:r>
      <w:r>
        <w:rPr>
          <w:rFonts w:ascii="Times New Roman" w:cs="Times New Roman" w:hAnsi="Times New Roman"/>
          <w:spacing w:val="-45"/>
          <w:w w:val="110"/>
          <w:sz w:val="24"/>
          <w:szCs w:val="24"/>
        </w:rPr>
        <w:t xml:space="preserve"> </w:t>
      </w:r>
      <w:r>
        <w:rPr>
          <w:rFonts w:ascii="Times New Roman" w:cs="Times New Roman" w:hAnsi="Times New Roman"/>
          <w:spacing w:val="-3"/>
          <w:w w:val="110"/>
          <w:sz w:val="24"/>
          <w:szCs w:val="24"/>
        </w:rPr>
        <w:t>e</w:t>
      </w:r>
      <w:r>
        <w:rPr>
          <w:rFonts w:ascii="Times New Roman" w:cs="Times New Roman" w:hAnsi="Times New Roman"/>
          <w:spacing w:val="-17"/>
          <w:w w:val="110"/>
          <w:sz w:val="24"/>
          <w:szCs w:val="24"/>
        </w:rPr>
        <w:t>x</w:t>
      </w:r>
      <w:r>
        <w:rPr>
          <w:rFonts w:ascii="Times New Roman" w:cs="Times New Roman" w:hAnsi="Times New Roman"/>
          <w:spacing w:val="-11"/>
          <w:w w:val="110"/>
          <w:sz w:val="24"/>
          <w:szCs w:val="24"/>
        </w:rPr>
        <w:t>p</w:t>
      </w:r>
      <w:r>
        <w:rPr>
          <w:rFonts w:ascii="Times New Roman" w:cs="Times New Roman" w:hAnsi="Times New Roman"/>
          <w:spacing w:val="-3"/>
          <w:w w:val="110"/>
          <w:sz w:val="24"/>
          <w:szCs w:val="24"/>
        </w:rPr>
        <w:t>o</w:t>
      </w:r>
      <w:r>
        <w:rPr>
          <w:rFonts w:ascii="Times New Roman" w:cs="Times New Roman" w:hAnsi="Times New Roman"/>
          <w:spacing w:val="22"/>
          <w:w w:val="110"/>
          <w:sz w:val="24"/>
          <w:szCs w:val="24"/>
        </w:rPr>
        <w:t>s</w:t>
      </w:r>
      <w:r>
        <w:rPr>
          <w:rFonts w:ascii="Times New Roman" w:cs="Times New Roman" w:hAnsi="Times New Roman"/>
          <w:w w:val="110"/>
          <w:sz w:val="24"/>
          <w:szCs w:val="24"/>
        </w:rPr>
        <w:t>e</w:t>
      </w:r>
      <w:r>
        <w:rPr>
          <w:rFonts w:ascii="Times New Roman" w:cs="Times New Roman" w:hAnsi="Times New Roman"/>
          <w:spacing w:val="-34"/>
          <w:w w:val="110"/>
          <w:sz w:val="24"/>
          <w:szCs w:val="24"/>
        </w:rPr>
        <w:t xml:space="preserve"> </w:t>
      </w:r>
      <w:r>
        <w:rPr>
          <w:rFonts w:ascii="Times New Roman" w:cs="Times New Roman" w:hAnsi="Times New Roman"/>
          <w:spacing w:val="22"/>
          <w:w w:val="110"/>
          <w:sz w:val="24"/>
          <w:szCs w:val="24"/>
        </w:rPr>
        <w:t>s</w:t>
      </w:r>
      <w:r>
        <w:rPr>
          <w:rFonts w:ascii="Times New Roman" w:cs="Times New Roman" w:hAnsi="Times New Roman"/>
          <w:spacing w:val="-3"/>
          <w:w w:val="110"/>
          <w:sz w:val="24"/>
          <w:szCs w:val="24"/>
        </w:rPr>
        <w:t>ee</w:t>
      </w:r>
      <w:r>
        <w:rPr>
          <w:rFonts w:ascii="Times New Roman" w:cs="Times New Roman" w:hAnsi="Times New Roman"/>
          <w:spacing w:val="-11"/>
          <w:w w:val="110"/>
          <w:sz w:val="24"/>
          <w:szCs w:val="24"/>
        </w:rPr>
        <w:t>d</w:t>
      </w:r>
      <w:r>
        <w:rPr>
          <w:rFonts w:ascii="Times New Roman" w:cs="Times New Roman" w:hAnsi="Times New Roman"/>
          <w:w w:val="110"/>
          <w:sz w:val="24"/>
          <w:szCs w:val="24"/>
        </w:rPr>
        <w:t>s</w:t>
      </w:r>
      <w:r>
        <w:rPr>
          <w:rFonts w:ascii="Times New Roman" w:cs="Times New Roman" w:hAnsi="Times New Roman"/>
          <w:spacing w:val="-21"/>
          <w:w w:val="110"/>
          <w:sz w:val="24"/>
          <w:szCs w:val="24"/>
        </w:rPr>
        <w:t xml:space="preserve"> </w:t>
      </w:r>
      <w:r>
        <w:rPr>
          <w:rFonts w:ascii="Times New Roman" w:cs="Times New Roman" w:hAnsi="Times New Roman"/>
          <w:spacing w:val="-7"/>
          <w:w w:val="110"/>
          <w:sz w:val="24"/>
          <w:szCs w:val="24"/>
        </w:rPr>
        <w:t>t</w:t>
      </w:r>
      <w:r>
        <w:rPr>
          <w:rFonts w:ascii="Times New Roman" w:cs="Times New Roman" w:hAnsi="Times New Roman"/>
          <w:w w:val="110"/>
          <w:sz w:val="24"/>
          <w:szCs w:val="24"/>
        </w:rPr>
        <w:t>o</w:t>
      </w:r>
      <w:r>
        <w:rPr>
          <w:rFonts w:ascii="Times New Roman" w:cs="Times New Roman" w:hAnsi="Times New Roman"/>
          <w:spacing w:val="-36"/>
          <w:w w:val="110"/>
          <w:sz w:val="24"/>
          <w:szCs w:val="24"/>
        </w:rPr>
        <w:t xml:space="preserve"> </w:t>
      </w:r>
      <w:r>
        <w:rPr>
          <w:rFonts w:ascii="Times New Roman" w:cs="Times New Roman" w:hAnsi="Times New Roman"/>
          <w:spacing w:val="-11"/>
          <w:w w:val="110"/>
          <w:sz w:val="24"/>
          <w:szCs w:val="24"/>
        </w:rPr>
        <w:t>p</w:t>
      </w:r>
      <w:r>
        <w:rPr>
          <w:rFonts w:ascii="Times New Roman" w:cs="Times New Roman" w:hAnsi="Times New Roman"/>
          <w:spacing w:val="-3"/>
          <w:w w:val="110"/>
          <w:sz w:val="24"/>
          <w:szCs w:val="24"/>
        </w:rPr>
        <w:t>e</w:t>
      </w:r>
      <w:r>
        <w:rPr>
          <w:rFonts w:ascii="Times New Roman" w:cs="Times New Roman" w:hAnsi="Times New Roman"/>
          <w:spacing w:val="22"/>
          <w:w w:val="110"/>
          <w:sz w:val="24"/>
          <w:szCs w:val="24"/>
        </w:rPr>
        <w:t>s</w:t>
      </w:r>
      <w:r>
        <w:rPr>
          <w:rFonts w:ascii="Times New Roman" w:cs="Times New Roman" w:hAnsi="Times New Roman"/>
          <w:w w:val="110"/>
          <w:sz w:val="24"/>
          <w:szCs w:val="24"/>
        </w:rPr>
        <w:t>t</w:t>
      </w:r>
      <w:r>
        <w:rPr>
          <w:rFonts w:ascii="Times New Roman" w:cs="Times New Roman" w:hAnsi="Times New Roman"/>
          <w:spacing w:val="-39"/>
          <w:w w:val="110"/>
          <w:sz w:val="24"/>
          <w:szCs w:val="24"/>
        </w:rPr>
        <w:t xml:space="preserve"> </w:t>
      </w:r>
      <w:r>
        <w:rPr>
          <w:rFonts w:ascii="Times New Roman" w:cs="Times New Roman" w:hAnsi="Times New Roman"/>
          <w:spacing w:val="-5"/>
          <w:w w:val="110"/>
          <w:sz w:val="24"/>
          <w:szCs w:val="24"/>
        </w:rPr>
        <w:t>a</w:t>
      </w:r>
      <w:r>
        <w:rPr>
          <w:rFonts w:ascii="Times New Roman" w:cs="Times New Roman" w:hAnsi="Times New Roman"/>
          <w:spacing w:val="-18"/>
          <w:w w:val="110"/>
          <w:sz w:val="24"/>
          <w:szCs w:val="24"/>
        </w:rPr>
        <w:t>n</w:t>
      </w:r>
      <w:r>
        <w:rPr>
          <w:rFonts w:ascii="Times New Roman" w:cs="Times New Roman" w:hAnsi="Times New Roman"/>
          <w:w w:val="110"/>
          <w:sz w:val="24"/>
          <w:szCs w:val="24"/>
        </w:rPr>
        <w:t>d</w:t>
      </w:r>
      <w:r>
        <w:rPr>
          <w:rFonts w:ascii="Times New Roman" w:cs="Times New Roman" w:hAnsi="Times New Roman"/>
          <w:spacing w:val="-41"/>
          <w:w w:val="110"/>
          <w:sz w:val="24"/>
          <w:szCs w:val="24"/>
        </w:rPr>
        <w:t xml:space="preserve"> </w:t>
      </w:r>
      <w:r>
        <w:rPr>
          <w:rFonts w:ascii="Times New Roman" w:cs="Times New Roman" w:hAnsi="Times New Roman"/>
          <w:spacing w:val="-11"/>
          <w:w w:val="110"/>
          <w:sz w:val="24"/>
          <w:szCs w:val="24"/>
        </w:rPr>
        <w:t>p</w:t>
      </w:r>
      <w:r>
        <w:rPr>
          <w:rFonts w:ascii="Times New Roman" w:cs="Times New Roman" w:hAnsi="Times New Roman"/>
          <w:spacing w:val="-24"/>
          <w:w w:val="110"/>
          <w:sz w:val="24"/>
          <w:szCs w:val="24"/>
        </w:rPr>
        <w:t>r</w:t>
      </w:r>
      <w:r>
        <w:rPr>
          <w:rFonts w:ascii="Times New Roman" w:cs="Times New Roman" w:hAnsi="Times New Roman"/>
          <w:spacing w:val="-3"/>
          <w:w w:val="110"/>
          <w:sz w:val="24"/>
          <w:szCs w:val="24"/>
        </w:rPr>
        <w:t>e</w:t>
      </w:r>
      <w:r>
        <w:rPr>
          <w:rFonts w:ascii="Times New Roman" w:cs="Times New Roman" w:hAnsi="Times New Roman"/>
          <w:spacing w:val="-17"/>
          <w:w w:val="110"/>
          <w:sz w:val="24"/>
          <w:szCs w:val="24"/>
        </w:rPr>
        <w:t>v</w:t>
      </w:r>
      <w:r>
        <w:rPr>
          <w:rFonts w:ascii="Times New Roman" w:cs="Times New Roman" w:hAnsi="Times New Roman"/>
          <w:spacing w:val="-3"/>
          <w:w w:val="110"/>
          <w:sz w:val="24"/>
          <w:szCs w:val="24"/>
        </w:rPr>
        <w:t>e</w:t>
      </w:r>
      <w:r>
        <w:rPr>
          <w:rFonts w:ascii="Times New Roman" w:cs="Times New Roman" w:hAnsi="Times New Roman"/>
          <w:spacing w:val="-18"/>
          <w:w w:val="110"/>
          <w:sz w:val="24"/>
          <w:szCs w:val="24"/>
        </w:rPr>
        <w:t>n</w:t>
      </w:r>
      <w:r>
        <w:rPr>
          <w:rFonts w:ascii="Times New Roman" w:cs="Times New Roman" w:hAnsi="Times New Roman"/>
          <w:w w:val="110"/>
          <w:sz w:val="24"/>
          <w:szCs w:val="24"/>
        </w:rPr>
        <w:t>t</w:t>
      </w:r>
      <w:r>
        <w:rPr>
          <w:rFonts w:ascii="Times New Roman" w:cs="Times New Roman" w:hAnsi="Times New Roman"/>
          <w:spacing w:val="-39"/>
          <w:w w:val="110"/>
          <w:sz w:val="24"/>
          <w:szCs w:val="24"/>
        </w:rPr>
        <w:t xml:space="preserve"> </w:t>
      </w:r>
      <w:r>
        <w:rPr>
          <w:rFonts w:ascii="Times New Roman" w:cs="Times New Roman" w:hAnsi="Times New Roman"/>
          <w:spacing w:val="22"/>
          <w:w w:val="110"/>
          <w:sz w:val="24"/>
          <w:szCs w:val="24"/>
        </w:rPr>
        <w:t>s</w:t>
      </w:r>
      <w:r>
        <w:rPr>
          <w:rFonts w:ascii="Times New Roman" w:cs="Times New Roman" w:hAnsi="Times New Roman"/>
          <w:spacing w:val="22"/>
          <w:w w:val="110"/>
          <w:sz w:val="24"/>
          <w:szCs w:val="24"/>
        </w:rPr>
        <w:t xml:space="preserve"> s</w:t>
      </w:r>
      <w:r>
        <w:rPr>
          <w:rFonts w:ascii="Times New Roman" w:cs="Times New Roman" w:hAnsi="Times New Roman"/>
          <w:spacing w:val="-3"/>
          <w:w w:val="110"/>
          <w:sz w:val="24"/>
          <w:szCs w:val="24"/>
        </w:rPr>
        <w:t>ee</w:t>
      </w:r>
      <w:r>
        <w:rPr>
          <w:rFonts w:ascii="Times New Roman" w:cs="Times New Roman" w:hAnsi="Times New Roman"/>
          <w:spacing w:val="-3"/>
          <w:w w:val="110"/>
          <w:sz w:val="24"/>
          <w:szCs w:val="24"/>
        </w:rPr>
        <w:t>d</w:t>
      </w:r>
      <w:r>
        <w:rPr>
          <w:rFonts w:ascii="Times New Roman" w:cs="Times New Roman" w:hAnsi="Times New Roman"/>
          <w:w w:val="110"/>
          <w:sz w:val="24"/>
          <w:szCs w:val="24"/>
        </w:rPr>
        <w:t>s</w:t>
      </w:r>
      <w:r>
        <w:rPr>
          <w:rFonts w:ascii="Times New Roman" w:cs="Times New Roman" w:hAnsi="Times New Roman"/>
          <w:spacing w:val="-21"/>
          <w:w w:val="110"/>
          <w:sz w:val="24"/>
          <w:szCs w:val="24"/>
        </w:rPr>
        <w:t xml:space="preserve"> </w:t>
      </w:r>
      <w:r>
        <w:rPr>
          <w:rFonts w:ascii="Times New Roman" w:cs="Times New Roman" w:hAnsi="Times New Roman"/>
          <w:spacing w:val="-5"/>
          <w:w w:val="110"/>
          <w:sz w:val="24"/>
          <w:szCs w:val="24"/>
        </w:rPr>
        <w:t>f</w:t>
      </w:r>
      <w:r>
        <w:rPr>
          <w:rFonts w:ascii="Times New Roman" w:cs="Times New Roman" w:hAnsi="Times New Roman"/>
          <w:spacing w:val="-24"/>
          <w:w w:val="110"/>
          <w:sz w:val="24"/>
          <w:szCs w:val="24"/>
        </w:rPr>
        <w:t>r</w:t>
      </w:r>
      <w:r>
        <w:rPr>
          <w:rFonts w:ascii="Times New Roman" w:cs="Times New Roman" w:hAnsi="Times New Roman"/>
          <w:spacing w:val="-3"/>
          <w:w w:val="110"/>
          <w:sz w:val="24"/>
          <w:szCs w:val="24"/>
        </w:rPr>
        <w:t>o</w:t>
      </w:r>
      <w:r>
        <w:rPr>
          <w:rFonts w:ascii="Times New Roman" w:cs="Times New Roman" w:hAnsi="Times New Roman"/>
          <w:w w:val="110"/>
          <w:sz w:val="24"/>
          <w:szCs w:val="24"/>
        </w:rPr>
        <w:t>m</w:t>
      </w:r>
      <w:r>
        <w:rPr>
          <w:rFonts w:ascii="Times New Roman" w:cs="Times New Roman" w:hAnsi="Times New Roman"/>
          <w:spacing w:val="-45"/>
          <w:w w:val="110"/>
          <w:sz w:val="24"/>
          <w:szCs w:val="24"/>
        </w:rPr>
        <w:t xml:space="preserve"> </w:t>
      </w:r>
      <w:r>
        <w:rPr>
          <w:rFonts w:ascii="Times New Roman" w:cs="Times New Roman" w:hAnsi="Times New Roman"/>
          <w:spacing w:val="-3"/>
          <w:w w:val="110"/>
          <w:sz w:val="24"/>
          <w:szCs w:val="24"/>
        </w:rPr>
        <w:t>o</w:t>
      </w:r>
      <w:r>
        <w:rPr>
          <w:rFonts w:ascii="Times New Roman" w:cs="Times New Roman" w:hAnsi="Times New Roman"/>
          <w:spacing w:val="-11"/>
          <w:w w:val="110"/>
          <w:sz w:val="24"/>
          <w:szCs w:val="24"/>
        </w:rPr>
        <w:t>b</w:t>
      </w:r>
      <w:r>
        <w:rPr>
          <w:rFonts w:ascii="Times New Roman" w:cs="Times New Roman" w:hAnsi="Times New Roman"/>
          <w:spacing w:val="-7"/>
          <w:w w:val="110"/>
          <w:sz w:val="24"/>
          <w:szCs w:val="24"/>
        </w:rPr>
        <w:t>t</w:t>
      </w:r>
      <w:r>
        <w:rPr>
          <w:rFonts w:ascii="Times New Roman" w:cs="Times New Roman" w:hAnsi="Times New Roman"/>
          <w:spacing w:val="-5"/>
          <w:w w:val="110"/>
          <w:sz w:val="24"/>
          <w:szCs w:val="24"/>
        </w:rPr>
        <w:t>a</w:t>
      </w:r>
      <w:r>
        <w:rPr>
          <w:rFonts w:ascii="Times New Roman" w:cs="Times New Roman" w:hAnsi="Times New Roman"/>
          <w:spacing w:val="-13"/>
          <w:w w:val="110"/>
          <w:sz w:val="24"/>
          <w:szCs w:val="24"/>
        </w:rPr>
        <w:t>i</w:t>
      </w:r>
      <w:r>
        <w:rPr>
          <w:rFonts w:ascii="Times New Roman" w:cs="Times New Roman" w:hAnsi="Times New Roman"/>
          <w:spacing w:val="-18"/>
          <w:w w:val="110"/>
          <w:sz w:val="24"/>
          <w:szCs w:val="24"/>
        </w:rPr>
        <w:t>n</w:t>
      </w:r>
      <w:r>
        <w:rPr>
          <w:rFonts w:ascii="Times New Roman" w:cs="Times New Roman" w:hAnsi="Times New Roman"/>
          <w:spacing w:val="-13"/>
          <w:w w:val="110"/>
          <w:sz w:val="24"/>
          <w:szCs w:val="24"/>
        </w:rPr>
        <w:t>i</w:t>
      </w:r>
      <w:r>
        <w:rPr>
          <w:rFonts w:ascii="Times New Roman" w:cs="Times New Roman" w:hAnsi="Times New Roman"/>
          <w:spacing w:val="-18"/>
          <w:w w:val="110"/>
          <w:sz w:val="24"/>
          <w:szCs w:val="24"/>
        </w:rPr>
        <w:t>n</w:t>
      </w:r>
      <w:r>
        <w:rPr>
          <w:rFonts w:ascii="Times New Roman" w:cs="Times New Roman" w:hAnsi="Times New Roman"/>
          <w:w w:val="110"/>
          <w:sz w:val="24"/>
          <w:szCs w:val="24"/>
        </w:rPr>
        <w:t>g</w:t>
      </w:r>
      <w:r>
        <w:rPr>
          <w:rFonts w:ascii="Times New Roman" w:cs="Times New Roman" w:hAnsi="Times New Roman"/>
          <w:spacing w:val="-29"/>
          <w:w w:val="110"/>
          <w:sz w:val="24"/>
          <w:szCs w:val="24"/>
        </w:rPr>
        <w:t xml:space="preserve"> </w:t>
      </w:r>
      <w:r>
        <w:rPr>
          <w:rFonts w:ascii="Times New Roman" w:cs="Times New Roman" w:hAnsi="Times New Roman"/>
          <w:spacing w:val="-3"/>
          <w:w w:val="110"/>
          <w:sz w:val="24"/>
          <w:szCs w:val="24"/>
        </w:rPr>
        <w:t>e</w:t>
      </w:r>
      <w:r>
        <w:rPr>
          <w:rFonts w:ascii="Times New Roman" w:cs="Times New Roman" w:hAnsi="Times New Roman"/>
          <w:spacing w:val="-18"/>
          <w:w w:val="110"/>
          <w:sz w:val="24"/>
          <w:szCs w:val="24"/>
        </w:rPr>
        <w:t>n</w:t>
      </w:r>
      <w:r>
        <w:rPr>
          <w:rFonts w:ascii="Times New Roman" w:cs="Times New Roman" w:hAnsi="Times New Roman"/>
          <w:spacing w:val="-3"/>
          <w:w w:val="110"/>
          <w:sz w:val="24"/>
          <w:szCs w:val="24"/>
        </w:rPr>
        <w:t>o</w:t>
      </w:r>
      <w:r>
        <w:rPr>
          <w:rFonts w:ascii="Times New Roman" w:cs="Times New Roman" w:hAnsi="Times New Roman"/>
          <w:spacing w:val="-16"/>
          <w:w w:val="110"/>
          <w:sz w:val="24"/>
          <w:szCs w:val="24"/>
        </w:rPr>
        <w:t>u</w:t>
      </w:r>
      <w:r>
        <w:rPr>
          <w:rFonts w:ascii="Times New Roman" w:cs="Times New Roman" w:hAnsi="Times New Roman"/>
          <w:spacing w:val="8"/>
          <w:w w:val="110"/>
          <w:sz w:val="24"/>
          <w:szCs w:val="24"/>
        </w:rPr>
        <w:t>g</w:t>
      </w:r>
      <w:r>
        <w:rPr>
          <w:rFonts w:ascii="Times New Roman" w:cs="Times New Roman" w:hAnsi="Times New Roman"/>
          <w:w w:val="110"/>
          <w:sz w:val="24"/>
          <w:szCs w:val="24"/>
        </w:rPr>
        <w:t>h</w:t>
      </w:r>
      <w:r>
        <w:rPr>
          <w:rFonts w:ascii="Times New Roman" w:cs="Times New Roman" w:hAnsi="Times New Roman"/>
          <w:w w:val="114"/>
          <w:sz w:val="24"/>
          <w:szCs w:val="24"/>
        </w:rPr>
        <w:t xml:space="preserve"> </w:t>
      </w:r>
      <w:r>
        <w:rPr>
          <w:rFonts w:ascii="Times New Roman" w:cs="Times New Roman" w:hAnsi="Times New Roman"/>
          <w:spacing w:val="-16"/>
          <w:w w:val="110"/>
          <w:sz w:val="24"/>
          <w:szCs w:val="24"/>
        </w:rPr>
        <w:t>m</w:t>
      </w:r>
      <w:r>
        <w:rPr>
          <w:rFonts w:ascii="Times New Roman" w:cs="Times New Roman" w:hAnsi="Times New Roman"/>
          <w:spacing w:val="-3"/>
          <w:w w:val="110"/>
          <w:sz w:val="24"/>
          <w:szCs w:val="24"/>
        </w:rPr>
        <w:t>o</w:t>
      </w:r>
      <w:r>
        <w:rPr>
          <w:rFonts w:ascii="Times New Roman" w:cs="Times New Roman" w:hAnsi="Times New Roman"/>
          <w:spacing w:val="-13"/>
          <w:w w:val="110"/>
          <w:sz w:val="24"/>
          <w:szCs w:val="24"/>
        </w:rPr>
        <w:t>i</w:t>
      </w:r>
      <w:r>
        <w:rPr>
          <w:rFonts w:ascii="Times New Roman" w:cs="Times New Roman" w:hAnsi="Times New Roman"/>
          <w:spacing w:val="22"/>
          <w:w w:val="110"/>
          <w:sz w:val="24"/>
          <w:szCs w:val="24"/>
        </w:rPr>
        <w:t>s</w:t>
      </w:r>
      <w:r>
        <w:rPr>
          <w:rFonts w:ascii="Times New Roman" w:cs="Times New Roman" w:hAnsi="Times New Roman"/>
          <w:spacing w:val="-7"/>
          <w:w w:val="110"/>
          <w:sz w:val="24"/>
          <w:szCs w:val="24"/>
        </w:rPr>
        <w:t>t</w:t>
      </w:r>
      <w:r>
        <w:rPr>
          <w:rFonts w:ascii="Times New Roman" w:cs="Times New Roman" w:hAnsi="Times New Roman"/>
          <w:spacing w:val="-16"/>
          <w:w w:val="110"/>
          <w:sz w:val="24"/>
          <w:szCs w:val="24"/>
        </w:rPr>
        <w:t>u</w:t>
      </w:r>
      <w:r>
        <w:rPr>
          <w:rFonts w:ascii="Times New Roman" w:cs="Times New Roman" w:hAnsi="Times New Roman"/>
          <w:spacing w:val="-24"/>
          <w:w w:val="110"/>
          <w:sz w:val="24"/>
          <w:szCs w:val="24"/>
        </w:rPr>
        <w:t>r</w:t>
      </w:r>
      <w:r>
        <w:rPr>
          <w:rFonts w:ascii="Times New Roman" w:cs="Times New Roman" w:hAnsi="Times New Roman"/>
          <w:w w:val="110"/>
          <w:sz w:val="24"/>
          <w:szCs w:val="24"/>
        </w:rPr>
        <w:t>e</w:t>
      </w:r>
      <w:r>
        <w:rPr>
          <w:rFonts w:ascii="Times New Roman" w:cs="Times New Roman" w:hAnsi="Times New Roman"/>
          <w:spacing w:val="9"/>
          <w:w w:val="110"/>
          <w:sz w:val="24"/>
          <w:szCs w:val="24"/>
        </w:rPr>
        <w:t xml:space="preserve"> </w:t>
      </w:r>
      <w:r>
        <w:rPr>
          <w:rFonts w:ascii="Times New Roman" w:cs="Times New Roman" w:hAnsi="Times New Roman"/>
          <w:spacing w:val="-5"/>
          <w:w w:val="110"/>
          <w:sz w:val="24"/>
          <w:szCs w:val="24"/>
        </w:rPr>
        <w:t>f</w:t>
      </w:r>
      <w:r>
        <w:rPr>
          <w:rFonts w:ascii="Times New Roman" w:cs="Times New Roman" w:hAnsi="Times New Roman"/>
          <w:spacing w:val="-3"/>
          <w:w w:val="110"/>
          <w:sz w:val="24"/>
          <w:szCs w:val="24"/>
        </w:rPr>
        <w:t>o</w:t>
      </w:r>
      <w:r>
        <w:rPr>
          <w:rFonts w:ascii="Times New Roman" w:cs="Times New Roman" w:hAnsi="Times New Roman"/>
          <w:w w:val="110"/>
          <w:sz w:val="24"/>
          <w:szCs w:val="24"/>
        </w:rPr>
        <w:t>r</w:t>
      </w:r>
      <w:r>
        <w:rPr>
          <w:rFonts w:ascii="Times New Roman" w:cs="Times New Roman" w:hAnsi="Times New Roman"/>
          <w:spacing w:val="-30"/>
          <w:w w:val="110"/>
          <w:sz w:val="24"/>
          <w:szCs w:val="24"/>
        </w:rPr>
        <w:t xml:space="preserve"> </w:t>
      </w:r>
      <w:r>
        <w:rPr>
          <w:rFonts w:ascii="Times New Roman" w:cs="Times New Roman" w:hAnsi="Times New Roman"/>
          <w:spacing w:val="8"/>
          <w:w w:val="110"/>
          <w:sz w:val="24"/>
          <w:szCs w:val="24"/>
        </w:rPr>
        <w:t>g</w:t>
      </w:r>
      <w:r>
        <w:rPr>
          <w:rFonts w:ascii="Times New Roman" w:cs="Times New Roman" w:hAnsi="Times New Roman"/>
          <w:spacing w:val="-24"/>
          <w:w w:val="110"/>
          <w:sz w:val="24"/>
          <w:szCs w:val="24"/>
        </w:rPr>
        <w:t>r</w:t>
      </w:r>
      <w:r>
        <w:rPr>
          <w:rFonts w:ascii="Times New Roman" w:cs="Times New Roman" w:hAnsi="Times New Roman"/>
          <w:spacing w:val="-3"/>
          <w:w w:val="110"/>
          <w:sz w:val="24"/>
          <w:szCs w:val="24"/>
        </w:rPr>
        <w:t>o</w:t>
      </w:r>
      <w:r>
        <w:rPr>
          <w:rFonts w:ascii="Times New Roman" w:cs="Times New Roman" w:hAnsi="Times New Roman"/>
          <w:spacing w:val="-24"/>
          <w:w w:val="110"/>
          <w:sz w:val="24"/>
          <w:szCs w:val="24"/>
        </w:rPr>
        <w:t>w</w:t>
      </w:r>
      <w:r>
        <w:rPr>
          <w:rFonts w:ascii="Times New Roman" w:cs="Times New Roman" w:hAnsi="Times New Roman"/>
          <w:spacing w:val="-7"/>
          <w:w w:val="110"/>
          <w:sz w:val="24"/>
          <w:szCs w:val="24"/>
        </w:rPr>
        <w:t>t</w:t>
      </w:r>
      <w:r>
        <w:rPr>
          <w:rFonts w:ascii="Times New Roman" w:cs="Times New Roman" w:hAnsi="Times New Roman"/>
          <w:spacing w:val="-16"/>
          <w:w w:val="110"/>
          <w:sz w:val="24"/>
          <w:szCs w:val="24"/>
        </w:rPr>
        <w:t>h</w:t>
      </w:r>
      <w:r>
        <w:rPr>
          <w:rFonts w:ascii="Times New Roman" w:cs="Times New Roman" w:hAnsi="Times New Roman"/>
          <w:w w:val="110"/>
          <w:sz w:val="24"/>
          <w:szCs w:val="24"/>
        </w:rPr>
        <w:t xml:space="preserve"> while </w:t>
      </w:r>
      <w:r>
        <w:rPr>
          <w:rFonts w:ascii="Times New Roman" w:cs="Times New Roman" w:hAnsi="Times New Roman"/>
          <w:iCs/>
          <w:spacing w:val="-14"/>
          <w:w w:val="110"/>
          <w:sz w:val="24"/>
          <w:szCs w:val="24"/>
        </w:rPr>
        <w:t>d</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p</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iCs/>
          <w:spacing w:val="-17"/>
          <w:w w:val="115"/>
          <w:sz w:val="24"/>
          <w:szCs w:val="24"/>
        </w:rPr>
        <w:t xml:space="preserve">State </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f</w:t>
      </w:r>
      <w:r>
        <w:rPr>
          <w:rFonts w:ascii="Times New Roman" w:cs="Times New Roman" w:hAnsi="Times New Roman"/>
          <w:iCs/>
          <w:spacing w:val="-39"/>
          <w:w w:val="115"/>
          <w:sz w:val="24"/>
          <w:szCs w:val="24"/>
        </w:rPr>
        <w:t xml:space="preserve"> </w:t>
      </w:r>
      <w:r>
        <w:rPr>
          <w:rFonts w:ascii="Times New Roman" w:cs="Times New Roman" w:hAnsi="Times New Roman"/>
          <w:iCs/>
          <w:spacing w:val="-3"/>
          <w:w w:val="115"/>
          <w:sz w:val="24"/>
          <w:szCs w:val="24"/>
        </w:rPr>
        <w:t>e</w:t>
      </w:r>
      <w:r>
        <w:rPr>
          <w:rFonts w:ascii="Times New Roman" w:cs="Times New Roman" w:hAnsi="Times New Roman"/>
          <w:iCs/>
          <w:spacing w:val="-17"/>
          <w:w w:val="115"/>
          <w:sz w:val="24"/>
          <w:szCs w:val="24"/>
        </w:rPr>
        <w:t>m</w:t>
      </w:r>
      <w:r>
        <w:rPr>
          <w:rFonts w:ascii="Times New Roman" w:cs="Times New Roman" w:hAnsi="Times New Roman"/>
          <w:iCs/>
          <w:spacing w:val="-12"/>
          <w:w w:val="115"/>
          <w:sz w:val="24"/>
          <w:szCs w:val="24"/>
        </w:rPr>
        <w:t>b</w:t>
      </w:r>
      <w:r>
        <w:rPr>
          <w:rFonts w:ascii="Times New Roman" w:cs="Times New Roman" w:hAnsi="Times New Roman"/>
          <w:iCs/>
          <w:spacing w:val="-25"/>
          <w:w w:val="115"/>
          <w:sz w:val="24"/>
          <w:szCs w:val="24"/>
        </w:rPr>
        <w:t>r</w:t>
      </w:r>
      <w:r>
        <w:rPr>
          <w:rFonts w:ascii="Times New Roman" w:cs="Times New Roman" w:hAnsi="Times New Roman"/>
          <w:iCs/>
          <w:spacing w:val="-15"/>
          <w:w w:val="115"/>
          <w:sz w:val="24"/>
          <w:szCs w:val="24"/>
        </w:rPr>
        <w:t>y</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 immature embryo may take longer to germinate than mature ones when planted hence, lowering germination efficiency.</w:t>
      </w:r>
    </w:p>
    <w:p>
      <w:pPr>
        <w:pStyle w:val="style0"/>
        <w:kinsoku w:val="false"/>
        <w:overflowPunct w:val="false"/>
        <w:autoSpaceDE w:val="false"/>
        <w:autoSpaceDN w:val="false"/>
        <w:adjustRightInd w:val="false"/>
        <w:spacing w:after="0" w:lineRule="auto" w:line="360"/>
        <w:ind w:right="142"/>
        <w:rPr>
          <w:rFonts w:ascii="Times New Roman" w:cs="Times New Roman" w:hAnsi="Times New Roman"/>
          <w:sz w:val="24"/>
          <w:szCs w:val="24"/>
        </w:rPr>
      </w:pPr>
      <w:r>
        <w:rPr>
          <w:rFonts w:ascii="Times New Roman" w:cs="Times New Roman" w:hAnsi="Times New Roman"/>
          <w:iCs/>
          <w:spacing w:val="9"/>
          <w:w w:val="104"/>
          <w:sz w:val="24"/>
          <w:szCs w:val="24"/>
        </w:rPr>
        <w:t>Effect of 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2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27"/>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 xml:space="preserve">s; if present,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26"/>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right="339"/>
        <w:rPr>
          <w:rFonts w:ascii="Times New Roman" w:cs="Times New Roman" w:hAnsi="Times New Roman"/>
          <w:sz w:val="24"/>
          <w:szCs w:val="24"/>
        </w:rPr>
      </w:pPr>
      <w:r>
        <w:rPr>
          <w:rFonts w:ascii="Times New Roman" w:cs="Times New Roman" w:hAnsi="Times New Roman"/>
          <w:iCs/>
          <w:spacing w:val="-8"/>
          <w:w w:val="110"/>
          <w:sz w:val="24"/>
          <w:szCs w:val="24"/>
        </w:rPr>
        <w:t>Soil temperature; optimum</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23"/>
          <w:w w:val="110"/>
          <w:sz w:val="24"/>
          <w:szCs w:val="24"/>
        </w:rPr>
        <w:t xml:space="preserve"> </w:t>
      </w:r>
      <w:r>
        <w:rPr>
          <w:rFonts w:ascii="Times New Roman" w:cs="Times New Roman" w:hAnsi="Times New Roman"/>
          <w:iCs/>
          <w:spacing w:val="-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7"/>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6"/>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 xml:space="preserve">d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23" w:after="0" w:lineRule="auto" w:line="360"/>
        <w:ind w:right="130"/>
        <w:rPr>
          <w:rFonts w:ascii="Times New Roman" w:cs="Times New Roman" w:hAnsi="Times New Roman"/>
          <w:sz w:val="24"/>
          <w:szCs w:val="24"/>
        </w:rPr>
      </w:pP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2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 see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pp</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x</w:t>
      </w:r>
      <w:r>
        <w:rPr>
          <w:rFonts w:ascii="Times New Roman" w:cs="Times New Roman" w:hAnsi="Times New Roman"/>
          <w:iCs/>
          <w:spacing w:val="-14"/>
          <w:w w:val="104"/>
          <w:sz w:val="24"/>
          <w:szCs w:val="24"/>
        </w:rPr>
        <w:t>y</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2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9"/>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right="149"/>
        <w:rPr>
          <w:rFonts w:ascii="Times New Roman" w:cs="Times New Roman" w:hAnsi="Times New Roman"/>
          <w:sz w:val="24"/>
          <w:szCs w:val="24"/>
        </w:rPr>
      </w:pP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4"/>
          <w:w w:val="104"/>
          <w:sz w:val="24"/>
          <w:szCs w:val="24"/>
        </w:rPr>
        <w:t>y</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 xml:space="preserve">; </w:t>
      </w:r>
      <w:r>
        <w:rPr>
          <w:rFonts w:ascii="Times New Roman" w:cs="Times New Roman" w:hAnsi="Times New Roman"/>
          <w:iCs/>
          <w:spacing w:val="-9"/>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y</w:t>
      </w:r>
      <w:r>
        <w:rPr>
          <w:rFonts w:ascii="Times New Roman" w:cs="Times New Roman" w:hAnsi="Times New Roman"/>
          <w:iCs/>
          <w:spacing w:val="-15"/>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1"/>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6"/>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3"/>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5"/>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iCs/>
          <w:w w:val="104"/>
          <w:sz w:val="24"/>
          <w:szCs w:val="24"/>
        </w:rPr>
      </w:pP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9"/>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spacing w:val="-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9"/>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8"/>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d</w:t>
      </w:r>
      <w:r>
        <w:rPr>
          <w:rFonts w:ascii="Times New Roman" w:cs="Times New Roman" w:hAnsi="Times New Roman"/>
          <w:iCs/>
          <w:spacing w:val="-11"/>
          <w:w w:val="104"/>
          <w:sz w:val="24"/>
          <w:szCs w:val="24"/>
        </w:rPr>
        <w:t xml:space="preserve"> to provide the necessary conditions for the action of hydrolytic enzymes that mobilise the food reserves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w w:val="104"/>
          <w:sz w:val="24"/>
          <w:szCs w:val="24"/>
        </w:rPr>
        <w:t>Size of the seed; larger seeds have more food reserves than smaller ones thus, a higher germination efficiency in larger seeds compared to smaller seeds.</w:t>
      </w:r>
    </w:p>
    <w:p>
      <w:pPr>
        <w:pStyle w:val="style0"/>
        <w:kinsoku w:val="false"/>
        <w:overflowPunct w:val="false"/>
        <w:autoSpaceDE w:val="false"/>
        <w:autoSpaceDN w:val="false"/>
        <w:adjustRightInd w:val="false"/>
        <w:spacing w:after="0" w:lineRule="auto" w:line="360"/>
        <w:ind w:right="156"/>
        <w:rPr>
          <w:rFonts w:ascii="Times New Roman" w:cs="Times New Roman" w:hAnsi="Times New Roman"/>
          <w:b/>
          <w:iCs/>
          <w:spacing w:val="-30"/>
          <w:w w:val="110"/>
          <w:sz w:val="24"/>
          <w:szCs w:val="24"/>
        </w:rPr>
      </w:pPr>
      <w:r>
        <w:rPr>
          <w:rFonts w:ascii="Times New Roman" w:cs="Times New Roman" w:hAnsi="Times New Roman"/>
          <w:b/>
          <w:iCs/>
          <w:spacing w:val="-10"/>
          <w:w w:val="110"/>
          <w:sz w:val="24"/>
          <w:szCs w:val="24"/>
        </w:rPr>
        <w:t>A</w:t>
      </w:r>
      <w:r>
        <w:rPr>
          <w:rFonts w:ascii="Times New Roman" w:cs="Times New Roman" w:hAnsi="Times New Roman"/>
          <w:b/>
          <w:iCs/>
          <w:spacing w:val="-18"/>
          <w:w w:val="110"/>
          <w:sz w:val="24"/>
          <w:szCs w:val="24"/>
        </w:rPr>
        <w:t>n</w:t>
      </w:r>
      <w:r>
        <w:rPr>
          <w:rFonts w:ascii="Times New Roman" w:cs="Times New Roman" w:hAnsi="Times New Roman"/>
          <w:b/>
          <w:iCs/>
          <w:spacing w:val="-5"/>
          <w:w w:val="110"/>
          <w:sz w:val="24"/>
          <w:szCs w:val="24"/>
        </w:rPr>
        <w:t>a</w:t>
      </w:r>
      <w:r>
        <w:rPr>
          <w:rFonts w:ascii="Times New Roman" w:cs="Times New Roman" w:hAnsi="Times New Roman"/>
          <w:b/>
          <w:iCs/>
          <w:spacing w:val="-12"/>
          <w:w w:val="110"/>
          <w:sz w:val="24"/>
          <w:szCs w:val="24"/>
        </w:rPr>
        <w:t>l</w:t>
      </w:r>
      <w:r>
        <w:rPr>
          <w:rFonts w:ascii="Times New Roman" w:cs="Times New Roman" w:hAnsi="Times New Roman"/>
          <w:b/>
          <w:iCs/>
          <w:spacing w:val="-14"/>
          <w:w w:val="110"/>
          <w:sz w:val="24"/>
          <w:szCs w:val="24"/>
        </w:rPr>
        <w:t>y</w:t>
      </w:r>
      <w:r>
        <w:rPr>
          <w:rFonts w:ascii="Times New Roman" w:cs="Times New Roman" w:hAnsi="Times New Roman"/>
          <w:b/>
          <w:iCs/>
          <w:spacing w:val="22"/>
          <w:w w:val="110"/>
          <w:sz w:val="24"/>
          <w:szCs w:val="24"/>
        </w:rPr>
        <w:t>s</w:t>
      </w:r>
      <w:r>
        <w:rPr>
          <w:rFonts w:ascii="Times New Roman" w:cs="Times New Roman" w:hAnsi="Times New Roman"/>
          <w:b/>
          <w:iCs/>
          <w:spacing w:val="-13"/>
          <w:w w:val="110"/>
          <w:sz w:val="24"/>
          <w:szCs w:val="24"/>
        </w:rPr>
        <w:t>i</w:t>
      </w:r>
      <w:r>
        <w:rPr>
          <w:rFonts w:ascii="Times New Roman" w:cs="Times New Roman" w:hAnsi="Times New Roman"/>
          <w:b/>
          <w:iCs/>
          <w:w w:val="110"/>
          <w:sz w:val="24"/>
          <w:szCs w:val="24"/>
        </w:rPr>
        <w:t>s</w:t>
      </w:r>
      <w:r>
        <w:rPr>
          <w:rFonts w:ascii="Times New Roman" w:cs="Times New Roman" w:hAnsi="Times New Roman"/>
          <w:b/>
          <w:iCs/>
          <w:spacing w:val="-5"/>
          <w:w w:val="110"/>
          <w:sz w:val="24"/>
          <w:szCs w:val="24"/>
        </w:rPr>
        <w:t xml:space="preserve"> </w:t>
      </w:r>
      <w:r>
        <w:rPr>
          <w:rFonts w:ascii="Times New Roman" w:cs="Times New Roman" w:hAnsi="Times New Roman"/>
          <w:b/>
          <w:iCs/>
          <w:spacing w:val="-3"/>
          <w:w w:val="110"/>
          <w:sz w:val="24"/>
          <w:szCs w:val="24"/>
        </w:rPr>
        <w:t>o</w:t>
      </w:r>
      <w:r>
        <w:rPr>
          <w:rFonts w:ascii="Times New Roman" w:cs="Times New Roman" w:hAnsi="Times New Roman"/>
          <w:b/>
          <w:iCs/>
          <w:w w:val="110"/>
          <w:sz w:val="24"/>
          <w:szCs w:val="24"/>
        </w:rPr>
        <w:t>f</w:t>
      </w:r>
      <w:r>
        <w:rPr>
          <w:rFonts w:ascii="Times New Roman" w:cs="Times New Roman" w:hAnsi="Times New Roman"/>
          <w:b/>
          <w:iCs/>
          <w:spacing w:val="-26"/>
          <w:w w:val="110"/>
          <w:sz w:val="24"/>
          <w:szCs w:val="24"/>
        </w:rPr>
        <w:t xml:space="preserve"> </w:t>
      </w:r>
      <w:r>
        <w:rPr>
          <w:rFonts w:ascii="Times New Roman" w:cs="Times New Roman" w:hAnsi="Times New Roman"/>
          <w:b/>
          <w:iCs/>
          <w:spacing w:val="22"/>
          <w:w w:val="110"/>
          <w:sz w:val="24"/>
          <w:szCs w:val="24"/>
        </w:rPr>
        <w:t>s</w:t>
      </w:r>
      <w:r>
        <w:rPr>
          <w:rFonts w:ascii="Times New Roman" w:cs="Times New Roman" w:hAnsi="Times New Roman"/>
          <w:b/>
          <w:iCs/>
          <w:spacing w:val="-3"/>
          <w:w w:val="110"/>
          <w:sz w:val="24"/>
          <w:szCs w:val="24"/>
        </w:rPr>
        <w:t>ee</w:t>
      </w:r>
      <w:r>
        <w:rPr>
          <w:rFonts w:ascii="Times New Roman" w:cs="Times New Roman" w:hAnsi="Times New Roman"/>
          <w:b/>
          <w:iCs/>
          <w:w w:val="110"/>
          <w:sz w:val="24"/>
          <w:szCs w:val="24"/>
        </w:rPr>
        <w:t>d</w:t>
      </w:r>
      <w:r>
        <w:rPr>
          <w:rFonts w:ascii="Times New Roman" w:cs="Times New Roman" w:hAnsi="Times New Roman"/>
          <w:b/>
          <w:iCs/>
          <w:spacing w:val="-31"/>
          <w:w w:val="110"/>
          <w:sz w:val="24"/>
          <w:szCs w:val="24"/>
        </w:rPr>
        <w:t xml:space="preserve"> </w:t>
      </w:r>
      <w:r>
        <w:rPr>
          <w:rFonts w:ascii="Times New Roman" w:cs="Times New Roman" w:hAnsi="Times New Roman"/>
          <w:b/>
          <w:iCs/>
          <w:spacing w:val="-11"/>
          <w:w w:val="110"/>
          <w:sz w:val="24"/>
          <w:szCs w:val="24"/>
        </w:rPr>
        <w:t>p</w:t>
      </w:r>
      <w:r>
        <w:rPr>
          <w:rFonts w:ascii="Times New Roman" w:cs="Times New Roman" w:hAnsi="Times New Roman"/>
          <w:b/>
          <w:iCs/>
          <w:spacing w:val="-16"/>
          <w:w w:val="110"/>
          <w:sz w:val="24"/>
          <w:szCs w:val="24"/>
        </w:rPr>
        <w:t>u</w:t>
      </w:r>
      <w:r>
        <w:rPr>
          <w:rFonts w:ascii="Times New Roman" w:cs="Times New Roman" w:hAnsi="Times New Roman"/>
          <w:b/>
          <w:iCs/>
          <w:spacing w:val="-24"/>
          <w:w w:val="110"/>
          <w:sz w:val="24"/>
          <w:szCs w:val="24"/>
        </w:rPr>
        <w:t>r</w:t>
      </w:r>
      <w:r>
        <w:rPr>
          <w:rFonts w:ascii="Times New Roman" w:cs="Times New Roman" w:hAnsi="Times New Roman"/>
          <w:b/>
          <w:iCs/>
          <w:spacing w:val="-13"/>
          <w:w w:val="110"/>
          <w:sz w:val="24"/>
          <w:szCs w:val="24"/>
        </w:rPr>
        <w:t>i</w:t>
      </w:r>
      <w:r>
        <w:rPr>
          <w:rFonts w:ascii="Times New Roman" w:cs="Times New Roman" w:hAnsi="Times New Roman"/>
          <w:b/>
          <w:iCs/>
          <w:spacing w:val="-7"/>
          <w:w w:val="110"/>
          <w:sz w:val="24"/>
          <w:szCs w:val="24"/>
        </w:rPr>
        <w:t>t</w:t>
      </w:r>
      <w:r>
        <w:rPr>
          <w:rFonts w:ascii="Times New Roman" w:cs="Times New Roman" w:hAnsi="Times New Roman"/>
          <w:b/>
          <w:iCs/>
          <w:spacing w:val="-14"/>
          <w:w w:val="110"/>
          <w:sz w:val="24"/>
          <w:szCs w:val="24"/>
        </w:rPr>
        <w:t>y</w:t>
      </w:r>
      <w:r>
        <w:rPr>
          <w:rFonts w:ascii="Times New Roman" w:cs="Times New Roman" w:hAnsi="Times New Roman"/>
          <w:b/>
          <w:iCs/>
          <w:w w:val="110"/>
          <w:sz w:val="24"/>
          <w:szCs w:val="24"/>
        </w:rPr>
        <w:t>:</w:t>
      </w:r>
      <w:r>
        <w:rPr>
          <w:rFonts w:ascii="Times New Roman" w:cs="Times New Roman" w:hAnsi="Times New Roman"/>
          <w:b/>
          <w:iCs/>
          <w:spacing w:val="-30"/>
          <w:w w:val="110"/>
          <w:sz w:val="24"/>
          <w:szCs w:val="24"/>
        </w:rPr>
        <w:t xml:space="preserve"> </w:t>
      </w:r>
    </w:p>
    <w:p>
      <w:pPr>
        <w:pStyle w:val="style0"/>
        <w:kinsoku w:val="false"/>
        <w:overflowPunct w:val="false"/>
        <w:autoSpaceDE w:val="false"/>
        <w:autoSpaceDN w:val="false"/>
        <w:adjustRightInd w:val="false"/>
        <w:spacing w:after="0" w:lineRule="auto" w:line="360"/>
        <w:ind w:right="156"/>
        <w:rPr>
          <w:rFonts w:ascii="Times New Roman" w:cs="Times New Roman" w:hAnsi="Times New Roman"/>
          <w:iCs/>
          <w:spacing w:val="-30"/>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 xml:space="preserve">sed or processed seeds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5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5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y</w:t>
      </w:r>
      <w:r>
        <w:rPr>
          <w:rFonts w:ascii="Times New Roman" w:cs="Times New Roman" w:hAnsi="Times New Roman"/>
          <w:iCs/>
          <w:spacing w:val="-5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 xml:space="preserve">ns e.g. </w:t>
      </w:r>
      <w:r>
        <w:rPr>
          <w:rFonts w:ascii="Times New Roman" w:cs="Times New Roman" w:hAnsi="Times New Roman"/>
          <w:iCs/>
          <w:w w:val="110"/>
          <w:sz w:val="24"/>
          <w:szCs w:val="24"/>
        </w:rPr>
        <w:t>weed seeds</w:t>
      </w:r>
      <w:r>
        <w:rPr>
          <w:rFonts w:ascii="Times New Roman" w:cs="Times New Roman" w:hAnsi="Times New Roman"/>
          <w:iCs/>
          <w:w w:val="110"/>
          <w:sz w:val="24"/>
          <w:szCs w:val="24"/>
        </w:rPr>
        <w:t>,</w:t>
      </w:r>
      <w:r>
        <w:rPr>
          <w:rFonts w:ascii="Times New Roman" w:cs="Times New Roman" w:hAnsi="Times New Roman"/>
          <w:iCs/>
          <w:spacing w:val="-5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r>
        <w:rPr>
          <w:rFonts w:ascii="Times New Roman" w:cs="Times New Roman" w:hAnsi="Times New Roman"/>
          <w:iCs/>
          <w:spacing w:val="-22"/>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d</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a</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sz w:val="24"/>
          <w:szCs w:val="24"/>
        </w:rPr>
      </w:pPr>
      <w:r>
        <w:rPr>
          <w:rFonts w:ascii="Times New Roman" w:cs="Times New Roman" w:hAnsi="Times New Roman"/>
          <w:iCs/>
          <w:spacing w:val="9"/>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1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21"/>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4"/>
          <w:w w:val="104"/>
          <w:sz w:val="24"/>
          <w:szCs w:val="24"/>
        </w:rPr>
        <w:t>y</w:t>
      </w:r>
      <w:r>
        <w:rPr>
          <w:rFonts w:ascii="Times New Roman" w:cs="Times New Roman" w:hAnsi="Times New Roman"/>
          <w:iCs/>
          <w:spacing w:val="-14"/>
          <w:w w:val="104"/>
          <w:sz w:val="24"/>
          <w:szCs w:val="24"/>
        </w:rPr>
        <w:tab/>
      </w:r>
      <w:r>
        <w:rPr>
          <w:rFonts w:ascii="Times New Roman" w:cs="Times New Roman" w:hAnsi="Times New Roman"/>
          <w:iCs/>
          <w:spacing w:val="-14"/>
          <w:w w:val="104"/>
          <w:sz w:val="24"/>
          <w:szCs w:val="24"/>
        </w:rPr>
        <w:tab/>
      </w:r>
      <w:r>
        <w:rPr>
          <w:rFonts w:ascii="Times New Roman" w:cs="Times New Roman" w:hAnsi="Times New Roman"/>
          <w:iCs/>
          <w:spacing w:val="2"/>
          <w:w w:val="104"/>
          <w:sz w:val="24"/>
          <w:szCs w:val="24"/>
        </w:rPr>
        <w:t>=</w:t>
      </w:r>
      <w:r>
        <w:rPr>
          <w:rFonts w:ascii="Times New Roman" w:cs="Times New Roman" w:hAnsi="Times New Roman"/>
          <w:iCs/>
          <w:spacing w:val="2"/>
          <w:w w:val="104"/>
          <w:sz w:val="24"/>
          <w:szCs w:val="24"/>
        </w:rPr>
        <w:tab/>
      </w:r>
      <w:r>
        <w:rPr>
          <w:rFonts w:ascii="Times New Roman" w:cs="Times New Roman" w:hAnsi="Times New Roman"/>
          <w:iCs/>
          <w:spacing w:val="-37"/>
          <w:w w:val="104"/>
          <w:sz w:val="24"/>
          <w:szCs w:val="24"/>
          <w:u w:val="single"/>
        </w:rPr>
        <w:t>W</w:t>
      </w:r>
      <w:r>
        <w:rPr>
          <w:rFonts w:ascii="Times New Roman" w:cs="Times New Roman" w:hAnsi="Times New Roman"/>
          <w:iCs/>
          <w:spacing w:val="-3"/>
          <w:w w:val="104"/>
          <w:sz w:val="24"/>
          <w:szCs w:val="24"/>
          <w:u w:val="single"/>
        </w:rPr>
        <w:t>e</w:t>
      </w:r>
      <w:r>
        <w:rPr>
          <w:rFonts w:ascii="Times New Roman" w:cs="Times New Roman" w:hAnsi="Times New Roman"/>
          <w:iCs/>
          <w:spacing w:val="-13"/>
          <w:w w:val="104"/>
          <w:sz w:val="24"/>
          <w:szCs w:val="24"/>
          <w:u w:val="single"/>
        </w:rPr>
        <w:t>i</w:t>
      </w:r>
      <w:r>
        <w:rPr>
          <w:rFonts w:ascii="Times New Roman" w:cs="Times New Roman" w:hAnsi="Times New Roman"/>
          <w:iCs/>
          <w:spacing w:val="7"/>
          <w:w w:val="104"/>
          <w:sz w:val="24"/>
          <w:szCs w:val="24"/>
          <w:u w:val="single"/>
        </w:rPr>
        <w:t>g</w:t>
      </w:r>
      <w:r>
        <w:rPr>
          <w:rFonts w:ascii="Times New Roman" w:cs="Times New Roman" w:hAnsi="Times New Roman"/>
          <w:iCs/>
          <w:spacing w:val="-15"/>
          <w:w w:val="104"/>
          <w:sz w:val="24"/>
          <w:szCs w:val="24"/>
          <w:u w:val="single"/>
        </w:rPr>
        <w:t>h</w:t>
      </w:r>
      <w:r>
        <w:rPr>
          <w:rFonts w:ascii="Times New Roman" w:cs="Times New Roman" w:hAnsi="Times New Roman"/>
          <w:iCs/>
          <w:w w:val="104"/>
          <w:sz w:val="24"/>
          <w:szCs w:val="24"/>
          <w:u w:val="single"/>
        </w:rPr>
        <w:t>t</w:t>
      </w:r>
      <w:r>
        <w:rPr>
          <w:rFonts w:ascii="Times New Roman" w:cs="Times New Roman" w:hAnsi="Times New Roman"/>
          <w:iCs/>
          <w:w w:val="104"/>
          <w:sz w:val="24"/>
          <w:szCs w:val="24"/>
          <w:u w:val="single"/>
        </w:rPr>
        <w:t xml:space="preserve"> </w:t>
      </w:r>
      <w:r>
        <w:rPr>
          <w:rFonts w:ascii="Times New Roman" w:cs="Times New Roman" w:hAnsi="Times New Roman"/>
          <w:iCs/>
          <w:spacing w:val="-3"/>
          <w:w w:val="104"/>
          <w:sz w:val="24"/>
          <w:szCs w:val="24"/>
          <w:u w:val="single"/>
        </w:rPr>
        <w:t>o</w:t>
      </w:r>
      <w:r>
        <w:rPr>
          <w:rFonts w:ascii="Times New Roman" w:cs="Times New Roman" w:hAnsi="Times New Roman"/>
          <w:iCs/>
          <w:w w:val="104"/>
          <w:sz w:val="24"/>
          <w:szCs w:val="24"/>
          <w:u w:val="single"/>
        </w:rPr>
        <w:t>f</w:t>
      </w:r>
      <w:r>
        <w:rPr>
          <w:rFonts w:ascii="Times New Roman" w:cs="Times New Roman" w:hAnsi="Times New Roman"/>
          <w:iCs/>
          <w:w w:val="104"/>
          <w:sz w:val="24"/>
          <w:szCs w:val="24"/>
          <w:u w:val="single"/>
        </w:rPr>
        <w:t xml:space="preserve"> </w:t>
      </w:r>
      <w:r>
        <w:rPr>
          <w:rFonts w:ascii="Times New Roman" w:cs="Times New Roman" w:hAnsi="Times New Roman"/>
          <w:iCs/>
          <w:spacing w:val="21"/>
          <w:w w:val="104"/>
          <w:sz w:val="24"/>
          <w:szCs w:val="24"/>
          <w:u w:val="single"/>
        </w:rPr>
        <w:t>s</w:t>
      </w:r>
      <w:r>
        <w:rPr>
          <w:rFonts w:ascii="Times New Roman" w:cs="Times New Roman" w:hAnsi="Times New Roman"/>
          <w:iCs/>
          <w:spacing w:val="-3"/>
          <w:w w:val="104"/>
          <w:sz w:val="24"/>
          <w:szCs w:val="24"/>
          <w:u w:val="single"/>
        </w:rPr>
        <w:t>ee</w:t>
      </w:r>
      <w:r>
        <w:rPr>
          <w:rFonts w:ascii="Times New Roman" w:cs="Times New Roman" w:hAnsi="Times New Roman"/>
          <w:iCs/>
          <w:spacing w:val="-11"/>
          <w:w w:val="104"/>
          <w:sz w:val="24"/>
          <w:szCs w:val="24"/>
          <w:u w:val="single"/>
        </w:rPr>
        <w:t>d</w:t>
      </w:r>
      <w:r>
        <w:rPr>
          <w:rFonts w:ascii="Times New Roman" w:cs="Times New Roman" w:hAnsi="Times New Roman"/>
          <w:iCs/>
          <w:w w:val="104"/>
          <w:sz w:val="24"/>
          <w:szCs w:val="24"/>
          <w:u w:val="single"/>
        </w:rPr>
        <w:t>s</w:t>
      </w:r>
      <w:r>
        <w:rPr>
          <w:rFonts w:ascii="Times New Roman" w:cs="Times New Roman" w:hAnsi="Times New Roman"/>
          <w:iCs/>
          <w:spacing w:val="-62"/>
          <w:w w:val="104"/>
          <w:sz w:val="24"/>
          <w:szCs w:val="24"/>
          <w:u w:val="single"/>
        </w:rPr>
        <w:t xml:space="preserve"> </w:t>
      </w:r>
      <w:r>
        <w:rPr>
          <w:rFonts w:ascii="Times New Roman" w:cs="Times New Roman" w:hAnsi="Times New Roman"/>
          <w:iCs/>
          <w:spacing w:val="-3"/>
          <w:w w:val="104"/>
          <w:sz w:val="24"/>
          <w:szCs w:val="24"/>
          <w:u w:val="single"/>
        </w:rPr>
        <w:t>o</w:t>
      </w:r>
      <w:r>
        <w:rPr>
          <w:rFonts w:ascii="Times New Roman" w:cs="Times New Roman" w:hAnsi="Times New Roman"/>
          <w:iCs/>
          <w:spacing w:val="-17"/>
          <w:w w:val="104"/>
          <w:sz w:val="24"/>
          <w:szCs w:val="24"/>
          <w:u w:val="single"/>
        </w:rPr>
        <w:t>n</w:t>
      </w:r>
      <w:r>
        <w:rPr>
          <w:rFonts w:ascii="Times New Roman" w:cs="Times New Roman" w:hAnsi="Times New Roman"/>
          <w:iCs/>
          <w:spacing w:val="-12"/>
          <w:w w:val="104"/>
          <w:sz w:val="24"/>
          <w:szCs w:val="24"/>
          <w:u w:val="single"/>
        </w:rPr>
        <w:t>l</w:t>
      </w:r>
      <w:r>
        <w:rPr>
          <w:rFonts w:ascii="Times New Roman" w:cs="Times New Roman" w:hAnsi="Times New Roman"/>
          <w:iCs/>
          <w:w w:val="104"/>
          <w:sz w:val="24"/>
          <w:szCs w:val="24"/>
          <w:u w:val="single"/>
        </w:rPr>
        <w:t xml:space="preserve">y        </w:t>
      </w:r>
      <w:r>
        <w:rPr>
          <w:rFonts w:ascii="Times New Roman" w:cs="Times New Roman" w:hAnsi="Times New Roman"/>
          <w:iCs/>
          <w:spacing w:val="23"/>
          <w:w w:val="104"/>
          <w:sz w:val="24"/>
          <w:szCs w:val="24"/>
          <w:u w:val="single"/>
        </w:rPr>
        <w:t xml:space="preserve"> </w:t>
      </w:r>
      <w:r>
        <w:rPr>
          <w:rFonts w:ascii="Times New Roman" w:cs="Times New Roman" w:hAnsi="Times New Roman"/>
          <w:iCs/>
          <w:spacing w:val="23"/>
          <w:w w:val="104"/>
          <w:sz w:val="24"/>
          <w:szCs w:val="24"/>
          <w:u w:val="single"/>
        </w:rPr>
        <w:t xml:space="preserve">     </w:t>
      </w:r>
      <w:r>
        <w:rPr>
          <w:rFonts w:ascii="Times New Roman" w:cs="Times New Roman" w:hAnsi="Times New Roman"/>
          <w:iCs/>
          <w:w w:val="104"/>
          <w:sz w:val="24"/>
          <w:szCs w:val="24"/>
        </w:rPr>
        <w:t>*</w:t>
      </w:r>
      <w:r>
        <w:rPr>
          <w:rFonts w:ascii="Times New Roman" w:cs="Times New Roman" w:hAnsi="Times New Roman"/>
          <w:iCs/>
          <w:spacing w:val="-25"/>
          <w:w w:val="104"/>
          <w:sz w:val="24"/>
          <w:szCs w:val="24"/>
        </w:rPr>
        <w:t xml:space="preserve"> </w:t>
      </w:r>
      <w:r>
        <w:rPr>
          <w:rFonts w:ascii="Times New Roman" w:cs="Times New Roman" w:hAnsi="Times New Roman"/>
          <w:iCs/>
          <w:spacing w:val="2"/>
          <w:w w:val="104"/>
          <w:sz w:val="24"/>
          <w:szCs w:val="24"/>
        </w:rPr>
        <w:t>100</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2556" w:firstLine="284"/>
        <w:rPr>
          <w:rFonts w:ascii="Times New Roman" w:cs="Times New Roman" w:hAnsi="Times New Roman"/>
          <w:iCs/>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5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t</w:t>
      </w:r>
      <w:r>
        <w:rPr>
          <w:rFonts w:ascii="Times New Roman" w:cs="Times New Roman" w:hAnsi="Times New Roman"/>
          <w:iCs/>
          <w:spacing w:val="-4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4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w w:val="110"/>
          <w:sz w:val="24"/>
          <w:szCs w:val="24"/>
        </w:rPr>
        <w:t>NB: seed purity is the measure of how free a given seed lot is from contaminations.</w:t>
      </w:r>
    </w:p>
    <w:p>
      <w:pPr>
        <w:pStyle w:val="style0"/>
        <w:kinsoku w:val="false"/>
        <w:overflowPunct w:val="false"/>
        <w:autoSpaceDE w:val="false"/>
        <w:autoSpaceDN w:val="false"/>
        <w:adjustRightInd w:val="false"/>
        <w:spacing w:before="23" w:after="0" w:lineRule="auto" w:line="360"/>
        <w:ind w:left="100"/>
        <w:rPr>
          <w:rFonts w:ascii="Times New Roman" w:cs="Times New Roman" w:hAnsi="Times New Roman"/>
          <w:b/>
          <w:sz w:val="24"/>
          <w:szCs w:val="24"/>
        </w:rPr>
      </w:pPr>
      <w:r>
        <w:rPr>
          <w:rFonts w:ascii="Times New Roman" w:cs="Times New Roman" w:hAnsi="Times New Roman"/>
          <w:b/>
          <w:iCs/>
          <w:spacing w:val="23"/>
          <w:w w:val="104"/>
          <w:sz w:val="24"/>
          <w:szCs w:val="24"/>
        </w:rPr>
        <w:t>S</w:t>
      </w:r>
      <w:r>
        <w:rPr>
          <w:rFonts w:ascii="Times New Roman" w:cs="Times New Roman" w:hAnsi="Times New Roman"/>
          <w:b/>
          <w:iCs/>
          <w:spacing w:val="-3"/>
          <w:w w:val="104"/>
          <w:sz w:val="24"/>
          <w:szCs w:val="24"/>
        </w:rPr>
        <w:t>ee</w:t>
      </w:r>
      <w:r>
        <w:rPr>
          <w:rFonts w:ascii="Times New Roman" w:cs="Times New Roman" w:hAnsi="Times New Roman"/>
          <w:b/>
          <w:iCs/>
          <w:w w:val="104"/>
          <w:sz w:val="24"/>
          <w:szCs w:val="24"/>
        </w:rPr>
        <w:t>d</w:t>
      </w:r>
      <w:r>
        <w:rPr>
          <w:rFonts w:ascii="Times New Roman" w:cs="Times New Roman" w:hAnsi="Times New Roman"/>
          <w:b/>
          <w:iCs/>
          <w:spacing w:val="-16"/>
          <w:w w:val="104"/>
          <w:sz w:val="24"/>
          <w:szCs w:val="24"/>
        </w:rPr>
        <w:t xml:space="preserve"> </w:t>
      </w:r>
      <w:r>
        <w:rPr>
          <w:rFonts w:ascii="Times New Roman" w:cs="Times New Roman" w:hAnsi="Times New Roman"/>
          <w:b/>
          <w:iCs/>
          <w:spacing w:val="-7"/>
          <w:w w:val="104"/>
          <w:sz w:val="24"/>
          <w:szCs w:val="24"/>
        </w:rPr>
        <w:t>t</w:t>
      </w:r>
      <w:r>
        <w:rPr>
          <w:rFonts w:ascii="Times New Roman" w:cs="Times New Roman" w:hAnsi="Times New Roman"/>
          <w:b/>
          <w:iCs/>
          <w:spacing w:val="-23"/>
          <w:w w:val="104"/>
          <w:sz w:val="24"/>
          <w:szCs w:val="24"/>
        </w:rPr>
        <w:t>r</w:t>
      </w:r>
      <w:r>
        <w:rPr>
          <w:rFonts w:ascii="Times New Roman" w:cs="Times New Roman" w:hAnsi="Times New Roman"/>
          <w:b/>
          <w:iCs/>
          <w:spacing w:val="-3"/>
          <w:w w:val="104"/>
          <w:sz w:val="24"/>
          <w:szCs w:val="24"/>
        </w:rPr>
        <w:t>e</w:t>
      </w:r>
      <w:r>
        <w:rPr>
          <w:rFonts w:ascii="Times New Roman" w:cs="Times New Roman" w:hAnsi="Times New Roman"/>
          <w:b/>
          <w:iCs/>
          <w:spacing w:val="-5"/>
          <w:w w:val="104"/>
          <w:sz w:val="24"/>
          <w:szCs w:val="24"/>
        </w:rPr>
        <w:t>a</w:t>
      </w:r>
      <w:r>
        <w:rPr>
          <w:rFonts w:ascii="Times New Roman" w:cs="Times New Roman" w:hAnsi="Times New Roman"/>
          <w:b/>
          <w:iCs/>
          <w:spacing w:val="-7"/>
          <w:w w:val="104"/>
          <w:sz w:val="24"/>
          <w:szCs w:val="24"/>
        </w:rPr>
        <w:t>t</w:t>
      </w:r>
      <w:r>
        <w:rPr>
          <w:rFonts w:ascii="Times New Roman" w:cs="Times New Roman" w:hAnsi="Times New Roman"/>
          <w:b/>
          <w:iCs/>
          <w:spacing w:val="-15"/>
          <w:w w:val="104"/>
          <w:sz w:val="24"/>
          <w:szCs w:val="24"/>
        </w:rPr>
        <w:t>m</w:t>
      </w:r>
      <w:r>
        <w:rPr>
          <w:rFonts w:ascii="Times New Roman" w:cs="Times New Roman" w:hAnsi="Times New Roman"/>
          <w:b/>
          <w:iCs/>
          <w:spacing w:val="-3"/>
          <w:w w:val="104"/>
          <w:sz w:val="24"/>
          <w:szCs w:val="24"/>
        </w:rPr>
        <w:t>e</w:t>
      </w:r>
      <w:r>
        <w:rPr>
          <w:rFonts w:ascii="Times New Roman" w:cs="Times New Roman" w:hAnsi="Times New Roman"/>
          <w:b/>
          <w:iCs/>
          <w:spacing w:val="-17"/>
          <w:w w:val="104"/>
          <w:sz w:val="24"/>
          <w:szCs w:val="24"/>
        </w:rPr>
        <w:t>n</w:t>
      </w:r>
      <w:r>
        <w:rPr>
          <w:rFonts w:ascii="Times New Roman" w:cs="Times New Roman" w:hAnsi="Times New Roman"/>
          <w:b/>
          <w:iCs/>
          <w:w w:val="104"/>
          <w:sz w:val="24"/>
          <w:szCs w:val="24"/>
        </w:rPr>
        <w:t>t</w:t>
      </w:r>
    </w:p>
    <w:p>
      <w:pPr>
        <w:pStyle w:val="style0"/>
        <w:kinsoku w:val="false"/>
        <w:overflowPunct w:val="false"/>
        <w:autoSpaceDE w:val="false"/>
        <w:autoSpaceDN w:val="false"/>
        <w:adjustRightInd w:val="false"/>
        <w:spacing w:after="0" w:lineRule="auto" w:line="360"/>
        <w:rPr>
          <w:rFonts w:ascii="Times New Roman" w:cs="Times New Roman" w:hAnsi="Times New Roman"/>
          <w:iCs/>
          <w:w w:val="102"/>
          <w:sz w:val="24"/>
          <w:szCs w:val="24"/>
        </w:rPr>
      </w:pP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3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1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27"/>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14"/>
          <w:w w:val="104"/>
          <w:sz w:val="24"/>
          <w:szCs w:val="24"/>
        </w:rPr>
        <w:t>y</w:t>
      </w:r>
      <w:r>
        <w:rPr>
          <w:rFonts w:ascii="Times New Roman" w:cs="Times New Roman" w:hAnsi="Times New Roman"/>
          <w:iCs/>
          <w:w w:val="104"/>
          <w:sz w:val="24"/>
          <w:szCs w:val="24"/>
        </w:rPr>
        <w:t>;</w:t>
      </w:r>
      <w:r>
        <w:rPr>
          <w:rFonts w:ascii="Times New Roman" w:cs="Times New Roman" w:hAnsi="Times New Roman"/>
          <w:iCs/>
          <w:w w:val="102"/>
          <w:sz w:val="24"/>
          <w:szCs w:val="24"/>
        </w:rPr>
        <w:t xml:space="preserve"> </w:t>
      </w:r>
    </w:p>
    <w:p>
      <w:pPr>
        <w:pStyle w:val="style179"/>
        <w:numPr>
          <w:ilvl w:val="0"/>
          <w:numId w:val="27"/>
        </w:numPr>
        <w:kinsoku w:val="false"/>
        <w:overflowPunct w:val="false"/>
        <w:spacing w:lineRule="auto" w:line="360"/>
        <w:rPr>
          <w:iCs/>
          <w:spacing w:val="-13"/>
          <w:w w:val="104"/>
        </w:rPr>
      </w:pPr>
      <w:r>
        <w:rPr>
          <w:iCs/>
          <w:spacing w:val="-13"/>
          <w:w w:val="104"/>
        </w:rPr>
        <w:t>D</w:t>
      </w:r>
      <w:r>
        <w:rPr>
          <w:iCs/>
          <w:spacing w:val="-13"/>
          <w:w w:val="104"/>
        </w:rPr>
        <w:t>rying</w:t>
      </w:r>
    </w:p>
    <w:p>
      <w:pPr>
        <w:pStyle w:val="style0"/>
        <w:kinsoku w:val="false"/>
        <w:overflowPunct w:val="false"/>
        <w:spacing w:lineRule="auto" w:line="360"/>
        <w:rPr>
          <w:rFonts w:ascii="Times New Roman" w:cs="Times New Roman" w:hAnsi="Times New Roman"/>
          <w:iCs/>
          <w:spacing w:val="-13"/>
          <w:w w:val="104"/>
          <w:sz w:val="24"/>
          <w:szCs w:val="24"/>
        </w:rPr>
      </w:pPr>
      <w:r>
        <w:rPr>
          <w:rFonts w:ascii="Times New Roman" w:cs="Times New Roman" w:hAnsi="Times New Roman"/>
          <w:iCs/>
          <w:spacing w:val="-13"/>
          <w:w w:val="104"/>
          <w:sz w:val="24"/>
          <w:szCs w:val="24"/>
        </w:rPr>
        <w:t xml:space="preserve">This is the controlled reduction of the moisture content of the seeds </w:t>
      </w:r>
      <w:r>
        <w:rPr>
          <w:rFonts w:ascii="Times New Roman" w:cs="Times New Roman" w:hAnsi="Times New Roman"/>
          <w:iCs/>
          <w:spacing w:val="-13"/>
          <w:w w:val="104"/>
          <w:sz w:val="24"/>
          <w:szCs w:val="24"/>
        </w:rPr>
        <w:t>ti</w:t>
      </w:r>
      <w:r>
        <w:rPr>
          <w:rFonts w:ascii="Times New Roman" w:cs="Times New Roman" w:hAnsi="Times New Roman"/>
          <w:iCs/>
          <w:spacing w:val="-13"/>
          <w:w w:val="104"/>
          <w:sz w:val="24"/>
          <w:szCs w:val="24"/>
        </w:rPr>
        <w:t xml:space="preserve"> acceptable amounts for storage.</w:t>
      </w:r>
    </w:p>
    <w:p>
      <w:pPr>
        <w:pStyle w:val="style179"/>
        <w:numPr>
          <w:ilvl w:val="0"/>
          <w:numId w:val="27"/>
        </w:numPr>
        <w:kinsoku w:val="false"/>
        <w:overflowPunct w:val="false"/>
        <w:spacing w:lineRule="auto" w:line="360"/>
        <w:rPr>
          <w:iCs/>
          <w:w w:val="96"/>
        </w:rPr>
      </w:pPr>
      <w:r>
        <w:rPr>
          <w:iCs/>
          <w:spacing w:val="22"/>
        </w:rPr>
        <w:t>S</w:t>
      </w:r>
      <w:r>
        <w:rPr>
          <w:iCs/>
          <w:spacing w:val="-3"/>
        </w:rPr>
        <w:t>ee</w:t>
      </w:r>
      <w:r>
        <w:rPr>
          <w:iCs/>
        </w:rPr>
        <w:t>d</w:t>
      </w:r>
      <w:r>
        <w:rPr>
          <w:iCs/>
          <w:spacing w:val="-11"/>
        </w:rPr>
        <w:t xml:space="preserve"> </w:t>
      </w:r>
      <w:r>
        <w:rPr>
          <w:iCs/>
          <w:spacing w:val="-10"/>
        </w:rPr>
        <w:t>d</w:t>
      </w:r>
      <w:r>
        <w:rPr>
          <w:iCs/>
          <w:spacing w:val="-22"/>
        </w:rPr>
        <w:t>r</w:t>
      </w:r>
      <w:r>
        <w:rPr>
          <w:iCs/>
          <w:spacing w:val="-3"/>
        </w:rPr>
        <w:t>e</w:t>
      </w:r>
      <w:r>
        <w:rPr>
          <w:iCs/>
          <w:spacing w:val="20"/>
        </w:rPr>
        <w:t>ss</w:t>
      </w:r>
      <w:r>
        <w:rPr>
          <w:iCs/>
          <w:spacing w:val="-12"/>
        </w:rPr>
        <w:t>i</w:t>
      </w:r>
      <w:r>
        <w:rPr>
          <w:iCs/>
          <w:spacing w:val="-16"/>
        </w:rPr>
        <w:t>n</w:t>
      </w:r>
      <w:r>
        <w:rPr>
          <w:iCs/>
        </w:rPr>
        <w:t>g</w:t>
      </w:r>
    </w:p>
    <w:p>
      <w:pPr>
        <w:pStyle w:val="style0"/>
        <w:kinsoku w:val="false"/>
        <w:overflowPunct w:val="false"/>
        <w:spacing w:lineRule="auto" w:line="360"/>
        <w:rPr>
          <w:rFonts w:ascii="Times New Roman" w:cs="Times New Roman" w:hAnsi="Times New Roman"/>
          <w:iCs/>
          <w:w w:val="96"/>
          <w:sz w:val="24"/>
          <w:szCs w:val="24"/>
        </w:rPr>
      </w:pPr>
      <w:r>
        <w:rPr>
          <w:rFonts w:ascii="Times New Roman" w:cs="Times New Roman" w:hAnsi="Times New Roman"/>
          <w:iCs/>
          <w:w w:val="96"/>
          <w:sz w:val="24"/>
          <w:szCs w:val="24"/>
        </w:rPr>
        <w:t>It is the mixing of seeds with chemicals before storage or planting.</w:t>
      </w:r>
    </w:p>
    <w:p>
      <w:pPr>
        <w:pStyle w:val="style0"/>
        <w:kinsoku w:val="false"/>
        <w:overflowPunct w:val="false"/>
        <w:spacing w:lineRule="auto" w:line="360"/>
        <w:rPr>
          <w:rFonts w:ascii="Times New Roman" w:cs="Times New Roman" w:hAnsi="Times New Roman"/>
          <w:iCs/>
          <w:w w:val="96"/>
          <w:sz w:val="24"/>
          <w:szCs w:val="24"/>
        </w:rPr>
      </w:pPr>
      <w:r>
        <w:rPr>
          <w:rFonts w:ascii="Times New Roman" w:cs="Times New Roman" w:hAnsi="Times New Roman"/>
          <w:iCs/>
          <w:w w:val="96"/>
          <w:sz w:val="24"/>
          <w:szCs w:val="24"/>
        </w:rPr>
        <w:t>It is advantageous because;</w:t>
      </w:r>
    </w:p>
    <w:p>
      <w:pPr>
        <w:pStyle w:val="style0"/>
        <w:kinsoku w:val="false"/>
        <w:overflowPunct w:val="false"/>
        <w:spacing w:lineRule="auto" w:line="360"/>
        <w:rPr>
          <w:rFonts w:ascii="Times New Roman" w:cs="Times New Roman" w:hAnsi="Times New Roman"/>
          <w:iCs/>
          <w:w w:val="96"/>
          <w:sz w:val="24"/>
          <w:szCs w:val="24"/>
        </w:rPr>
      </w:pPr>
      <w:r>
        <w:rPr>
          <w:rFonts w:ascii="Times New Roman" w:cs="Times New Roman" w:hAnsi="Times New Roman"/>
          <w:iCs/>
          <w:w w:val="96"/>
          <w:sz w:val="24"/>
          <w:szCs w:val="24"/>
        </w:rPr>
        <w:t>It prevents attack by pests and diseases.</w:t>
      </w:r>
    </w:p>
    <w:p>
      <w:pPr>
        <w:pStyle w:val="style0"/>
        <w:kinsoku w:val="false"/>
        <w:overflowPunct w:val="false"/>
        <w:spacing w:lineRule="auto" w:line="360"/>
        <w:rPr>
          <w:rFonts w:ascii="Times New Roman" w:cs="Times New Roman" w:hAnsi="Times New Roman"/>
          <w:iCs/>
          <w:w w:val="96"/>
          <w:sz w:val="24"/>
          <w:szCs w:val="24"/>
        </w:rPr>
      </w:pPr>
      <w:r>
        <w:rPr>
          <w:rFonts w:ascii="Times New Roman" w:cs="Times New Roman" w:hAnsi="Times New Roman"/>
          <w:iCs/>
          <w:w w:val="96"/>
          <w:sz w:val="24"/>
          <w:szCs w:val="24"/>
        </w:rPr>
        <w:t>It ensures uniform germination.</w:t>
      </w:r>
    </w:p>
    <w:p>
      <w:pPr>
        <w:pStyle w:val="style0"/>
        <w:kinsoku w:val="false"/>
        <w:overflowPunct w:val="false"/>
        <w:spacing w:lineRule="auto" w:line="360"/>
        <w:rPr>
          <w:rFonts w:ascii="Times New Roman" w:cs="Times New Roman" w:hAnsi="Times New Roman"/>
          <w:iCs/>
          <w:w w:val="96"/>
          <w:sz w:val="24"/>
          <w:szCs w:val="24"/>
        </w:rPr>
      </w:pPr>
      <w:r>
        <w:rPr>
          <w:rFonts w:ascii="Times New Roman" w:cs="Times New Roman" w:hAnsi="Times New Roman"/>
          <w:iCs/>
          <w:w w:val="96"/>
          <w:sz w:val="24"/>
          <w:szCs w:val="24"/>
        </w:rPr>
        <w:t>It ensures good seed viability.</w:t>
      </w:r>
      <w:r>
        <w:rPr>
          <w:rFonts w:ascii="Times New Roman" w:cs="Times New Roman" w:hAnsi="Times New Roman"/>
          <w:iCs/>
          <w:w w:val="96"/>
          <w:sz w:val="24"/>
          <w:szCs w:val="24"/>
        </w:rPr>
        <w:t xml:space="preserve"> </w:t>
      </w:r>
    </w:p>
    <w:p>
      <w:pPr>
        <w:pStyle w:val="style179"/>
        <w:numPr>
          <w:ilvl w:val="0"/>
          <w:numId w:val="27"/>
        </w:numPr>
        <w:kinsoku w:val="false"/>
        <w:overflowPunct w:val="false"/>
        <w:spacing w:lineRule="auto" w:line="360"/>
        <w:rPr>
          <w:iCs/>
          <w:w w:val="104"/>
        </w:rPr>
      </w:pPr>
      <w:r>
        <w:rPr>
          <w:iCs/>
          <w:w w:val="104"/>
        </w:rPr>
        <w:t>F</w:t>
      </w:r>
      <w:r>
        <w:rPr>
          <w:iCs/>
          <w:spacing w:val="-15"/>
          <w:w w:val="104"/>
        </w:rPr>
        <w:t>um</w:t>
      </w:r>
      <w:r>
        <w:rPr>
          <w:iCs/>
          <w:spacing w:val="-13"/>
          <w:w w:val="104"/>
        </w:rPr>
        <w:t>i</w:t>
      </w:r>
      <w:r>
        <w:rPr>
          <w:iCs/>
          <w:spacing w:val="7"/>
          <w:w w:val="104"/>
        </w:rPr>
        <w:t>g</w:t>
      </w:r>
      <w:r>
        <w:rPr>
          <w:iCs/>
          <w:spacing w:val="-5"/>
          <w:w w:val="104"/>
        </w:rPr>
        <w:t>a</w:t>
      </w:r>
      <w:r>
        <w:rPr>
          <w:iCs/>
          <w:spacing w:val="-7"/>
          <w:w w:val="104"/>
        </w:rPr>
        <w:t>t</w:t>
      </w:r>
      <w:r>
        <w:rPr>
          <w:iCs/>
          <w:spacing w:val="-13"/>
          <w:w w:val="104"/>
        </w:rPr>
        <w:t>i</w:t>
      </w:r>
      <w:r>
        <w:rPr>
          <w:iCs/>
          <w:spacing w:val="-3"/>
          <w:w w:val="104"/>
        </w:rPr>
        <w:t>o</w:t>
      </w:r>
      <w:r>
        <w:rPr>
          <w:iCs/>
          <w:w w:val="104"/>
        </w:rPr>
        <w:t>n</w:t>
      </w:r>
      <w:r>
        <w:rPr>
          <w:iCs/>
          <w:w w:val="104"/>
        </w:rPr>
        <w:t xml:space="preserve"> </w:t>
      </w:r>
      <w:r>
        <w:rPr>
          <w:iCs/>
          <w:spacing w:val="-3"/>
          <w:w w:val="104"/>
        </w:rPr>
        <w:t>o</w:t>
      </w:r>
      <w:r>
        <w:rPr>
          <w:iCs/>
          <w:w w:val="104"/>
        </w:rPr>
        <w:t>f</w:t>
      </w:r>
      <w:r>
        <w:rPr>
          <w:iCs/>
          <w:w w:val="104"/>
        </w:rPr>
        <w:t xml:space="preserve"> </w:t>
      </w:r>
      <w:r>
        <w:rPr>
          <w:iCs/>
          <w:spacing w:val="21"/>
          <w:w w:val="104"/>
        </w:rPr>
        <w:t>s</w:t>
      </w:r>
      <w:r>
        <w:rPr>
          <w:iCs/>
          <w:spacing w:val="-3"/>
          <w:w w:val="104"/>
        </w:rPr>
        <w:t>ee</w:t>
      </w:r>
      <w:r>
        <w:rPr>
          <w:iCs/>
          <w:spacing w:val="-11"/>
          <w:w w:val="104"/>
        </w:rPr>
        <w:t>d</w:t>
      </w:r>
      <w:r>
        <w:rPr>
          <w:iCs/>
          <w:w w:val="104"/>
        </w:rPr>
        <w:t>s</w:t>
      </w:r>
    </w:p>
    <w:p>
      <w:pPr>
        <w:pStyle w:val="style0"/>
        <w:kinsoku w:val="false"/>
        <w:overflowPunct w:val="false"/>
        <w:spacing w:lineRule="auto" w:line="360"/>
        <w:rPr>
          <w:rFonts w:ascii="Times New Roman" w:cs="Times New Roman" w:hAnsi="Times New Roman"/>
          <w:iCs/>
          <w:w w:val="104"/>
          <w:sz w:val="24"/>
          <w:szCs w:val="24"/>
        </w:rPr>
      </w:pPr>
      <w:r>
        <w:rPr>
          <w:rFonts w:ascii="Times New Roman" w:cs="Times New Roman" w:hAnsi="Times New Roman"/>
          <w:iCs/>
          <w:w w:val="104"/>
          <w:sz w:val="24"/>
          <w:szCs w:val="24"/>
        </w:rPr>
        <w:t xml:space="preserve">This is the use of chemicals blown in form of mists/gasses to cover up the seed and the cracks in the walls or sack to prevent pests attack. </w:t>
      </w:r>
    </w:p>
    <w:p>
      <w:pPr>
        <w:pStyle w:val="style179"/>
        <w:numPr>
          <w:ilvl w:val="0"/>
          <w:numId w:val="27"/>
        </w:numPr>
        <w:kinsoku w:val="false"/>
        <w:overflowPunct w:val="false"/>
        <w:spacing w:lineRule="auto" w:line="360"/>
        <w:rPr>
          <w:iCs/>
          <w:w w:val="102"/>
        </w:rPr>
      </w:pPr>
      <w:r>
        <w:rPr>
          <w:iCs/>
          <w:spacing w:val="23"/>
          <w:w w:val="104"/>
        </w:rPr>
        <w:t>S</w:t>
      </w:r>
      <w:r>
        <w:rPr>
          <w:iCs/>
          <w:spacing w:val="-3"/>
          <w:w w:val="104"/>
        </w:rPr>
        <w:t>ee</w:t>
      </w:r>
      <w:r>
        <w:rPr>
          <w:iCs/>
          <w:w w:val="104"/>
        </w:rPr>
        <w:t>d</w:t>
      </w:r>
      <w:r>
        <w:rPr>
          <w:iCs/>
          <w:spacing w:val="4"/>
          <w:w w:val="104"/>
        </w:rPr>
        <w:t xml:space="preserve"> </w:t>
      </w:r>
      <w:r>
        <w:rPr>
          <w:iCs/>
          <w:spacing w:val="-13"/>
          <w:w w:val="104"/>
        </w:rPr>
        <w:t>i</w:t>
      </w:r>
      <w:r>
        <w:rPr>
          <w:iCs/>
          <w:spacing w:val="-17"/>
          <w:w w:val="104"/>
        </w:rPr>
        <w:t>n</w:t>
      </w:r>
      <w:r>
        <w:rPr>
          <w:iCs/>
          <w:spacing w:val="-3"/>
          <w:w w:val="104"/>
        </w:rPr>
        <w:t>o</w:t>
      </w:r>
      <w:r>
        <w:rPr>
          <w:iCs/>
          <w:spacing w:val="9"/>
          <w:w w:val="104"/>
        </w:rPr>
        <w:t>c</w:t>
      </w:r>
      <w:r>
        <w:rPr>
          <w:iCs/>
          <w:spacing w:val="-15"/>
          <w:w w:val="104"/>
        </w:rPr>
        <w:t>u</w:t>
      </w:r>
      <w:r>
        <w:rPr>
          <w:iCs/>
          <w:spacing w:val="-12"/>
          <w:w w:val="104"/>
        </w:rPr>
        <w:t>l</w:t>
      </w:r>
      <w:r>
        <w:rPr>
          <w:iCs/>
          <w:spacing w:val="-5"/>
          <w:w w:val="104"/>
        </w:rPr>
        <w:t>a</w:t>
      </w:r>
      <w:r>
        <w:rPr>
          <w:iCs/>
          <w:spacing w:val="-7"/>
          <w:w w:val="104"/>
        </w:rPr>
        <w:t>t</w:t>
      </w:r>
      <w:r>
        <w:rPr>
          <w:iCs/>
          <w:spacing w:val="-13"/>
          <w:w w:val="104"/>
        </w:rPr>
        <w:t>i</w:t>
      </w:r>
      <w:r>
        <w:rPr>
          <w:iCs/>
          <w:spacing w:val="-3"/>
          <w:w w:val="104"/>
        </w:rPr>
        <w:t>o</w:t>
      </w:r>
      <w:r>
        <w:rPr>
          <w:iCs/>
          <w:w w:val="104"/>
        </w:rPr>
        <w:t>n</w:t>
      </w:r>
    </w:p>
    <w:p>
      <w:pPr>
        <w:pStyle w:val="style0"/>
        <w:kinsoku w:val="false"/>
        <w:overflowPunct w:val="false"/>
        <w:autoSpaceDE w:val="false"/>
        <w:autoSpaceDN w:val="false"/>
        <w:adjustRightInd w:val="false"/>
        <w:spacing w:before="5" w:after="0" w:lineRule="auto" w:line="360"/>
        <w:ind w:right="46"/>
        <w:rPr>
          <w:rFonts w:ascii="Times New Roman" w:cs="Times New Roman" w:hAnsi="Times New Roman"/>
          <w:iCs/>
          <w:w w:val="110"/>
          <w:sz w:val="24"/>
          <w:szCs w:val="24"/>
        </w:rPr>
      </w:pPr>
      <w:r>
        <w:rPr>
          <w:rFonts w:ascii="Times New Roman" w:cs="Times New Roman" w:hAnsi="Times New Roman"/>
          <w:iCs/>
          <w:spacing w:val="27"/>
          <w:w w:val="110"/>
          <w:sz w:val="24"/>
          <w:szCs w:val="24"/>
        </w:rPr>
        <w:t>S</w:t>
      </w:r>
      <w:r>
        <w:rPr>
          <w:rFonts w:ascii="Times New Roman" w:cs="Times New Roman" w:hAnsi="Times New Roman"/>
          <w:iCs/>
          <w:spacing w:val="1"/>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12"/>
          <w:w w:val="110"/>
          <w:sz w:val="24"/>
          <w:szCs w:val="24"/>
        </w:rPr>
        <w:t>i</w:t>
      </w:r>
      <w:r>
        <w:rPr>
          <w:rFonts w:ascii="Times New Roman" w:cs="Times New Roman" w:hAnsi="Times New Roman"/>
          <w:iCs/>
          <w:spacing w:val="-16"/>
          <w:w w:val="110"/>
          <w:sz w:val="24"/>
          <w:szCs w:val="24"/>
        </w:rPr>
        <w:t>n</w:t>
      </w:r>
      <w:r>
        <w:rPr>
          <w:rFonts w:ascii="Times New Roman" w:cs="Times New Roman" w:hAnsi="Times New Roman"/>
          <w:iCs/>
          <w:w w:val="110"/>
          <w:sz w:val="24"/>
          <w:szCs w:val="24"/>
        </w:rPr>
        <w:t>o</w:t>
      </w:r>
      <w:r>
        <w:rPr>
          <w:rFonts w:ascii="Times New Roman" w:cs="Times New Roman" w:hAnsi="Times New Roman"/>
          <w:iCs/>
          <w:spacing w:val="12"/>
          <w:w w:val="110"/>
          <w:sz w:val="24"/>
          <w:szCs w:val="24"/>
        </w:rPr>
        <w:t>c</w:t>
      </w:r>
      <w:r>
        <w:rPr>
          <w:rFonts w:ascii="Times New Roman" w:cs="Times New Roman" w:hAnsi="Times New Roman"/>
          <w:iCs/>
          <w:spacing w:val="-14"/>
          <w:w w:val="110"/>
          <w:sz w:val="24"/>
          <w:szCs w:val="24"/>
        </w:rPr>
        <w:t>u</w:t>
      </w:r>
      <w:r>
        <w:rPr>
          <w:rFonts w:ascii="Times New Roman" w:cs="Times New Roman" w:hAnsi="Times New Roman"/>
          <w:iCs/>
          <w:spacing w:val="-10"/>
          <w:w w:val="110"/>
          <w:sz w:val="24"/>
          <w:szCs w:val="24"/>
        </w:rPr>
        <w:t>l</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spacing w:val="-12"/>
          <w:w w:val="110"/>
          <w:sz w:val="24"/>
          <w:szCs w:val="24"/>
        </w:rPr>
        <w:t>i</w:t>
      </w:r>
      <w:r>
        <w:rPr>
          <w:rFonts w:ascii="Times New Roman" w:cs="Times New Roman" w:hAnsi="Times New Roman"/>
          <w:iCs/>
          <w:w w:val="110"/>
          <w:sz w:val="24"/>
          <w:szCs w:val="24"/>
        </w:rPr>
        <w:t>on</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um</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5"/>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a.</w:t>
      </w:r>
    </w:p>
    <w:p>
      <w:pPr>
        <w:pStyle w:val="style0"/>
        <w:kinsoku w:val="false"/>
        <w:overflowPunct w:val="false"/>
        <w:autoSpaceDE w:val="false"/>
        <w:autoSpaceDN w:val="false"/>
        <w:adjustRightInd w:val="false"/>
        <w:spacing w:before="5" w:after="0" w:lineRule="auto" w:line="360"/>
        <w:ind w:right="46"/>
        <w:rPr>
          <w:rFonts w:ascii="Times New Roman" w:cs="Times New Roman" w:hAnsi="Times New Roman"/>
          <w:iCs/>
          <w:w w:val="110"/>
          <w:sz w:val="24"/>
          <w:szCs w:val="24"/>
        </w:rPr>
      </w:pPr>
      <w:r>
        <w:rPr>
          <w:rFonts w:ascii="Times New Roman" w:cs="Times New Roman" w:hAnsi="Times New Roman"/>
          <w:iCs/>
          <w:w w:val="110"/>
          <w:sz w:val="24"/>
          <w:szCs w:val="24"/>
        </w:rPr>
        <w:t>It is advantageous because;</w:t>
      </w:r>
    </w:p>
    <w:p>
      <w:pPr>
        <w:pStyle w:val="style0"/>
        <w:kinsoku w:val="false"/>
        <w:overflowPunct w:val="false"/>
        <w:autoSpaceDE w:val="false"/>
        <w:autoSpaceDN w:val="false"/>
        <w:adjustRightInd w:val="false"/>
        <w:spacing w:before="5" w:after="0" w:lineRule="auto" w:line="360"/>
        <w:ind w:right="46"/>
        <w:rPr>
          <w:rFonts w:ascii="Times New Roman" w:cs="Times New Roman" w:hAnsi="Times New Roman"/>
          <w:iCs/>
          <w:w w:val="110"/>
          <w:sz w:val="24"/>
          <w:szCs w:val="24"/>
        </w:rPr>
      </w:pPr>
      <w:r>
        <w:rPr>
          <w:rFonts w:ascii="Times New Roman" w:cs="Times New Roman" w:hAnsi="Times New Roman"/>
          <w:iCs/>
          <w:w w:val="110"/>
          <w:sz w:val="24"/>
          <w:szCs w:val="24"/>
        </w:rPr>
        <w:t>It promotes root nodulation.</w:t>
      </w:r>
    </w:p>
    <w:p>
      <w:pPr>
        <w:pStyle w:val="style0"/>
        <w:kinsoku w:val="false"/>
        <w:overflowPunct w:val="false"/>
        <w:autoSpaceDE w:val="false"/>
        <w:autoSpaceDN w:val="false"/>
        <w:adjustRightInd w:val="false"/>
        <w:spacing w:before="5" w:after="0" w:lineRule="auto" w:line="360"/>
        <w:ind w:right="46"/>
        <w:rPr>
          <w:rFonts w:ascii="Times New Roman" w:cs="Times New Roman" w:hAnsi="Times New Roman"/>
          <w:sz w:val="24"/>
          <w:szCs w:val="24"/>
        </w:rPr>
      </w:pPr>
      <w:r>
        <w:rPr>
          <w:rFonts w:ascii="Times New Roman" w:cs="Times New Roman" w:hAnsi="Times New Roman"/>
          <w:sz w:val="24"/>
          <w:szCs w:val="24"/>
        </w:rPr>
        <w:t>It increases nitrogen fixation in the soil.</w:t>
      </w:r>
    </w:p>
    <w:p>
      <w:pPr>
        <w:pStyle w:val="style0"/>
        <w:kinsoku w:val="false"/>
        <w:overflowPunct w:val="false"/>
        <w:autoSpaceDE w:val="false"/>
        <w:autoSpaceDN w:val="false"/>
        <w:adjustRightInd w:val="false"/>
        <w:spacing w:before="5" w:after="0" w:lineRule="auto" w:line="360"/>
        <w:ind w:right="46"/>
        <w:rPr>
          <w:rFonts w:ascii="Times New Roman" w:cs="Times New Roman" w:hAnsi="Times New Roman"/>
          <w:sz w:val="24"/>
          <w:szCs w:val="24"/>
        </w:rPr>
      </w:pPr>
      <w:r>
        <w:rPr>
          <w:rFonts w:ascii="Times New Roman" w:cs="Times New Roman" w:hAnsi="Times New Roman"/>
          <w:sz w:val="24"/>
          <w:szCs w:val="24"/>
        </w:rPr>
        <w:t>It ensures economic use of nitrogenous fertiliz</w:t>
      </w:r>
      <w:r>
        <w:rPr>
          <w:rFonts w:ascii="Times New Roman" w:cs="Times New Roman" w:hAnsi="Times New Roman"/>
          <w:sz w:val="24"/>
          <w:szCs w:val="24"/>
        </w:rPr>
        <w:t>ers.</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11"/>
          <w:w w:val="95"/>
          <w:sz w:val="24"/>
          <w:szCs w:val="24"/>
        </w:rPr>
        <w:t>M</w:t>
      </w:r>
      <w:r>
        <w:rPr>
          <w:rFonts w:ascii="Times New Roman" w:cs="Times New Roman" w:hAnsi="Times New Roman"/>
          <w:b/>
          <w:iCs/>
          <w:spacing w:val="-7"/>
          <w:w w:val="95"/>
          <w:sz w:val="24"/>
          <w:szCs w:val="24"/>
        </w:rPr>
        <w:t>ea</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u</w:t>
      </w: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23"/>
          <w:w w:val="95"/>
          <w:sz w:val="24"/>
          <w:szCs w:val="24"/>
        </w:rPr>
        <w:t>s</w:t>
      </w:r>
      <w:r>
        <w:rPr>
          <w:rFonts w:ascii="Times New Roman" w:cs="Times New Roman" w:hAnsi="Times New Roman"/>
          <w:b/>
          <w:iCs/>
          <w:w w:val="95"/>
          <w:sz w:val="24"/>
          <w:szCs w:val="24"/>
        </w:rPr>
        <w:t>/</w:t>
      </w:r>
      <w:r>
        <w:rPr>
          <w:rFonts w:ascii="Times New Roman" w:cs="Times New Roman" w:hAnsi="Times New Roman"/>
          <w:b/>
          <w:iCs/>
          <w:spacing w:val="-19"/>
          <w:w w:val="95"/>
          <w:sz w:val="24"/>
          <w:szCs w:val="24"/>
        </w:rPr>
        <w:t xml:space="preserve"> </w:t>
      </w:r>
      <w:r>
        <w:rPr>
          <w:rFonts w:ascii="Times New Roman" w:cs="Times New Roman" w:hAnsi="Times New Roman"/>
          <w:b/>
          <w:iCs/>
          <w:spacing w:val="-32"/>
          <w:w w:val="95"/>
          <w:sz w:val="24"/>
          <w:szCs w:val="24"/>
        </w:rPr>
        <w:t>W</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y</w:t>
      </w:r>
      <w:r>
        <w:rPr>
          <w:rFonts w:ascii="Times New Roman" w:cs="Times New Roman" w:hAnsi="Times New Roman"/>
          <w:b/>
          <w:iCs/>
          <w:w w:val="95"/>
          <w:sz w:val="24"/>
          <w:szCs w:val="24"/>
        </w:rPr>
        <w:t>s</w:t>
      </w:r>
      <w:r>
        <w:rPr>
          <w:rFonts w:ascii="Times New Roman" w:cs="Times New Roman" w:hAnsi="Times New Roman"/>
          <w:b/>
          <w:iCs/>
          <w:spacing w:val="44"/>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19"/>
          <w:w w:val="95"/>
          <w:sz w:val="24"/>
          <w:szCs w:val="24"/>
        </w:rPr>
        <w:t xml:space="preserve"> </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spacing w:val="8"/>
          <w:w w:val="95"/>
          <w:sz w:val="24"/>
          <w:szCs w:val="24"/>
        </w:rPr>
        <w:t>c</w:t>
      </w: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6"/>
          <w:w w:val="95"/>
          <w:sz w:val="24"/>
          <w:szCs w:val="24"/>
        </w:rPr>
        <w:t>a</w:t>
      </w:r>
      <w:r>
        <w:rPr>
          <w:rFonts w:ascii="Times New Roman" w:cs="Times New Roman" w:hAnsi="Times New Roman"/>
          <w:b/>
          <w:iCs/>
          <w:spacing w:val="23"/>
          <w:w w:val="95"/>
          <w:sz w:val="24"/>
          <w:szCs w:val="24"/>
        </w:rPr>
        <w:t>s</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r>
        <w:rPr>
          <w:rFonts w:ascii="Times New Roman" w:cs="Times New Roman" w:hAnsi="Times New Roman"/>
          <w:b/>
          <w:iCs/>
          <w:spacing w:val="11"/>
          <w:w w:val="95"/>
          <w:sz w:val="24"/>
          <w:szCs w:val="24"/>
        </w:rPr>
        <w:t xml:space="preserve"> </w:t>
      </w:r>
      <w:r>
        <w:rPr>
          <w:rFonts w:ascii="Times New Roman" w:cs="Times New Roman" w:hAnsi="Times New Roman"/>
          <w:b/>
          <w:iCs/>
          <w:spacing w:val="-5"/>
          <w:w w:val="95"/>
          <w:sz w:val="24"/>
          <w:szCs w:val="24"/>
        </w:rPr>
        <w:t>G</w:t>
      </w:r>
      <w:r>
        <w:rPr>
          <w:rFonts w:ascii="Times New Roman" w:cs="Times New Roman" w:hAnsi="Times New Roman"/>
          <w:b/>
          <w:iCs/>
          <w:spacing w:val="-7"/>
          <w:w w:val="95"/>
          <w:sz w:val="24"/>
          <w:szCs w:val="24"/>
        </w:rPr>
        <w:t>e</w:t>
      </w:r>
      <w:r>
        <w:rPr>
          <w:rFonts w:ascii="Times New Roman" w:cs="Times New Roman" w:hAnsi="Times New Roman"/>
          <w:b/>
          <w:iCs/>
          <w:spacing w:val="5"/>
          <w:w w:val="95"/>
          <w:sz w:val="24"/>
          <w:szCs w:val="24"/>
        </w:rPr>
        <w:t>r</w:t>
      </w:r>
      <w:r>
        <w:rPr>
          <w:rFonts w:ascii="Times New Roman" w:cs="Times New Roman" w:hAnsi="Times New Roman"/>
          <w:b/>
          <w:iCs/>
          <w:spacing w:val="-11"/>
          <w:w w:val="95"/>
          <w:sz w:val="24"/>
          <w:szCs w:val="24"/>
        </w:rPr>
        <w:t>m</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spacing w:val="-6"/>
          <w:w w:val="95"/>
          <w:sz w:val="24"/>
          <w:szCs w:val="24"/>
        </w:rPr>
        <w:t>a</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n</w:t>
      </w:r>
      <w:r>
        <w:rPr>
          <w:rFonts w:ascii="Times New Roman" w:cs="Times New Roman" w:hAnsi="Times New Roman"/>
          <w:b/>
          <w:iCs/>
          <w:spacing w:val="6"/>
          <w:w w:val="95"/>
          <w:sz w:val="24"/>
          <w:szCs w:val="24"/>
        </w:rPr>
        <w:t xml:space="preserve"> </w:t>
      </w:r>
      <w:r>
        <w:rPr>
          <w:rFonts w:ascii="Times New Roman" w:cs="Times New Roman" w:hAnsi="Times New Roman"/>
          <w:b/>
          <w:iCs/>
          <w:spacing w:val="-7"/>
          <w:w w:val="95"/>
          <w:sz w:val="24"/>
          <w:szCs w:val="24"/>
        </w:rPr>
        <w:t>E</w:t>
      </w:r>
      <w:r>
        <w:rPr>
          <w:rFonts w:ascii="Times New Roman" w:cs="Times New Roman" w:hAnsi="Times New Roman"/>
          <w:b/>
          <w:iCs/>
          <w:spacing w:val="1"/>
          <w:w w:val="95"/>
          <w:sz w:val="24"/>
          <w:szCs w:val="24"/>
        </w:rPr>
        <w:t>ff</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c</w:t>
      </w:r>
      <w:r>
        <w:rPr>
          <w:rFonts w:ascii="Times New Roman" w:cs="Times New Roman" w:hAnsi="Times New Roman"/>
          <w:b/>
          <w:iCs/>
          <w:spacing w:val="-13"/>
          <w:w w:val="95"/>
          <w:sz w:val="24"/>
          <w:szCs w:val="24"/>
        </w:rPr>
        <w:t>i</w:t>
      </w:r>
      <w:r>
        <w:rPr>
          <w:rFonts w:ascii="Times New Roman" w:cs="Times New Roman" w:hAnsi="Times New Roman"/>
          <w:b/>
          <w:iCs/>
          <w:spacing w:val="-7"/>
          <w:w w:val="95"/>
          <w:sz w:val="24"/>
          <w:szCs w:val="24"/>
        </w:rPr>
        <w:t>e</w:t>
      </w:r>
      <w:r>
        <w:rPr>
          <w:rFonts w:ascii="Times New Roman" w:cs="Times New Roman" w:hAnsi="Times New Roman"/>
          <w:b/>
          <w:iCs/>
          <w:spacing w:val="-8"/>
          <w:w w:val="95"/>
          <w:sz w:val="24"/>
          <w:szCs w:val="24"/>
        </w:rPr>
        <w:t>n</w:t>
      </w:r>
      <w:r>
        <w:rPr>
          <w:rFonts w:ascii="Times New Roman" w:cs="Times New Roman" w:hAnsi="Times New Roman"/>
          <w:b/>
          <w:iCs/>
          <w:spacing w:val="8"/>
          <w:w w:val="95"/>
          <w:sz w:val="24"/>
          <w:szCs w:val="24"/>
        </w:rPr>
        <w:t>c</w:t>
      </w:r>
      <w:r>
        <w:rPr>
          <w:rFonts w:ascii="Times New Roman" w:cs="Times New Roman" w:hAnsi="Times New Roman"/>
          <w:b/>
          <w:iCs/>
          <w:w w:val="95"/>
          <w:sz w:val="24"/>
          <w:szCs w:val="24"/>
        </w:rPr>
        <w:t>y</w:t>
      </w:r>
      <w:r>
        <w:rPr>
          <w:rFonts w:ascii="Times New Roman" w:cs="Times New Roman" w:hAnsi="Times New Roman"/>
          <w:b/>
          <w:iCs/>
          <w:spacing w:val="18"/>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19"/>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spacing w:val="-9"/>
          <w:w w:val="95"/>
          <w:sz w:val="24"/>
          <w:szCs w:val="24"/>
        </w:rPr>
        <w:t>d</w:t>
      </w:r>
      <w:r>
        <w:rPr>
          <w:rFonts w:ascii="Times New Roman" w:cs="Times New Roman" w:hAnsi="Times New Roman"/>
          <w:b/>
          <w:iCs/>
          <w:spacing w:val="23"/>
          <w:w w:val="95"/>
          <w:sz w:val="24"/>
          <w:szCs w:val="24"/>
        </w:rPr>
        <w:t>s</w:t>
      </w:r>
      <w:r>
        <w:rPr>
          <w:rFonts w:ascii="Times New Roman" w:cs="Times New Roman" w:hAnsi="Times New Roman"/>
          <w:b/>
          <w:iCs/>
          <w:w w:val="95"/>
          <w:sz w:val="24"/>
          <w:szCs w:val="24"/>
        </w:rPr>
        <w:t>.</w:t>
      </w:r>
    </w:p>
    <w:p>
      <w:pPr>
        <w:pStyle w:val="style179"/>
        <w:numPr>
          <w:ilvl w:val="0"/>
          <w:numId w:val="28"/>
        </w:numPr>
        <w:kinsoku w:val="false"/>
        <w:overflowPunct w:val="false"/>
        <w:spacing w:before="3" w:lineRule="auto" w:line="360"/>
        <w:ind w:right="516"/>
        <w:rPr>
          <w:iCs/>
          <w:w w:val="126"/>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52"/>
          <w:w w:val="110"/>
        </w:rPr>
        <w:t xml:space="preserve"> </w:t>
      </w:r>
      <w:r>
        <w:rPr>
          <w:iCs/>
          <w:spacing w:val="-11"/>
          <w:w w:val="110"/>
        </w:rPr>
        <w:t>d</w:t>
      </w:r>
      <w:r>
        <w:rPr>
          <w:iCs/>
          <w:spacing w:val="-24"/>
          <w:w w:val="110"/>
        </w:rPr>
        <w:t>r</w:t>
      </w:r>
      <w:r>
        <w:rPr>
          <w:iCs/>
          <w:spacing w:val="-14"/>
          <w:w w:val="110"/>
        </w:rPr>
        <w:t>y</w:t>
      </w:r>
      <w:r>
        <w:rPr>
          <w:iCs/>
          <w:spacing w:val="-13"/>
          <w:w w:val="110"/>
        </w:rPr>
        <w:t>i</w:t>
      </w:r>
      <w:r>
        <w:rPr>
          <w:iCs/>
          <w:spacing w:val="-18"/>
          <w:w w:val="110"/>
        </w:rPr>
        <w:t>n</w:t>
      </w:r>
      <w:r>
        <w:rPr>
          <w:iCs/>
          <w:w w:val="110"/>
        </w:rPr>
        <w:t>g</w:t>
      </w:r>
      <w:r>
        <w:rPr>
          <w:iCs/>
          <w:spacing w:val="-26"/>
          <w:w w:val="110"/>
        </w:rPr>
        <w:t xml:space="preserve"> </w:t>
      </w:r>
      <w:r>
        <w:rPr>
          <w:iCs/>
          <w:spacing w:val="-3"/>
          <w:w w:val="110"/>
        </w:rPr>
        <w:t>o</w:t>
      </w:r>
      <w:r>
        <w:rPr>
          <w:iCs/>
          <w:w w:val="110"/>
        </w:rPr>
        <w:t>f</w:t>
      </w:r>
      <w:r>
        <w:rPr>
          <w:iCs/>
          <w:spacing w:val="-34"/>
          <w:w w:val="110"/>
        </w:rPr>
        <w:t xml:space="preserve"> </w:t>
      </w:r>
      <w:r>
        <w:rPr>
          <w:iCs/>
          <w:spacing w:val="22"/>
          <w:w w:val="110"/>
        </w:rPr>
        <w:t>s</w:t>
      </w:r>
      <w:r>
        <w:rPr>
          <w:iCs/>
          <w:spacing w:val="-3"/>
          <w:w w:val="110"/>
        </w:rPr>
        <w:t>ee</w:t>
      </w:r>
      <w:r>
        <w:rPr>
          <w:iCs/>
          <w:spacing w:val="-11"/>
          <w:w w:val="110"/>
        </w:rPr>
        <w:t>d</w:t>
      </w:r>
      <w:r>
        <w:rPr>
          <w:iCs/>
          <w:w w:val="110"/>
        </w:rPr>
        <w:t>s</w:t>
      </w:r>
      <w:r>
        <w:rPr>
          <w:iCs/>
          <w:spacing w:val="-17"/>
          <w:w w:val="110"/>
        </w:rPr>
        <w:t xml:space="preserve"> </w:t>
      </w:r>
      <w:r>
        <w:rPr>
          <w:iCs/>
          <w:spacing w:val="-11"/>
          <w:w w:val="110"/>
        </w:rPr>
        <w:t>b</w:t>
      </w:r>
      <w:r>
        <w:rPr>
          <w:iCs/>
          <w:spacing w:val="-3"/>
          <w:w w:val="110"/>
        </w:rPr>
        <w:t>e</w:t>
      </w:r>
      <w:r>
        <w:rPr>
          <w:iCs/>
          <w:spacing w:val="-5"/>
          <w:w w:val="110"/>
        </w:rPr>
        <w:t>f</w:t>
      </w:r>
      <w:r>
        <w:rPr>
          <w:iCs/>
          <w:spacing w:val="-3"/>
          <w:w w:val="110"/>
        </w:rPr>
        <w:t>o</w:t>
      </w:r>
      <w:r>
        <w:rPr>
          <w:iCs/>
          <w:spacing w:val="-24"/>
          <w:w w:val="110"/>
        </w:rPr>
        <w:t>r</w:t>
      </w:r>
      <w:r>
        <w:rPr>
          <w:iCs/>
          <w:w w:val="110"/>
        </w:rPr>
        <w:t>e</w:t>
      </w:r>
      <w:r>
        <w:rPr>
          <w:iCs/>
          <w:spacing w:val="-31"/>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5"/>
          <w:w w:val="110"/>
        </w:rPr>
        <w:t>a</w:t>
      </w:r>
      <w:r>
        <w:rPr>
          <w:iCs/>
          <w:spacing w:val="8"/>
          <w:w w:val="110"/>
        </w:rPr>
        <w:t>g</w:t>
      </w:r>
      <w:r>
        <w:rPr>
          <w:iCs/>
          <w:w w:val="110"/>
        </w:rPr>
        <w:t>e</w:t>
      </w:r>
      <w:r>
        <w:rPr>
          <w:iCs/>
          <w:w w:val="110"/>
        </w:rPr>
        <w:t>;</w:t>
      </w:r>
      <w:r>
        <w:rPr>
          <w:iCs/>
          <w:spacing w:val="-32"/>
          <w:w w:val="110"/>
        </w:rPr>
        <w:t xml:space="preserve"> </w:t>
      </w:r>
      <w:r>
        <w:rPr>
          <w:iCs/>
          <w:spacing w:val="-7"/>
          <w:w w:val="110"/>
        </w:rPr>
        <w:t>t</w:t>
      </w:r>
      <w:r>
        <w:rPr>
          <w:iCs/>
          <w:w w:val="110"/>
        </w:rPr>
        <w:t>o</w:t>
      </w:r>
      <w:r>
        <w:rPr>
          <w:iCs/>
          <w:spacing w:val="-32"/>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31"/>
          <w:w w:val="110"/>
        </w:rPr>
        <w:t xml:space="preserve"> </w:t>
      </w:r>
      <w:r>
        <w:rPr>
          <w:iCs/>
          <w:spacing w:val="-3"/>
          <w:w w:val="110"/>
        </w:rPr>
        <w:t>o</w:t>
      </w:r>
      <w:r>
        <w:rPr>
          <w:iCs/>
          <w:w w:val="110"/>
        </w:rPr>
        <w:t>n</w:t>
      </w:r>
      <w:r>
        <w:rPr>
          <w:iCs/>
          <w:spacing w:val="-44"/>
          <w:w w:val="110"/>
        </w:rPr>
        <w:t xml:space="preserve"> </w:t>
      </w:r>
      <w:r>
        <w:rPr>
          <w:iCs/>
          <w:spacing w:val="-7"/>
          <w:w w:val="110"/>
        </w:rPr>
        <w:t>t</w:t>
      </w:r>
      <w:r>
        <w:rPr>
          <w:iCs/>
          <w:spacing w:val="-16"/>
          <w:w w:val="110"/>
        </w:rPr>
        <w:t>h</w:t>
      </w:r>
      <w:r>
        <w:rPr>
          <w:iCs/>
          <w:w w:val="110"/>
        </w:rPr>
        <w:t>e</w:t>
      </w:r>
      <w:r>
        <w:rPr>
          <w:iCs/>
          <w:spacing w:val="-31"/>
          <w:w w:val="110"/>
        </w:rPr>
        <w:t xml:space="preserve"> </w:t>
      </w:r>
      <w:r>
        <w:rPr>
          <w:iCs/>
          <w:spacing w:val="-16"/>
          <w:w w:val="110"/>
        </w:rPr>
        <w:t>m</w:t>
      </w:r>
      <w:r>
        <w:rPr>
          <w:iCs/>
          <w:spacing w:val="-3"/>
          <w:w w:val="110"/>
        </w:rPr>
        <w:t>o</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w w:val="110"/>
        </w:rPr>
        <w:t>e</w:t>
      </w:r>
      <w:r>
        <w:rPr>
          <w:iCs/>
          <w:spacing w:val="-32"/>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3"/>
          <w:w w:val="110"/>
        </w:rPr>
        <w:t>e</w:t>
      </w:r>
      <w:r>
        <w:rPr>
          <w:iCs/>
          <w:spacing w:val="-18"/>
          <w:w w:val="110"/>
        </w:rPr>
        <w:t>n</w:t>
      </w:r>
      <w:r>
        <w:rPr>
          <w:iCs/>
          <w:w w:val="110"/>
        </w:rPr>
        <w:t>t</w:t>
      </w:r>
      <w:r>
        <w:rPr>
          <w:iCs/>
          <w:w w:val="126"/>
        </w:rPr>
        <w:t xml:space="preserve"> </w:t>
      </w:r>
    </w:p>
    <w:p>
      <w:pPr>
        <w:pStyle w:val="style179"/>
        <w:numPr>
          <w:ilvl w:val="0"/>
          <w:numId w:val="28"/>
        </w:numPr>
        <w:kinsoku w:val="false"/>
        <w:overflowPunct w:val="false"/>
        <w:spacing w:before="3" w:lineRule="auto" w:line="360"/>
        <w:ind w:right="516"/>
        <w:rPr/>
      </w:pPr>
      <w:r>
        <w:rPr>
          <w:iCs/>
          <w:spacing w:val="-14"/>
          <w:w w:val="110"/>
        </w:rPr>
        <w:t>M</w:t>
      </w:r>
      <w:r>
        <w:rPr>
          <w:iCs/>
          <w:spacing w:val="-5"/>
          <w:w w:val="110"/>
        </w:rPr>
        <w:t>a</w:t>
      </w:r>
      <w:r>
        <w:rPr>
          <w:iCs/>
          <w:spacing w:val="-13"/>
          <w:w w:val="110"/>
        </w:rPr>
        <w:t>i</w:t>
      </w:r>
      <w:r>
        <w:rPr>
          <w:iCs/>
          <w:spacing w:val="-18"/>
          <w:w w:val="110"/>
        </w:rPr>
        <w:t>n</w:t>
      </w:r>
      <w:r>
        <w:rPr>
          <w:iCs/>
          <w:spacing w:val="-7"/>
          <w:w w:val="110"/>
        </w:rPr>
        <w:t>t</w:t>
      </w:r>
      <w:r>
        <w:rPr>
          <w:iCs/>
          <w:spacing w:val="-5"/>
          <w:w w:val="110"/>
        </w:rPr>
        <w:t>a</w:t>
      </w:r>
      <w:r>
        <w:rPr>
          <w:iCs/>
          <w:spacing w:val="-13"/>
          <w:w w:val="110"/>
        </w:rPr>
        <w:t>i</w:t>
      </w:r>
      <w:r>
        <w:rPr>
          <w:iCs/>
          <w:spacing w:val="-18"/>
          <w:w w:val="110"/>
        </w:rPr>
        <w:t>n</w:t>
      </w:r>
      <w:r>
        <w:rPr>
          <w:iCs/>
          <w:spacing w:val="-13"/>
          <w:w w:val="110"/>
        </w:rPr>
        <w:t>i</w:t>
      </w:r>
      <w:r>
        <w:rPr>
          <w:iCs/>
          <w:spacing w:val="-18"/>
          <w:w w:val="110"/>
        </w:rPr>
        <w:t>n</w:t>
      </w:r>
      <w:r>
        <w:rPr>
          <w:iCs/>
          <w:w w:val="110"/>
        </w:rPr>
        <w:t>g</w:t>
      </w:r>
      <w:r>
        <w:rPr>
          <w:iCs/>
          <w:spacing w:val="-12"/>
          <w:w w:val="110"/>
        </w:rPr>
        <w:t xml:space="preserve"> </w:t>
      </w:r>
      <w:r>
        <w:rPr>
          <w:iCs/>
          <w:spacing w:val="-3"/>
          <w:w w:val="110"/>
        </w:rPr>
        <w:t>o</w:t>
      </w:r>
      <w:r>
        <w:rPr>
          <w:iCs/>
          <w:spacing w:val="-11"/>
          <w:w w:val="110"/>
        </w:rPr>
        <w:t>p</w:t>
      </w:r>
      <w:r>
        <w:rPr>
          <w:iCs/>
          <w:spacing w:val="-7"/>
          <w:w w:val="110"/>
        </w:rPr>
        <w:t>t</w:t>
      </w:r>
      <w:r>
        <w:rPr>
          <w:iCs/>
          <w:spacing w:val="-13"/>
          <w:w w:val="110"/>
        </w:rPr>
        <w:t>i</w:t>
      </w:r>
      <w:r>
        <w:rPr>
          <w:iCs/>
          <w:spacing w:val="-16"/>
          <w:w w:val="110"/>
        </w:rPr>
        <w:t>mu</w:t>
      </w:r>
      <w:r>
        <w:rPr>
          <w:iCs/>
          <w:w w:val="110"/>
        </w:rPr>
        <w:t>m</w:t>
      </w:r>
      <w:r>
        <w:rPr>
          <w:iCs/>
          <w:spacing w:val="-33"/>
          <w:w w:val="110"/>
        </w:rPr>
        <w:t xml:space="preserve"> </w:t>
      </w:r>
      <w:r>
        <w:rPr>
          <w:iCs/>
          <w:spacing w:val="-7"/>
          <w:w w:val="110"/>
        </w:rPr>
        <w:t>t</w:t>
      </w:r>
      <w:r>
        <w:rPr>
          <w:iCs/>
          <w:spacing w:val="-3"/>
          <w:w w:val="110"/>
        </w:rPr>
        <w:t>e</w:t>
      </w:r>
      <w:r>
        <w:rPr>
          <w:iCs/>
          <w:spacing w:val="-16"/>
          <w:w w:val="110"/>
        </w:rPr>
        <w:t>m</w:t>
      </w:r>
      <w:r>
        <w:rPr>
          <w:iCs/>
          <w:spacing w:val="-11"/>
          <w:w w:val="110"/>
        </w:rPr>
        <w:t>p</w:t>
      </w:r>
      <w:r>
        <w:rPr>
          <w:iCs/>
          <w:spacing w:val="-3"/>
          <w:w w:val="110"/>
        </w:rPr>
        <w:t>e</w:t>
      </w:r>
      <w:r>
        <w:rPr>
          <w:iCs/>
          <w:spacing w:val="-24"/>
          <w:w w:val="110"/>
        </w:rPr>
        <w:t>r</w:t>
      </w:r>
      <w:r>
        <w:rPr>
          <w:iCs/>
          <w:spacing w:val="-5"/>
          <w:w w:val="110"/>
        </w:rPr>
        <w:t>a</w:t>
      </w:r>
      <w:r>
        <w:rPr>
          <w:iCs/>
          <w:spacing w:val="-7"/>
          <w:w w:val="110"/>
        </w:rPr>
        <w:t>t</w:t>
      </w:r>
      <w:r>
        <w:rPr>
          <w:iCs/>
          <w:spacing w:val="-16"/>
          <w:w w:val="110"/>
        </w:rPr>
        <w:t>u</w:t>
      </w:r>
      <w:r>
        <w:rPr>
          <w:iCs/>
          <w:spacing w:val="-24"/>
          <w:w w:val="110"/>
        </w:rPr>
        <w:t>r</w:t>
      </w:r>
      <w:r>
        <w:rPr>
          <w:iCs/>
          <w:w w:val="110"/>
        </w:rPr>
        <w:t>e</w:t>
      </w:r>
      <w:r>
        <w:rPr>
          <w:iCs/>
          <w:spacing w:val="-19"/>
          <w:w w:val="110"/>
        </w:rPr>
        <w:t xml:space="preserve"> </w:t>
      </w:r>
      <w:r>
        <w:rPr>
          <w:iCs/>
          <w:spacing w:val="-24"/>
          <w:w w:val="110"/>
        </w:rPr>
        <w:t>w</w:t>
      </w:r>
      <w:r>
        <w:rPr>
          <w:iCs/>
          <w:spacing w:val="-13"/>
          <w:w w:val="110"/>
        </w:rPr>
        <w:t>i</w:t>
      </w:r>
      <w:r>
        <w:rPr>
          <w:iCs/>
          <w:spacing w:val="-7"/>
          <w:w w:val="110"/>
        </w:rPr>
        <w:t>t</w:t>
      </w:r>
      <w:r>
        <w:rPr>
          <w:iCs/>
          <w:spacing w:val="-16"/>
          <w:w w:val="110"/>
        </w:rPr>
        <w:t>h</w:t>
      </w:r>
      <w:r>
        <w:rPr>
          <w:iCs/>
          <w:spacing w:val="-13"/>
          <w:w w:val="110"/>
        </w:rPr>
        <w:t>i</w:t>
      </w:r>
      <w:r>
        <w:rPr>
          <w:iCs/>
          <w:w w:val="110"/>
        </w:rPr>
        <w:t>n</w:t>
      </w:r>
      <w:r>
        <w:rPr>
          <w:iCs/>
          <w:spacing w:val="-34"/>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22"/>
          <w:w w:val="110"/>
        </w:rPr>
        <w:t>s</w:t>
      </w:r>
      <w:r>
        <w:rPr>
          <w:iCs/>
          <w:spacing w:val="-3"/>
          <w:w w:val="110"/>
        </w:rPr>
        <w:t>ee</w:t>
      </w:r>
      <w:r>
        <w:rPr>
          <w:iCs/>
          <w:spacing w:val="-11"/>
          <w:w w:val="110"/>
        </w:rPr>
        <w:t>d</w:t>
      </w:r>
      <w:r>
        <w:rPr>
          <w:iCs/>
          <w:w w:val="110"/>
        </w:rPr>
        <w:t>s</w:t>
      </w:r>
      <w:r>
        <w:rPr>
          <w:iCs/>
          <w:w w:val="110"/>
        </w:rPr>
        <w:t>;</w:t>
      </w:r>
      <w:r>
        <w:rPr>
          <w:iCs/>
          <w:spacing w:val="-1"/>
          <w:w w:val="110"/>
        </w:rPr>
        <w:t xml:space="preserve"> </w:t>
      </w:r>
      <w:r>
        <w:rPr>
          <w:iCs/>
          <w:spacing w:val="-11"/>
          <w:w w:val="110"/>
        </w:rPr>
        <w:t>d</w:t>
      </w:r>
      <w:r>
        <w:rPr>
          <w:iCs/>
          <w:spacing w:val="-16"/>
          <w:w w:val="110"/>
        </w:rPr>
        <w:t>u</w:t>
      </w:r>
      <w:r>
        <w:rPr>
          <w:iCs/>
          <w:spacing w:val="-24"/>
          <w:w w:val="110"/>
        </w:rPr>
        <w:t>r</w:t>
      </w:r>
      <w:r>
        <w:rPr>
          <w:iCs/>
          <w:spacing w:val="-13"/>
          <w:w w:val="110"/>
        </w:rPr>
        <w:t>i</w:t>
      </w:r>
      <w:r>
        <w:rPr>
          <w:iCs/>
          <w:spacing w:val="-18"/>
          <w:w w:val="110"/>
        </w:rPr>
        <w:t>n</w:t>
      </w:r>
      <w:r>
        <w:rPr>
          <w:iCs/>
          <w:w w:val="110"/>
        </w:rPr>
        <w:t>g</w:t>
      </w:r>
      <w:r>
        <w:rPr>
          <w:iCs/>
          <w:spacing w:val="-11"/>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5"/>
          <w:w w:val="110"/>
        </w:rPr>
        <w:t>a</w:t>
      </w:r>
      <w:r>
        <w:rPr>
          <w:iCs/>
          <w:spacing w:val="8"/>
          <w:w w:val="110"/>
        </w:rPr>
        <w:t>g</w:t>
      </w:r>
      <w:r>
        <w:rPr>
          <w:iCs/>
          <w:w w:val="110"/>
        </w:rPr>
        <w:t>e</w:t>
      </w:r>
      <w:r>
        <w:rPr>
          <w:iCs/>
          <w:spacing w:val="-19"/>
          <w:w w:val="110"/>
        </w:rPr>
        <w:t xml:space="preserve"> </w:t>
      </w:r>
      <w:r>
        <w:rPr>
          <w:iCs/>
          <w:spacing w:val="-7"/>
          <w:w w:val="110"/>
        </w:rPr>
        <w:t>t</w:t>
      </w:r>
      <w:r>
        <w:rPr>
          <w:iCs/>
          <w:w w:val="110"/>
        </w:rPr>
        <w:t>o</w:t>
      </w:r>
      <w:r>
        <w:rPr>
          <w:iCs/>
          <w:spacing w:val="-20"/>
          <w:w w:val="110"/>
        </w:rPr>
        <w:t xml:space="preserve"> </w:t>
      </w:r>
      <w:r>
        <w:rPr>
          <w:iCs/>
          <w:spacing w:val="-5"/>
          <w:w w:val="110"/>
        </w:rPr>
        <w:t>a</w:t>
      </w:r>
      <w:r>
        <w:rPr>
          <w:iCs/>
          <w:spacing w:val="-17"/>
          <w:w w:val="110"/>
        </w:rPr>
        <w:t>v</w:t>
      </w:r>
      <w:r>
        <w:rPr>
          <w:iCs/>
          <w:spacing w:val="-3"/>
          <w:w w:val="110"/>
        </w:rPr>
        <w:t>o</w:t>
      </w:r>
      <w:r>
        <w:rPr>
          <w:iCs/>
          <w:spacing w:val="-13"/>
          <w:w w:val="110"/>
        </w:rPr>
        <w:t>i</w:t>
      </w:r>
      <w:r>
        <w:rPr>
          <w:iCs/>
          <w:w w:val="110"/>
        </w:rPr>
        <w:t>d</w:t>
      </w:r>
      <w:r>
        <w:rPr>
          <w:iCs/>
          <w:spacing w:val="-28"/>
          <w:w w:val="110"/>
        </w:rPr>
        <w:t xml:space="preserve"> </w:t>
      </w:r>
      <w:r>
        <w:rPr>
          <w:iCs/>
          <w:spacing w:val="22"/>
          <w:w w:val="110"/>
        </w:rPr>
        <w:t>s</w:t>
      </w:r>
      <w:r>
        <w:rPr>
          <w:iCs/>
          <w:spacing w:val="-3"/>
          <w:w w:val="110"/>
        </w:rPr>
        <w:t>ee</w:t>
      </w:r>
      <w:r>
        <w:rPr>
          <w:iCs/>
          <w:w w:val="110"/>
        </w:rPr>
        <w:t>d</w:t>
      </w:r>
      <w:r>
        <w:t xml:space="preserve"> </w:t>
      </w:r>
      <w:r>
        <w:rPr>
          <w:iCs/>
          <w:spacing w:val="-11"/>
          <w:w w:val="110"/>
        </w:rPr>
        <w:t>d</w:t>
      </w:r>
      <w:r>
        <w:rPr>
          <w:iCs/>
          <w:spacing w:val="-3"/>
          <w:w w:val="110"/>
        </w:rPr>
        <w:t>o</w:t>
      </w:r>
      <w:r>
        <w:rPr>
          <w:iCs/>
          <w:spacing w:val="-24"/>
          <w:w w:val="110"/>
        </w:rPr>
        <w:t>r</w:t>
      </w:r>
      <w:r>
        <w:rPr>
          <w:iCs/>
          <w:spacing w:val="-16"/>
          <w:w w:val="110"/>
        </w:rPr>
        <w:t>m</w:t>
      </w:r>
      <w:r>
        <w:rPr>
          <w:iCs/>
          <w:spacing w:val="-5"/>
          <w:w w:val="110"/>
        </w:rPr>
        <w:t>a</w:t>
      </w:r>
      <w:r>
        <w:rPr>
          <w:iCs/>
          <w:spacing w:val="-18"/>
          <w:w w:val="110"/>
        </w:rPr>
        <w:t>n</w:t>
      </w:r>
      <w:r>
        <w:rPr>
          <w:iCs/>
          <w:spacing w:val="10"/>
          <w:w w:val="110"/>
        </w:rPr>
        <w:t>c</w:t>
      </w:r>
      <w:r>
        <w:rPr>
          <w:iCs/>
          <w:spacing w:val="-14"/>
          <w:w w:val="110"/>
        </w:rPr>
        <w:t>y</w:t>
      </w:r>
      <w:r>
        <w:rPr>
          <w:iCs/>
          <w:w w:val="110"/>
        </w:rPr>
        <w:t>.</w:t>
      </w:r>
    </w:p>
    <w:p>
      <w:pPr>
        <w:pStyle w:val="style179"/>
        <w:numPr>
          <w:ilvl w:val="0"/>
          <w:numId w:val="28"/>
        </w:numPr>
        <w:kinsoku w:val="false"/>
        <w:overflowPunct w:val="false"/>
        <w:spacing w:before="3" w:lineRule="auto" w:line="360"/>
        <w:ind w:right="208"/>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58"/>
          <w:w w:val="110"/>
        </w:rPr>
        <w:t xml:space="preserve"> </w:t>
      </w:r>
      <w:r>
        <w:rPr>
          <w:iCs/>
          <w:spacing w:val="22"/>
          <w:w w:val="110"/>
        </w:rPr>
        <w:t>s</w:t>
      </w:r>
      <w:r>
        <w:rPr>
          <w:iCs/>
          <w:spacing w:val="-3"/>
          <w:w w:val="110"/>
        </w:rPr>
        <w:t>ee</w:t>
      </w:r>
      <w:r>
        <w:rPr>
          <w:iCs/>
          <w:spacing w:val="-11"/>
          <w:w w:val="110"/>
        </w:rPr>
        <w:t>db</w:t>
      </w:r>
      <w:r>
        <w:rPr>
          <w:iCs/>
          <w:spacing w:val="-3"/>
          <w:w w:val="110"/>
        </w:rPr>
        <w:t>e</w:t>
      </w:r>
      <w:r>
        <w:rPr>
          <w:iCs/>
          <w:w w:val="110"/>
        </w:rPr>
        <w:t>d</w:t>
      </w:r>
      <w:r>
        <w:rPr>
          <w:iCs/>
          <w:spacing w:val="-49"/>
          <w:w w:val="110"/>
        </w:rPr>
        <w:t xml:space="preserve"> </w:t>
      </w:r>
      <w:r>
        <w:rPr>
          <w:iCs/>
          <w:spacing w:val="-11"/>
          <w:w w:val="110"/>
        </w:rPr>
        <w:t>p</w:t>
      </w:r>
      <w:r>
        <w:rPr>
          <w:iCs/>
          <w:spacing w:val="-24"/>
          <w:w w:val="110"/>
        </w:rPr>
        <w:t>r</w:t>
      </w:r>
      <w:r>
        <w:rPr>
          <w:iCs/>
          <w:spacing w:val="-3"/>
          <w:w w:val="110"/>
        </w:rPr>
        <w:t>e</w:t>
      </w:r>
      <w:r>
        <w:rPr>
          <w:iCs/>
          <w:spacing w:val="-11"/>
          <w:w w:val="110"/>
        </w:rPr>
        <w:t>p</w:t>
      </w:r>
      <w:r>
        <w:rPr>
          <w:iCs/>
          <w:spacing w:val="-5"/>
          <w:w w:val="110"/>
        </w:rPr>
        <w:t>a</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w w:val="110"/>
        </w:rPr>
        <w:t xml:space="preserve">; especially </w:t>
      </w:r>
      <w:r>
        <w:rPr>
          <w:iCs/>
          <w:spacing w:val="-5"/>
          <w:w w:val="110"/>
        </w:rPr>
        <w:t>f</w:t>
      </w:r>
      <w:r>
        <w:rPr>
          <w:iCs/>
          <w:spacing w:val="-3"/>
          <w:w w:val="110"/>
        </w:rPr>
        <w:t>o</w:t>
      </w:r>
      <w:r>
        <w:rPr>
          <w:iCs/>
          <w:w w:val="110"/>
        </w:rPr>
        <w:t>r</w:t>
      </w:r>
      <w:r>
        <w:rPr>
          <w:iCs/>
          <w:spacing w:val="-58"/>
          <w:w w:val="110"/>
        </w:rPr>
        <w:t xml:space="preserve"> </w:t>
      </w:r>
      <w:r>
        <w:rPr>
          <w:iCs/>
          <w:spacing w:val="22"/>
          <w:w w:val="110"/>
        </w:rPr>
        <w:t>s</w:t>
      </w:r>
      <w:r>
        <w:rPr>
          <w:iCs/>
          <w:spacing w:val="-16"/>
          <w:w w:val="110"/>
        </w:rPr>
        <w:t>m</w:t>
      </w:r>
      <w:r>
        <w:rPr>
          <w:iCs/>
          <w:spacing w:val="-5"/>
          <w:w w:val="110"/>
        </w:rPr>
        <w:t>a</w:t>
      </w:r>
      <w:r>
        <w:rPr>
          <w:iCs/>
          <w:spacing w:val="-12"/>
          <w:w w:val="110"/>
        </w:rPr>
        <w:t>l</w:t>
      </w:r>
      <w:r>
        <w:rPr>
          <w:iCs/>
          <w:w w:val="110"/>
        </w:rPr>
        <w:t>l</w:t>
      </w:r>
      <w:r>
        <w:rPr>
          <w:iCs/>
          <w:spacing w:val="-50"/>
          <w:w w:val="110"/>
        </w:rPr>
        <w:t xml:space="preserve"> </w:t>
      </w:r>
      <w:r>
        <w:rPr>
          <w:iCs/>
          <w:spacing w:val="22"/>
          <w:w w:val="110"/>
        </w:rPr>
        <w:t>s</w:t>
      </w:r>
      <w:r>
        <w:rPr>
          <w:iCs/>
          <w:spacing w:val="-13"/>
          <w:w w:val="110"/>
        </w:rPr>
        <w:t>i</w:t>
      </w:r>
      <w:r>
        <w:rPr>
          <w:iCs/>
          <w:spacing w:val="-2"/>
          <w:w w:val="110"/>
        </w:rPr>
        <w:t>z</w:t>
      </w:r>
      <w:r>
        <w:rPr>
          <w:iCs/>
          <w:spacing w:val="-3"/>
          <w:w w:val="110"/>
        </w:rPr>
        <w:t>e</w:t>
      </w:r>
      <w:r>
        <w:rPr>
          <w:iCs/>
          <w:w w:val="110"/>
        </w:rPr>
        <w:t>d</w:t>
      </w:r>
      <w:r>
        <w:rPr>
          <w:iCs/>
          <w:spacing w:val="-48"/>
          <w:w w:val="110"/>
        </w:rPr>
        <w:t xml:space="preserve"> </w:t>
      </w:r>
      <w:r>
        <w:rPr>
          <w:iCs/>
          <w:spacing w:val="22"/>
          <w:w w:val="110"/>
        </w:rPr>
        <w:t>s</w:t>
      </w:r>
      <w:r>
        <w:rPr>
          <w:iCs/>
          <w:spacing w:val="-3"/>
          <w:w w:val="110"/>
        </w:rPr>
        <w:t>ee</w:t>
      </w:r>
      <w:r>
        <w:rPr>
          <w:iCs/>
          <w:spacing w:val="-11"/>
          <w:w w:val="110"/>
        </w:rPr>
        <w:t>d</w:t>
      </w:r>
      <w:r>
        <w:rPr>
          <w:iCs/>
          <w:w w:val="110"/>
        </w:rPr>
        <w:t>s</w:t>
      </w:r>
      <w:r>
        <w:rPr>
          <w:iCs/>
          <w:spacing w:val="-34"/>
          <w:w w:val="110"/>
        </w:rPr>
        <w:t xml:space="preserve"> </w:t>
      </w:r>
      <w:r>
        <w:rPr>
          <w:iCs/>
          <w:spacing w:val="-7"/>
          <w:w w:val="110"/>
        </w:rPr>
        <w:t>t</w:t>
      </w:r>
      <w:r>
        <w:rPr>
          <w:iCs/>
          <w:w w:val="110"/>
        </w:rPr>
        <w:t>o</w:t>
      </w:r>
      <w:r>
        <w:rPr>
          <w:iCs/>
          <w:spacing w:val="-43"/>
          <w:w w:val="110"/>
        </w:rPr>
        <w:t xml:space="preserve"> </w:t>
      </w:r>
      <w:r>
        <w:rPr>
          <w:iCs/>
          <w:spacing w:val="-13"/>
          <w:w w:val="110"/>
        </w:rPr>
        <w:t>i</w:t>
      </w:r>
      <w:r>
        <w:rPr>
          <w:iCs/>
          <w:spacing w:val="-18"/>
          <w:w w:val="110"/>
        </w:rPr>
        <w:t>n</w:t>
      </w:r>
      <w:r>
        <w:rPr>
          <w:iCs/>
          <w:spacing w:val="10"/>
          <w:w w:val="110"/>
        </w:rPr>
        <w:t>c</w:t>
      </w:r>
      <w:r>
        <w:rPr>
          <w:iCs/>
          <w:spacing w:val="-24"/>
          <w:w w:val="110"/>
        </w:rPr>
        <w:t>r</w:t>
      </w:r>
      <w:r>
        <w:rPr>
          <w:iCs/>
          <w:spacing w:val="-3"/>
          <w:w w:val="110"/>
        </w:rPr>
        <w:t>e</w:t>
      </w:r>
      <w:r>
        <w:rPr>
          <w:iCs/>
          <w:spacing w:val="-5"/>
          <w:w w:val="110"/>
        </w:rPr>
        <w:t>a</w:t>
      </w:r>
      <w:r>
        <w:rPr>
          <w:iCs/>
          <w:spacing w:val="22"/>
          <w:w w:val="110"/>
        </w:rPr>
        <w:t>s</w:t>
      </w:r>
      <w:r>
        <w:rPr>
          <w:iCs/>
          <w:w w:val="110"/>
        </w:rPr>
        <w:t>e</w:t>
      </w:r>
      <w:r>
        <w:rPr>
          <w:iCs/>
          <w:spacing w:val="-44"/>
          <w:w w:val="110"/>
        </w:rPr>
        <w:t xml:space="preserve"> </w:t>
      </w:r>
      <w:r>
        <w:rPr>
          <w:iCs/>
          <w:spacing w:val="8"/>
          <w:w w:val="110"/>
        </w:rPr>
        <w:t>g</w:t>
      </w:r>
      <w:r>
        <w:rPr>
          <w:iCs/>
          <w:spacing w:val="-3"/>
          <w:w w:val="110"/>
        </w:rPr>
        <w:t>e</w:t>
      </w:r>
      <w:r>
        <w:rPr>
          <w:iCs/>
          <w:spacing w:val="-24"/>
          <w:w w:val="110"/>
        </w:rPr>
        <w:t>r</w:t>
      </w:r>
      <w:r>
        <w:rPr>
          <w:iCs/>
          <w:spacing w:val="-16"/>
          <w:w w:val="110"/>
        </w:rPr>
        <w:t>m</w:t>
      </w:r>
      <w:r>
        <w:rPr>
          <w:iCs/>
          <w:spacing w:val="-13"/>
          <w:w w:val="110"/>
        </w:rPr>
        <w:t>i</w:t>
      </w:r>
      <w:r>
        <w:rPr>
          <w:iCs/>
          <w:spacing w:val="-18"/>
          <w:w w:val="110"/>
        </w:rPr>
        <w:t>n</w:t>
      </w:r>
      <w:r>
        <w:rPr>
          <w:iCs/>
          <w:spacing w:val="-5"/>
          <w:w w:val="110"/>
        </w:rPr>
        <w:t>a</w:t>
      </w:r>
      <w:r>
        <w:rPr>
          <w:iCs/>
          <w:spacing w:val="-11"/>
          <w:w w:val="110"/>
        </w:rPr>
        <w:t>b</w:t>
      </w:r>
      <w:r>
        <w:rPr>
          <w:iCs/>
          <w:spacing w:val="-13"/>
          <w:w w:val="110"/>
        </w:rPr>
        <w:t>i</w:t>
      </w:r>
      <w:r>
        <w:rPr>
          <w:iCs/>
          <w:spacing w:val="-12"/>
          <w:w w:val="110"/>
        </w:rPr>
        <w:t>l</w:t>
      </w:r>
      <w:r>
        <w:rPr>
          <w:iCs/>
          <w:spacing w:val="-13"/>
          <w:w w:val="110"/>
        </w:rPr>
        <w:t>i</w:t>
      </w:r>
      <w:r>
        <w:rPr>
          <w:iCs/>
          <w:spacing w:val="-7"/>
          <w:w w:val="110"/>
        </w:rPr>
        <w:t>t</w:t>
      </w:r>
      <w:r>
        <w:rPr>
          <w:iCs/>
          <w:spacing w:val="-14"/>
          <w:w w:val="110"/>
        </w:rPr>
        <w:t>y</w:t>
      </w:r>
      <w:r>
        <w:rPr>
          <w:iCs/>
          <w:w w:val="110"/>
        </w:rPr>
        <w:t>.</w:t>
      </w:r>
    </w:p>
    <w:p>
      <w:pPr>
        <w:pStyle w:val="style179"/>
        <w:numPr>
          <w:ilvl w:val="0"/>
          <w:numId w:val="28"/>
        </w:numPr>
        <w:kinsoku w:val="false"/>
        <w:overflowPunct w:val="false"/>
        <w:spacing w:before="3" w:lineRule="auto" w:line="360"/>
        <w:ind w:right="208"/>
        <w:rPr/>
      </w:pPr>
      <w:r>
        <w:rPr>
          <w:iCs/>
          <w:spacing w:val="24"/>
          <w:w w:val="110"/>
        </w:rPr>
        <w:t>S</w:t>
      </w:r>
      <w:r>
        <w:rPr>
          <w:iCs/>
          <w:spacing w:val="-3"/>
          <w:w w:val="110"/>
        </w:rPr>
        <w:t>o</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22"/>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22"/>
          <w:w w:val="110"/>
        </w:rPr>
        <w:t>s</w:t>
      </w:r>
      <w:r>
        <w:rPr>
          <w:iCs/>
          <w:spacing w:val="-3"/>
          <w:w w:val="110"/>
        </w:rPr>
        <w:t>ee</w:t>
      </w:r>
      <w:r>
        <w:rPr>
          <w:iCs/>
          <w:spacing w:val="-11"/>
          <w:w w:val="110"/>
        </w:rPr>
        <w:t>d</w:t>
      </w:r>
      <w:r>
        <w:rPr>
          <w:iCs/>
          <w:w w:val="110"/>
        </w:rPr>
        <w:t>s</w:t>
      </w:r>
      <w:r>
        <w:rPr>
          <w:iCs/>
          <w:spacing w:val="-13"/>
          <w:w w:val="110"/>
        </w:rPr>
        <w:t xml:space="preserve"> i</w:t>
      </w:r>
      <w:r>
        <w:rPr>
          <w:iCs/>
          <w:w w:val="110"/>
        </w:rPr>
        <w:t>n</w:t>
      </w:r>
      <w:r>
        <w:rPr>
          <w:iCs/>
          <w:spacing w:val="-41"/>
          <w:w w:val="110"/>
        </w:rPr>
        <w:t xml:space="preserve"> </w:t>
      </w:r>
      <w:r>
        <w:rPr>
          <w:iCs/>
          <w:spacing w:val="-24"/>
          <w:w w:val="110"/>
        </w:rPr>
        <w:t>w</w:t>
      </w:r>
      <w:r>
        <w:rPr>
          <w:iCs/>
          <w:spacing w:val="-5"/>
          <w:w w:val="110"/>
        </w:rPr>
        <w:t>a</w:t>
      </w:r>
      <w:r>
        <w:rPr>
          <w:iCs/>
          <w:spacing w:val="-7"/>
          <w:w w:val="110"/>
        </w:rPr>
        <w:t>t</w:t>
      </w:r>
      <w:r>
        <w:rPr>
          <w:iCs/>
          <w:spacing w:val="-3"/>
          <w:w w:val="110"/>
        </w:rPr>
        <w:t>e</w:t>
      </w:r>
      <w:r>
        <w:rPr>
          <w:iCs/>
          <w:w w:val="110"/>
        </w:rPr>
        <w:t>r</w:t>
      </w:r>
      <w:r>
        <w:rPr>
          <w:iCs/>
          <w:spacing w:val="-49"/>
          <w:w w:val="110"/>
        </w:rPr>
        <w:t xml:space="preserve"> </w:t>
      </w:r>
      <w:r>
        <w:rPr>
          <w:iCs/>
          <w:spacing w:val="-3"/>
          <w:w w:val="110"/>
        </w:rPr>
        <w:t>o</w:t>
      </w:r>
      <w:r>
        <w:rPr>
          <w:iCs/>
          <w:spacing w:val="-17"/>
          <w:w w:val="110"/>
        </w:rPr>
        <w:t>v</w:t>
      </w:r>
      <w:r>
        <w:rPr>
          <w:iCs/>
          <w:spacing w:val="-3"/>
          <w:w w:val="110"/>
        </w:rPr>
        <w:t>e</w:t>
      </w:r>
      <w:r>
        <w:rPr>
          <w:iCs/>
          <w:w w:val="110"/>
        </w:rPr>
        <w:t>r</w:t>
      </w:r>
      <w:r>
        <w:rPr>
          <w:iCs/>
          <w:spacing w:val="-50"/>
          <w:w w:val="110"/>
        </w:rPr>
        <w:t xml:space="preserve"> </w:t>
      </w:r>
      <w:r>
        <w:rPr>
          <w:iCs/>
          <w:spacing w:val="-18"/>
          <w:w w:val="110"/>
        </w:rPr>
        <w:t>n</w:t>
      </w:r>
      <w:r>
        <w:rPr>
          <w:iCs/>
          <w:spacing w:val="-13"/>
          <w:w w:val="110"/>
        </w:rPr>
        <w:t>i</w:t>
      </w:r>
      <w:r>
        <w:rPr>
          <w:iCs/>
          <w:spacing w:val="8"/>
          <w:w w:val="110"/>
        </w:rPr>
        <w:t>g</w:t>
      </w:r>
      <w:r>
        <w:rPr>
          <w:iCs/>
          <w:spacing w:val="-16"/>
          <w:w w:val="110"/>
        </w:rPr>
        <w:t>h</w:t>
      </w:r>
      <w:r>
        <w:rPr>
          <w:iCs/>
          <w:w w:val="110"/>
        </w:rPr>
        <w:t>t</w:t>
      </w:r>
      <w:r>
        <w:rPr>
          <w:iCs/>
          <w:spacing w:val="-33"/>
          <w:w w:val="110"/>
        </w:rPr>
        <w:t xml:space="preserve"> </w:t>
      </w:r>
      <w:r>
        <w:rPr>
          <w:iCs/>
          <w:spacing w:val="-11"/>
          <w:w w:val="110"/>
        </w:rPr>
        <w:t>b</w:t>
      </w:r>
      <w:r>
        <w:rPr>
          <w:iCs/>
          <w:spacing w:val="-3"/>
          <w:w w:val="110"/>
        </w:rPr>
        <w:t>e</w:t>
      </w:r>
      <w:r>
        <w:rPr>
          <w:iCs/>
          <w:spacing w:val="-5"/>
          <w:w w:val="110"/>
        </w:rPr>
        <w:t>f</w:t>
      </w:r>
      <w:r>
        <w:rPr>
          <w:iCs/>
          <w:spacing w:val="-3"/>
          <w:w w:val="110"/>
        </w:rPr>
        <w:t>o</w:t>
      </w:r>
      <w:r>
        <w:rPr>
          <w:iCs/>
          <w:spacing w:val="-24"/>
          <w:w w:val="110"/>
        </w:rPr>
        <w:t>r</w:t>
      </w:r>
      <w:r>
        <w:rPr>
          <w:iCs/>
          <w:w w:val="110"/>
        </w:rPr>
        <w:t>e</w:t>
      </w:r>
      <w:r>
        <w:rPr>
          <w:iCs/>
          <w:spacing w:val="-28"/>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w w:val="110"/>
        </w:rPr>
        <w:t>;</w:t>
      </w:r>
      <w:r>
        <w:rPr>
          <w:iCs/>
          <w:spacing w:val="-22"/>
          <w:w w:val="110"/>
        </w:rPr>
        <w:t xml:space="preserve"> </w:t>
      </w:r>
      <w:r>
        <w:rPr>
          <w:iCs/>
          <w:spacing w:val="-7"/>
          <w:w w:val="110"/>
        </w:rPr>
        <w:t>t</w:t>
      </w:r>
      <w:r>
        <w:rPr>
          <w:iCs/>
          <w:w w:val="110"/>
        </w:rPr>
        <w:t>o</w:t>
      </w:r>
      <w:r>
        <w:rPr>
          <w:iCs/>
          <w:spacing w:val="-29"/>
          <w:w w:val="110"/>
        </w:rPr>
        <w:t xml:space="preserve"> </w:t>
      </w:r>
      <w:r>
        <w:rPr>
          <w:iCs/>
          <w:spacing w:val="22"/>
          <w:w w:val="110"/>
        </w:rPr>
        <w:t>s</w:t>
      </w:r>
      <w:r>
        <w:rPr>
          <w:iCs/>
          <w:spacing w:val="-3"/>
          <w:w w:val="110"/>
        </w:rPr>
        <w:t>o</w:t>
      </w:r>
      <w:r>
        <w:rPr>
          <w:iCs/>
          <w:spacing w:val="-5"/>
          <w:w w:val="110"/>
        </w:rPr>
        <w:t>f</w:t>
      </w:r>
      <w:r>
        <w:rPr>
          <w:iCs/>
          <w:spacing w:val="-7"/>
          <w:w w:val="110"/>
        </w:rPr>
        <w:t>t</w:t>
      </w:r>
      <w:r>
        <w:rPr>
          <w:iCs/>
          <w:spacing w:val="-3"/>
          <w:w w:val="110"/>
        </w:rPr>
        <w:t>e</w:t>
      </w:r>
      <w:r>
        <w:rPr>
          <w:iCs/>
          <w:w w:val="110"/>
        </w:rPr>
        <w:t>n</w:t>
      </w:r>
      <w:r>
        <w:rPr>
          <w:iCs/>
          <w:spacing w:val="-41"/>
          <w:w w:val="110"/>
        </w:rPr>
        <w:t xml:space="preserve"> </w:t>
      </w:r>
      <w:r>
        <w:rPr>
          <w:iCs/>
          <w:spacing w:val="22"/>
          <w:w w:val="110"/>
        </w:rPr>
        <w:t>s</w:t>
      </w:r>
      <w:r>
        <w:rPr>
          <w:iCs/>
          <w:spacing w:val="-3"/>
          <w:w w:val="110"/>
        </w:rPr>
        <w:t>ee</w:t>
      </w:r>
      <w:r>
        <w:rPr>
          <w:iCs/>
          <w:w w:val="110"/>
        </w:rPr>
        <w:t>d</w:t>
      </w:r>
      <w:r>
        <w:rPr>
          <w:iCs/>
          <w:spacing w:val="-36"/>
          <w:w w:val="110"/>
        </w:rPr>
        <w:t xml:space="preserve"> </w:t>
      </w:r>
      <w:r>
        <w:rPr>
          <w:iCs/>
          <w:spacing w:val="10"/>
          <w:w w:val="110"/>
        </w:rPr>
        <w:t>c</w:t>
      </w:r>
      <w:r>
        <w:rPr>
          <w:iCs/>
          <w:spacing w:val="-3"/>
          <w:w w:val="110"/>
        </w:rPr>
        <w:t>o</w:t>
      </w:r>
      <w:r>
        <w:rPr>
          <w:iCs/>
          <w:spacing w:val="-5"/>
          <w:w w:val="110"/>
        </w:rPr>
        <w:t>a</w:t>
      </w:r>
      <w:r>
        <w:rPr>
          <w:iCs/>
          <w:w w:val="110"/>
        </w:rPr>
        <w:t>t</w:t>
      </w:r>
      <w:r>
        <w:rPr>
          <w:iCs/>
          <w:spacing w:val="-33"/>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5"/>
          <w:w w:val="110"/>
        </w:rPr>
        <w:t>a</w:t>
      </w:r>
      <w:r>
        <w:rPr>
          <w:iCs/>
          <w:spacing w:val="-12"/>
          <w:w w:val="110"/>
        </w:rPr>
        <w:t>ll</w:t>
      </w:r>
      <w:r>
        <w:rPr>
          <w:iCs/>
          <w:spacing w:val="-3"/>
          <w:w w:val="110"/>
        </w:rPr>
        <w:t>o</w:t>
      </w:r>
      <w:r>
        <w:rPr>
          <w:iCs/>
          <w:w w:val="110"/>
        </w:rPr>
        <w:t>w</w:t>
      </w:r>
      <w:r>
        <w:rPr>
          <w:iCs/>
          <w:w w:val="110"/>
        </w:rPr>
        <w:t xml:space="preserve"> </w:t>
      </w:r>
      <w:r>
        <w:rPr>
          <w:iCs/>
          <w:spacing w:val="-3"/>
          <w:w w:val="104"/>
        </w:rPr>
        <w:t>o</w:t>
      </w:r>
      <w:r>
        <w:rPr>
          <w:iCs/>
          <w:spacing w:val="-3"/>
          <w:w w:val="104"/>
        </w:rPr>
        <w:t>xygen</w:t>
      </w:r>
      <w:r>
        <w:rPr>
          <w:iCs/>
          <w:spacing w:val="-13"/>
          <w:w w:val="104"/>
        </w:rPr>
        <w:t xml:space="preserve"> </w:t>
      </w:r>
      <w:r>
        <w:rPr>
          <w:iCs/>
          <w:spacing w:val="-5"/>
          <w:w w:val="104"/>
        </w:rPr>
        <w:t>a</w:t>
      </w:r>
      <w:r>
        <w:rPr>
          <w:iCs/>
          <w:spacing w:val="-17"/>
          <w:w w:val="104"/>
        </w:rPr>
        <w:t>n</w:t>
      </w:r>
      <w:r>
        <w:rPr>
          <w:iCs/>
          <w:w w:val="104"/>
        </w:rPr>
        <w:t>d</w:t>
      </w:r>
      <w:r>
        <w:rPr>
          <w:iCs/>
          <w:spacing w:val="-4"/>
          <w:w w:val="104"/>
        </w:rPr>
        <w:t xml:space="preserve"> </w:t>
      </w:r>
      <w:r>
        <w:rPr>
          <w:iCs/>
          <w:spacing w:val="-23"/>
          <w:w w:val="104"/>
        </w:rPr>
        <w:t>w</w:t>
      </w:r>
      <w:r>
        <w:rPr>
          <w:iCs/>
          <w:spacing w:val="-5"/>
          <w:w w:val="104"/>
        </w:rPr>
        <w:t>a</w:t>
      </w:r>
      <w:r>
        <w:rPr>
          <w:iCs/>
          <w:spacing w:val="-7"/>
          <w:w w:val="104"/>
        </w:rPr>
        <w:t>t</w:t>
      </w:r>
      <w:r>
        <w:rPr>
          <w:iCs/>
          <w:spacing w:val="-3"/>
          <w:w w:val="104"/>
        </w:rPr>
        <w:t>e</w:t>
      </w:r>
      <w:r>
        <w:rPr>
          <w:iCs/>
          <w:w w:val="104"/>
        </w:rPr>
        <w:t>r</w:t>
      </w:r>
      <w:r>
        <w:rPr>
          <w:iCs/>
          <w:spacing w:val="-28"/>
          <w:w w:val="104"/>
        </w:rPr>
        <w:t xml:space="preserve"> </w:t>
      </w:r>
      <w:r>
        <w:rPr>
          <w:iCs/>
          <w:spacing w:val="-3"/>
          <w:w w:val="104"/>
        </w:rPr>
        <w:t>e</w:t>
      </w:r>
      <w:r>
        <w:rPr>
          <w:iCs/>
          <w:spacing w:val="-17"/>
          <w:w w:val="104"/>
        </w:rPr>
        <w:t>n</w:t>
      </w:r>
      <w:r>
        <w:rPr>
          <w:iCs/>
          <w:spacing w:val="-7"/>
          <w:w w:val="104"/>
        </w:rPr>
        <w:t>t</w:t>
      </w:r>
      <w:r>
        <w:rPr>
          <w:iCs/>
          <w:spacing w:val="-23"/>
          <w:w w:val="104"/>
        </w:rPr>
        <w:t>r</w:t>
      </w:r>
      <w:r>
        <w:rPr>
          <w:iCs/>
          <w:w w:val="104"/>
        </w:rPr>
        <w:t>y</w:t>
      </w:r>
      <w:r>
        <w:rPr>
          <w:iCs/>
          <w:spacing w:val="-6"/>
          <w:w w:val="104"/>
        </w:rPr>
        <w:t xml:space="preserve"> </w:t>
      </w:r>
      <w:r>
        <w:rPr>
          <w:iCs/>
          <w:spacing w:val="-13"/>
          <w:w w:val="104"/>
        </w:rPr>
        <w:t>i</w:t>
      </w:r>
      <w:r>
        <w:rPr>
          <w:iCs/>
          <w:spacing w:val="-17"/>
          <w:w w:val="104"/>
        </w:rPr>
        <w:t>n</w:t>
      </w:r>
      <w:r>
        <w:rPr>
          <w:iCs/>
          <w:spacing w:val="-7"/>
          <w:w w:val="104"/>
        </w:rPr>
        <w:t>t</w:t>
      </w:r>
      <w:r>
        <w:rPr>
          <w:iCs/>
          <w:w w:val="104"/>
        </w:rPr>
        <w:t>o</w:t>
      </w:r>
      <w:r>
        <w:rPr>
          <w:iCs/>
          <w:spacing w:val="9"/>
          <w:w w:val="104"/>
        </w:rPr>
        <w:t xml:space="preserve"> </w:t>
      </w:r>
      <w:r>
        <w:rPr>
          <w:iCs/>
          <w:spacing w:val="-7"/>
          <w:w w:val="104"/>
        </w:rPr>
        <w:t>t</w:t>
      </w:r>
      <w:r>
        <w:rPr>
          <w:iCs/>
          <w:spacing w:val="-15"/>
          <w:w w:val="104"/>
        </w:rPr>
        <w:t>h</w:t>
      </w:r>
      <w:r>
        <w:rPr>
          <w:iCs/>
          <w:w w:val="104"/>
        </w:rPr>
        <w:t>e</w:t>
      </w:r>
      <w:r>
        <w:rPr>
          <w:iCs/>
          <w:spacing w:val="10"/>
          <w:w w:val="104"/>
        </w:rPr>
        <w:t xml:space="preserve"> </w:t>
      </w:r>
      <w:r>
        <w:rPr>
          <w:iCs/>
          <w:spacing w:val="21"/>
          <w:w w:val="104"/>
        </w:rPr>
        <w:t>s</w:t>
      </w:r>
      <w:r>
        <w:rPr>
          <w:iCs/>
          <w:spacing w:val="-3"/>
          <w:w w:val="104"/>
        </w:rPr>
        <w:t>ee</w:t>
      </w:r>
      <w:r>
        <w:rPr>
          <w:iCs/>
          <w:spacing w:val="-11"/>
          <w:w w:val="104"/>
        </w:rPr>
        <w:t>d</w:t>
      </w:r>
      <w:r>
        <w:rPr>
          <w:iCs/>
          <w:spacing w:val="21"/>
          <w:w w:val="104"/>
        </w:rPr>
        <w:t>s</w:t>
      </w:r>
      <w:r>
        <w:rPr>
          <w:iCs/>
          <w:w w:val="104"/>
        </w:rPr>
        <w:t>.</w:t>
      </w:r>
    </w:p>
    <w:p>
      <w:pPr>
        <w:pStyle w:val="style179"/>
        <w:numPr>
          <w:ilvl w:val="0"/>
          <w:numId w:val="28"/>
        </w:numPr>
        <w:kinsoku w:val="false"/>
        <w:overflowPunct w:val="false"/>
        <w:spacing w:before="3" w:lineRule="auto" w:line="360"/>
        <w:ind w:right="1987"/>
        <w:rPr>
          <w:iCs/>
          <w:w w:val="89"/>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59"/>
          <w:w w:val="110"/>
        </w:rPr>
        <w:t xml:space="preserve"> </w:t>
      </w:r>
      <w:r>
        <w:rPr>
          <w:iCs/>
          <w:spacing w:val="22"/>
          <w:w w:val="110"/>
        </w:rPr>
        <w:t>s</w:t>
      </w:r>
      <w:r>
        <w:rPr>
          <w:iCs/>
          <w:spacing w:val="-3"/>
          <w:w w:val="110"/>
        </w:rPr>
        <w:t>ee</w:t>
      </w:r>
      <w:r>
        <w:rPr>
          <w:iCs/>
          <w:w w:val="110"/>
        </w:rPr>
        <w:t>d</w:t>
      </w:r>
      <w:r>
        <w:rPr>
          <w:iCs/>
          <w:spacing w:val="-50"/>
          <w:w w:val="110"/>
        </w:rPr>
        <w:t xml:space="preserve"> </w:t>
      </w:r>
      <w:r>
        <w:rPr>
          <w:iCs/>
          <w:spacing w:val="-7"/>
          <w:w w:val="110"/>
        </w:rPr>
        <w:t>t</w:t>
      </w:r>
      <w:r>
        <w:rPr>
          <w:iCs/>
          <w:spacing w:val="-24"/>
          <w:w w:val="110"/>
        </w:rPr>
        <w:t>r</w:t>
      </w:r>
      <w:r>
        <w:rPr>
          <w:iCs/>
          <w:spacing w:val="-3"/>
          <w:w w:val="110"/>
        </w:rPr>
        <w:t>e</w:t>
      </w:r>
      <w:r>
        <w:rPr>
          <w:iCs/>
          <w:spacing w:val="-5"/>
          <w:w w:val="110"/>
        </w:rPr>
        <w:t>a</w:t>
      </w:r>
      <w:r>
        <w:rPr>
          <w:iCs/>
          <w:spacing w:val="-7"/>
          <w:w w:val="110"/>
        </w:rPr>
        <w:t>t</w:t>
      </w:r>
      <w:r>
        <w:rPr>
          <w:iCs/>
          <w:spacing w:val="-16"/>
          <w:w w:val="110"/>
        </w:rPr>
        <w:t>m</w:t>
      </w:r>
      <w:r>
        <w:rPr>
          <w:iCs/>
          <w:spacing w:val="-3"/>
          <w:w w:val="110"/>
        </w:rPr>
        <w:t>e</w:t>
      </w:r>
      <w:r>
        <w:rPr>
          <w:iCs/>
          <w:spacing w:val="-18"/>
          <w:w w:val="110"/>
        </w:rPr>
        <w:t>n</w:t>
      </w:r>
      <w:r>
        <w:rPr>
          <w:iCs/>
          <w:w w:val="110"/>
        </w:rPr>
        <w:t>t</w:t>
      </w:r>
      <w:r>
        <w:rPr>
          <w:iCs/>
          <w:w w:val="110"/>
        </w:rPr>
        <w:t>;</w:t>
      </w:r>
      <w:r>
        <w:rPr>
          <w:iCs/>
          <w:spacing w:val="-48"/>
          <w:w w:val="110"/>
        </w:rPr>
        <w:t xml:space="preserve"> </w:t>
      </w:r>
      <w:r>
        <w:rPr>
          <w:iCs/>
          <w:spacing w:val="-7"/>
          <w:w w:val="110"/>
        </w:rPr>
        <w:t>t</w:t>
      </w:r>
      <w:r>
        <w:rPr>
          <w:iCs/>
          <w:w w:val="110"/>
        </w:rPr>
        <w:t>o</w:t>
      </w:r>
      <w:r>
        <w:rPr>
          <w:iCs/>
          <w:spacing w:val="-46"/>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52"/>
          <w:w w:val="110"/>
        </w:rPr>
        <w:t xml:space="preserve"> </w:t>
      </w:r>
      <w:r>
        <w:rPr>
          <w:iCs/>
          <w:spacing w:val="-5"/>
          <w:w w:val="110"/>
        </w:rPr>
        <w:t>a</w:t>
      </w:r>
      <w:r>
        <w:rPr>
          <w:iCs/>
          <w:spacing w:val="-7"/>
          <w:w w:val="110"/>
        </w:rPr>
        <w:t>tt</w:t>
      </w:r>
      <w:r>
        <w:rPr>
          <w:iCs/>
          <w:spacing w:val="-5"/>
          <w:w w:val="110"/>
        </w:rPr>
        <w:t>a</w:t>
      </w:r>
      <w:r>
        <w:rPr>
          <w:iCs/>
          <w:spacing w:val="10"/>
          <w:w w:val="110"/>
        </w:rPr>
        <w:t>c</w:t>
      </w:r>
      <w:r>
        <w:rPr>
          <w:iCs/>
          <w:w w:val="110"/>
        </w:rPr>
        <w:t>k</w:t>
      </w:r>
      <w:r>
        <w:rPr>
          <w:iCs/>
          <w:spacing w:val="-53"/>
          <w:w w:val="110"/>
        </w:rPr>
        <w:t xml:space="preserve"> </w:t>
      </w:r>
      <w:r>
        <w:rPr>
          <w:iCs/>
          <w:spacing w:val="-11"/>
          <w:w w:val="110"/>
        </w:rPr>
        <w:t>b</w:t>
      </w:r>
      <w:r>
        <w:rPr>
          <w:iCs/>
          <w:w w:val="110"/>
        </w:rPr>
        <w:t>y</w:t>
      </w:r>
      <w:r>
        <w:rPr>
          <w:iCs/>
          <w:spacing w:val="-51"/>
          <w:w w:val="110"/>
        </w:rPr>
        <w:t xml:space="preserve"> </w:t>
      </w:r>
      <w:r>
        <w:rPr>
          <w:iCs/>
          <w:spacing w:val="-11"/>
          <w:w w:val="110"/>
        </w:rPr>
        <w:t>p</w:t>
      </w:r>
      <w:r>
        <w:rPr>
          <w:iCs/>
          <w:spacing w:val="-3"/>
          <w:w w:val="110"/>
        </w:rPr>
        <w:t>e</w:t>
      </w:r>
      <w:r>
        <w:rPr>
          <w:iCs/>
          <w:spacing w:val="22"/>
          <w:w w:val="110"/>
        </w:rPr>
        <w:t>s</w:t>
      </w:r>
      <w:r>
        <w:rPr>
          <w:iCs/>
          <w:w w:val="110"/>
        </w:rPr>
        <w:t>t</w:t>
      </w:r>
      <w:r>
        <w:rPr>
          <w:iCs/>
          <w:spacing w:val="-49"/>
          <w:w w:val="110"/>
        </w:rPr>
        <w:t xml:space="preserve"> </w:t>
      </w:r>
      <w:r>
        <w:rPr>
          <w:iCs/>
          <w:spacing w:val="-5"/>
          <w:w w:val="110"/>
        </w:rPr>
        <w:t>a</w:t>
      </w:r>
      <w:r>
        <w:rPr>
          <w:iCs/>
          <w:spacing w:val="-18"/>
          <w:w w:val="110"/>
        </w:rPr>
        <w:t>n</w:t>
      </w:r>
      <w:r>
        <w:rPr>
          <w:iCs/>
          <w:w w:val="110"/>
        </w:rPr>
        <w:t>d</w:t>
      </w:r>
      <w:r>
        <w:rPr>
          <w:iCs/>
          <w:spacing w:val="-50"/>
          <w:w w:val="110"/>
        </w:rPr>
        <w:t xml:space="preserve"> </w:t>
      </w:r>
      <w:r>
        <w:rPr>
          <w:iCs/>
          <w:spacing w:val="-11"/>
          <w:w w:val="110"/>
        </w:rPr>
        <w:t>d</w:t>
      </w:r>
      <w:r>
        <w:rPr>
          <w:iCs/>
          <w:spacing w:val="-13"/>
          <w:w w:val="110"/>
        </w:rPr>
        <w:t>i</w:t>
      </w:r>
      <w:r>
        <w:rPr>
          <w:iCs/>
          <w:spacing w:val="22"/>
          <w:w w:val="110"/>
        </w:rPr>
        <w:t>s</w:t>
      </w:r>
      <w:r>
        <w:rPr>
          <w:iCs/>
          <w:spacing w:val="-3"/>
          <w:w w:val="110"/>
        </w:rPr>
        <w:t>e</w:t>
      </w:r>
      <w:r>
        <w:rPr>
          <w:iCs/>
          <w:spacing w:val="-5"/>
          <w:w w:val="110"/>
        </w:rPr>
        <w:t>a</w:t>
      </w:r>
      <w:r>
        <w:rPr>
          <w:iCs/>
          <w:spacing w:val="22"/>
          <w:w w:val="110"/>
        </w:rPr>
        <w:t>s</w:t>
      </w:r>
      <w:r>
        <w:rPr>
          <w:iCs/>
          <w:spacing w:val="-3"/>
          <w:w w:val="110"/>
        </w:rPr>
        <w:t>e</w:t>
      </w:r>
      <w:r>
        <w:rPr>
          <w:iCs/>
          <w:spacing w:val="22"/>
          <w:w w:val="110"/>
        </w:rPr>
        <w:t>s</w:t>
      </w:r>
      <w:r>
        <w:rPr>
          <w:iCs/>
          <w:w w:val="110"/>
        </w:rPr>
        <w:t>.</w:t>
      </w:r>
      <w:r>
        <w:rPr>
          <w:iCs/>
          <w:w w:val="89"/>
        </w:rPr>
        <w:t xml:space="preserve"> </w:t>
      </w:r>
    </w:p>
    <w:p>
      <w:pPr>
        <w:pStyle w:val="style179"/>
        <w:numPr>
          <w:ilvl w:val="0"/>
          <w:numId w:val="28"/>
        </w:numPr>
        <w:kinsoku w:val="false"/>
        <w:overflowPunct w:val="false"/>
        <w:spacing w:before="3" w:lineRule="auto" w:line="360"/>
        <w:ind w:right="1987"/>
        <w:rPr>
          <w:iCs/>
          <w:w w:val="110"/>
        </w:rPr>
      </w:pPr>
      <w:r>
        <w:rPr>
          <w:iCs/>
          <w:spacing w:val="24"/>
          <w:w w:val="110"/>
        </w:rPr>
        <w:t>S</w:t>
      </w:r>
      <w:r>
        <w:rPr>
          <w:iCs/>
          <w:spacing w:val="-3"/>
          <w:w w:val="110"/>
        </w:rPr>
        <w:t>o</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26"/>
          <w:w w:val="110"/>
        </w:rPr>
        <w:t xml:space="preserve"> </w:t>
      </w:r>
      <w:r>
        <w:rPr>
          <w:iCs/>
          <w:spacing w:val="22"/>
          <w:w w:val="110"/>
        </w:rPr>
        <w:t>s</w:t>
      </w:r>
      <w:r>
        <w:rPr>
          <w:iCs/>
          <w:spacing w:val="-3"/>
          <w:w w:val="110"/>
        </w:rPr>
        <w:t>ee</w:t>
      </w:r>
      <w:r>
        <w:rPr>
          <w:iCs/>
          <w:spacing w:val="-11"/>
          <w:w w:val="110"/>
        </w:rPr>
        <w:t>d</w:t>
      </w:r>
      <w:r>
        <w:rPr>
          <w:iCs/>
          <w:w w:val="110"/>
        </w:rPr>
        <w:t>s</w:t>
      </w:r>
      <w:r>
        <w:rPr>
          <w:iCs/>
          <w:spacing w:val="-16"/>
          <w:w w:val="110"/>
        </w:rPr>
        <w:t xml:space="preserve"> </w:t>
      </w:r>
      <w:r>
        <w:rPr>
          <w:iCs/>
          <w:spacing w:val="-13"/>
          <w:w w:val="110"/>
        </w:rPr>
        <w:t>i</w:t>
      </w:r>
      <w:r>
        <w:rPr>
          <w:iCs/>
          <w:w w:val="110"/>
        </w:rPr>
        <w:t>n</w:t>
      </w:r>
      <w:r>
        <w:rPr>
          <w:iCs/>
          <w:spacing w:val="-43"/>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42"/>
          <w:w w:val="110"/>
        </w:rPr>
        <w:t xml:space="preserve"> </w:t>
      </w:r>
      <w:r>
        <w:rPr>
          <w:iCs/>
          <w:spacing w:val="22"/>
          <w:w w:val="110"/>
        </w:rPr>
        <w:t>s</w:t>
      </w:r>
      <w:r>
        <w:rPr>
          <w:iCs/>
          <w:spacing w:val="-7"/>
          <w:w w:val="110"/>
        </w:rPr>
        <w:t>t</w:t>
      </w:r>
      <w:r>
        <w:rPr>
          <w:iCs/>
          <w:spacing w:val="-13"/>
          <w:w w:val="110"/>
        </w:rPr>
        <w:t>i</w:t>
      </w:r>
      <w:r>
        <w:rPr>
          <w:iCs/>
          <w:spacing w:val="-16"/>
          <w:w w:val="110"/>
        </w:rPr>
        <w:t>mu</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r>
        <w:rPr>
          <w:iCs/>
          <w:spacing w:val="-51"/>
          <w:w w:val="110"/>
        </w:rPr>
        <w:t xml:space="preserve"> </w:t>
      </w:r>
      <w:r>
        <w:rPr>
          <w:iCs/>
          <w:spacing w:val="-16"/>
          <w:w w:val="110"/>
        </w:rPr>
        <w:t>h</w:t>
      </w:r>
      <w:r>
        <w:rPr>
          <w:iCs/>
          <w:spacing w:val="-3"/>
          <w:w w:val="110"/>
        </w:rPr>
        <w:t>o</w:t>
      </w:r>
      <w:r>
        <w:rPr>
          <w:iCs/>
          <w:spacing w:val="-24"/>
          <w:w w:val="110"/>
        </w:rPr>
        <w:t>r</w:t>
      </w:r>
      <w:r>
        <w:rPr>
          <w:iCs/>
          <w:spacing w:val="-16"/>
          <w:w w:val="110"/>
        </w:rPr>
        <w:t>m</w:t>
      </w:r>
      <w:r>
        <w:rPr>
          <w:iCs/>
          <w:spacing w:val="-3"/>
          <w:w w:val="110"/>
        </w:rPr>
        <w:t>o</w:t>
      </w:r>
      <w:r>
        <w:rPr>
          <w:iCs/>
          <w:spacing w:val="-18"/>
          <w:w w:val="110"/>
        </w:rPr>
        <w:t>n</w:t>
      </w:r>
      <w:r>
        <w:rPr>
          <w:iCs/>
          <w:spacing w:val="-3"/>
          <w:w w:val="110"/>
        </w:rPr>
        <w:t>e</w:t>
      </w:r>
      <w:r>
        <w:rPr>
          <w:iCs/>
          <w:w w:val="110"/>
        </w:rPr>
        <w:t>s</w:t>
      </w:r>
      <w:r>
        <w:rPr>
          <w:iCs/>
          <w:w w:val="110"/>
        </w:rPr>
        <w:t>;</w:t>
      </w:r>
      <w:r>
        <w:rPr>
          <w:iCs/>
          <w:spacing w:val="-17"/>
          <w:w w:val="110"/>
        </w:rPr>
        <w:t xml:space="preserve"> </w:t>
      </w:r>
      <w:r>
        <w:rPr>
          <w:iCs/>
          <w:spacing w:val="-7"/>
          <w:w w:val="110"/>
        </w:rPr>
        <w:t>t</w:t>
      </w:r>
      <w:r>
        <w:rPr>
          <w:iCs/>
          <w:w w:val="110"/>
        </w:rPr>
        <w:t>o</w:t>
      </w:r>
      <w:r>
        <w:rPr>
          <w:iCs/>
          <w:spacing w:val="-31"/>
          <w:w w:val="110"/>
        </w:rPr>
        <w:t xml:space="preserve"> </w:t>
      </w:r>
      <w:r>
        <w:rPr>
          <w:iCs/>
          <w:spacing w:val="22"/>
          <w:w w:val="110"/>
        </w:rPr>
        <w:t>s</w:t>
      </w:r>
      <w:r>
        <w:rPr>
          <w:iCs/>
          <w:spacing w:val="-7"/>
          <w:w w:val="110"/>
        </w:rPr>
        <w:t>t</w:t>
      </w:r>
      <w:r>
        <w:rPr>
          <w:iCs/>
          <w:spacing w:val="-13"/>
          <w:w w:val="110"/>
        </w:rPr>
        <w:t>i</w:t>
      </w:r>
      <w:r>
        <w:rPr>
          <w:iCs/>
          <w:spacing w:val="-16"/>
          <w:w w:val="110"/>
        </w:rPr>
        <w:t>mu</w:t>
      </w:r>
      <w:r>
        <w:rPr>
          <w:iCs/>
          <w:spacing w:val="-12"/>
          <w:w w:val="110"/>
        </w:rPr>
        <w:t>l</w:t>
      </w:r>
      <w:r>
        <w:rPr>
          <w:iCs/>
          <w:spacing w:val="-5"/>
          <w:w w:val="110"/>
        </w:rPr>
        <w:t>a</w:t>
      </w:r>
      <w:r>
        <w:rPr>
          <w:iCs/>
          <w:spacing w:val="-7"/>
          <w:w w:val="110"/>
        </w:rPr>
        <w:t>t</w:t>
      </w:r>
      <w:r>
        <w:rPr>
          <w:iCs/>
          <w:w w:val="110"/>
        </w:rPr>
        <w:t>e</w:t>
      </w:r>
      <w:r>
        <w:rPr>
          <w:iCs/>
          <w:spacing w:val="-31"/>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spacing w:val="-16"/>
          <w:w w:val="110"/>
        </w:rPr>
        <w:t>h</w:t>
      </w:r>
    </w:p>
    <w:p>
      <w:pPr>
        <w:pStyle w:val="style179"/>
        <w:numPr>
          <w:ilvl w:val="0"/>
          <w:numId w:val="28"/>
        </w:numPr>
        <w:kinsoku w:val="false"/>
        <w:overflowPunct w:val="false"/>
        <w:spacing w:lineRule="auto" w:line="360"/>
        <w:ind w:right="2114"/>
        <w:rPr>
          <w:iCs/>
          <w:w w:val="89"/>
        </w:rPr>
      </w:pPr>
      <w:r>
        <w:rPr>
          <w:iCs/>
          <w:spacing w:val="-9"/>
          <w:w w:val="104"/>
        </w:rPr>
        <w:t>A</w:t>
      </w:r>
      <w:r>
        <w:rPr>
          <w:iCs/>
          <w:spacing w:val="-16"/>
          <w:w w:val="104"/>
        </w:rPr>
        <w:t>v</w:t>
      </w:r>
      <w:r>
        <w:rPr>
          <w:iCs/>
          <w:spacing w:val="-3"/>
          <w:w w:val="104"/>
        </w:rPr>
        <w:t>o</w:t>
      </w:r>
      <w:r>
        <w:rPr>
          <w:iCs/>
          <w:spacing w:val="-13"/>
          <w:w w:val="104"/>
        </w:rPr>
        <w:t>i</w:t>
      </w:r>
      <w:r>
        <w:rPr>
          <w:iCs/>
          <w:w w:val="104"/>
        </w:rPr>
        <w:t xml:space="preserve">d </w:t>
      </w:r>
      <w:r>
        <w:rPr>
          <w:iCs/>
          <w:spacing w:val="21"/>
          <w:w w:val="104"/>
        </w:rPr>
        <w:t>s</w:t>
      </w:r>
      <w:r>
        <w:rPr>
          <w:iCs/>
          <w:spacing w:val="-7"/>
          <w:w w:val="104"/>
        </w:rPr>
        <w:t>t</w:t>
      </w:r>
      <w:r>
        <w:rPr>
          <w:iCs/>
          <w:spacing w:val="-3"/>
          <w:w w:val="104"/>
        </w:rPr>
        <w:t>o</w:t>
      </w:r>
      <w:r>
        <w:rPr>
          <w:iCs/>
          <w:spacing w:val="-23"/>
          <w:w w:val="104"/>
        </w:rPr>
        <w:t>r</w:t>
      </w:r>
      <w:r>
        <w:rPr>
          <w:iCs/>
          <w:spacing w:val="-13"/>
          <w:w w:val="104"/>
        </w:rPr>
        <w:t>i</w:t>
      </w:r>
      <w:r>
        <w:rPr>
          <w:iCs/>
          <w:spacing w:val="-17"/>
          <w:w w:val="104"/>
        </w:rPr>
        <w:t>n</w:t>
      </w:r>
      <w:r>
        <w:rPr>
          <w:iCs/>
          <w:w w:val="104"/>
        </w:rPr>
        <w:t>g</w:t>
      </w:r>
      <w:r>
        <w:rPr>
          <w:iCs/>
          <w:spacing w:val="27"/>
          <w:w w:val="104"/>
        </w:rPr>
        <w:t xml:space="preserve"> </w:t>
      </w:r>
      <w:r>
        <w:rPr>
          <w:iCs/>
          <w:spacing w:val="21"/>
          <w:w w:val="104"/>
        </w:rPr>
        <w:t>s</w:t>
      </w:r>
      <w:r>
        <w:rPr>
          <w:iCs/>
          <w:spacing w:val="-3"/>
          <w:w w:val="104"/>
        </w:rPr>
        <w:t>ee</w:t>
      </w:r>
      <w:r>
        <w:rPr>
          <w:iCs/>
          <w:spacing w:val="-11"/>
          <w:w w:val="104"/>
        </w:rPr>
        <w:t>d</w:t>
      </w:r>
      <w:r>
        <w:rPr>
          <w:iCs/>
          <w:w w:val="104"/>
        </w:rPr>
        <w:t>s</w:t>
      </w:r>
      <w:r>
        <w:rPr>
          <w:iCs/>
          <w:spacing w:val="44"/>
          <w:w w:val="104"/>
        </w:rPr>
        <w:t xml:space="preserve"> </w:t>
      </w:r>
      <w:r>
        <w:rPr>
          <w:iCs/>
          <w:spacing w:val="-4"/>
          <w:w w:val="104"/>
        </w:rPr>
        <w:t>f</w:t>
      </w:r>
      <w:r>
        <w:rPr>
          <w:iCs/>
          <w:spacing w:val="-3"/>
          <w:w w:val="104"/>
        </w:rPr>
        <w:t>o</w:t>
      </w:r>
      <w:r>
        <w:rPr>
          <w:iCs/>
          <w:w w:val="104"/>
        </w:rPr>
        <w:t>r</w:t>
      </w:r>
      <w:r>
        <w:rPr>
          <w:iCs/>
          <w:spacing w:val="-25"/>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spacing w:val="-13"/>
          <w:w w:val="104"/>
        </w:rPr>
        <w:t>i</w:t>
      </w:r>
      <w:r>
        <w:rPr>
          <w:iCs/>
          <w:spacing w:val="-17"/>
          <w:w w:val="104"/>
        </w:rPr>
        <w:t>n</w:t>
      </w:r>
      <w:r>
        <w:rPr>
          <w:iCs/>
          <w:w w:val="104"/>
        </w:rPr>
        <w:t>g</w:t>
      </w:r>
      <w:r>
        <w:rPr>
          <w:iCs/>
          <w:spacing w:val="27"/>
          <w:w w:val="104"/>
        </w:rPr>
        <w:t xml:space="preserve"> </w:t>
      </w:r>
      <w:r>
        <w:rPr>
          <w:iCs/>
          <w:spacing w:val="-4"/>
          <w:w w:val="104"/>
        </w:rPr>
        <w:t>f</w:t>
      </w:r>
      <w:r>
        <w:rPr>
          <w:iCs/>
          <w:spacing w:val="-3"/>
          <w:w w:val="104"/>
        </w:rPr>
        <w:t>o</w:t>
      </w:r>
      <w:r>
        <w:rPr>
          <w:iCs/>
          <w:w w:val="104"/>
        </w:rPr>
        <w:t>r</w:t>
      </w:r>
      <w:r>
        <w:rPr>
          <w:iCs/>
          <w:spacing w:val="-26"/>
          <w:w w:val="104"/>
        </w:rPr>
        <w:t xml:space="preserve"> </w:t>
      </w:r>
      <w:r>
        <w:rPr>
          <w:iCs/>
          <w:w w:val="104"/>
        </w:rPr>
        <w:t>a</w:t>
      </w:r>
      <w:r>
        <w:rPr>
          <w:iCs/>
          <w:spacing w:val="13"/>
          <w:w w:val="104"/>
        </w:rPr>
        <w:t xml:space="preserve"> </w:t>
      </w:r>
      <w:r>
        <w:rPr>
          <w:iCs/>
          <w:spacing w:val="-12"/>
          <w:w w:val="104"/>
        </w:rPr>
        <w:t>l</w:t>
      </w:r>
      <w:r>
        <w:rPr>
          <w:iCs/>
          <w:spacing w:val="-3"/>
          <w:w w:val="104"/>
        </w:rPr>
        <w:t>o</w:t>
      </w:r>
      <w:r>
        <w:rPr>
          <w:iCs/>
          <w:spacing w:val="-17"/>
          <w:w w:val="104"/>
        </w:rPr>
        <w:t>n</w:t>
      </w:r>
      <w:r>
        <w:rPr>
          <w:iCs/>
          <w:w w:val="104"/>
        </w:rPr>
        <w:t>g</w:t>
      </w:r>
      <w:r>
        <w:rPr>
          <w:iCs/>
          <w:spacing w:val="26"/>
          <w:w w:val="104"/>
        </w:rPr>
        <w:t xml:space="preserve"> </w:t>
      </w:r>
      <w:r>
        <w:rPr>
          <w:iCs/>
          <w:spacing w:val="-11"/>
          <w:w w:val="104"/>
        </w:rPr>
        <w:t>p</w:t>
      </w:r>
      <w:r>
        <w:rPr>
          <w:iCs/>
          <w:spacing w:val="-3"/>
          <w:w w:val="104"/>
        </w:rPr>
        <w:t>e</w:t>
      </w:r>
      <w:r>
        <w:rPr>
          <w:iCs/>
          <w:spacing w:val="-23"/>
          <w:w w:val="104"/>
        </w:rPr>
        <w:t>r</w:t>
      </w:r>
      <w:r>
        <w:rPr>
          <w:iCs/>
          <w:spacing w:val="-13"/>
          <w:w w:val="104"/>
        </w:rPr>
        <w:t>i</w:t>
      </w:r>
      <w:r>
        <w:rPr>
          <w:iCs/>
          <w:spacing w:val="-3"/>
          <w:w w:val="104"/>
        </w:rPr>
        <w:t>o</w:t>
      </w:r>
      <w:r>
        <w:rPr>
          <w:iCs/>
          <w:w w:val="104"/>
        </w:rPr>
        <w:t>d</w:t>
      </w:r>
      <w:r>
        <w:rPr>
          <w:iCs/>
          <w:spacing w:val="1"/>
          <w:w w:val="104"/>
        </w:rPr>
        <w:t xml:space="preserve"> </w:t>
      </w:r>
      <w:r>
        <w:rPr>
          <w:iCs/>
          <w:spacing w:val="-3"/>
          <w:w w:val="104"/>
        </w:rPr>
        <w:t>o</w:t>
      </w:r>
      <w:r>
        <w:rPr>
          <w:iCs/>
          <w:w w:val="104"/>
        </w:rPr>
        <w:t>f</w:t>
      </w:r>
      <w:r>
        <w:rPr>
          <w:iCs/>
          <w:spacing w:val="9"/>
          <w:w w:val="104"/>
        </w:rPr>
        <w:t xml:space="preserve"> </w:t>
      </w:r>
      <w:r>
        <w:rPr>
          <w:iCs/>
          <w:spacing w:val="-7"/>
          <w:w w:val="104"/>
        </w:rPr>
        <w:t>t</w:t>
      </w:r>
      <w:r>
        <w:rPr>
          <w:iCs/>
          <w:spacing w:val="-13"/>
          <w:w w:val="104"/>
        </w:rPr>
        <w:t>i</w:t>
      </w:r>
      <w:r>
        <w:rPr>
          <w:iCs/>
          <w:spacing w:val="-15"/>
          <w:w w:val="104"/>
        </w:rPr>
        <w:t>m</w:t>
      </w:r>
      <w:r>
        <w:rPr>
          <w:iCs/>
          <w:spacing w:val="-3"/>
          <w:w w:val="104"/>
        </w:rPr>
        <w:t>e</w:t>
      </w:r>
      <w:r>
        <w:rPr>
          <w:iCs/>
          <w:w w:val="104"/>
        </w:rPr>
        <w:t>.</w:t>
      </w:r>
      <w:r>
        <w:rPr>
          <w:iCs/>
          <w:w w:val="89"/>
        </w:rPr>
        <w:t xml:space="preserve"> </w:t>
      </w:r>
    </w:p>
    <w:p>
      <w:pPr>
        <w:pStyle w:val="style0"/>
        <w:kinsoku w:val="false"/>
        <w:overflowPunct w:val="false"/>
        <w:autoSpaceDE w:val="false"/>
        <w:autoSpaceDN w:val="false"/>
        <w:adjustRightInd w:val="false"/>
        <w:spacing w:after="0" w:lineRule="auto" w:line="360"/>
        <w:rPr>
          <w:rFonts w:ascii="Times New Roman" w:cs="Times New Roman" w:hAnsi="Times New Roman"/>
          <w:b/>
          <w:iCs/>
          <w:spacing w:val="-18"/>
          <w:sz w:val="24"/>
          <w:szCs w:val="24"/>
        </w:rPr>
      </w:pPr>
      <w:r>
        <w:rPr>
          <w:rFonts w:ascii="Times New Roman" w:cs="Times New Roman" w:hAnsi="Times New Roman"/>
          <w:b/>
          <w:iCs/>
          <w:spacing w:val="-11"/>
          <w:sz w:val="24"/>
          <w:szCs w:val="24"/>
        </w:rPr>
        <w:t>M</w:t>
      </w:r>
      <w:r>
        <w:rPr>
          <w:rFonts w:ascii="Times New Roman" w:cs="Times New Roman" w:hAnsi="Times New Roman"/>
          <w:b/>
          <w:iCs/>
          <w:spacing w:val="-7"/>
          <w:sz w:val="24"/>
          <w:szCs w:val="24"/>
        </w:rPr>
        <w:t>E</w:t>
      </w: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pacing w:val="-9"/>
          <w:sz w:val="24"/>
          <w:szCs w:val="24"/>
        </w:rPr>
        <w:t>OD</w:t>
      </w:r>
      <w:r>
        <w:rPr>
          <w:rFonts w:ascii="Times New Roman" w:cs="Times New Roman" w:hAnsi="Times New Roman"/>
          <w:b/>
          <w:iCs/>
          <w:sz w:val="24"/>
          <w:szCs w:val="24"/>
        </w:rPr>
        <w:t>S</w:t>
      </w:r>
      <w:r>
        <w:rPr>
          <w:rFonts w:ascii="Times New Roman" w:cs="Times New Roman" w:hAnsi="Times New Roman"/>
          <w:b/>
          <w:iCs/>
          <w:spacing w:val="-5"/>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F</w:t>
      </w:r>
      <w:r>
        <w:rPr>
          <w:rFonts w:ascii="Times New Roman" w:cs="Times New Roman" w:hAnsi="Times New Roman"/>
          <w:b/>
          <w:iCs/>
          <w:spacing w:val="-18"/>
          <w:sz w:val="24"/>
          <w:szCs w:val="24"/>
        </w:rPr>
        <w:t xml:space="preserve"> </w:t>
      </w:r>
      <w:r>
        <w:rPr>
          <w:rFonts w:ascii="Times New Roman" w:cs="Times New Roman" w:hAnsi="Times New Roman"/>
          <w:b/>
          <w:iCs/>
          <w:spacing w:val="-1"/>
          <w:sz w:val="24"/>
          <w:szCs w:val="24"/>
        </w:rPr>
        <w:t>T</w:t>
      </w:r>
      <w:r>
        <w:rPr>
          <w:rFonts w:ascii="Times New Roman" w:cs="Times New Roman" w:hAnsi="Times New Roman"/>
          <w:b/>
          <w:iCs/>
          <w:spacing w:val="-7"/>
          <w:sz w:val="24"/>
          <w:szCs w:val="24"/>
        </w:rPr>
        <w:t>E</w:t>
      </w:r>
      <w:r>
        <w:rPr>
          <w:rFonts w:ascii="Times New Roman" w:cs="Times New Roman" w:hAnsi="Times New Roman"/>
          <w:b/>
          <w:iCs/>
          <w:spacing w:val="24"/>
          <w:sz w:val="24"/>
          <w:szCs w:val="24"/>
        </w:rPr>
        <w:t>S</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z w:val="24"/>
          <w:szCs w:val="24"/>
        </w:rPr>
        <w:t>G</w:t>
      </w:r>
      <w:r>
        <w:rPr>
          <w:rFonts w:ascii="Times New Roman" w:cs="Times New Roman" w:hAnsi="Times New Roman"/>
          <w:b/>
          <w:iCs/>
          <w:spacing w:val="-23"/>
          <w:sz w:val="24"/>
          <w:szCs w:val="24"/>
        </w:rPr>
        <w:t xml:space="preserve"> </w:t>
      </w:r>
      <w:r>
        <w:rPr>
          <w:rFonts w:ascii="Times New Roman" w:cs="Times New Roman" w:hAnsi="Times New Roman"/>
          <w:b/>
          <w:iCs/>
          <w:spacing w:val="24"/>
          <w:sz w:val="24"/>
          <w:szCs w:val="24"/>
        </w:rPr>
        <w:t>S</w:t>
      </w:r>
      <w:r>
        <w:rPr>
          <w:rFonts w:ascii="Times New Roman" w:cs="Times New Roman" w:hAnsi="Times New Roman"/>
          <w:b/>
          <w:iCs/>
          <w:spacing w:val="-7"/>
          <w:sz w:val="24"/>
          <w:szCs w:val="24"/>
        </w:rPr>
        <w:t>EE</w:t>
      </w:r>
      <w:r>
        <w:rPr>
          <w:rFonts w:ascii="Times New Roman" w:cs="Times New Roman" w:hAnsi="Times New Roman"/>
          <w:b/>
          <w:iCs/>
          <w:sz w:val="24"/>
          <w:szCs w:val="24"/>
        </w:rPr>
        <w:t>D</w:t>
      </w:r>
      <w:r>
        <w:rPr>
          <w:rFonts w:ascii="Times New Roman" w:cs="Times New Roman" w:hAnsi="Times New Roman"/>
          <w:b/>
          <w:iCs/>
          <w:spacing w:val="-27"/>
          <w:sz w:val="24"/>
          <w:szCs w:val="24"/>
        </w:rPr>
        <w:t xml:space="preserve"> </w:t>
      </w:r>
      <w:r>
        <w:rPr>
          <w:rFonts w:ascii="Times New Roman" w:cs="Times New Roman" w:hAnsi="Times New Roman"/>
          <w:b/>
          <w:iCs/>
          <w:spacing w:val="-4"/>
          <w:sz w:val="24"/>
          <w:szCs w:val="24"/>
        </w:rPr>
        <w:t>V</w:t>
      </w:r>
      <w:r>
        <w:rPr>
          <w:rFonts w:ascii="Times New Roman" w:cs="Times New Roman" w:hAnsi="Times New Roman"/>
          <w:b/>
          <w:iCs/>
          <w:spacing w:val="-13"/>
          <w:sz w:val="24"/>
          <w:szCs w:val="24"/>
        </w:rPr>
        <w:t>I</w:t>
      </w:r>
      <w:r>
        <w:rPr>
          <w:rFonts w:ascii="Times New Roman" w:cs="Times New Roman" w:hAnsi="Times New Roman"/>
          <w:b/>
          <w:iCs/>
          <w:spacing w:val="-6"/>
          <w:sz w:val="24"/>
          <w:szCs w:val="24"/>
        </w:rPr>
        <w:t>A</w:t>
      </w:r>
      <w:r>
        <w:rPr>
          <w:rFonts w:ascii="Times New Roman" w:cs="Times New Roman" w:hAnsi="Times New Roman"/>
          <w:b/>
          <w:iCs/>
          <w:spacing w:val="-1"/>
          <w:sz w:val="24"/>
          <w:szCs w:val="24"/>
        </w:rPr>
        <w:t>B</w:t>
      </w:r>
      <w:r>
        <w:rPr>
          <w:rFonts w:ascii="Times New Roman" w:cs="Times New Roman" w:hAnsi="Times New Roman"/>
          <w:b/>
          <w:iCs/>
          <w:spacing w:val="-13"/>
          <w:sz w:val="24"/>
          <w:szCs w:val="24"/>
        </w:rPr>
        <w:t>I</w:t>
      </w:r>
      <w:r>
        <w:rPr>
          <w:rFonts w:ascii="Times New Roman" w:cs="Times New Roman" w:hAnsi="Times New Roman"/>
          <w:b/>
          <w:iCs/>
          <w:spacing w:val="-15"/>
          <w:sz w:val="24"/>
          <w:szCs w:val="24"/>
        </w:rPr>
        <w:t>L</w:t>
      </w:r>
      <w:r>
        <w:rPr>
          <w:rFonts w:ascii="Times New Roman" w:cs="Times New Roman" w:hAnsi="Times New Roman"/>
          <w:b/>
          <w:iCs/>
          <w:spacing w:val="-13"/>
          <w:sz w:val="24"/>
          <w:szCs w:val="24"/>
        </w:rPr>
        <w:t>I</w:t>
      </w:r>
      <w:r>
        <w:rPr>
          <w:rFonts w:ascii="Times New Roman" w:cs="Times New Roman" w:hAnsi="Times New Roman"/>
          <w:b/>
          <w:iCs/>
          <w:spacing w:val="-1"/>
          <w:sz w:val="24"/>
          <w:szCs w:val="24"/>
        </w:rPr>
        <w:t>T</w:t>
      </w:r>
      <w:r>
        <w:rPr>
          <w:rFonts w:ascii="Times New Roman" w:cs="Times New Roman" w:hAnsi="Times New Roman"/>
          <w:b/>
          <w:iCs/>
          <w:spacing w:val="1"/>
          <w:sz w:val="24"/>
          <w:szCs w:val="24"/>
        </w:rPr>
        <w:t>Y</w:t>
      </w:r>
      <w:r>
        <w:rPr>
          <w:rFonts w:ascii="Times New Roman" w:cs="Times New Roman" w:hAnsi="Times New Roman"/>
          <w:b/>
          <w:iCs/>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8"/>
          <w:w w:val="104"/>
          <w:sz w:val="24"/>
          <w:szCs w:val="24"/>
        </w:rPr>
        <w:t xml:space="preserve"> </w:t>
      </w:r>
      <w:r>
        <w:rPr>
          <w:rFonts w:ascii="Times New Roman" w:cs="Times New Roman" w:hAnsi="Times New Roman"/>
          <w:iCs/>
          <w:w w:val="104"/>
          <w:sz w:val="24"/>
          <w:szCs w:val="24"/>
        </w:rPr>
        <w:t>3</w:t>
      </w:r>
      <w:r>
        <w:rPr>
          <w:rFonts w:ascii="Times New Roman" w:cs="Times New Roman" w:hAnsi="Times New Roman"/>
          <w:iCs/>
          <w:spacing w:val="13"/>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tabs>
          <w:tab w:val="left" w:leader="none" w:pos="1180"/>
        </w:tabs>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spacing w:val="-2"/>
          <w:w w:val="110"/>
          <w:sz w:val="24"/>
          <w:szCs w:val="24"/>
        </w:rPr>
        <w:t xml:space="preserve">i) </w:t>
      </w:r>
      <w:r>
        <w:rPr>
          <w:rFonts w:ascii="Times New Roman" w:cs="Times New Roman" w:hAnsi="Times New Roman"/>
          <w:iCs/>
          <w:spacing w:val="-2"/>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g</w:t>
      </w:r>
      <w:r>
        <w:rPr>
          <w:rFonts w:ascii="Times New Roman" w:cs="Times New Roman" w:hAnsi="Times New Roman"/>
          <w:iCs/>
          <w:spacing w:val="1"/>
          <w:w w:val="110"/>
          <w:sz w:val="24"/>
          <w:szCs w:val="24"/>
        </w:rPr>
        <w:t>e</w:t>
      </w:r>
      <w:r>
        <w:rPr>
          <w:rFonts w:ascii="Times New Roman" w:cs="Times New Roman" w:hAnsi="Times New Roman"/>
          <w:iCs/>
          <w:spacing w:val="-22"/>
          <w:w w:val="110"/>
          <w:sz w:val="24"/>
          <w:szCs w:val="24"/>
        </w:rPr>
        <w:t>r</w:t>
      </w:r>
      <w:r>
        <w:rPr>
          <w:rFonts w:ascii="Times New Roman" w:cs="Times New Roman" w:hAnsi="Times New Roman"/>
          <w:iCs/>
          <w:spacing w:val="-14"/>
          <w:w w:val="110"/>
          <w:sz w:val="24"/>
          <w:szCs w:val="24"/>
        </w:rPr>
        <w:t>m</w:t>
      </w:r>
      <w:r>
        <w:rPr>
          <w:rFonts w:ascii="Times New Roman" w:cs="Times New Roman" w:hAnsi="Times New Roman"/>
          <w:iCs/>
          <w:spacing w:val="-12"/>
          <w:w w:val="110"/>
          <w:sz w:val="24"/>
          <w:szCs w:val="24"/>
        </w:rPr>
        <w:t>i</w:t>
      </w:r>
      <w:r>
        <w:rPr>
          <w:rFonts w:ascii="Times New Roman" w:cs="Times New Roman" w:hAnsi="Times New Roman"/>
          <w:iCs/>
          <w:spacing w:val="-16"/>
          <w:w w:val="110"/>
          <w:sz w:val="24"/>
          <w:szCs w:val="24"/>
        </w:rPr>
        <w:t>n</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spacing w:val="-12"/>
          <w:w w:val="110"/>
          <w:sz w:val="24"/>
          <w:szCs w:val="24"/>
        </w:rPr>
        <w:t>i</w:t>
      </w:r>
      <w:r>
        <w:rPr>
          <w:rFonts w:ascii="Times New Roman" w:cs="Times New Roman" w:hAnsi="Times New Roman"/>
          <w:iCs/>
          <w:w w:val="110"/>
          <w:sz w:val="24"/>
          <w:szCs w:val="24"/>
        </w:rPr>
        <w:t>on</w:t>
      </w:r>
      <w:r>
        <w:rPr>
          <w:rFonts w:ascii="Times New Roman" w:cs="Times New Roman" w:hAnsi="Times New Roman"/>
          <w:iCs/>
          <w:spacing w:val="-41"/>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st</w:t>
      </w:r>
      <w:r>
        <w:rPr>
          <w:rFonts w:ascii="Times New Roman" w:cs="Times New Roman" w:hAnsi="Times New Roman"/>
          <w:iCs/>
          <w:spacing w:val="-57"/>
          <w:w w:val="110"/>
          <w:sz w:val="24"/>
          <w:szCs w:val="24"/>
        </w:rPr>
        <w:t xml:space="preserve"> </w:t>
      </w:r>
      <w:r>
        <w:rPr>
          <w:rFonts w:ascii="Times New Roman" w:cs="Times New Roman" w:hAnsi="Times New Roman"/>
          <w:iCs/>
          <w:w w:val="110"/>
          <w:sz w:val="24"/>
          <w:szCs w:val="24"/>
        </w:rPr>
        <w:t>method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180"/>
        <w:rPr>
          <w:rFonts w:ascii="Times New Roman" w:cs="Times New Roman" w:hAnsi="Times New Roman"/>
          <w:sz w:val="24"/>
          <w:szCs w:val="24"/>
        </w:rPr>
      </w:pPr>
      <w:r>
        <w:rPr>
          <w:rFonts w:ascii="Times New Roman" w:cs="Times New Roman" w:hAnsi="Times New Roman"/>
          <w:iCs/>
          <w:spacing w:val="-12"/>
          <w:w w:val="110"/>
          <w:sz w:val="24"/>
          <w:szCs w:val="24"/>
        </w:rPr>
        <w:t>M</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spacing w:val="-22"/>
          <w:w w:val="110"/>
          <w:sz w:val="24"/>
          <w:szCs w:val="24"/>
        </w:rPr>
        <w:t>r</w:t>
      </w:r>
      <w:r>
        <w:rPr>
          <w:rFonts w:ascii="Times New Roman" w:cs="Times New Roman" w:hAnsi="Times New Roman"/>
          <w:iCs/>
          <w:spacing w:val="-12"/>
          <w:w w:val="110"/>
          <w:sz w:val="24"/>
          <w:szCs w:val="24"/>
        </w:rPr>
        <w:t>i</w:t>
      </w:r>
      <w:r>
        <w:rPr>
          <w:rFonts w:ascii="Times New Roman" w:cs="Times New Roman" w:hAnsi="Times New Roman"/>
          <w:iCs/>
          <w:spacing w:val="-2"/>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15"/>
          <w:w w:val="110"/>
          <w:sz w:val="24"/>
          <w:szCs w:val="24"/>
        </w:rPr>
        <w:t xml:space="preserve"> </w:t>
      </w:r>
      <w:r>
        <w:rPr>
          <w:rFonts w:ascii="Times New Roman" w:cs="Times New Roman" w:hAnsi="Times New Roman"/>
          <w:iCs/>
          <w:spacing w:val="-22"/>
          <w:w w:val="110"/>
          <w:sz w:val="24"/>
          <w:szCs w:val="24"/>
        </w:rPr>
        <w:t>r</w:t>
      </w:r>
      <w:r>
        <w:rPr>
          <w:rFonts w:ascii="Times New Roman" w:cs="Times New Roman" w:hAnsi="Times New Roman"/>
          <w:iCs/>
          <w:spacing w:val="1"/>
          <w:w w:val="110"/>
          <w:sz w:val="24"/>
          <w:szCs w:val="24"/>
        </w:rPr>
        <w:t>e</w:t>
      </w:r>
      <w:r>
        <w:rPr>
          <w:rFonts w:ascii="Times New Roman" w:cs="Times New Roman" w:hAnsi="Times New Roman"/>
          <w:iCs/>
          <w:spacing w:val="-9"/>
          <w:w w:val="110"/>
          <w:sz w:val="24"/>
          <w:szCs w:val="24"/>
        </w:rPr>
        <w:t>q</w:t>
      </w:r>
      <w:r>
        <w:rPr>
          <w:rFonts w:ascii="Times New Roman" w:cs="Times New Roman" w:hAnsi="Times New Roman"/>
          <w:iCs/>
          <w:spacing w:val="-14"/>
          <w:w w:val="110"/>
          <w:sz w:val="24"/>
          <w:szCs w:val="24"/>
        </w:rPr>
        <w:t>u</w:t>
      </w:r>
      <w:r>
        <w:rPr>
          <w:rFonts w:ascii="Times New Roman" w:cs="Times New Roman" w:hAnsi="Times New Roman"/>
          <w:iCs/>
          <w:spacing w:val="-12"/>
          <w:w w:val="110"/>
          <w:sz w:val="24"/>
          <w:szCs w:val="24"/>
        </w:rPr>
        <w:t>i</w:t>
      </w:r>
      <w:r>
        <w:rPr>
          <w:rFonts w:ascii="Times New Roman" w:cs="Times New Roman" w:hAnsi="Times New Roman"/>
          <w:iCs/>
          <w:spacing w:val="-22"/>
          <w:w w:val="110"/>
          <w:sz w:val="24"/>
          <w:szCs w:val="24"/>
        </w:rPr>
        <w:t>r</w:t>
      </w:r>
      <w:r>
        <w:rPr>
          <w:rFonts w:ascii="Times New Roman" w:cs="Times New Roman" w:hAnsi="Times New Roman"/>
          <w:iCs/>
          <w:spacing w:val="1"/>
          <w:w w:val="110"/>
          <w:sz w:val="24"/>
          <w:szCs w:val="24"/>
        </w:rPr>
        <w:t>e</w:t>
      </w:r>
      <w:r>
        <w:rPr>
          <w:rFonts w:ascii="Times New Roman" w:cs="Times New Roman" w:hAnsi="Times New Roman"/>
          <w:iCs/>
          <w:spacing w:val="-9"/>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180"/>
        <w:rPr>
          <w:rFonts w:ascii="Times New Roman" w:cs="Times New Roman" w:hAnsi="Times New Roman"/>
          <w:sz w:val="24"/>
          <w:szCs w:val="24"/>
        </w:rPr>
      </w:pPr>
      <w:r>
        <w:rPr>
          <w:rFonts w:ascii="Times New Roman" w:cs="Times New Roman" w:hAnsi="Times New Roman"/>
          <w:iCs/>
          <w:spacing w:val="24"/>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oo</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w:t>
      </w:r>
      <w:r>
        <w:rPr>
          <w:rFonts w:ascii="Times New Roman" w:cs="Times New Roman" w:hAnsi="Times New Roman"/>
          <w:iCs/>
          <w:spacing w:val="-51"/>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i</w:t>
      </w:r>
      <w:r>
        <w:rPr>
          <w:rFonts w:ascii="Times New Roman" w:cs="Times New Roman" w:hAnsi="Times New Roman"/>
          <w:iCs/>
          <w:spacing w:val="-4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iCs/>
          <w:spacing w:val="12"/>
          <w:w w:val="104"/>
          <w:sz w:val="24"/>
          <w:szCs w:val="24"/>
          <w:u w:val="single"/>
        </w:rPr>
        <w:t>P</w:t>
      </w:r>
      <w:r>
        <w:rPr>
          <w:rFonts w:ascii="Times New Roman" w:cs="Times New Roman" w:hAnsi="Times New Roman"/>
          <w:iCs/>
          <w:spacing w:val="-21"/>
          <w:w w:val="104"/>
          <w:sz w:val="24"/>
          <w:szCs w:val="24"/>
          <w:u w:val="single"/>
        </w:rPr>
        <w:t>r</w:t>
      </w:r>
      <w:r>
        <w:rPr>
          <w:rFonts w:ascii="Times New Roman" w:cs="Times New Roman" w:hAnsi="Times New Roman"/>
          <w:iCs/>
          <w:w w:val="104"/>
          <w:sz w:val="24"/>
          <w:szCs w:val="24"/>
          <w:u w:val="single"/>
        </w:rPr>
        <w:t>o</w:t>
      </w:r>
      <w:r>
        <w:rPr>
          <w:rFonts w:ascii="Times New Roman" w:cs="Times New Roman" w:hAnsi="Times New Roman"/>
          <w:iCs/>
          <w:spacing w:val="11"/>
          <w:w w:val="104"/>
          <w:sz w:val="24"/>
          <w:szCs w:val="24"/>
          <w:u w:val="single"/>
        </w:rPr>
        <w:t>c</w:t>
      </w:r>
      <w:r>
        <w:rPr>
          <w:rFonts w:ascii="Times New Roman" w:cs="Times New Roman" w:hAnsi="Times New Roman"/>
          <w:iCs/>
          <w:spacing w:val="1"/>
          <w:w w:val="104"/>
          <w:sz w:val="24"/>
          <w:szCs w:val="24"/>
          <w:u w:val="single"/>
        </w:rPr>
        <w:t>e</w:t>
      </w:r>
      <w:r>
        <w:rPr>
          <w:rFonts w:ascii="Times New Roman" w:cs="Times New Roman" w:hAnsi="Times New Roman"/>
          <w:iCs/>
          <w:spacing w:val="-9"/>
          <w:w w:val="104"/>
          <w:sz w:val="24"/>
          <w:szCs w:val="24"/>
          <w:u w:val="single"/>
        </w:rPr>
        <w:t>d</w:t>
      </w:r>
      <w:r>
        <w:rPr>
          <w:rFonts w:ascii="Times New Roman" w:cs="Times New Roman" w:hAnsi="Times New Roman"/>
          <w:iCs/>
          <w:spacing w:val="-13"/>
          <w:w w:val="104"/>
          <w:sz w:val="24"/>
          <w:szCs w:val="24"/>
          <w:u w:val="single"/>
        </w:rPr>
        <w:t>u</w:t>
      </w:r>
      <w:r>
        <w:rPr>
          <w:rFonts w:ascii="Times New Roman" w:cs="Times New Roman" w:hAnsi="Times New Roman"/>
          <w:iCs/>
          <w:spacing w:val="-21"/>
          <w:w w:val="104"/>
          <w:sz w:val="24"/>
          <w:szCs w:val="24"/>
          <w:u w:val="single"/>
        </w:rPr>
        <w:t>r</w:t>
      </w:r>
      <w:r>
        <w:rPr>
          <w:rFonts w:ascii="Times New Roman" w:cs="Times New Roman" w:hAnsi="Times New Roman"/>
          <w:iCs/>
          <w:w w:val="104"/>
          <w:sz w:val="24"/>
          <w:szCs w:val="24"/>
          <w:u w:val="single"/>
        </w:rPr>
        <w:t>e</w:t>
      </w:r>
    </w:p>
    <w:p>
      <w:pPr>
        <w:pStyle w:val="style179"/>
        <w:numPr>
          <w:ilvl w:val="0"/>
          <w:numId w:val="29"/>
        </w:numPr>
        <w:tabs>
          <w:tab w:val="left" w:leader="none" w:pos="1900"/>
        </w:tabs>
        <w:kinsoku w:val="false"/>
        <w:overflowPunct w:val="false"/>
        <w:spacing w:lineRule="auto" w:line="360"/>
        <w:rPr/>
      </w:pPr>
      <w:r>
        <w:rPr>
          <w:iCs/>
          <w:spacing w:val="9"/>
          <w:w w:val="110"/>
        </w:rPr>
        <w:t>P</w:t>
      </w:r>
      <w:r>
        <w:rPr>
          <w:iCs/>
          <w:spacing w:val="-16"/>
          <w:w w:val="110"/>
        </w:rPr>
        <w:t>u</w:t>
      </w:r>
      <w:r>
        <w:rPr>
          <w:iCs/>
          <w:w w:val="110"/>
        </w:rPr>
        <w:t>t</w:t>
      </w:r>
      <w:r>
        <w:rPr>
          <w:iCs/>
          <w:spacing w:val="-29"/>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10"/>
          <w:w w:val="110"/>
        </w:rPr>
        <w:t>c</w:t>
      </w:r>
      <w:r>
        <w:rPr>
          <w:iCs/>
          <w:spacing w:val="-3"/>
          <w:w w:val="110"/>
        </w:rPr>
        <w:t>o</w:t>
      </w:r>
      <w:r>
        <w:rPr>
          <w:iCs/>
          <w:spacing w:val="-7"/>
          <w:w w:val="110"/>
        </w:rPr>
        <w:t>tt</w:t>
      </w:r>
      <w:r>
        <w:rPr>
          <w:iCs/>
          <w:spacing w:val="-3"/>
          <w:w w:val="110"/>
        </w:rPr>
        <w:t>o</w:t>
      </w:r>
      <w:r>
        <w:rPr>
          <w:iCs/>
          <w:w w:val="110"/>
        </w:rPr>
        <w:t>n</w:t>
      </w:r>
      <w:r>
        <w:rPr>
          <w:iCs/>
          <w:spacing w:val="-37"/>
          <w:w w:val="110"/>
        </w:rPr>
        <w:t xml:space="preserve"> </w:t>
      </w:r>
      <w:r>
        <w:rPr>
          <w:iCs/>
          <w:spacing w:val="-24"/>
          <w:w w:val="110"/>
        </w:rPr>
        <w:t>w</w:t>
      </w:r>
      <w:r>
        <w:rPr>
          <w:iCs/>
          <w:spacing w:val="-3"/>
          <w:w w:val="110"/>
        </w:rPr>
        <w:t>oo</w:t>
      </w:r>
      <w:r>
        <w:rPr>
          <w:iCs/>
          <w:w w:val="110"/>
        </w:rPr>
        <w:t>l</w:t>
      </w:r>
      <w:r>
        <w:rPr>
          <w:iCs/>
          <w:spacing w:val="-34"/>
          <w:w w:val="110"/>
        </w:rPr>
        <w:t xml:space="preserve"> </w:t>
      </w:r>
      <w:r>
        <w:rPr>
          <w:iCs/>
          <w:spacing w:val="-3"/>
          <w:w w:val="110"/>
        </w:rPr>
        <w:t>o</w:t>
      </w:r>
      <w:r>
        <w:rPr>
          <w:iCs/>
          <w:w w:val="110"/>
        </w:rPr>
        <w:t>n</w:t>
      </w:r>
      <w:r>
        <w:rPr>
          <w:iCs/>
          <w:spacing w:val="-37"/>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11"/>
          <w:w w:val="110"/>
        </w:rPr>
        <w:t>p</w:t>
      </w:r>
      <w:r>
        <w:rPr>
          <w:iCs/>
          <w:spacing w:val="-12"/>
          <w:w w:val="110"/>
        </w:rPr>
        <w:t>l</w:t>
      </w:r>
      <w:r>
        <w:rPr>
          <w:iCs/>
          <w:spacing w:val="-5"/>
          <w:w w:val="110"/>
        </w:rPr>
        <w:t>a</w:t>
      </w:r>
      <w:r>
        <w:rPr>
          <w:iCs/>
          <w:spacing w:val="-7"/>
          <w:w w:val="110"/>
        </w:rPr>
        <w:t>t</w:t>
      </w:r>
      <w:r>
        <w:rPr>
          <w:iCs/>
          <w:spacing w:val="-3"/>
          <w:w w:val="110"/>
        </w:rPr>
        <w:t>e</w:t>
      </w:r>
      <w:r>
        <w:rPr>
          <w:iCs/>
          <w:w w:val="110"/>
        </w:rPr>
        <w:t>.</w:t>
      </w:r>
    </w:p>
    <w:p>
      <w:pPr>
        <w:pStyle w:val="style179"/>
        <w:numPr>
          <w:ilvl w:val="0"/>
          <w:numId w:val="29"/>
        </w:numPr>
        <w:tabs>
          <w:tab w:val="left" w:leader="none" w:pos="1900"/>
        </w:tabs>
        <w:kinsoku w:val="false"/>
        <w:overflowPunct w:val="false"/>
        <w:spacing w:lineRule="auto" w:line="360"/>
        <w:ind w:right="1160"/>
        <w:rPr>
          <w:iCs/>
          <w:w w:val="104"/>
        </w:rPr>
      </w:pPr>
      <w:r>
        <w:rPr>
          <w:iCs/>
          <w:spacing w:val="9"/>
          <w:w w:val="104"/>
        </w:rPr>
        <w:t>P</w:t>
      </w:r>
      <w:r>
        <w:rPr>
          <w:iCs/>
          <w:spacing w:val="-13"/>
          <w:w w:val="104"/>
        </w:rPr>
        <w:t>i</w:t>
      </w:r>
      <w:r>
        <w:rPr>
          <w:iCs/>
          <w:spacing w:val="9"/>
          <w:w w:val="104"/>
        </w:rPr>
        <w:t>c</w:t>
      </w:r>
      <w:r>
        <w:rPr>
          <w:iCs/>
          <w:w w:val="104"/>
        </w:rPr>
        <w:t>k</w:t>
      </w:r>
      <w:r>
        <w:rPr>
          <w:iCs/>
          <w:spacing w:val="-19"/>
          <w:w w:val="104"/>
        </w:rPr>
        <w:t xml:space="preserve"> </w:t>
      </w:r>
      <w:r>
        <w:rPr>
          <w:iCs/>
          <w:w w:val="104"/>
        </w:rPr>
        <w:t>a</w:t>
      </w:r>
      <w:r>
        <w:rPr>
          <w:iCs/>
          <w:spacing w:val="-1"/>
          <w:w w:val="104"/>
        </w:rPr>
        <w:t xml:space="preserve"> </w:t>
      </w:r>
      <w:r>
        <w:rPr>
          <w:iCs/>
          <w:spacing w:val="9"/>
          <w:w w:val="104"/>
        </w:rPr>
        <w:t>c</w:t>
      </w:r>
      <w:r>
        <w:rPr>
          <w:iCs/>
          <w:spacing w:val="-3"/>
          <w:w w:val="104"/>
        </w:rPr>
        <w:t>o</w:t>
      </w:r>
      <w:r>
        <w:rPr>
          <w:iCs/>
          <w:spacing w:val="-15"/>
          <w:w w:val="104"/>
        </w:rPr>
        <w:t>u</w:t>
      </w:r>
      <w:r>
        <w:rPr>
          <w:iCs/>
          <w:spacing w:val="-17"/>
          <w:w w:val="104"/>
        </w:rPr>
        <w:t>n</w:t>
      </w:r>
      <w:r>
        <w:rPr>
          <w:iCs/>
          <w:spacing w:val="-7"/>
          <w:w w:val="104"/>
        </w:rPr>
        <w:t>t</w:t>
      </w:r>
      <w:r>
        <w:rPr>
          <w:iCs/>
          <w:spacing w:val="-3"/>
          <w:w w:val="104"/>
        </w:rPr>
        <w:t>e</w:t>
      </w:r>
      <w:r>
        <w:rPr>
          <w:iCs/>
          <w:w w:val="104"/>
        </w:rPr>
        <w:t>d</w:t>
      </w:r>
      <w:r>
        <w:rPr>
          <w:iCs/>
          <w:spacing w:val="-10"/>
          <w:w w:val="104"/>
        </w:rPr>
        <w:t xml:space="preserve"> </w:t>
      </w:r>
      <w:r>
        <w:rPr>
          <w:iCs/>
          <w:spacing w:val="-17"/>
          <w:w w:val="104"/>
        </w:rPr>
        <w:t>n</w:t>
      </w:r>
      <w:r>
        <w:rPr>
          <w:iCs/>
          <w:spacing w:val="-15"/>
          <w:w w:val="104"/>
        </w:rPr>
        <w:t>um</w:t>
      </w:r>
      <w:r>
        <w:rPr>
          <w:iCs/>
          <w:spacing w:val="-11"/>
          <w:w w:val="104"/>
        </w:rPr>
        <w:t>b</w:t>
      </w:r>
      <w:r>
        <w:rPr>
          <w:iCs/>
          <w:spacing w:val="-3"/>
          <w:w w:val="104"/>
        </w:rPr>
        <w:t>e</w:t>
      </w:r>
      <w:r>
        <w:rPr>
          <w:iCs/>
          <w:w w:val="104"/>
        </w:rPr>
        <w:t>r</w:t>
      </w:r>
      <w:r>
        <w:rPr>
          <w:iCs/>
          <w:spacing w:val="-32"/>
          <w:w w:val="104"/>
        </w:rPr>
        <w:t xml:space="preserve"> </w:t>
      </w:r>
      <w:r>
        <w:rPr>
          <w:iCs/>
          <w:spacing w:val="-3"/>
          <w:w w:val="104"/>
        </w:rPr>
        <w:t>o</w:t>
      </w:r>
      <w:r>
        <w:rPr>
          <w:iCs/>
          <w:w w:val="104"/>
        </w:rPr>
        <w:t>f</w:t>
      </w:r>
      <w:r>
        <w:rPr>
          <w:iCs/>
          <w:spacing w:val="-3"/>
          <w:w w:val="104"/>
        </w:rPr>
        <w:t xml:space="preserve"> </w:t>
      </w:r>
      <w:r>
        <w:rPr>
          <w:iCs/>
          <w:spacing w:val="21"/>
          <w:w w:val="104"/>
        </w:rPr>
        <w:t>s</w:t>
      </w:r>
      <w:r>
        <w:rPr>
          <w:iCs/>
          <w:spacing w:val="-3"/>
          <w:w w:val="104"/>
        </w:rPr>
        <w:t>ee</w:t>
      </w:r>
      <w:r>
        <w:rPr>
          <w:iCs/>
          <w:spacing w:val="-11"/>
          <w:w w:val="104"/>
        </w:rPr>
        <w:t>d</w:t>
      </w:r>
      <w:r>
        <w:rPr>
          <w:iCs/>
          <w:w w:val="104"/>
        </w:rPr>
        <w:t>s</w:t>
      </w:r>
      <w:r>
        <w:rPr>
          <w:iCs/>
          <w:spacing w:val="27"/>
          <w:w w:val="104"/>
        </w:rPr>
        <w:t xml:space="preserve"> </w:t>
      </w:r>
      <w:r>
        <w:rPr>
          <w:iCs/>
          <w:spacing w:val="-4"/>
          <w:w w:val="104"/>
        </w:rPr>
        <w:t>f</w:t>
      </w:r>
      <w:r>
        <w:rPr>
          <w:iCs/>
          <w:spacing w:val="-23"/>
          <w:w w:val="104"/>
        </w:rPr>
        <w:t>r</w:t>
      </w:r>
      <w:r>
        <w:rPr>
          <w:iCs/>
          <w:spacing w:val="-3"/>
          <w:w w:val="104"/>
        </w:rPr>
        <w:t>o</w:t>
      </w:r>
      <w:r>
        <w:rPr>
          <w:iCs/>
          <w:w w:val="104"/>
        </w:rPr>
        <w:t>m</w:t>
      </w:r>
      <w:r>
        <w:rPr>
          <w:iCs/>
          <w:spacing w:val="-16"/>
          <w:w w:val="104"/>
        </w:rPr>
        <w:t xml:space="preserve"> </w:t>
      </w:r>
      <w:r>
        <w:rPr>
          <w:iCs/>
          <w:w w:val="104"/>
        </w:rPr>
        <w:t>a</w:t>
      </w:r>
      <w:r>
        <w:rPr>
          <w:iCs/>
          <w:spacing w:val="-1"/>
          <w:w w:val="104"/>
        </w:rPr>
        <w:t xml:space="preserve"> </w:t>
      </w:r>
      <w:r>
        <w:rPr>
          <w:iCs/>
          <w:spacing w:val="21"/>
          <w:w w:val="104"/>
        </w:rPr>
        <w:t>s</w:t>
      </w:r>
      <w:r>
        <w:rPr>
          <w:iCs/>
          <w:spacing w:val="-3"/>
          <w:w w:val="104"/>
        </w:rPr>
        <w:t>ee</w:t>
      </w:r>
      <w:r>
        <w:rPr>
          <w:iCs/>
          <w:w w:val="104"/>
        </w:rPr>
        <w:t>d</w:t>
      </w:r>
      <w:r>
        <w:rPr>
          <w:iCs/>
          <w:spacing w:val="-10"/>
          <w:w w:val="104"/>
        </w:rPr>
        <w:t xml:space="preserve"> </w:t>
      </w:r>
      <w:r>
        <w:rPr>
          <w:iCs/>
          <w:spacing w:val="-12"/>
          <w:w w:val="104"/>
        </w:rPr>
        <w:t>l</w:t>
      </w:r>
      <w:r>
        <w:rPr>
          <w:iCs/>
          <w:spacing w:val="-3"/>
          <w:w w:val="104"/>
        </w:rPr>
        <w:t>o</w:t>
      </w:r>
      <w:r>
        <w:rPr>
          <w:iCs/>
          <w:w w:val="104"/>
        </w:rPr>
        <w:t>t</w:t>
      </w:r>
      <w:r>
        <w:rPr>
          <w:iCs/>
          <w:spacing w:val="-6"/>
          <w:w w:val="104"/>
        </w:rPr>
        <w:t xml:space="preserve"> </w:t>
      </w:r>
      <w:r>
        <w:rPr>
          <w:iCs/>
          <w:spacing w:val="-5"/>
          <w:w w:val="104"/>
        </w:rPr>
        <w:t>a</w:t>
      </w:r>
      <w:r>
        <w:rPr>
          <w:iCs/>
          <w:w w:val="104"/>
        </w:rPr>
        <w:t>t</w:t>
      </w:r>
      <w:r>
        <w:rPr>
          <w:iCs/>
          <w:spacing w:val="-7"/>
          <w:w w:val="104"/>
        </w:rPr>
        <w:t xml:space="preserve"> </w:t>
      </w:r>
      <w:r>
        <w:rPr>
          <w:iCs/>
          <w:spacing w:val="-23"/>
          <w:w w:val="104"/>
        </w:rPr>
        <w:t>r</w:t>
      </w:r>
      <w:r>
        <w:rPr>
          <w:iCs/>
          <w:spacing w:val="-5"/>
          <w:w w:val="104"/>
        </w:rPr>
        <w:t>a</w:t>
      </w:r>
      <w:r>
        <w:rPr>
          <w:iCs/>
          <w:spacing w:val="-17"/>
          <w:w w:val="104"/>
        </w:rPr>
        <w:t>n</w:t>
      </w:r>
      <w:r>
        <w:rPr>
          <w:iCs/>
          <w:spacing w:val="-11"/>
          <w:w w:val="104"/>
        </w:rPr>
        <w:t>d</w:t>
      </w:r>
      <w:r>
        <w:rPr>
          <w:iCs/>
          <w:spacing w:val="-3"/>
          <w:w w:val="104"/>
        </w:rPr>
        <w:t>o</w:t>
      </w:r>
      <w:r>
        <w:rPr>
          <w:iCs/>
          <w:spacing w:val="-15"/>
          <w:w w:val="104"/>
        </w:rPr>
        <w:t>m</w:t>
      </w:r>
      <w:r>
        <w:rPr>
          <w:iCs/>
          <w:w w:val="104"/>
        </w:rPr>
        <w:t>.</w:t>
      </w:r>
    </w:p>
    <w:p>
      <w:pPr>
        <w:pStyle w:val="style179"/>
        <w:numPr>
          <w:ilvl w:val="0"/>
          <w:numId w:val="29"/>
        </w:numPr>
        <w:tabs>
          <w:tab w:val="left" w:leader="none" w:pos="1900"/>
        </w:tabs>
        <w:kinsoku w:val="false"/>
        <w:overflowPunct w:val="false"/>
        <w:spacing w:lineRule="auto" w:line="360"/>
        <w:ind w:right="1160"/>
        <w:rPr>
          <w:iCs/>
          <w:w w:val="104"/>
        </w:rPr>
      </w:pPr>
      <w:r>
        <w:rPr>
          <w:iCs/>
          <w:spacing w:val="9"/>
          <w:w w:val="104"/>
        </w:rPr>
        <w:t>P</w:t>
      </w:r>
      <w:r>
        <w:rPr>
          <w:iCs/>
          <w:spacing w:val="-12"/>
          <w:w w:val="104"/>
        </w:rPr>
        <w:t>l</w:t>
      </w:r>
      <w:r>
        <w:rPr>
          <w:iCs/>
          <w:spacing w:val="-5"/>
          <w:w w:val="104"/>
        </w:rPr>
        <w:t>a</w:t>
      </w:r>
      <w:r>
        <w:rPr>
          <w:iCs/>
          <w:spacing w:val="9"/>
          <w:w w:val="104"/>
        </w:rPr>
        <w:t>c</w:t>
      </w:r>
      <w:r>
        <w:rPr>
          <w:iCs/>
          <w:w w:val="104"/>
        </w:rPr>
        <w:t>e</w:t>
      </w:r>
      <w:r>
        <w:rPr>
          <w:iCs/>
          <w:spacing w:val="-14"/>
          <w:w w:val="104"/>
        </w:rPr>
        <w:t xml:space="preserve"> </w:t>
      </w:r>
      <w:r>
        <w:rPr>
          <w:iCs/>
          <w:spacing w:val="-7"/>
          <w:w w:val="104"/>
        </w:rPr>
        <w:t>t</w:t>
      </w:r>
      <w:r>
        <w:rPr>
          <w:iCs/>
          <w:spacing w:val="-15"/>
          <w:w w:val="104"/>
        </w:rPr>
        <w:t>h</w:t>
      </w:r>
      <w:r>
        <w:rPr>
          <w:iCs/>
          <w:w w:val="104"/>
        </w:rPr>
        <w:t>e</w:t>
      </w:r>
      <w:r>
        <w:rPr>
          <w:iCs/>
          <w:spacing w:val="-15"/>
          <w:w w:val="104"/>
        </w:rPr>
        <w:t xml:space="preserve"> </w:t>
      </w:r>
      <w:r>
        <w:rPr>
          <w:iCs/>
          <w:spacing w:val="21"/>
          <w:w w:val="104"/>
        </w:rPr>
        <w:t>s</w:t>
      </w:r>
      <w:r>
        <w:rPr>
          <w:iCs/>
          <w:spacing w:val="-3"/>
          <w:w w:val="104"/>
        </w:rPr>
        <w:t>ee</w:t>
      </w:r>
      <w:r>
        <w:rPr>
          <w:iCs/>
          <w:spacing w:val="-11"/>
          <w:w w:val="104"/>
        </w:rPr>
        <w:t>d</w:t>
      </w:r>
      <w:r>
        <w:rPr>
          <w:iCs/>
          <w:w w:val="104"/>
        </w:rPr>
        <w:t>s</w:t>
      </w:r>
      <w:r>
        <w:rPr>
          <w:iCs/>
          <w:w w:val="104"/>
        </w:rPr>
        <w:t xml:space="preserve"> in the plate</w:t>
      </w:r>
      <w:r>
        <w:rPr>
          <w:iCs/>
          <w:spacing w:val="4"/>
          <w:w w:val="104"/>
        </w:rPr>
        <w:t xml:space="preserve"> </w:t>
      </w:r>
      <w:r>
        <w:rPr>
          <w:iCs/>
          <w:spacing w:val="-5"/>
          <w:w w:val="104"/>
        </w:rPr>
        <w:t>a</w:t>
      </w:r>
      <w:r>
        <w:rPr>
          <w:iCs/>
          <w:spacing w:val="-17"/>
          <w:w w:val="104"/>
        </w:rPr>
        <w:t>n</w:t>
      </w:r>
      <w:r>
        <w:rPr>
          <w:iCs/>
          <w:w w:val="104"/>
        </w:rPr>
        <w:t>d</w:t>
      </w:r>
      <w:r>
        <w:rPr>
          <w:iCs/>
          <w:spacing w:val="-24"/>
          <w:w w:val="104"/>
        </w:rPr>
        <w:t xml:space="preserve"> </w:t>
      </w:r>
      <w:r>
        <w:rPr>
          <w:iCs/>
          <w:spacing w:val="9"/>
          <w:w w:val="104"/>
        </w:rPr>
        <w:t>c</w:t>
      </w:r>
      <w:r>
        <w:rPr>
          <w:iCs/>
          <w:spacing w:val="-3"/>
          <w:w w:val="104"/>
        </w:rPr>
        <w:t>o</w:t>
      </w:r>
      <w:r>
        <w:rPr>
          <w:iCs/>
          <w:spacing w:val="-16"/>
          <w:w w:val="104"/>
        </w:rPr>
        <w:t>v</w:t>
      </w:r>
      <w:r>
        <w:rPr>
          <w:iCs/>
          <w:spacing w:val="-3"/>
          <w:w w:val="104"/>
        </w:rPr>
        <w:t>e</w:t>
      </w:r>
      <w:r>
        <w:rPr>
          <w:iCs/>
          <w:w w:val="104"/>
        </w:rPr>
        <w:t>r</w:t>
      </w:r>
      <w:r>
        <w:rPr>
          <w:iCs/>
          <w:spacing w:val="-41"/>
          <w:w w:val="104"/>
        </w:rPr>
        <w:t xml:space="preserve"> </w:t>
      </w:r>
      <w:r>
        <w:rPr>
          <w:iCs/>
          <w:spacing w:val="-7"/>
          <w:w w:val="104"/>
        </w:rPr>
        <w:t>t</w:t>
      </w:r>
      <w:r>
        <w:rPr>
          <w:iCs/>
          <w:spacing w:val="-15"/>
          <w:w w:val="104"/>
        </w:rPr>
        <w:t>h</w:t>
      </w:r>
      <w:r>
        <w:rPr>
          <w:iCs/>
          <w:spacing w:val="-3"/>
          <w:w w:val="104"/>
        </w:rPr>
        <w:t>e</w:t>
      </w:r>
      <w:r>
        <w:rPr>
          <w:iCs/>
          <w:spacing w:val="-15"/>
          <w:w w:val="104"/>
        </w:rPr>
        <w:t>m</w:t>
      </w:r>
      <w:r>
        <w:rPr>
          <w:iCs/>
          <w:w w:val="104"/>
        </w:rPr>
        <w:t>.</w:t>
      </w:r>
    </w:p>
    <w:p>
      <w:pPr>
        <w:pStyle w:val="style179"/>
        <w:numPr>
          <w:ilvl w:val="0"/>
          <w:numId w:val="29"/>
        </w:numPr>
        <w:tabs>
          <w:tab w:val="left" w:leader="none" w:pos="1900"/>
        </w:tabs>
        <w:kinsoku w:val="false"/>
        <w:overflowPunct w:val="false"/>
        <w:spacing w:lineRule="auto" w:line="360"/>
        <w:ind w:right="1160"/>
        <w:rPr/>
      </w:pPr>
      <w:r>
        <w:rPr>
          <w:iCs/>
          <w:w w:val="104"/>
        </w:rPr>
        <w:t>Water the seeds and cover them.</w:t>
      </w:r>
    </w:p>
    <w:p>
      <w:pPr>
        <w:pStyle w:val="style179"/>
        <w:numPr>
          <w:ilvl w:val="0"/>
          <w:numId w:val="29"/>
        </w:numPr>
        <w:tabs>
          <w:tab w:val="left" w:leader="none" w:pos="1900"/>
        </w:tabs>
        <w:kinsoku w:val="false"/>
        <w:overflowPunct w:val="false"/>
        <w:spacing w:before="5" w:lineRule="auto" w:line="360"/>
        <w:ind w:right="1856"/>
        <w:rPr>
          <w:iCs/>
          <w:w w:val="110"/>
        </w:rPr>
      </w:pPr>
      <w:r>
        <w:rPr>
          <w:iCs/>
          <w:spacing w:val="9"/>
          <w:w w:val="110"/>
        </w:rPr>
        <w:t>P</w:t>
      </w:r>
      <w:r>
        <w:rPr>
          <w:iCs/>
          <w:spacing w:val="-24"/>
          <w:w w:val="110"/>
        </w:rPr>
        <w:t>r</w:t>
      </w:r>
      <w:r>
        <w:rPr>
          <w:iCs/>
          <w:spacing w:val="-3"/>
          <w:w w:val="110"/>
        </w:rPr>
        <w:t>o</w:t>
      </w:r>
      <w:r>
        <w:rPr>
          <w:iCs/>
          <w:spacing w:val="-17"/>
          <w:w w:val="110"/>
        </w:rPr>
        <w:t>v</w:t>
      </w:r>
      <w:r>
        <w:rPr>
          <w:iCs/>
          <w:spacing w:val="-13"/>
          <w:w w:val="110"/>
        </w:rPr>
        <w:t>i</w:t>
      </w:r>
      <w:r>
        <w:rPr>
          <w:iCs/>
          <w:spacing w:val="-11"/>
          <w:w w:val="110"/>
        </w:rPr>
        <w:t>d</w:t>
      </w:r>
      <w:r>
        <w:rPr>
          <w:iCs/>
          <w:w w:val="110"/>
        </w:rPr>
        <w:t>e</w:t>
      </w:r>
      <w:r>
        <w:rPr>
          <w:iCs/>
          <w:spacing w:val="-26"/>
          <w:w w:val="110"/>
        </w:rPr>
        <w:t xml:space="preserve"> </w:t>
      </w:r>
      <w:r>
        <w:rPr>
          <w:iCs/>
          <w:spacing w:val="-5"/>
          <w:w w:val="110"/>
        </w:rPr>
        <w:t>a</w:t>
      </w:r>
      <w:r>
        <w:rPr>
          <w:iCs/>
          <w:spacing w:val="-12"/>
          <w:w w:val="110"/>
        </w:rPr>
        <w:t>l</w:t>
      </w:r>
      <w:r>
        <w:rPr>
          <w:iCs/>
          <w:w w:val="110"/>
        </w:rPr>
        <w:t>l</w:t>
      </w:r>
      <w:r>
        <w:rPr>
          <w:iCs/>
          <w:spacing w:val="-37"/>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10"/>
          <w:w w:val="110"/>
        </w:rPr>
        <w:t>c</w:t>
      </w:r>
      <w:r>
        <w:rPr>
          <w:iCs/>
          <w:spacing w:val="-3"/>
          <w:w w:val="110"/>
        </w:rPr>
        <w:t>o</w:t>
      </w:r>
      <w:r>
        <w:rPr>
          <w:iCs/>
          <w:spacing w:val="-18"/>
          <w:w w:val="110"/>
        </w:rPr>
        <w:t>n</w:t>
      </w:r>
      <w:r>
        <w:rPr>
          <w:iCs/>
          <w:spacing w:val="-11"/>
          <w:w w:val="110"/>
        </w:rPr>
        <w:t>d</w:t>
      </w:r>
      <w:r>
        <w:rPr>
          <w:iCs/>
          <w:spacing w:val="-13"/>
          <w:w w:val="110"/>
        </w:rPr>
        <w:t>i</w:t>
      </w:r>
      <w:r>
        <w:rPr>
          <w:iCs/>
          <w:spacing w:val="-7"/>
          <w:w w:val="110"/>
        </w:rPr>
        <w:t>t</w:t>
      </w:r>
      <w:r>
        <w:rPr>
          <w:iCs/>
          <w:spacing w:val="-13"/>
          <w:w w:val="110"/>
        </w:rPr>
        <w:t>i</w:t>
      </w:r>
      <w:r>
        <w:rPr>
          <w:iCs/>
          <w:spacing w:val="-3"/>
          <w:w w:val="110"/>
        </w:rPr>
        <w:t>o</w:t>
      </w:r>
      <w:r>
        <w:rPr>
          <w:iCs/>
          <w:spacing w:val="-18"/>
          <w:w w:val="110"/>
        </w:rPr>
        <w:t>n</w:t>
      </w:r>
      <w:r>
        <w:rPr>
          <w:iCs/>
          <w:w w:val="110"/>
        </w:rPr>
        <w:t>s</w:t>
      </w:r>
      <w:r>
        <w:rPr>
          <w:iCs/>
          <w:spacing w:val="-9"/>
          <w:w w:val="110"/>
        </w:rPr>
        <w:t xml:space="preserve"> </w:t>
      </w:r>
      <w:r>
        <w:rPr>
          <w:iCs/>
          <w:spacing w:val="-18"/>
          <w:w w:val="110"/>
        </w:rPr>
        <w:t>n</w:t>
      </w:r>
      <w:r>
        <w:rPr>
          <w:iCs/>
          <w:spacing w:val="-3"/>
          <w:w w:val="110"/>
        </w:rPr>
        <w:t>e</w:t>
      </w:r>
      <w:r>
        <w:rPr>
          <w:iCs/>
          <w:spacing w:val="10"/>
          <w:w w:val="110"/>
        </w:rPr>
        <w:t>c</w:t>
      </w:r>
      <w:r>
        <w:rPr>
          <w:iCs/>
          <w:spacing w:val="-3"/>
          <w:w w:val="110"/>
        </w:rPr>
        <w:t>e</w:t>
      </w:r>
      <w:r>
        <w:rPr>
          <w:iCs/>
          <w:spacing w:val="22"/>
          <w:w w:val="110"/>
        </w:rPr>
        <w:t>ss</w:t>
      </w:r>
      <w:r>
        <w:rPr>
          <w:iCs/>
          <w:spacing w:val="-5"/>
          <w:w w:val="110"/>
        </w:rPr>
        <w:t>a</w:t>
      </w:r>
      <w:r>
        <w:rPr>
          <w:iCs/>
          <w:spacing w:val="-24"/>
          <w:w w:val="110"/>
        </w:rPr>
        <w:t>r</w:t>
      </w:r>
      <w:r>
        <w:rPr>
          <w:iCs/>
          <w:w w:val="110"/>
        </w:rPr>
        <w:t>y</w:t>
      </w:r>
      <w:r>
        <w:rPr>
          <w:iCs/>
          <w:spacing w:val="-36"/>
          <w:w w:val="110"/>
        </w:rPr>
        <w:t xml:space="preserve"> </w:t>
      </w:r>
      <w:r>
        <w:rPr>
          <w:iCs/>
          <w:spacing w:val="-5"/>
          <w:w w:val="110"/>
        </w:rPr>
        <w:t>f</w:t>
      </w:r>
      <w:r>
        <w:rPr>
          <w:iCs/>
          <w:spacing w:val="-3"/>
          <w:w w:val="110"/>
        </w:rPr>
        <w:t>o</w:t>
      </w:r>
      <w:r>
        <w:rPr>
          <w:iCs/>
          <w:w w:val="110"/>
        </w:rPr>
        <w:t>r</w:t>
      </w:r>
      <w:r>
        <w:rPr>
          <w:iCs/>
          <w:spacing w:val="-48"/>
          <w:w w:val="110"/>
        </w:rPr>
        <w:t xml:space="preserve"> </w:t>
      </w:r>
      <w:r>
        <w:rPr>
          <w:iCs/>
          <w:spacing w:val="8"/>
          <w:w w:val="110"/>
        </w:rPr>
        <w:t>g</w:t>
      </w:r>
      <w:r>
        <w:rPr>
          <w:iCs/>
          <w:spacing w:val="-3"/>
          <w:w w:val="110"/>
        </w:rPr>
        <w:t>e</w:t>
      </w:r>
      <w:r>
        <w:rPr>
          <w:iCs/>
          <w:spacing w:val="-24"/>
          <w:w w:val="110"/>
        </w:rPr>
        <w:t>r</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29"/>
        </w:numPr>
        <w:tabs>
          <w:tab w:val="left" w:leader="none" w:pos="1900"/>
        </w:tabs>
        <w:kinsoku w:val="false"/>
        <w:overflowPunct w:val="false"/>
        <w:spacing w:before="5" w:lineRule="auto" w:line="360"/>
        <w:ind w:right="1856"/>
        <w:rPr/>
      </w:pPr>
      <w:r>
        <w:rPr>
          <w:iCs/>
          <w:spacing w:val="7"/>
          <w:w w:val="110"/>
        </w:rPr>
        <w:t>C</w:t>
      </w:r>
      <w:r>
        <w:rPr>
          <w:iCs/>
          <w:spacing w:val="-3"/>
          <w:w w:val="110"/>
        </w:rPr>
        <w:t>o</w:t>
      </w:r>
      <w:r>
        <w:rPr>
          <w:iCs/>
          <w:spacing w:val="-18"/>
          <w:w w:val="110"/>
        </w:rPr>
        <w:t>n</w:t>
      </w:r>
      <w:r>
        <w:rPr>
          <w:iCs/>
          <w:spacing w:val="-7"/>
          <w:w w:val="110"/>
        </w:rPr>
        <w:t>t</w:t>
      </w:r>
      <w:r>
        <w:rPr>
          <w:iCs/>
          <w:spacing w:val="-13"/>
          <w:w w:val="110"/>
        </w:rPr>
        <w:t>i</w:t>
      </w:r>
      <w:r>
        <w:rPr>
          <w:iCs/>
          <w:spacing w:val="-18"/>
          <w:w w:val="110"/>
        </w:rPr>
        <w:t>n</w:t>
      </w:r>
      <w:r>
        <w:rPr>
          <w:iCs/>
          <w:spacing w:val="-16"/>
          <w:w w:val="110"/>
        </w:rPr>
        <w:t>u</w:t>
      </w:r>
      <w:r>
        <w:rPr>
          <w:iCs/>
          <w:w w:val="110"/>
        </w:rPr>
        <w:t>e</w:t>
      </w:r>
      <w:r>
        <w:rPr>
          <w:iCs/>
          <w:spacing w:val="-33"/>
          <w:w w:val="110"/>
        </w:rPr>
        <w:t xml:space="preserve"> </w:t>
      </w:r>
      <w:r>
        <w:rPr>
          <w:iCs/>
          <w:spacing w:val="-24"/>
          <w:w w:val="110"/>
        </w:rPr>
        <w:t>w</w:t>
      </w:r>
      <w:r>
        <w:rPr>
          <w:iCs/>
          <w:spacing w:val="-5"/>
          <w:w w:val="110"/>
        </w:rPr>
        <w:t>a</w:t>
      </w:r>
      <w:r>
        <w:rPr>
          <w:iCs/>
          <w:spacing w:val="-7"/>
          <w:w w:val="110"/>
        </w:rPr>
        <w:t>t</w:t>
      </w:r>
      <w:r>
        <w:rPr>
          <w:iCs/>
          <w:spacing w:val="-3"/>
          <w:w w:val="110"/>
        </w:rPr>
        <w:t>e</w:t>
      </w:r>
      <w:r>
        <w:rPr>
          <w:iCs/>
          <w:spacing w:val="-24"/>
          <w:w w:val="110"/>
        </w:rPr>
        <w:t>r</w:t>
      </w:r>
      <w:r>
        <w:rPr>
          <w:iCs/>
          <w:spacing w:val="-13"/>
          <w:w w:val="110"/>
        </w:rPr>
        <w:t>i</w:t>
      </w:r>
      <w:r>
        <w:rPr>
          <w:iCs/>
          <w:spacing w:val="-18"/>
          <w:w w:val="110"/>
        </w:rPr>
        <w:t>n</w:t>
      </w:r>
      <w:r>
        <w:rPr>
          <w:iCs/>
          <w:w w:val="110"/>
        </w:rPr>
        <w:t>g</w:t>
      </w:r>
      <w:r>
        <w:rPr>
          <w:iCs/>
          <w:spacing w:val="-28"/>
          <w:w w:val="110"/>
        </w:rPr>
        <w:t xml:space="preserve"> </w:t>
      </w:r>
      <w:r>
        <w:rPr>
          <w:iCs/>
          <w:spacing w:val="-7"/>
          <w:w w:val="110"/>
        </w:rPr>
        <w:t>t</w:t>
      </w:r>
      <w:r>
        <w:rPr>
          <w:iCs/>
          <w:spacing w:val="-16"/>
          <w:w w:val="110"/>
        </w:rPr>
        <w:t>h</w:t>
      </w:r>
      <w:r>
        <w:rPr>
          <w:iCs/>
          <w:w w:val="110"/>
        </w:rPr>
        <w:t>e</w:t>
      </w:r>
      <w:r>
        <w:rPr>
          <w:iCs/>
          <w:spacing w:val="-33"/>
          <w:w w:val="110"/>
        </w:rPr>
        <w:t xml:space="preserve"> </w:t>
      </w:r>
      <w:r>
        <w:rPr>
          <w:iCs/>
          <w:spacing w:val="22"/>
          <w:w w:val="110"/>
        </w:rPr>
        <w:t>s</w:t>
      </w:r>
      <w:r>
        <w:rPr>
          <w:iCs/>
          <w:spacing w:val="-3"/>
          <w:w w:val="110"/>
        </w:rPr>
        <w:t>ee</w:t>
      </w:r>
      <w:r>
        <w:rPr>
          <w:iCs/>
          <w:spacing w:val="-11"/>
          <w:w w:val="110"/>
        </w:rPr>
        <w:t>d</w:t>
      </w:r>
      <w:r>
        <w:rPr>
          <w:iCs/>
          <w:spacing w:val="22"/>
          <w:w w:val="110"/>
        </w:rPr>
        <w:t>s</w:t>
      </w:r>
      <w:r>
        <w:rPr>
          <w:iCs/>
          <w:w w:val="110"/>
        </w:rPr>
        <w:t>.</w:t>
      </w:r>
    </w:p>
    <w:p>
      <w:pPr>
        <w:pStyle w:val="style179"/>
        <w:numPr>
          <w:ilvl w:val="0"/>
          <w:numId w:val="29"/>
        </w:numPr>
        <w:tabs>
          <w:tab w:val="left" w:leader="none" w:pos="1900"/>
        </w:tabs>
        <w:kinsoku w:val="false"/>
        <w:overflowPunct w:val="false"/>
        <w:spacing w:before="5" w:lineRule="auto" w:line="360"/>
        <w:ind w:right="111"/>
        <w:rPr/>
      </w:pPr>
      <w:r>
        <w:rPr>
          <w:iCs/>
          <w:spacing w:val="-9"/>
          <w:w w:val="104"/>
        </w:rPr>
        <w:t>A</w:t>
      </w:r>
      <w:r>
        <w:rPr>
          <w:iCs/>
          <w:spacing w:val="-4"/>
          <w:w w:val="104"/>
        </w:rPr>
        <w:t>f</w:t>
      </w:r>
      <w:r>
        <w:rPr>
          <w:iCs/>
          <w:spacing w:val="-7"/>
          <w:w w:val="104"/>
        </w:rPr>
        <w:t>t</w:t>
      </w:r>
      <w:r>
        <w:rPr>
          <w:iCs/>
          <w:spacing w:val="-3"/>
          <w:w w:val="104"/>
        </w:rPr>
        <w:t>e</w:t>
      </w:r>
      <w:r>
        <w:rPr>
          <w:iCs/>
          <w:w w:val="104"/>
        </w:rPr>
        <w:t>r</w:t>
      </w:r>
      <w:r>
        <w:rPr>
          <w:iCs/>
          <w:spacing w:val="-35"/>
          <w:w w:val="104"/>
        </w:rPr>
        <w:t xml:space="preserve"> </w:t>
      </w:r>
      <w:r>
        <w:rPr>
          <w:iCs/>
          <w:spacing w:val="2"/>
          <w:w w:val="104"/>
        </w:rPr>
        <w:t>5</w:t>
      </w:r>
      <w:r>
        <w:rPr>
          <w:iCs/>
          <w:spacing w:val="-9"/>
          <w:w w:val="104"/>
        </w:rPr>
        <w:t>-</w:t>
      </w:r>
      <w:r>
        <w:rPr>
          <w:iCs/>
          <w:w w:val="104"/>
        </w:rPr>
        <w:t>7</w:t>
      </w:r>
      <w:r>
        <w:rPr>
          <w:iCs/>
          <w:spacing w:val="1"/>
          <w:w w:val="104"/>
        </w:rPr>
        <w:t xml:space="preserve"> </w:t>
      </w:r>
      <w:r>
        <w:rPr>
          <w:iCs/>
          <w:spacing w:val="-11"/>
          <w:w w:val="104"/>
        </w:rPr>
        <w:t>d</w:t>
      </w:r>
      <w:r>
        <w:rPr>
          <w:iCs/>
          <w:spacing w:val="-5"/>
          <w:w w:val="104"/>
        </w:rPr>
        <w:t>a</w:t>
      </w:r>
      <w:r>
        <w:rPr>
          <w:iCs/>
          <w:spacing w:val="-14"/>
          <w:w w:val="104"/>
        </w:rPr>
        <w:t>y</w:t>
      </w:r>
      <w:r>
        <w:rPr>
          <w:iCs/>
          <w:spacing w:val="21"/>
          <w:w w:val="104"/>
        </w:rPr>
        <w:t>s</w:t>
      </w:r>
      <w:r>
        <w:rPr>
          <w:iCs/>
          <w:w w:val="104"/>
        </w:rPr>
        <w:t>,</w:t>
      </w:r>
      <w:r>
        <w:rPr>
          <w:iCs/>
          <w:spacing w:val="-14"/>
          <w:w w:val="104"/>
        </w:rPr>
        <w:t xml:space="preserve"> </w:t>
      </w:r>
      <w:r>
        <w:rPr>
          <w:iCs/>
          <w:spacing w:val="-3"/>
          <w:w w:val="104"/>
        </w:rPr>
        <w:t>o</w:t>
      </w:r>
      <w:r>
        <w:rPr>
          <w:iCs/>
          <w:spacing w:val="-11"/>
          <w:w w:val="104"/>
        </w:rPr>
        <w:t>p</w:t>
      </w:r>
      <w:r>
        <w:rPr>
          <w:iCs/>
          <w:spacing w:val="-3"/>
          <w:w w:val="104"/>
        </w:rPr>
        <w:t>e</w:t>
      </w:r>
      <w:r>
        <w:rPr>
          <w:iCs/>
          <w:w w:val="104"/>
        </w:rPr>
        <w:t>n</w:t>
      </w:r>
      <w:r>
        <w:rPr>
          <w:iCs/>
          <w:spacing w:val="-22"/>
          <w:w w:val="104"/>
        </w:rPr>
        <w:t xml:space="preserve"> </w:t>
      </w:r>
      <w:r>
        <w:rPr>
          <w:iCs/>
          <w:spacing w:val="-7"/>
          <w:w w:val="104"/>
        </w:rPr>
        <w:t>t</w:t>
      </w:r>
      <w:r>
        <w:rPr>
          <w:iCs/>
          <w:spacing w:val="-15"/>
          <w:w w:val="104"/>
        </w:rPr>
        <w:t>h</w:t>
      </w:r>
      <w:r>
        <w:rPr>
          <w:iCs/>
          <w:w w:val="104"/>
        </w:rPr>
        <w:t>e</w:t>
      </w:r>
      <w:r>
        <w:rPr>
          <w:iCs/>
          <w:spacing w:val="-2"/>
          <w:w w:val="104"/>
        </w:rPr>
        <w:t xml:space="preserve"> </w:t>
      </w:r>
      <w:r>
        <w:rPr>
          <w:iCs/>
          <w:spacing w:val="21"/>
          <w:w w:val="104"/>
        </w:rPr>
        <w:t>s</w:t>
      </w:r>
      <w:r>
        <w:rPr>
          <w:iCs/>
          <w:spacing w:val="-3"/>
          <w:w w:val="104"/>
        </w:rPr>
        <w:t>ee</w:t>
      </w:r>
      <w:r>
        <w:rPr>
          <w:iCs/>
          <w:spacing w:val="-11"/>
          <w:w w:val="104"/>
        </w:rPr>
        <w:t>d</w:t>
      </w:r>
      <w:r>
        <w:rPr>
          <w:iCs/>
          <w:w w:val="104"/>
        </w:rPr>
        <w:t>s</w:t>
      </w:r>
      <w:r>
        <w:rPr>
          <w:iCs/>
          <w:spacing w:val="21"/>
          <w:w w:val="104"/>
        </w:rPr>
        <w:t xml:space="preserve"> </w:t>
      </w:r>
      <w:r>
        <w:rPr>
          <w:iCs/>
          <w:spacing w:val="-5"/>
          <w:w w:val="104"/>
        </w:rPr>
        <w:t>a</w:t>
      </w:r>
      <w:r>
        <w:rPr>
          <w:iCs/>
          <w:spacing w:val="-17"/>
          <w:w w:val="104"/>
        </w:rPr>
        <w:t>n</w:t>
      </w:r>
      <w:r>
        <w:rPr>
          <w:iCs/>
          <w:w w:val="104"/>
        </w:rPr>
        <w:t>d</w:t>
      </w:r>
      <w:r>
        <w:rPr>
          <w:iCs/>
          <w:spacing w:val="-14"/>
          <w:w w:val="104"/>
        </w:rPr>
        <w:t xml:space="preserve"> </w:t>
      </w:r>
      <w:r>
        <w:rPr>
          <w:iCs/>
          <w:spacing w:val="9"/>
          <w:w w:val="104"/>
        </w:rPr>
        <w:t>c</w:t>
      </w:r>
      <w:r>
        <w:rPr>
          <w:iCs/>
          <w:spacing w:val="-3"/>
          <w:w w:val="104"/>
        </w:rPr>
        <w:t>o</w:t>
      </w:r>
      <w:r>
        <w:rPr>
          <w:iCs/>
          <w:spacing w:val="-15"/>
          <w:w w:val="104"/>
        </w:rPr>
        <w:t>u</w:t>
      </w:r>
      <w:r>
        <w:rPr>
          <w:iCs/>
          <w:spacing w:val="-17"/>
          <w:w w:val="104"/>
        </w:rPr>
        <w:t>n</w:t>
      </w:r>
      <w:r>
        <w:rPr>
          <w:iCs/>
          <w:w w:val="104"/>
        </w:rPr>
        <w:t>t</w:t>
      </w:r>
      <w:r>
        <w:rPr>
          <w:iCs/>
          <w:spacing w:val="-10"/>
          <w:w w:val="104"/>
        </w:rPr>
        <w:t xml:space="preserve"> </w:t>
      </w:r>
      <w:r>
        <w:rPr>
          <w:iCs/>
          <w:spacing w:val="-7"/>
          <w:w w:val="104"/>
        </w:rPr>
        <w:t>t</w:t>
      </w:r>
      <w:r>
        <w:rPr>
          <w:iCs/>
          <w:spacing w:val="-15"/>
          <w:w w:val="104"/>
        </w:rPr>
        <w:t>h</w:t>
      </w:r>
      <w:r>
        <w:rPr>
          <w:iCs/>
          <w:spacing w:val="-3"/>
          <w:w w:val="104"/>
        </w:rPr>
        <w:t>o</w:t>
      </w:r>
      <w:r>
        <w:rPr>
          <w:iCs/>
          <w:spacing w:val="21"/>
          <w:w w:val="104"/>
        </w:rPr>
        <w:t>s</w:t>
      </w:r>
      <w:r>
        <w:rPr>
          <w:iCs/>
          <w:w w:val="104"/>
        </w:rPr>
        <w:t>e</w:t>
      </w:r>
      <w:r>
        <w:rPr>
          <w:iCs/>
          <w:spacing w:val="-2"/>
          <w:w w:val="104"/>
        </w:rPr>
        <w:t xml:space="preserve"> </w:t>
      </w:r>
      <w:r>
        <w:rPr>
          <w:iCs/>
          <w:spacing w:val="-7"/>
          <w:w w:val="104"/>
        </w:rPr>
        <w:t>t</w:t>
      </w:r>
      <w:r>
        <w:rPr>
          <w:iCs/>
          <w:spacing w:val="-15"/>
          <w:w w:val="104"/>
        </w:rPr>
        <w:t>h</w:t>
      </w:r>
      <w:r>
        <w:rPr>
          <w:iCs/>
          <w:spacing w:val="-5"/>
          <w:w w:val="104"/>
        </w:rPr>
        <w:t>a</w:t>
      </w:r>
      <w:r>
        <w:rPr>
          <w:iCs/>
          <w:w w:val="104"/>
        </w:rPr>
        <w:t>t</w:t>
      </w:r>
      <w:r>
        <w:rPr>
          <w:iCs/>
          <w:w w:val="104"/>
        </w:rPr>
        <w:t xml:space="preserve"> would</w:t>
      </w:r>
      <w:r>
        <w:rPr>
          <w:iCs/>
          <w:spacing w:val="-10"/>
          <w:w w:val="104"/>
        </w:rPr>
        <w:t xml:space="preserve"> </w:t>
      </w:r>
      <w:r>
        <w:rPr>
          <w:iCs/>
          <w:spacing w:val="-15"/>
          <w:w w:val="104"/>
        </w:rPr>
        <w:t>h</w:t>
      </w:r>
      <w:r>
        <w:rPr>
          <w:iCs/>
          <w:spacing w:val="-5"/>
          <w:w w:val="104"/>
        </w:rPr>
        <w:t>a</w:t>
      </w:r>
      <w:r>
        <w:rPr>
          <w:iCs/>
          <w:spacing w:val="-16"/>
          <w:w w:val="104"/>
        </w:rPr>
        <w:t>v</w:t>
      </w:r>
      <w:r>
        <w:rPr>
          <w:iCs/>
          <w:w w:val="104"/>
        </w:rPr>
        <w:t>e</w:t>
      </w:r>
      <w:r>
        <w:rPr>
          <w:iCs/>
          <w:spacing w:val="-2"/>
          <w:w w:val="104"/>
        </w:rPr>
        <w:t xml:space="preserve"> </w:t>
      </w:r>
      <w:r>
        <w:rPr>
          <w:iCs/>
          <w:spacing w:val="7"/>
          <w:w w:val="104"/>
        </w:rPr>
        <w:t>g</w:t>
      </w:r>
      <w:r>
        <w:rPr>
          <w:iCs/>
          <w:spacing w:val="-3"/>
          <w:w w:val="104"/>
        </w:rPr>
        <w:t>e</w:t>
      </w:r>
      <w:r>
        <w:rPr>
          <w:iCs/>
          <w:spacing w:val="-23"/>
          <w:w w:val="104"/>
        </w:rPr>
        <w:t>r</w:t>
      </w:r>
      <w:r>
        <w:rPr>
          <w:iCs/>
          <w:spacing w:val="-15"/>
          <w:w w:val="104"/>
        </w:rPr>
        <w:t>m</w:t>
      </w:r>
      <w:r>
        <w:rPr>
          <w:iCs/>
          <w:spacing w:val="-13"/>
          <w:w w:val="104"/>
        </w:rPr>
        <w:t>i</w:t>
      </w:r>
      <w:r>
        <w:rPr>
          <w:iCs/>
          <w:spacing w:val="-17"/>
          <w:w w:val="104"/>
        </w:rPr>
        <w:t>n</w:t>
      </w:r>
      <w:r>
        <w:rPr>
          <w:iCs/>
          <w:spacing w:val="-5"/>
          <w:w w:val="104"/>
        </w:rPr>
        <w:t>a</w:t>
      </w:r>
      <w:r>
        <w:rPr>
          <w:iCs/>
          <w:spacing w:val="-7"/>
          <w:w w:val="104"/>
        </w:rPr>
        <w:t>t</w:t>
      </w:r>
      <w:r>
        <w:rPr>
          <w:iCs/>
          <w:spacing w:val="-3"/>
          <w:w w:val="104"/>
        </w:rPr>
        <w:t>e</w:t>
      </w:r>
      <w:r>
        <w:rPr>
          <w:iCs/>
          <w:w w:val="104"/>
        </w:rPr>
        <w:t>d</w:t>
      </w:r>
      <w:r>
        <w:rPr>
          <w:iCs/>
          <w:w w:val="110"/>
        </w:rPr>
        <w:t xml:space="preserve"> </w:t>
      </w:r>
      <w:r>
        <w:rPr>
          <w:iCs/>
          <w:spacing w:val="-5"/>
          <w:w w:val="104"/>
        </w:rPr>
        <w:t>a</w:t>
      </w:r>
      <w:r>
        <w:rPr>
          <w:iCs/>
          <w:spacing w:val="-17"/>
          <w:w w:val="104"/>
        </w:rPr>
        <w:t>n</w:t>
      </w:r>
      <w:r>
        <w:rPr>
          <w:iCs/>
          <w:w w:val="104"/>
        </w:rPr>
        <w:t>d</w:t>
      </w:r>
      <w:r>
        <w:rPr>
          <w:iCs/>
          <w:spacing w:val="-19"/>
          <w:w w:val="104"/>
        </w:rPr>
        <w:t xml:space="preserve"> </w:t>
      </w:r>
      <w:r>
        <w:rPr>
          <w:iCs/>
          <w:spacing w:val="-3"/>
          <w:w w:val="104"/>
        </w:rPr>
        <w:t>e</w:t>
      </w:r>
      <w:r>
        <w:rPr>
          <w:iCs/>
          <w:spacing w:val="-16"/>
          <w:w w:val="104"/>
        </w:rPr>
        <w:t>x</w:t>
      </w:r>
      <w:r>
        <w:rPr>
          <w:iCs/>
          <w:spacing w:val="-11"/>
          <w:w w:val="104"/>
        </w:rPr>
        <w:t>p</w:t>
      </w:r>
      <w:r>
        <w:rPr>
          <w:iCs/>
          <w:spacing w:val="-23"/>
          <w:w w:val="104"/>
        </w:rPr>
        <w:t>r</w:t>
      </w:r>
      <w:r>
        <w:rPr>
          <w:iCs/>
          <w:spacing w:val="-3"/>
          <w:w w:val="104"/>
        </w:rPr>
        <w:t>e</w:t>
      </w:r>
      <w:r>
        <w:rPr>
          <w:iCs/>
          <w:spacing w:val="21"/>
          <w:w w:val="104"/>
        </w:rPr>
        <w:t>s</w:t>
      </w:r>
      <w:r>
        <w:rPr>
          <w:iCs/>
          <w:w w:val="104"/>
        </w:rPr>
        <w:t>s</w:t>
      </w:r>
      <w:r>
        <w:rPr>
          <w:iCs/>
          <w:spacing w:val="13"/>
          <w:w w:val="104"/>
        </w:rPr>
        <w:t xml:space="preserve"> </w:t>
      </w:r>
      <w:r>
        <w:rPr>
          <w:iCs/>
          <w:spacing w:val="-7"/>
          <w:w w:val="104"/>
        </w:rPr>
        <w:t>t</w:t>
      </w:r>
      <w:r>
        <w:rPr>
          <w:iCs/>
          <w:spacing w:val="-15"/>
          <w:w w:val="104"/>
        </w:rPr>
        <w:t>h</w:t>
      </w:r>
      <w:r>
        <w:rPr>
          <w:iCs/>
          <w:spacing w:val="-3"/>
          <w:w w:val="104"/>
        </w:rPr>
        <w:t>e</w:t>
      </w:r>
      <w:r>
        <w:rPr>
          <w:iCs/>
          <w:w w:val="104"/>
        </w:rPr>
        <w:t>m</w:t>
      </w:r>
      <w:r>
        <w:rPr>
          <w:iCs/>
          <w:spacing w:val="-24"/>
          <w:w w:val="104"/>
        </w:rPr>
        <w:t xml:space="preserve"> </w:t>
      </w:r>
      <w:r>
        <w:rPr>
          <w:iCs/>
          <w:spacing w:val="-5"/>
          <w:w w:val="104"/>
        </w:rPr>
        <w:t>a</w:t>
      </w:r>
      <w:r>
        <w:rPr>
          <w:iCs/>
          <w:w w:val="104"/>
        </w:rPr>
        <w:t>s</w:t>
      </w:r>
      <w:r>
        <w:rPr>
          <w:iCs/>
          <w:spacing w:val="13"/>
          <w:w w:val="104"/>
        </w:rPr>
        <w:t xml:space="preserve"> </w:t>
      </w:r>
      <w:r>
        <w:rPr>
          <w:iCs/>
          <w:w w:val="104"/>
        </w:rPr>
        <w:t>a</w:t>
      </w:r>
      <w:r>
        <w:rPr>
          <w:iCs/>
          <w:spacing w:val="-10"/>
          <w:w w:val="104"/>
        </w:rPr>
        <w:t xml:space="preserve"> </w:t>
      </w:r>
      <w:r>
        <w:rPr>
          <w:iCs/>
          <w:spacing w:val="-11"/>
          <w:w w:val="104"/>
        </w:rPr>
        <w:t>p</w:t>
      </w:r>
      <w:r>
        <w:rPr>
          <w:iCs/>
          <w:spacing w:val="-3"/>
          <w:w w:val="104"/>
        </w:rPr>
        <w:t>e</w:t>
      </w:r>
      <w:r>
        <w:rPr>
          <w:iCs/>
          <w:spacing w:val="-23"/>
          <w:w w:val="104"/>
        </w:rPr>
        <w:t>r</w:t>
      </w:r>
      <w:r>
        <w:rPr>
          <w:iCs/>
          <w:spacing w:val="9"/>
          <w:w w:val="104"/>
        </w:rPr>
        <w:t>c</w:t>
      </w:r>
      <w:r>
        <w:rPr>
          <w:iCs/>
          <w:spacing w:val="-3"/>
          <w:w w:val="104"/>
        </w:rPr>
        <w:t>e</w:t>
      </w:r>
      <w:r>
        <w:rPr>
          <w:iCs/>
          <w:spacing w:val="-17"/>
          <w:w w:val="104"/>
        </w:rPr>
        <w:t>n</w:t>
      </w:r>
      <w:r>
        <w:rPr>
          <w:iCs/>
          <w:spacing w:val="-7"/>
          <w:w w:val="104"/>
        </w:rPr>
        <w:t>t</w:t>
      </w:r>
      <w:r>
        <w:rPr>
          <w:iCs/>
          <w:spacing w:val="-5"/>
          <w:w w:val="104"/>
        </w:rPr>
        <w:t>a</w:t>
      </w:r>
      <w:r>
        <w:rPr>
          <w:iCs/>
          <w:spacing w:val="7"/>
          <w:w w:val="104"/>
        </w:rPr>
        <w:t>g</w:t>
      </w:r>
      <w:r>
        <w:rPr>
          <w:iCs/>
          <w:w w:val="104"/>
        </w:rPr>
        <w:t>e</w:t>
      </w:r>
      <w:r>
        <w:rPr>
          <w:iCs/>
          <w:spacing w:val="-8"/>
          <w:w w:val="104"/>
        </w:rPr>
        <w:t xml:space="preserve"> </w:t>
      </w:r>
      <w:r>
        <w:rPr>
          <w:iCs/>
          <w:spacing w:val="-3"/>
          <w:w w:val="104"/>
        </w:rPr>
        <w:t>o</w:t>
      </w:r>
      <w:r>
        <w:rPr>
          <w:iCs/>
          <w:w w:val="104"/>
        </w:rPr>
        <w:t>f</w:t>
      </w:r>
      <w:r>
        <w:rPr>
          <w:iCs/>
          <w:spacing w:val="-13"/>
          <w:w w:val="104"/>
        </w:rPr>
        <w:t xml:space="preserve"> </w:t>
      </w:r>
      <w:r>
        <w:rPr>
          <w:iCs/>
          <w:spacing w:val="-7"/>
          <w:w w:val="104"/>
        </w:rPr>
        <w:t>t</w:t>
      </w:r>
      <w:r>
        <w:rPr>
          <w:iCs/>
          <w:spacing w:val="-15"/>
          <w:w w:val="104"/>
        </w:rPr>
        <w:t>h</w:t>
      </w:r>
      <w:r>
        <w:rPr>
          <w:iCs/>
          <w:w w:val="104"/>
        </w:rPr>
        <w:t>e</w:t>
      </w:r>
      <w:r>
        <w:rPr>
          <w:iCs/>
          <w:spacing w:val="-8"/>
          <w:w w:val="104"/>
        </w:rPr>
        <w:t xml:space="preserve"> </w:t>
      </w:r>
      <w:r>
        <w:rPr>
          <w:iCs/>
          <w:spacing w:val="-7"/>
          <w:w w:val="104"/>
        </w:rPr>
        <w:t>t</w:t>
      </w:r>
      <w:r>
        <w:rPr>
          <w:iCs/>
          <w:spacing w:val="-3"/>
          <w:w w:val="104"/>
        </w:rPr>
        <w:t>o</w:t>
      </w:r>
      <w:r>
        <w:rPr>
          <w:iCs/>
          <w:spacing w:val="-7"/>
          <w:w w:val="104"/>
        </w:rPr>
        <w:t>t</w:t>
      </w:r>
      <w:r>
        <w:rPr>
          <w:iCs/>
          <w:spacing w:val="-5"/>
          <w:w w:val="104"/>
        </w:rPr>
        <w:t>a</w:t>
      </w:r>
      <w:r>
        <w:rPr>
          <w:iCs/>
          <w:w w:val="104"/>
        </w:rPr>
        <w:t>l</w:t>
      </w:r>
      <w:r>
        <w:rPr>
          <w:iCs/>
          <w:spacing w:val="-22"/>
          <w:w w:val="104"/>
        </w:rPr>
        <w:t xml:space="preserve"> </w:t>
      </w:r>
      <w:r>
        <w:rPr>
          <w:iCs/>
          <w:spacing w:val="-22"/>
          <w:w w:val="104"/>
        </w:rPr>
        <w:t xml:space="preserve">number of </w:t>
      </w:r>
      <w:r>
        <w:rPr>
          <w:iCs/>
          <w:spacing w:val="21"/>
          <w:w w:val="104"/>
        </w:rPr>
        <w:t>s</w:t>
      </w:r>
      <w:r>
        <w:rPr>
          <w:iCs/>
          <w:spacing w:val="-3"/>
          <w:w w:val="104"/>
        </w:rPr>
        <w:t>ee</w:t>
      </w:r>
      <w:r>
        <w:rPr>
          <w:iCs/>
          <w:spacing w:val="-11"/>
          <w:w w:val="104"/>
        </w:rPr>
        <w:t>d</w:t>
      </w:r>
      <w:r>
        <w:rPr>
          <w:iCs/>
          <w:w w:val="104"/>
        </w:rPr>
        <w:t>s</w:t>
      </w:r>
      <w:r>
        <w:rPr>
          <w:iCs/>
          <w:spacing w:val="13"/>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spacing w:val="-3"/>
          <w:w w:val="104"/>
        </w:rPr>
        <w:t>e</w:t>
      </w:r>
      <w:r>
        <w:rPr>
          <w:iCs/>
          <w:spacing w:val="-11"/>
          <w:w w:val="104"/>
        </w:rPr>
        <w:t>d</w:t>
      </w:r>
      <w:r>
        <w:rPr>
          <w:iCs/>
          <w:w w:val="104"/>
        </w:rPr>
        <w:t>.</w:t>
      </w:r>
    </w:p>
    <w:p>
      <w:pPr>
        <w:pStyle w:val="style0"/>
        <w:kinsoku w:val="false"/>
        <w:overflowPunct w:val="false"/>
        <w:autoSpaceDE w:val="false"/>
        <w:autoSpaceDN w:val="false"/>
        <w:adjustRightInd w:val="false"/>
        <w:spacing w:after="0" w:lineRule="auto" w:line="360"/>
        <w:ind w:right="5117"/>
        <w:rPr>
          <w:rFonts w:ascii="Times New Roman" w:cs="Times New Roman" w:hAnsi="Times New Roman"/>
          <w:b/>
          <w:sz w:val="24"/>
          <w:szCs w:val="24"/>
        </w:rPr>
      </w:pPr>
      <w:r>
        <w:rPr>
          <w:rFonts w:ascii="Times New Roman" w:cs="Times New Roman" w:hAnsi="Times New Roman"/>
          <w:b/>
          <w:iCs/>
          <w:spacing w:val="-8"/>
          <w:w w:val="104"/>
          <w:sz w:val="24"/>
          <w:szCs w:val="24"/>
        </w:rPr>
        <w:t>N</w:t>
      </w:r>
      <w:r>
        <w:rPr>
          <w:rFonts w:ascii="Times New Roman" w:cs="Times New Roman" w:hAnsi="Times New Roman"/>
          <w:b/>
          <w:iCs/>
          <w:w w:val="104"/>
          <w:sz w:val="24"/>
          <w:szCs w:val="24"/>
        </w:rPr>
        <w:t>o</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e</w:t>
      </w:r>
      <w:r>
        <w:rPr>
          <w:rFonts w:ascii="Times New Roman" w:cs="Times New Roman" w:hAnsi="Times New Roman"/>
          <w:b/>
          <w:iCs/>
          <w:w w:val="104"/>
          <w:sz w:val="24"/>
          <w:szCs w:val="24"/>
        </w:rPr>
        <w:t>:</w:t>
      </w:r>
    </w:p>
    <w:p>
      <w:pPr>
        <w:pStyle w:val="style0"/>
        <w:kinsoku w:val="false"/>
        <w:overflowPunct w:val="false"/>
        <w:autoSpaceDE w:val="false"/>
        <w:autoSpaceDN w:val="false"/>
        <w:adjustRightInd w:val="false"/>
        <w:spacing w:after="0" w:lineRule="auto" w:line="360"/>
        <w:ind w:right="168"/>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7"/>
          <w:w w:val="110"/>
          <w:sz w:val="24"/>
          <w:szCs w:val="24"/>
        </w:rPr>
        <w:t xml:space="preserve"> </w:t>
      </w:r>
      <w:r>
        <w:rPr>
          <w:rFonts w:ascii="Times New Roman" w:cs="Times New Roman" w:hAnsi="Times New Roman"/>
          <w:iCs/>
          <w:spacing w:val="2"/>
          <w:w w:val="110"/>
          <w:sz w:val="24"/>
          <w:szCs w:val="24"/>
        </w:rPr>
        <w:t>6</w:t>
      </w:r>
      <w:r>
        <w:rPr>
          <w:rFonts w:ascii="Times New Roman" w:cs="Times New Roman" w:hAnsi="Times New Roman"/>
          <w:iCs/>
          <w:spacing w:val="2"/>
          <w:w w:val="110"/>
          <w:sz w:val="24"/>
          <w:szCs w:val="24"/>
        </w:rPr>
        <w:t>0</w:t>
      </w:r>
      <w:r>
        <w:rPr>
          <w:rFonts w:ascii="Times New Roman" w:cs="Times New Roman" w:hAnsi="Times New Roman"/>
          <w:iCs/>
          <w:spacing w:val="-42"/>
          <w:w w:val="110"/>
          <w:sz w:val="24"/>
          <w:szCs w:val="24"/>
        </w:rPr>
        <w:t>%</w:t>
      </w:r>
      <w:r>
        <w:rPr>
          <w:rFonts w:ascii="Times New Roman" w:cs="Times New Roman" w:hAnsi="Times New Roman"/>
          <w:iCs/>
          <w:w w:val="110"/>
          <w:sz w:val="24"/>
          <w:szCs w:val="24"/>
        </w:rPr>
        <w:t>,</w:t>
      </w:r>
      <w:r>
        <w:rPr>
          <w:rFonts w:ascii="Times New Roman" w:cs="Times New Roman" w:hAnsi="Times New Roman"/>
          <w:iCs/>
          <w:spacing w:val="-4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 xml:space="preserve">d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0"/>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11"/>
          <w:w w:val="110"/>
          <w:sz w:val="24"/>
          <w:szCs w:val="24"/>
        </w:rPr>
        <w:t xml:space="preserve"> 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p>
    <w:p>
      <w:pPr>
        <w:pStyle w:val="style0"/>
        <w:tabs>
          <w:tab w:val="left" w:leader="none" w:pos="1180"/>
        </w:tabs>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0"/>
        <w:tabs>
          <w:tab w:val="left" w:leader="none" w:pos="1180"/>
        </w:tabs>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 xml:space="preserve">ii) </w:t>
      </w:r>
      <w:r>
        <w:rPr>
          <w:rFonts w:ascii="Times New Roman" w:cs="Times New Roman" w:hAnsi="Times New Roman"/>
          <w:iCs/>
          <w:spacing w:val="-2"/>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0"/>
          <w:w w:val="110"/>
          <w:sz w:val="24"/>
          <w:szCs w:val="24"/>
        </w:rPr>
        <w:t>l</w:t>
      </w:r>
      <w:r>
        <w:rPr>
          <w:rFonts w:ascii="Times New Roman" w:cs="Times New Roman" w:hAnsi="Times New Roman"/>
          <w:iCs/>
          <w:spacing w:val="-2"/>
          <w:w w:val="110"/>
          <w:sz w:val="24"/>
          <w:szCs w:val="24"/>
        </w:rPr>
        <w:t>a</w:t>
      </w:r>
      <w:r>
        <w:rPr>
          <w:rFonts w:ascii="Times New Roman" w:cs="Times New Roman" w:hAnsi="Times New Roman"/>
          <w:iCs/>
          <w:spacing w:val="12"/>
          <w:w w:val="110"/>
          <w:sz w:val="24"/>
          <w:szCs w:val="24"/>
        </w:rPr>
        <w:t>c</w:t>
      </w:r>
      <w:r>
        <w:rPr>
          <w:rFonts w:ascii="Times New Roman" w:cs="Times New Roman" w:hAnsi="Times New Roman"/>
          <w:iCs/>
          <w:spacing w:val="-16"/>
          <w:w w:val="110"/>
          <w:sz w:val="24"/>
          <w:szCs w:val="24"/>
        </w:rPr>
        <w:t>k</w:t>
      </w:r>
      <w:r>
        <w:rPr>
          <w:rFonts w:ascii="Times New Roman" w:cs="Times New Roman" w:hAnsi="Times New Roman"/>
          <w:iCs/>
          <w:w w:val="110"/>
          <w:sz w:val="24"/>
          <w:szCs w:val="24"/>
        </w:rPr>
        <w:t>on</w:t>
      </w:r>
      <w:r>
        <w:rPr>
          <w:rFonts w:ascii="Times New Roman" w:cs="Times New Roman" w:hAnsi="Times New Roman"/>
          <w:iCs/>
          <w:spacing w:val="-36"/>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spacing w:val="12"/>
          <w:w w:val="110"/>
          <w:sz w:val="24"/>
          <w:szCs w:val="24"/>
        </w:rPr>
        <w:t>c</w:t>
      </w:r>
      <w:r>
        <w:rPr>
          <w:rFonts w:ascii="Times New Roman" w:cs="Times New Roman" w:hAnsi="Times New Roman"/>
          <w:iCs/>
          <w:spacing w:val="-14"/>
          <w:w w:val="110"/>
          <w:sz w:val="24"/>
          <w:szCs w:val="24"/>
        </w:rPr>
        <w:t>h</w:t>
      </w:r>
      <w:r>
        <w:rPr>
          <w:rFonts w:ascii="Times New Roman" w:cs="Times New Roman" w:hAnsi="Times New Roman"/>
          <w:iCs/>
          <w:spacing w:val="-16"/>
          <w:w w:val="110"/>
          <w:sz w:val="24"/>
          <w:szCs w:val="24"/>
        </w:rPr>
        <w:t>n</w:t>
      </w:r>
      <w:r>
        <w:rPr>
          <w:rFonts w:ascii="Times New Roman" w:cs="Times New Roman" w:hAnsi="Times New Roman"/>
          <w:iCs/>
          <w:spacing w:val="-12"/>
          <w:w w:val="110"/>
          <w:sz w:val="24"/>
          <w:szCs w:val="24"/>
        </w:rPr>
        <w:t>i</w:t>
      </w:r>
      <w:r>
        <w:rPr>
          <w:rFonts w:ascii="Times New Roman" w:cs="Times New Roman" w:hAnsi="Times New Roman"/>
          <w:iCs/>
          <w:spacing w:val="-9"/>
          <w:w w:val="110"/>
          <w:sz w:val="24"/>
          <w:szCs w:val="24"/>
        </w:rPr>
        <w:t>q</w:t>
      </w:r>
      <w:r>
        <w:rPr>
          <w:rFonts w:ascii="Times New Roman" w:cs="Times New Roman" w:hAnsi="Times New Roman"/>
          <w:iCs/>
          <w:spacing w:val="-14"/>
          <w:w w:val="110"/>
          <w:sz w:val="24"/>
          <w:szCs w:val="24"/>
        </w:rPr>
        <w:t>u</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w:t>
      </w:r>
      <w:r>
        <w:rPr>
          <w:rFonts w:ascii="Times New Roman" w:cs="Times New Roman" w:hAnsi="Times New Roman"/>
          <w:iCs/>
          <w:spacing w:val="7"/>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spacing w:val="-6"/>
          <w:w w:val="110"/>
          <w:sz w:val="24"/>
          <w:szCs w:val="24"/>
        </w:rPr>
        <w:t>t</w:t>
      </w:r>
      <w:r>
        <w:rPr>
          <w:rFonts w:ascii="Times New Roman" w:cs="Times New Roman" w:hAnsi="Times New Roman"/>
          <w:iCs/>
          <w:spacing w:val="-22"/>
          <w:w w:val="110"/>
          <w:sz w:val="24"/>
          <w:szCs w:val="24"/>
        </w:rPr>
        <w:t>r</w:t>
      </w:r>
      <w:r>
        <w:rPr>
          <w:rFonts w:ascii="Times New Roman" w:cs="Times New Roman" w:hAnsi="Times New Roman"/>
          <w:iCs/>
          <w:spacing w:val="-2"/>
          <w:w w:val="110"/>
          <w:sz w:val="24"/>
          <w:szCs w:val="24"/>
        </w:rPr>
        <w:t>a</w:t>
      </w:r>
      <w:r>
        <w:rPr>
          <w:rFonts w:ascii="Times New Roman" w:cs="Times New Roman" w:hAnsi="Times New Roman"/>
          <w:iCs/>
          <w:spacing w:val="2"/>
          <w:w w:val="110"/>
          <w:sz w:val="24"/>
          <w:szCs w:val="24"/>
        </w:rPr>
        <w:t>z</w:t>
      </w:r>
      <w:r>
        <w:rPr>
          <w:rFonts w:ascii="Times New Roman" w:cs="Times New Roman" w:hAnsi="Times New Roman"/>
          <w:iCs/>
          <w:w w:val="110"/>
          <w:sz w:val="24"/>
          <w:szCs w:val="24"/>
        </w:rPr>
        <w:t>o</w:t>
      </w:r>
      <w:r>
        <w:rPr>
          <w:rFonts w:ascii="Times New Roman" w:cs="Times New Roman" w:hAnsi="Times New Roman"/>
          <w:iCs/>
          <w:spacing w:val="-10"/>
          <w:w w:val="110"/>
          <w:sz w:val="24"/>
          <w:szCs w:val="24"/>
        </w:rPr>
        <w:t>l</w:t>
      </w:r>
      <w:r>
        <w:rPr>
          <w:rFonts w:ascii="Times New Roman" w:cs="Times New Roman" w:hAnsi="Times New Roman"/>
          <w:iCs/>
          <w:spacing w:val="-12"/>
          <w:w w:val="110"/>
          <w:sz w:val="24"/>
          <w:szCs w:val="24"/>
        </w:rPr>
        <w:t>i</w:t>
      </w:r>
      <w:r>
        <w:rPr>
          <w:rFonts w:ascii="Times New Roman" w:cs="Times New Roman" w:hAnsi="Times New Roman"/>
          <w:iCs/>
          <w:spacing w:val="-14"/>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3"/>
          <w:w w:val="110"/>
          <w:sz w:val="24"/>
          <w:szCs w:val="24"/>
        </w:rPr>
        <w:t xml:space="preserve"> </w:t>
      </w:r>
      <w:r>
        <w:rPr>
          <w:rFonts w:ascii="Times New Roman" w:cs="Times New Roman" w:hAnsi="Times New Roman"/>
          <w:iCs/>
          <w:w w:val="110"/>
          <w:sz w:val="24"/>
          <w:szCs w:val="24"/>
        </w:rPr>
        <w:t>s</w:t>
      </w:r>
      <w:r>
        <w:rPr>
          <w:rFonts w:ascii="Times New Roman" w:cs="Times New Roman" w:hAnsi="Times New Roman"/>
          <w:iCs/>
          <w:spacing w:val="-56"/>
          <w:w w:val="110"/>
          <w:sz w:val="24"/>
          <w:szCs w:val="24"/>
        </w:rPr>
        <w:t xml:space="preserve"> </w:t>
      </w:r>
      <w:r>
        <w:rPr>
          <w:rFonts w:ascii="Times New Roman" w:cs="Times New Roman" w:hAnsi="Times New Roman"/>
          <w:iCs/>
          <w:spacing w:val="-2"/>
          <w:w w:val="110"/>
          <w:sz w:val="24"/>
          <w:szCs w:val="24"/>
        </w:rPr>
        <w:t>a</w:t>
      </w:r>
      <w:r>
        <w:rPr>
          <w:rFonts w:ascii="Times New Roman" w:cs="Times New Roman" w:hAnsi="Times New Roman"/>
          <w:iCs/>
          <w:spacing w:val="-10"/>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4"/>
          <w:w w:val="110"/>
          <w:sz w:val="24"/>
          <w:szCs w:val="24"/>
        </w:rPr>
        <w:t>m</w:t>
      </w:r>
      <w:r>
        <w:rPr>
          <w:rFonts w:ascii="Times New Roman" w:cs="Times New Roman" w:hAnsi="Times New Roman"/>
          <w:iCs/>
          <w:spacing w:val="1"/>
          <w:w w:val="110"/>
          <w:sz w:val="24"/>
          <w:szCs w:val="24"/>
        </w:rPr>
        <w:t>e</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180"/>
        <w:rPr>
          <w:rFonts w:ascii="Times New Roman" w:cs="Times New Roman" w:hAnsi="Times New Roman"/>
          <w:sz w:val="24"/>
          <w:szCs w:val="24"/>
        </w:rPr>
      </w:pPr>
      <w:r>
        <w:rPr>
          <w:rFonts w:ascii="Times New Roman" w:cs="Times New Roman" w:hAnsi="Times New Roman"/>
          <w:iCs/>
          <w:spacing w:val="-12"/>
          <w:w w:val="110"/>
          <w:sz w:val="24"/>
          <w:szCs w:val="24"/>
        </w:rPr>
        <w:t>M</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spacing w:val="-22"/>
          <w:w w:val="110"/>
          <w:sz w:val="24"/>
          <w:szCs w:val="24"/>
        </w:rPr>
        <w:t>r</w:t>
      </w:r>
      <w:r>
        <w:rPr>
          <w:rFonts w:ascii="Times New Roman" w:cs="Times New Roman" w:hAnsi="Times New Roman"/>
          <w:iCs/>
          <w:spacing w:val="-12"/>
          <w:w w:val="110"/>
          <w:sz w:val="24"/>
          <w:szCs w:val="24"/>
        </w:rPr>
        <w:t>i</w:t>
      </w:r>
      <w:r>
        <w:rPr>
          <w:rFonts w:ascii="Times New Roman" w:cs="Times New Roman" w:hAnsi="Times New Roman"/>
          <w:iCs/>
          <w:spacing w:val="-2"/>
          <w:w w:val="110"/>
          <w:sz w:val="24"/>
          <w:szCs w:val="24"/>
        </w:rPr>
        <w:t>a</w:t>
      </w:r>
      <w:r>
        <w:rPr>
          <w:rFonts w:ascii="Times New Roman" w:cs="Times New Roman" w:hAnsi="Times New Roman"/>
          <w:iCs/>
          <w:spacing w:val="-10"/>
          <w:w w:val="110"/>
          <w:sz w:val="24"/>
          <w:szCs w:val="24"/>
        </w:rPr>
        <w:t>l</w:t>
      </w:r>
      <w:r>
        <w:rPr>
          <w:rFonts w:ascii="Times New Roman" w:cs="Times New Roman" w:hAnsi="Times New Roman"/>
          <w:iCs/>
          <w:w w:val="110"/>
          <w:sz w:val="24"/>
          <w:szCs w:val="24"/>
        </w:rPr>
        <w:t>s</w:t>
      </w:r>
      <w:r>
        <w:rPr>
          <w:rFonts w:ascii="Times New Roman" w:cs="Times New Roman" w:hAnsi="Times New Roman"/>
          <w:sz w:val="24"/>
          <w:szCs w:val="24"/>
        </w:rPr>
        <w:t>:</w:t>
      </w:r>
    </w:p>
    <w:p>
      <w:pPr>
        <w:pStyle w:val="style0"/>
        <w:numPr>
          <w:ilvl w:val="2"/>
          <w:numId w:val="5"/>
        </w:numPr>
        <w:tabs>
          <w:tab w:val="left" w:leader="none" w:pos="1900"/>
        </w:tabs>
        <w:kinsoku w:val="false"/>
        <w:overflowPunct w:val="false"/>
        <w:autoSpaceDE w:val="false"/>
        <w:autoSpaceDN w:val="false"/>
        <w:adjustRightInd w:val="false"/>
        <w:spacing w:after="0" w:lineRule="auto" w:line="360"/>
        <w:ind w:left="1540" w:right="6502" w:firstLine="0"/>
        <w:rPr>
          <w:rFonts w:ascii="Times New Roman" w:cs="Times New Roman" w:hAnsi="Times New Roman"/>
          <w:sz w:val="24"/>
          <w:szCs w:val="24"/>
        </w:rPr>
      </w:pPr>
      <w:r>
        <w:rPr>
          <w:rFonts w:ascii="Times New Roman" w:cs="Times New Roman" w:hAnsi="Times New Roman"/>
          <w:iCs/>
          <w:spacing w:val="22"/>
          <w:sz w:val="24"/>
          <w:szCs w:val="24"/>
        </w:rPr>
        <w:t>S</w:t>
      </w:r>
      <w:r>
        <w:rPr>
          <w:rFonts w:ascii="Times New Roman" w:cs="Times New Roman" w:hAnsi="Times New Roman"/>
          <w:iCs/>
          <w:spacing w:val="-3"/>
          <w:sz w:val="24"/>
          <w:szCs w:val="24"/>
        </w:rPr>
        <w:t>ee</w:t>
      </w:r>
      <w:r>
        <w:rPr>
          <w:rFonts w:ascii="Times New Roman" w:cs="Times New Roman" w:hAnsi="Times New Roman"/>
          <w:iCs/>
          <w:sz w:val="24"/>
          <w:szCs w:val="24"/>
        </w:rPr>
        <w:t>d</w:t>
      </w:r>
      <w:r>
        <w:rPr>
          <w:rFonts w:ascii="Times New Roman" w:cs="Times New Roman" w:hAnsi="Times New Roman"/>
          <w:iCs/>
          <w:spacing w:val="-18"/>
          <w:sz w:val="24"/>
          <w:szCs w:val="24"/>
        </w:rPr>
        <w:t xml:space="preserve"> </w:t>
      </w:r>
      <w:r>
        <w:rPr>
          <w:rFonts w:ascii="Times New Roman" w:cs="Times New Roman" w:hAnsi="Times New Roman"/>
          <w:iCs/>
          <w:spacing w:val="-11"/>
          <w:sz w:val="24"/>
          <w:szCs w:val="24"/>
        </w:rPr>
        <w:t>l</w:t>
      </w:r>
      <w:r>
        <w:rPr>
          <w:rFonts w:ascii="Times New Roman" w:cs="Times New Roman" w:hAnsi="Times New Roman"/>
          <w:iCs/>
          <w:spacing w:val="-2"/>
          <w:sz w:val="24"/>
          <w:szCs w:val="24"/>
        </w:rPr>
        <w:t>o</w:t>
      </w:r>
      <w:r>
        <w:rPr>
          <w:rFonts w:ascii="Times New Roman" w:cs="Times New Roman" w:hAnsi="Times New Roman"/>
          <w:iCs/>
          <w:spacing w:val="-7"/>
          <w:sz w:val="24"/>
          <w:szCs w:val="24"/>
        </w:rPr>
        <w:t>t</w:t>
      </w:r>
      <w:r>
        <w:rPr>
          <w:rFonts w:ascii="Times New Roman" w:cs="Times New Roman" w:hAnsi="Times New Roman"/>
          <w:iCs/>
          <w:sz w:val="24"/>
          <w:szCs w:val="24"/>
        </w:rPr>
        <w:t>.</w:t>
      </w:r>
      <w:r>
        <w:rPr>
          <w:rFonts w:ascii="Times New Roman" w:cs="Times New Roman" w:hAnsi="Times New Roman"/>
          <w:iCs/>
          <w:w w:val="89"/>
          <w:sz w:val="24"/>
          <w:szCs w:val="24"/>
        </w:rPr>
        <w:t xml:space="preserve"> </w:t>
      </w:r>
      <w:r>
        <w:rPr>
          <w:rFonts w:ascii="Times New Roman" w:cs="Times New Roman" w:hAnsi="Times New Roman"/>
          <w:iCs/>
          <w:w w:val="104"/>
          <w:sz w:val="24"/>
          <w:szCs w:val="24"/>
        </w:rPr>
        <w:t xml:space="preserve">o  </w:t>
      </w:r>
      <w:r>
        <w:rPr>
          <w:rFonts w:ascii="Times New Roman" w:cs="Times New Roman" w:hAnsi="Times New Roman"/>
          <w:iCs/>
          <w:spacing w:val="37"/>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i</w:t>
      </w:r>
      <w:r>
        <w:rPr>
          <w:rFonts w:ascii="Times New Roman" w:cs="Times New Roman" w:hAnsi="Times New Roman"/>
          <w:iCs/>
          <w:spacing w:val="-22"/>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h</w:t>
      </w:r>
    </w:p>
    <w:p>
      <w:pPr>
        <w:pStyle w:val="style0"/>
        <w:numPr>
          <w:ilvl w:val="2"/>
          <w:numId w:val="5"/>
        </w:numPr>
        <w:tabs>
          <w:tab w:val="left" w:leader="none" w:pos="1900"/>
        </w:tabs>
        <w:kinsoku w:val="false"/>
        <w:overflowPunct w:val="false"/>
        <w:autoSpaceDE w:val="false"/>
        <w:autoSpaceDN w:val="false"/>
        <w:adjustRightInd w:val="false"/>
        <w:spacing w:before="5" w:after="0" w:lineRule="auto" w:line="360"/>
        <w:ind w:left="190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
          <w:w w:val="110"/>
          <w:sz w:val="24"/>
          <w:szCs w:val="24"/>
        </w:rPr>
        <w:t>z</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 xml:space="preserve"> (0.1%)</w:t>
      </w:r>
    </w:p>
    <w:p>
      <w:pPr>
        <w:pStyle w:val="style0"/>
        <w:numPr>
          <w:ilvl w:val="2"/>
          <w:numId w:val="5"/>
        </w:numPr>
        <w:tabs>
          <w:tab w:val="left" w:leader="none" w:pos="1900"/>
        </w:tabs>
        <w:kinsoku w:val="false"/>
        <w:overflowPunct w:val="false"/>
        <w:autoSpaceDE w:val="false"/>
        <w:autoSpaceDN w:val="false"/>
        <w:adjustRightInd w:val="false"/>
        <w:spacing w:before="5" w:after="0" w:lineRule="auto" w:line="360"/>
        <w:ind w:left="1900"/>
        <w:rPr>
          <w:rFonts w:ascii="Times New Roman" w:cs="Times New Roman" w:hAnsi="Times New Roman"/>
          <w:sz w:val="24"/>
          <w:szCs w:val="24"/>
        </w:rPr>
      </w:pPr>
      <w:r>
        <w:rPr>
          <w:rFonts w:ascii="Times New Roman" w:cs="Times New Roman" w:hAnsi="Times New Roman"/>
          <w:iCs/>
          <w:w w:val="110"/>
          <w:sz w:val="24"/>
          <w:szCs w:val="24"/>
        </w:rPr>
        <w:t>Razor blade</w:t>
      </w:r>
    </w:p>
    <w:p>
      <w:pPr>
        <w:pStyle w:val="style0"/>
        <w:kinsoku w:val="false"/>
        <w:overflowPunct w:val="false"/>
        <w:autoSpaceDE w:val="false"/>
        <w:autoSpaceDN w:val="false"/>
        <w:adjustRightInd w:val="false"/>
        <w:spacing w:before="23" w:after="0" w:lineRule="auto" w:line="360"/>
        <w:rPr>
          <w:rFonts w:ascii="Times New Roman" w:cs="Times New Roman" w:hAnsi="Times New Roman"/>
          <w:b/>
          <w:sz w:val="24"/>
          <w:szCs w:val="24"/>
          <w:u w:val="single"/>
        </w:rPr>
      </w:pPr>
      <w:r>
        <w:rPr>
          <w:rFonts w:ascii="Times New Roman" w:cs="Times New Roman" w:hAnsi="Times New Roman"/>
          <w:b/>
          <w:iCs/>
          <w:spacing w:val="12"/>
          <w:w w:val="104"/>
          <w:sz w:val="24"/>
          <w:szCs w:val="24"/>
          <w:u w:val="single"/>
        </w:rPr>
        <w:t>P</w:t>
      </w:r>
      <w:r>
        <w:rPr>
          <w:rFonts w:ascii="Times New Roman" w:cs="Times New Roman" w:hAnsi="Times New Roman"/>
          <w:b/>
          <w:iCs/>
          <w:spacing w:val="-21"/>
          <w:w w:val="104"/>
          <w:sz w:val="24"/>
          <w:szCs w:val="24"/>
          <w:u w:val="single"/>
        </w:rPr>
        <w:t>r</w:t>
      </w:r>
      <w:r>
        <w:rPr>
          <w:rFonts w:ascii="Times New Roman" w:cs="Times New Roman" w:hAnsi="Times New Roman"/>
          <w:b/>
          <w:iCs/>
          <w:w w:val="104"/>
          <w:sz w:val="24"/>
          <w:szCs w:val="24"/>
          <w:u w:val="single"/>
        </w:rPr>
        <w:t>o</w:t>
      </w:r>
      <w:r>
        <w:rPr>
          <w:rFonts w:ascii="Times New Roman" w:cs="Times New Roman" w:hAnsi="Times New Roman"/>
          <w:b/>
          <w:iCs/>
          <w:spacing w:val="11"/>
          <w:w w:val="104"/>
          <w:sz w:val="24"/>
          <w:szCs w:val="24"/>
          <w:u w:val="single"/>
        </w:rPr>
        <w:t>c</w:t>
      </w:r>
      <w:r>
        <w:rPr>
          <w:rFonts w:ascii="Times New Roman" w:cs="Times New Roman" w:hAnsi="Times New Roman"/>
          <w:b/>
          <w:iCs/>
          <w:spacing w:val="1"/>
          <w:w w:val="104"/>
          <w:sz w:val="24"/>
          <w:szCs w:val="24"/>
          <w:u w:val="single"/>
        </w:rPr>
        <w:t>e</w:t>
      </w:r>
      <w:r>
        <w:rPr>
          <w:rFonts w:ascii="Times New Roman" w:cs="Times New Roman" w:hAnsi="Times New Roman"/>
          <w:b/>
          <w:iCs/>
          <w:spacing w:val="-9"/>
          <w:w w:val="104"/>
          <w:sz w:val="24"/>
          <w:szCs w:val="24"/>
          <w:u w:val="single"/>
        </w:rPr>
        <w:t>d</w:t>
      </w:r>
      <w:r>
        <w:rPr>
          <w:rFonts w:ascii="Times New Roman" w:cs="Times New Roman" w:hAnsi="Times New Roman"/>
          <w:b/>
          <w:iCs/>
          <w:spacing w:val="-13"/>
          <w:w w:val="104"/>
          <w:sz w:val="24"/>
          <w:szCs w:val="24"/>
          <w:u w:val="single"/>
        </w:rPr>
        <w:t>u</w:t>
      </w:r>
      <w:r>
        <w:rPr>
          <w:rFonts w:ascii="Times New Roman" w:cs="Times New Roman" w:hAnsi="Times New Roman"/>
          <w:b/>
          <w:iCs/>
          <w:spacing w:val="-21"/>
          <w:w w:val="104"/>
          <w:sz w:val="24"/>
          <w:szCs w:val="24"/>
          <w:u w:val="single"/>
        </w:rPr>
        <w:t>r</w:t>
      </w:r>
      <w:r>
        <w:rPr>
          <w:rFonts w:ascii="Times New Roman" w:cs="Times New Roman" w:hAnsi="Times New Roman"/>
          <w:b/>
          <w:iCs/>
          <w:w w:val="104"/>
          <w:sz w:val="24"/>
          <w:szCs w:val="24"/>
          <w:u w:val="single"/>
        </w:rPr>
        <w:t>e</w:t>
      </w:r>
    </w:p>
    <w:p>
      <w:pPr>
        <w:pStyle w:val="style179"/>
        <w:numPr>
          <w:ilvl w:val="0"/>
          <w:numId w:val="30"/>
        </w:numPr>
        <w:tabs>
          <w:tab w:val="left" w:leader="none" w:pos="820"/>
        </w:tabs>
        <w:kinsoku w:val="false"/>
        <w:overflowPunct w:val="false"/>
        <w:spacing w:lineRule="auto" w:line="360"/>
        <w:rPr/>
      </w:pPr>
      <w:r>
        <w:rPr>
          <w:iCs/>
          <w:w w:val="104"/>
        </w:rPr>
        <w:t>A</w:t>
      </w:r>
      <w:r>
        <w:rPr>
          <w:iCs/>
          <w:spacing w:val="-7"/>
          <w:w w:val="104"/>
        </w:rPr>
        <w:t xml:space="preserve"> </w:t>
      </w:r>
      <w:r>
        <w:rPr>
          <w:iCs/>
          <w:spacing w:val="9"/>
          <w:w w:val="104"/>
        </w:rPr>
        <w:t>c</w:t>
      </w:r>
      <w:r>
        <w:rPr>
          <w:iCs/>
          <w:spacing w:val="-3"/>
          <w:w w:val="104"/>
        </w:rPr>
        <w:t>o</w:t>
      </w:r>
      <w:r>
        <w:rPr>
          <w:iCs/>
          <w:spacing w:val="-15"/>
          <w:w w:val="104"/>
        </w:rPr>
        <w:t>u</w:t>
      </w:r>
      <w:r>
        <w:rPr>
          <w:iCs/>
          <w:spacing w:val="-17"/>
          <w:w w:val="104"/>
        </w:rPr>
        <w:t>n</w:t>
      </w:r>
      <w:r>
        <w:rPr>
          <w:iCs/>
          <w:spacing w:val="-7"/>
          <w:w w:val="104"/>
        </w:rPr>
        <w:t>t</w:t>
      </w:r>
      <w:r>
        <w:rPr>
          <w:iCs/>
          <w:spacing w:val="-3"/>
          <w:w w:val="104"/>
        </w:rPr>
        <w:t>e</w:t>
      </w:r>
      <w:r>
        <w:rPr>
          <w:iCs/>
          <w:w w:val="104"/>
        </w:rPr>
        <w:t>d</w:t>
      </w:r>
      <w:r>
        <w:rPr>
          <w:iCs/>
          <w:spacing w:val="-8"/>
          <w:w w:val="104"/>
        </w:rPr>
        <w:t xml:space="preserve"> </w:t>
      </w:r>
      <w:r>
        <w:rPr>
          <w:iCs/>
          <w:spacing w:val="-17"/>
          <w:w w:val="104"/>
        </w:rPr>
        <w:t>n</w:t>
      </w:r>
      <w:r>
        <w:rPr>
          <w:iCs/>
          <w:spacing w:val="-15"/>
          <w:w w:val="104"/>
        </w:rPr>
        <w:t>um</w:t>
      </w:r>
      <w:r>
        <w:rPr>
          <w:iCs/>
          <w:spacing w:val="-11"/>
          <w:w w:val="104"/>
        </w:rPr>
        <w:t>b</w:t>
      </w:r>
      <w:r>
        <w:rPr>
          <w:iCs/>
          <w:spacing w:val="-3"/>
          <w:w w:val="104"/>
        </w:rPr>
        <w:t>e</w:t>
      </w:r>
      <w:r>
        <w:rPr>
          <w:iCs/>
          <w:w w:val="104"/>
        </w:rPr>
        <w:t>r</w:t>
      </w:r>
      <w:r>
        <w:rPr>
          <w:iCs/>
          <w:spacing w:val="-32"/>
          <w:w w:val="104"/>
        </w:rPr>
        <w:t xml:space="preserve"> </w:t>
      </w:r>
      <w:r>
        <w:rPr>
          <w:iCs/>
          <w:spacing w:val="-3"/>
          <w:w w:val="104"/>
        </w:rPr>
        <w:t>o</w:t>
      </w:r>
      <w:r>
        <w:rPr>
          <w:iCs/>
          <w:w w:val="104"/>
        </w:rPr>
        <w:t>f</w:t>
      </w:r>
      <w:r>
        <w:rPr>
          <w:iCs/>
          <w:spacing w:val="-1"/>
          <w:w w:val="104"/>
        </w:rPr>
        <w:t xml:space="preserve"> </w:t>
      </w:r>
      <w:r>
        <w:rPr>
          <w:iCs/>
          <w:spacing w:val="21"/>
          <w:w w:val="104"/>
        </w:rPr>
        <w:t>s</w:t>
      </w:r>
      <w:r>
        <w:rPr>
          <w:iCs/>
          <w:spacing w:val="-3"/>
          <w:w w:val="104"/>
        </w:rPr>
        <w:t>ee</w:t>
      </w:r>
      <w:r>
        <w:rPr>
          <w:iCs/>
          <w:spacing w:val="-11"/>
          <w:w w:val="104"/>
        </w:rPr>
        <w:t>d</w:t>
      </w:r>
      <w:r>
        <w:rPr>
          <w:iCs/>
          <w:w w:val="104"/>
        </w:rPr>
        <w:t>s</w:t>
      </w:r>
      <w:r>
        <w:rPr>
          <w:iCs/>
          <w:spacing w:val="29"/>
          <w:w w:val="104"/>
        </w:rPr>
        <w:t xml:space="preserve"> </w:t>
      </w:r>
      <w:r>
        <w:rPr>
          <w:iCs/>
          <w:spacing w:val="-5"/>
          <w:w w:val="104"/>
        </w:rPr>
        <w:t>a</w:t>
      </w:r>
      <w:r>
        <w:rPr>
          <w:iCs/>
          <w:spacing w:val="-23"/>
          <w:w w:val="104"/>
        </w:rPr>
        <w:t>r</w:t>
      </w:r>
      <w:r>
        <w:rPr>
          <w:iCs/>
          <w:w w:val="104"/>
        </w:rPr>
        <w:t>e</w:t>
      </w:r>
      <w:r>
        <w:rPr>
          <w:iCs/>
          <w:spacing w:val="4"/>
          <w:w w:val="104"/>
        </w:rPr>
        <w:t xml:space="preserve"> </w:t>
      </w:r>
      <w:r>
        <w:rPr>
          <w:iCs/>
          <w:spacing w:val="21"/>
          <w:w w:val="104"/>
        </w:rPr>
        <w:t>s</w:t>
      </w:r>
      <w:r>
        <w:rPr>
          <w:iCs/>
          <w:spacing w:val="-3"/>
          <w:w w:val="104"/>
        </w:rPr>
        <w:t>o</w:t>
      </w:r>
      <w:r>
        <w:rPr>
          <w:iCs/>
          <w:spacing w:val="-5"/>
          <w:w w:val="104"/>
        </w:rPr>
        <w:t>a</w:t>
      </w:r>
      <w:r>
        <w:rPr>
          <w:iCs/>
          <w:spacing w:val="-17"/>
          <w:w w:val="104"/>
        </w:rPr>
        <w:t>k</w:t>
      </w:r>
      <w:r>
        <w:rPr>
          <w:iCs/>
          <w:spacing w:val="-3"/>
          <w:w w:val="104"/>
        </w:rPr>
        <w:t>e</w:t>
      </w:r>
      <w:r>
        <w:rPr>
          <w:iCs/>
          <w:w w:val="104"/>
        </w:rPr>
        <w:t>d</w:t>
      </w:r>
      <w:r>
        <w:rPr>
          <w:iCs/>
          <w:spacing w:val="-8"/>
          <w:w w:val="104"/>
        </w:rPr>
        <w:t xml:space="preserve"> </w:t>
      </w:r>
      <w:r>
        <w:rPr>
          <w:iCs/>
          <w:spacing w:val="-13"/>
          <w:w w:val="104"/>
        </w:rPr>
        <w:t>i</w:t>
      </w:r>
      <w:r>
        <w:rPr>
          <w:iCs/>
          <w:w w:val="104"/>
        </w:rPr>
        <w:t>n</w:t>
      </w:r>
      <w:r>
        <w:rPr>
          <w:iCs/>
          <w:spacing w:val="-18"/>
          <w:w w:val="104"/>
        </w:rPr>
        <w:t xml:space="preserve"> </w:t>
      </w:r>
      <w:r>
        <w:rPr>
          <w:iCs/>
          <w:w w:val="104"/>
        </w:rPr>
        <w:t>a</w:t>
      </w:r>
      <w:r>
        <w:rPr>
          <w:iCs/>
          <w:spacing w:val="2"/>
          <w:w w:val="104"/>
        </w:rPr>
        <w:t xml:space="preserve"> 0</w:t>
      </w:r>
      <w:r>
        <w:rPr>
          <w:iCs/>
          <w:spacing w:val="4"/>
          <w:w w:val="104"/>
        </w:rPr>
        <w:t>.</w:t>
      </w:r>
      <w:r>
        <w:rPr>
          <w:iCs/>
          <w:spacing w:val="2"/>
          <w:w w:val="104"/>
        </w:rPr>
        <w:t>1</w:t>
      </w:r>
      <w:r>
        <w:rPr>
          <w:iCs/>
          <w:w w:val="104"/>
        </w:rPr>
        <w:t>%</w:t>
      </w:r>
      <w:r>
        <w:rPr>
          <w:iCs/>
          <w:spacing w:val="-43"/>
          <w:w w:val="104"/>
        </w:rPr>
        <w:t xml:space="preserve"> </w:t>
      </w:r>
      <w:r>
        <w:rPr>
          <w:iCs/>
          <w:spacing w:val="-7"/>
          <w:w w:val="104"/>
        </w:rPr>
        <w:t>t</w:t>
      </w:r>
      <w:r>
        <w:rPr>
          <w:iCs/>
          <w:spacing w:val="-3"/>
          <w:w w:val="104"/>
        </w:rPr>
        <w:t>e</w:t>
      </w:r>
      <w:r>
        <w:rPr>
          <w:iCs/>
          <w:spacing w:val="-7"/>
          <w:w w:val="104"/>
        </w:rPr>
        <w:t>t</w:t>
      </w:r>
      <w:r>
        <w:rPr>
          <w:iCs/>
          <w:spacing w:val="-23"/>
          <w:w w:val="104"/>
        </w:rPr>
        <w:t>r</w:t>
      </w:r>
      <w:r>
        <w:rPr>
          <w:iCs/>
          <w:spacing w:val="-5"/>
          <w:w w:val="104"/>
        </w:rPr>
        <w:t>a</w:t>
      </w:r>
      <w:r>
        <w:rPr>
          <w:iCs/>
          <w:spacing w:val="-2"/>
          <w:w w:val="104"/>
        </w:rPr>
        <w:t>z</w:t>
      </w:r>
      <w:r>
        <w:rPr>
          <w:iCs/>
          <w:spacing w:val="-3"/>
          <w:w w:val="104"/>
        </w:rPr>
        <w:t>o</w:t>
      </w:r>
      <w:r>
        <w:rPr>
          <w:iCs/>
          <w:spacing w:val="-12"/>
          <w:w w:val="104"/>
        </w:rPr>
        <w:t>l</w:t>
      </w:r>
      <w:r>
        <w:rPr>
          <w:iCs/>
          <w:spacing w:val="-13"/>
          <w:w w:val="104"/>
        </w:rPr>
        <w:t>i</w:t>
      </w:r>
      <w:r>
        <w:rPr>
          <w:iCs/>
          <w:spacing w:val="-15"/>
          <w:w w:val="104"/>
        </w:rPr>
        <w:t>u</w:t>
      </w:r>
      <w:r>
        <w:rPr>
          <w:iCs/>
          <w:w w:val="104"/>
        </w:rPr>
        <w:t>m</w:t>
      </w:r>
      <w:r>
        <w:rPr>
          <w:iCs/>
          <w:spacing w:val="-15"/>
          <w:w w:val="104"/>
        </w:rPr>
        <w:t xml:space="preserve"> </w:t>
      </w:r>
      <w:r>
        <w:rPr>
          <w:iCs/>
          <w:spacing w:val="21"/>
          <w:w w:val="104"/>
        </w:rPr>
        <w:t>s</w:t>
      </w:r>
      <w:r>
        <w:rPr>
          <w:iCs/>
          <w:spacing w:val="-5"/>
          <w:w w:val="104"/>
        </w:rPr>
        <w:t>a</w:t>
      </w:r>
      <w:r>
        <w:rPr>
          <w:iCs/>
          <w:spacing w:val="-12"/>
          <w:w w:val="104"/>
        </w:rPr>
        <w:t>l</w:t>
      </w:r>
      <w:r>
        <w:rPr>
          <w:iCs/>
          <w:w w:val="104"/>
        </w:rPr>
        <w:t>t</w:t>
      </w:r>
      <w:r>
        <w:rPr>
          <w:iCs/>
          <w:spacing w:val="-5"/>
          <w:w w:val="104"/>
        </w:rPr>
        <w:t xml:space="preserve"> </w:t>
      </w:r>
      <w:r>
        <w:rPr>
          <w:iCs/>
          <w:spacing w:val="21"/>
          <w:w w:val="104"/>
        </w:rPr>
        <w:t>s</w:t>
      </w:r>
      <w:r>
        <w:rPr>
          <w:iCs/>
          <w:spacing w:val="-3"/>
          <w:w w:val="104"/>
        </w:rPr>
        <w:t>o</w:t>
      </w:r>
      <w:r>
        <w:rPr>
          <w:iCs/>
          <w:spacing w:val="-12"/>
          <w:w w:val="104"/>
        </w:rPr>
        <w:t>l</w:t>
      </w:r>
      <w:r>
        <w:rPr>
          <w:iCs/>
          <w:spacing w:val="-15"/>
          <w:w w:val="104"/>
        </w:rPr>
        <w:t>u</w:t>
      </w:r>
      <w:r>
        <w:rPr>
          <w:iCs/>
          <w:spacing w:val="-7"/>
          <w:w w:val="104"/>
        </w:rPr>
        <w:t>t</w:t>
      </w:r>
      <w:r>
        <w:rPr>
          <w:iCs/>
          <w:spacing w:val="-13"/>
          <w:w w:val="104"/>
        </w:rPr>
        <w:t>i</w:t>
      </w:r>
      <w:r>
        <w:rPr>
          <w:iCs/>
          <w:spacing w:val="-3"/>
          <w:w w:val="104"/>
        </w:rPr>
        <w:t>o</w:t>
      </w:r>
      <w:r>
        <w:rPr>
          <w:iCs/>
          <w:spacing w:val="-17"/>
          <w:w w:val="104"/>
        </w:rPr>
        <w:t>n</w:t>
      </w:r>
      <w:r>
        <w:rPr>
          <w:iCs/>
          <w:w w:val="104"/>
        </w:rPr>
        <w:t>.</w:t>
      </w:r>
    </w:p>
    <w:p>
      <w:pPr>
        <w:pStyle w:val="style179"/>
        <w:numPr>
          <w:ilvl w:val="0"/>
          <w:numId w:val="30"/>
        </w:numPr>
        <w:kinsoku w:val="false"/>
        <w:overflowPunct w:val="false"/>
        <w:spacing w:lineRule="auto" w:line="360"/>
        <w:ind w:right="1178"/>
        <w:rPr>
          <w:iCs/>
          <w:w w:val="89"/>
        </w:rPr>
      </w:pPr>
      <w:r>
        <w:rPr>
          <w:iCs/>
          <w:spacing w:val="-10"/>
          <w:w w:val="110"/>
        </w:rPr>
        <w:t>A</w:t>
      </w:r>
      <w:r>
        <w:rPr>
          <w:iCs/>
          <w:spacing w:val="-12"/>
          <w:w w:val="110"/>
        </w:rPr>
        <w:t>ll</w:t>
      </w:r>
      <w:r>
        <w:rPr>
          <w:iCs/>
          <w:spacing w:val="-3"/>
          <w:w w:val="110"/>
        </w:rPr>
        <w:t>o</w:t>
      </w:r>
      <w:r>
        <w:rPr>
          <w:iCs/>
          <w:w w:val="110"/>
        </w:rPr>
        <w:t>w</w:t>
      </w:r>
      <w:r>
        <w:rPr>
          <w:iCs/>
          <w:spacing w:val="-45"/>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22"/>
          <w:w w:val="110"/>
        </w:rPr>
        <w:t>s</w:t>
      </w:r>
      <w:r>
        <w:rPr>
          <w:iCs/>
          <w:spacing w:val="-3"/>
          <w:w w:val="110"/>
        </w:rPr>
        <w:t>ee</w:t>
      </w:r>
      <w:r>
        <w:rPr>
          <w:iCs/>
          <w:spacing w:val="-11"/>
          <w:w w:val="110"/>
        </w:rPr>
        <w:t>d</w:t>
      </w:r>
      <w:r>
        <w:rPr>
          <w:iCs/>
          <w:w w:val="110"/>
        </w:rPr>
        <w:t>s</w:t>
      </w:r>
      <w:r>
        <w:rPr>
          <w:iCs/>
          <w:spacing w:val="-7"/>
          <w:w w:val="110"/>
        </w:rPr>
        <w:t xml:space="preserve"> t</w:t>
      </w:r>
      <w:r>
        <w:rPr>
          <w:iCs/>
          <w:w w:val="110"/>
        </w:rPr>
        <w:t>o</w:t>
      </w:r>
      <w:r>
        <w:rPr>
          <w:iCs/>
          <w:spacing w:val="-25"/>
          <w:w w:val="110"/>
        </w:rPr>
        <w:t xml:space="preserve"> </w:t>
      </w:r>
      <w:r>
        <w:rPr>
          <w:iCs/>
          <w:spacing w:val="22"/>
          <w:w w:val="110"/>
        </w:rPr>
        <w:t>s</w:t>
      </w:r>
      <w:r>
        <w:rPr>
          <w:iCs/>
          <w:spacing w:val="-7"/>
          <w:w w:val="110"/>
        </w:rPr>
        <w:t>t</w:t>
      </w:r>
      <w:r>
        <w:rPr>
          <w:iCs/>
          <w:spacing w:val="-5"/>
          <w:w w:val="110"/>
        </w:rPr>
        <w:t>a</w:t>
      </w:r>
      <w:r>
        <w:rPr>
          <w:iCs/>
          <w:w w:val="110"/>
        </w:rPr>
        <w:t>y</w:t>
      </w:r>
      <w:r>
        <w:rPr>
          <w:iCs/>
          <w:spacing w:val="-34"/>
          <w:w w:val="110"/>
        </w:rPr>
        <w:t xml:space="preserve"> </w:t>
      </w:r>
      <w:r>
        <w:rPr>
          <w:iCs/>
          <w:spacing w:val="-13"/>
          <w:w w:val="110"/>
        </w:rPr>
        <w:t>i</w:t>
      </w:r>
      <w:r>
        <w:rPr>
          <w:iCs/>
          <w:w w:val="110"/>
        </w:rPr>
        <w:t>n</w:t>
      </w:r>
      <w:r>
        <w:rPr>
          <w:iCs/>
          <w:spacing w:val="-38"/>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22"/>
          <w:w w:val="110"/>
        </w:rPr>
        <w:t>s</w:t>
      </w:r>
      <w:r>
        <w:rPr>
          <w:iCs/>
          <w:spacing w:val="-3"/>
          <w:w w:val="110"/>
        </w:rPr>
        <w:t>o</w:t>
      </w:r>
      <w:r>
        <w:rPr>
          <w:iCs/>
          <w:spacing w:val="-12"/>
          <w:w w:val="110"/>
        </w:rPr>
        <w:t>l</w:t>
      </w:r>
      <w:r>
        <w:rPr>
          <w:iCs/>
          <w:spacing w:val="-16"/>
          <w:w w:val="110"/>
        </w:rPr>
        <w:t>u</w:t>
      </w:r>
      <w:r>
        <w:rPr>
          <w:iCs/>
          <w:spacing w:val="-7"/>
          <w:w w:val="110"/>
        </w:rPr>
        <w:t>t</w:t>
      </w:r>
      <w:r>
        <w:rPr>
          <w:iCs/>
          <w:spacing w:val="-13"/>
          <w:w w:val="110"/>
        </w:rPr>
        <w:t>i</w:t>
      </w:r>
      <w:r>
        <w:rPr>
          <w:iCs/>
          <w:spacing w:val="-3"/>
          <w:w w:val="110"/>
        </w:rPr>
        <w:t>o</w:t>
      </w:r>
      <w:r>
        <w:rPr>
          <w:iCs/>
          <w:w w:val="110"/>
        </w:rPr>
        <w:t>n</w:t>
      </w:r>
      <w:r>
        <w:rPr>
          <w:iCs/>
          <w:spacing w:val="-39"/>
          <w:w w:val="110"/>
        </w:rPr>
        <w:t xml:space="preserve"> </w:t>
      </w:r>
      <w:r>
        <w:rPr>
          <w:iCs/>
          <w:spacing w:val="-3"/>
          <w:w w:val="110"/>
        </w:rPr>
        <w:t>o</w:t>
      </w:r>
      <w:r>
        <w:rPr>
          <w:iCs/>
          <w:spacing w:val="-17"/>
          <w:w w:val="110"/>
        </w:rPr>
        <w:t>v</w:t>
      </w:r>
      <w:r>
        <w:rPr>
          <w:iCs/>
          <w:spacing w:val="-3"/>
          <w:w w:val="110"/>
        </w:rPr>
        <w:t>e</w:t>
      </w:r>
      <w:r>
        <w:rPr>
          <w:iCs/>
          <w:spacing w:val="-24"/>
          <w:w w:val="110"/>
        </w:rPr>
        <w:t>r</w:t>
      </w:r>
      <w:r>
        <w:rPr>
          <w:iCs/>
          <w:spacing w:val="-18"/>
          <w:w w:val="110"/>
        </w:rPr>
        <w:t>n</w:t>
      </w:r>
      <w:r>
        <w:rPr>
          <w:iCs/>
          <w:spacing w:val="-13"/>
          <w:w w:val="110"/>
        </w:rPr>
        <w:t>i</w:t>
      </w:r>
      <w:r>
        <w:rPr>
          <w:iCs/>
          <w:spacing w:val="8"/>
          <w:w w:val="110"/>
        </w:rPr>
        <w:t>g</w:t>
      </w:r>
      <w:r>
        <w:rPr>
          <w:iCs/>
          <w:spacing w:val="-16"/>
          <w:w w:val="110"/>
        </w:rPr>
        <w:t>h</w:t>
      </w:r>
      <w:r>
        <w:rPr>
          <w:iCs/>
          <w:spacing w:val="-7"/>
          <w:w w:val="110"/>
        </w:rPr>
        <w:t>t</w:t>
      </w:r>
      <w:r>
        <w:rPr>
          <w:iCs/>
          <w:w w:val="110"/>
        </w:rPr>
        <w:t>.</w:t>
      </w:r>
    </w:p>
    <w:p>
      <w:pPr>
        <w:pStyle w:val="style179"/>
        <w:numPr>
          <w:ilvl w:val="0"/>
          <w:numId w:val="30"/>
        </w:numPr>
        <w:kinsoku w:val="false"/>
        <w:overflowPunct w:val="false"/>
        <w:spacing w:lineRule="auto" w:line="360"/>
        <w:ind w:right="1178"/>
        <w:rPr/>
      </w:pPr>
      <w:r>
        <w:rPr>
          <w:iCs/>
          <w:spacing w:val="7"/>
          <w:w w:val="110"/>
        </w:rPr>
        <w:t>C</w:t>
      </w:r>
      <w:r>
        <w:rPr>
          <w:iCs/>
          <w:spacing w:val="-16"/>
          <w:w w:val="110"/>
        </w:rPr>
        <w:t>u</w:t>
      </w:r>
      <w:r>
        <w:rPr>
          <w:iCs/>
          <w:w w:val="110"/>
        </w:rPr>
        <w:t>t</w:t>
      </w:r>
      <w:r>
        <w:rPr>
          <w:iCs/>
          <w:spacing w:val="-40"/>
          <w:w w:val="110"/>
        </w:rPr>
        <w:t xml:space="preserve"> </w:t>
      </w:r>
      <w:r>
        <w:rPr>
          <w:iCs/>
          <w:spacing w:val="-7"/>
          <w:w w:val="110"/>
        </w:rPr>
        <w:t>t</w:t>
      </w:r>
      <w:r>
        <w:rPr>
          <w:iCs/>
          <w:spacing w:val="-16"/>
          <w:w w:val="110"/>
        </w:rPr>
        <w:t>h</w:t>
      </w:r>
      <w:r>
        <w:rPr>
          <w:iCs/>
          <w:w w:val="110"/>
        </w:rPr>
        <w:t>e</w:t>
      </w:r>
      <w:r>
        <w:rPr>
          <w:iCs/>
          <w:spacing w:val="-36"/>
          <w:w w:val="110"/>
        </w:rPr>
        <w:t xml:space="preserve"> </w:t>
      </w:r>
      <w:r>
        <w:rPr>
          <w:iCs/>
          <w:spacing w:val="22"/>
          <w:w w:val="110"/>
        </w:rPr>
        <w:t>s</w:t>
      </w:r>
      <w:r>
        <w:rPr>
          <w:iCs/>
          <w:spacing w:val="-3"/>
          <w:w w:val="110"/>
        </w:rPr>
        <w:t>ee</w:t>
      </w:r>
      <w:r>
        <w:rPr>
          <w:iCs/>
          <w:spacing w:val="-11"/>
          <w:w w:val="110"/>
        </w:rPr>
        <w:t>d</w:t>
      </w:r>
      <w:r>
        <w:rPr>
          <w:iCs/>
          <w:w w:val="110"/>
        </w:rPr>
        <w:t>s</w:t>
      </w:r>
      <w:r>
        <w:rPr>
          <w:iCs/>
          <w:spacing w:val="-24"/>
          <w:w w:val="110"/>
        </w:rPr>
        <w:t xml:space="preserve"> </w:t>
      </w:r>
      <w:r>
        <w:rPr>
          <w:iCs/>
          <w:spacing w:val="-3"/>
          <w:w w:val="110"/>
        </w:rPr>
        <w:t>o</w:t>
      </w:r>
      <w:r>
        <w:rPr>
          <w:iCs/>
          <w:spacing w:val="-11"/>
          <w:w w:val="110"/>
        </w:rPr>
        <w:t>p</w:t>
      </w:r>
      <w:r>
        <w:rPr>
          <w:iCs/>
          <w:spacing w:val="-3"/>
          <w:w w:val="110"/>
        </w:rPr>
        <w:t>e</w:t>
      </w:r>
      <w:r>
        <w:rPr>
          <w:iCs/>
          <w:w w:val="110"/>
        </w:rPr>
        <w:t>n</w:t>
      </w:r>
      <w:r>
        <w:rPr>
          <w:iCs/>
          <w:spacing w:val="-47"/>
          <w:w w:val="110"/>
        </w:rPr>
        <w:t xml:space="preserve"> </w:t>
      </w:r>
      <w:r>
        <w:rPr>
          <w:iCs/>
          <w:spacing w:val="-7"/>
          <w:w w:val="110"/>
        </w:rPr>
        <w:t>t</w:t>
      </w:r>
      <w:r>
        <w:rPr>
          <w:iCs/>
          <w:w w:val="110"/>
        </w:rPr>
        <w:t>o</w:t>
      </w:r>
      <w:r>
        <w:rPr>
          <w:iCs/>
          <w:spacing w:val="-37"/>
          <w:w w:val="110"/>
        </w:rPr>
        <w:t xml:space="preserve"> </w:t>
      </w:r>
      <w:r>
        <w:rPr>
          <w:iCs/>
          <w:spacing w:val="-3"/>
          <w:w w:val="110"/>
        </w:rPr>
        <w:t>e</w:t>
      </w:r>
      <w:r>
        <w:rPr>
          <w:iCs/>
          <w:spacing w:val="-17"/>
          <w:w w:val="110"/>
        </w:rPr>
        <w:t>x</w:t>
      </w:r>
      <w:r>
        <w:rPr>
          <w:iCs/>
          <w:spacing w:val="-11"/>
          <w:w w:val="110"/>
        </w:rPr>
        <w:t>p</w:t>
      </w:r>
      <w:r>
        <w:rPr>
          <w:iCs/>
          <w:spacing w:val="-3"/>
          <w:w w:val="110"/>
        </w:rPr>
        <w:t>o</w:t>
      </w:r>
      <w:r>
        <w:rPr>
          <w:iCs/>
          <w:spacing w:val="22"/>
          <w:w w:val="110"/>
        </w:rPr>
        <w:t>s</w:t>
      </w:r>
      <w:r>
        <w:rPr>
          <w:iCs/>
          <w:w w:val="110"/>
        </w:rPr>
        <w:t>e</w:t>
      </w:r>
      <w:r>
        <w:rPr>
          <w:iCs/>
          <w:spacing w:val="-36"/>
          <w:w w:val="110"/>
        </w:rPr>
        <w:t xml:space="preserve"> </w:t>
      </w:r>
      <w:r>
        <w:rPr>
          <w:iCs/>
          <w:spacing w:val="-7"/>
          <w:w w:val="110"/>
        </w:rPr>
        <w:t>t</w:t>
      </w:r>
      <w:r>
        <w:rPr>
          <w:iCs/>
          <w:spacing w:val="-16"/>
          <w:w w:val="110"/>
        </w:rPr>
        <w:t>h</w:t>
      </w:r>
      <w:r>
        <w:rPr>
          <w:iCs/>
          <w:w w:val="110"/>
        </w:rPr>
        <w:t>e</w:t>
      </w:r>
      <w:r>
        <w:rPr>
          <w:iCs/>
          <w:spacing w:val="-36"/>
          <w:w w:val="110"/>
        </w:rPr>
        <w:t xml:space="preserve"> </w:t>
      </w:r>
      <w:r>
        <w:rPr>
          <w:iCs/>
          <w:spacing w:val="-3"/>
          <w:w w:val="110"/>
        </w:rPr>
        <w:t>e</w:t>
      </w:r>
      <w:r>
        <w:rPr>
          <w:iCs/>
          <w:spacing w:val="-16"/>
          <w:w w:val="110"/>
        </w:rPr>
        <w:t>m</w:t>
      </w:r>
      <w:r>
        <w:rPr>
          <w:iCs/>
          <w:spacing w:val="-11"/>
          <w:w w:val="110"/>
        </w:rPr>
        <w:t>b</w:t>
      </w:r>
      <w:r>
        <w:rPr>
          <w:iCs/>
          <w:spacing w:val="-24"/>
          <w:w w:val="110"/>
        </w:rPr>
        <w:t>r</w:t>
      </w:r>
      <w:r>
        <w:rPr>
          <w:iCs/>
          <w:spacing w:val="-14"/>
          <w:w w:val="110"/>
        </w:rPr>
        <w:t>y</w:t>
      </w:r>
      <w:r>
        <w:rPr>
          <w:iCs/>
          <w:spacing w:val="-3"/>
          <w:w w:val="110"/>
        </w:rPr>
        <w:t>o</w:t>
      </w:r>
      <w:r>
        <w:rPr>
          <w:iCs/>
          <w:w w:val="110"/>
        </w:rPr>
        <w:t>.</w:t>
      </w:r>
    </w:p>
    <w:p>
      <w:pPr>
        <w:pStyle w:val="style179"/>
        <w:numPr>
          <w:ilvl w:val="0"/>
          <w:numId w:val="30"/>
        </w:numPr>
        <w:tabs>
          <w:tab w:val="left" w:leader="none" w:pos="820"/>
        </w:tabs>
        <w:kinsoku w:val="false"/>
        <w:overflowPunct w:val="false"/>
        <w:spacing w:before="5" w:lineRule="auto" w:line="360"/>
        <w:ind w:right="109"/>
        <w:rPr/>
      </w:pPr>
      <w:r>
        <w:rPr>
          <w:iCs/>
          <w:spacing w:val="7"/>
          <w:w w:val="110"/>
        </w:rPr>
        <w:t>C</w:t>
      </w:r>
      <w:r>
        <w:rPr>
          <w:iCs/>
          <w:spacing w:val="-3"/>
          <w:w w:val="110"/>
        </w:rPr>
        <w:t>o</w:t>
      </w:r>
      <w:r>
        <w:rPr>
          <w:iCs/>
          <w:spacing w:val="-16"/>
          <w:w w:val="110"/>
        </w:rPr>
        <w:t>u</w:t>
      </w:r>
      <w:r>
        <w:rPr>
          <w:iCs/>
          <w:spacing w:val="-18"/>
          <w:w w:val="110"/>
        </w:rPr>
        <w:t>n</w:t>
      </w:r>
      <w:r>
        <w:rPr>
          <w:iCs/>
          <w:w w:val="110"/>
        </w:rPr>
        <w:t>t</w:t>
      </w:r>
      <w:r>
        <w:rPr>
          <w:iCs/>
          <w:spacing w:val="-31"/>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18"/>
          <w:w w:val="110"/>
        </w:rPr>
        <w:t>n</w:t>
      </w:r>
      <w:r>
        <w:rPr>
          <w:iCs/>
          <w:spacing w:val="-16"/>
          <w:w w:val="110"/>
        </w:rPr>
        <w:t>um</w:t>
      </w:r>
      <w:r>
        <w:rPr>
          <w:iCs/>
          <w:spacing w:val="-11"/>
          <w:w w:val="110"/>
        </w:rPr>
        <w:t>b</w:t>
      </w:r>
      <w:r>
        <w:rPr>
          <w:iCs/>
          <w:spacing w:val="-3"/>
          <w:w w:val="110"/>
        </w:rPr>
        <w:t>e</w:t>
      </w:r>
      <w:r>
        <w:rPr>
          <w:iCs/>
          <w:w w:val="110"/>
        </w:rPr>
        <w:t>r</w:t>
      </w:r>
      <w:r>
        <w:rPr>
          <w:iCs/>
          <w:spacing w:val="-48"/>
          <w:w w:val="110"/>
        </w:rPr>
        <w:t xml:space="preserve"> </w:t>
      </w:r>
      <w:r>
        <w:rPr>
          <w:iCs/>
          <w:spacing w:val="-3"/>
          <w:w w:val="110"/>
        </w:rPr>
        <w:t>o</w:t>
      </w:r>
      <w:r>
        <w:rPr>
          <w:iCs/>
          <w:w w:val="110"/>
        </w:rPr>
        <w:t>f</w:t>
      </w:r>
      <w:r>
        <w:rPr>
          <w:iCs/>
          <w:spacing w:val="-28"/>
          <w:w w:val="110"/>
        </w:rPr>
        <w:t xml:space="preserve"> </w:t>
      </w:r>
      <w:r>
        <w:rPr>
          <w:iCs/>
          <w:spacing w:val="22"/>
          <w:w w:val="110"/>
        </w:rPr>
        <w:t>s</w:t>
      </w:r>
      <w:r>
        <w:rPr>
          <w:iCs/>
          <w:spacing w:val="-3"/>
          <w:w w:val="110"/>
        </w:rPr>
        <w:t>ee</w:t>
      </w:r>
      <w:r>
        <w:rPr>
          <w:iCs/>
          <w:spacing w:val="-11"/>
          <w:w w:val="110"/>
        </w:rPr>
        <w:t>d</w:t>
      </w:r>
      <w:r>
        <w:rPr>
          <w:iCs/>
          <w:w w:val="110"/>
        </w:rPr>
        <w:t>s</w:t>
      </w:r>
      <w:r>
        <w:rPr>
          <w:iCs/>
          <w:spacing w:val="-8"/>
          <w:w w:val="110"/>
        </w:rPr>
        <w:t xml:space="preserve"> </w:t>
      </w:r>
      <w:r>
        <w:rPr>
          <w:iCs/>
          <w:spacing w:val="-7"/>
          <w:w w:val="110"/>
        </w:rPr>
        <w:t>t</w:t>
      </w:r>
      <w:r>
        <w:rPr>
          <w:iCs/>
          <w:spacing w:val="-16"/>
          <w:w w:val="110"/>
        </w:rPr>
        <w:t>h</w:t>
      </w:r>
      <w:r>
        <w:rPr>
          <w:iCs/>
          <w:spacing w:val="-5"/>
          <w:w w:val="110"/>
        </w:rPr>
        <w:t>a</w:t>
      </w:r>
      <w:r>
        <w:rPr>
          <w:iCs/>
          <w:w w:val="110"/>
        </w:rPr>
        <w:t>t</w:t>
      </w:r>
      <w:r>
        <w:rPr>
          <w:iCs/>
          <w:spacing w:val="-30"/>
          <w:w w:val="110"/>
        </w:rPr>
        <w:t xml:space="preserve"> </w:t>
      </w:r>
      <w:r>
        <w:rPr>
          <w:iCs/>
          <w:spacing w:val="-16"/>
          <w:w w:val="110"/>
        </w:rPr>
        <w:t>h</w:t>
      </w:r>
      <w:r>
        <w:rPr>
          <w:iCs/>
          <w:spacing w:val="-5"/>
          <w:w w:val="110"/>
        </w:rPr>
        <w:t>a</w:t>
      </w:r>
      <w:r>
        <w:rPr>
          <w:iCs/>
          <w:spacing w:val="-17"/>
          <w:w w:val="110"/>
        </w:rPr>
        <w:t>v</w:t>
      </w:r>
      <w:r>
        <w:rPr>
          <w:iCs/>
          <w:w w:val="110"/>
        </w:rPr>
        <w:t>e</w:t>
      </w:r>
      <w:r>
        <w:rPr>
          <w:iCs/>
          <w:spacing w:val="-25"/>
          <w:w w:val="110"/>
        </w:rPr>
        <w:t xml:space="preserve"> </w:t>
      </w:r>
      <w:r>
        <w:rPr>
          <w:iCs/>
          <w:spacing w:val="-5"/>
          <w:w w:val="110"/>
        </w:rPr>
        <w:t>a</w:t>
      </w:r>
      <w:r>
        <w:rPr>
          <w:iCs/>
          <w:spacing w:val="10"/>
          <w:w w:val="110"/>
        </w:rPr>
        <w:t>c</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d</w:t>
      </w:r>
      <w:r>
        <w:rPr>
          <w:iCs/>
          <w:spacing w:val="-33"/>
          <w:w w:val="110"/>
        </w:rPr>
        <w:t xml:space="preserve"> </w:t>
      </w:r>
      <w:r>
        <w:rPr>
          <w:iCs/>
          <w:spacing w:val="-11"/>
          <w:w w:val="110"/>
        </w:rPr>
        <w:t>p</w:t>
      </w:r>
      <w:r>
        <w:rPr>
          <w:iCs/>
          <w:spacing w:val="-13"/>
          <w:w w:val="110"/>
        </w:rPr>
        <w:t>i</w:t>
      </w:r>
      <w:r>
        <w:rPr>
          <w:iCs/>
          <w:spacing w:val="-18"/>
          <w:w w:val="110"/>
        </w:rPr>
        <w:t>nk</w:t>
      </w:r>
      <w:r>
        <w:rPr>
          <w:iCs/>
          <w:w w:val="110"/>
        </w:rPr>
        <w:t>/</w:t>
      </w:r>
      <w:r>
        <w:rPr>
          <w:iCs/>
          <w:spacing w:val="-48"/>
          <w:w w:val="110"/>
        </w:rPr>
        <w:t xml:space="preserve"> </w:t>
      </w:r>
      <w:r>
        <w:rPr>
          <w:iCs/>
          <w:spacing w:val="-24"/>
          <w:w w:val="110"/>
        </w:rPr>
        <w:t>r</w:t>
      </w:r>
      <w:r>
        <w:rPr>
          <w:iCs/>
          <w:spacing w:val="-3"/>
          <w:w w:val="110"/>
        </w:rPr>
        <w:t>e</w:t>
      </w:r>
      <w:r>
        <w:rPr>
          <w:iCs/>
          <w:spacing w:val="-11"/>
          <w:w w:val="110"/>
        </w:rPr>
        <w:t>dd</w:t>
      </w:r>
      <w:r>
        <w:rPr>
          <w:iCs/>
          <w:spacing w:val="-13"/>
          <w:w w:val="110"/>
        </w:rPr>
        <w:t>i</w:t>
      </w:r>
      <w:r>
        <w:rPr>
          <w:iCs/>
          <w:spacing w:val="22"/>
          <w:w w:val="110"/>
        </w:rPr>
        <w:t>s</w:t>
      </w:r>
      <w:r>
        <w:rPr>
          <w:iCs/>
          <w:w w:val="110"/>
        </w:rPr>
        <w:t>h</w:t>
      </w:r>
      <w:r>
        <w:rPr>
          <w:iCs/>
          <w:spacing w:val="-37"/>
          <w:w w:val="110"/>
        </w:rPr>
        <w:t xml:space="preserve"> </w:t>
      </w:r>
      <w:r>
        <w:rPr>
          <w:iCs/>
          <w:spacing w:val="-3"/>
          <w:w w:val="110"/>
        </w:rPr>
        <w:t>e</w:t>
      </w:r>
      <w:r>
        <w:rPr>
          <w:iCs/>
          <w:spacing w:val="-16"/>
          <w:w w:val="110"/>
        </w:rPr>
        <w:t>m</w:t>
      </w:r>
      <w:r>
        <w:rPr>
          <w:iCs/>
          <w:spacing w:val="-11"/>
          <w:w w:val="110"/>
        </w:rPr>
        <w:t>b</w:t>
      </w:r>
      <w:r>
        <w:rPr>
          <w:iCs/>
          <w:spacing w:val="-24"/>
          <w:w w:val="110"/>
        </w:rPr>
        <w:t>r</w:t>
      </w:r>
      <w:r>
        <w:rPr>
          <w:iCs/>
          <w:spacing w:val="-14"/>
          <w:w w:val="110"/>
        </w:rPr>
        <w:t>y</w:t>
      </w:r>
      <w:r>
        <w:rPr>
          <w:iCs/>
          <w:spacing w:val="-3"/>
          <w:w w:val="110"/>
        </w:rPr>
        <w:t>o</w:t>
      </w:r>
      <w:r>
        <w:rPr>
          <w:iCs/>
          <w:w w:val="110"/>
        </w:rPr>
        <w:t>.</w:t>
      </w:r>
      <w:r>
        <w:rPr>
          <w:iCs/>
          <w:spacing w:val="-20"/>
          <w:w w:val="110"/>
        </w:rPr>
        <w:t xml:space="preserve"> </w:t>
      </w:r>
      <w:r>
        <w:rPr>
          <w:iCs/>
          <w:spacing w:val="-20"/>
          <w:w w:val="110"/>
        </w:rPr>
        <w:t>(</w:t>
      </w:r>
      <w:r>
        <w:rPr>
          <w:iCs/>
          <w:spacing w:val="-5"/>
          <w:w w:val="110"/>
        </w:rPr>
        <w:t>T</w:t>
      </w:r>
      <w:r>
        <w:rPr>
          <w:iCs/>
          <w:spacing w:val="-16"/>
          <w:w w:val="110"/>
        </w:rPr>
        <w:t>h</w:t>
      </w:r>
      <w:r>
        <w:rPr>
          <w:iCs/>
          <w:spacing w:val="-3"/>
          <w:w w:val="110"/>
        </w:rPr>
        <w:t>e</w:t>
      </w:r>
      <w:r>
        <w:rPr>
          <w:iCs/>
          <w:spacing w:val="22"/>
          <w:w w:val="110"/>
        </w:rPr>
        <w:t>s</w:t>
      </w:r>
      <w:r>
        <w:rPr>
          <w:iCs/>
          <w:w w:val="110"/>
        </w:rPr>
        <w:t>e</w:t>
      </w:r>
      <w:r>
        <w:rPr>
          <w:iCs/>
          <w:spacing w:val="-25"/>
          <w:w w:val="110"/>
        </w:rPr>
        <w:t xml:space="preserve"> </w:t>
      </w:r>
      <w:r>
        <w:rPr>
          <w:iCs/>
          <w:spacing w:val="-24"/>
          <w:w w:val="110"/>
        </w:rPr>
        <w:t>w</w:t>
      </w:r>
      <w:r>
        <w:rPr>
          <w:iCs/>
          <w:spacing w:val="-13"/>
          <w:w w:val="110"/>
        </w:rPr>
        <w:t>i</w:t>
      </w:r>
      <w:r>
        <w:rPr>
          <w:iCs/>
          <w:spacing w:val="-12"/>
          <w:w w:val="110"/>
        </w:rPr>
        <w:t>l</w:t>
      </w:r>
      <w:r>
        <w:rPr>
          <w:iCs/>
          <w:w w:val="110"/>
        </w:rPr>
        <w:t>l</w:t>
      </w:r>
      <w:r>
        <w:rPr>
          <w:iCs/>
          <w:w w:val="139"/>
        </w:rPr>
        <w:t xml:space="preserve"> </w:t>
      </w:r>
      <w:r>
        <w:rPr>
          <w:iCs/>
          <w:spacing w:val="-11"/>
          <w:w w:val="110"/>
        </w:rPr>
        <w:t>b</w:t>
      </w:r>
      <w:r>
        <w:rPr>
          <w:iCs/>
          <w:w w:val="110"/>
        </w:rPr>
        <w:t>e</w:t>
      </w:r>
      <w:r>
        <w:rPr>
          <w:iCs/>
          <w:spacing w:val="-53"/>
          <w:w w:val="110"/>
        </w:rPr>
        <w:t xml:space="preserve"> </w:t>
      </w:r>
      <w:r>
        <w:rPr>
          <w:iCs/>
          <w:spacing w:val="-17"/>
          <w:w w:val="110"/>
        </w:rPr>
        <w:t>v</w:t>
      </w:r>
      <w:r>
        <w:rPr>
          <w:iCs/>
          <w:spacing w:val="-13"/>
          <w:w w:val="110"/>
        </w:rPr>
        <w:t>i</w:t>
      </w:r>
      <w:r>
        <w:rPr>
          <w:iCs/>
          <w:spacing w:val="-5"/>
          <w:w w:val="110"/>
        </w:rPr>
        <w:t>a</w:t>
      </w:r>
      <w:r>
        <w:rPr>
          <w:iCs/>
          <w:spacing w:val="-11"/>
          <w:w w:val="110"/>
        </w:rPr>
        <w:t>b</w:t>
      </w:r>
      <w:r>
        <w:rPr>
          <w:iCs/>
          <w:spacing w:val="-12"/>
          <w:w w:val="110"/>
        </w:rPr>
        <w:t>l</w:t>
      </w:r>
      <w:r>
        <w:rPr>
          <w:iCs/>
          <w:w w:val="110"/>
        </w:rPr>
        <w:t>e</w:t>
      </w:r>
      <w:r>
        <w:rPr>
          <w:iCs/>
          <w:spacing w:val="-53"/>
          <w:w w:val="110"/>
        </w:rPr>
        <w:t xml:space="preserve"> </w:t>
      </w:r>
      <w:r>
        <w:rPr>
          <w:iCs/>
          <w:spacing w:val="-3"/>
          <w:w w:val="110"/>
        </w:rPr>
        <w:t>o</w:t>
      </w:r>
      <w:r>
        <w:rPr>
          <w:iCs/>
          <w:spacing w:val="-18"/>
          <w:w w:val="110"/>
        </w:rPr>
        <w:t>n</w:t>
      </w:r>
      <w:r>
        <w:rPr>
          <w:iCs/>
          <w:spacing w:val="-3"/>
          <w:w w:val="110"/>
        </w:rPr>
        <w:t>e</w:t>
      </w:r>
      <w:r>
        <w:rPr>
          <w:iCs/>
          <w:spacing w:val="22"/>
          <w:w w:val="110"/>
        </w:rPr>
        <w:t>s</w:t>
      </w:r>
      <w:r>
        <w:rPr>
          <w:iCs/>
          <w:spacing w:val="22"/>
          <w:w w:val="110"/>
        </w:rPr>
        <w:t>)</w:t>
      </w:r>
      <w:r>
        <w:rPr>
          <w:iCs/>
          <w:w w:val="110"/>
        </w:rPr>
        <w:t>.</w:t>
      </w:r>
    </w:p>
    <w:p>
      <w:pPr>
        <w:pStyle w:val="style179"/>
        <w:numPr>
          <w:ilvl w:val="0"/>
          <w:numId w:val="30"/>
        </w:numPr>
        <w:tabs>
          <w:tab w:val="left" w:leader="none" w:pos="820"/>
        </w:tabs>
        <w:kinsoku w:val="false"/>
        <w:overflowPunct w:val="false"/>
        <w:spacing w:lineRule="auto" w:line="360"/>
        <w:ind w:right="928"/>
        <w:rPr>
          <w:iCs/>
          <w:w w:val="89"/>
        </w:rPr>
      </w:pPr>
      <w:r>
        <w:rPr>
          <w:iCs/>
          <w:spacing w:val="-9"/>
          <w:w w:val="104"/>
        </w:rPr>
        <w:t>E</w:t>
      </w:r>
      <w:r>
        <w:rPr>
          <w:iCs/>
          <w:spacing w:val="-16"/>
          <w:w w:val="104"/>
        </w:rPr>
        <w:t>x</w:t>
      </w:r>
      <w:r>
        <w:rPr>
          <w:iCs/>
          <w:spacing w:val="-11"/>
          <w:w w:val="104"/>
        </w:rPr>
        <w:t>p</w:t>
      </w:r>
      <w:r>
        <w:rPr>
          <w:iCs/>
          <w:spacing w:val="-23"/>
          <w:w w:val="104"/>
        </w:rPr>
        <w:t>r</w:t>
      </w:r>
      <w:r>
        <w:rPr>
          <w:iCs/>
          <w:spacing w:val="-3"/>
          <w:w w:val="104"/>
        </w:rPr>
        <w:t>e</w:t>
      </w:r>
      <w:r>
        <w:rPr>
          <w:iCs/>
          <w:spacing w:val="21"/>
          <w:w w:val="104"/>
        </w:rPr>
        <w:t>s</w:t>
      </w:r>
      <w:r>
        <w:rPr>
          <w:iCs/>
          <w:w w:val="104"/>
        </w:rPr>
        <w:t>s</w:t>
      </w:r>
      <w:r>
        <w:rPr>
          <w:iCs/>
          <w:spacing w:val="13"/>
          <w:w w:val="104"/>
        </w:rPr>
        <w:t xml:space="preserve"> </w:t>
      </w:r>
      <w:r>
        <w:rPr>
          <w:iCs/>
          <w:spacing w:val="-7"/>
          <w:w w:val="104"/>
        </w:rPr>
        <w:t>t</w:t>
      </w:r>
      <w:r>
        <w:rPr>
          <w:iCs/>
          <w:spacing w:val="-15"/>
          <w:w w:val="104"/>
        </w:rPr>
        <w:t>h</w:t>
      </w:r>
      <w:r>
        <w:rPr>
          <w:iCs/>
          <w:spacing w:val="-3"/>
          <w:w w:val="104"/>
        </w:rPr>
        <w:t>e</w:t>
      </w:r>
      <w:r>
        <w:rPr>
          <w:iCs/>
          <w:spacing w:val="-13"/>
          <w:w w:val="104"/>
        </w:rPr>
        <w:t>i</w:t>
      </w:r>
      <w:r>
        <w:rPr>
          <w:iCs/>
          <w:w w:val="104"/>
        </w:rPr>
        <w:t>r</w:t>
      </w:r>
      <w:r>
        <w:rPr>
          <w:iCs/>
          <w:spacing w:val="-38"/>
          <w:w w:val="104"/>
        </w:rPr>
        <w:t xml:space="preserve"> </w:t>
      </w:r>
      <w:r>
        <w:rPr>
          <w:iCs/>
          <w:spacing w:val="-17"/>
          <w:w w:val="104"/>
        </w:rPr>
        <w:t>n</w:t>
      </w:r>
      <w:r>
        <w:rPr>
          <w:iCs/>
          <w:spacing w:val="-15"/>
          <w:w w:val="104"/>
        </w:rPr>
        <w:t>um</w:t>
      </w:r>
      <w:r>
        <w:rPr>
          <w:iCs/>
          <w:spacing w:val="-11"/>
          <w:w w:val="104"/>
        </w:rPr>
        <w:t>b</w:t>
      </w:r>
      <w:r>
        <w:rPr>
          <w:iCs/>
          <w:spacing w:val="-3"/>
          <w:w w:val="104"/>
        </w:rPr>
        <w:t>e</w:t>
      </w:r>
      <w:r>
        <w:rPr>
          <w:iCs/>
          <w:w w:val="104"/>
        </w:rPr>
        <w:t>r</w:t>
      </w:r>
      <w:r>
        <w:rPr>
          <w:iCs/>
          <w:spacing w:val="-38"/>
          <w:w w:val="104"/>
        </w:rPr>
        <w:t xml:space="preserve"> </w:t>
      </w:r>
      <w:r>
        <w:rPr>
          <w:iCs/>
          <w:spacing w:val="-5"/>
          <w:w w:val="104"/>
        </w:rPr>
        <w:t>a</w:t>
      </w:r>
      <w:r>
        <w:rPr>
          <w:iCs/>
          <w:w w:val="104"/>
        </w:rPr>
        <w:t>s</w:t>
      </w:r>
      <w:r>
        <w:rPr>
          <w:iCs/>
          <w:spacing w:val="13"/>
          <w:w w:val="104"/>
        </w:rPr>
        <w:t xml:space="preserve"> </w:t>
      </w:r>
      <w:r>
        <w:rPr>
          <w:iCs/>
          <w:w w:val="104"/>
        </w:rPr>
        <w:t>a</w:t>
      </w:r>
      <w:r>
        <w:rPr>
          <w:iCs/>
          <w:spacing w:val="-10"/>
          <w:w w:val="104"/>
        </w:rPr>
        <w:t xml:space="preserve"> </w:t>
      </w:r>
      <w:r>
        <w:rPr>
          <w:iCs/>
          <w:spacing w:val="-11"/>
          <w:w w:val="104"/>
        </w:rPr>
        <w:t>p</w:t>
      </w:r>
      <w:r>
        <w:rPr>
          <w:iCs/>
          <w:spacing w:val="-3"/>
          <w:w w:val="104"/>
        </w:rPr>
        <w:t>e</w:t>
      </w:r>
      <w:r>
        <w:rPr>
          <w:iCs/>
          <w:spacing w:val="-23"/>
          <w:w w:val="104"/>
        </w:rPr>
        <w:t>r</w:t>
      </w:r>
      <w:r>
        <w:rPr>
          <w:iCs/>
          <w:spacing w:val="9"/>
          <w:w w:val="104"/>
        </w:rPr>
        <w:t>c</w:t>
      </w:r>
      <w:r>
        <w:rPr>
          <w:iCs/>
          <w:spacing w:val="-3"/>
          <w:w w:val="104"/>
        </w:rPr>
        <w:t>e</w:t>
      </w:r>
      <w:r>
        <w:rPr>
          <w:iCs/>
          <w:spacing w:val="-17"/>
          <w:w w:val="104"/>
        </w:rPr>
        <w:t>n</w:t>
      </w:r>
      <w:r>
        <w:rPr>
          <w:iCs/>
          <w:spacing w:val="-7"/>
          <w:w w:val="104"/>
        </w:rPr>
        <w:t>t</w:t>
      </w:r>
      <w:r>
        <w:rPr>
          <w:iCs/>
          <w:spacing w:val="-5"/>
          <w:w w:val="104"/>
        </w:rPr>
        <w:t>a</w:t>
      </w:r>
      <w:r>
        <w:rPr>
          <w:iCs/>
          <w:spacing w:val="7"/>
          <w:w w:val="104"/>
        </w:rPr>
        <w:t>g</w:t>
      </w:r>
      <w:r>
        <w:rPr>
          <w:iCs/>
          <w:w w:val="104"/>
        </w:rPr>
        <w:t>e</w:t>
      </w:r>
      <w:r>
        <w:rPr>
          <w:iCs/>
          <w:spacing w:val="-8"/>
          <w:w w:val="104"/>
        </w:rPr>
        <w:t xml:space="preserve"> </w:t>
      </w:r>
      <w:r>
        <w:rPr>
          <w:iCs/>
          <w:spacing w:val="-3"/>
          <w:w w:val="104"/>
        </w:rPr>
        <w:t>o</w:t>
      </w:r>
      <w:r>
        <w:rPr>
          <w:iCs/>
          <w:w w:val="104"/>
        </w:rPr>
        <w:t>f</w:t>
      </w:r>
      <w:r>
        <w:rPr>
          <w:iCs/>
          <w:spacing w:val="-12"/>
          <w:w w:val="104"/>
        </w:rPr>
        <w:t xml:space="preserve"> </w:t>
      </w:r>
      <w:r>
        <w:rPr>
          <w:iCs/>
          <w:spacing w:val="-7"/>
          <w:w w:val="104"/>
        </w:rPr>
        <w:t>t</w:t>
      </w:r>
      <w:r>
        <w:rPr>
          <w:iCs/>
          <w:spacing w:val="-15"/>
          <w:w w:val="104"/>
        </w:rPr>
        <w:t>h</w:t>
      </w:r>
      <w:r>
        <w:rPr>
          <w:iCs/>
          <w:w w:val="104"/>
        </w:rPr>
        <w:t>e</w:t>
      </w:r>
      <w:r>
        <w:rPr>
          <w:iCs/>
          <w:spacing w:val="-8"/>
          <w:w w:val="104"/>
        </w:rPr>
        <w:t xml:space="preserve"> </w:t>
      </w:r>
      <w:r>
        <w:rPr>
          <w:iCs/>
          <w:spacing w:val="-7"/>
          <w:w w:val="104"/>
        </w:rPr>
        <w:t>t</w:t>
      </w:r>
      <w:r>
        <w:rPr>
          <w:iCs/>
          <w:spacing w:val="-3"/>
          <w:w w:val="104"/>
        </w:rPr>
        <w:t>o</w:t>
      </w:r>
      <w:r>
        <w:rPr>
          <w:iCs/>
          <w:spacing w:val="-7"/>
          <w:w w:val="104"/>
        </w:rPr>
        <w:t>t</w:t>
      </w:r>
      <w:r>
        <w:rPr>
          <w:iCs/>
          <w:spacing w:val="-5"/>
          <w:w w:val="104"/>
        </w:rPr>
        <w:t>a</w:t>
      </w:r>
      <w:r>
        <w:rPr>
          <w:iCs/>
          <w:w w:val="104"/>
        </w:rPr>
        <w:t>l</w:t>
      </w:r>
      <w:r>
        <w:rPr>
          <w:iCs/>
          <w:spacing w:val="-23"/>
          <w:w w:val="104"/>
        </w:rPr>
        <w:t xml:space="preserve"> </w:t>
      </w:r>
      <w:r>
        <w:rPr>
          <w:iCs/>
          <w:spacing w:val="21"/>
          <w:w w:val="104"/>
        </w:rPr>
        <w:t>s</w:t>
      </w:r>
      <w:r>
        <w:rPr>
          <w:iCs/>
          <w:spacing w:val="-3"/>
          <w:w w:val="104"/>
        </w:rPr>
        <w:t>ee</w:t>
      </w:r>
      <w:r>
        <w:rPr>
          <w:iCs/>
          <w:spacing w:val="-11"/>
          <w:w w:val="104"/>
        </w:rPr>
        <w:t>d</w:t>
      </w:r>
      <w:r>
        <w:rPr>
          <w:iCs/>
          <w:w w:val="104"/>
        </w:rPr>
        <w:t>s</w:t>
      </w:r>
      <w:r>
        <w:rPr>
          <w:iCs/>
          <w:spacing w:val="13"/>
          <w:w w:val="104"/>
        </w:rPr>
        <w:t xml:space="preserve"> </w:t>
      </w:r>
      <w:r>
        <w:rPr>
          <w:iCs/>
          <w:spacing w:val="21"/>
          <w:w w:val="104"/>
        </w:rPr>
        <w:t>s</w:t>
      </w:r>
      <w:r>
        <w:rPr>
          <w:iCs/>
          <w:spacing w:val="-3"/>
          <w:w w:val="104"/>
        </w:rPr>
        <w:t>o</w:t>
      </w:r>
      <w:r>
        <w:rPr>
          <w:iCs/>
          <w:spacing w:val="-5"/>
          <w:w w:val="104"/>
        </w:rPr>
        <w:t>a</w:t>
      </w:r>
      <w:r>
        <w:rPr>
          <w:iCs/>
          <w:spacing w:val="-17"/>
          <w:w w:val="104"/>
        </w:rPr>
        <w:t>k</w:t>
      </w:r>
      <w:r>
        <w:rPr>
          <w:iCs/>
          <w:spacing w:val="-3"/>
          <w:w w:val="104"/>
        </w:rPr>
        <w:t>e</w:t>
      </w:r>
      <w:r>
        <w:rPr>
          <w:iCs/>
          <w:spacing w:val="-11"/>
          <w:w w:val="104"/>
        </w:rPr>
        <w:t>d</w:t>
      </w:r>
      <w:r>
        <w:rPr>
          <w:iCs/>
          <w:w w:val="104"/>
        </w:rPr>
        <w:t>/</w:t>
      </w:r>
      <w:r>
        <w:rPr>
          <w:iCs/>
          <w:spacing w:val="-38"/>
          <w:w w:val="104"/>
        </w:rPr>
        <w:t xml:space="preserve"> </w:t>
      </w:r>
      <w:r>
        <w:rPr>
          <w:iCs/>
          <w:spacing w:val="-7"/>
          <w:w w:val="104"/>
        </w:rPr>
        <w:t>t</w:t>
      </w:r>
      <w:r>
        <w:rPr>
          <w:iCs/>
          <w:spacing w:val="-3"/>
          <w:w w:val="104"/>
        </w:rPr>
        <w:t>e</w:t>
      </w:r>
      <w:r>
        <w:rPr>
          <w:iCs/>
          <w:spacing w:val="21"/>
          <w:w w:val="104"/>
        </w:rPr>
        <w:t>s</w:t>
      </w:r>
      <w:r>
        <w:rPr>
          <w:iCs/>
          <w:spacing w:val="-7"/>
          <w:w w:val="104"/>
        </w:rPr>
        <w:t>t</w:t>
      </w:r>
      <w:r>
        <w:rPr>
          <w:iCs/>
          <w:spacing w:val="-3"/>
          <w:w w:val="104"/>
        </w:rPr>
        <w:t>e</w:t>
      </w:r>
      <w:r>
        <w:rPr>
          <w:iCs/>
          <w:spacing w:val="-11"/>
          <w:w w:val="104"/>
        </w:rPr>
        <w:t>d</w:t>
      </w:r>
      <w:r>
        <w:rPr>
          <w:iCs/>
          <w:w w:val="104"/>
        </w:rPr>
        <w:t>.</w:t>
      </w:r>
      <w:r>
        <w:rPr>
          <w:iCs/>
          <w:w w:val="89"/>
        </w:rPr>
        <w:t xml:space="preserve"> </w:t>
      </w:r>
    </w:p>
    <w:p>
      <w:pPr>
        <w:pStyle w:val="style0"/>
        <w:tabs>
          <w:tab w:val="left" w:leader="none" w:pos="820"/>
        </w:tabs>
        <w:kinsoku w:val="false"/>
        <w:overflowPunct w:val="false"/>
        <w:autoSpaceDE w:val="false"/>
        <w:autoSpaceDN w:val="false"/>
        <w:adjustRightInd w:val="false"/>
        <w:spacing w:after="0" w:lineRule="auto" w:line="360"/>
        <w:ind w:right="928"/>
        <w:rPr>
          <w:rFonts w:ascii="Times New Roman" w:cs="Times New Roman" w:hAnsi="Times New Roman"/>
          <w:b/>
          <w:iCs/>
          <w:w w:val="104"/>
          <w:sz w:val="24"/>
          <w:szCs w:val="24"/>
        </w:rPr>
      </w:pPr>
      <w:r>
        <w:rPr>
          <w:rFonts w:ascii="Times New Roman" w:cs="Times New Roman" w:hAnsi="Times New Roman"/>
          <w:b/>
          <w:iCs/>
          <w:spacing w:val="-9"/>
          <w:w w:val="104"/>
          <w:sz w:val="24"/>
          <w:szCs w:val="24"/>
        </w:rPr>
        <w:t>Ob</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on</w:t>
      </w:r>
    </w:p>
    <w:p>
      <w:pPr>
        <w:pStyle w:val="style0"/>
        <w:tabs>
          <w:tab w:val="left" w:leader="none" w:pos="820"/>
        </w:tabs>
        <w:kinsoku w:val="false"/>
        <w:overflowPunct w:val="false"/>
        <w:autoSpaceDE w:val="false"/>
        <w:autoSpaceDN w:val="false"/>
        <w:adjustRightInd w:val="false"/>
        <w:spacing w:after="0" w:lineRule="auto" w:line="360"/>
        <w:ind w:right="928"/>
        <w:rPr>
          <w:rFonts w:ascii="Times New Roman" w:cs="Times New Roman" w:hAnsi="Times New Roman"/>
          <w:iCs/>
          <w:w w:val="104"/>
          <w:sz w:val="24"/>
          <w:szCs w:val="24"/>
        </w:rPr>
      </w:pPr>
      <w:r>
        <w:rPr>
          <w:rFonts w:ascii="Times New Roman" w:cs="Times New Roman" w:hAnsi="Times New Roman"/>
          <w:iCs/>
          <w:w w:val="104"/>
          <w:sz w:val="24"/>
          <w:szCs w:val="24"/>
        </w:rPr>
        <w:t xml:space="preserve">Viable seeds will change into reddish or </w:t>
      </w:r>
      <w:r>
        <w:rPr>
          <w:rFonts w:ascii="Times New Roman" w:cs="Times New Roman" w:hAnsi="Times New Roman"/>
          <w:iCs/>
          <w:w w:val="104"/>
          <w:sz w:val="24"/>
          <w:szCs w:val="24"/>
        </w:rPr>
        <w:t>pink colour on the cut surface.</w:t>
      </w:r>
    </w:p>
    <w:p>
      <w:pPr>
        <w:pStyle w:val="style0"/>
        <w:tabs>
          <w:tab w:val="left" w:leader="none" w:pos="820"/>
        </w:tabs>
        <w:kinsoku w:val="false"/>
        <w:overflowPunct w:val="false"/>
        <w:autoSpaceDE w:val="false"/>
        <w:autoSpaceDN w:val="false"/>
        <w:adjustRightInd w:val="false"/>
        <w:spacing w:after="0" w:lineRule="auto" w:line="360"/>
        <w:ind w:right="928"/>
        <w:rPr>
          <w:rFonts w:ascii="Times New Roman" w:cs="Times New Roman" w:hAnsi="Times New Roman"/>
          <w:b/>
          <w:sz w:val="24"/>
          <w:szCs w:val="24"/>
        </w:rPr>
      </w:pPr>
      <w:r>
        <w:rPr>
          <w:rFonts w:ascii="Times New Roman" w:cs="Times New Roman" w:hAnsi="Times New Roman"/>
          <w:b/>
          <w:iCs/>
          <w:spacing w:val="11"/>
          <w:w w:val="104"/>
          <w:sz w:val="24"/>
          <w:szCs w:val="24"/>
        </w:rPr>
        <w:t xml:space="preserve">Reason </w:t>
      </w:r>
    </w:p>
    <w:p>
      <w:pPr>
        <w:pStyle w:val="style0"/>
        <w:kinsoku w:val="false"/>
        <w:overflowPunct w:val="false"/>
        <w:autoSpaceDE w:val="false"/>
        <w:autoSpaceDN w:val="false"/>
        <w:adjustRightInd w:val="false"/>
        <w:spacing w:before="5" w:after="0" w:lineRule="auto" w:line="360"/>
        <w:ind w:right="140"/>
        <w:rPr>
          <w:rFonts w:ascii="Times New Roman" w:cs="Times New Roman" w:hAnsi="Times New Roman"/>
          <w:sz w:val="24"/>
          <w:szCs w:val="24"/>
        </w:rPr>
      </w:pPr>
      <w:r>
        <w:rPr>
          <w:rFonts w:ascii="Times New Roman" w:cs="Times New Roman" w:hAnsi="Times New Roman"/>
          <w:iCs/>
          <w:spacing w:val="-38"/>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w w:val="110"/>
          <w:sz w:val="24"/>
          <w:szCs w:val="24"/>
        </w:rPr>
        <w:t>,</w:t>
      </w:r>
      <w:r>
        <w:rPr>
          <w:rFonts w:ascii="Times New Roman" w:cs="Times New Roman" w:hAnsi="Times New Roman"/>
          <w:iCs/>
          <w:spacing w:val="-2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2"/>
          <w:w w:val="110"/>
          <w:sz w:val="24"/>
          <w:szCs w:val="24"/>
        </w:rPr>
        <w:t>z</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k</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8"/>
          <w:w w:val="104"/>
          <w:sz w:val="24"/>
          <w:szCs w:val="24"/>
        </w:rPr>
        <w:t>N</w:t>
      </w:r>
      <w:r>
        <w:rPr>
          <w:rFonts w:ascii="Times New Roman" w:cs="Times New Roman" w:hAnsi="Times New Roman"/>
          <w:b/>
          <w:iCs/>
          <w:w w:val="104"/>
          <w:sz w:val="24"/>
          <w:szCs w:val="24"/>
        </w:rPr>
        <w:t>o</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e</w:t>
      </w:r>
    </w:p>
    <w:p>
      <w:pPr>
        <w:pStyle w:val="style0"/>
        <w:kinsoku w:val="false"/>
        <w:overflowPunct w:val="false"/>
        <w:autoSpaceDE w:val="false"/>
        <w:autoSpaceDN w:val="false"/>
        <w:adjustRightInd w:val="false"/>
        <w:spacing w:after="0" w:lineRule="auto" w:line="360"/>
        <w:ind w:right="319"/>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nk</w:t>
      </w:r>
      <w:r>
        <w:rPr>
          <w:rFonts w:ascii="Times New Roman" w:cs="Times New Roman" w:hAnsi="Times New Roman"/>
          <w:iCs/>
          <w:w w:val="110"/>
          <w:sz w:val="24"/>
          <w:szCs w:val="24"/>
        </w:rPr>
        <w:t>/</w:t>
      </w:r>
      <w:r>
        <w:rPr>
          <w:rFonts w:ascii="Times New Roman" w:cs="Times New Roman" w:hAnsi="Times New Roman"/>
          <w:iCs/>
          <w:spacing w:val="-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o</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2"/>
          <w:w w:val="110"/>
          <w:sz w:val="24"/>
          <w:szCs w:val="24"/>
        </w:rPr>
        <w:t>6</w:t>
      </w:r>
      <w:r>
        <w:rPr>
          <w:rFonts w:ascii="Times New Roman" w:cs="Times New Roman" w:hAnsi="Times New Roman"/>
          <w:iCs/>
          <w:spacing w:val="2"/>
          <w:w w:val="110"/>
          <w:sz w:val="24"/>
          <w:szCs w:val="24"/>
        </w:rPr>
        <w:t>0</w:t>
      </w:r>
      <w:r>
        <w:rPr>
          <w:rFonts w:ascii="Times New Roman" w:cs="Times New Roman" w:hAnsi="Times New Roman"/>
          <w:iCs/>
          <w:w w:val="110"/>
          <w:sz w:val="24"/>
          <w:szCs w:val="24"/>
        </w:rPr>
        <w:t>%</w:t>
      </w:r>
      <w:r>
        <w:rPr>
          <w:rFonts w:ascii="Times New Roman" w:cs="Times New Roman" w:hAnsi="Times New Roman"/>
          <w:iCs/>
          <w:spacing w:val="-5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4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tabs>
          <w:tab w:val="left" w:leader="none" w:pos="1180"/>
        </w:tabs>
        <w:kinsoku w:val="false"/>
        <w:overflowPunct w:val="false"/>
        <w:autoSpaceDE w:val="false"/>
        <w:autoSpaceDN w:val="false"/>
        <w:adjustRightInd w:val="false"/>
        <w:spacing w:after="0" w:lineRule="auto" w:line="360"/>
        <w:ind w:right="4665"/>
        <w:rPr>
          <w:rFonts w:ascii="Times New Roman" w:cs="Times New Roman" w:hAnsi="Times New Roman"/>
          <w:iCs/>
          <w:w w:val="96"/>
          <w:sz w:val="24"/>
          <w:szCs w:val="24"/>
        </w:rPr>
      </w:pPr>
      <w:r>
        <w:rPr>
          <w:rFonts w:ascii="Times New Roman" w:cs="Times New Roman" w:hAnsi="Times New Roman"/>
          <w:iCs/>
          <w:spacing w:val="-8"/>
          <w:w w:val="104"/>
          <w:sz w:val="24"/>
          <w:szCs w:val="24"/>
        </w:rPr>
        <w:t xml:space="preserve">iii) </w:t>
      </w:r>
      <w:r>
        <w:rPr>
          <w:rFonts w:ascii="Times New Roman" w:cs="Times New Roman" w:hAnsi="Times New Roman"/>
          <w:iCs/>
          <w:spacing w:val="-8"/>
          <w:w w:val="104"/>
          <w:sz w:val="24"/>
          <w:szCs w:val="24"/>
        </w:rPr>
        <w:t>U</w:t>
      </w:r>
      <w:r>
        <w:rPr>
          <w:rFonts w:ascii="Times New Roman" w:cs="Times New Roman" w:hAnsi="Times New Roman"/>
          <w:iCs/>
          <w:w w:val="104"/>
          <w:sz w:val="24"/>
          <w:szCs w:val="24"/>
        </w:rPr>
        <w:t>s</w:t>
      </w:r>
      <w:r>
        <w:rPr>
          <w:rFonts w:ascii="Times New Roman" w:cs="Times New Roman" w:hAnsi="Times New Roman"/>
          <w:iCs/>
          <w:spacing w:val="-47"/>
          <w:w w:val="104"/>
          <w:sz w:val="24"/>
          <w:szCs w:val="24"/>
        </w:rPr>
        <w:t xml:space="preserve"> </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w w:val="104"/>
          <w:sz w:val="24"/>
          <w:szCs w:val="24"/>
        </w:rPr>
        <w:t>of</w:t>
      </w:r>
      <w:r>
        <w:rPr>
          <w:rFonts w:ascii="Times New Roman" w:cs="Times New Roman" w:hAnsi="Times New Roman"/>
          <w:iCs/>
          <w:spacing w:val="-4"/>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w w:val="104"/>
          <w:sz w:val="24"/>
          <w:szCs w:val="24"/>
        </w:rPr>
        <w:t>o</w:t>
      </w:r>
      <w:r>
        <w:rPr>
          <w:rFonts w:ascii="Times New Roman" w:cs="Times New Roman" w:hAnsi="Times New Roman"/>
          <w:iCs/>
          <w:spacing w:val="-5"/>
          <w:w w:val="104"/>
          <w:sz w:val="24"/>
          <w:szCs w:val="24"/>
        </w:rPr>
        <w:t>t</w:t>
      </w:r>
      <w:r>
        <w:rPr>
          <w:rFonts w:ascii="Times New Roman" w:cs="Times New Roman" w:hAnsi="Times New Roman"/>
          <w:iCs/>
          <w:spacing w:val="-2"/>
          <w:w w:val="104"/>
          <w:sz w:val="24"/>
          <w:szCs w:val="24"/>
        </w:rPr>
        <w:t>a</w:t>
      </w:r>
      <w:r>
        <w:rPr>
          <w:rFonts w:ascii="Times New Roman" w:cs="Times New Roman" w:hAnsi="Times New Roman"/>
          <w:iCs/>
          <w:w w:val="104"/>
          <w:sz w:val="24"/>
          <w:szCs w:val="24"/>
        </w:rPr>
        <w:t>ss</w:t>
      </w:r>
      <w:r>
        <w:rPr>
          <w:rFonts w:ascii="Times New Roman" w:cs="Times New Roman" w:hAnsi="Times New Roman"/>
          <w:iCs/>
          <w:spacing w:val="-11"/>
          <w:w w:val="104"/>
          <w:sz w:val="24"/>
          <w:szCs w:val="24"/>
        </w:rPr>
        <w:t>i</w:t>
      </w:r>
      <w:r>
        <w:rPr>
          <w:rFonts w:ascii="Times New Roman" w:cs="Times New Roman" w:hAnsi="Times New Roman"/>
          <w:iCs/>
          <w:spacing w:val="-13"/>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16"/>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spacing w:val="-21"/>
          <w:w w:val="104"/>
          <w:sz w:val="24"/>
          <w:szCs w:val="24"/>
        </w:rPr>
        <w:t>r</w:t>
      </w:r>
      <w:r>
        <w:rPr>
          <w:rFonts w:ascii="Times New Roman" w:cs="Times New Roman" w:hAnsi="Times New Roman"/>
          <w:iCs/>
          <w:spacing w:val="-13"/>
          <w:w w:val="104"/>
          <w:sz w:val="24"/>
          <w:szCs w:val="24"/>
        </w:rPr>
        <w:t>m</w:t>
      </w:r>
      <w:r>
        <w:rPr>
          <w:rFonts w:ascii="Times New Roman" w:cs="Times New Roman" w:hAnsi="Times New Roman"/>
          <w:iCs/>
          <w:spacing w:val="-2"/>
          <w:w w:val="104"/>
          <w:sz w:val="24"/>
          <w:szCs w:val="24"/>
        </w:rPr>
        <w:t>a</w:t>
      </w:r>
      <w:r>
        <w:rPr>
          <w:rFonts w:ascii="Times New Roman" w:cs="Times New Roman" w:hAnsi="Times New Roman"/>
          <w:iCs/>
          <w:spacing w:val="-15"/>
          <w:w w:val="104"/>
          <w:sz w:val="24"/>
          <w:szCs w:val="24"/>
        </w:rPr>
        <w:t>n</w:t>
      </w:r>
      <w:r>
        <w:rPr>
          <w:rFonts w:ascii="Times New Roman" w:cs="Times New Roman" w:hAnsi="Times New Roman"/>
          <w:iCs/>
          <w:spacing w:val="10"/>
          <w:w w:val="104"/>
          <w:sz w:val="24"/>
          <w:szCs w:val="24"/>
        </w:rPr>
        <w:t>g</w:t>
      </w:r>
      <w:r>
        <w:rPr>
          <w:rFonts w:ascii="Times New Roman" w:cs="Times New Roman" w:hAnsi="Times New Roman"/>
          <w:iCs/>
          <w:spacing w:val="-2"/>
          <w:w w:val="104"/>
          <w:sz w:val="24"/>
          <w:szCs w:val="24"/>
        </w:rPr>
        <w:t>a</w:t>
      </w:r>
      <w:r>
        <w:rPr>
          <w:rFonts w:ascii="Times New Roman" w:cs="Times New Roman" w:hAnsi="Times New Roman"/>
          <w:iCs/>
          <w:spacing w:val="-15"/>
          <w:w w:val="104"/>
          <w:sz w:val="24"/>
          <w:szCs w:val="24"/>
        </w:rPr>
        <w:t>n</w:t>
      </w:r>
      <w:r>
        <w:rPr>
          <w:rFonts w:ascii="Times New Roman" w:cs="Times New Roman" w:hAnsi="Times New Roman"/>
          <w:iCs/>
          <w:spacing w:val="-2"/>
          <w:w w:val="104"/>
          <w:sz w:val="24"/>
          <w:szCs w:val="24"/>
        </w:rPr>
        <w:t>a</w:t>
      </w:r>
      <w:r>
        <w:rPr>
          <w:rFonts w:ascii="Times New Roman" w:cs="Times New Roman" w:hAnsi="Times New Roman"/>
          <w:iCs/>
          <w:spacing w:val="-5"/>
          <w:w w:val="104"/>
          <w:sz w:val="24"/>
          <w:szCs w:val="24"/>
        </w:rPr>
        <w:t>t</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p>
    <w:p>
      <w:pPr>
        <w:pStyle w:val="style0"/>
        <w:tabs>
          <w:tab w:val="left" w:leader="none" w:pos="1180"/>
        </w:tabs>
        <w:kinsoku w:val="false"/>
        <w:overflowPunct w:val="false"/>
        <w:autoSpaceDE w:val="false"/>
        <w:autoSpaceDN w:val="false"/>
        <w:adjustRightInd w:val="false"/>
        <w:spacing w:after="0" w:lineRule="auto" w:line="360"/>
        <w:ind w:right="4665"/>
        <w:rPr>
          <w:rFonts w:ascii="Times New Roman" w:cs="Times New Roman" w:hAnsi="Times New Roman"/>
          <w:sz w:val="24"/>
          <w:szCs w:val="24"/>
        </w:rPr>
      </w:pPr>
      <w:r>
        <w:rPr>
          <w:rFonts w:ascii="Times New Roman" w:cs="Times New Roman" w:hAnsi="Times New Roman"/>
          <w:iCs/>
          <w:spacing w:val="-12"/>
          <w:w w:val="104"/>
          <w:sz w:val="24"/>
          <w:szCs w:val="24"/>
        </w:rPr>
        <w:t>M</w:t>
      </w:r>
      <w:r>
        <w:rPr>
          <w:rFonts w:ascii="Times New Roman" w:cs="Times New Roman" w:hAnsi="Times New Roman"/>
          <w:iCs/>
          <w:spacing w:val="-2"/>
          <w:w w:val="104"/>
          <w:sz w:val="24"/>
          <w:szCs w:val="24"/>
        </w:rPr>
        <w:t>a</w:t>
      </w:r>
      <w:r>
        <w:rPr>
          <w:rFonts w:ascii="Times New Roman" w:cs="Times New Roman" w:hAnsi="Times New Roman"/>
          <w:iCs/>
          <w:spacing w:val="-5"/>
          <w:w w:val="104"/>
          <w:sz w:val="24"/>
          <w:szCs w:val="24"/>
        </w:rPr>
        <w:t>t</w:t>
      </w:r>
      <w:r>
        <w:rPr>
          <w:rFonts w:ascii="Times New Roman" w:cs="Times New Roman" w:hAnsi="Times New Roman"/>
          <w:iCs/>
          <w:spacing w:val="1"/>
          <w:w w:val="104"/>
          <w:sz w:val="24"/>
          <w:szCs w:val="24"/>
        </w:rPr>
        <w:t>e</w:t>
      </w:r>
      <w:r>
        <w:rPr>
          <w:rFonts w:ascii="Times New Roman" w:cs="Times New Roman" w:hAnsi="Times New Roman"/>
          <w:iCs/>
          <w:spacing w:val="-21"/>
          <w:w w:val="104"/>
          <w:sz w:val="24"/>
          <w:szCs w:val="24"/>
        </w:rPr>
        <w:t>r</w:t>
      </w:r>
      <w:r>
        <w:rPr>
          <w:rFonts w:ascii="Times New Roman" w:cs="Times New Roman" w:hAnsi="Times New Roman"/>
          <w:iCs/>
          <w:spacing w:val="-11"/>
          <w:w w:val="104"/>
          <w:sz w:val="24"/>
          <w:szCs w:val="24"/>
        </w:rPr>
        <w:t>i</w:t>
      </w:r>
      <w:r>
        <w:rPr>
          <w:rFonts w:ascii="Times New Roman" w:cs="Times New Roman" w:hAnsi="Times New Roman"/>
          <w:iCs/>
          <w:spacing w:val="-2"/>
          <w:w w:val="104"/>
          <w:sz w:val="24"/>
          <w:szCs w:val="24"/>
        </w:rPr>
        <w:t>a</w:t>
      </w:r>
      <w:r>
        <w:rPr>
          <w:rFonts w:ascii="Times New Roman" w:cs="Times New Roman" w:hAnsi="Times New Roman"/>
          <w:iCs/>
          <w:spacing w:val="-10"/>
          <w:w w:val="104"/>
          <w:sz w:val="24"/>
          <w:szCs w:val="24"/>
        </w:rPr>
        <w:t>l</w:t>
      </w:r>
      <w:r>
        <w:rPr>
          <w:rFonts w:ascii="Times New Roman" w:cs="Times New Roman" w:hAnsi="Times New Roman"/>
          <w:iCs/>
          <w:w w:val="104"/>
          <w:sz w:val="24"/>
          <w:szCs w:val="24"/>
        </w:rPr>
        <w:t>s</w:t>
      </w:r>
      <w:r>
        <w:rPr>
          <w:rFonts w:ascii="Times New Roman" w:cs="Times New Roman" w:hAnsi="Times New Roman"/>
          <w:iCs/>
          <w:spacing w:val="34"/>
          <w:w w:val="104"/>
          <w:sz w:val="24"/>
          <w:szCs w:val="24"/>
        </w:rPr>
        <w:t xml:space="preserve"> </w:t>
      </w:r>
      <w:r>
        <w:rPr>
          <w:rFonts w:ascii="Times New Roman" w:cs="Times New Roman" w:hAnsi="Times New Roman"/>
          <w:iCs/>
          <w:spacing w:val="-13"/>
          <w:w w:val="104"/>
          <w:sz w:val="24"/>
          <w:szCs w:val="24"/>
        </w:rPr>
        <w:t>u</w:t>
      </w:r>
      <w:r>
        <w:rPr>
          <w:rFonts w:ascii="Times New Roman" w:cs="Times New Roman" w:hAnsi="Times New Roman"/>
          <w:iCs/>
          <w:w w:val="104"/>
          <w:sz w:val="24"/>
          <w:szCs w:val="24"/>
        </w:rPr>
        <w:t>s</w:t>
      </w:r>
      <w:r>
        <w:rPr>
          <w:rFonts w:ascii="Times New Roman" w:cs="Times New Roman" w:hAnsi="Times New Roman"/>
          <w:iCs/>
          <w:spacing w:val="1"/>
          <w:w w:val="104"/>
          <w:sz w:val="24"/>
          <w:szCs w:val="24"/>
        </w:rPr>
        <w:t>e</w:t>
      </w:r>
      <w:r>
        <w:rPr>
          <w:rFonts w:ascii="Times New Roman" w:cs="Times New Roman" w:hAnsi="Times New Roman"/>
          <w:iCs/>
          <w:spacing w:val="-9"/>
          <w:w w:val="104"/>
          <w:sz w:val="24"/>
          <w:szCs w:val="24"/>
        </w:rPr>
        <w:t>d</w:t>
      </w:r>
      <w:r>
        <w:rPr>
          <w:rFonts w:ascii="Times New Roman" w:cs="Times New Roman" w:hAnsi="Times New Roman"/>
          <w:iCs/>
          <w:w w:val="104"/>
          <w:sz w:val="24"/>
          <w:szCs w:val="24"/>
        </w:rPr>
        <w:t>:</w:t>
      </w:r>
    </w:p>
    <w:p>
      <w:pPr>
        <w:pStyle w:val="style0"/>
        <w:numPr>
          <w:ilvl w:val="0"/>
          <w:numId w:val="4"/>
        </w:numPr>
        <w:tabs>
          <w:tab w:val="left" w:leader="none" w:pos="820"/>
        </w:tabs>
        <w:kinsoku w:val="false"/>
        <w:overflowPunct w:val="false"/>
        <w:autoSpaceDE w:val="false"/>
        <w:autoSpaceDN w:val="false"/>
        <w:adjustRightInd w:val="false"/>
        <w:spacing w:before="5" w:after="0" w:lineRule="auto" w:line="360"/>
        <w:ind w:left="820"/>
        <w:rPr>
          <w:rFonts w:ascii="Times New Roman" w:cs="Times New Roman" w:hAnsi="Times New Roman"/>
          <w:sz w:val="24"/>
          <w:szCs w:val="24"/>
        </w:rPr>
      </w:pPr>
      <w:r>
        <w:rPr>
          <w:rFonts w:ascii="Times New Roman" w:cs="Times New Roman" w:hAnsi="Times New Roman"/>
          <w:iCs/>
          <w:spacing w:val="22"/>
          <w:sz w:val="24"/>
          <w:szCs w:val="24"/>
        </w:rPr>
        <w:t>S</w:t>
      </w:r>
      <w:r>
        <w:rPr>
          <w:rFonts w:ascii="Times New Roman" w:cs="Times New Roman" w:hAnsi="Times New Roman"/>
          <w:iCs/>
          <w:spacing w:val="-3"/>
          <w:sz w:val="24"/>
          <w:szCs w:val="24"/>
        </w:rPr>
        <w:t>ee</w:t>
      </w:r>
      <w:r>
        <w:rPr>
          <w:rFonts w:ascii="Times New Roman" w:cs="Times New Roman" w:hAnsi="Times New Roman"/>
          <w:iCs/>
          <w:sz w:val="24"/>
          <w:szCs w:val="24"/>
        </w:rPr>
        <w:t>d</w:t>
      </w:r>
      <w:r>
        <w:rPr>
          <w:rFonts w:ascii="Times New Roman" w:cs="Times New Roman" w:hAnsi="Times New Roman"/>
          <w:iCs/>
          <w:spacing w:val="-18"/>
          <w:sz w:val="24"/>
          <w:szCs w:val="24"/>
        </w:rPr>
        <w:t xml:space="preserve"> </w:t>
      </w:r>
      <w:r>
        <w:rPr>
          <w:rFonts w:ascii="Times New Roman" w:cs="Times New Roman" w:hAnsi="Times New Roman"/>
          <w:iCs/>
          <w:spacing w:val="-11"/>
          <w:sz w:val="24"/>
          <w:szCs w:val="24"/>
        </w:rPr>
        <w:t>l</w:t>
      </w:r>
      <w:r>
        <w:rPr>
          <w:rFonts w:ascii="Times New Roman" w:cs="Times New Roman" w:hAnsi="Times New Roman"/>
          <w:iCs/>
          <w:spacing w:val="-2"/>
          <w:sz w:val="24"/>
          <w:szCs w:val="24"/>
        </w:rPr>
        <w:t>o</w:t>
      </w:r>
      <w:r>
        <w:rPr>
          <w:rFonts w:ascii="Times New Roman" w:cs="Times New Roman" w:hAnsi="Times New Roman"/>
          <w:iCs/>
          <w:spacing w:val="-7"/>
          <w:sz w:val="24"/>
          <w:szCs w:val="24"/>
        </w:rPr>
        <w:t>t</w:t>
      </w:r>
      <w:r>
        <w:rPr>
          <w:rFonts w:ascii="Times New Roman" w:cs="Times New Roman" w:hAnsi="Times New Roman"/>
          <w:iCs/>
          <w:sz w:val="24"/>
          <w:szCs w:val="24"/>
        </w:rPr>
        <w:t>.</w:t>
      </w:r>
    </w:p>
    <w:p>
      <w:pPr>
        <w:pStyle w:val="style0"/>
        <w:numPr>
          <w:ilvl w:val="0"/>
          <w:numId w:val="4"/>
        </w:numPr>
        <w:tabs>
          <w:tab w:val="left" w:leader="none" w:pos="820"/>
        </w:tabs>
        <w:kinsoku w:val="false"/>
        <w:overflowPunct w:val="false"/>
        <w:autoSpaceDE w:val="false"/>
        <w:autoSpaceDN w:val="false"/>
        <w:adjustRightInd w:val="false"/>
        <w:spacing w:after="0" w:lineRule="auto" w:line="360"/>
        <w:ind w:left="460" w:right="4837" w:firstLine="0"/>
        <w:rPr>
          <w:rFonts w:ascii="Times New Roman" w:cs="Times New Roman" w:hAnsi="Times New Roman"/>
          <w:sz w:val="24"/>
          <w:szCs w:val="24"/>
        </w:rPr>
      </w:pPr>
      <w:r>
        <w:rPr>
          <w:rFonts w:ascii="Times New Roman" w:cs="Times New Roman" w:hAnsi="Times New Roman"/>
          <w:iCs/>
          <w:spacing w:val="9"/>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ss</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20"/>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numPr>
          <w:ilvl w:val="0"/>
          <w:numId w:val="4"/>
        </w:numPr>
        <w:tabs>
          <w:tab w:val="left" w:leader="none" w:pos="820"/>
        </w:tabs>
        <w:kinsoku w:val="false"/>
        <w:overflowPunct w:val="false"/>
        <w:autoSpaceDE w:val="false"/>
        <w:autoSpaceDN w:val="false"/>
        <w:adjustRightInd w:val="false"/>
        <w:spacing w:after="0" w:lineRule="auto" w:line="360"/>
        <w:ind w:left="460" w:right="4837" w:firstLine="0"/>
        <w:rPr>
          <w:rFonts w:ascii="Times New Roman" w:cs="Times New Roman" w:hAnsi="Times New Roman"/>
          <w:sz w:val="24"/>
          <w:szCs w:val="24"/>
        </w:rPr>
      </w:pPr>
      <w:r>
        <w:rPr>
          <w:rFonts w:ascii="Times New Roman" w:cs="Times New Roman" w:hAnsi="Times New Roman"/>
          <w:iCs/>
          <w:spacing w:val="-5"/>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k</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w:t>
      </w:r>
    </w:p>
    <w:p>
      <w:pPr>
        <w:pStyle w:val="style0"/>
        <w:numPr>
          <w:ilvl w:val="0"/>
          <w:numId w:val="4"/>
        </w:numPr>
        <w:tabs>
          <w:tab w:val="left" w:leader="none" w:pos="820"/>
        </w:tabs>
        <w:kinsoku w:val="false"/>
        <w:overflowPunct w:val="false"/>
        <w:autoSpaceDE w:val="false"/>
        <w:autoSpaceDN w:val="false"/>
        <w:adjustRightInd w:val="false"/>
        <w:spacing w:before="5" w:after="0" w:lineRule="auto" w:line="360"/>
        <w:ind w:left="820"/>
        <w:rPr>
          <w:rFonts w:ascii="Times New Roman" w:cs="Times New Roman" w:hAnsi="Times New Roman"/>
          <w:sz w:val="24"/>
          <w:szCs w:val="24"/>
        </w:rPr>
      </w:pPr>
      <w:r>
        <w:rPr>
          <w:rFonts w:ascii="Times New Roman" w:cs="Times New Roman" w:hAnsi="Times New Roman"/>
          <w:iCs/>
          <w:spacing w:val="-18"/>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3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12"/>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c</w:t>
      </w:r>
      <w:r>
        <w:rPr>
          <w:rFonts w:ascii="Times New Roman" w:cs="Times New Roman" w:hAnsi="Times New Roman"/>
          <w:b/>
          <w:iCs/>
          <w:spacing w:val="1"/>
          <w:w w:val="104"/>
          <w:sz w:val="24"/>
          <w:szCs w:val="24"/>
        </w:rPr>
        <w:t>e</w:t>
      </w:r>
      <w:r>
        <w:rPr>
          <w:rFonts w:ascii="Times New Roman" w:cs="Times New Roman" w:hAnsi="Times New Roman"/>
          <w:b/>
          <w:iCs/>
          <w:spacing w:val="-9"/>
          <w:w w:val="104"/>
          <w:sz w:val="24"/>
          <w:szCs w:val="24"/>
        </w:rPr>
        <w:t>d</w:t>
      </w:r>
      <w:r>
        <w:rPr>
          <w:rFonts w:ascii="Times New Roman" w:cs="Times New Roman" w:hAnsi="Times New Roman"/>
          <w:b/>
          <w:iCs/>
          <w:spacing w:val="-13"/>
          <w:w w:val="104"/>
          <w:sz w:val="24"/>
          <w:szCs w:val="24"/>
        </w:rPr>
        <w:t>u</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e</w:t>
      </w:r>
    </w:p>
    <w:p>
      <w:pPr>
        <w:pStyle w:val="style0"/>
        <w:numPr>
          <w:ilvl w:val="0"/>
          <w:numId w:val="4"/>
        </w:numPr>
        <w:tabs>
          <w:tab w:val="left" w:leader="none" w:pos="820"/>
        </w:tabs>
        <w:kinsoku w:val="false"/>
        <w:overflowPunct w:val="false"/>
        <w:autoSpaceDE w:val="false"/>
        <w:autoSpaceDN w:val="false"/>
        <w:adjustRightInd w:val="false"/>
        <w:spacing w:after="0" w:lineRule="auto" w:line="360"/>
        <w:ind w:left="820" w:right="1584"/>
        <w:rPr>
          <w:rFonts w:ascii="Times New Roman" w:cs="Times New Roman" w:hAnsi="Times New Roman"/>
          <w:sz w:val="24"/>
          <w:szCs w:val="24"/>
        </w:rPr>
      </w:pPr>
      <w:r>
        <w:rPr>
          <w:rFonts w:ascii="Times New Roman" w:cs="Times New Roman" w:hAnsi="Times New Roman"/>
          <w:iCs/>
          <w:spacing w:val="9"/>
          <w:w w:val="104"/>
          <w:sz w:val="24"/>
          <w:szCs w:val="24"/>
        </w:rPr>
        <w:t>P</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5"/>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15"/>
          <w:w w:val="104"/>
          <w:sz w:val="24"/>
          <w:szCs w:val="24"/>
        </w:rPr>
        <w:t>um</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3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5"/>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k</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ss</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m</w:t>
      </w:r>
      <w:r>
        <w:rPr>
          <w:rFonts w:ascii="Times New Roman" w:cs="Times New Roman" w:hAnsi="Times New Roman"/>
          <w:iCs/>
          <w:w w:val="113"/>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59"/>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numPr>
          <w:ilvl w:val="0"/>
          <w:numId w:val="4"/>
        </w:numPr>
        <w:tabs>
          <w:tab w:val="left" w:leader="none" w:pos="820"/>
        </w:tabs>
        <w:kinsoku w:val="false"/>
        <w:overflowPunct w:val="false"/>
        <w:autoSpaceDE w:val="false"/>
        <w:autoSpaceDN w:val="false"/>
        <w:adjustRightInd w:val="false"/>
        <w:spacing w:after="0" w:lineRule="auto" w:line="360"/>
        <w:ind w:left="820" w:right="314"/>
        <w:rPr>
          <w:rFonts w:ascii="Times New Roman" w:cs="Times New Roman" w:hAnsi="Times New Roman"/>
          <w:sz w:val="24"/>
          <w:szCs w:val="24"/>
        </w:rPr>
      </w:pPr>
      <w:r>
        <w:rPr>
          <w:rFonts w:ascii="Times New Roman" w:cs="Times New Roman" w:hAnsi="Times New Roman"/>
          <w:iCs/>
          <w:spacing w:val="-18"/>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 xml:space="preserve">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5"/>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 xml:space="preserve">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k</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3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3"/>
          <w:w w:val="104"/>
          <w:sz w:val="24"/>
          <w:szCs w:val="24"/>
        </w:rPr>
        <w:t>t</w:t>
      </w:r>
      <w:r>
        <w:rPr>
          <w:rFonts w:ascii="Times New Roman" w:cs="Times New Roman" w:hAnsi="Times New Roman"/>
          <w:iCs/>
          <w:spacing w:val="-15"/>
          <w:w w:val="104"/>
          <w:sz w:val="24"/>
          <w:szCs w:val="24"/>
        </w:rPr>
        <w:t>i</w:t>
      </w:r>
      <w:r>
        <w:rPr>
          <w:rFonts w:ascii="Times New Roman" w:cs="Times New Roman" w:hAnsi="Times New Roman"/>
          <w:iCs/>
          <w:w w:val="104"/>
          <w:sz w:val="24"/>
          <w:szCs w:val="24"/>
        </w:rPr>
        <w:t>me</w:t>
      </w:r>
      <w:r>
        <w:rPr>
          <w:rFonts w:ascii="Times New Roman" w:cs="Times New Roman" w:hAnsi="Times New Roman"/>
          <w:iCs/>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k</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a</w:t>
      </w:r>
      <w:r>
        <w:rPr>
          <w:rFonts w:ascii="Times New Roman" w:cs="Times New Roman" w:hAnsi="Times New Roman"/>
          <w:iCs/>
          <w:spacing w:val="-2"/>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o</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y</w:t>
      </w:r>
      <w:r>
        <w:rPr>
          <w:rFonts w:ascii="Times New Roman" w:cs="Times New Roman" w:hAnsi="Times New Roman"/>
          <w:iCs/>
          <w:spacing w:val="-14"/>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0"/>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d</w:t>
      </w:r>
      <w:r>
        <w:rPr>
          <w:rFonts w:ascii="Times New Roman" w:cs="Times New Roman" w:hAnsi="Times New Roman"/>
          <w:iCs/>
          <w:spacing w:val="5"/>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w:t>
      </w:r>
    </w:p>
    <w:p>
      <w:pPr>
        <w:pStyle w:val="style0"/>
        <w:tabs>
          <w:tab w:val="left" w:leader="none" w:pos="820"/>
        </w:tabs>
        <w:kinsoku w:val="false"/>
        <w:overflowPunct w:val="false"/>
        <w:autoSpaceDE w:val="false"/>
        <w:autoSpaceDN w:val="false"/>
        <w:adjustRightInd w:val="false"/>
        <w:spacing w:after="0" w:lineRule="auto" w:line="360"/>
        <w:ind w:left="820" w:right="915"/>
        <w:rPr>
          <w:rFonts w:ascii="Times New Roman" w:cs="Times New Roman" w:hAnsi="Times New Roman"/>
          <w:iCs/>
          <w:spacing w:val="9"/>
          <w:w w:val="110"/>
          <w:sz w:val="24"/>
          <w:szCs w:val="24"/>
        </w:rPr>
      </w:pPr>
      <w:r>
        <w:rPr>
          <w:rFonts w:ascii="Times New Roman" w:cs="Times New Roman" w:hAnsi="Times New Roman"/>
          <w:b/>
          <w:iCs/>
          <w:spacing w:val="9"/>
          <w:w w:val="110"/>
          <w:sz w:val="24"/>
          <w:szCs w:val="24"/>
        </w:rPr>
        <w:t>Observation</w:t>
      </w:r>
      <w:r>
        <w:rPr>
          <w:rFonts w:ascii="Times New Roman" w:cs="Times New Roman" w:hAnsi="Times New Roman"/>
          <w:iCs/>
          <w:spacing w:val="9"/>
          <w:w w:val="110"/>
          <w:sz w:val="24"/>
          <w:szCs w:val="24"/>
        </w:rPr>
        <w:t xml:space="preserve">: </w:t>
      </w:r>
    </w:p>
    <w:p>
      <w:pPr>
        <w:pStyle w:val="style0"/>
        <w:tabs>
          <w:tab w:val="left" w:leader="none" w:pos="820"/>
        </w:tabs>
        <w:kinsoku w:val="false"/>
        <w:overflowPunct w:val="false"/>
        <w:autoSpaceDE w:val="false"/>
        <w:autoSpaceDN w:val="false"/>
        <w:adjustRightInd w:val="false"/>
        <w:spacing w:after="0" w:lineRule="auto" w:line="360"/>
        <w:ind w:left="820" w:right="915"/>
        <w:rPr>
          <w:rFonts w:ascii="Times New Roman" w:cs="Times New Roman" w:hAnsi="Times New Roman"/>
          <w:sz w:val="24"/>
          <w:szCs w:val="24"/>
        </w:rPr>
      </w:pPr>
      <w:r>
        <w:rPr>
          <w:rFonts w:ascii="Times New Roman" w:cs="Times New Roman" w:hAnsi="Times New Roman"/>
          <w:iCs/>
          <w:spacing w:val="9"/>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ur</w:t>
      </w:r>
      <w:r>
        <w:rPr>
          <w:rFonts w:ascii="Times New Roman" w:cs="Times New Roman" w:hAnsi="Times New Roman"/>
          <w:iCs/>
          <w:spacing w:val="-4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3"/>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s</w:t>
      </w:r>
      <w:r>
        <w:rPr>
          <w:rFonts w:ascii="Times New Roman" w:cs="Times New Roman" w:hAnsi="Times New Roman"/>
          <w:iCs/>
          <w:spacing w:val="-3"/>
          <w:w w:val="110"/>
          <w:sz w:val="24"/>
          <w:szCs w:val="24"/>
        </w:rPr>
        <w:t>c</w:t>
      </w:r>
      <w:r>
        <w:rPr>
          <w:rFonts w:ascii="Times New Roman" w:cs="Times New Roman" w:hAnsi="Times New Roman"/>
          <w:iCs/>
          <w:spacing w:val="-12"/>
          <w:w w:val="110"/>
          <w:sz w:val="24"/>
          <w:szCs w:val="24"/>
        </w:rPr>
        <w:t>o</w:t>
      </w:r>
      <w:r>
        <w:rPr>
          <w:rFonts w:ascii="Times New Roman" w:cs="Times New Roman" w:hAnsi="Times New Roman"/>
          <w:iCs/>
          <w:spacing w:val="-3"/>
          <w:w w:val="110"/>
          <w:sz w:val="24"/>
          <w:szCs w:val="24"/>
        </w:rPr>
        <w:t>lo</w:t>
      </w:r>
      <w:r>
        <w:rPr>
          <w:rFonts w:ascii="Times New Roman" w:cs="Times New Roman" w:hAnsi="Times New Roman"/>
          <w:iCs/>
          <w:spacing w:val="-24"/>
          <w:w w:val="110"/>
          <w:sz w:val="24"/>
          <w:szCs w:val="24"/>
        </w:rPr>
        <w:t>u</w:t>
      </w:r>
      <w:r>
        <w:rPr>
          <w:rFonts w:ascii="Times New Roman" w:cs="Times New Roman" w:hAnsi="Times New Roman"/>
          <w:iCs/>
          <w:spacing w:val="-3"/>
          <w:w w:val="110"/>
          <w:sz w:val="24"/>
          <w:szCs w:val="24"/>
        </w:rPr>
        <w:t>r</w:t>
      </w:r>
      <w:r>
        <w:rPr>
          <w:rFonts w:ascii="Times New Roman" w:cs="Times New Roman" w:hAnsi="Times New Roman"/>
          <w:iCs/>
          <w:w w:val="110"/>
          <w:sz w:val="24"/>
          <w:szCs w:val="24"/>
        </w:rPr>
        <w:t>ed</w:t>
      </w:r>
      <w:r>
        <w:rPr>
          <w:rFonts w:ascii="Times New Roman" w:cs="Times New Roman" w:hAnsi="Times New Roman"/>
          <w:iCs/>
          <w:spacing w:val="-4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23" w:after="0" w:lineRule="auto" w:line="360"/>
        <w:ind w:left="100"/>
        <w:rPr>
          <w:rFonts w:ascii="Times New Roman" w:cs="Times New Roman" w:hAnsi="Times New Roman"/>
          <w:b/>
          <w:sz w:val="24"/>
          <w:szCs w:val="24"/>
        </w:rPr>
      </w:pPr>
      <w:r>
        <w:rPr>
          <w:rFonts w:ascii="Times New Roman" w:cs="Times New Roman" w:hAnsi="Times New Roman"/>
          <w:b/>
          <w:iCs/>
          <w:spacing w:val="-8"/>
          <w:w w:val="104"/>
          <w:sz w:val="24"/>
          <w:szCs w:val="24"/>
        </w:rPr>
        <w:t>N</w:t>
      </w:r>
      <w:r>
        <w:rPr>
          <w:rFonts w:ascii="Times New Roman" w:cs="Times New Roman" w:hAnsi="Times New Roman"/>
          <w:b/>
          <w:iCs/>
          <w:w w:val="104"/>
          <w:sz w:val="24"/>
          <w:szCs w:val="24"/>
        </w:rPr>
        <w:t>o</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e</w:t>
      </w:r>
    </w:p>
    <w:p>
      <w:pPr>
        <w:pStyle w:val="style0"/>
        <w:kinsoku w:val="false"/>
        <w:overflowPunct w:val="false"/>
        <w:autoSpaceDE w:val="false"/>
        <w:autoSpaceDN w:val="false"/>
        <w:adjustRightInd w:val="false"/>
        <w:spacing w:after="0" w:lineRule="auto" w:line="360"/>
        <w:ind w:left="100" w:right="692"/>
        <w:rPr>
          <w:rFonts w:ascii="Times New Roman" w:cs="Times New Roman" w:hAnsi="Times New Roman"/>
          <w:iCs/>
          <w:w w:val="110"/>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i</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ss</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ff</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w w:val="110"/>
          <w:sz w:val="24"/>
          <w:szCs w:val="24"/>
        </w:rPr>
        <w:t>y</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4"/>
          <w:w w:val="110"/>
          <w:sz w:val="24"/>
          <w:szCs w:val="24"/>
        </w:rPr>
        <w:t xml:space="preserve"> 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4"/>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692"/>
        <w:rPr>
          <w:rFonts w:ascii="Times New Roman" w:cs="Times New Roman" w:hAnsi="Times New Roman"/>
          <w:sz w:val="24"/>
          <w:szCs w:val="24"/>
        </w:rPr>
      </w:pPr>
      <w:r>
        <w:rPr>
          <w:rFonts w:ascii="Times New Roman" w:cs="Times New Roman" w:hAnsi="Times New Roman"/>
          <w:iCs/>
          <w:w w:val="110"/>
          <w:sz w:val="24"/>
          <w:szCs w:val="24"/>
        </w:rPr>
        <w:t>However, the level of discolouration is used as a determinant of the seed viability; complete discolouration indicates higher viability while partial discolouration shows a low viability.</w:t>
      </w:r>
    </w:p>
    <w:p>
      <w:pPr>
        <w:pStyle w:val="style0"/>
        <w:kinsoku w:val="false"/>
        <w:overflowPunct w:val="false"/>
        <w:autoSpaceDE w:val="false"/>
        <w:autoSpaceDN w:val="false"/>
        <w:adjustRightInd w:val="false"/>
        <w:spacing w:before="23" w:after="0" w:lineRule="auto" w:line="360"/>
        <w:ind w:left="100"/>
        <w:rPr>
          <w:rFonts w:ascii="Times New Roman" w:cs="Times New Roman" w:hAnsi="Times New Roman"/>
          <w:b/>
          <w:sz w:val="24"/>
          <w:szCs w:val="24"/>
        </w:rPr>
      </w:pPr>
      <w:r>
        <w:rPr>
          <w:rFonts w:ascii="Times New Roman" w:cs="Times New Roman" w:hAnsi="Times New Roman"/>
          <w:b/>
          <w:iCs/>
          <w:spacing w:val="-1"/>
          <w:sz w:val="24"/>
          <w:szCs w:val="24"/>
        </w:rPr>
        <w:t>T</w:t>
      </w:r>
      <w:r>
        <w:rPr>
          <w:rFonts w:ascii="Times New Roman" w:cs="Times New Roman" w:hAnsi="Times New Roman"/>
          <w:b/>
          <w:iCs/>
          <w:spacing w:val="-15"/>
          <w:sz w:val="24"/>
          <w:szCs w:val="24"/>
        </w:rPr>
        <w:t>H</w:t>
      </w:r>
      <w:r>
        <w:rPr>
          <w:rFonts w:ascii="Times New Roman" w:cs="Times New Roman" w:hAnsi="Times New Roman"/>
          <w:b/>
          <w:iCs/>
          <w:sz w:val="24"/>
          <w:szCs w:val="24"/>
        </w:rPr>
        <w:t>E</w:t>
      </w:r>
      <w:r>
        <w:rPr>
          <w:rFonts w:ascii="Times New Roman" w:cs="Times New Roman" w:hAnsi="Times New Roman"/>
          <w:b/>
          <w:iCs/>
          <w:spacing w:val="-16"/>
          <w:sz w:val="24"/>
          <w:szCs w:val="24"/>
        </w:rPr>
        <w:t xml:space="preserve"> </w:t>
      </w:r>
      <w:r>
        <w:rPr>
          <w:rFonts w:ascii="Times New Roman" w:cs="Times New Roman" w:hAnsi="Times New Roman"/>
          <w:b/>
          <w:iCs/>
          <w:spacing w:val="-11"/>
          <w:sz w:val="24"/>
          <w:szCs w:val="24"/>
        </w:rPr>
        <w:t>M</w:t>
      </w:r>
      <w:r>
        <w:rPr>
          <w:rFonts w:ascii="Times New Roman" w:cs="Times New Roman" w:hAnsi="Times New Roman"/>
          <w:b/>
          <w:iCs/>
          <w:spacing w:val="-7"/>
          <w:sz w:val="24"/>
          <w:szCs w:val="24"/>
        </w:rPr>
        <w:t>E</w:t>
      </w:r>
      <w:r>
        <w:rPr>
          <w:rFonts w:ascii="Times New Roman" w:cs="Times New Roman" w:hAnsi="Times New Roman"/>
          <w:b/>
          <w:iCs/>
          <w:spacing w:val="9"/>
          <w:sz w:val="24"/>
          <w:szCs w:val="24"/>
        </w:rPr>
        <w:t>C</w:t>
      </w:r>
      <w:r>
        <w:rPr>
          <w:rFonts w:ascii="Times New Roman" w:cs="Times New Roman" w:hAnsi="Times New Roman"/>
          <w:b/>
          <w:iCs/>
          <w:spacing w:val="-15"/>
          <w:sz w:val="24"/>
          <w:szCs w:val="24"/>
        </w:rPr>
        <w:t>H</w:t>
      </w:r>
      <w:r>
        <w:rPr>
          <w:rFonts w:ascii="Times New Roman" w:cs="Times New Roman" w:hAnsi="Times New Roman"/>
          <w:b/>
          <w:iCs/>
          <w:spacing w:val="-6"/>
          <w:sz w:val="24"/>
          <w:szCs w:val="24"/>
        </w:rPr>
        <w:t>A</w:t>
      </w:r>
      <w:r>
        <w:rPr>
          <w:rFonts w:ascii="Times New Roman" w:cs="Times New Roman" w:hAnsi="Times New Roman"/>
          <w:b/>
          <w:iCs/>
          <w:spacing w:val="-8"/>
          <w:sz w:val="24"/>
          <w:szCs w:val="24"/>
        </w:rPr>
        <w:t>N</w:t>
      </w:r>
      <w:r>
        <w:rPr>
          <w:rFonts w:ascii="Times New Roman" w:cs="Times New Roman" w:hAnsi="Times New Roman"/>
          <w:b/>
          <w:iCs/>
          <w:spacing w:val="-13"/>
          <w:sz w:val="24"/>
          <w:szCs w:val="24"/>
        </w:rPr>
        <w:t>I</w:t>
      </w:r>
      <w:r>
        <w:rPr>
          <w:rFonts w:ascii="Times New Roman" w:cs="Times New Roman" w:hAnsi="Times New Roman"/>
          <w:b/>
          <w:iCs/>
          <w:spacing w:val="24"/>
          <w:sz w:val="24"/>
          <w:szCs w:val="24"/>
        </w:rPr>
        <w:t>S</w:t>
      </w:r>
      <w:r>
        <w:rPr>
          <w:rFonts w:ascii="Times New Roman" w:cs="Times New Roman" w:hAnsi="Times New Roman"/>
          <w:b/>
          <w:iCs/>
          <w:sz w:val="24"/>
          <w:szCs w:val="24"/>
        </w:rPr>
        <w:t>M</w:t>
      </w:r>
      <w:r>
        <w:rPr>
          <w:rFonts w:ascii="Times New Roman" w:cs="Times New Roman" w:hAnsi="Times New Roman"/>
          <w:b/>
          <w:iCs/>
          <w:spacing w:val="-21"/>
          <w:sz w:val="24"/>
          <w:szCs w:val="24"/>
        </w:rPr>
        <w:t xml:space="preserve"> </w:t>
      </w:r>
      <w:r>
        <w:rPr>
          <w:rFonts w:ascii="Times New Roman" w:cs="Times New Roman" w:hAnsi="Times New Roman"/>
          <w:b/>
          <w:iCs/>
          <w:spacing w:val="-9"/>
          <w:sz w:val="24"/>
          <w:szCs w:val="24"/>
        </w:rPr>
        <w:t>O</w:t>
      </w:r>
      <w:r>
        <w:rPr>
          <w:rFonts w:ascii="Times New Roman" w:cs="Times New Roman" w:hAnsi="Times New Roman"/>
          <w:b/>
          <w:iCs/>
          <w:sz w:val="24"/>
          <w:szCs w:val="24"/>
        </w:rPr>
        <w:t>F</w:t>
      </w:r>
      <w:r>
        <w:rPr>
          <w:rFonts w:ascii="Times New Roman" w:cs="Times New Roman" w:hAnsi="Times New Roman"/>
          <w:b/>
          <w:iCs/>
          <w:spacing w:val="-8"/>
          <w:sz w:val="24"/>
          <w:szCs w:val="24"/>
        </w:rPr>
        <w:t xml:space="preserve"> </w:t>
      </w:r>
      <w:r>
        <w:rPr>
          <w:rFonts w:ascii="Times New Roman" w:cs="Times New Roman" w:hAnsi="Times New Roman"/>
          <w:b/>
          <w:iCs/>
          <w:spacing w:val="24"/>
          <w:sz w:val="24"/>
          <w:szCs w:val="24"/>
        </w:rPr>
        <w:t>S</w:t>
      </w:r>
      <w:r>
        <w:rPr>
          <w:rFonts w:ascii="Times New Roman" w:cs="Times New Roman" w:hAnsi="Times New Roman"/>
          <w:b/>
          <w:iCs/>
          <w:spacing w:val="-7"/>
          <w:sz w:val="24"/>
          <w:szCs w:val="24"/>
        </w:rPr>
        <w:t>EE</w:t>
      </w:r>
      <w:r>
        <w:rPr>
          <w:rFonts w:ascii="Times New Roman" w:cs="Times New Roman" w:hAnsi="Times New Roman"/>
          <w:b/>
          <w:iCs/>
          <w:sz w:val="24"/>
          <w:szCs w:val="24"/>
        </w:rPr>
        <w:t>D</w:t>
      </w:r>
      <w:r>
        <w:rPr>
          <w:rFonts w:ascii="Times New Roman" w:cs="Times New Roman" w:hAnsi="Times New Roman"/>
          <w:b/>
          <w:iCs/>
          <w:spacing w:val="-19"/>
          <w:sz w:val="24"/>
          <w:szCs w:val="24"/>
        </w:rPr>
        <w:t xml:space="preserve"> </w:t>
      </w:r>
      <w:r>
        <w:rPr>
          <w:rFonts w:ascii="Times New Roman" w:cs="Times New Roman" w:hAnsi="Times New Roman"/>
          <w:b/>
          <w:iCs/>
          <w:spacing w:val="-5"/>
          <w:sz w:val="24"/>
          <w:szCs w:val="24"/>
        </w:rPr>
        <w:t>G</w:t>
      </w:r>
      <w:r>
        <w:rPr>
          <w:rFonts w:ascii="Times New Roman" w:cs="Times New Roman" w:hAnsi="Times New Roman"/>
          <w:b/>
          <w:iCs/>
          <w:spacing w:val="-7"/>
          <w:sz w:val="24"/>
          <w:szCs w:val="24"/>
        </w:rPr>
        <w:t>E</w:t>
      </w:r>
      <w:r>
        <w:rPr>
          <w:rFonts w:ascii="Times New Roman" w:cs="Times New Roman" w:hAnsi="Times New Roman"/>
          <w:b/>
          <w:iCs/>
          <w:spacing w:val="5"/>
          <w:sz w:val="24"/>
          <w:szCs w:val="24"/>
        </w:rPr>
        <w:t>R</w:t>
      </w:r>
      <w:r>
        <w:rPr>
          <w:rFonts w:ascii="Times New Roman" w:cs="Times New Roman" w:hAnsi="Times New Roman"/>
          <w:b/>
          <w:iCs/>
          <w:spacing w:val="-11"/>
          <w:sz w:val="24"/>
          <w:szCs w:val="24"/>
        </w:rPr>
        <w:t>M</w:t>
      </w:r>
      <w:r>
        <w:rPr>
          <w:rFonts w:ascii="Times New Roman" w:cs="Times New Roman" w:hAnsi="Times New Roman"/>
          <w:b/>
          <w:iCs/>
          <w:spacing w:val="-13"/>
          <w:sz w:val="24"/>
          <w:szCs w:val="24"/>
        </w:rPr>
        <w:t>I</w:t>
      </w:r>
      <w:r>
        <w:rPr>
          <w:rFonts w:ascii="Times New Roman" w:cs="Times New Roman" w:hAnsi="Times New Roman"/>
          <w:b/>
          <w:iCs/>
          <w:spacing w:val="-8"/>
          <w:sz w:val="24"/>
          <w:szCs w:val="24"/>
        </w:rPr>
        <w:t>N</w:t>
      </w:r>
      <w:r>
        <w:rPr>
          <w:rFonts w:ascii="Times New Roman" w:cs="Times New Roman" w:hAnsi="Times New Roman"/>
          <w:b/>
          <w:iCs/>
          <w:spacing w:val="-6"/>
          <w:sz w:val="24"/>
          <w:szCs w:val="24"/>
        </w:rPr>
        <w:t>A</w:t>
      </w:r>
      <w:r>
        <w:rPr>
          <w:rFonts w:ascii="Times New Roman" w:cs="Times New Roman" w:hAnsi="Times New Roman"/>
          <w:b/>
          <w:iCs/>
          <w:spacing w:val="-1"/>
          <w:sz w:val="24"/>
          <w:szCs w:val="24"/>
        </w:rPr>
        <w:t>T</w:t>
      </w:r>
      <w:r>
        <w:rPr>
          <w:rFonts w:ascii="Times New Roman" w:cs="Times New Roman" w:hAnsi="Times New Roman"/>
          <w:b/>
          <w:iCs/>
          <w:spacing w:val="-13"/>
          <w:sz w:val="24"/>
          <w:szCs w:val="24"/>
        </w:rPr>
        <w:t>I</w:t>
      </w:r>
      <w:r>
        <w:rPr>
          <w:rFonts w:ascii="Times New Roman" w:cs="Times New Roman" w:hAnsi="Times New Roman"/>
          <w:b/>
          <w:iCs/>
          <w:spacing w:val="-9"/>
          <w:sz w:val="24"/>
          <w:szCs w:val="24"/>
        </w:rPr>
        <w:t>O</w:t>
      </w:r>
      <w:r>
        <w:rPr>
          <w:rFonts w:ascii="Times New Roman" w:cs="Times New Roman" w:hAnsi="Times New Roman"/>
          <w:b/>
          <w:iCs/>
          <w:sz w:val="24"/>
          <w:szCs w:val="24"/>
        </w:rPr>
        <w:t>N</w:t>
      </w:r>
    </w:p>
    <w:p>
      <w:pPr>
        <w:pStyle w:val="style179"/>
        <w:numPr>
          <w:ilvl w:val="0"/>
          <w:numId w:val="100"/>
        </w:numPr>
        <w:kinsoku w:val="false"/>
        <w:overflowPunct w:val="false"/>
        <w:spacing w:lineRule="auto" w:line="360"/>
        <w:ind w:right="130"/>
        <w:rPr/>
      </w:pPr>
      <w:r>
        <w:rPr>
          <w:iCs/>
          <w:spacing w:val="-15"/>
          <w:w w:val="110"/>
        </w:rPr>
        <w:t>I</w:t>
      </w:r>
      <w:r>
        <w:rPr>
          <w:iCs/>
          <w:spacing w:val="-14"/>
          <w:w w:val="110"/>
        </w:rPr>
        <w:t>m</w:t>
      </w:r>
      <w:r>
        <w:rPr>
          <w:iCs/>
          <w:spacing w:val="-9"/>
          <w:w w:val="110"/>
        </w:rPr>
        <w:t>b</w:t>
      </w:r>
      <w:r>
        <w:rPr>
          <w:iCs/>
          <w:spacing w:val="-12"/>
          <w:w w:val="110"/>
        </w:rPr>
        <w:t>i</w:t>
      </w:r>
      <w:r>
        <w:rPr>
          <w:iCs/>
          <w:spacing w:val="-9"/>
          <w:w w:val="110"/>
        </w:rPr>
        <w:t>b</w:t>
      </w:r>
      <w:r>
        <w:rPr>
          <w:iCs/>
          <w:spacing w:val="-12"/>
          <w:w w:val="110"/>
        </w:rPr>
        <w:t>i</w:t>
      </w:r>
      <w:r>
        <w:rPr>
          <w:iCs/>
          <w:spacing w:val="-6"/>
          <w:w w:val="110"/>
        </w:rPr>
        <w:t>t</w:t>
      </w:r>
      <w:r>
        <w:rPr>
          <w:iCs/>
          <w:spacing w:val="-12"/>
          <w:w w:val="110"/>
        </w:rPr>
        <w:t>i</w:t>
      </w:r>
      <w:r>
        <w:rPr>
          <w:iCs/>
          <w:w w:val="110"/>
        </w:rPr>
        <w:t>o</w:t>
      </w:r>
      <w:r>
        <w:rPr>
          <w:iCs/>
          <w:spacing w:val="-16"/>
          <w:w w:val="110"/>
        </w:rPr>
        <w:t>n</w:t>
      </w:r>
      <w:r>
        <w:rPr>
          <w:iCs/>
          <w:w w:val="110"/>
        </w:rPr>
        <w:t>:</w:t>
      </w:r>
      <w:r>
        <w:rPr>
          <w:iCs/>
          <w:spacing w:val="-12"/>
          <w:w w:val="110"/>
        </w:rPr>
        <w:t xml:space="preserve"> </w:t>
      </w:r>
      <w:r>
        <w:rPr>
          <w:iCs/>
          <w:spacing w:val="-5"/>
          <w:w w:val="110"/>
        </w:rPr>
        <w:t>T</w:t>
      </w:r>
      <w:r>
        <w:rPr>
          <w:iCs/>
          <w:spacing w:val="-16"/>
          <w:w w:val="110"/>
        </w:rPr>
        <w:t>h</w:t>
      </w:r>
      <w:r>
        <w:rPr>
          <w:iCs/>
          <w:w w:val="110"/>
        </w:rPr>
        <w:t>e</w:t>
      </w:r>
      <w:r>
        <w:rPr>
          <w:iCs/>
          <w:spacing w:val="-6"/>
          <w:w w:val="110"/>
        </w:rPr>
        <w:t xml:space="preserve"> </w:t>
      </w:r>
      <w:r>
        <w:rPr>
          <w:iCs/>
          <w:spacing w:val="-13"/>
          <w:w w:val="110"/>
        </w:rPr>
        <w:t>i</w:t>
      </w:r>
      <w:r>
        <w:rPr>
          <w:iCs/>
          <w:spacing w:val="-18"/>
          <w:w w:val="110"/>
        </w:rPr>
        <w:t>n</w:t>
      </w:r>
      <w:r>
        <w:rPr>
          <w:iCs/>
          <w:spacing w:val="-13"/>
          <w:w w:val="110"/>
        </w:rPr>
        <w:t>i</w:t>
      </w:r>
      <w:r>
        <w:rPr>
          <w:iCs/>
          <w:spacing w:val="-7"/>
          <w:w w:val="110"/>
        </w:rPr>
        <w:t>t</w:t>
      </w:r>
      <w:r>
        <w:rPr>
          <w:iCs/>
          <w:spacing w:val="-13"/>
          <w:w w:val="110"/>
        </w:rPr>
        <w:t>i</w:t>
      </w:r>
      <w:r>
        <w:rPr>
          <w:iCs/>
          <w:spacing w:val="-5"/>
          <w:w w:val="110"/>
        </w:rPr>
        <w:t>a</w:t>
      </w:r>
      <w:r>
        <w:rPr>
          <w:iCs/>
          <w:w w:val="110"/>
        </w:rPr>
        <w:t>l</w:t>
      </w:r>
      <w:r>
        <w:rPr>
          <w:iCs/>
          <w:spacing w:val="-22"/>
          <w:w w:val="110"/>
        </w:rPr>
        <w:t xml:space="preserve"> </w:t>
      </w:r>
      <w:r>
        <w:rPr>
          <w:iCs/>
          <w:spacing w:val="22"/>
          <w:w w:val="110"/>
        </w:rPr>
        <w:t>s</w:t>
      </w:r>
      <w:r>
        <w:rPr>
          <w:iCs/>
          <w:spacing w:val="-7"/>
          <w:w w:val="110"/>
        </w:rPr>
        <w:t>t</w:t>
      </w:r>
      <w:r>
        <w:rPr>
          <w:iCs/>
          <w:spacing w:val="-5"/>
          <w:w w:val="110"/>
        </w:rPr>
        <w:t>a</w:t>
      </w:r>
      <w:r>
        <w:rPr>
          <w:iCs/>
          <w:spacing w:val="8"/>
          <w:w w:val="110"/>
        </w:rPr>
        <w:t>g</w:t>
      </w:r>
      <w:r>
        <w:rPr>
          <w:iCs/>
          <w:w w:val="110"/>
        </w:rPr>
        <w:t>e</w:t>
      </w:r>
      <w:r>
        <w:rPr>
          <w:iCs/>
          <w:spacing w:val="-7"/>
          <w:w w:val="110"/>
        </w:rPr>
        <w:t xml:space="preserve"> </w:t>
      </w:r>
      <w:r>
        <w:rPr>
          <w:iCs/>
          <w:spacing w:val="-13"/>
          <w:w w:val="110"/>
        </w:rPr>
        <w:t>i</w:t>
      </w:r>
      <w:r>
        <w:rPr>
          <w:iCs/>
          <w:w w:val="110"/>
        </w:rPr>
        <w:t>n</w:t>
      </w:r>
      <w:r>
        <w:rPr>
          <w:iCs/>
          <w:spacing w:val="-25"/>
          <w:w w:val="110"/>
        </w:rPr>
        <w:t xml:space="preserve"> </w:t>
      </w:r>
      <w:r>
        <w:rPr>
          <w:iCs/>
          <w:spacing w:val="8"/>
          <w:w w:val="110"/>
        </w:rPr>
        <w:t>g</w:t>
      </w:r>
      <w:r>
        <w:rPr>
          <w:iCs/>
          <w:spacing w:val="-3"/>
          <w:w w:val="110"/>
        </w:rPr>
        <w:t>e</w:t>
      </w:r>
      <w:r>
        <w:rPr>
          <w:iCs/>
          <w:spacing w:val="-24"/>
          <w:w w:val="110"/>
        </w:rPr>
        <w:t>r</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26"/>
          <w:w w:val="110"/>
        </w:rPr>
        <w:t xml:space="preserve"> </w:t>
      </w:r>
      <w:r>
        <w:rPr>
          <w:iCs/>
          <w:spacing w:val="-13"/>
          <w:w w:val="110"/>
        </w:rPr>
        <w:t>i</w:t>
      </w:r>
      <w:r>
        <w:rPr>
          <w:iCs/>
          <w:w w:val="110"/>
        </w:rPr>
        <w:t>s</w:t>
      </w:r>
      <w:r>
        <w:rPr>
          <w:iCs/>
          <w:spacing w:val="17"/>
          <w:w w:val="110"/>
        </w:rPr>
        <w:t xml:space="preserve"> </w:t>
      </w:r>
      <w:r>
        <w:rPr>
          <w:iCs/>
          <w:spacing w:val="-5"/>
          <w:w w:val="110"/>
        </w:rPr>
        <w:t>a</w:t>
      </w:r>
      <w:r>
        <w:rPr>
          <w:iCs/>
          <w:spacing w:val="-11"/>
          <w:w w:val="110"/>
        </w:rPr>
        <w:t>b</w:t>
      </w:r>
      <w:r>
        <w:rPr>
          <w:iCs/>
          <w:spacing w:val="22"/>
          <w:w w:val="110"/>
        </w:rPr>
        <w:t>s</w:t>
      </w:r>
      <w:r>
        <w:rPr>
          <w:iCs/>
          <w:spacing w:val="-3"/>
          <w:w w:val="110"/>
        </w:rPr>
        <w:t>o</w:t>
      </w:r>
      <w:r>
        <w:rPr>
          <w:iCs/>
          <w:spacing w:val="-24"/>
          <w:w w:val="110"/>
        </w:rPr>
        <w:t>r</w:t>
      </w:r>
      <w:r>
        <w:rPr>
          <w:iCs/>
          <w:spacing w:val="-11"/>
          <w:w w:val="110"/>
        </w:rPr>
        <w:t>p</w:t>
      </w:r>
      <w:r>
        <w:rPr>
          <w:iCs/>
          <w:spacing w:val="-7"/>
          <w:w w:val="110"/>
        </w:rPr>
        <w:t>t</w:t>
      </w:r>
      <w:r>
        <w:rPr>
          <w:iCs/>
          <w:spacing w:val="-13"/>
          <w:w w:val="110"/>
        </w:rPr>
        <w:t>i</w:t>
      </w:r>
      <w:r>
        <w:rPr>
          <w:iCs/>
          <w:spacing w:val="-3"/>
          <w:w w:val="110"/>
        </w:rPr>
        <w:t>o</w:t>
      </w:r>
      <w:r>
        <w:rPr>
          <w:iCs/>
          <w:w w:val="110"/>
        </w:rPr>
        <w:t>n</w:t>
      </w:r>
      <w:r>
        <w:rPr>
          <w:iCs/>
          <w:spacing w:val="-26"/>
          <w:w w:val="110"/>
        </w:rPr>
        <w:t xml:space="preserve"> </w:t>
      </w:r>
      <w:r>
        <w:rPr>
          <w:iCs/>
          <w:spacing w:val="-3"/>
          <w:w w:val="110"/>
        </w:rPr>
        <w:t>o</w:t>
      </w:r>
      <w:r>
        <w:rPr>
          <w:iCs/>
          <w:w w:val="110"/>
        </w:rPr>
        <w:t>f</w:t>
      </w:r>
      <w:r>
        <w:rPr>
          <w:iCs/>
          <w:spacing w:val="-11"/>
          <w:w w:val="110"/>
        </w:rPr>
        <w:t xml:space="preserve"> </w:t>
      </w:r>
      <w:r>
        <w:rPr>
          <w:iCs/>
          <w:spacing w:val="-24"/>
          <w:w w:val="110"/>
        </w:rPr>
        <w:t>w</w:t>
      </w:r>
      <w:r>
        <w:rPr>
          <w:iCs/>
          <w:spacing w:val="-5"/>
          <w:w w:val="110"/>
        </w:rPr>
        <w:t>a</w:t>
      </w:r>
      <w:r>
        <w:rPr>
          <w:iCs/>
          <w:spacing w:val="-7"/>
          <w:w w:val="110"/>
        </w:rPr>
        <w:t>t</w:t>
      </w:r>
      <w:r>
        <w:rPr>
          <w:iCs/>
          <w:spacing w:val="-3"/>
          <w:w w:val="110"/>
        </w:rPr>
        <w:t>e</w:t>
      </w:r>
      <w:r>
        <w:rPr>
          <w:iCs/>
          <w:w w:val="110"/>
        </w:rPr>
        <w:t>r</w:t>
      </w:r>
      <w:r>
        <w:rPr>
          <w:iCs/>
          <w:spacing w:val="-38"/>
          <w:w w:val="110"/>
        </w:rPr>
        <w:t xml:space="preserve"> </w:t>
      </w:r>
      <w:r>
        <w:rPr>
          <w:iCs/>
          <w:spacing w:val="-7"/>
          <w:w w:val="110"/>
        </w:rPr>
        <w:t>t</w:t>
      </w:r>
      <w:r>
        <w:rPr>
          <w:iCs/>
          <w:spacing w:val="-16"/>
          <w:w w:val="110"/>
        </w:rPr>
        <w:t>h</w:t>
      </w:r>
      <w:r>
        <w:rPr>
          <w:iCs/>
          <w:spacing w:val="-24"/>
          <w:w w:val="110"/>
        </w:rPr>
        <w:t>r</w:t>
      </w:r>
      <w:r>
        <w:rPr>
          <w:iCs/>
          <w:spacing w:val="-3"/>
          <w:w w:val="110"/>
        </w:rPr>
        <w:t>o</w:t>
      </w:r>
      <w:r>
        <w:rPr>
          <w:iCs/>
          <w:spacing w:val="-16"/>
          <w:w w:val="110"/>
        </w:rPr>
        <w:t>u</w:t>
      </w:r>
      <w:r>
        <w:rPr>
          <w:iCs/>
          <w:spacing w:val="8"/>
          <w:w w:val="110"/>
        </w:rPr>
        <w:t>g</w:t>
      </w:r>
      <w:r>
        <w:rPr>
          <w:iCs/>
          <w:w w:val="110"/>
        </w:rPr>
        <w:t>h</w:t>
      </w:r>
      <w:r>
        <w:rPr>
          <w:iCs/>
          <w:spacing w:val="-23"/>
          <w:w w:val="110"/>
        </w:rPr>
        <w:t xml:space="preserve"> </w:t>
      </w:r>
      <w:r>
        <w:rPr>
          <w:iCs/>
          <w:spacing w:val="-7"/>
          <w:w w:val="110"/>
        </w:rPr>
        <w:t>t</w:t>
      </w:r>
      <w:r>
        <w:rPr>
          <w:iCs/>
          <w:spacing w:val="-16"/>
          <w:w w:val="110"/>
        </w:rPr>
        <w:t>h</w:t>
      </w:r>
      <w:r>
        <w:rPr>
          <w:iCs/>
          <w:w w:val="110"/>
        </w:rPr>
        <w:t>e</w:t>
      </w:r>
      <w:r>
        <w:rPr>
          <w:iCs/>
          <w:w w:val="96"/>
        </w:rPr>
        <w:t xml:space="preserve"> </w:t>
      </w:r>
      <w:r>
        <w:rPr>
          <w:iCs/>
          <w:spacing w:val="-16"/>
          <w:w w:val="110"/>
        </w:rPr>
        <w:t>m</w:t>
      </w:r>
      <w:r>
        <w:rPr>
          <w:iCs/>
          <w:spacing w:val="-13"/>
          <w:w w:val="110"/>
        </w:rPr>
        <w:t>i</w:t>
      </w:r>
      <w:r>
        <w:rPr>
          <w:iCs/>
          <w:spacing w:val="10"/>
          <w:w w:val="110"/>
        </w:rPr>
        <w:t>c</w:t>
      </w:r>
      <w:r>
        <w:rPr>
          <w:iCs/>
          <w:spacing w:val="-24"/>
          <w:w w:val="110"/>
        </w:rPr>
        <w:t>r</w:t>
      </w:r>
      <w:r>
        <w:rPr>
          <w:iCs/>
          <w:spacing w:val="-3"/>
          <w:w w:val="110"/>
        </w:rPr>
        <w:t>o</w:t>
      </w:r>
      <w:r>
        <w:rPr>
          <w:iCs/>
          <w:spacing w:val="-11"/>
          <w:w w:val="110"/>
        </w:rPr>
        <w:t>p</w:t>
      </w:r>
      <w:r>
        <w:rPr>
          <w:iCs/>
          <w:spacing w:val="-16"/>
          <w:w w:val="110"/>
        </w:rPr>
        <w:t>h</w:t>
      </w:r>
      <w:r>
        <w:rPr>
          <w:iCs/>
          <w:spacing w:val="-14"/>
          <w:w w:val="110"/>
        </w:rPr>
        <w:t>y</w:t>
      </w:r>
      <w:r>
        <w:rPr>
          <w:iCs/>
          <w:w w:val="110"/>
        </w:rPr>
        <w:t>l</w:t>
      </w:r>
      <w:r>
        <w:rPr>
          <w:iCs/>
          <w:spacing w:val="-40"/>
          <w:w w:val="110"/>
        </w:rPr>
        <w:t xml:space="preserve"> </w:t>
      </w:r>
      <w:r>
        <w:rPr>
          <w:iCs/>
          <w:spacing w:val="-11"/>
          <w:w w:val="110"/>
        </w:rPr>
        <w:t>b</w:t>
      </w:r>
      <w:r>
        <w:rPr>
          <w:iCs/>
          <w:w w:val="110"/>
        </w:rPr>
        <w:t>y</w:t>
      </w:r>
      <w:r>
        <w:rPr>
          <w:iCs/>
          <w:spacing w:val="-38"/>
          <w:w w:val="110"/>
        </w:rPr>
        <w:t xml:space="preserve"> </w:t>
      </w:r>
      <w:r>
        <w:rPr>
          <w:iCs/>
          <w:spacing w:val="-3"/>
          <w:w w:val="110"/>
        </w:rPr>
        <w:t>o</w:t>
      </w:r>
      <w:r>
        <w:rPr>
          <w:iCs/>
          <w:spacing w:val="22"/>
          <w:w w:val="110"/>
        </w:rPr>
        <w:t>s</w:t>
      </w:r>
      <w:r>
        <w:rPr>
          <w:iCs/>
          <w:spacing w:val="-16"/>
          <w:w w:val="110"/>
        </w:rPr>
        <w:t>m</w:t>
      </w:r>
      <w:r>
        <w:rPr>
          <w:iCs/>
          <w:spacing w:val="-3"/>
          <w:w w:val="110"/>
        </w:rPr>
        <w:t>o</w:t>
      </w:r>
      <w:r>
        <w:rPr>
          <w:iCs/>
          <w:spacing w:val="22"/>
          <w:w w:val="110"/>
        </w:rPr>
        <w:t>s</w:t>
      </w:r>
      <w:r>
        <w:rPr>
          <w:iCs/>
          <w:spacing w:val="-13"/>
          <w:w w:val="110"/>
        </w:rPr>
        <w:t>i</w:t>
      </w:r>
      <w:r>
        <w:rPr>
          <w:iCs/>
          <w:w w:val="110"/>
        </w:rPr>
        <w:t>s</w:t>
      </w:r>
      <w:r>
        <w:rPr>
          <w:iCs/>
          <w:spacing w:val="-13"/>
          <w:w w:val="110"/>
        </w:rPr>
        <w:t xml:space="preserve"> </w:t>
      </w:r>
      <w:r>
        <w:rPr>
          <w:iCs/>
          <w:spacing w:val="4"/>
          <w:w w:val="110"/>
        </w:rPr>
        <w:t>.</w:t>
      </w:r>
      <w:r>
        <w:rPr>
          <w:iCs/>
          <w:spacing w:val="-5"/>
          <w:w w:val="110"/>
        </w:rPr>
        <w:t>T</w:t>
      </w:r>
      <w:r>
        <w:rPr>
          <w:iCs/>
          <w:spacing w:val="-16"/>
          <w:w w:val="110"/>
        </w:rPr>
        <w:t>h</w:t>
      </w:r>
      <w:r>
        <w:rPr>
          <w:iCs/>
          <w:spacing w:val="-13"/>
          <w:w w:val="110"/>
        </w:rPr>
        <w:t>i</w:t>
      </w:r>
      <w:r>
        <w:rPr>
          <w:iCs/>
          <w:w w:val="110"/>
        </w:rPr>
        <w:t>s</w:t>
      </w:r>
      <w:r>
        <w:rPr>
          <w:iCs/>
          <w:spacing w:val="-14"/>
          <w:w w:val="110"/>
        </w:rPr>
        <w:t xml:space="preserve"> </w:t>
      </w:r>
      <w:r>
        <w:rPr>
          <w:iCs/>
          <w:spacing w:val="-13"/>
          <w:w w:val="110"/>
        </w:rPr>
        <w:t>i</w:t>
      </w:r>
      <w:r>
        <w:rPr>
          <w:iCs/>
          <w:w w:val="110"/>
        </w:rPr>
        <w:t>s</w:t>
      </w:r>
      <w:r>
        <w:rPr>
          <w:iCs/>
          <w:spacing w:val="-14"/>
          <w:w w:val="110"/>
        </w:rPr>
        <w:t xml:space="preserve"> </w:t>
      </w:r>
      <w:r>
        <w:rPr>
          <w:iCs/>
          <w:spacing w:val="10"/>
          <w:w w:val="110"/>
        </w:rPr>
        <w:t>c</w:t>
      </w:r>
      <w:r>
        <w:rPr>
          <w:iCs/>
          <w:spacing w:val="-5"/>
          <w:w w:val="110"/>
        </w:rPr>
        <w:t>a</w:t>
      </w:r>
      <w:r>
        <w:rPr>
          <w:iCs/>
          <w:spacing w:val="-12"/>
          <w:w w:val="110"/>
        </w:rPr>
        <w:t>ll</w:t>
      </w:r>
      <w:r>
        <w:rPr>
          <w:iCs/>
          <w:spacing w:val="-3"/>
          <w:w w:val="110"/>
        </w:rPr>
        <w:t>e</w:t>
      </w:r>
      <w:r>
        <w:rPr>
          <w:iCs/>
          <w:w w:val="110"/>
        </w:rPr>
        <w:t>d</w:t>
      </w:r>
      <w:r>
        <w:rPr>
          <w:iCs/>
          <w:spacing w:val="-36"/>
          <w:w w:val="110"/>
        </w:rPr>
        <w:t xml:space="preserve"> </w:t>
      </w:r>
      <w:r>
        <w:rPr>
          <w:iCs/>
          <w:spacing w:val="-13"/>
          <w:w w:val="110"/>
        </w:rPr>
        <w:t>i</w:t>
      </w:r>
      <w:r>
        <w:rPr>
          <w:iCs/>
          <w:spacing w:val="-16"/>
          <w:w w:val="110"/>
        </w:rPr>
        <w:t>m</w:t>
      </w:r>
      <w:r>
        <w:rPr>
          <w:iCs/>
          <w:spacing w:val="-11"/>
          <w:w w:val="110"/>
        </w:rPr>
        <w:t>b</w:t>
      </w:r>
      <w:r>
        <w:rPr>
          <w:iCs/>
          <w:spacing w:val="-13"/>
          <w:w w:val="110"/>
        </w:rPr>
        <w:t>i</w:t>
      </w:r>
      <w:r>
        <w:rPr>
          <w:iCs/>
          <w:spacing w:val="-11"/>
          <w:w w:val="110"/>
        </w:rPr>
        <w:t>b</w:t>
      </w:r>
      <w:r>
        <w:rPr>
          <w:iCs/>
          <w:spacing w:val="-13"/>
          <w:w w:val="110"/>
        </w:rPr>
        <w:t>i</w:t>
      </w:r>
      <w:r>
        <w:rPr>
          <w:iCs/>
          <w:spacing w:val="-7"/>
          <w:w w:val="110"/>
        </w:rPr>
        <w:t>t</w:t>
      </w:r>
      <w:r>
        <w:rPr>
          <w:iCs/>
          <w:spacing w:val="-13"/>
          <w:w w:val="110"/>
        </w:rPr>
        <w:t>i</w:t>
      </w:r>
      <w:r>
        <w:rPr>
          <w:iCs/>
          <w:spacing w:val="-3"/>
          <w:w w:val="110"/>
        </w:rPr>
        <w:t>o</w:t>
      </w:r>
      <w:r>
        <w:rPr>
          <w:iCs/>
          <w:spacing w:val="-18"/>
          <w:w w:val="110"/>
        </w:rPr>
        <w:t>n</w:t>
      </w:r>
      <w:r>
        <w:rPr>
          <w:iCs/>
          <w:spacing w:val="-14"/>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5"/>
          <w:w w:val="110"/>
        </w:rPr>
        <w:t>a</w:t>
      </w:r>
      <w:r>
        <w:rPr>
          <w:iCs/>
          <w:w w:val="110"/>
        </w:rPr>
        <w:t>s</w:t>
      </w:r>
      <w:r>
        <w:rPr>
          <w:iCs/>
          <w:spacing w:val="-14"/>
          <w:w w:val="110"/>
        </w:rPr>
        <w:t xml:space="preserve"> </w:t>
      </w:r>
      <w:r>
        <w:rPr>
          <w:iCs/>
          <w:w w:val="110"/>
        </w:rPr>
        <w:t>a</w:t>
      </w:r>
      <w:r>
        <w:rPr>
          <w:iCs/>
          <w:spacing w:val="-30"/>
          <w:w w:val="110"/>
        </w:rPr>
        <w:t xml:space="preserve"> </w:t>
      </w:r>
      <w:r>
        <w:rPr>
          <w:iCs/>
          <w:spacing w:val="-24"/>
          <w:w w:val="110"/>
        </w:rPr>
        <w:t>r</w:t>
      </w:r>
      <w:r>
        <w:rPr>
          <w:iCs/>
          <w:spacing w:val="-3"/>
          <w:w w:val="110"/>
        </w:rPr>
        <w:t>e</w:t>
      </w:r>
      <w:r>
        <w:rPr>
          <w:iCs/>
          <w:spacing w:val="22"/>
          <w:w w:val="110"/>
        </w:rPr>
        <w:t>s</w:t>
      </w:r>
      <w:r>
        <w:rPr>
          <w:iCs/>
          <w:spacing w:val="-16"/>
          <w:w w:val="110"/>
        </w:rPr>
        <w:t>u</w:t>
      </w:r>
      <w:r>
        <w:rPr>
          <w:iCs/>
          <w:spacing w:val="-12"/>
          <w:w w:val="110"/>
        </w:rPr>
        <w:t>l</w:t>
      </w:r>
      <w:r>
        <w:rPr>
          <w:iCs/>
          <w:spacing w:val="-7"/>
          <w:w w:val="110"/>
        </w:rPr>
        <w:t>t</w:t>
      </w:r>
      <w:r>
        <w:rPr>
          <w:iCs/>
          <w:w w:val="110"/>
        </w:rPr>
        <w:t>,</w:t>
      </w:r>
      <w:r>
        <w:rPr>
          <w:iCs/>
          <w:spacing w:val="-37"/>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3"/>
          <w:w w:val="110"/>
        </w:rPr>
        <w:t>e</w:t>
      </w:r>
      <w:r>
        <w:rPr>
          <w:iCs/>
          <w:spacing w:val="-16"/>
          <w:w w:val="110"/>
        </w:rPr>
        <w:t>m</w:t>
      </w:r>
      <w:r>
        <w:rPr>
          <w:iCs/>
          <w:spacing w:val="-11"/>
          <w:w w:val="110"/>
        </w:rPr>
        <w:t>b</w:t>
      </w:r>
      <w:r>
        <w:rPr>
          <w:iCs/>
          <w:spacing w:val="-24"/>
          <w:w w:val="110"/>
        </w:rPr>
        <w:t>r</w:t>
      </w:r>
      <w:r>
        <w:rPr>
          <w:iCs/>
          <w:spacing w:val="-14"/>
          <w:w w:val="110"/>
        </w:rPr>
        <w:t>y</w:t>
      </w:r>
      <w:r>
        <w:rPr>
          <w:iCs/>
          <w:w w:val="110"/>
        </w:rPr>
        <w:t>o</w:t>
      </w:r>
      <w:r>
        <w:rPr>
          <w:iCs/>
          <w:spacing w:val="-30"/>
          <w:w w:val="110"/>
        </w:rPr>
        <w:t xml:space="preserve"> </w:t>
      </w:r>
      <w:r>
        <w:rPr>
          <w:iCs/>
          <w:spacing w:val="-11"/>
          <w:w w:val="110"/>
        </w:rPr>
        <w:t>b</w:t>
      </w:r>
      <w:r>
        <w:rPr>
          <w:iCs/>
          <w:spacing w:val="-3"/>
          <w:w w:val="110"/>
        </w:rPr>
        <w:t>e</w:t>
      </w:r>
      <w:r>
        <w:rPr>
          <w:iCs/>
          <w:spacing w:val="10"/>
          <w:w w:val="110"/>
        </w:rPr>
        <w:t>c</w:t>
      </w:r>
      <w:r>
        <w:rPr>
          <w:iCs/>
          <w:spacing w:val="-3"/>
          <w:w w:val="110"/>
        </w:rPr>
        <w:t>o</w:t>
      </w:r>
      <w:r>
        <w:rPr>
          <w:iCs/>
          <w:spacing w:val="-16"/>
          <w:w w:val="110"/>
        </w:rPr>
        <w:t>m</w:t>
      </w:r>
      <w:r>
        <w:rPr>
          <w:iCs/>
          <w:spacing w:val="-3"/>
          <w:w w:val="110"/>
        </w:rPr>
        <w:t>e</w:t>
      </w:r>
      <w:r>
        <w:rPr>
          <w:iCs/>
          <w:w w:val="110"/>
        </w:rPr>
        <w:t>s</w:t>
      </w:r>
      <w:r>
        <w:rPr>
          <w:iCs/>
          <w:w w:val="90"/>
        </w:rPr>
        <w:t xml:space="preserve"> </w:t>
      </w:r>
      <w:r>
        <w:rPr>
          <w:iCs/>
          <w:spacing w:val="-16"/>
          <w:w w:val="110"/>
        </w:rPr>
        <w:t>h</w:t>
      </w:r>
      <w:r>
        <w:rPr>
          <w:iCs/>
          <w:spacing w:val="-14"/>
          <w:w w:val="110"/>
        </w:rPr>
        <w:t>y</w:t>
      </w:r>
      <w:r>
        <w:rPr>
          <w:iCs/>
          <w:spacing w:val="-11"/>
          <w:w w:val="110"/>
        </w:rPr>
        <w:t>d</w:t>
      </w:r>
      <w:r>
        <w:rPr>
          <w:iCs/>
          <w:spacing w:val="-24"/>
          <w:w w:val="110"/>
        </w:rPr>
        <w:t>r</w:t>
      </w:r>
      <w:r>
        <w:rPr>
          <w:iCs/>
          <w:spacing w:val="-5"/>
          <w:w w:val="110"/>
        </w:rPr>
        <w:t>a</w:t>
      </w:r>
      <w:r>
        <w:rPr>
          <w:iCs/>
          <w:spacing w:val="-7"/>
          <w:w w:val="110"/>
        </w:rPr>
        <w:t>t</w:t>
      </w:r>
      <w:r>
        <w:rPr>
          <w:iCs/>
          <w:spacing w:val="-3"/>
          <w:w w:val="110"/>
        </w:rPr>
        <w:t>e</w:t>
      </w:r>
      <w:r>
        <w:rPr>
          <w:iCs/>
          <w:w w:val="110"/>
        </w:rPr>
        <w:t>d</w:t>
      </w:r>
      <w:r>
        <w:rPr>
          <w:iCs/>
          <w:spacing w:val="-41"/>
          <w:w w:val="110"/>
        </w:rPr>
        <w:t xml:space="preserve"> </w:t>
      </w:r>
      <w:r>
        <w:rPr>
          <w:iCs/>
          <w:spacing w:val="-5"/>
          <w:w w:val="110"/>
        </w:rPr>
        <w:t>a</w:t>
      </w:r>
      <w:r>
        <w:rPr>
          <w:iCs/>
          <w:spacing w:val="-18"/>
          <w:w w:val="110"/>
        </w:rPr>
        <w:t>n</w:t>
      </w:r>
      <w:r>
        <w:rPr>
          <w:iCs/>
          <w:w w:val="110"/>
        </w:rPr>
        <w:t>d</w:t>
      </w:r>
      <w:r>
        <w:rPr>
          <w:iCs/>
          <w:spacing w:val="-41"/>
          <w:w w:val="110"/>
        </w:rPr>
        <w:t xml:space="preserve"> </w:t>
      </w:r>
      <w:r>
        <w:rPr>
          <w:iCs/>
          <w:spacing w:val="-7"/>
          <w:w w:val="110"/>
        </w:rPr>
        <w:t>t</w:t>
      </w:r>
      <w:r>
        <w:rPr>
          <w:iCs/>
          <w:spacing w:val="-16"/>
          <w:w w:val="110"/>
        </w:rPr>
        <w:t>h</w:t>
      </w:r>
      <w:r>
        <w:rPr>
          <w:iCs/>
          <w:spacing w:val="-13"/>
          <w:w w:val="110"/>
        </w:rPr>
        <w:t>i</w:t>
      </w:r>
      <w:r>
        <w:rPr>
          <w:iCs/>
          <w:w w:val="110"/>
        </w:rPr>
        <w:t>s</w:t>
      </w:r>
      <w:r>
        <w:rPr>
          <w:iCs/>
          <w:spacing w:val="-20"/>
          <w:w w:val="110"/>
        </w:rPr>
        <w:t xml:space="preserve"> </w:t>
      </w:r>
      <w:r>
        <w:rPr>
          <w:iCs/>
          <w:spacing w:val="-5"/>
          <w:w w:val="110"/>
        </w:rPr>
        <w:t>a</w:t>
      </w:r>
      <w:r>
        <w:rPr>
          <w:iCs/>
          <w:spacing w:val="10"/>
          <w:w w:val="110"/>
        </w:rPr>
        <w:t>c</w:t>
      </w:r>
      <w:r>
        <w:rPr>
          <w:iCs/>
          <w:spacing w:val="-7"/>
          <w:w w:val="110"/>
        </w:rPr>
        <w:t>t</w:t>
      </w:r>
      <w:r>
        <w:rPr>
          <w:iCs/>
          <w:spacing w:val="-13"/>
          <w:w w:val="110"/>
        </w:rPr>
        <w:t>i</w:t>
      </w:r>
      <w:r>
        <w:rPr>
          <w:iCs/>
          <w:spacing w:val="-17"/>
          <w:w w:val="110"/>
        </w:rPr>
        <w:t>v</w:t>
      </w:r>
      <w:r>
        <w:rPr>
          <w:iCs/>
          <w:spacing w:val="-5"/>
          <w:w w:val="110"/>
        </w:rPr>
        <w:t>a</w:t>
      </w:r>
      <w:r>
        <w:rPr>
          <w:iCs/>
          <w:spacing w:val="-7"/>
          <w:w w:val="110"/>
        </w:rPr>
        <w:t>t</w:t>
      </w:r>
      <w:r>
        <w:rPr>
          <w:iCs/>
          <w:spacing w:val="-3"/>
          <w:w w:val="110"/>
        </w:rPr>
        <w:t>e</w:t>
      </w:r>
      <w:r>
        <w:rPr>
          <w:iCs/>
          <w:w w:val="110"/>
        </w:rPr>
        <w:t>s</w:t>
      </w:r>
      <w:r>
        <w:rPr>
          <w:iCs/>
          <w:spacing w:val="-21"/>
          <w:w w:val="110"/>
        </w:rPr>
        <w:t xml:space="preserve"> </w:t>
      </w:r>
      <w:r>
        <w:rPr>
          <w:iCs/>
          <w:spacing w:val="-7"/>
          <w:w w:val="110"/>
        </w:rPr>
        <w:t>t</w:t>
      </w:r>
      <w:r>
        <w:rPr>
          <w:iCs/>
          <w:spacing w:val="-16"/>
          <w:w w:val="110"/>
        </w:rPr>
        <w:t>h</w:t>
      </w:r>
      <w:r>
        <w:rPr>
          <w:iCs/>
          <w:w w:val="110"/>
        </w:rPr>
        <w:t>e</w:t>
      </w:r>
      <w:r>
        <w:rPr>
          <w:iCs/>
          <w:spacing w:val="-34"/>
          <w:w w:val="110"/>
        </w:rPr>
        <w:t xml:space="preserve"> </w:t>
      </w:r>
      <w:r>
        <w:rPr>
          <w:iCs/>
          <w:spacing w:val="-3"/>
          <w:w w:val="110"/>
        </w:rPr>
        <w:t>e</w:t>
      </w:r>
      <w:r>
        <w:rPr>
          <w:iCs/>
          <w:spacing w:val="-18"/>
          <w:w w:val="110"/>
        </w:rPr>
        <w:t>n</w:t>
      </w:r>
      <w:r>
        <w:rPr>
          <w:iCs/>
          <w:spacing w:val="-2"/>
          <w:w w:val="110"/>
        </w:rPr>
        <w:t>z</w:t>
      </w:r>
      <w:r>
        <w:rPr>
          <w:iCs/>
          <w:spacing w:val="-14"/>
          <w:w w:val="110"/>
        </w:rPr>
        <w:t>y</w:t>
      </w:r>
      <w:r>
        <w:rPr>
          <w:iCs/>
          <w:spacing w:val="-16"/>
          <w:w w:val="110"/>
        </w:rPr>
        <w:t>m</w:t>
      </w:r>
      <w:r>
        <w:rPr>
          <w:iCs/>
          <w:spacing w:val="-3"/>
          <w:w w:val="110"/>
        </w:rPr>
        <w:t>e</w:t>
      </w:r>
      <w:r>
        <w:rPr>
          <w:iCs/>
          <w:spacing w:val="22"/>
          <w:w w:val="110"/>
        </w:rPr>
        <w:t>s</w:t>
      </w:r>
      <w:r>
        <w:rPr>
          <w:iCs/>
          <w:w w:val="110"/>
        </w:rPr>
        <w:t>.</w:t>
      </w:r>
    </w:p>
    <w:p>
      <w:pPr>
        <w:pStyle w:val="style179"/>
        <w:numPr>
          <w:ilvl w:val="0"/>
          <w:numId w:val="100"/>
        </w:numPr>
        <w:kinsoku w:val="false"/>
        <w:overflowPunct w:val="false"/>
        <w:spacing w:lineRule="auto" w:line="360"/>
        <w:ind w:right="70"/>
        <w:rPr/>
      </w:pPr>
      <w:r>
        <w:rPr>
          <w:iCs/>
          <w:spacing w:val="10"/>
          <w:w w:val="110"/>
        </w:rPr>
        <w:t>C</w:t>
      </w:r>
      <w:r>
        <w:rPr>
          <w:iCs/>
          <w:w w:val="110"/>
        </w:rPr>
        <w:t>o</w:t>
      </w:r>
      <w:r>
        <w:rPr>
          <w:iCs/>
          <w:spacing w:val="-6"/>
          <w:w w:val="110"/>
        </w:rPr>
        <w:t>t</w:t>
      </w:r>
      <w:r>
        <w:rPr>
          <w:iCs/>
          <w:spacing w:val="-11"/>
          <w:w w:val="110"/>
        </w:rPr>
        <w:t>y</w:t>
      </w:r>
      <w:r>
        <w:rPr>
          <w:iCs/>
          <w:spacing w:val="-10"/>
          <w:w w:val="110"/>
        </w:rPr>
        <w:t>l</w:t>
      </w:r>
      <w:r>
        <w:rPr>
          <w:iCs/>
          <w:spacing w:val="1"/>
          <w:w w:val="110"/>
        </w:rPr>
        <w:t>e</w:t>
      </w:r>
      <w:r>
        <w:rPr>
          <w:iCs/>
          <w:spacing w:val="-9"/>
          <w:w w:val="110"/>
        </w:rPr>
        <w:t>d</w:t>
      </w:r>
      <w:r>
        <w:rPr>
          <w:iCs/>
          <w:w w:val="110"/>
        </w:rPr>
        <w:t>on</w:t>
      </w:r>
      <w:r>
        <w:rPr>
          <w:iCs/>
          <w:spacing w:val="-39"/>
          <w:w w:val="110"/>
        </w:rPr>
        <w:t xml:space="preserve"> </w:t>
      </w:r>
      <w:r>
        <w:rPr>
          <w:iCs/>
          <w:w w:val="110"/>
        </w:rPr>
        <w:t>s</w:t>
      </w:r>
      <w:r>
        <w:rPr>
          <w:iCs/>
          <w:spacing w:val="-57"/>
          <w:w w:val="110"/>
        </w:rPr>
        <w:t xml:space="preserve"> </w:t>
      </w:r>
      <w:r>
        <w:rPr>
          <w:iCs/>
          <w:spacing w:val="-22"/>
          <w:w w:val="110"/>
        </w:rPr>
        <w:t>w</w:t>
      </w:r>
      <w:r>
        <w:rPr>
          <w:iCs/>
          <w:spacing w:val="1"/>
          <w:w w:val="110"/>
        </w:rPr>
        <w:t>e</w:t>
      </w:r>
      <w:r>
        <w:rPr>
          <w:iCs/>
          <w:spacing w:val="-10"/>
          <w:w w:val="110"/>
        </w:rPr>
        <w:t>ll</w:t>
      </w:r>
      <w:r>
        <w:rPr>
          <w:iCs/>
          <w:w w:val="110"/>
        </w:rPr>
        <w:t>s:</w:t>
      </w:r>
      <w:r>
        <w:rPr>
          <w:iCs/>
          <w:spacing w:val="-30"/>
          <w:w w:val="110"/>
        </w:rPr>
        <w:t xml:space="preserve"> </w:t>
      </w:r>
      <w:r>
        <w:rPr>
          <w:iCs/>
          <w:spacing w:val="-10"/>
          <w:w w:val="110"/>
        </w:rPr>
        <w:t>E</w:t>
      </w:r>
      <w:r>
        <w:rPr>
          <w:iCs/>
          <w:spacing w:val="-17"/>
          <w:w w:val="110"/>
        </w:rPr>
        <w:t>x</w:t>
      </w:r>
      <w:r>
        <w:rPr>
          <w:iCs/>
          <w:spacing w:val="-11"/>
          <w:w w:val="110"/>
        </w:rPr>
        <w:t>p</w:t>
      </w:r>
      <w:r>
        <w:rPr>
          <w:iCs/>
          <w:spacing w:val="-5"/>
          <w:w w:val="110"/>
        </w:rPr>
        <w:t>a</w:t>
      </w:r>
      <w:r>
        <w:rPr>
          <w:iCs/>
          <w:spacing w:val="-18"/>
          <w:w w:val="110"/>
        </w:rPr>
        <w:t>n</w:t>
      </w:r>
      <w:r>
        <w:rPr>
          <w:iCs/>
          <w:spacing w:val="22"/>
          <w:w w:val="110"/>
        </w:rPr>
        <w:t>s</w:t>
      </w:r>
      <w:r>
        <w:rPr>
          <w:iCs/>
          <w:spacing w:val="-13"/>
          <w:w w:val="110"/>
        </w:rPr>
        <w:t>i</w:t>
      </w:r>
      <w:r>
        <w:rPr>
          <w:iCs/>
          <w:spacing w:val="-3"/>
          <w:w w:val="110"/>
        </w:rPr>
        <w:t>o</w:t>
      </w:r>
      <w:r>
        <w:rPr>
          <w:iCs/>
          <w:w w:val="110"/>
        </w:rPr>
        <w:t>n</w:t>
      </w:r>
      <w:r>
        <w:rPr>
          <w:iCs/>
          <w:spacing w:val="-40"/>
          <w:w w:val="110"/>
        </w:rPr>
        <w:t xml:space="preserve"> </w:t>
      </w:r>
      <w:r>
        <w:rPr>
          <w:iCs/>
          <w:spacing w:val="-3"/>
          <w:w w:val="110"/>
        </w:rPr>
        <w:t>o</w:t>
      </w:r>
      <w:r>
        <w:rPr>
          <w:iCs/>
          <w:w w:val="110"/>
        </w:rPr>
        <w:t>f</w:t>
      </w:r>
      <w:r>
        <w:rPr>
          <w:iCs/>
          <w:spacing w:val="-30"/>
          <w:w w:val="110"/>
        </w:rPr>
        <w:t xml:space="preserve"> </w:t>
      </w:r>
      <w:r>
        <w:rPr>
          <w:iCs/>
          <w:spacing w:val="-5"/>
          <w:w w:val="110"/>
        </w:rPr>
        <w:t>f</w:t>
      </w:r>
      <w:r>
        <w:rPr>
          <w:iCs/>
          <w:spacing w:val="-3"/>
          <w:w w:val="110"/>
        </w:rPr>
        <w:t>oo</w:t>
      </w:r>
      <w:r>
        <w:rPr>
          <w:iCs/>
          <w:w w:val="110"/>
        </w:rPr>
        <w:t>d</w:t>
      </w:r>
      <w:r>
        <w:rPr>
          <w:iCs/>
          <w:spacing w:val="-34"/>
          <w:w w:val="110"/>
        </w:rPr>
        <w:t xml:space="preserve"> </w:t>
      </w:r>
      <w:r>
        <w:rPr>
          <w:iCs/>
          <w:spacing w:val="-24"/>
          <w:w w:val="110"/>
        </w:rPr>
        <w:t>r</w:t>
      </w:r>
      <w:r>
        <w:rPr>
          <w:iCs/>
          <w:spacing w:val="-3"/>
          <w:w w:val="110"/>
        </w:rPr>
        <w:t>e</w:t>
      </w:r>
      <w:r>
        <w:rPr>
          <w:iCs/>
          <w:spacing w:val="22"/>
          <w:w w:val="110"/>
        </w:rPr>
        <w:t>s</w:t>
      </w:r>
      <w:r>
        <w:rPr>
          <w:iCs/>
          <w:spacing w:val="-3"/>
          <w:w w:val="110"/>
        </w:rPr>
        <w:t>e</w:t>
      </w:r>
      <w:r>
        <w:rPr>
          <w:iCs/>
          <w:spacing w:val="-24"/>
          <w:w w:val="110"/>
        </w:rPr>
        <w:t>r</w:t>
      </w:r>
      <w:r>
        <w:rPr>
          <w:iCs/>
          <w:spacing w:val="-17"/>
          <w:w w:val="110"/>
        </w:rPr>
        <w:t>v</w:t>
      </w:r>
      <w:r>
        <w:rPr>
          <w:iCs/>
          <w:spacing w:val="-3"/>
          <w:w w:val="110"/>
        </w:rPr>
        <w:t>e</w:t>
      </w:r>
      <w:r>
        <w:rPr>
          <w:iCs/>
          <w:w w:val="110"/>
        </w:rPr>
        <w:t>d</w:t>
      </w:r>
      <w:r>
        <w:rPr>
          <w:iCs/>
          <w:spacing w:val="-35"/>
          <w:w w:val="110"/>
        </w:rPr>
        <w:t xml:space="preserve"> </w:t>
      </w:r>
      <w:r>
        <w:rPr>
          <w:iCs/>
          <w:spacing w:val="-11"/>
          <w:w w:val="110"/>
        </w:rPr>
        <w:t>d</w:t>
      </w:r>
      <w:r>
        <w:rPr>
          <w:iCs/>
          <w:spacing w:val="-16"/>
          <w:w w:val="110"/>
        </w:rPr>
        <w:t>u</w:t>
      </w:r>
      <w:r>
        <w:rPr>
          <w:iCs/>
          <w:w w:val="110"/>
        </w:rPr>
        <w:t>e</w:t>
      </w:r>
      <w:r>
        <w:rPr>
          <w:iCs/>
          <w:spacing w:val="-26"/>
          <w:w w:val="110"/>
        </w:rPr>
        <w:t xml:space="preserve"> </w:t>
      </w:r>
      <w:r>
        <w:rPr>
          <w:iCs/>
          <w:spacing w:val="-7"/>
          <w:w w:val="110"/>
        </w:rPr>
        <w:t>t</w:t>
      </w:r>
      <w:r>
        <w:rPr>
          <w:iCs/>
          <w:w w:val="110"/>
        </w:rPr>
        <w:t>o</w:t>
      </w:r>
      <w:r>
        <w:rPr>
          <w:iCs/>
          <w:spacing w:val="-28"/>
          <w:w w:val="110"/>
        </w:rPr>
        <w:t xml:space="preserve"> </w:t>
      </w:r>
      <w:r>
        <w:rPr>
          <w:iCs/>
          <w:spacing w:val="-13"/>
          <w:w w:val="110"/>
        </w:rPr>
        <w:t>i</w:t>
      </w:r>
      <w:r>
        <w:rPr>
          <w:iCs/>
          <w:spacing w:val="-16"/>
          <w:w w:val="110"/>
        </w:rPr>
        <w:t>m</w:t>
      </w:r>
      <w:r>
        <w:rPr>
          <w:iCs/>
          <w:spacing w:val="-11"/>
          <w:w w:val="110"/>
        </w:rPr>
        <w:t>b</w:t>
      </w:r>
      <w:r>
        <w:rPr>
          <w:iCs/>
          <w:spacing w:val="-13"/>
          <w:w w:val="110"/>
        </w:rPr>
        <w:t>i</w:t>
      </w:r>
      <w:r>
        <w:rPr>
          <w:iCs/>
          <w:spacing w:val="-11"/>
          <w:w w:val="110"/>
        </w:rPr>
        <w:t>b</w:t>
      </w:r>
      <w:r>
        <w:rPr>
          <w:iCs/>
          <w:spacing w:val="-13"/>
          <w:w w:val="110"/>
        </w:rPr>
        <w:t>i</w:t>
      </w:r>
      <w:r>
        <w:rPr>
          <w:iCs/>
          <w:spacing w:val="-7"/>
          <w:w w:val="110"/>
        </w:rPr>
        <w:t>t</w:t>
      </w:r>
      <w:r>
        <w:rPr>
          <w:iCs/>
          <w:spacing w:val="-13"/>
          <w:w w:val="110"/>
        </w:rPr>
        <w:t>i</w:t>
      </w:r>
      <w:r>
        <w:rPr>
          <w:iCs/>
          <w:spacing w:val="-3"/>
          <w:w w:val="110"/>
        </w:rPr>
        <w:t>o</w:t>
      </w:r>
      <w:r>
        <w:rPr>
          <w:iCs/>
          <w:spacing w:val="-18"/>
          <w:w w:val="110"/>
        </w:rPr>
        <w:t>n</w:t>
      </w:r>
      <w:r>
        <w:rPr>
          <w:iCs/>
          <w:spacing w:val="-10"/>
          <w:w w:val="110"/>
        </w:rPr>
        <w:t xml:space="preserve"> </w:t>
      </w:r>
      <w:r>
        <w:rPr>
          <w:iCs/>
          <w:spacing w:val="-24"/>
          <w:w w:val="110"/>
        </w:rPr>
        <w:t>w</w:t>
      </w:r>
      <w:r>
        <w:rPr>
          <w:iCs/>
          <w:spacing w:val="-13"/>
          <w:w w:val="110"/>
        </w:rPr>
        <w:t>i</w:t>
      </w:r>
      <w:r>
        <w:rPr>
          <w:iCs/>
          <w:spacing w:val="-12"/>
          <w:w w:val="110"/>
        </w:rPr>
        <w:t>l</w:t>
      </w:r>
      <w:r>
        <w:rPr>
          <w:iCs/>
          <w:w w:val="110"/>
        </w:rPr>
        <w:t>l</w:t>
      </w:r>
      <w:r>
        <w:rPr>
          <w:iCs/>
          <w:spacing w:val="-38"/>
          <w:w w:val="110"/>
        </w:rPr>
        <w:t xml:space="preserve"> </w:t>
      </w:r>
      <w:r>
        <w:rPr>
          <w:iCs/>
          <w:spacing w:val="-5"/>
          <w:w w:val="110"/>
        </w:rPr>
        <w:t>a</w:t>
      </w:r>
      <w:r>
        <w:rPr>
          <w:iCs/>
          <w:spacing w:val="-12"/>
          <w:w w:val="110"/>
        </w:rPr>
        <w:t>l</w:t>
      </w:r>
      <w:r>
        <w:rPr>
          <w:iCs/>
          <w:spacing w:val="22"/>
          <w:w w:val="110"/>
        </w:rPr>
        <w:t>s</w:t>
      </w:r>
      <w:r>
        <w:rPr>
          <w:iCs/>
          <w:w w:val="110"/>
        </w:rPr>
        <w:t>o</w:t>
      </w:r>
      <w:r>
        <w:rPr>
          <w:iCs/>
          <w:spacing w:val="-27"/>
          <w:w w:val="110"/>
        </w:rPr>
        <w:t xml:space="preserve"> </w:t>
      </w:r>
      <w:r>
        <w:rPr>
          <w:iCs/>
          <w:spacing w:val="10"/>
          <w:w w:val="110"/>
        </w:rPr>
        <w:t>c</w:t>
      </w:r>
      <w:r>
        <w:rPr>
          <w:iCs/>
          <w:spacing w:val="-24"/>
          <w:w w:val="110"/>
        </w:rPr>
        <w:t>r</w:t>
      </w:r>
      <w:r>
        <w:rPr>
          <w:iCs/>
          <w:spacing w:val="-3"/>
          <w:w w:val="110"/>
        </w:rPr>
        <w:t>e</w:t>
      </w:r>
      <w:r>
        <w:rPr>
          <w:iCs/>
          <w:spacing w:val="-5"/>
          <w:w w:val="110"/>
        </w:rPr>
        <w:t>a</w:t>
      </w:r>
      <w:r>
        <w:rPr>
          <w:iCs/>
          <w:spacing w:val="-7"/>
          <w:w w:val="110"/>
        </w:rPr>
        <w:t>t</w:t>
      </w:r>
      <w:r>
        <w:rPr>
          <w:iCs/>
          <w:w w:val="110"/>
        </w:rPr>
        <w:t>e</w:t>
      </w:r>
      <w:r>
        <w:rPr>
          <w:iCs/>
          <w:w w:val="96"/>
        </w:rPr>
        <w:t xml:space="preserve"> </w:t>
      </w:r>
      <w:r>
        <w:rPr>
          <w:iCs/>
          <w:spacing w:val="-11"/>
          <w:w w:val="110"/>
        </w:rPr>
        <w:t>p</w:t>
      </w:r>
      <w:r>
        <w:rPr>
          <w:iCs/>
          <w:spacing w:val="-24"/>
          <w:w w:val="110"/>
        </w:rPr>
        <w:t>r</w:t>
      </w:r>
      <w:r>
        <w:rPr>
          <w:iCs/>
          <w:spacing w:val="-3"/>
          <w:w w:val="110"/>
        </w:rPr>
        <w:t>e</w:t>
      </w:r>
      <w:r>
        <w:rPr>
          <w:iCs/>
          <w:spacing w:val="22"/>
          <w:w w:val="110"/>
        </w:rPr>
        <w:t>ss</w:t>
      </w:r>
      <w:r>
        <w:rPr>
          <w:iCs/>
          <w:spacing w:val="-16"/>
          <w:w w:val="110"/>
        </w:rPr>
        <w:t>u</w:t>
      </w:r>
      <w:r>
        <w:rPr>
          <w:iCs/>
          <w:spacing w:val="-24"/>
          <w:w w:val="110"/>
        </w:rPr>
        <w:t>r</w:t>
      </w:r>
      <w:r>
        <w:rPr>
          <w:iCs/>
          <w:w w:val="110"/>
        </w:rPr>
        <w:t>e</w:t>
      </w:r>
      <w:r>
        <w:rPr>
          <w:iCs/>
          <w:spacing w:val="-27"/>
          <w:w w:val="110"/>
        </w:rPr>
        <w:t xml:space="preserve"> </w:t>
      </w:r>
      <w:r>
        <w:rPr>
          <w:iCs/>
          <w:spacing w:val="-13"/>
          <w:w w:val="110"/>
        </w:rPr>
        <w:t>i</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10"/>
          <w:w w:val="110"/>
        </w:rPr>
        <w:t>c</w:t>
      </w:r>
      <w:r>
        <w:rPr>
          <w:iCs/>
          <w:spacing w:val="-3"/>
          <w:w w:val="110"/>
        </w:rPr>
        <w:t>o</w:t>
      </w:r>
      <w:r>
        <w:rPr>
          <w:iCs/>
          <w:spacing w:val="-7"/>
          <w:w w:val="110"/>
        </w:rPr>
        <w:t>t</w:t>
      </w:r>
      <w:r>
        <w:rPr>
          <w:iCs/>
          <w:spacing w:val="-14"/>
          <w:w w:val="110"/>
        </w:rPr>
        <w:t>y</w:t>
      </w:r>
      <w:r>
        <w:rPr>
          <w:iCs/>
          <w:spacing w:val="-12"/>
          <w:w w:val="110"/>
        </w:rPr>
        <w:t>l</w:t>
      </w:r>
      <w:r>
        <w:rPr>
          <w:iCs/>
          <w:spacing w:val="-3"/>
          <w:w w:val="110"/>
        </w:rPr>
        <w:t>e</w:t>
      </w:r>
      <w:r>
        <w:rPr>
          <w:iCs/>
          <w:spacing w:val="-11"/>
          <w:w w:val="110"/>
        </w:rPr>
        <w:t>d</w:t>
      </w:r>
      <w:r>
        <w:rPr>
          <w:iCs/>
          <w:spacing w:val="-3"/>
          <w:w w:val="110"/>
        </w:rPr>
        <w:t>o</w:t>
      </w:r>
      <w:r>
        <w:rPr>
          <w:iCs/>
          <w:w w:val="110"/>
        </w:rPr>
        <w:t>n</w:t>
      </w:r>
      <w:r>
        <w:rPr>
          <w:iCs/>
          <w:spacing w:val="-39"/>
          <w:w w:val="110"/>
        </w:rPr>
        <w:t xml:space="preserve"> </w:t>
      </w:r>
      <w:r>
        <w:rPr>
          <w:iCs/>
          <w:spacing w:val="-3"/>
          <w:w w:val="110"/>
        </w:rPr>
        <w:t>o</w:t>
      </w:r>
      <w:r>
        <w:rPr>
          <w:iCs/>
          <w:w w:val="110"/>
        </w:rPr>
        <w:t>f</w:t>
      </w:r>
      <w:r>
        <w:rPr>
          <w:iCs/>
          <w:spacing w:val="-30"/>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22"/>
          <w:w w:val="110"/>
        </w:rPr>
        <w:t>s</w:t>
      </w:r>
      <w:r>
        <w:rPr>
          <w:iCs/>
          <w:spacing w:val="-3"/>
          <w:w w:val="110"/>
        </w:rPr>
        <w:t>ee</w:t>
      </w:r>
      <w:r>
        <w:rPr>
          <w:iCs/>
          <w:w w:val="110"/>
        </w:rPr>
        <w:t>d</w:t>
      </w:r>
      <w:r>
        <w:rPr>
          <w:iCs/>
          <w:spacing w:val="-34"/>
          <w:w w:val="110"/>
        </w:rPr>
        <w:t xml:space="preserve"> </w:t>
      </w:r>
      <w:r>
        <w:rPr>
          <w:iCs/>
          <w:spacing w:val="-16"/>
          <w:w w:val="110"/>
        </w:rPr>
        <w:t>m</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20"/>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22"/>
          <w:w w:val="110"/>
        </w:rPr>
        <w:t>s</w:t>
      </w:r>
      <w:r>
        <w:rPr>
          <w:iCs/>
          <w:spacing w:val="-3"/>
          <w:w w:val="110"/>
        </w:rPr>
        <w:t>ee</w:t>
      </w:r>
      <w:r>
        <w:rPr>
          <w:iCs/>
          <w:w w:val="110"/>
        </w:rPr>
        <w:t>d</w:t>
      </w:r>
      <w:r>
        <w:rPr>
          <w:iCs/>
          <w:spacing w:val="-34"/>
          <w:w w:val="110"/>
        </w:rPr>
        <w:t xml:space="preserve"> </w:t>
      </w:r>
      <w:r>
        <w:rPr>
          <w:iCs/>
          <w:spacing w:val="10"/>
          <w:w w:val="110"/>
        </w:rPr>
        <w:t>c</w:t>
      </w:r>
      <w:r>
        <w:rPr>
          <w:iCs/>
          <w:spacing w:val="-3"/>
          <w:w w:val="110"/>
        </w:rPr>
        <w:t>o</w:t>
      </w:r>
      <w:r>
        <w:rPr>
          <w:iCs/>
          <w:spacing w:val="-5"/>
          <w:w w:val="110"/>
        </w:rPr>
        <w:t>a</w:t>
      </w:r>
      <w:r>
        <w:rPr>
          <w:iCs/>
          <w:w w:val="110"/>
        </w:rPr>
        <w:t>t</w:t>
      </w:r>
      <w:r>
        <w:rPr>
          <w:iCs/>
          <w:spacing w:val="-32"/>
          <w:w w:val="110"/>
        </w:rPr>
        <w:t xml:space="preserve"> </w:t>
      </w:r>
      <w:r>
        <w:rPr>
          <w:iCs/>
          <w:spacing w:val="-7"/>
          <w:w w:val="110"/>
        </w:rPr>
        <w:t>t</w:t>
      </w:r>
      <w:r>
        <w:rPr>
          <w:iCs/>
          <w:w w:val="110"/>
        </w:rPr>
        <w:t>o</w:t>
      </w:r>
      <w:r>
        <w:rPr>
          <w:iCs/>
          <w:spacing w:val="-27"/>
          <w:w w:val="110"/>
        </w:rPr>
        <w:t xml:space="preserve"> </w:t>
      </w:r>
      <w:r>
        <w:rPr>
          <w:iCs/>
          <w:spacing w:val="-24"/>
          <w:w w:val="110"/>
        </w:rPr>
        <w:t>r</w:t>
      </w:r>
      <w:r>
        <w:rPr>
          <w:iCs/>
          <w:spacing w:val="-5"/>
          <w:w w:val="110"/>
        </w:rPr>
        <w:t>a</w:t>
      </w:r>
      <w:r>
        <w:rPr>
          <w:iCs/>
          <w:spacing w:val="-11"/>
          <w:w w:val="110"/>
        </w:rPr>
        <w:t>p</w:t>
      </w:r>
      <w:r>
        <w:rPr>
          <w:iCs/>
          <w:spacing w:val="-7"/>
          <w:w w:val="110"/>
        </w:rPr>
        <w:t>t</w:t>
      </w:r>
      <w:r>
        <w:rPr>
          <w:iCs/>
          <w:spacing w:val="-16"/>
          <w:w w:val="110"/>
        </w:rPr>
        <w:t>u</w:t>
      </w:r>
      <w:r>
        <w:rPr>
          <w:iCs/>
          <w:spacing w:val="-24"/>
          <w:w w:val="110"/>
        </w:rPr>
        <w:t>r</w:t>
      </w:r>
      <w:r>
        <w:rPr>
          <w:iCs/>
          <w:w w:val="110"/>
        </w:rPr>
        <w:t>e</w:t>
      </w:r>
      <w:r>
        <w:rPr>
          <w:iCs/>
          <w:spacing w:val="-26"/>
          <w:w w:val="110"/>
        </w:rPr>
        <w:t xml:space="preserve"> </w:t>
      </w:r>
      <w:r>
        <w:rPr>
          <w:iCs/>
          <w:spacing w:val="-7"/>
          <w:w w:val="110"/>
        </w:rPr>
        <w:t>t</w:t>
      </w:r>
      <w:r>
        <w:rPr>
          <w:iCs/>
          <w:spacing w:val="-16"/>
          <w:w w:val="110"/>
        </w:rPr>
        <w:t>h</w:t>
      </w:r>
      <w:r>
        <w:rPr>
          <w:iCs/>
          <w:spacing w:val="-3"/>
          <w:w w:val="110"/>
        </w:rPr>
        <w:t>e</w:t>
      </w:r>
      <w:r>
        <w:rPr>
          <w:iCs/>
          <w:spacing w:val="-24"/>
          <w:w w:val="110"/>
        </w:rPr>
        <w:t>r</w:t>
      </w:r>
      <w:r>
        <w:rPr>
          <w:iCs/>
          <w:spacing w:val="-3"/>
          <w:w w:val="110"/>
        </w:rPr>
        <w:t>e</w:t>
      </w:r>
      <w:r>
        <w:rPr>
          <w:iCs/>
          <w:spacing w:val="-11"/>
          <w:w w:val="110"/>
        </w:rPr>
        <w:t>b</w:t>
      </w:r>
      <w:r>
        <w:rPr>
          <w:iCs/>
          <w:w w:val="110"/>
        </w:rPr>
        <w:t>y</w:t>
      </w:r>
      <w:r>
        <w:rPr>
          <w:iCs/>
          <w:spacing w:val="-36"/>
          <w:w w:val="110"/>
        </w:rPr>
        <w:t xml:space="preserve"> </w:t>
      </w:r>
      <w:r>
        <w:rPr>
          <w:iCs/>
          <w:spacing w:val="-5"/>
          <w:w w:val="110"/>
        </w:rPr>
        <w:t>a</w:t>
      </w:r>
      <w:r>
        <w:rPr>
          <w:iCs/>
          <w:spacing w:val="-12"/>
          <w:w w:val="110"/>
        </w:rPr>
        <w:t>ll</w:t>
      </w:r>
      <w:r>
        <w:rPr>
          <w:iCs/>
          <w:spacing w:val="-3"/>
          <w:w w:val="110"/>
        </w:rPr>
        <w:t>o</w:t>
      </w:r>
      <w:r>
        <w:rPr>
          <w:iCs/>
          <w:spacing w:val="-24"/>
          <w:w w:val="110"/>
        </w:rPr>
        <w:t>w</w:t>
      </w:r>
      <w:r>
        <w:rPr>
          <w:iCs/>
          <w:spacing w:val="-13"/>
          <w:w w:val="110"/>
        </w:rPr>
        <w:t>i</w:t>
      </w:r>
      <w:r>
        <w:rPr>
          <w:iCs/>
          <w:spacing w:val="-18"/>
          <w:w w:val="110"/>
        </w:rPr>
        <w:t>n</w:t>
      </w:r>
      <w:r>
        <w:rPr>
          <w:iCs/>
          <w:w w:val="110"/>
        </w:rPr>
        <w:t>g</w:t>
      </w:r>
      <w:r>
        <w:rPr>
          <w:iCs/>
          <w:w w:val="96"/>
        </w:rPr>
        <w:t xml:space="preserve"> </w:t>
      </w:r>
      <w:r>
        <w:rPr>
          <w:iCs/>
          <w:spacing w:val="-3"/>
          <w:w w:val="110"/>
        </w:rPr>
        <w:t>e</w:t>
      </w:r>
      <w:r>
        <w:rPr>
          <w:iCs/>
          <w:spacing w:val="-18"/>
          <w:w w:val="110"/>
        </w:rPr>
        <w:t>n</w:t>
      </w:r>
      <w:r>
        <w:rPr>
          <w:iCs/>
          <w:spacing w:val="-7"/>
          <w:w w:val="110"/>
        </w:rPr>
        <w:t>t</w:t>
      </w:r>
      <w:r>
        <w:rPr>
          <w:iCs/>
          <w:spacing w:val="-24"/>
          <w:w w:val="110"/>
        </w:rPr>
        <w:t>r</w:t>
      </w:r>
      <w:r>
        <w:rPr>
          <w:iCs/>
          <w:spacing w:val="-5"/>
          <w:w w:val="110"/>
        </w:rPr>
        <w:t>a</w:t>
      </w:r>
      <w:r>
        <w:rPr>
          <w:iCs/>
          <w:spacing w:val="-18"/>
          <w:w w:val="110"/>
        </w:rPr>
        <w:t>n</w:t>
      </w:r>
      <w:r>
        <w:rPr>
          <w:iCs/>
          <w:spacing w:val="10"/>
          <w:w w:val="110"/>
        </w:rPr>
        <w:t>c</w:t>
      </w:r>
      <w:r>
        <w:rPr>
          <w:iCs/>
          <w:w w:val="110"/>
        </w:rPr>
        <w:t>e</w:t>
      </w:r>
      <w:r>
        <w:rPr>
          <w:iCs/>
          <w:spacing w:val="-36"/>
          <w:w w:val="110"/>
        </w:rPr>
        <w:t xml:space="preserve"> </w:t>
      </w:r>
      <w:r>
        <w:rPr>
          <w:iCs/>
          <w:spacing w:val="-3"/>
          <w:w w:val="110"/>
        </w:rPr>
        <w:t>o</w:t>
      </w:r>
      <w:r>
        <w:rPr>
          <w:iCs/>
          <w:w w:val="110"/>
        </w:rPr>
        <w:t>f</w:t>
      </w:r>
      <w:r>
        <w:rPr>
          <w:iCs/>
          <w:spacing w:val="-38"/>
          <w:w w:val="110"/>
        </w:rPr>
        <w:t xml:space="preserve"> </w:t>
      </w:r>
      <w:r>
        <w:rPr>
          <w:iCs/>
          <w:spacing w:val="-3"/>
          <w:w w:val="110"/>
        </w:rPr>
        <w:t>o</w:t>
      </w:r>
      <w:r>
        <w:rPr>
          <w:iCs/>
          <w:spacing w:val="-17"/>
          <w:w w:val="110"/>
        </w:rPr>
        <w:t>x</w:t>
      </w:r>
      <w:r>
        <w:rPr>
          <w:iCs/>
          <w:spacing w:val="-14"/>
          <w:w w:val="110"/>
        </w:rPr>
        <w:t>y</w:t>
      </w:r>
      <w:r>
        <w:rPr>
          <w:iCs/>
          <w:spacing w:val="8"/>
          <w:w w:val="110"/>
        </w:rPr>
        <w:t>g</w:t>
      </w:r>
      <w:r>
        <w:rPr>
          <w:iCs/>
          <w:spacing w:val="-3"/>
          <w:w w:val="110"/>
        </w:rPr>
        <w:t>e</w:t>
      </w:r>
      <w:r>
        <w:rPr>
          <w:iCs/>
          <w:w w:val="110"/>
        </w:rPr>
        <w:t>n</w:t>
      </w:r>
      <w:r>
        <w:rPr>
          <w:iCs/>
          <w:spacing w:val="-46"/>
          <w:w w:val="110"/>
        </w:rPr>
        <w:t xml:space="preserve"> </w:t>
      </w:r>
      <w:r>
        <w:rPr>
          <w:iCs/>
          <w:spacing w:val="-13"/>
          <w:w w:val="110"/>
        </w:rPr>
        <w:t>i</w:t>
      </w:r>
      <w:r>
        <w:rPr>
          <w:iCs/>
          <w:spacing w:val="-18"/>
          <w:w w:val="110"/>
        </w:rPr>
        <w:t>n</w:t>
      </w:r>
      <w:r>
        <w:rPr>
          <w:iCs/>
          <w:spacing w:val="22"/>
          <w:w w:val="110"/>
        </w:rPr>
        <w:t>s</w:t>
      </w:r>
      <w:r>
        <w:rPr>
          <w:iCs/>
          <w:spacing w:val="-13"/>
          <w:w w:val="110"/>
        </w:rPr>
        <w:t>i</w:t>
      </w:r>
      <w:r>
        <w:rPr>
          <w:iCs/>
          <w:spacing w:val="-11"/>
          <w:w w:val="110"/>
        </w:rPr>
        <w:t>d</w:t>
      </w:r>
      <w:r>
        <w:rPr>
          <w:iCs/>
          <w:w w:val="110"/>
        </w:rPr>
        <w:t>e</w:t>
      </w:r>
      <w:r>
        <w:rPr>
          <w:iCs/>
          <w:spacing w:val="-36"/>
          <w:w w:val="110"/>
        </w:rPr>
        <w:t xml:space="preserve"> </w:t>
      </w:r>
      <w:r>
        <w:rPr>
          <w:iCs/>
          <w:spacing w:val="-7"/>
          <w:w w:val="110"/>
        </w:rPr>
        <w:t>t</w:t>
      </w:r>
      <w:r>
        <w:rPr>
          <w:iCs/>
          <w:spacing w:val="-16"/>
          <w:w w:val="110"/>
        </w:rPr>
        <w:t>h</w:t>
      </w:r>
      <w:r>
        <w:rPr>
          <w:iCs/>
          <w:w w:val="110"/>
        </w:rPr>
        <w:t>e</w:t>
      </w:r>
      <w:r>
        <w:rPr>
          <w:iCs/>
          <w:spacing w:val="-35"/>
          <w:w w:val="110"/>
        </w:rPr>
        <w:t xml:space="preserve"> </w:t>
      </w:r>
      <w:r>
        <w:rPr>
          <w:iCs/>
          <w:spacing w:val="22"/>
          <w:w w:val="110"/>
        </w:rPr>
        <w:t>s</w:t>
      </w:r>
      <w:r>
        <w:rPr>
          <w:iCs/>
          <w:spacing w:val="-3"/>
          <w:w w:val="110"/>
        </w:rPr>
        <w:t>ee</w:t>
      </w:r>
      <w:r>
        <w:rPr>
          <w:iCs/>
          <w:spacing w:val="-11"/>
          <w:w w:val="110"/>
        </w:rPr>
        <w:t>d</w:t>
      </w:r>
      <w:r>
        <w:rPr>
          <w:iCs/>
          <w:w w:val="110"/>
        </w:rPr>
        <w:t>;</w:t>
      </w:r>
      <w:r>
        <w:rPr>
          <w:iCs/>
          <w:spacing w:val="-41"/>
          <w:w w:val="110"/>
        </w:rPr>
        <w:t xml:space="preserve"> </w:t>
      </w:r>
      <w:r>
        <w:rPr>
          <w:iCs/>
          <w:spacing w:val="-3"/>
          <w:w w:val="110"/>
        </w:rPr>
        <w:t>o</w:t>
      </w:r>
      <w:r>
        <w:rPr>
          <w:iCs/>
          <w:spacing w:val="-17"/>
          <w:w w:val="110"/>
        </w:rPr>
        <w:t>x</w:t>
      </w:r>
      <w:r>
        <w:rPr>
          <w:iCs/>
          <w:spacing w:val="-14"/>
          <w:w w:val="110"/>
        </w:rPr>
        <w:t>y</w:t>
      </w:r>
      <w:r>
        <w:rPr>
          <w:iCs/>
          <w:spacing w:val="8"/>
          <w:w w:val="110"/>
        </w:rPr>
        <w:t>g</w:t>
      </w:r>
      <w:r>
        <w:rPr>
          <w:iCs/>
          <w:spacing w:val="-3"/>
          <w:w w:val="110"/>
        </w:rPr>
        <w:t>e</w:t>
      </w:r>
      <w:r>
        <w:rPr>
          <w:iCs/>
          <w:w w:val="110"/>
        </w:rPr>
        <w:t>n</w:t>
      </w:r>
      <w:r>
        <w:rPr>
          <w:iCs/>
          <w:spacing w:val="-46"/>
          <w:w w:val="110"/>
        </w:rPr>
        <w:t xml:space="preserve"> </w:t>
      </w:r>
      <w:r>
        <w:rPr>
          <w:iCs/>
          <w:spacing w:val="-24"/>
          <w:w w:val="110"/>
        </w:rPr>
        <w:t>w</w:t>
      </w:r>
      <w:r>
        <w:rPr>
          <w:iCs/>
          <w:spacing w:val="-13"/>
          <w:w w:val="110"/>
        </w:rPr>
        <w:t>i</w:t>
      </w:r>
      <w:r>
        <w:rPr>
          <w:iCs/>
          <w:spacing w:val="-12"/>
          <w:w w:val="110"/>
        </w:rPr>
        <w:t>l</w:t>
      </w:r>
      <w:r>
        <w:rPr>
          <w:iCs/>
          <w:w w:val="110"/>
        </w:rPr>
        <w:t>l</w:t>
      </w:r>
      <w:r>
        <w:rPr>
          <w:iCs/>
          <w:spacing w:val="-45"/>
          <w:w w:val="110"/>
        </w:rPr>
        <w:t xml:space="preserve"> </w:t>
      </w:r>
      <w:r>
        <w:rPr>
          <w:iCs/>
          <w:spacing w:val="-13"/>
          <w:w w:val="110"/>
        </w:rPr>
        <w:t>i</w:t>
      </w:r>
      <w:r>
        <w:rPr>
          <w:iCs/>
          <w:spacing w:val="-18"/>
          <w:w w:val="110"/>
        </w:rPr>
        <w:t>n</w:t>
      </w:r>
      <w:r>
        <w:rPr>
          <w:iCs/>
          <w:spacing w:val="10"/>
          <w:w w:val="110"/>
        </w:rPr>
        <w:t>c</w:t>
      </w:r>
      <w:r>
        <w:rPr>
          <w:iCs/>
          <w:spacing w:val="-24"/>
          <w:w w:val="110"/>
        </w:rPr>
        <w:t>r</w:t>
      </w:r>
      <w:r>
        <w:rPr>
          <w:iCs/>
          <w:spacing w:val="-3"/>
          <w:w w:val="110"/>
        </w:rPr>
        <w:t>e</w:t>
      </w:r>
      <w:r>
        <w:rPr>
          <w:iCs/>
          <w:spacing w:val="-5"/>
          <w:w w:val="110"/>
        </w:rPr>
        <w:t>a</w:t>
      </w:r>
      <w:r>
        <w:rPr>
          <w:iCs/>
          <w:spacing w:val="22"/>
          <w:w w:val="110"/>
        </w:rPr>
        <w:t>s</w:t>
      </w:r>
      <w:r>
        <w:rPr>
          <w:iCs/>
          <w:w w:val="110"/>
        </w:rPr>
        <w:t>e</w:t>
      </w:r>
      <w:r>
        <w:rPr>
          <w:iCs/>
          <w:spacing w:val="-35"/>
          <w:w w:val="110"/>
        </w:rPr>
        <w:t xml:space="preserve"> </w:t>
      </w:r>
      <w:r>
        <w:rPr>
          <w:iCs/>
          <w:spacing w:val="-3"/>
          <w:w w:val="110"/>
        </w:rPr>
        <w:t>o</w:t>
      </w:r>
      <w:r>
        <w:rPr>
          <w:iCs/>
          <w:w w:val="110"/>
        </w:rPr>
        <w:t>n</w:t>
      </w:r>
      <w:r>
        <w:rPr>
          <w:iCs/>
          <w:spacing w:val="-46"/>
          <w:w w:val="110"/>
        </w:rPr>
        <w:t xml:space="preserve"> </w:t>
      </w:r>
      <w:r>
        <w:rPr>
          <w:iCs/>
          <w:spacing w:val="-7"/>
          <w:w w:val="110"/>
        </w:rPr>
        <w:t>t</w:t>
      </w:r>
      <w:r>
        <w:rPr>
          <w:iCs/>
          <w:spacing w:val="-16"/>
          <w:w w:val="110"/>
        </w:rPr>
        <w:t>h</w:t>
      </w:r>
      <w:r>
        <w:rPr>
          <w:iCs/>
          <w:w w:val="110"/>
        </w:rPr>
        <w:t>e</w:t>
      </w:r>
      <w:r>
        <w:rPr>
          <w:iCs/>
          <w:spacing w:val="-36"/>
          <w:w w:val="110"/>
        </w:rPr>
        <w:t xml:space="preserve"> </w:t>
      </w:r>
      <w:r>
        <w:rPr>
          <w:iCs/>
          <w:spacing w:val="-18"/>
          <w:w w:val="110"/>
        </w:rPr>
        <w:t>n</w:t>
      </w:r>
      <w:r>
        <w:rPr>
          <w:iCs/>
          <w:spacing w:val="-3"/>
          <w:w w:val="110"/>
        </w:rPr>
        <w:t>e</w:t>
      </w:r>
      <w:r>
        <w:rPr>
          <w:iCs/>
          <w:spacing w:val="10"/>
          <w:w w:val="110"/>
        </w:rPr>
        <w:t>c</w:t>
      </w:r>
      <w:r>
        <w:rPr>
          <w:iCs/>
          <w:spacing w:val="-3"/>
          <w:w w:val="110"/>
        </w:rPr>
        <w:t>e</w:t>
      </w:r>
      <w:r>
        <w:rPr>
          <w:iCs/>
          <w:spacing w:val="22"/>
          <w:w w:val="110"/>
        </w:rPr>
        <w:t>ss</w:t>
      </w:r>
      <w:r>
        <w:rPr>
          <w:iCs/>
          <w:spacing w:val="-5"/>
          <w:w w:val="110"/>
        </w:rPr>
        <w:t>a</w:t>
      </w:r>
      <w:r>
        <w:rPr>
          <w:iCs/>
          <w:spacing w:val="-24"/>
          <w:w w:val="110"/>
        </w:rPr>
        <w:t>r</w:t>
      </w:r>
      <w:r>
        <w:rPr>
          <w:iCs/>
          <w:w w:val="110"/>
        </w:rPr>
        <w:t>y</w:t>
      </w:r>
      <w:r>
        <w:rPr>
          <w:iCs/>
          <w:spacing w:val="-43"/>
          <w:w w:val="110"/>
        </w:rPr>
        <w:t xml:space="preserve"> </w:t>
      </w:r>
      <w:r>
        <w:rPr>
          <w:iCs/>
          <w:spacing w:val="-3"/>
          <w:w w:val="110"/>
        </w:rPr>
        <w:t>e</w:t>
      </w:r>
      <w:r>
        <w:rPr>
          <w:iCs/>
          <w:spacing w:val="-18"/>
          <w:w w:val="110"/>
        </w:rPr>
        <w:t>n</w:t>
      </w:r>
      <w:r>
        <w:rPr>
          <w:iCs/>
          <w:spacing w:val="-3"/>
          <w:w w:val="110"/>
        </w:rPr>
        <w:t>e</w:t>
      </w:r>
      <w:r>
        <w:rPr>
          <w:iCs/>
          <w:spacing w:val="-24"/>
          <w:w w:val="110"/>
        </w:rPr>
        <w:t>r</w:t>
      </w:r>
      <w:r>
        <w:rPr>
          <w:iCs/>
          <w:spacing w:val="8"/>
          <w:w w:val="110"/>
        </w:rPr>
        <w:t>g</w:t>
      </w:r>
      <w:r>
        <w:rPr>
          <w:iCs/>
          <w:w w:val="110"/>
        </w:rPr>
        <w:t>y</w:t>
      </w:r>
      <w:r>
        <w:rPr>
          <w:iCs/>
          <w:spacing w:val="-43"/>
          <w:w w:val="110"/>
        </w:rPr>
        <w:t xml:space="preserve"> </w:t>
      </w:r>
      <w:r>
        <w:rPr>
          <w:iCs/>
          <w:spacing w:val="-5"/>
          <w:w w:val="110"/>
        </w:rPr>
        <w:t>f</w:t>
      </w:r>
      <w:r>
        <w:rPr>
          <w:iCs/>
          <w:spacing w:val="-3"/>
          <w:w w:val="110"/>
        </w:rPr>
        <w:t>o</w:t>
      </w:r>
      <w:r>
        <w:rPr>
          <w:iCs/>
          <w:w w:val="110"/>
        </w:rPr>
        <w:t>r</w:t>
      </w:r>
      <w:r>
        <w:rPr>
          <w:iCs/>
          <w:w w:val="141"/>
        </w:rPr>
        <w:t xml:space="preserve"> </w:t>
      </w:r>
      <w:r>
        <w:rPr>
          <w:iCs/>
          <w:spacing w:val="7"/>
          <w:w w:val="104"/>
        </w:rPr>
        <w:t>g</w:t>
      </w:r>
      <w:r>
        <w:rPr>
          <w:iCs/>
          <w:spacing w:val="-3"/>
          <w:w w:val="104"/>
        </w:rPr>
        <w:t>e</w:t>
      </w:r>
      <w:r>
        <w:rPr>
          <w:iCs/>
          <w:spacing w:val="-23"/>
          <w:w w:val="104"/>
        </w:rPr>
        <w:t>r</w:t>
      </w:r>
      <w:r>
        <w:rPr>
          <w:iCs/>
          <w:spacing w:val="-15"/>
          <w:w w:val="104"/>
        </w:rPr>
        <w:t>m</w:t>
      </w:r>
      <w:r>
        <w:rPr>
          <w:iCs/>
          <w:spacing w:val="-13"/>
          <w:w w:val="104"/>
        </w:rPr>
        <w:t>i</w:t>
      </w:r>
      <w:r>
        <w:rPr>
          <w:iCs/>
          <w:spacing w:val="-17"/>
          <w:w w:val="104"/>
        </w:rPr>
        <w:t>n</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9"/>
          <w:w w:val="104"/>
        </w:rPr>
        <w:t xml:space="preserve"> </w:t>
      </w:r>
      <w:r>
        <w:rPr>
          <w:iCs/>
          <w:spacing w:val="-11"/>
          <w:w w:val="104"/>
        </w:rPr>
        <w:t>p</w:t>
      </w:r>
      <w:r>
        <w:rPr>
          <w:iCs/>
          <w:spacing w:val="-23"/>
          <w:w w:val="104"/>
        </w:rPr>
        <w:t>r</w:t>
      </w:r>
      <w:r>
        <w:rPr>
          <w:iCs/>
          <w:spacing w:val="-3"/>
          <w:w w:val="104"/>
        </w:rPr>
        <w:t>o</w:t>
      </w:r>
      <w:r>
        <w:rPr>
          <w:iCs/>
          <w:spacing w:val="9"/>
          <w:w w:val="104"/>
        </w:rPr>
        <w:t>c</w:t>
      </w:r>
      <w:r>
        <w:rPr>
          <w:iCs/>
          <w:spacing w:val="-3"/>
          <w:w w:val="104"/>
        </w:rPr>
        <w:t>e</w:t>
      </w:r>
      <w:r>
        <w:rPr>
          <w:iCs/>
          <w:spacing w:val="21"/>
          <w:w w:val="104"/>
        </w:rPr>
        <w:t>ss</w:t>
      </w:r>
      <w:r>
        <w:rPr>
          <w:iCs/>
          <w:w w:val="104"/>
        </w:rPr>
        <w:t>.</w:t>
      </w:r>
    </w:p>
    <w:p>
      <w:pPr>
        <w:pStyle w:val="style179"/>
        <w:numPr>
          <w:ilvl w:val="0"/>
          <w:numId w:val="100"/>
        </w:numPr>
        <w:kinsoku w:val="false"/>
        <w:overflowPunct w:val="false"/>
        <w:spacing w:lineRule="auto" w:line="360"/>
        <w:ind w:right="144"/>
        <w:rPr/>
      </w:pPr>
      <w:r>
        <w:rPr>
          <w:iCs/>
          <w:spacing w:val="-12"/>
          <w:w w:val="110"/>
        </w:rPr>
        <w:t>M</w:t>
      </w:r>
      <w:r>
        <w:rPr>
          <w:iCs/>
          <w:spacing w:val="1"/>
          <w:w w:val="110"/>
        </w:rPr>
        <w:t>e</w:t>
      </w:r>
      <w:r>
        <w:rPr>
          <w:iCs/>
          <w:spacing w:val="-6"/>
          <w:w w:val="110"/>
        </w:rPr>
        <w:t>t</w:t>
      </w:r>
      <w:r>
        <w:rPr>
          <w:iCs/>
          <w:spacing w:val="-2"/>
          <w:w w:val="110"/>
        </w:rPr>
        <w:t>a</w:t>
      </w:r>
      <w:r>
        <w:rPr>
          <w:iCs/>
          <w:spacing w:val="-9"/>
          <w:w w:val="110"/>
        </w:rPr>
        <w:t>b</w:t>
      </w:r>
      <w:r>
        <w:rPr>
          <w:iCs/>
          <w:w w:val="110"/>
        </w:rPr>
        <w:t>o</w:t>
      </w:r>
      <w:r>
        <w:rPr>
          <w:iCs/>
          <w:spacing w:val="-10"/>
          <w:w w:val="110"/>
        </w:rPr>
        <w:t>l</w:t>
      </w:r>
      <w:r>
        <w:rPr>
          <w:iCs/>
          <w:spacing w:val="-12"/>
          <w:w w:val="110"/>
        </w:rPr>
        <w:t>i</w:t>
      </w:r>
      <w:r>
        <w:rPr>
          <w:iCs/>
          <w:w w:val="110"/>
        </w:rPr>
        <w:t>sm</w:t>
      </w:r>
      <w:r>
        <w:rPr>
          <w:iCs/>
          <w:spacing w:val="-37"/>
          <w:w w:val="110"/>
        </w:rPr>
        <w:t xml:space="preserve"> </w:t>
      </w:r>
      <w:r>
        <w:rPr>
          <w:iCs/>
          <w:w w:val="110"/>
        </w:rPr>
        <w:t>of</w:t>
      </w:r>
      <w:r>
        <w:rPr>
          <w:iCs/>
          <w:spacing w:val="-25"/>
          <w:w w:val="110"/>
        </w:rPr>
        <w:t xml:space="preserve"> </w:t>
      </w:r>
      <w:r>
        <w:rPr>
          <w:iCs/>
          <w:spacing w:val="-3"/>
          <w:w w:val="110"/>
        </w:rPr>
        <w:t>f</w:t>
      </w:r>
      <w:r>
        <w:rPr>
          <w:iCs/>
          <w:w w:val="110"/>
        </w:rPr>
        <w:t>ood</w:t>
      </w:r>
      <w:r>
        <w:rPr>
          <w:iCs/>
          <w:spacing w:val="-30"/>
          <w:w w:val="110"/>
        </w:rPr>
        <w:t xml:space="preserve"> </w:t>
      </w:r>
      <w:r>
        <w:rPr>
          <w:iCs/>
          <w:spacing w:val="-22"/>
          <w:w w:val="110"/>
        </w:rPr>
        <w:t>r</w:t>
      </w:r>
      <w:r>
        <w:rPr>
          <w:iCs/>
          <w:spacing w:val="1"/>
          <w:w w:val="110"/>
        </w:rPr>
        <w:t>e</w:t>
      </w:r>
      <w:r>
        <w:rPr>
          <w:iCs/>
          <w:w w:val="110"/>
        </w:rPr>
        <w:t>s</w:t>
      </w:r>
      <w:r>
        <w:rPr>
          <w:iCs/>
          <w:spacing w:val="1"/>
          <w:w w:val="110"/>
        </w:rPr>
        <w:t>e</w:t>
      </w:r>
      <w:r>
        <w:rPr>
          <w:iCs/>
          <w:spacing w:val="-22"/>
          <w:w w:val="110"/>
        </w:rPr>
        <w:t>r</w:t>
      </w:r>
      <w:r>
        <w:rPr>
          <w:iCs/>
          <w:spacing w:val="-15"/>
          <w:w w:val="110"/>
        </w:rPr>
        <w:t>v</w:t>
      </w:r>
      <w:r>
        <w:rPr>
          <w:iCs/>
          <w:spacing w:val="1"/>
          <w:w w:val="110"/>
        </w:rPr>
        <w:t>e</w:t>
      </w:r>
      <w:r>
        <w:rPr>
          <w:iCs/>
          <w:w w:val="110"/>
        </w:rPr>
        <w:t>:</w:t>
      </w:r>
      <w:r>
        <w:rPr>
          <w:iCs/>
          <w:spacing w:val="-31"/>
          <w:w w:val="110"/>
        </w:rPr>
        <w:t xml:space="preserve"> </w:t>
      </w:r>
      <w:r>
        <w:rPr>
          <w:iCs/>
          <w:spacing w:val="-5"/>
          <w:w w:val="110"/>
        </w:rPr>
        <w:t>T</w:t>
      </w:r>
      <w:r>
        <w:rPr>
          <w:iCs/>
          <w:spacing w:val="-16"/>
          <w:w w:val="110"/>
        </w:rPr>
        <w:t>h</w:t>
      </w:r>
      <w:r>
        <w:rPr>
          <w:iCs/>
          <w:spacing w:val="-13"/>
          <w:w w:val="110"/>
        </w:rPr>
        <w:t>i</w:t>
      </w:r>
      <w:r>
        <w:rPr>
          <w:iCs/>
          <w:w w:val="110"/>
        </w:rPr>
        <w:t>s</w:t>
      </w:r>
      <w:r>
        <w:rPr>
          <w:iCs/>
          <w:spacing w:val="-8"/>
          <w:w w:val="110"/>
        </w:rPr>
        <w:t xml:space="preserve"> </w:t>
      </w:r>
      <w:r>
        <w:rPr>
          <w:iCs/>
          <w:spacing w:val="10"/>
          <w:w w:val="110"/>
        </w:rPr>
        <w:t>c</w:t>
      </w:r>
      <w:r>
        <w:rPr>
          <w:iCs/>
          <w:spacing w:val="-5"/>
          <w:w w:val="110"/>
        </w:rPr>
        <w:t>a</w:t>
      </w:r>
      <w:r>
        <w:rPr>
          <w:iCs/>
          <w:spacing w:val="-16"/>
          <w:w w:val="110"/>
        </w:rPr>
        <w:t>u</w:t>
      </w:r>
      <w:r>
        <w:rPr>
          <w:iCs/>
          <w:spacing w:val="22"/>
          <w:w w:val="110"/>
        </w:rPr>
        <w:t>s</w:t>
      </w:r>
      <w:r>
        <w:rPr>
          <w:iCs/>
          <w:w w:val="110"/>
        </w:rPr>
        <w:t>e</w:t>
      </w:r>
      <w:r>
        <w:rPr>
          <w:iCs/>
          <w:spacing w:val="-24"/>
          <w:w w:val="110"/>
        </w:rPr>
        <w:t xml:space="preserve"> r</w:t>
      </w:r>
      <w:r>
        <w:rPr>
          <w:iCs/>
          <w:spacing w:val="-5"/>
          <w:w w:val="110"/>
        </w:rPr>
        <w:t>a</w:t>
      </w:r>
      <w:r>
        <w:rPr>
          <w:iCs/>
          <w:spacing w:val="-11"/>
          <w:w w:val="110"/>
        </w:rPr>
        <w:t>p</w:t>
      </w:r>
      <w:r>
        <w:rPr>
          <w:iCs/>
          <w:spacing w:val="-13"/>
          <w:w w:val="110"/>
        </w:rPr>
        <w:t>i</w:t>
      </w:r>
      <w:r>
        <w:rPr>
          <w:iCs/>
          <w:w w:val="110"/>
        </w:rPr>
        <w:t>d</w:t>
      </w:r>
      <w:r>
        <w:rPr>
          <w:iCs/>
          <w:spacing w:val="-33"/>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5"/>
          <w:w w:val="110"/>
        </w:rPr>
        <w:t>f</w:t>
      </w:r>
      <w:r>
        <w:rPr>
          <w:iCs/>
          <w:spacing w:val="-3"/>
          <w:w w:val="110"/>
        </w:rPr>
        <w:t>o</w:t>
      </w:r>
      <w:r>
        <w:rPr>
          <w:iCs/>
          <w:spacing w:val="-24"/>
          <w:w w:val="110"/>
        </w:rPr>
        <w:t>r</w:t>
      </w:r>
      <w:r>
        <w:rPr>
          <w:iCs/>
          <w:spacing w:val="-16"/>
          <w:w w:val="110"/>
        </w:rPr>
        <w:t>m</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9"/>
          <w:w w:val="110"/>
        </w:rPr>
        <w:t xml:space="preserve"> </w:t>
      </w:r>
      <w:r>
        <w:rPr>
          <w:iCs/>
          <w:spacing w:val="-5"/>
          <w:w w:val="110"/>
        </w:rPr>
        <w:t>a</w:t>
      </w:r>
      <w:r>
        <w:rPr>
          <w:iCs/>
          <w:spacing w:val="-18"/>
          <w:w w:val="110"/>
        </w:rPr>
        <w:t>n</w:t>
      </w:r>
      <w:r>
        <w:rPr>
          <w:iCs/>
          <w:w w:val="110"/>
        </w:rPr>
        <w:t>d</w:t>
      </w:r>
      <w:r>
        <w:rPr>
          <w:iCs/>
          <w:spacing w:val="-32"/>
          <w:w w:val="110"/>
        </w:rPr>
        <w:t xml:space="preserve"> </w:t>
      </w:r>
      <w:r>
        <w:rPr>
          <w:iCs/>
          <w:spacing w:val="-3"/>
          <w:w w:val="110"/>
        </w:rPr>
        <w:t>e</w:t>
      </w:r>
      <w:r>
        <w:rPr>
          <w:iCs/>
          <w:spacing w:val="-17"/>
          <w:w w:val="110"/>
        </w:rPr>
        <w:t>x</w:t>
      </w:r>
      <w:r>
        <w:rPr>
          <w:iCs/>
          <w:spacing w:val="-11"/>
          <w:w w:val="110"/>
        </w:rPr>
        <w:t>p</w:t>
      </w:r>
      <w:r>
        <w:rPr>
          <w:iCs/>
          <w:spacing w:val="-5"/>
          <w:w w:val="110"/>
        </w:rPr>
        <w:t>a</w:t>
      </w:r>
      <w:r>
        <w:rPr>
          <w:iCs/>
          <w:spacing w:val="-18"/>
          <w:w w:val="110"/>
        </w:rPr>
        <w:t>n</w:t>
      </w:r>
      <w:r>
        <w:rPr>
          <w:iCs/>
          <w:spacing w:val="22"/>
          <w:w w:val="110"/>
        </w:rPr>
        <w:t>s</w:t>
      </w:r>
      <w:r>
        <w:rPr>
          <w:iCs/>
          <w:spacing w:val="-13"/>
          <w:w w:val="110"/>
        </w:rPr>
        <w:t>i</w:t>
      </w:r>
      <w:r>
        <w:rPr>
          <w:iCs/>
          <w:spacing w:val="-3"/>
          <w:w w:val="110"/>
        </w:rPr>
        <w:t>o</w:t>
      </w:r>
      <w:r>
        <w:rPr>
          <w:iCs/>
          <w:w w:val="110"/>
        </w:rPr>
        <w:t>n</w:t>
      </w:r>
      <w:r>
        <w:rPr>
          <w:iCs/>
          <w:spacing w:val="-39"/>
          <w:w w:val="110"/>
        </w:rPr>
        <w:t xml:space="preserve"> </w:t>
      </w:r>
      <w:r>
        <w:rPr>
          <w:iCs/>
          <w:spacing w:val="-3"/>
          <w:w w:val="110"/>
        </w:rPr>
        <w:t>o</w:t>
      </w:r>
      <w:r>
        <w:rPr>
          <w:iCs/>
          <w:w w:val="110"/>
        </w:rPr>
        <w:t>f</w:t>
      </w:r>
      <w:r>
        <w:rPr>
          <w:iCs/>
          <w:w w:val="132"/>
        </w:rPr>
        <w:t xml:space="preserve"> </w:t>
      </w:r>
      <w:r>
        <w:rPr>
          <w:iCs/>
          <w:spacing w:val="-5"/>
          <w:w w:val="110"/>
        </w:rPr>
        <w:t>f</w:t>
      </w:r>
      <w:r>
        <w:rPr>
          <w:iCs/>
          <w:spacing w:val="-3"/>
          <w:w w:val="110"/>
        </w:rPr>
        <w:t>oo</w:t>
      </w:r>
      <w:r>
        <w:rPr>
          <w:iCs/>
          <w:w w:val="110"/>
        </w:rPr>
        <w:t>d</w:t>
      </w:r>
      <w:r>
        <w:rPr>
          <w:iCs/>
          <w:spacing w:val="-36"/>
          <w:w w:val="110"/>
        </w:rPr>
        <w:t xml:space="preserve"> </w:t>
      </w:r>
      <w:r>
        <w:rPr>
          <w:iCs/>
          <w:spacing w:val="-24"/>
          <w:w w:val="110"/>
        </w:rPr>
        <w:t>r</w:t>
      </w:r>
      <w:r>
        <w:rPr>
          <w:iCs/>
          <w:spacing w:val="-3"/>
          <w:w w:val="110"/>
        </w:rPr>
        <w:t>e</w:t>
      </w:r>
      <w:r>
        <w:rPr>
          <w:iCs/>
          <w:spacing w:val="22"/>
          <w:w w:val="110"/>
        </w:rPr>
        <w:t>s</w:t>
      </w:r>
      <w:r>
        <w:rPr>
          <w:iCs/>
          <w:spacing w:val="-3"/>
          <w:w w:val="110"/>
        </w:rPr>
        <w:t>e</w:t>
      </w:r>
      <w:r>
        <w:rPr>
          <w:iCs/>
          <w:spacing w:val="-24"/>
          <w:w w:val="110"/>
        </w:rPr>
        <w:t>r</w:t>
      </w:r>
      <w:r>
        <w:rPr>
          <w:iCs/>
          <w:spacing w:val="-17"/>
          <w:w w:val="110"/>
        </w:rPr>
        <w:t>v</w:t>
      </w:r>
      <w:r>
        <w:rPr>
          <w:iCs/>
          <w:w w:val="110"/>
        </w:rPr>
        <w:t>e</w:t>
      </w:r>
      <w:r>
        <w:rPr>
          <w:iCs/>
          <w:spacing w:val="-29"/>
          <w:w w:val="110"/>
        </w:rPr>
        <w:t xml:space="preserve"> </w:t>
      </w:r>
      <w:r>
        <w:rPr>
          <w:iCs/>
          <w:spacing w:val="-13"/>
          <w:w w:val="110"/>
        </w:rPr>
        <w:t>i</w:t>
      </w:r>
      <w:r>
        <w:rPr>
          <w:iCs/>
          <w:spacing w:val="4"/>
          <w:w w:val="110"/>
        </w:rPr>
        <w:t>.</w:t>
      </w:r>
      <w:r>
        <w:rPr>
          <w:iCs/>
          <w:spacing w:val="-3"/>
          <w:w w:val="110"/>
        </w:rPr>
        <w:t>e</w:t>
      </w:r>
      <w:r>
        <w:rPr>
          <w:iCs/>
          <w:w w:val="110"/>
        </w:rPr>
        <w:t>.</w:t>
      </w:r>
      <w:r>
        <w:rPr>
          <w:iCs/>
          <w:spacing w:val="-24"/>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5"/>
          <w:w w:val="110"/>
        </w:rPr>
        <w:t>f</w:t>
      </w:r>
      <w:r>
        <w:rPr>
          <w:iCs/>
          <w:spacing w:val="-3"/>
          <w:w w:val="110"/>
        </w:rPr>
        <w:t>oo</w:t>
      </w:r>
      <w:r>
        <w:rPr>
          <w:iCs/>
          <w:w w:val="110"/>
        </w:rPr>
        <w:t>d</w:t>
      </w:r>
      <w:r>
        <w:rPr>
          <w:iCs/>
          <w:spacing w:val="-36"/>
          <w:w w:val="110"/>
        </w:rPr>
        <w:t xml:space="preserve"> </w:t>
      </w:r>
      <w:r>
        <w:rPr>
          <w:iCs/>
          <w:spacing w:val="-24"/>
          <w:w w:val="110"/>
        </w:rPr>
        <w:t>r</w:t>
      </w:r>
      <w:r>
        <w:rPr>
          <w:iCs/>
          <w:spacing w:val="-3"/>
          <w:w w:val="110"/>
        </w:rPr>
        <w:t>e</w:t>
      </w:r>
      <w:r>
        <w:rPr>
          <w:iCs/>
          <w:spacing w:val="22"/>
          <w:w w:val="110"/>
        </w:rPr>
        <w:t>s</w:t>
      </w:r>
      <w:r>
        <w:rPr>
          <w:iCs/>
          <w:spacing w:val="-3"/>
          <w:w w:val="110"/>
        </w:rPr>
        <w:t>e</w:t>
      </w:r>
      <w:r>
        <w:rPr>
          <w:iCs/>
          <w:spacing w:val="-24"/>
          <w:w w:val="110"/>
        </w:rPr>
        <w:t>r</w:t>
      </w:r>
      <w:r>
        <w:rPr>
          <w:iCs/>
          <w:spacing w:val="-17"/>
          <w:w w:val="110"/>
        </w:rPr>
        <w:t>v</w:t>
      </w:r>
      <w:r>
        <w:rPr>
          <w:iCs/>
          <w:spacing w:val="-3"/>
          <w:w w:val="110"/>
        </w:rPr>
        <w:t>e</w:t>
      </w:r>
      <w:r>
        <w:rPr>
          <w:iCs/>
          <w:w w:val="110"/>
        </w:rPr>
        <w:t>s</w:t>
      </w:r>
      <w:r>
        <w:rPr>
          <w:iCs/>
          <w:spacing w:val="-13"/>
          <w:w w:val="110"/>
        </w:rPr>
        <w:t xml:space="preserve"> </w:t>
      </w:r>
      <w:r>
        <w:rPr>
          <w:iCs/>
          <w:spacing w:val="-5"/>
          <w:w w:val="110"/>
        </w:rPr>
        <w:t>a</w:t>
      </w:r>
      <w:r>
        <w:rPr>
          <w:iCs/>
          <w:spacing w:val="-24"/>
          <w:w w:val="110"/>
        </w:rPr>
        <w:t>r</w:t>
      </w:r>
      <w:r>
        <w:rPr>
          <w:iCs/>
          <w:w w:val="110"/>
        </w:rPr>
        <w:t>e</w:t>
      </w:r>
      <w:r>
        <w:rPr>
          <w:iCs/>
          <w:spacing w:val="-28"/>
          <w:w w:val="110"/>
        </w:rPr>
        <w:t xml:space="preserve"> </w:t>
      </w:r>
      <w:r>
        <w:rPr>
          <w:iCs/>
          <w:spacing w:val="-11"/>
          <w:w w:val="110"/>
        </w:rPr>
        <w:t>b</w:t>
      </w:r>
      <w:r>
        <w:rPr>
          <w:iCs/>
          <w:spacing w:val="-24"/>
          <w:w w:val="110"/>
        </w:rPr>
        <w:t>r</w:t>
      </w:r>
      <w:r>
        <w:rPr>
          <w:iCs/>
          <w:spacing w:val="-3"/>
          <w:w w:val="110"/>
        </w:rPr>
        <w:t>o</w:t>
      </w:r>
      <w:r>
        <w:rPr>
          <w:iCs/>
          <w:spacing w:val="-18"/>
          <w:w w:val="110"/>
        </w:rPr>
        <w:t>k</w:t>
      </w:r>
      <w:r>
        <w:rPr>
          <w:iCs/>
          <w:spacing w:val="-3"/>
          <w:w w:val="110"/>
        </w:rPr>
        <w:t>e</w:t>
      </w:r>
      <w:r>
        <w:rPr>
          <w:iCs/>
          <w:spacing w:val="-18"/>
          <w:w w:val="110"/>
        </w:rPr>
        <w:t>n</w:t>
      </w:r>
      <w:r>
        <w:rPr>
          <w:iCs/>
          <w:w w:val="110"/>
        </w:rPr>
        <w:t>/</w:t>
      </w:r>
      <w:r>
        <w:rPr>
          <w:iCs/>
          <w:spacing w:val="-50"/>
          <w:w w:val="110"/>
        </w:rPr>
        <w:t xml:space="preserve"> </w:t>
      </w:r>
      <w:r>
        <w:rPr>
          <w:iCs/>
          <w:spacing w:val="-16"/>
          <w:w w:val="110"/>
        </w:rPr>
        <w:t>h</w:t>
      </w:r>
      <w:r>
        <w:rPr>
          <w:iCs/>
          <w:spacing w:val="-14"/>
          <w:w w:val="110"/>
        </w:rPr>
        <w:t>y</w:t>
      </w:r>
      <w:r>
        <w:rPr>
          <w:iCs/>
          <w:spacing w:val="-11"/>
          <w:w w:val="110"/>
        </w:rPr>
        <w:t>d</w:t>
      </w:r>
      <w:r>
        <w:rPr>
          <w:iCs/>
          <w:spacing w:val="-24"/>
          <w:w w:val="110"/>
        </w:rPr>
        <w:t>r</w:t>
      </w:r>
      <w:r>
        <w:rPr>
          <w:iCs/>
          <w:spacing w:val="-3"/>
          <w:w w:val="110"/>
        </w:rPr>
        <w:t>o</w:t>
      </w:r>
      <w:r>
        <w:rPr>
          <w:iCs/>
          <w:spacing w:val="-12"/>
          <w:w w:val="110"/>
        </w:rPr>
        <w:t>l</w:t>
      </w:r>
      <w:r>
        <w:rPr>
          <w:iCs/>
          <w:spacing w:val="-14"/>
          <w:w w:val="110"/>
        </w:rPr>
        <w:t>y</w:t>
      </w:r>
      <w:r>
        <w:rPr>
          <w:iCs/>
          <w:spacing w:val="-2"/>
          <w:w w:val="110"/>
        </w:rPr>
        <w:t>s</w:t>
      </w:r>
      <w:r>
        <w:rPr>
          <w:iCs/>
          <w:spacing w:val="-3"/>
          <w:w w:val="110"/>
        </w:rPr>
        <w:t>e</w:t>
      </w:r>
      <w:r>
        <w:rPr>
          <w:iCs/>
          <w:w w:val="110"/>
        </w:rPr>
        <w:t>d</w:t>
      </w:r>
      <w:r>
        <w:rPr>
          <w:iCs/>
          <w:spacing w:val="10"/>
          <w:w w:val="110"/>
        </w:rPr>
        <w:t xml:space="preserve"> </w:t>
      </w:r>
      <w:r>
        <w:rPr>
          <w:iCs/>
          <w:spacing w:val="-13"/>
          <w:w w:val="110"/>
        </w:rPr>
        <w:t>i</w:t>
      </w:r>
      <w:r>
        <w:rPr>
          <w:iCs/>
          <w:spacing w:val="-18"/>
          <w:w w:val="110"/>
        </w:rPr>
        <w:t>n</w:t>
      </w:r>
      <w:r>
        <w:rPr>
          <w:iCs/>
          <w:spacing w:val="-7"/>
          <w:w w:val="110"/>
        </w:rPr>
        <w:t>t</w:t>
      </w:r>
      <w:r>
        <w:rPr>
          <w:iCs/>
          <w:w w:val="110"/>
        </w:rPr>
        <w:t>o</w:t>
      </w:r>
      <w:r>
        <w:rPr>
          <w:iCs/>
          <w:spacing w:val="-29"/>
          <w:w w:val="110"/>
        </w:rPr>
        <w:t xml:space="preserve"> </w:t>
      </w:r>
      <w:r>
        <w:rPr>
          <w:iCs/>
          <w:spacing w:val="22"/>
          <w:w w:val="110"/>
        </w:rPr>
        <w:t>s</w:t>
      </w:r>
      <w:r>
        <w:rPr>
          <w:iCs/>
          <w:spacing w:val="-13"/>
          <w:w w:val="110"/>
        </w:rPr>
        <w:t>i</w:t>
      </w:r>
      <w:r>
        <w:rPr>
          <w:iCs/>
          <w:spacing w:val="-16"/>
          <w:w w:val="110"/>
        </w:rPr>
        <w:t>m</w:t>
      </w:r>
      <w:r>
        <w:rPr>
          <w:iCs/>
          <w:spacing w:val="-11"/>
          <w:w w:val="110"/>
        </w:rPr>
        <w:t>p</w:t>
      </w:r>
      <w:r>
        <w:rPr>
          <w:iCs/>
          <w:spacing w:val="-12"/>
          <w:w w:val="110"/>
        </w:rPr>
        <w:t>l</w:t>
      </w:r>
      <w:r>
        <w:rPr>
          <w:iCs/>
          <w:w w:val="110"/>
        </w:rPr>
        <w:t>e</w:t>
      </w:r>
      <w:r>
        <w:rPr>
          <w:iCs/>
          <w:spacing w:val="-28"/>
          <w:w w:val="110"/>
        </w:rPr>
        <w:t xml:space="preserve"> </w:t>
      </w:r>
      <w:r>
        <w:rPr>
          <w:iCs/>
          <w:spacing w:val="22"/>
          <w:w w:val="110"/>
        </w:rPr>
        <w:t>s</w:t>
      </w:r>
      <w:r>
        <w:rPr>
          <w:iCs/>
          <w:spacing w:val="-3"/>
          <w:w w:val="110"/>
        </w:rPr>
        <w:t>o</w:t>
      </w:r>
      <w:r>
        <w:rPr>
          <w:iCs/>
          <w:spacing w:val="-12"/>
          <w:w w:val="110"/>
        </w:rPr>
        <w:t>l</w:t>
      </w:r>
      <w:r>
        <w:rPr>
          <w:iCs/>
          <w:spacing w:val="-16"/>
          <w:w w:val="110"/>
        </w:rPr>
        <w:t>u</w:t>
      </w:r>
      <w:r>
        <w:rPr>
          <w:iCs/>
          <w:spacing w:val="-11"/>
          <w:w w:val="110"/>
        </w:rPr>
        <w:t>b</w:t>
      </w:r>
      <w:r>
        <w:rPr>
          <w:iCs/>
          <w:spacing w:val="-12"/>
          <w:w w:val="110"/>
        </w:rPr>
        <w:t>l</w:t>
      </w:r>
      <w:r>
        <w:rPr>
          <w:iCs/>
          <w:w w:val="110"/>
        </w:rPr>
        <w:t>e</w:t>
      </w:r>
      <w:r>
        <w:rPr>
          <w:iCs/>
          <w:spacing w:val="-28"/>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7"/>
          <w:w w:val="110"/>
        </w:rPr>
        <w:t>t</w:t>
      </w:r>
      <w:r>
        <w:rPr>
          <w:iCs/>
          <w:w w:val="110"/>
        </w:rPr>
        <w:t>s</w:t>
      </w:r>
      <w:r>
        <w:rPr>
          <w:iCs/>
          <w:w w:val="90"/>
        </w:rPr>
        <w:t xml:space="preserve"> </w:t>
      </w:r>
      <w:r>
        <w:rPr>
          <w:iCs/>
          <w:spacing w:val="-7"/>
          <w:w w:val="110"/>
        </w:rPr>
        <w:t>t</w:t>
      </w:r>
      <w:r>
        <w:rPr>
          <w:iCs/>
          <w:spacing w:val="-16"/>
          <w:w w:val="110"/>
        </w:rPr>
        <w:t>h</w:t>
      </w:r>
      <w:r>
        <w:rPr>
          <w:iCs/>
          <w:spacing w:val="-5"/>
          <w:w w:val="110"/>
        </w:rPr>
        <w:t>a</w:t>
      </w:r>
      <w:r>
        <w:rPr>
          <w:iCs/>
          <w:w w:val="110"/>
        </w:rPr>
        <w:t>t</w:t>
      </w:r>
      <w:r>
        <w:rPr>
          <w:iCs/>
          <w:spacing w:val="-37"/>
          <w:w w:val="110"/>
        </w:rPr>
        <w:t xml:space="preserve"> </w:t>
      </w:r>
      <w:r>
        <w:rPr>
          <w:iCs/>
          <w:spacing w:val="10"/>
          <w:w w:val="110"/>
        </w:rPr>
        <w:t>c</w:t>
      </w:r>
      <w:r>
        <w:rPr>
          <w:iCs/>
          <w:spacing w:val="-5"/>
          <w:w w:val="110"/>
        </w:rPr>
        <w:t>a</w:t>
      </w:r>
      <w:r>
        <w:rPr>
          <w:iCs/>
          <w:w w:val="110"/>
        </w:rPr>
        <w:t>n</w:t>
      </w:r>
      <w:r>
        <w:rPr>
          <w:iCs/>
          <w:spacing w:val="-44"/>
          <w:w w:val="110"/>
        </w:rPr>
        <w:t xml:space="preserve"> </w:t>
      </w:r>
      <w:r>
        <w:rPr>
          <w:iCs/>
          <w:spacing w:val="-11"/>
          <w:w w:val="110"/>
        </w:rPr>
        <w:t>b</w:t>
      </w:r>
      <w:r>
        <w:rPr>
          <w:iCs/>
          <w:w w:val="110"/>
        </w:rPr>
        <w:t>e</w:t>
      </w:r>
      <w:r>
        <w:rPr>
          <w:iCs/>
          <w:spacing w:val="-32"/>
          <w:w w:val="110"/>
        </w:rPr>
        <w:t xml:space="preserve"> </w:t>
      </w:r>
      <w:r>
        <w:rPr>
          <w:iCs/>
          <w:spacing w:val="-16"/>
          <w:w w:val="110"/>
        </w:rPr>
        <w:t>m</w:t>
      </w:r>
      <w:r>
        <w:rPr>
          <w:iCs/>
          <w:spacing w:val="-3"/>
          <w:w w:val="110"/>
        </w:rPr>
        <w:t>o</w:t>
      </w:r>
      <w:r>
        <w:rPr>
          <w:iCs/>
          <w:spacing w:val="-17"/>
          <w:w w:val="110"/>
        </w:rPr>
        <w:t>v</w:t>
      </w:r>
      <w:r>
        <w:rPr>
          <w:iCs/>
          <w:spacing w:val="-3"/>
          <w:w w:val="110"/>
        </w:rPr>
        <w:t>e</w:t>
      </w:r>
      <w:r>
        <w:rPr>
          <w:iCs/>
          <w:w w:val="110"/>
        </w:rPr>
        <w:t>d</w:t>
      </w:r>
      <w:r>
        <w:rPr>
          <w:iCs/>
          <w:spacing w:val="-39"/>
          <w:w w:val="110"/>
        </w:rPr>
        <w:t xml:space="preserve"> </w:t>
      </w:r>
      <w:r>
        <w:rPr>
          <w:iCs/>
          <w:spacing w:val="-7"/>
          <w:w w:val="110"/>
        </w:rPr>
        <w:t>t</w:t>
      </w:r>
      <w:r>
        <w:rPr>
          <w:iCs/>
          <w:w w:val="110"/>
        </w:rPr>
        <w:t>o</w:t>
      </w:r>
      <w:r>
        <w:rPr>
          <w:iCs/>
          <w:spacing w:val="-32"/>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13"/>
          <w:w w:val="110"/>
        </w:rPr>
        <w:t>i</w:t>
      </w:r>
      <w:r>
        <w:rPr>
          <w:iCs/>
          <w:spacing w:val="-18"/>
          <w:w w:val="110"/>
        </w:rPr>
        <w:t>n</w:t>
      </w:r>
      <w:r>
        <w:rPr>
          <w:iCs/>
          <w:w w:val="110"/>
        </w:rPr>
        <w:t>g</w:t>
      </w:r>
      <w:r>
        <w:rPr>
          <w:iCs/>
          <w:spacing w:val="-27"/>
          <w:w w:val="110"/>
        </w:rPr>
        <w:t xml:space="preserve"> </w:t>
      </w:r>
      <w:r>
        <w:rPr>
          <w:iCs/>
          <w:spacing w:val="-5"/>
          <w:w w:val="110"/>
        </w:rPr>
        <w:t>a</w:t>
      </w:r>
      <w:r>
        <w:rPr>
          <w:iCs/>
          <w:spacing w:val="-24"/>
          <w:w w:val="110"/>
        </w:rPr>
        <w:t>r</w:t>
      </w:r>
      <w:r>
        <w:rPr>
          <w:iCs/>
          <w:spacing w:val="-3"/>
          <w:w w:val="110"/>
        </w:rPr>
        <w:t>e</w:t>
      </w:r>
      <w:r>
        <w:rPr>
          <w:iCs/>
          <w:w w:val="110"/>
        </w:rPr>
        <w:t>a</w:t>
      </w:r>
      <w:r>
        <w:rPr>
          <w:iCs/>
          <w:spacing w:val="-33"/>
          <w:w w:val="110"/>
        </w:rPr>
        <w:t xml:space="preserve"> </w:t>
      </w:r>
      <w:r>
        <w:rPr>
          <w:iCs/>
          <w:spacing w:val="-3"/>
          <w:w w:val="110"/>
        </w:rPr>
        <w:t>e</w:t>
      </w:r>
      <w:r>
        <w:rPr>
          <w:iCs/>
          <w:spacing w:val="4"/>
          <w:w w:val="110"/>
        </w:rPr>
        <w:t>.</w:t>
      </w:r>
      <w:r>
        <w:rPr>
          <w:iCs/>
          <w:spacing w:val="8"/>
          <w:w w:val="110"/>
        </w:rPr>
        <w:t>g</w:t>
      </w:r>
      <w:r>
        <w:rPr>
          <w:iCs/>
          <w:w w:val="110"/>
        </w:rPr>
        <w:t>.</w:t>
      </w:r>
      <w:r>
        <w:rPr>
          <w:iCs/>
          <w:spacing w:val="-28"/>
          <w:w w:val="110"/>
        </w:rPr>
        <w:t xml:space="preserve"> </w:t>
      </w:r>
      <w:r>
        <w:rPr>
          <w:iCs/>
          <w:spacing w:val="9"/>
          <w:w w:val="110"/>
        </w:rPr>
        <w:t>P</w:t>
      </w:r>
      <w:r>
        <w:rPr>
          <w:iCs/>
          <w:spacing w:val="-24"/>
          <w:w w:val="110"/>
        </w:rPr>
        <w:t>r</w:t>
      </w:r>
      <w:r>
        <w:rPr>
          <w:iCs/>
          <w:spacing w:val="-3"/>
          <w:w w:val="110"/>
        </w:rPr>
        <w:t>o</w:t>
      </w:r>
      <w:r>
        <w:rPr>
          <w:iCs/>
          <w:spacing w:val="-7"/>
          <w:w w:val="110"/>
        </w:rPr>
        <w:t>t</w:t>
      </w:r>
      <w:r>
        <w:rPr>
          <w:iCs/>
          <w:spacing w:val="-3"/>
          <w:w w:val="110"/>
        </w:rPr>
        <w:t>e</w:t>
      </w:r>
      <w:r>
        <w:rPr>
          <w:iCs/>
          <w:spacing w:val="-13"/>
          <w:w w:val="110"/>
        </w:rPr>
        <w:t>i</w:t>
      </w:r>
      <w:r>
        <w:rPr>
          <w:iCs/>
          <w:w w:val="110"/>
        </w:rPr>
        <w:t>n</w:t>
      </w:r>
      <w:r>
        <w:rPr>
          <w:iCs/>
          <w:spacing w:val="-43"/>
          <w:w w:val="110"/>
        </w:rPr>
        <w:t xml:space="preserve"> </w:t>
      </w:r>
      <w:r>
        <w:rPr>
          <w:iCs/>
          <w:spacing w:val="-7"/>
          <w:w w:val="110"/>
        </w:rPr>
        <w:t>t</w:t>
      </w:r>
      <w:r>
        <w:rPr>
          <w:iCs/>
          <w:w w:val="110"/>
        </w:rPr>
        <w:t>o</w:t>
      </w:r>
      <w:r>
        <w:rPr>
          <w:iCs/>
          <w:spacing w:val="-33"/>
          <w:w w:val="110"/>
        </w:rPr>
        <w:t xml:space="preserve"> </w:t>
      </w:r>
      <w:r>
        <w:rPr>
          <w:iCs/>
          <w:spacing w:val="-5"/>
          <w:w w:val="110"/>
        </w:rPr>
        <w:t>a</w:t>
      </w:r>
      <w:r>
        <w:rPr>
          <w:iCs/>
          <w:spacing w:val="-16"/>
          <w:w w:val="110"/>
        </w:rPr>
        <w:t>m</w:t>
      </w:r>
      <w:r>
        <w:rPr>
          <w:iCs/>
          <w:spacing w:val="-13"/>
          <w:w w:val="110"/>
        </w:rPr>
        <w:t>i</w:t>
      </w:r>
      <w:r>
        <w:rPr>
          <w:iCs/>
          <w:spacing w:val="-18"/>
          <w:w w:val="110"/>
        </w:rPr>
        <w:t>n</w:t>
      </w:r>
      <w:r>
        <w:rPr>
          <w:iCs/>
          <w:w w:val="110"/>
        </w:rPr>
        <w:t>o</w:t>
      </w:r>
      <w:r>
        <w:rPr>
          <w:iCs/>
          <w:spacing w:val="-32"/>
          <w:w w:val="110"/>
        </w:rPr>
        <w:t xml:space="preserve"> </w:t>
      </w:r>
      <w:r>
        <w:rPr>
          <w:iCs/>
          <w:spacing w:val="-5"/>
          <w:w w:val="110"/>
        </w:rPr>
        <w:t>a</w:t>
      </w:r>
      <w:r>
        <w:rPr>
          <w:iCs/>
          <w:spacing w:val="10"/>
          <w:w w:val="110"/>
        </w:rPr>
        <w:t>c</w:t>
      </w:r>
      <w:r>
        <w:rPr>
          <w:iCs/>
          <w:spacing w:val="-13"/>
          <w:w w:val="110"/>
        </w:rPr>
        <w:t>i</w:t>
      </w:r>
      <w:r>
        <w:rPr>
          <w:iCs/>
          <w:w w:val="110"/>
        </w:rPr>
        <w:t>d</w:t>
      </w:r>
      <w:r>
        <w:rPr>
          <w:iCs/>
          <w:spacing w:val="-39"/>
          <w:w w:val="110"/>
        </w:rPr>
        <w:t xml:space="preserve"> </w:t>
      </w:r>
      <w:r>
        <w:rPr>
          <w:iCs/>
          <w:spacing w:val="-11"/>
          <w:w w:val="110"/>
        </w:rPr>
        <w:t>b</w:t>
      </w:r>
      <w:r>
        <w:rPr>
          <w:iCs/>
          <w:w w:val="110"/>
        </w:rPr>
        <w:t>y</w:t>
      </w:r>
      <w:r>
        <w:rPr>
          <w:iCs/>
          <w:spacing w:val="-41"/>
          <w:w w:val="110"/>
        </w:rPr>
        <w:t xml:space="preserve"> </w:t>
      </w:r>
      <w:r>
        <w:rPr>
          <w:iCs/>
          <w:spacing w:val="-11"/>
          <w:w w:val="110"/>
        </w:rPr>
        <w:t>p</w:t>
      </w:r>
      <w:r>
        <w:rPr>
          <w:iCs/>
          <w:spacing w:val="-24"/>
          <w:w w:val="110"/>
        </w:rPr>
        <w:t>r</w:t>
      </w:r>
      <w:r>
        <w:rPr>
          <w:iCs/>
          <w:spacing w:val="-3"/>
          <w:w w:val="110"/>
        </w:rPr>
        <w:t>o</w:t>
      </w:r>
      <w:r>
        <w:rPr>
          <w:iCs/>
          <w:spacing w:val="-7"/>
          <w:w w:val="110"/>
        </w:rPr>
        <w:t>t</w:t>
      </w:r>
      <w:r>
        <w:rPr>
          <w:iCs/>
          <w:spacing w:val="-3"/>
          <w:w w:val="110"/>
        </w:rPr>
        <w:t>e</w:t>
      </w:r>
      <w:r>
        <w:rPr>
          <w:iCs/>
          <w:spacing w:val="-5"/>
          <w:w w:val="110"/>
        </w:rPr>
        <w:t>a</w:t>
      </w:r>
      <w:r>
        <w:rPr>
          <w:iCs/>
          <w:spacing w:val="22"/>
          <w:w w:val="110"/>
        </w:rPr>
        <w:t>s</w:t>
      </w:r>
      <w:r>
        <w:rPr>
          <w:iCs/>
          <w:w w:val="110"/>
        </w:rPr>
        <w:t>e</w:t>
      </w:r>
      <w:r>
        <w:rPr>
          <w:iCs/>
          <w:spacing w:val="-32"/>
          <w:w w:val="110"/>
        </w:rPr>
        <w:t xml:space="preserve"> </w:t>
      </w:r>
      <w:r>
        <w:rPr>
          <w:iCs/>
          <w:spacing w:val="-3"/>
          <w:w w:val="110"/>
        </w:rPr>
        <w:t>e</w:t>
      </w:r>
      <w:r>
        <w:rPr>
          <w:iCs/>
          <w:spacing w:val="-18"/>
          <w:w w:val="110"/>
        </w:rPr>
        <w:t>n</w:t>
      </w:r>
      <w:r>
        <w:rPr>
          <w:iCs/>
          <w:spacing w:val="-2"/>
          <w:w w:val="110"/>
        </w:rPr>
        <w:t>z</w:t>
      </w:r>
      <w:r>
        <w:rPr>
          <w:iCs/>
          <w:spacing w:val="-14"/>
          <w:w w:val="110"/>
        </w:rPr>
        <w:t>y</w:t>
      </w:r>
      <w:r>
        <w:rPr>
          <w:iCs/>
          <w:spacing w:val="-16"/>
          <w:w w:val="110"/>
        </w:rPr>
        <w:t>m</w:t>
      </w:r>
      <w:r>
        <w:rPr>
          <w:iCs/>
          <w:spacing w:val="-3"/>
          <w:w w:val="110"/>
        </w:rPr>
        <w:t>e</w:t>
      </w:r>
      <w:r>
        <w:rPr>
          <w:iCs/>
          <w:w w:val="110"/>
        </w:rPr>
        <w:t>,</w:t>
      </w:r>
      <w:r>
        <w:rPr>
          <w:iCs/>
          <w:w w:val="89"/>
        </w:rPr>
        <w:t xml:space="preserve"> </w:t>
      </w:r>
      <w:r>
        <w:rPr>
          <w:iCs/>
          <w:spacing w:val="22"/>
          <w:w w:val="110"/>
        </w:rPr>
        <w:t>s</w:t>
      </w:r>
      <w:r>
        <w:rPr>
          <w:iCs/>
          <w:spacing w:val="-7"/>
          <w:w w:val="110"/>
        </w:rPr>
        <w:t>t</w:t>
      </w:r>
      <w:r>
        <w:rPr>
          <w:iCs/>
          <w:spacing w:val="-5"/>
          <w:w w:val="110"/>
        </w:rPr>
        <w:t>a</w:t>
      </w:r>
      <w:r>
        <w:rPr>
          <w:iCs/>
          <w:spacing w:val="-24"/>
          <w:w w:val="110"/>
        </w:rPr>
        <w:t>r</w:t>
      </w:r>
      <w:r>
        <w:rPr>
          <w:iCs/>
          <w:spacing w:val="10"/>
          <w:w w:val="110"/>
        </w:rPr>
        <w:t>c</w:t>
      </w:r>
      <w:r>
        <w:rPr>
          <w:iCs/>
          <w:w w:val="110"/>
        </w:rPr>
        <w:t>h</w:t>
      </w:r>
      <w:r>
        <w:rPr>
          <w:iCs/>
          <w:spacing w:val="-42"/>
          <w:w w:val="110"/>
        </w:rPr>
        <w:t xml:space="preserve"> </w:t>
      </w:r>
      <w:r>
        <w:rPr>
          <w:iCs/>
          <w:spacing w:val="-7"/>
          <w:w w:val="110"/>
        </w:rPr>
        <w:t>t</w:t>
      </w:r>
      <w:r>
        <w:rPr>
          <w:iCs/>
          <w:w w:val="110"/>
        </w:rPr>
        <w:t>o</w:t>
      </w:r>
      <w:r>
        <w:rPr>
          <w:iCs/>
          <w:spacing w:val="-31"/>
          <w:w w:val="110"/>
        </w:rPr>
        <w:t xml:space="preserve"> </w:t>
      </w:r>
      <w:r>
        <w:rPr>
          <w:iCs/>
          <w:spacing w:val="8"/>
          <w:w w:val="110"/>
        </w:rPr>
        <w:t>g</w:t>
      </w:r>
      <w:r>
        <w:rPr>
          <w:iCs/>
          <w:spacing w:val="-12"/>
          <w:w w:val="110"/>
        </w:rPr>
        <w:t>l</w:t>
      </w:r>
      <w:r>
        <w:rPr>
          <w:iCs/>
          <w:spacing w:val="-16"/>
          <w:w w:val="110"/>
        </w:rPr>
        <w:t>u</w:t>
      </w:r>
      <w:r>
        <w:rPr>
          <w:iCs/>
          <w:spacing w:val="10"/>
          <w:w w:val="110"/>
        </w:rPr>
        <w:t>c</w:t>
      </w:r>
      <w:r>
        <w:rPr>
          <w:iCs/>
          <w:spacing w:val="-3"/>
          <w:w w:val="110"/>
        </w:rPr>
        <w:t>o</w:t>
      </w:r>
      <w:r>
        <w:rPr>
          <w:iCs/>
          <w:spacing w:val="22"/>
          <w:w w:val="110"/>
        </w:rPr>
        <w:t>s</w:t>
      </w:r>
      <w:r>
        <w:rPr>
          <w:iCs/>
          <w:w w:val="110"/>
        </w:rPr>
        <w:t>e</w:t>
      </w:r>
      <w:r>
        <w:rPr>
          <w:iCs/>
          <w:spacing w:val="-30"/>
          <w:w w:val="110"/>
        </w:rPr>
        <w:t xml:space="preserve"> </w:t>
      </w:r>
      <w:r>
        <w:rPr>
          <w:iCs/>
          <w:spacing w:val="-11"/>
          <w:w w:val="110"/>
        </w:rPr>
        <w:t>b</w:t>
      </w:r>
      <w:r>
        <w:rPr>
          <w:iCs/>
          <w:w w:val="110"/>
        </w:rPr>
        <w:t>y</w:t>
      </w:r>
      <w:r>
        <w:rPr>
          <w:iCs/>
          <w:spacing w:val="-40"/>
          <w:w w:val="110"/>
        </w:rPr>
        <w:t xml:space="preserve"> </w:t>
      </w:r>
      <w:r>
        <w:rPr>
          <w:iCs/>
          <w:spacing w:val="-5"/>
          <w:w w:val="110"/>
        </w:rPr>
        <w:t>a</w:t>
      </w:r>
      <w:r>
        <w:rPr>
          <w:iCs/>
          <w:spacing w:val="-16"/>
          <w:w w:val="110"/>
        </w:rPr>
        <w:t>m</w:t>
      </w:r>
      <w:r>
        <w:rPr>
          <w:iCs/>
          <w:spacing w:val="-14"/>
          <w:w w:val="110"/>
        </w:rPr>
        <w:t>y</w:t>
      </w:r>
      <w:r>
        <w:rPr>
          <w:iCs/>
          <w:spacing w:val="-12"/>
          <w:w w:val="110"/>
        </w:rPr>
        <w:t>l</w:t>
      </w:r>
      <w:r>
        <w:rPr>
          <w:iCs/>
          <w:spacing w:val="-5"/>
          <w:w w:val="110"/>
        </w:rPr>
        <w:t>a</w:t>
      </w:r>
      <w:r>
        <w:rPr>
          <w:iCs/>
          <w:spacing w:val="22"/>
          <w:w w:val="110"/>
        </w:rPr>
        <w:t>s</w:t>
      </w:r>
      <w:r>
        <w:rPr>
          <w:iCs/>
          <w:spacing w:val="-3"/>
          <w:w w:val="110"/>
        </w:rPr>
        <w:t>e</w:t>
      </w:r>
      <w:r>
        <w:rPr>
          <w:iCs/>
          <w:w w:val="110"/>
        </w:rPr>
        <w:t>,</w:t>
      </w:r>
      <w:r>
        <w:rPr>
          <w:iCs/>
          <w:spacing w:val="-38"/>
          <w:w w:val="110"/>
        </w:rPr>
        <w:t xml:space="preserve"> </w:t>
      </w:r>
      <w:r>
        <w:rPr>
          <w:iCs/>
          <w:spacing w:val="-5"/>
          <w:w w:val="110"/>
        </w:rPr>
        <w:t>a</w:t>
      </w:r>
      <w:r>
        <w:rPr>
          <w:iCs/>
          <w:spacing w:val="-18"/>
          <w:w w:val="110"/>
        </w:rPr>
        <w:t>n</w:t>
      </w:r>
      <w:r>
        <w:rPr>
          <w:iCs/>
          <w:w w:val="110"/>
        </w:rPr>
        <w:t>d</w:t>
      </w:r>
      <w:r>
        <w:rPr>
          <w:iCs/>
          <w:spacing w:val="-38"/>
          <w:w w:val="110"/>
        </w:rPr>
        <w:t xml:space="preserve"> </w:t>
      </w:r>
      <w:r>
        <w:rPr>
          <w:iCs/>
          <w:spacing w:val="-12"/>
          <w:w w:val="110"/>
        </w:rPr>
        <w:t>l</w:t>
      </w:r>
      <w:r>
        <w:rPr>
          <w:iCs/>
          <w:spacing w:val="-13"/>
          <w:w w:val="110"/>
        </w:rPr>
        <w:t>i</w:t>
      </w:r>
      <w:r>
        <w:rPr>
          <w:iCs/>
          <w:spacing w:val="-11"/>
          <w:w w:val="110"/>
        </w:rPr>
        <w:t>p</w:t>
      </w:r>
      <w:r>
        <w:rPr>
          <w:iCs/>
          <w:spacing w:val="-13"/>
          <w:w w:val="110"/>
        </w:rPr>
        <w:t>i</w:t>
      </w:r>
      <w:r>
        <w:rPr>
          <w:iCs/>
          <w:spacing w:val="-11"/>
          <w:w w:val="110"/>
        </w:rPr>
        <w:t>d</w:t>
      </w:r>
      <w:r>
        <w:rPr>
          <w:iCs/>
          <w:w w:val="110"/>
        </w:rPr>
        <w:t>s</w:t>
      </w:r>
      <w:r>
        <w:rPr>
          <w:iCs/>
          <w:spacing w:val="-15"/>
          <w:w w:val="110"/>
        </w:rPr>
        <w:t xml:space="preserve"> </w:t>
      </w:r>
      <w:r>
        <w:rPr>
          <w:iCs/>
          <w:spacing w:val="-7"/>
          <w:w w:val="110"/>
        </w:rPr>
        <w:t>t</w:t>
      </w:r>
      <w:r>
        <w:rPr>
          <w:iCs/>
          <w:w w:val="110"/>
        </w:rPr>
        <w:t>o</w:t>
      </w:r>
      <w:r>
        <w:rPr>
          <w:iCs/>
          <w:spacing w:val="-32"/>
          <w:w w:val="110"/>
        </w:rPr>
        <w:t xml:space="preserve"> </w:t>
      </w:r>
      <w:r>
        <w:rPr>
          <w:iCs/>
          <w:spacing w:val="-5"/>
          <w:w w:val="110"/>
        </w:rPr>
        <w:t>fa</w:t>
      </w:r>
      <w:r>
        <w:rPr>
          <w:iCs/>
          <w:spacing w:val="-7"/>
          <w:w w:val="110"/>
        </w:rPr>
        <w:t>tt</w:t>
      </w:r>
      <w:r>
        <w:rPr>
          <w:iCs/>
          <w:w w:val="110"/>
        </w:rPr>
        <w:t>y</w:t>
      </w:r>
      <w:r>
        <w:rPr>
          <w:iCs/>
          <w:spacing w:val="-39"/>
          <w:w w:val="110"/>
        </w:rPr>
        <w:t xml:space="preserve"> </w:t>
      </w:r>
      <w:r>
        <w:rPr>
          <w:iCs/>
          <w:spacing w:val="-5"/>
          <w:w w:val="110"/>
        </w:rPr>
        <w:t>a</w:t>
      </w:r>
      <w:r>
        <w:rPr>
          <w:iCs/>
          <w:spacing w:val="10"/>
          <w:w w:val="110"/>
        </w:rPr>
        <w:t>c</w:t>
      </w:r>
      <w:r>
        <w:rPr>
          <w:iCs/>
          <w:spacing w:val="-13"/>
          <w:w w:val="110"/>
        </w:rPr>
        <w:t>i</w:t>
      </w:r>
      <w:r>
        <w:rPr>
          <w:iCs/>
          <w:w w:val="110"/>
        </w:rPr>
        <w:t>d</w:t>
      </w:r>
      <w:r>
        <w:rPr>
          <w:iCs/>
          <w:spacing w:val="-37"/>
          <w:w w:val="110"/>
        </w:rPr>
        <w:t xml:space="preserve"> </w:t>
      </w:r>
      <w:r>
        <w:rPr>
          <w:iCs/>
          <w:spacing w:val="-5"/>
          <w:w w:val="110"/>
        </w:rPr>
        <w:t>a</w:t>
      </w:r>
      <w:r>
        <w:rPr>
          <w:iCs/>
          <w:spacing w:val="-18"/>
          <w:w w:val="110"/>
        </w:rPr>
        <w:t>n</w:t>
      </w:r>
      <w:r>
        <w:rPr>
          <w:iCs/>
          <w:w w:val="110"/>
        </w:rPr>
        <w:t>d</w:t>
      </w:r>
      <w:r>
        <w:rPr>
          <w:iCs/>
          <w:spacing w:val="-38"/>
          <w:w w:val="110"/>
        </w:rPr>
        <w:t xml:space="preserve"> </w:t>
      </w:r>
      <w:r>
        <w:rPr>
          <w:iCs/>
          <w:spacing w:val="8"/>
          <w:w w:val="110"/>
        </w:rPr>
        <w:t>g</w:t>
      </w:r>
      <w:r>
        <w:rPr>
          <w:iCs/>
          <w:spacing w:val="-12"/>
          <w:w w:val="110"/>
        </w:rPr>
        <w:t>l</w:t>
      </w:r>
      <w:r>
        <w:rPr>
          <w:iCs/>
          <w:spacing w:val="-14"/>
          <w:w w:val="110"/>
        </w:rPr>
        <w:t>y</w:t>
      </w:r>
      <w:r>
        <w:rPr>
          <w:iCs/>
          <w:spacing w:val="10"/>
          <w:w w:val="110"/>
        </w:rPr>
        <w:t>c</w:t>
      </w:r>
      <w:r>
        <w:rPr>
          <w:iCs/>
          <w:spacing w:val="-3"/>
          <w:w w:val="110"/>
        </w:rPr>
        <w:t>e</w:t>
      </w:r>
      <w:r>
        <w:rPr>
          <w:iCs/>
          <w:spacing w:val="-24"/>
          <w:w w:val="110"/>
        </w:rPr>
        <w:t>r</w:t>
      </w:r>
      <w:r>
        <w:rPr>
          <w:iCs/>
          <w:spacing w:val="-3"/>
          <w:w w:val="110"/>
        </w:rPr>
        <w:t>o</w:t>
      </w:r>
      <w:r>
        <w:rPr>
          <w:iCs/>
          <w:w w:val="110"/>
        </w:rPr>
        <w:t>l</w:t>
      </w:r>
      <w:r>
        <w:rPr>
          <w:iCs/>
          <w:spacing w:val="-41"/>
          <w:w w:val="110"/>
        </w:rPr>
        <w:t xml:space="preserve"> </w:t>
      </w:r>
      <w:r>
        <w:rPr>
          <w:iCs/>
          <w:spacing w:val="-11"/>
          <w:w w:val="110"/>
        </w:rPr>
        <w:t>b</w:t>
      </w:r>
      <w:r>
        <w:rPr>
          <w:iCs/>
          <w:w w:val="110"/>
        </w:rPr>
        <w:t>y</w:t>
      </w:r>
      <w:r>
        <w:rPr>
          <w:iCs/>
          <w:spacing w:val="-39"/>
          <w:w w:val="110"/>
        </w:rPr>
        <w:t xml:space="preserve"> </w:t>
      </w:r>
      <w:r>
        <w:rPr>
          <w:iCs/>
          <w:spacing w:val="-12"/>
          <w:w w:val="110"/>
        </w:rPr>
        <w:t>l</w:t>
      </w:r>
      <w:r>
        <w:rPr>
          <w:iCs/>
          <w:spacing w:val="-13"/>
          <w:w w:val="110"/>
        </w:rPr>
        <w:t>i</w:t>
      </w:r>
      <w:r>
        <w:rPr>
          <w:iCs/>
          <w:spacing w:val="-11"/>
          <w:w w:val="110"/>
        </w:rPr>
        <w:t>p</w:t>
      </w:r>
      <w:r>
        <w:rPr>
          <w:iCs/>
          <w:spacing w:val="-5"/>
          <w:w w:val="110"/>
        </w:rPr>
        <w:t>a</w:t>
      </w:r>
      <w:r>
        <w:rPr>
          <w:iCs/>
          <w:spacing w:val="22"/>
          <w:w w:val="110"/>
        </w:rPr>
        <w:t>s</w:t>
      </w:r>
      <w:r>
        <w:rPr>
          <w:iCs/>
          <w:spacing w:val="-3"/>
          <w:w w:val="110"/>
        </w:rPr>
        <w:t>e</w:t>
      </w:r>
      <w:r>
        <w:rPr>
          <w:iCs/>
          <w:w w:val="110"/>
        </w:rPr>
        <w:t>.</w:t>
      </w:r>
    </w:p>
    <w:p>
      <w:pPr>
        <w:pStyle w:val="style179"/>
        <w:numPr>
          <w:ilvl w:val="0"/>
          <w:numId w:val="100"/>
        </w:numPr>
        <w:kinsoku w:val="false"/>
        <w:overflowPunct w:val="false"/>
        <w:spacing w:lineRule="auto" w:line="360"/>
        <w:ind w:right="100"/>
        <w:rPr/>
      </w:pPr>
      <w:r>
        <w:rPr>
          <w:iCs/>
          <w:spacing w:val="-2"/>
          <w:w w:val="104"/>
        </w:rPr>
        <w:t>T</w:t>
      </w:r>
      <w:r>
        <w:rPr>
          <w:iCs/>
          <w:spacing w:val="-21"/>
          <w:w w:val="104"/>
        </w:rPr>
        <w:t>r</w:t>
      </w:r>
      <w:r>
        <w:rPr>
          <w:iCs/>
          <w:spacing w:val="-2"/>
          <w:w w:val="104"/>
        </w:rPr>
        <w:t>a</w:t>
      </w:r>
      <w:r>
        <w:rPr>
          <w:iCs/>
          <w:spacing w:val="-15"/>
          <w:w w:val="104"/>
        </w:rPr>
        <w:t>n</w:t>
      </w:r>
      <w:r>
        <w:rPr>
          <w:iCs/>
          <w:w w:val="104"/>
        </w:rPr>
        <w:t>s</w:t>
      </w:r>
      <w:r>
        <w:rPr>
          <w:iCs/>
          <w:spacing w:val="-41"/>
          <w:w w:val="104"/>
        </w:rPr>
        <w:t xml:space="preserve"> </w:t>
      </w:r>
      <w:r>
        <w:rPr>
          <w:iCs/>
          <w:spacing w:val="-10"/>
          <w:w w:val="104"/>
        </w:rPr>
        <w:t>l</w:t>
      </w:r>
      <w:r>
        <w:rPr>
          <w:iCs/>
          <w:w w:val="104"/>
        </w:rPr>
        <w:t>o</w:t>
      </w:r>
      <w:r>
        <w:rPr>
          <w:iCs/>
          <w:spacing w:val="11"/>
          <w:w w:val="104"/>
        </w:rPr>
        <w:t>c</w:t>
      </w:r>
      <w:r>
        <w:rPr>
          <w:iCs/>
          <w:spacing w:val="-2"/>
          <w:w w:val="104"/>
        </w:rPr>
        <w:t>a</w:t>
      </w:r>
      <w:r>
        <w:rPr>
          <w:iCs/>
          <w:spacing w:val="-5"/>
          <w:w w:val="104"/>
        </w:rPr>
        <w:t>t</w:t>
      </w:r>
      <w:r>
        <w:rPr>
          <w:iCs/>
          <w:spacing w:val="-11"/>
          <w:w w:val="104"/>
        </w:rPr>
        <w:t>i</w:t>
      </w:r>
      <w:r>
        <w:rPr>
          <w:iCs/>
          <w:w w:val="104"/>
        </w:rPr>
        <w:t>o</w:t>
      </w:r>
      <w:r>
        <w:rPr>
          <w:iCs/>
          <w:spacing w:val="-15"/>
          <w:w w:val="104"/>
        </w:rPr>
        <w:t>n</w:t>
      </w:r>
      <w:r>
        <w:rPr>
          <w:iCs/>
          <w:w w:val="104"/>
        </w:rPr>
        <w:t>:</w:t>
      </w:r>
      <w:r>
        <w:rPr>
          <w:iCs/>
          <w:spacing w:val="7"/>
          <w:w w:val="104"/>
        </w:rPr>
        <w:t xml:space="preserve"> </w:t>
      </w:r>
      <w:r>
        <w:rPr>
          <w:iCs/>
          <w:spacing w:val="-5"/>
          <w:w w:val="104"/>
        </w:rPr>
        <w:t>T</w:t>
      </w:r>
      <w:r>
        <w:rPr>
          <w:iCs/>
          <w:spacing w:val="-15"/>
          <w:w w:val="104"/>
        </w:rPr>
        <w:t>h</w:t>
      </w:r>
      <w:r>
        <w:rPr>
          <w:iCs/>
          <w:w w:val="104"/>
        </w:rPr>
        <w:t>e</w:t>
      </w:r>
      <w:r>
        <w:rPr>
          <w:iCs/>
          <w:spacing w:val="15"/>
          <w:w w:val="104"/>
        </w:rPr>
        <w:t xml:space="preserve"> </w:t>
      </w:r>
      <w:r>
        <w:rPr>
          <w:iCs/>
          <w:spacing w:val="21"/>
          <w:w w:val="104"/>
        </w:rPr>
        <w:t>s</w:t>
      </w:r>
      <w:r>
        <w:rPr>
          <w:iCs/>
          <w:spacing w:val="-3"/>
          <w:w w:val="104"/>
        </w:rPr>
        <w:t>o</w:t>
      </w:r>
      <w:r>
        <w:rPr>
          <w:iCs/>
          <w:spacing w:val="-12"/>
          <w:w w:val="104"/>
        </w:rPr>
        <w:t>l</w:t>
      </w:r>
      <w:r>
        <w:rPr>
          <w:iCs/>
          <w:spacing w:val="-15"/>
          <w:w w:val="104"/>
        </w:rPr>
        <w:t>u</w:t>
      </w:r>
      <w:r>
        <w:rPr>
          <w:iCs/>
          <w:spacing w:val="-11"/>
          <w:w w:val="104"/>
        </w:rPr>
        <w:t>b</w:t>
      </w:r>
      <w:r>
        <w:rPr>
          <w:iCs/>
          <w:spacing w:val="-12"/>
          <w:w w:val="104"/>
        </w:rPr>
        <w:t>l</w:t>
      </w:r>
      <w:r>
        <w:rPr>
          <w:iCs/>
          <w:w w:val="104"/>
        </w:rPr>
        <w:t>e</w:t>
      </w:r>
      <w:r>
        <w:rPr>
          <w:iCs/>
          <w:spacing w:val="14"/>
          <w:w w:val="104"/>
        </w:rPr>
        <w:t xml:space="preserve"> </w:t>
      </w:r>
      <w:r>
        <w:rPr>
          <w:iCs/>
          <w:spacing w:val="-11"/>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spacing w:val="-7"/>
          <w:w w:val="104"/>
        </w:rPr>
        <w:t>t</w:t>
      </w:r>
      <w:r>
        <w:rPr>
          <w:iCs/>
          <w:w w:val="104"/>
        </w:rPr>
        <w:t>s</w:t>
      </w:r>
      <w:r>
        <w:rPr>
          <w:iCs/>
          <w:spacing w:val="43"/>
          <w:w w:val="104"/>
        </w:rPr>
        <w:t xml:space="preserve"> </w:t>
      </w:r>
      <w:r>
        <w:rPr>
          <w:iCs/>
          <w:spacing w:val="-5"/>
          <w:w w:val="104"/>
        </w:rPr>
        <w:t>a</w:t>
      </w:r>
      <w:r>
        <w:rPr>
          <w:iCs/>
          <w:spacing w:val="-23"/>
          <w:w w:val="104"/>
        </w:rPr>
        <w:t>r</w:t>
      </w:r>
      <w:r>
        <w:rPr>
          <w:iCs/>
          <w:w w:val="104"/>
        </w:rPr>
        <w:t>e</w:t>
      </w:r>
      <w:r>
        <w:rPr>
          <w:iCs/>
          <w:spacing w:val="15"/>
          <w:w w:val="104"/>
        </w:rPr>
        <w:t xml:space="preserve"> </w:t>
      </w:r>
      <w:r>
        <w:rPr>
          <w:iCs/>
          <w:spacing w:val="-7"/>
          <w:w w:val="104"/>
        </w:rPr>
        <w:t>t</w:t>
      </w:r>
      <w:r>
        <w:rPr>
          <w:iCs/>
          <w:spacing w:val="-23"/>
          <w:w w:val="104"/>
        </w:rPr>
        <w:t>r</w:t>
      </w:r>
      <w:r>
        <w:rPr>
          <w:iCs/>
          <w:spacing w:val="-5"/>
          <w:w w:val="104"/>
        </w:rPr>
        <w:t>a</w:t>
      </w:r>
      <w:r>
        <w:rPr>
          <w:iCs/>
          <w:spacing w:val="-17"/>
          <w:w w:val="104"/>
        </w:rPr>
        <w:t>n</w:t>
      </w:r>
      <w:r>
        <w:rPr>
          <w:iCs/>
          <w:spacing w:val="21"/>
          <w:w w:val="104"/>
        </w:rPr>
        <w:t>s</w:t>
      </w:r>
      <w:r>
        <w:rPr>
          <w:iCs/>
          <w:spacing w:val="-12"/>
          <w:w w:val="104"/>
        </w:rPr>
        <w:t>l</w:t>
      </w:r>
      <w:r>
        <w:rPr>
          <w:iCs/>
          <w:spacing w:val="-3"/>
          <w:w w:val="104"/>
        </w:rPr>
        <w:t>o</w:t>
      </w:r>
      <w:r>
        <w:rPr>
          <w:iCs/>
          <w:spacing w:val="9"/>
          <w:w w:val="104"/>
        </w:rPr>
        <w:t>c</w:t>
      </w:r>
      <w:r>
        <w:rPr>
          <w:iCs/>
          <w:spacing w:val="-5"/>
          <w:w w:val="104"/>
        </w:rPr>
        <w:t>a</w:t>
      </w:r>
      <w:r>
        <w:rPr>
          <w:iCs/>
          <w:spacing w:val="-7"/>
          <w:w w:val="104"/>
        </w:rPr>
        <w:t>t</w:t>
      </w:r>
      <w:r>
        <w:rPr>
          <w:iCs/>
          <w:spacing w:val="-3"/>
          <w:w w:val="104"/>
        </w:rPr>
        <w:t>e</w:t>
      </w:r>
      <w:r>
        <w:rPr>
          <w:iCs/>
          <w:w w:val="104"/>
        </w:rPr>
        <w:t xml:space="preserve">d </w:t>
      </w:r>
      <w:r>
        <w:rPr>
          <w:iCs/>
          <w:spacing w:val="-5"/>
          <w:w w:val="104"/>
        </w:rPr>
        <w:t>a</w:t>
      </w:r>
      <w:r>
        <w:rPr>
          <w:iCs/>
          <w:spacing w:val="-17"/>
          <w:w w:val="104"/>
        </w:rPr>
        <w:t>n</w:t>
      </w:r>
      <w:r>
        <w:rPr>
          <w:iCs/>
          <w:w w:val="104"/>
        </w:rPr>
        <w:t xml:space="preserve">d </w:t>
      </w:r>
      <w:r>
        <w:rPr>
          <w:iCs/>
          <w:spacing w:val="-15"/>
          <w:w w:val="104"/>
        </w:rPr>
        <w:t>u</w:t>
      </w:r>
      <w:r>
        <w:rPr>
          <w:iCs/>
          <w:spacing w:val="21"/>
          <w:w w:val="104"/>
        </w:rPr>
        <w:t>s</w:t>
      </w:r>
      <w:r>
        <w:rPr>
          <w:iCs/>
          <w:spacing w:val="-3"/>
          <w:w w:val="104"/>
        </w:rPr>
        <w:t>e</w:t>
      </w:r>
      <w:r>
        <w:rPr>
          <w:iCs/>
          <w:w w:val="104"/>
        </w:rPr>
        <w:t xml:space="preserve">d </w:t>
      </w:r>
      <w:r>
        <w:rPr>
          <w:iCs/>
          <w:spacing w:val="-13"/>
          <w:w w:val="104"/>
        </w:rPr>
        <w:t>i</w:t>
      </w:r>
      <w:r>
        <w:rPr>
          <w:iCs/>
          <w:w w:val="104"/>
        </w:rPr>
        <w:t>n</w:t>
      </w:r>
      <w:r>
        <w:rPr>
          <w:iCs/>
          <w:spacing w:val="-10"/>
          <w:w w:val="104"/>
        </w:rPr>
        <w:t xml:space="preserve"> </w:t>
      </w:r>
      <w:r>
        <w:rPr>
          <w:iCs/>
          <w:spacing w:val="-23"/>
          <w:w w:val="104"/>
        </w:rPr>
        <w:t>r</w:t>
      </w:r>
      <w:r>
        <w:rPr>
          <w:iCs/>
          <w:spacing w:val="-3"/>
          <w:w w:val="104"/>
        </w:rPr>
        <w:t>e</w:t>
      </w:r>
      <w:r>
        <w:rPr>
          <w:iCs/>
          <w:spacing w:val="21"/>
          <w:w w:val="104"/>
        </w:rPr>
        <w:t>s</w:t>
      </w:r>
      <w:r>
        <w:rPr>
          <w:iCs/>
          <w:spacing w:val="-11"/>
          <w:w w:val="104"/>
        </w:rPr>
        <w:t>p</w:t>
      </w:r>
      <w:r>
        <w:rPr>
          <w:iCs/>
          <w:spacing w:val="-13"/>
          <w:w w:val="104"/>
        </w:rPr>
        <w:t>i</w:t>
      </w:r>
      <w:r>
        <w:rPr>
          <w:iCs/>
          <w:spacing w:val="-23"/>
          <w:w w:val="104"/>
        </w:rPr>
        <w:t>r</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10"/>
          <w:w w:val="104"/>
        </w:rPr>
        <w:t xml:space="preserve"> </w:t>
      </w:r>
      <w:r>
        <w:rPr>
          <w:iCs/>
          <w:spacing w:val="-5"/>
          <w:w w:val="104"/>
        </w:rPr>
        <w:t>a</w:t>
      </w:r>
      <w:r>
        <w:rPr>
          <w:iCs/>
          <w:spacing w:val="-17"/>
          <w:w w:val="104"/>
        </w:rPr>
        <w:t>n</w:t>
      </w:r>
      <w:r>
        <w:rPr>
          <w:iCs/>
          <w:w w:val="104"/>
        </w:rPr>
        <w:t>d</w:t>
      </w:r>
      <w:r>
        <w:rPr>
          <w:iCs/>
          <w:w w:val="110"/>
        </w:rPr>
        <w:t xml:space="preserve"> </w:t>
      </w:r>
      <w:r>
        <w:rPr>
          <w:iCs/>
          <w:spacing w:val="21"/>
          <w:w w:val="104"/>
        </w:rPr>
        <w:t>s</w:t>
      </w:r>
      <w:r>
        <w:rPr>
          <w:iCs/>
          <w:spacing w:val="-14"/>
          <w:w w:val="104"/>
        </w:rPr>
        <w:t>y</w:t>
      </w:r>
      <w:r>
        <w:rPr>
          <w:iCs/>
          <w:spacing w:val="-17"/>
          <w:w w:val="104"/>
        </w:rPr>
        <w:t>n</w:t>
      </w:r>
      <w:r>
        <w:rPr>
          <w:iCs/>
          <w:spacing w:val="-7"/>
          <w:w w:val="104"/>
        </w:rPr>
        <w:t>t</w:t>
      </w:r>
      <w:r>
        <w:rPr>
          <w:iCs/>
          <w:spacing w:val="-15"/>
          <w:w w:val="104"/>
        </w:rPr>
        <w:t>h</w:t>
      </w:r>
      <w:r>
        <w:rPr>
          <w:iCs/>
          <w:spacing w:val="-3"/>
          <w:w w:val="104"/>
        </w:rPr>
        <w:t>e</w:t>
      </w:r>
      <w:r>
        <w:rPr>
          <w:iCs/>
          <w:spacing w:val="21"/>
          <w:w w:val="104"/>
        </w:rPr>
        <w:t>s</w:t>
      </w:r>
      <w:r>
        <w:rPr>
          <w:iCs/>
          <w:spacing w:val="-13"/>
          <w:w w:val="104"/>
        </w:rPr>
        <w:t>i</w:t>
      </w:r>
      <w:r>
        <w:rPr>
          <w:iCs/>
          <w:w w:val="104"/>
        </w:rPr>
        <w:t>s</w:t>
      </w:r>
      <w:r>
        <w:rPr>
          <w:iCs/>
          <w:spacing w:val="18"/>
          <w:w w:val="104"/>
        </w:rPr>
        <w:t xml:space="preserve"> </w:t>
      </w:r>
      <w:r>
        <w:rPr>
          <w:iCs/>
          <w:spacing w:val="-3"/>
          <w:w w:val="104"/>
        </w:rPr>
        <w:t>o</w:t>
      </w:r>
      <w:r>
        <w:rPr>
          <w:iCs/>
          <w:w w:val="104"/>
        </w:rPr>
        <w:t>f</w:t>
      </w:r>
      <w:r>
        <w:rPr>
          <w:iCs/>
          <w:spacing w:val="-9"/>
          <w:w w:val="104"/>
        </w:rPr>
        <w:t xml:space="preserve"> </w:t>
      </w:r>
      <w:r>
        <w:rPr>
          <w:iCs/>
          <w:spacing w:val="-17"/>
          <w:w w:val="104"/>
        </w:rPr>
        <w:t>n</w:t>
      </w:r>
      <w:r>
        <w:rPr>
          <w:iCs/>
          <w:spacing w:val="-3"/>
          <w:w w:val="104"/>
        </w:rPr>
        <w:t>e</w:t>
      </w:r>
      <w:r>
        <w:rPr>
          <w:iCs/>
          <w:w w:val="104"/>
        </w:rPr>
        <w:t>w</w:t>
      </w:r>
      <w:r>
        <w:rPr>
          <w:iCs/>
          <w:spacing w:val="-31"/>
          <w:w w:val="104"/>
        </w:rPr>
        <w:t xml:space="preserve"> </w:t>
      </w:r>
      <w:r>
        <w:rPr>
          <w:iCs/>
          <w:spacing w:val="-7"/>
          <w:w w:val="104"/>
        </w:rPr>
        <w:t>t</w:t>
      </w:r>
      <w:r>
        <w:rPr>
          <w:iCs/>
          <w:spacing w:val="-13"/>
          <w:w w:val="104"/>
        </w:rPr>
        <w:t>i</w:t>
      </w:r>
      <w:r>
        <w:rPr>
          <w:iCs/>
          <w:spacing w:val="21"/>
          <w:w w:val="104"/>
        </w:rPr>
        <w:t>ss</w:t>
      </w:r>
      <w:r>
        <w:rPr>
          <w:iCs/>
          <w:spacing w:val="-15"/>
          <w:w w:val="104"/>
        </w:rPr>
        <w:t>u</w:t>
      </w:r>
      <w:r>
        <w:rPr>
          <w:iCs/>
          <w:spacing w:val="-3"/>
          <w:w w:val="104"/>
        </w:rPr>
        <w:t>e</w:t>
      </w:r>
      <w:r>
        <w:rPr>
          <w:iCs/>
          <w:w w:val="104"/>
        </w:rPr>
        <w:t>s</w:t>
      </w:r>
      <w:r>
        <w:rPr>
          <w:iCs/>
          <w:spacing w:val="18"/>
          <w:w w:val="104"/>
        </w:rPr>
        <w:t xml:space="preserve"> </w:t>
      </w:r>
      <w:r>
        <w:rPr>
          <w:iCs/>
          <w:spacing w:val="-3"/>
          <w:w w:val="104"/>
        </w:rPr>
        <w:t>e</w:t>
      </w:r>
      <w:r>
        <w:rPr>
          <w:iCs/>
          <w:spacing w:val="4"/>
          <w:w w:val="104"/>
        </w:rPr>
        <w:t>.</w:t>
      </w:r>
      <w:r>
        <w:rPr>
          <w:iCs/>
          <w:spacing w:val="7"/>
          <w:w w:val="104"/>
        </w:rPr>
        <w:t>g</w:t>
      </w:r>
      <w:r>
        <w:rPr>
          <w:iCs/>
          <w:w w:val="104"/>
        </w:rPr>
        <w:t>.</w:t>
      </w:r>
      <w:r>
        <w:rPr>
          <w:iCs/>
          <w:spacing w:val="3"/>
          <w:w w:val="104"/>
        </w:rPr>
        <w:t xml:space="preserve"> </w:t>
      </w:r>
      <w:r>
        <w:rPr>
          <w:iCs/>
          <w:spacing w:val="-7"/>
          <w:w w:val="104"/>
        </w:rPr>
        <w:t>G</w:t>
      </w:r>
      <w:r>
        <w:rPr>
          <w:iCs/>
          <w:spacing w:val="-12"/>
          <w:w w:val="104"/>
        </w:rPr>
        <w:t>l</w:t>
      </w:r>
      <w:r>
        <w:rPr>
          <w:iCs/>
          <w:spacing w:val="-15"/>
          <w:w w:val="104"/>
        </w:rPr>
        <w:t>u</w:t>
      </w:r>
      <w:r>
        <w:rPr>
          <w:iCs/>
          <w:spacing w:val="9"/>
          <w:w w:val="104"/>
        </w:rPr>
        <w:t>c</w:t>
      </w:r>
      <w:r>
        <w:rPr>
          <w:iCs/>
          <w:spacing w:val="-3"/>
          <w:w w:val="104"/>
        </w:rPr>
        <w:t>o</w:t>
      </w:r>
      <w:r>
        <w:rPr>
          <w:iCs/>
          <w:spacing w:val="21"/>
          <w:w w:val="104"/>
        </w:rPr>
        <w:t>s</w:t>
      </w:r>
      <w:r>
        <w:rPr>
          <w:iCs/>
          <w:w w:val="104"/>
        </w:rPr>
        <w:t>e</w:t>
      </w:r>
      <w:r>
        <w:rPr>
          <w:iCs/>
          <w:spacing w:val="-4"/>
          <w:w w:val="104"/>
        </w:rPr>
        <w:t xml:space="preserve"> </w:t>
      </w:r>
      <w:r>
        <w:rPr>
          <w:iCs/>
          <w:spacing w:val="-5"/>
          <w:w w:val="104"/>
        </w:rPr>
        <w:t>a</w:t>
      </w:r>
      <w:r>
        <w:rPr>
          <w:iCs/>
          <w:spacing w:val="-17"/>
          <w:w w:val="104"/>
        </w:rPr>
        <w:t>n</w:t>
      </w:r>
      <w:r>
        <w:rPr>
          <w:iCs/>
          <w:w w:val="104"/>
        </w:rPr>
        <w:t>d</w:t>
      </w:r>
      <w:r>
        <w:rPr>
          <w:iCs/>
          <w:spacing w:val="-16"/>
          <w:w w:val="104"/>
        </w:rPr>
        <w:t xml:space="preserve"> </w:t>
      </w:r>
      <w:r>
        <w:rPr>
          <w:iCs/>
          <w:spacing w:val="-5"/>
          <w:w w:val="104"/>
        </w:rPr>
        <w:t>a</w:t>
      </w:r>
      <w:r>
        <w:rPr>
          <w:iCs/>
          <w:spacing w:val="-15"/>
          <w:w w:val="104"/>
        </w:rPr>
        <w:t>m</w:t>
      </w:r>
      <w:r>
        <w:rPr>
          <w:iCs/>
          <w:spacing w:val="-13"/>
          <w:w w:val="104"/>
        </w:rPr>
        <w:t>i</w:t>
      </w:r>
      <w:r>
        <w:rPr>
          <w:iCs/>
          <w:spacing w:val="-17"/>
          <w:w w:val="104"/>
        </w:rPr>
        <w:t>n</w:t>
      </w:r>
      <w:r>
        <w:rPr>
          <w:iCs/>
          <w:w w:val="104"/>
        </w:rPr>
        <w:t>o</w:t>
      </w:r>
      <w:r>
        <w:rPr>
          <w:iCs/>
          <w:spacing w:val="-5"/>
          <w:w w:val="104"/>
        </w:rPr>
        <w:t xml:space="preserve"> a</w:t>
      </w:r>
      <w:r>
        <w:rPr>
          <w:iCs/>
          <w:spacing w:val="9"/>
          <w:w w:val="104"/>
        </w:rPr>
        <w:t>c</w:t>
      </w:r>
      <w:r>
        <w:rPr>
          <w:iCs/>
          <w:spacing w:val="-13"/>
          <w:w w:val="104"/>
        </w:rPr>
        <w:t>i</w:t>
      </w:r>
      <w:r>
        <w:rPr>
          <w:iCs/>
          <w:w w:val="104"/>
        </w:rPr>
        <w:t>d</w:t>
      </w:r>
      <w:r>
        <w:rPr>
          <w:iCs/>
          <w:spacing w:val="-15"/>
          <w:w w:val="104"/>
        </w:rPr>
        <w:t xml:space="preserve"> </w:t>
      </w:r>
      <w:r>
        <w:rPr>
          <w:iCs/>
          <w:spacing w:val="-4"/>
          <w:w w:val="104"/>
        </w:rPr>
        <w:t>f</w:t>
      </w:r>
      <w:r>
        <w:rPr>
          <w:iCs/>
          <w:spacing w:val="-3"/>
          <w:w w:val="104"/>
        </w:rPr>
        <w:t>o</w:t>
      </w:r>
      <w:r>
        <w:rPr>
          <w:iCs/>
          <w:w w:val="104"/>
        </w:rPr>
        <w:t>r</w:t>
      </w:r>
      <w:r>
        <w:rPr>
          <w:iCs/>
          <w:spacing w:val="-36"/>
          <w:w w:val="104"/>
        </w:rPr>
        <w:t xml:space="preserve"> </w:t>
      </w:r>
      <w:r>
        <w:rPr>
          <w:iCs/>
          <w:spacing w:val="-9"/>
          <w:w w:val="104"/>
        </w:rPr>
        <w:t>A</w:t>
      </w:r>
      <w:r>
        <w:rPr>
          <w:iCs/>
          <w:spacing w:val="-5"/>
          <w:w w:val="104"/>
        </w:rPr>
        <w:t>T</w:t>
      </w:r>
      <w:r>
        <w:rPr>
          <w:iCs/>
          <w:w w:val="104"/>
        </w:rPr>
        <w:t>P</w:t>
      </w:r>
      <w:r>
        <w:rPr>
          <w:iCs/>
          <w:spacing w:val="6"/>
          <w:w w:val="104"/>
        </w:rPr>
        <w:t xml:space="preserve"> </w:t>
      </w:r>
      <w:r>
        <w:rPr>
          <w:iCs/>
          <w:spacing w:val="-11"/>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spacing w:val="-7"/>
          <w:w w:val="104"/>
        </w:rPr>
        <w:t>t</w:t>
      </w:r>
      <w:r>
        <w:rPr>
          <w:iCs/>
          <w:spacing w:val="-13"/>
          <w:w w:val="104"/>
        </w:rPr>
        <w:t>i</w:t>
      </w:r>
      <w:r>
        <w:rPr>
          <w:iCs/>
          <w:spacing w:val="-3"/>
          <w:w w:val="104"/>
        </w:rPr>
        <w:t>o</w:t>
      </w:r>
      <w:r>
        <w:rPr>
          <w:iCs/>
          <w:w w:val="104"/>
        </w:rPr>
        <w:t>n</w:t>
      </w:r>
    </w:p>
    <w:p>
      <w:pPr>
        <w:pStyle w:val="style179"/>
        <w:numPr>
          <w:ilvl w:val="0"/>
          <w:numId w:val="100"/>
        </w:numPr>
        <w:kinsoku w:val="false"/>
        <w:overflowPunct w:val="false"/>
        <w:spacing w:lineRule="auto" w:line="360"/>
        <w:ind w:right="30"/>
        <w:rPr/>
      </w:pPr>
      <w:r>
        <w:rPr>
          <w:iCs/>
          <w:spacing w:val="10"/>
          <w:w w:val="110"/>
        </w:rPr>
        <w:t>C</w:t>
      </w:r>
      <w:r>
        <w:rPr>
          <w:iCs/>
          <w:spacing w:val="1"/>
          <w:w w:val="110"/>
        </w:rPr>
        <w:t>e</w:t>
      </w:r>
      <w:r>
        <w:rPr>
          <w:iCs/>
          <w:spacing w:val="-10"/>
          <w:w w:val="110"/>
        </w:rPr>
        <w:t>l</w:t>
      </w:r>
      <w:r>
        <w:rPr>
          <w:iCs/>
          <w:w w:val="110"/>
        </w:rPr>
        <w:t>l</w:t>
      </w:r>
      <w:r>
        <w:rPr>
          <w:iCs/>
          <w:spacing w:val="-25"/>
          <w:w w:val="110"/>
        </w:rPr>
        <w:t xml:space="preserve"> </w:t>
      </w:r>
      <w:r>
        <w:rPr>
          <w:iCs/>
          <w:spacing w:val="-9"/>
          <w:w w:val="110"/>
        </w:rPr>
        <w:t>d</w:t>
      </w:r>
      <w:r>
        <w:rPr>
          <w:iCs/>
          <w:spacing w:val="-12"/>
          <w:w w:val="110"/>
        </w:rPr>
        <w:t>i</w:t>
      </w:r>
      <w:r>
        <w:rPr>
          <w:iCs/>
          <w:spacing w:val="-15"/>
          <w:w w:val="110"/>
        </w:rPr>
        <w:t>v</w:t>
      </w:r>
      <w:r>
        <w:rPr>
          <w:iCs/>
          <w:spacing w:val="-12"/>
          <w:w w:val="110"/>
        </w:rPr>
        <w:t>i</w:t>
      </w:r>
      <w:r>
        <w:rPr>
          <w:iCs/>
          <w:w w:val="110"/>
        </w:rPr>
        <w:t>s</w:t>
      </w:r>
      <w:r>
        <w:rPr>
          <w:iCs/>
          <w:spacing w:val="-12"/>
          <w:w w:val="110"/>
        </w:rPr>
        <w:t>i</w:t>
      </w:r>
      <w:r>
        <w:rPr>
          <w:iCs/>
          <w:w w:val="110"/>
        </w:rPr>
        <w:t>on</w:t>
      </w:r>
      <w:r>
        <w:rPr>
          <w:iCs/>
          <w:spacing w:val="-28"/>
          <w:w w:val="110"/>
        </w:rPr>
        <w:t xml:space="preserve"> </w:t>
      </w:r>
      <w:r>
        <w:rPr>
          <w:iCs/>
          <w:spacing w:val="-2"/>
          <w:w w:val="110"/>
        </w:rPr>
        <w:t>a</w:t>
      </w:r>
      <w:r>
        <w:rPr>
          <w:iCs/>
          <w:spacing w:val="-16"/>
          <w:w w:val="110"/>
        </w:rPr>
        <w:t>n</w:t>
      </w:r>
      <w:r>
        <w:rPr>
          <w:iCs/>
          <w:w w:val="110"/>
        </w:rPr>
        <w:t>d</w:t>
      </w:r>
      <w:r>
        <w:rPr>
          <w:iCs/>
          <w:spacing w:val="-21"/>
          <w:w w:val="110"/>
        </w:rPr>
        <w:t xml:space="preserve"> </w:t>
      </w:r>
      <w:r>
        <w:rPr>
          <w:iCs/>
          <w:spacing w:val="12"/>
          <w:w w:val="110"/>
        </w:rPr>
        <w:t>c</w:t>
      </w:r>
      <w:r>
        <w:rPr>
          <w:iCs/>
          <w:spacing w:val="1"/>
          <w:w w:val="110"/>
        </w:rPr>
        <w:t>e</w:t>
      </w:r>
      <w:r>
        <w:rPr>
          <w:iCs/>
          <w:spacing w:val="-10"/>
          <w:w w:val="110"/>
        </w:rPr>
        <w:t>l</w:t>
      </w:r>
      <w:r>
        <w:rPr>
          <w:iCs/>
          <w:w w:val="110"/>
        </w:rPr>
        <w:t>l</w:t>
      </w:r>
      <w:r>
        <w:rPr>
          <w:iCs/>
          <w:spacing w:val="-24"/>
          <w:w w:val="110"/>
        </w:rPr>
        <w:t xml:space="preserve"> </w:t>
      </w:r>
      <w:r>
        <w:rPr>
          <w:iCs/>
          <w:spacing w:val="-9"/>
          <w:w w:val="110"/>
        </w:rPr>
        <w:t>d</w:t>
      </w:r>
      <w:r>
        <w:rPr>
          <w:iCs/>
          <w:spacing w:val="-12"/>
          <w:w w:val="110"/>
        </w:rPr>
        <w:t>i</w:t>
      </w:r>
      <w:r>
        <w:rPr>
          <w:iCs/>
          <w:spacing w:val="-3"/>
          <w:w w:val="110"/>
        </w:rPr>
        <w:t>ff</w:t>
      </w:r>
      <w:r>
        <w:rPr>
          <w:iCs/>
          <w:spacing w:val="1"/>
          <w:w w:val="110"/>
        </w:rPr>
        <w:t>e</w:t>
      </w:r>
      <w:r>
        <w:rPr>
          <w:iCs/>
          <w:spacing w:val="-22"/>
          <w:w w:val="110"/>
        </w:rPr>
        <w:t>r</w:t>
      </w:r>
      <w:r>
        <w:rPr>
          <w:iCs/>
          <w:spacing w:val="1"/>
          <w:w w:val="110"/>
        </w:rPr>
        <w:t>e</w:t>
      </w:r>
      <w:r>
        <w:rPr>
          <w:iCs/>
          <w:spacing w:val="-16"/>
          <w:w w:val="110"/>
        </w:rPr>
        <w:t>n</w:t>
      </w:r>
      <w:r>
        <w:rPr>
          <w:iCs/>
          <w:spacing w:val="-6"/>
          <w:w w:val="110"/>
        </w:rPr>
        <w:t>t</w:t>
      </w:r>
      <w:r>
        <w:rPr>
          <w:iCs/>
          <w:spacing w:val="-12"/>
          <w:w w:val="110"/>
        </w:rPr>
        <w:t>i</w:t>
      </w:r>
      <w:r>
        <w:rPr>
          <w:iCs/>
          <w:spacing w:val="-2"/>
          <w:w w:val="110"/>
        </w:rPr>
        <w:t>a</w:t>
      </w:r>
      <w:r>
        <w:rPr>
          <w:iCs/>
          <w:spacing w:val="-6"/>
          <w:w w:val="110"/>
        </w:rPr>
        <w:t>t</w:t>
      </w:r>
      <w:r>
        <w:rPr>
          <w:iCs/>
          <w:spacing w:val="-12"/>
          <w:w w:val="110"/>
        </w:rPr>
        <w:t>i</w:t>
      </w:r>
      <w:r>
        <w:rPr>
          <w:iCs/>
          <w:w w:val="110"/>
        </w:rPr>
        <w:t>o</w:t>
      </w:r>
      <w:r>
        <w:rPr>
          <w:iCs/>
          <w:spacing w:val="-16"/>
          <w:w w:val="110"/>
        </w:rPr>
        <w:t>n</w:t>
      </w:r>
      <w:r>
        <w:rPr>
          <w:iCs/>
          <w:w w:val="110"/>
        </w:rPr>
        <w:t>:</w:t>
      </w:r>
      <w:r>
        <w:rPr>
          <w:iCs/>
          <w:spacing w:val="-21"/>
          <w:w w:val="110"/>
        </w:rPr>
        <w:t xml:space="preserve"> </w:t>
      </w:r>
      <w:r>
        <w:rPr>
          <w:iCs/>
          <w:spacing w:val="-5"/>
          <w:w w:val="110"/>
        </w:rPr>
        <w:t>T</w:t>
      </w:r>
      <w:r>
        <w:rPr>
          <w:iCs/>
          <w:spacing w:val="-16"/>
          <w:w w:val="110"/>
        </w:rPr>
        <w:t>h</w:t>
      </w:r>
      <w:r>
        <w:rPr>
          <w:iCs/>
          <w:w w:val="110"/>
        </w:rPr>
        <w:t>e</w:t>
      </w:r>
      <w:r>
        <w:rPr>
          <w:iCs/>
          <w:spacing w:val="-13"/>
          <w:w w:val="110"/>
        </w:rPr>
        <w:t xml:space="preserve"> </w:t>
      </w:r>
      <w:r>
        <w:rPr>
          <w:iCs/>
          <w:spacing w:val="-11"/>
          <w:w w:val="110"/>
        </w:rPr>
        <w:t>p</w:t>
      </w:r>
      <w:r>
        <w:rPr>
          <w:iCs/>
          <w:spacing w:val="-12"/>
          <w:w w:val="110"/>
        </w:rPr>
        <w:t>l</w:t>
      </w:r>
      <w:r>
        <w:rPr>
          <w:iCs/>
          <w:spacing w:val="-16"/>
          <w:w w:val="110"/>
        </w:rPr>
        <w:t>umu</w:t>
      </w:r>
      <w:r>
        <w:rPr>
          <w:iCs/>
          <w:spacing w:val="-12"/>
          <w:w w:val="110"/>
        </w:rPr>
        <w:t>l</w:t>
      </w:r>
      <w:r>
        <w:rPr>
          <w:iCs/>
          <w:w w:val="110"/>
        </w:rPr>
        <w:t>e</w:t>
      </w:r>
      <w:r>
        <w:rPr>
          <w:iCs/>
          <w:spacing w:val="-13"/>
          <w:w w:val="110"/>
        </w:rPr>
        <w:t xml:space="preserve"> </w:t>
      </w:r>
      <w:r>
        <w:rPr>
          <w:iCs/>
          <w:spacing w:val="-5"/>
          <w:w w:val="110"/>
        </w:rPr>
        <w:t>a</w:t>
      </w:r>
      <w:r>
        <w:rPr>
          <w:iCs/>
          <w:spacing w:val="-18"/>
          <w:w w:val="110"/>
        </w:rPr>
        <w:t>n</w:t>
      </w:r>
      <w:r>
        <w:rPr>
          <w:iCs/>
          <w:w w:val="110"/>
        </w:rPr>
        <w:t>d</w:t>
      </w:r>
      <w:r>
        <w:rPr>
          <w:iCs/>
          <w:spacing w:val="-23"/>
          <w:w w:val="110"/>
        </w:rPr>
        <w:t xml:space="preserve"> </w:t>
      </w:r>
      <w:r>
        <w:rPr>
          <w:iCs/>
          <w:spacing w:val="-24"/>
          <w:w w:val="110"/>
        </w:rPr>
        <w:t>r</w:t>
      </w:r>
      <w:r>
        <w:rPr>
          <w:iCs/>
          <w:spacing w:val="-5"/>
          <w:w w:val="110"/>
        </w:rPr>
        <w:t>a</w:t>
      </w:r>
      <w:r>
        <w:rPr>
          <w:iCs/>
          <w:spacing w:val="-11"/>
          <w:w w:val="110"/>
        </w:rPr>
        <w:t>d</w:t>
      </w:r>
      <w:r>
        <w:rPr>
          <w:iCs/>
          <w:spacing w:val="-13"/>
          <w:w w:val="110"/>
        </w:rPr>
        <w:t>i</w:t>
      </w:r>
      <w:r>
        <w:rPr>
          <w:iCs/>
          <w:spacing w:val="10"/>
          <w:w w:val="110"/>
        </w:rPr>
        <w:t>c</w:t>
      </w:r>
      <w:r>
        <w:rPr>
          <w:iCs/>
          <w:spacing w:val="-12"/>
          <w:w w:val="110"/>
        </w:rPr>
        <w:t>l</w:t>
      </w:r>
      <w:r>
        <w:rPr>
          <w:iCs/>
          <w:w w:val="110"/>
        </w:rPr>
        <w:t>e</w:t>
      </w:r>
      <w:r>
        <w:rPr>
          <w:iCs/>
          <w:spacing w:val="48"/>
          <w:w w:val="110"/>
        </w:rPr>
        <w:t xml:space="preserve"> </w:t>
      </w:r>
      <w:r>
        <w:rPr>
          <w:iCs/>
          <w:spacing w:val="-3"/>
          <w:w w:val="110"/>
        </w:rPr>
        <w:t>e</w:t>
      </w:r>
      <w:r>
        <w:rPr>
          <w:iCs/>
          <w:spacing w:val="-12"/>
          <w:w w:val="110"/>
        </w:rPr>
        <w:t>l</w:t>
      </w:r>
      <w:r>
        <w:rPr>
          <w:iCs/>
          <w:spacing w:val="-3"/>
          <w:w w:val="110"/>
        </w:rPr>
        <w:t>o</w:t>
      </w:r>
      <w:r>
        <w:rPr>
          <w:iCs/>
          <w:spacing w:val="-18"/>
          <w:w w:val="110"/>
        </w:rPr>
        <w:t>n</w:t>
      </w:r>
      <w:r>
        <w:rPr>
          <w:iCs/>
          <w:spacing w:val="8"/>
          <w:w w:val="110"/>
        </w:rPr>
        <w:t>g</w:t>
      </w:r>
      <w:r>
        <w:rPr>
          <w:iCs/>
          <w:spacing w:val="-5"/>
          <w:w w:val="110"/>
        </w:rPr>
        <w:t>a</w:t>
      </w:r>
      <w:r>
        <w:rPr>
          <w:iCs/>
          <w:spacing w:val="-7"/>
          <w:w w:val="110"/>
        </w:rPr>
        <w:t>t</w:t>
      </w:r>
      <w:r>
        <w:rPr>
          <w:iCs/>
          <w:w w:val="110"/>
        </w:rPr>
        <w:t>e</w:t>
      </w:r>
      <w:r>
        <w:rPr>
          <w:iCs/>
          <w:w w:val="110"/>
        </w:rPr>
        <w:t xml:space="preserve"> and emerge</w:t>
      </w:r>
      <w:r>
        <w:rPr>
          <w:iCs/>
          <w:spacing w:val="-13"/>
          <w:w w:val="110"/>
        </w:rPr>
        <w:t xml:space="preserve"> </w:t>
      </w:r>
      <w:r>
        <w:rPr>
          <w:iCs/>
          <w:spacing w:val="-3"/>
          <w:w w:val="110"/>
        </w:rPr>
        <w:t>o</w:t>
      </w:r>
      <w:r>
        <w:rPr>
          <w:iCs/>
          <w:spacing w:val="-16"/>
          <w:w w:val="110"/>
        </w:rPr>
        <w:t>u</w:t>
      </w:r>
      <w:r>
        <w:rPr>
          <w:iCs/>
          <w:w w:val="110"/>
        </w:rPr>
        <w:t>t</w:t>
      </w:r>
      <w:r>
        <w:rPr>
          <w:iCs/>
          <w:spacing w:val="-20"/>
          <w:w w:val="110"/>
        </w:rPr>
        <w:t xml:space="preserve"> </w:t>
      </w:r>
      <w:r>
        <w:rPr>
          <w:iCs/>
          <w:spacing w:val="-7"/>
          <w:w w:val="110"/>
        </w:rPr>
        <w:t>t</w:t>
      </w:r>
      <w:r>
        <w:rPr>
          <w:iCs/>
          <w:spacing w:val="-16"/>
          <w:w w:val="110"/>
        </w:rPr>
        <w:t>h</w:t>
      </w:r>
      <w:r>
        <w:rPr>
          <w:iCs/>
          <w:spacing w:val="-24"/>
          <w:w w:val="110"/>
        </w:rPr>
        <w:t>r</w:t>
      </w:r>
      <w:r>
        <w:rPr>
          <w:iCs/>
          <w:spacing w:val="-3"/>
          <w:w w:val="110"/>
        </w:rPr>
        <w:t>o</w:t>
      </w:r>
      <w:r>
        <w:rPr>
          <w:iCs/>
          <w:spacing w:val="-16"/>
          <w:w w:val="110"/>
        </w:rPr>
        <w:t>u</w:t>
      </w:r>
      <w:r>
        <w:rPr>
          <w:iCs/>
          <w:spacing w:val="8"/>
          <w:w w:val="110"/>
        </w:rPr>
        <w:t>g</w:t>
      </w:r>
      <w:r>
        <w:rPr>
          <w:iCs/>
          <w:w w:val="110"/>
        </w:rPr>
        <w:t>h</w:t>
      </w:r>
      <w:r>
        <w:rPr>
          <w:iCs/>
          <w:spacing w:val="-29"/>
          <w:w w:val="110"/>
        </w:rPr>
        <w:t xml:space="preserve"> </w:t>
      </w:r>
      <w:r>
        <w:rPr>
          <w:iCs/>
          <w:spacing w:val="-7"/>
          <w:w w:val="110"/>
        </w:rPr>
        <w:t>t</w:t>
      </w:r>
      <w:r>
        <w:rPr>
          <w:iCs/>
          <w:spacing w:val="-16"/>
          <w:w w:val="110"/>
        </w:rPr>
        <w:t>h</w:t>
      </w:r>
      <w:r>
        <w:rPr>
          <w:iCs/>
          <w:w w:val="110"/>
        </w:rPr>
        <w:t>e</w:t>
      </w:r>
      <w:r>
        <w:rPr>
          <w:iCs/>
          <w:w w:val="96"/>
        </w:rPr>
        <w:t xml:space="preserve"> </w:t>
      </w:r>
      <w:r>
        <w:rPr>
          <w:iCs/>
          <w:spacing w:val="22"/>
          <w:w w:val="110"/>
        </w:rPr>
        <w:t>s</w:t>
      </w:r>
      <w:r>
        <w:rPr>
          <w:iCs/>
          <w:spacing w:val="-3"/>
          <w:w w:val="110"/>
        </w:rPr>
        <w:t>ee</w:t>
      </w:r>
      <w:r>
        <w:rPr>
          <w:iCs/>
          <w:w w:val="110"/>
        </w:rPr>
        <w:t>d</w:t>
      </w:r>
      <w:r>
        <w:rPr>
          <w:iCs/>
          <w:spacing w:val="-45"/>
          <w:w w:val="110"/>
        </w:rPr>
        <w:t xml:space="preserve"> </w:t>
      </w:r>
      <w:r>
        <w:rPr>
          <w:iCs/>
          <w:spacing w:val="10"/>
          <w:w w:val="110"/>
        </w:rPr>
        <w:t>c</w:t>
      </w:r>
      <w:r>
        <w:rPr>
          <w:iCs/>
          <w:spacing w:val="-3"/>
          <w:w w:val="110"/>
        </w:rPr>
        <w:t>o</w:t>
      </w:r>
      <w:r>
        <w:rPr>
          <w:iCs/>
          <w:spacing w:val="-5"/>
          <w:w w:val="110"/>
        </w:rPr>
        <w:t>a</w:t>
      </w:r>
      <w:r>
        <w:rPr>
          <w:iCs/>
          <w:w w:val="110"/>
        </w:rPr>
        <w:t>t</w:t>
      </w:r>
      <w:r>
        <w:rPr>
          <w:iCs/>
          <w:spacing w:val="-43"/>
          <w:w w:val="110"/>
        </w:rPr>
        <w:t xml:space="preserve"> </w:t>
      </w:r>
      <w:r>
        <w:rPr>
          <w:iCs/>
          <w:spacing w:val="-5"/>
          <w:w w:val="110"/>
        </w:rPr>
        <w:t>a</w:t>
      </w:r>
      <w:r>
        <w:rPr>
          <w:iCs/>
          <w:spacing w:val="-18"/>
          <w:w w:val="110"/>
        </w:rPr>
        <w:t>n</w:t>
      </w:r>
      <w:r>
        <w:rPr>
          <w:iCs/>
          <w:w w:val="110"/>
        </w:rPr>
        <w:t>d</w:t>
      </w:r>
      <w:r>
        <w:rPr>
          <w:iCs/>
          <w:spacing w:val="-44"/>
          <w:w w:val="110"/>
        </w:rPr>
        <w:t xml:space="preserve"> </w:t>
      </w:r>
      <w:r>
        <w:rPr>
          <w:iCs/>
          <w:spacing w:val="-11"/>
          <w:w w:val="110"/>
        </w:rPr>
        <w:t>d</w:t>
      </w:r>
      <w:r>
        <w:rPr>
          <w:iCs/>
          <w:spacing w:val="-3"/>
          <w:w w:val="110"/>
        </w:rPr>
        <w:t>e</w:t>
      </w:r>
      <w:r>
        <w:rPr>
          <w:iCs/>
          <w:spacing w:val="-17"/>
          <w:w w:val="110"/>
        </w:rPr>
        <w:t>v</w:t>
      </w:r>
      <w:r>
        <w:rPr>
          <w:iCs/>
          <w:spacing w:val="-3"/>
          <w:w w:val="110"/>
        </w:rPr>
        <w:t>e</w:t>
      </w:r>
      <w:r>
        <w:rPr>
          <w:iCs/>
          <w:spacing w:val="-12"/>
          <w:w w:val="110"/>
        </w:rPr>
        <w:t>l</w:t>
      </w:r>
      <w:r>
        <w:rPr>
          <w:iCs/>
          <w:spacing w:val="-3"/>
          <w:w w:val="110"/>
        </w:rPr>
        <w:t>o</w:t>
      </w:r>
      <w:r>
        <w:rPr>
          <w:iCs/>
          <w:w w:val="110"/>
        </w:rPr>
        <w:t>p</w:t>
      </w:r>
      <w:r>
        <w:rPr>
          <w:iCs/>
          <w:spacing w:val="-45"/>
          <w:w w:val="110"/>
        </w:rPr>
        <w:t xml:space="preserve"> </w:t>
      </w:r>
      <w:r>
        <w:rPr>
          <w:iCs/>
          <w:spacing w:val="-13"/>
          <w:w w:val="110"/>
        </w:rPr>
        <w:t>i</w:t>
      </w:r>
      <w:r>
        <w:rPr>
          <w:iCs/>
          <w:spacing w:val="-18"/>
          <w:w w:val="110"/>
        </w:rPr>
        <w:t>n</w:t>
      </w:r>
      <w:r>
        <w:rPr>
          <w:iCs/>
          <w:spacing w:val="-7"/>
          <w:w w:val="110"/>
        </w:rPr>
        <w:t>t</w:t>
      </w:r>
      <w:r>
        <w:rPr>
          <w:iCs/>
          <w:w w:val="110"/>
        </w:rPr>
        <w:t>o</w:t>
      </w:r>
      <w:r>
        <w:rPr>
          <w:iCs/>
          <w:spacing w:val="-39"/>
          <w:w w:val="110"/>
        </w:rPr>
        <w:t xml:space="preserve"> </w:t>
      </w:r>
      <w:r>
        <w:rPr>
          <w:iCs/>
          <w:spacing w:val="-11"/>
          <w:w w:val="110"/>
        </w:rPr>
        <w:t>p</w:t>
      </w:r>
      <w:r>
        <w:rPr>
          <w:iCs/>
          <w:spacing w:val="-24"/>
          <w:w w:val="110"/>
        </w:rPr>
        <w:t>r</w:t>
      </w:r>
      <w:r>
        <w:rPr>
          <w:iCs/>
          <w:spacing w:val="-13"/>
          <w:w w:val="110"/>
        </w:rPr>
        <w:t>i</w:t>
      </w:r>
      <w:r>
        <w:rPr>
          <w:iCs/>
          <w:spacing w:val="-16"/>
          <w:w w:val="110"/>
        </w:rPr>
        <w:t>m</w:t>
      </w:r>
      <w:r>
        <w:rPr>
          <w:iCs/>
          <w:spacing w:val="-5"/>
          <w:w w:val="110"/>
        </w:rPr>
        <w:t>a</w:t>
      </w:r>
      <w:r>
        <w:rPr>
          <w:iCs/>
          <w:spacing w:val="-24"/>
          <w:w w:val="110"/>
        </w:rPr>
        <w:t>r</w:t>
      </w:r>
      <w:r>
        <w:rPr>
          <w:iCs/>
          <w:w w:val="110"/>
        </w:rPr>
        <w:t>y</w:t>
      </w:r>
      <w:r>
        <w:rPr>
          <w:iCs/>
          <w:spacing w:val="-46"/>
          <w:w w:val="110"/>
        </w:rPr>
        <w:t xml:space="preserve"> </w:t>
      </w:r>
      <w:r>
        <w:rPr>
          <w:iCs/>
          <w:spacing w:val="22"/>
          <w:w w:val="110"/>
        </w:rPr>
        <w:t>s</w:t>
      </w:r>
      <w:r>
        <w:rPr>
          <w:iCs/>
          <w:spacing w:val="-16"/>
          <w:w w:val="110"/>
        </w:rPr>
        <w:t>h</w:t>
      </w:r>
      <w:r>
        <w:rPr>
          <w:iCs/>
          <w:spacing w:val="-3"/>
          <w:w w:val="110"/>
        </w:rPr>
        <w:t>oo</w:t>
      </w:r>
      <w:r>
        <w:rPr>
          <w:iCs/>
          <w:w w:val="110"/>
        </w:rPr>
        <w:t>t</w:t>
      </w:r>
      <w:r>
        <w:rPr>
          <w:iCs/>
          <w:spacing w:val="-43"/>
          <w:w w:val="110"/>
        </w:rPr>
        <w:t xml:space="preserve"> </w:t>
      </w:r>
      <w:r>
        <w:rPr>
          <w:iCs/>
          <w:spacing w:val="22"/>
          <w:w w:val="110"/>
        </w:rPr>
        <w:t>s</w:t>
      </w:r>
      <w:r>
        <w:rPr>
          <w:iCs/>
          <w:spacing w:val="-14"/>
          <w:w w:val="110"/>
        </w:rPr>
        <w:t>y</w:t>
      </w:r>
      <w:r>
        <w:rPr>
          <w:iCs/>
          <w:spacing w:val="22"/>
          <w:w w:val="110"/>
        </w:rPr>
        <w:t>s</w:t>
      </w:r>
      <w:r>
        <w:rPr>
          <w:iCs/>
          <w:spacing w:val="-7"/>
          <w:w w:val="110"/>
        </w:rPr>
        <w:t>t</w:t>
      </w:r>
      <w:r>
        <w:rPr>
          <w:iCs/>
          <w:spacing w:val="-3"/>
          <w:w w:val="110"/>
        </w:rPr>
        <w:t>e</w:t>
      </w:r>
      <w:r>
        <w:rPr>
          <w:iCs/>
          <w:w w:val="110"/>
        </w:rPr>
        <w:t>m</w:t>
      </w:r>
      <w:r>
        <w:rPr>
          <w:iCs/>
          <w:spacing w:val="-47"/>
          <w:w w:val="110"/>
        </w:rPr>
        <w:t xml:space="preserve"> </w:t>
      </w:r>
      <w:r>
        <w:rPr>
          <w:iCs/>
          <w:spacing w:val="-5"/>
          <w:w w:val="110"/>
        </w:rPr>
        <w:t>a</w:t>
      </w:r>
      <w:r>
        <w:rPr>
          <w:iCs/>
          <w:spacing w:val="-18"/>
          <w:w w:val="110"/>
        </w:rPr>
        <w:t>n</w:t>
      </w:r>
      <w:r>
        <w:rPr>
          <w:iCs/>
          <w:w w:val="110"/>
        </w:rPr>
        <w:t>d</w:t>
      </w:r>
      <w:r>
        <w:rPr>
          <w:iCs/>
          <w:spacing w:val="-45"/>
          <w:w w:val="110"/>
        </w:rPr>
        <w:t xml:space="preserve"> </w:t>
      </w:r>
      <w:r>
        <w:rPr>
          <w:iCs/>
          <w:spacing w:val="-24"/>
          <w:w w:val="110"/>
        </w:rPr>
        <w:t>r</w:t>
      </w:r>
      <w:r>
        <w:rPr>
          <w:iCs/>
          <w:spacing w:val="-3"/>
          <w:w w:val="110"/>
        </w:rPr>
        <w:t>oo</w:t>
      </w:r>
      <w:r>
        <w:rPr>
          <w:iCs/>
          <w:w w:val="110"/>
        </w:rPr>
        <w:t>t</w:t>
      </w:r>
      <w:r>
        <w:rPr>
          <w:iCs/>
          <w:spacing w:val="-43"/>
          <w:w w:val="110"/>
        </w:rPr>
        <w:t xml:space="preserve"> </w:t>
      </w:r>
      <w:r>
        <w:rPr>
          <w:iCs/>
          <w:spacing w:val="22"/>
          <w:w w:val="110"/>
        </w:rPr>
        <w:t>s</w:t>
      </w:r>
      <w:r>
        <w:rPr>
          <w:iCs/>
          <w:spacing w:val="-14"/>
          <w:w w:val="110"/>
        </w:rPr>
        <w:t>y</w:t>
      </w:r>
      <w:r>
        <w:rPr>
          <w:iCs/>
          <w:spacing w:val="22"/>
          <w:w w:val="110"/>
        </w:rPr>
        <w:t>s</w:t>
      </w:r>
      <w:r>
        <w:rPr>
          <w:iCs/>
          <w:spacing w:val="-7"/>
          <w:w w:val="110"/>
        </w:rPr>
        <w:t>t</w:t>
      </w:r>
      <w:r>
        <w:rPr>
          <w:iCs/>
          <w:spacing w:val="-3"/>
          <w:w w:val="110"/>
        </w:rPr>
        <w:t>e</w:t>
      </w:r>
      <w:r>
        <w:rPr>
          <w:iCs/>
          <w:w w:val="110"/>
        </w:rPr>
        <w:t>m</w:t>
      </w:r>
      <w:r>
        <w:rPr>
          <w:iCs/>
          <w:spacing w:val="-47"/>
          <w:w w:val="110"/>
        </w:rPr>
        <w:t xml:space="preserve"> </w:t>
      </w:r>
      <w:r>
        <w:rPr>
          <w:iCs/>
          <w:spacing w:val="-24"/>
          <w:w w:val="110"/>
        </w:rPr>
        <w:t>r</w:t>
      </w:r>
      <w:r>
        <w:rPr>
          <w:iCs/>
          <w:spacing w:val="-3"/>
          <w:w w:val="110"/>
        </w:rPr>
        <w:t>e</w:t>
      </w:r>
      <w:r>
        <w:rPr>
          <w:iCs/>
          <w:spacing w:val="22"/>
          <w:w w:val="110"/>
        </w:rPr>
        <w:t>s</w:t>
      </w:r>
      <w:r>
        <w:rPr>
          <w:iCs/>
          <w:spacing w:val="-11"/>
          <w:w w:val="110"/>
        </w:rPr>
        <w:t>p</w:t>
      </w:r>
      <w:r>
        <w:rPr>
          <w:iCs/>
          <w:spacing w:val="-3"/>
          <w:w w:val="110"/>
        </w:rPr>
        <w:t>e</w:t>
      </w:r>
      <w:r>
        <w:rPr>
          <w:iCs/>
          <w:spacing w:val="10"/>
          <w:w w:val="110"/>
        </w:rPr>
        <w:t>c</w:t>
      </w:r>
      <w:r>
        <w:rPr>
          <w:iCs/>
          <w:spacing w:val="-7"/>
          <w:w w:val="110"/>
        </w:rPr>
        <w:t>t</w:t>
      </w:r>
      <w:r>
        <w:rPr>
          <w:iCs/>
          <w:spacing w:val="-13"/>
          <w:w w:val="110"/>
        </w:rPr>
        <w:t>i</w:t>
      </w:r>
      <w:r>
        <w:rPr>
          <w:iCs/>
          <w:spacing w:val="-17"/>
          <w:w w:val="110"/>
        </w:rPr>
        <w:t>v</w:t>
      </w:r>
      <w:r>
        <w:rPr>
          <w:iCs/>
          <w:spacing w:val="-3"/>
          <w:w w:val="110"/>
        </w:rPr>
        <w:t>e</w:t>
      </w:r>
      <w:r>
        <w:rPr>
          <w:iCs/>
          <w:spacing w:val="-12"/>
          <w:w w:val="110"/>
        </w:rPr>
        <w:t>l</w:t>
      </w:r>
      <w:r>
        <w:rPr>
          <w:iCs/>
          <w:spacing w:val="-14"/>
          <w:w w:val="110"/>
        </w:rPr>
        <w:t>y</w:t>
      </w:r>
      <w:r>
        <w:rPr>
          <w:iCs/>
          <w:w w:val="110"/>
        </w:rPr>
        <w:t>.</w:t>
      </w:r>
      <w:r>
        <w:t xml:space="preserve"> </w:t>
      </w:r>
    </w:p>
    <w:p>
      <w:pPr>
        <w:pStyle w:val="style179"/>
        <w:numPr>
          <w:ilvl w:val="0"/>
          <w:numId w:val="100"/>
        </w:numPr>
        <w:kinsoku w:val="false"/>
        <w:overflowPunct w:val="false"/>
        <w:spacing w:lineRule="auto" w:line="360"/>
        <w:ind w:right="30"/>
        <w:rPr/>
      </w:pPr>
      <w:r>
        <w:t xml:space="preserve">Appearance of first leaves: </w:t>
      </w:r>
      <w:r>
        <w:rPr>
          <w:iCs/>
          <w:spacing w:val="9"/>
          <w:w w:val="104"/>
        </w:rPr>
        <w:t>P</w:t>
      </w:r>
      <w:r>
        <w:rPr>
          <w:iCs/>
          <w:spacing w:val="-12"/>
          <w:w w:val="104"/>
        </w:rPr>
        <w:t>l</w:t>
      </w:r>
      <w:r>
        <w:rPr>
          <w:iCs/>
          <w:spacing w:val="-15"/>
          <w:w w:val="104"/>
        </w:rPr>
        <w:t>umu</w:t>
      </w:r>
      <w:r>
        <w:rPr>
          <w:iCs/>
          <w:spacing w:val="-12"/>
          <w:w w:val="104"/>
        </w:rPr>
        <w:t>l</w:t>
      </w:r>
      <w:r>
        <w:rPr>
          <w:iCs/>
          <w:w w:val="104"/>
        </w:rPr>
        <w:t>e</w:t>
      </w:r>
      <w:r>
        <w:rPr>
          <w:iCs/>
          <w:spacing w:val="8"/>
          <w:w w:val="104"/>
        </w:rPr>
        <w:t xml:space="preserve"> </w:t>
      </w:r>
      <w:r>
        <w:rPr>
          <w:iCs/>
          <w:spacing w:val="-3"/>
          <w:w w:val="104"/>
        </w:rPr>
        <w:t>e</w:t>
      </w:r>
      <w:r>
        <w:rPr>
          <w:iCs/>
          <w:spacing w:val="-15"/>
          <w:w w:val="104"/>
        </w:rPr>
        <w:t>m</w:t>
      </w:r>
      <w:r>
        <w:rPr>
          <w:iCs/>
          <w:spacing w:val="-3"/>
          <w:w w:val="104"/>
        </w:rPr>
        <w:t>e</w:t>
      </w:r>
      <w:r>
        <w:rPr>
          <w:iCs/>
          <w:spacing w:val="-23"/>
          <w:w w:val="104"/>
        </w:rPr>
        <w:t>r</w:t>
      </w:r>
      <w:r>
        <w:rPr>
          <w:iCs/>
          <w:spacing w:val="7"/>
          <w:w w:val="104"/>
        </w:rPr>
        <w:t>g</w:t>
      </w:r>
      <w:r>
        <w:rPr>
          <w:iCs/>
          <w:w w:val="104"/>
        </w:rPr>
        <w:t>e</w:t>
      </w:r>
      <w:r>
        <w:rPr>
          <w:iCs/>
          <w:spacing w:val="8"/>
          <w:w w:val="104"/>
        </w:rPr>
        <w:t xml:space="preserve"> </w:t>
      </w:r>
      <w:r>
        <w:rPr>
          <w:iCs/>
          <w:spacing w:val="-3"/>
          <w:w w:val="104"/>
        </w:rPr>
        <w:t>o</w:t>
      </w:r>
      <w:r>
        <w:rPr>
          <w:iCs/>
          <w:spacing w:val="-15"/>
          <w:w w:val="104"/>
        </w:rPr>
        <w:t>u</w:t>
      </w:r>
      <w:r>
        <w:rPr>
          <w:iCs/>
          <w:w w:val="104"/>
        </w:rPr>
        <w:t>t</w:t>
      </w:r>
      <w:r>
        <w:rPr>
          <w:iCs/>
          <w:spacing w:val="-1"/>
          <w:w w:val="104"/>
        </w:rPr>
        <w:t xml:space="preserve"> </w:t>
      </w:r>
      <w:r>
        <w:rPr>
          <w:iCs/>
          <w:spacing w:val="-5"/>
          <w:w w:val="104"/>
        </w:rPr>
        <w:t>a</w:t>
      </w:r>
      <w:r>
        <w:rPr>
          <w:iCs/>
          <w:spacing w:val="-11"/>
          <w:w w:val="104"/>
        </w:rPr>
        <w:t>b</w:t>
      </w:r>
      <w:r>
        <w:rPr>
          <w:iCs/>
          <w:spacing w:val="-3"/>
          <w:w w:val="104"/>
        </w:rPr>
        <w:t>o</w:t>
      </w:r>
      <w:r>
        <w:rPr>
          <w:iCs/>
          <w:spacing w:val="-16"/>
          <w:w w:val="104"/>
        </w:rPr>
        <w:t>v</w:t>
      </w:r>
      <w:r>
        <w:rPr>
          <w:iCs/>
          <w:w w:val="104"/>
        </w:rPr>
        <w:t>e</w:t>
      </w:r>
      <w:r>
        <w:rPr>
          <w:iCs/>
          <w:spacing w:val="9"/>
          <w:w w:val="104"/>
        </w:rPr>
        <w:t xml:space="preserve"> </w:t>
      </w:r>
      <w:r>
        <w:rPr>
          <w:iCs/>
          <w:spacing w:val="-7"/>
          <w:w w:val="104"/>
        </w:rPr>
        <w:t>t</w:t>
      </w:r>
      <w:r>
        <w:rPr>
          <w:iCs/>
          <w:spacing w:val="-15"/>
          <w:w w:val="104"/>
        </w:rPr>
        <w:t>h</w:t>
      </w:r>
      <w:r>
        <w:rPr>
          <w:iCs/>
          <w:w w:val="104"/>
        </w:rPr>
        <w:t>e</w:t>
      </w:r>
      <w:r>
        <w:rPr>
          <w:iCs/>
          <w:spacing w:val="8"/>
          <w:w w:val="104"/>
        </w:rPr>
        <w:t xml:space="preserve"> </w:t>
      </w:r>
      <w:r>
        <w:rPr>
          <w:iCs/>
          <w:spacing w:val="7"/>
          <w:w w:val="104"/>
        </w:rPr>
        <w:t>g</w:t>
      </w:r>
      <w:r>
        <w:rPr>
          <w:iCs/>
          <w:spacing w:val="-23"/>
          <w:w w:val="104"/>
        </w:rPr>
        <w:t>r</w:t>
      </w:r>
      <w:r>
        <w:rPr>
          <w:iCs/>
          <w:spacing w:val="-3"/>
          <w:w w:val="104"/>
        </w:rPr>
        <w:t>o</w:t>
      </w:r>
      <w:r>
        <w:rPr>
          <w:iCs/>
          <w:spacing w:val="-15"/>
          <w:w w:val="104"/>
        </w:rPr>
        <w:t>u</w:t>
      </w:r>
      <w:r>
        <w:rPr>
          <w:iCs/>
          <w:spacing w:val="-17"/>
          <w:w w:val="104"/>
        </w:rPr>
        <w:t>n</w:t>
      </w:r>
      <w:r>
        <w:rPr>
          <w:iCs/>
          <w:w w:val="104"/>
        </w:rPr>
        <w:t>d,</w:t>
      </w:r>
      <w:r>
        <w:rPr>
          <w:iCs/>
          <w:spacing w:val="-6"/>
          <w:w w:val="104"/>
        </w:rPr>
        <w:t xml:space="preserve"> </w:t>
      </w:r>
      <w:r>
        <w:rPr>
          <w:iCs/>
          <w:spacing w:val="7"/>
          <w:w w:val="104"/>
        </w:rPr>
        <w:t>g</w:t>
      </w:r>
      <w:r>
        <w:rPr>
          <w:iCs/>
          <w:spacing w:val="-3"/>
          <w:w w:val="104"/>
        </w:rPr>
        <w:t>e</w:t>
      </w:r>
      <w:r>
        <w:rPr>
          <w:iCs/>
          <w:w w:val="104"/>
        </w:rPr>
        <w:t>t</w:t>
      </w:r>
      <w:r>
        <w:rPr>
          <w:iCs/>
          <w:w w:val="126"/>
        </w:rPr>
        <w:t xml:space="preserve"> </w:t>
      </w:r>
      <w:r>
        <w:rPr>
          <w:iCs/>
          <w:spacing w:val="-3"/>
          <w:w w:val="104"/>
        </w:rPr>
        <w:t>e</w:t>
      </w:r>
      <w:r>
        <w:rPr>
          <w:iCs/>
          <w:spacing w:val="-16"/>
          <w:w w:val="104"/>
        </w:rPr>
        <w:t>x</w:t>
      </w:r>
      <w:r>
        <w:rPr>
          <w:iCs/>
          <w:spacing w:val="-11"/>
          <w:w w:val="104"/>
        </w:rPr>
        <w:t>p</w:t>
      </w:r>
      <w:r>
        <w:rPr>
          <w:iCs/>
          <w:spacing w:val="-3"/>
          <w:w w:val="104"/>
        </w:rPr>
        <w:t xml:space="preserve">osed to </w:t>
      </w:r>
      <w:r>
        <w:rPr>
          <w:iCs/>
          <w:spacing w:val="21"/>
          <w:w w:val="104"/>
        </w:rPr>
        <w:t>s</w:t>
      </w:r>
      <w:r>
        <w:rPr>
          <w:iCs/>
          <w:spacing w:val="-15"/>
          <w:w w:val="104"/>
        </w:rPr>
        <w:t>u</w:t>
      </w:r>
      <w:r>
        <w:rPr>
          <w:iCs/>
          <w:spacing w:val="-17"/>
          <w:w w:val="104"/>
        </w:rPr>
        <w:t>n</w:t>
      </w:r>
      <w:r>
        <w:rPr>
          <w:iCs/>
          <w:spacing w:val="-12"/>
          <w:w w:val="104"/>
        </w:rPr>
        <w:t>l</w:t>
      </w:r>
      <w:r>
        <w:rPr>
          <w:iCs/>
          <w:spacing w:val="-13"/>
          <w:w w:val="104"/>
        </w:rPr>
        <w:t>i</w:t>
      </w:r>
      <w:r>
        <w:rPr>
          <w:iCs/>
          <w:spacing w:val="7"/>
          <w:w w:val="104"/>
        </w:rPr>
        <w:t>g</w:t>
      </w:r>
      <w:r>
        <w:rPr>
          <w:iCs/>
          <w:spacing w:val="-15"/>
          <w:w w:val="104"/>
        </w:rPr>
        <w:t>h</w:t>
      </w:r>
      <w:r>
        <w:rPr>
          <w:iCs/>
          <w:w w:val="104"/>
        </w:rPr>
        <w:t>t</w:t>
      </w:r>
      <w:r>
        <w:rPr>
          <w:iCs/>
          <w:spacing w:val="4"/>
          <w:w w:val="104"/>
        </w:rPr>
        <w:t xml:space="preserve"> </w:t>
      </w:r>
      <w:r>
        <w:rPr>
          <w:iCs/>
          <w:spacing w:val="-5"/>
          <w:w w:val="104"/>
        </w:rPr>
        <w:t>a</w:t>
      </w:r>
      <w:r>
        <w:rPr>
          <w:iCs/>
          <w:spacing w:val="-17"/>
          <w:w w:val="104"/>
        </w:rPr>
        <w:t>n</w:t>
      </w:r>
      <w:r>
        <w:rPr>
          <w:iCs/>
          <w:w w:val="104"/>
        </w:rPr>
        <w:t xml:space="preserve">d </w:t>
      </w:r>
      <w:r>
        <w:rPr>
          <w:iCs/>
          <w:spacing w:val="-7"/>
          <w:w w:val="104"/>
        </w:rPr>
        <w:t>t</w:t>
      </w:r>
      <w:r>
        <w:rPr>
          <w:iCs/>
          <w:spacing w:val="-15"/>
          <w:w w:val="104"/>
        </w:rPr>
        <w:t>h</w:t>
      </w:r>
      <w:r>
        <w:rPr>
          <w:iCs/>
          <w:w w:val="104"/>
        </w:rPr>
        <w:t>e</w:t>
      </w:r>
      <w:r>
        <w:rPr>
          <w:iCs/>
          <w:spacing w:val="13"/>
          <w:w w:val="104"/>
        </w:rPr>
        <w:t xml:space="preserve"> </w:t>
      </w:r>
      <w:r>
        <w:rPr>
          <w:iCs/>
          <w:spacing w:val="-4"/>
          <w:w w:val="104"/>
        </w:rPr>
        <w:t>f</w:t>
      </w:r>
      <w:r>
        <w:rPr>
          <w:iCs/>
          <w:spacing w:val="-3"/>
          <w:w w:val="104"/>
        </w:rPr>
        <w:t>o</w:t>
      </w:r>
      <w:r>
        <w:rPr>
          <w:iCs/>
          <w:spacing w:val="-23"/>
          <w:w w:val="104"/>
        </w:rPr>
        <w:t>r</w:t>
      </w:r>
      <w:r>
        <w:rPr>
          <w:iCs/>
          <w:spacing w:val="-15"/>
          <w:w w:val="104"/>
        </w:rPr>
        <w:t>m</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10"/>
          <w:w w:val="104"/>
        </w:rPr>
        <w:t xml:space="preserve"> </w:t>
      </w:r>
      <w:r>
        <w:rPr>
          <w:iCs/>
          <w:spacing w:val="-3"/>
          <w:w w:val="104"/>
        </w:rPr>
        <w:t>o</w:t>
      </w:r>
      <w:r>
        <w:rPr>
          <w:iCs/>
          <w:w w:val="104"/>
        </w:rPr>
        <w:t>f</w:t>
      </w:r>
      <w:r>
        <w:rPr>
          <w:iCs/>
          <w:spacing w:val="8"/>
          <w:w w:val="104"/>
        </w:rPr>
        <w:t xml:space="preserve"> </w:t>
      </w:r>
      <w:r>
        <w:rPr>
          <w:iCs/>
          <w:spacing w:val="-12"/>
          <w:w w:val="104"/>
        </w:rPr>
        <w:t>l</w:t>
      </w:r>
      <w:r>
        <w:rPr>
          <w:iCs/>
          <w:spacing w:val="-3"/>
          <w:w w:val="104"/>
        </w:rPr>
        <w:t>e</w:t>
      </w:r>
      <w:r>
        <w:rPr>
          <w:iCs/>
          <w:spacing w:val="-5"/>
          <w:w w:val="104"/>
        </w:rPr>
        <w:t>a</w:t>
      </w:r>
      <w:r>
        <w:rPr>
          <w:iCs/>
          <w:spacing w:val="-16"/>
          <w:w w:val="104"/>
        </w:rPr>
        <w:t>v</w:t>
      </w:r>
      <w:r>
        <w:rPr>
          <w:iCs/>
          <w:w w:val="104"/>
        </w:rPr>
        <w:t>e</w:t>
      </w:r>
      <w:r>
        <w:rPr>
          <w:iCs/>
          <w:spacing w:val="14"/>
          <w:w w:val="104"/>
        </w:rPr>
        <w:t xml:space="preserve"> </w:t>
      </w:r>
      <w:r>
        <w:rPr>
          <w:iCs/>
          <w:spacing w:val="21"/>
          <w:w w:val="104"/>
        </w:rPr>
        <w:t>s</w:t>
      </w:r>
      <w:r>
        <w:rPr>
          <w:iCs/>
          <w:spacing w:val="-7"/>
          <w:w w:val="104"/>
        </w:rPr>
        <w:t>t</w:t>
      </w:r>
      <w:r>
        <w:rPr>
          <w:iCs/>
          <w:spacing w:val="-5"/>
          <w:w w:val="104"/>
        </w:rPr>
        <w:t>a</w:t>
      </w:r>
      <w:r>
        <w:rPr>
          <w:iCs/>
          <w:spacing w:val="-23"/>
          <w:w w:val="104"/>
        </w:rPr>
        <w:t>r</w:t>
      </w:r>
      <w:r>
        <w:rPr>
          <w:iCs/>
          <w:spacing w:val="-7"/>
          <w:w w:val="104"/>
        </w:rPr>
        <w:t>t</w:t>
      </w:r>
      <w:r>
        <w:rPr>
          <w:iCs/>
          <w:w w:val="104"/>
        </w:rPr>
        <w:t>s</w:t>
      </w:r>
      <w:r>
        <w:rPr>
          <w:iCs/>
          <w:spacing w:val="42"/>
          <w:w w:val="104"/>
        </w:rPr>
        <w:t xml:space="preserve"> </w:t>
      </w:r>
      <w:r>
        <w:rPr>
          <w:iCs/>
          <w:spacing w:val="-5"/>
          <w:w w:val="104"/>
        </w:rPr>
        <w:t>(</w:t>
      </w:r>
      <w:r>
        <w:rPr>
          <w:iCs/>
          <w:spacing w:val="-11"/>
          <w:w w:val="104"/>
        </w:rPr>
        <w:t>p</w:t>
      </w:r>
      <w:r>
        <w:rPr>
          <w:iCs/>
          <w:spacing w:val="-23"/>
          <w:w w:val="104"/>
        </w:rPr>
        <w:t>r</w:t>
      </w:r>
      <w:r>
        <w:rPr>
          <w:iCs/>
          <w:spacing w:val="-13"/>
          <w:w w:val="104"/>
        </w:rPr>
        <w:t>i</w:t>
      </w:r>
      <w:r>
        <w:rPr>
          <w:iCs/>
          <w:spacing w:val="-15"/>
          <w:w w:val="104"/>
        </w:rPr>
        <w:t>m</w:t>
      </w:r>
      <w:r>
        <w:rPr>
          <w:iCs/>
          <w:spacing w:val="-3"/>
          <w:w w:val="104"/>
        </w:rPr>
        <w:t>o</w:t>
      </w:r>
      <w:r>
        <w:rPr>
          <w:iCs/>
          <w:spacing w:val="-23"/>
          <w:w w:val="104"/>
        </w:rPr>
        <w:t>r</w:t>
      </w:r>
      <w:r>
        <w:rPr>
          <w:iCs/>
          <w:spacing w:val="-11"/>
          <w:w w:val="104"/>
        </w:rPr>
        <w:t>d</w:t>
      </w:r>
      <w:r>
        <w:rPr>
          <w:iCs/>
          <w:spacing w:val="-13"/>
          <w:w w:val="104"/>
        </w:rPr>
        <w:t>i</w:t>
      </w:r>
      <w:r>
        <w:rPr>
          <w:iCs/>
          <w:spacing w:val="-5"/>
          <w:w w:val="104"/>
        </w:rPr>
        <w:t>a</w:t>
      </w:r>
      <w:r>
        <w:rPr>
          <w:iCs/>
          <w:w w:val="104"/>
        </w:rPr>
        <w:t>l</w:t>
      </w:r>
      <w:r>
        <w:rPr>
          <w:iCs/>
          <w:spacing w:val="-6"/>
          <w:w w:val="104"/>
        </w:rPr>
        <w:t xml:space="preserve"> </w:t>
      </w:r>
      <w:r>
        <w:rPr>
          <w:iCs/>
          <w:spacing w:val="-12"/>
          <w:w w:val="104"/>
        </w:rPr>
        <w:t>l</w:t>
      </w:r>
      <w:r>
        <w:rPr>
          <w:iCs/>
          <w:spacing w:val="-3"/>
          <w:w w:val="104"/>
        </w:rPr>
        <w:t>e</w:t>
      </w:r>
      <w:r>
        <w:rPr>
          <w:iCs/>
          <w:spacing w:val="-5"/>
          <w:w w:val="104"/>
        </w:rPr>
        <w:t>a</w:t>
      </w:r>
      <w:r>
        <w:rPr>
          <w:iCs/>
          <w:spacing w:val="-16"/>
          <w:w w:val="104"/>
        </w:rPr>
        <w:t>v</w:t>
      </w:r>
      <w:r>
        <w:rPr>
          <w:iCs/>
          <w:spacing w:val="-3"/>
          <w:w w:val="104"/>
        </w:rPr>
        <w:t>e</w:t>
      </w:r>
      <w:r>
        <w:rPr>
          <w:iCs/>
          <w:spacing w:val="21"/>
          <w:w w:val="104"/>
        </w:rPr>
        <w:t>s</w:t>
      </w:r>
      <w:r>
        <w:rPr>
          <w:iCs/>
          <w:w w:val="104"/>
        </w:rPr>
        <w:t>)</w:t>
      </w:r>
      <w:r>
        <w:rPr>
          <w:iCs/>
          <w:spacing w:val="12"/>
          <w:w w:val="104"/>
        </w:rPr>
        <w:t xml:space="preserve"> </w:t>
      </w:r>
      <w:r>
        <w:rPr>
          <w:iCs/>
          <w:spacing w:val="-7"/>
          <w:w w:val="104"/>
        </w:rPr>
        <w:t>t</w:t>
      </w:r>
      <w:r>
        <w:rPr>
          <w:iCs/>
          <w:w w:val="104"/>
        </w:rPr>
        <w:t>o</w:t>
      </w:r>
      <w:r>
        <w:rPr>
          <w:iCs/>
          <w:w w:val="103"/>
        </w:rPr>
        <w:t xml:space="preserve"> </w:t>
      </w:r>
      <w:r>
        <w:rPr>
          <w:iCs/>
          <w:spacing w:val="-5"/>
          <w:w w:val="104"/>
        </w:rPr>
        <w:t>a</w:t>
      </w:r>
      <w:r>
        <w:rPr>
          <w:iCs/>
          <w:spacing w:val="-13"/>
          <w:w w:val="104"/>
        </w:rPr>
        <w:t>i</w:t>
      </w:r>
      <w:r>
        <w:rPr>
          <w:iCs/>
          <w:spacing w:val="-11"/>
          <w:w w:val="104"/>
        </w:rPr>
        <w:t>d</w:t>
      </w:r>
      <w:r>
        <w:rPr>
          <w:iCs/>
          <w:w w:val="104"/>
        </w:rPr>
        <w:t>s</w:t>
      </w:r>
      <w:r>
        <w:rPr>
          <w:iCs/>
          <w:spacing w:val="15"/>
          <w:w w:val="104"/>
        </w:rPr>
        <w:t xml:space="preserve"> </w:t>
      </w:r>
      <w:r>
        <w:rPr>
          <w:iCs/>
          <w:spacing w:val="-11"/>
          <w:w w:val="104"/>
        </w:rPr>
        <w:t>p</w:t>
      </w:r>
      <w:r>
        <w:rPr>
          <w:iCs/>
          <w:spacing w:val="-15"/>
          <w:w w:val="104"/>
        </w:rPr>
        <w:t>h</w:t>
      </w:r>
      <w:r>
        <w:rPr>
          <w:iCs/>
          <w:spacing w:val="-3"/>
          <w:w w:val="104"/>
        </w:rPr>
        <w:t>o</w:t>
      </w:r>
      <w:r>
        <w:rPr>
          <w:iCs/>
          <w:spacing w:val="-7"/>
          <w:w w:val="104"/>
        </w:rPr>
        <w:t>t</w:t>
      </w:r>
      <w:r>
        <w:rPr>
          <w:iCs/>
          <w:spacing w:val="-3"/>
          <w:w w:val="104"/>
        </w:rPr>
        <w:t>o</w:t>
      </w:r>
      <w:r>
        <w:rPr>
          <w:iCs/>
          <w:spacing w:val="21"/>
          <w:w w:val="104"/>
        </w:rPr>
        <w:t>s</w:t>
      </w:r>
      <w:r>
        <w:rPr>
          <w:iCs/>
          <w:spacing w:val="-14"/>
          <w:w w:val="104"/>
        </w:rPr>
        <w:t>y</w:t>
      </w:r>
      <w:r>
        <w:rPr>
          <w:iCs/>
          <w:spacing w:val="-17"/>
          <w:w w:val="104"/>
        </w:rPr>
        <w:t>n</w:t>
      </w:r>
      <w:r>
        <w:rPr>
          <w:iCs/>
          <w:spacing w:val="-7"/>
          <w:w w:val="104"/>
        </w:rPr>
        <w:t>t</w:t>
      </w:r>
      <w:r>
        <w:rPr>
          <w:iCs/>
          <w:spacing w:val="-15"/>
          <w:w w:val="104"/>
        </w:rPr>
        <w:t>h</w:t>
      </w:r>
      <w:r>
        <w:rPr>
          <w:iCs/>
          <w:spacing w:val="-3"/>
          <w:w w:val="104"/>
        </w:rPr>
        <w:t>e</w:t>
      </w:r>
      <w:r>
        <w:rPr>
          <w:iCs/>
          <w:spacing w:val="21"/>
          <w:w w:val="104"/>
        </w:rPr>
        <w:t>s</w:t>
      </w:r>
      <w:r>
        <w:rPr>
          <w:iCs/>
          <w:spacing w:val="-13"/>
          <w:w w:val="104"/>
        </w:rPr>
        <w:t>i</w:t>
      </w:r>
      <w:r>
        <w:rPr>
          <w:iCs/>
          <w:spacing w:val="21"/>
          <w:w w:val="104"/>
        </w:rPr>
        <w:t>s</w:t>
      </w:r>
      <w:r>
        <w:rPr>
          <w:iCs/>
          <w:w w:val="104"/>
        </w:rPr>
        <w:t>.</w:t>
      </w:r>
    </w:p>
    <w:p>
      <w:pPr>
        <w:pStyle w:val="style0"/>
        <w:spacing w:lineRule="auto" w:line="360"/>
        <w:rPr>
          <w:rFonts w:ascii="Times New Roman" w:cs="Times New Roman" w:hAnsi="Times New Roman"/>
          <w:b/>
          <w:w w:val="95"/>
          <w:sz w:val="24"/>
          <w:szCs w:val="24"/>
        </w:rPr>
      </w:pPr>
      <w:r>
        <w:rPr>
          <w:rFonts w:ascii="Times New Roman" w:cs="Times New Roman" w:hAnsi="Times New Roman"/>
          <w:b/>
          <w:w w:val="95"/>
          <w:sz w:val="24"/>
          <w:szCs w:val="24"/>
        </w:rPr>
        <w:t>Types of germination:</w:t>
      </w:r>
    </w:p>
    <w:p>
      <w:pPr>
        <w:pStyle w:val="style0"/>
        <w:spacing w:lineRule="auto" w:line="360"/>
        <w:rPr>
          <w:rFonts w:ascii="Times New Roman" w:cs="Times New Roman" w:hAnsi="Times New Roman"/>
          <w:w w:val="95"/>
          <w:sz w:val="24"/>
          <w:szCs w:val="24"/>
        </w:rPr>
      </w:pPr>
      <w:r>
        <w:rPr>
          <w:rFonts w:ascii="Times New Roman" w:cs="Times New Roman" w:hAnsi="Times New Roman"/>
          <w:b/>
          <w:w w:val="95"/>
          <w:sz w:val="24"/>
          <w:szCs w:val="24"/>
        </w:rPr>
        <w:t>a) Epigeal germination:</w:t>
      </w:r>
      <w:r>
        <w:rPr>
          <w:rFonts w:ascii="Times New Roman" w:cs="Times New Roman" w:hAnsi="Times New Roman"/>
          <w:w w:val="95"/>
          <w:sz w:val="24"/>
          <w:szCs w:val="24"/>
        </w:rPr>
        <w:t xml:space="preserve"> this is a type of germination where the cotyledon appears above the ground.</w:t>
      </w:r>
    </w:p>
    <w:p>
      <w:pPr>
        <w:pStyle w:val="style0"/>
        <w:spacing w:lineRule="auto" w:line="360"/>
        <w:rPr>
          <w:rFonts w:ascii="Times New Roman" w:cs="Times New Roman" w:hAnsi="Times New Roman"/>
          <w:w w:val="95"/>
          <w:sz w:val="24"/>
          <w:szCs w:val="24"/>
        </w:rPr>
      </w:pPr>
      <w:r>
        <w:rPr>
          <w:rFonts w:ascii="Times New Roman" w:cs="Times New Roman" w:hAnsi="Times New Roman"/>
          <w:w w:val="95"/>
          <w:sz w:val="24"/>
          <w:szCs w:val="24"/>
        </w:rPr>
        <w:t>It is due to the rapid elongation of the hypocotyl; a portion of the embryonic shoot below the cotyledon. E.g. in beans, peas.</w:t>
      </w:r>
    </w:p>
    <w:p>
      <w:pPr>
        <w:pStyle w:val="style0"/>
        <w:spacing w:lineRule="auto" w:line="360"/>
        <w:rPr>
          <w:rFonts w:ascii="Times New Roman" w:cs="Times New Roman" w:hAnsi="Times New Roman"/>
          <w:w w:val="95"/>
          <w:sz w:val="24"/>
          <w:szCs w:val="24"/>
        </w:rPr>
      </w:pPr>
      <w:r>
        <w:rPr>
          <w:rFonts w:ascii="Times New Roman" w:cs="Times New Roman" w:hAnsi="Times New Roman"/>
          <w:b/>
          <w:w w:val="95"/>
          <w:sz w:val="24"/>
          <w:szCs w:val="24"/>
        </w:rPr>
        <w:t>b) Hypogeal germination:</w:t>
      </w:r>
      <w:r>
        <w:rPr>
          <w:rFonts w:ascii="Times New Roman" w:cs="Times New Roman" w:hAnsi="Times New Roman"/>
          <w:w w:val="95"/>
          <w:sz w:val="24"/>
          <w:szCs w:val="24"/>
        </w:rPr>
        <w:t xml:space="preserve"> this is a type of germination where the cotyledon remains below the ground surface.</w:t>
      </w:r>
    </w:p>
    <w:p>
      <w:pPr>
        <w:pStyle w:val="style0"/>
        <w:spacing w:lineRule="auto" w:line="360"/>
        <w:rPr>
          <w:rFonts w:ascii="Times New Roman" w:cs="Times New Roman" w:hAnsi="Times New Roman"/>
          <w:w w:val="95"/>
          <w:sz w:val="24"/>
          <w:szCs w:val="24"/>
        </w:rPr>
      </w:pPr>
      <w:r>
        <w:rPr>
          <w:rFonts w:ascii="Times New Roman" w:cs="Times New Roman" w:hAnsi="Times New Roman"/>
          <w:w w:val="95"/>
          <w:sz w:val="24"/>
          <w:szCs w:val="24"/>
        </w:rPr>
        <w:t>It is due to the rapid elongation of the epicotyl; a portion of the embryonic shoot just above the cotyledon. E.g. i</w:t>
      </w:r>
      <w:r>
        <w:rPr>
          <w:rFonts w:ascii="Times New Roman" w:cs="Times New Roman" w:hAnsi="Times New Roman"/>
          <w:w w:val="95"/>
          <w:sz w:val="24"/>
          <w:szCs w:val="24"/>
        </w:rPr>
        <w:t>n maize, rice, sorghum, millet.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w w:val="95"/>
          <w:sz w:val="24"/>
          <w:szCs w:val="24"/>
        </w:rPr>
        <w:t>D</w:t>
      </w:r>
      <w:r>
        <w:rPr>
          <w:rFonts w:ascii="Times New Roman" w:cs="Times New Roman" w:hAnsi="Times New Roman"/>
          <w:b/>
          <w:iCs/>
          <w:spacing w:val="11"/>
          <w:w w:val="95"/>
          <w:sz w:val="24"/>
          <w:szCs w:val="24"/>
        </w:rPr>
        <w:t xml:space="preserve"> </w:t>
      </w:r>
      <w:r>
        <w:rPr>
          <w:rFonts w:ascii="Times New Roman" w:cs="Times New Roman" w:hAnsi="Times New Roman"/>
          <w:b/>
          <w:iCs/>
          <w:spacing w:val="-9"/>
          <w:w w:val="95"/>
          <w:sz w:val="24"/>
          <w:szCs w:val="24"/>
        </w:rPr>
        <w:t>D</w:t>
      </w:r>
      <w:r>
        <w:rPr>
          <w:rFonts w:ascii="Times New Roman" w:cs="Times New Roman" w:hAnsi="Times New Roman"/>
          <w:b/>
          <w:iCs/>
          <w:spacing w:val="-8"/>
          <w:w w:val="95"/>
          <w:sz w:val="24"/>
          <w:szCs w:val="24"/>
        </w:rPr>
        <w:t>O</w:t>
      </w:r>
      <w:r>
        <w:rPr>
          <w:rFonts w:ascii="Times New Roman" w:cs="Times New Roman" w:hAnsi="Times New Roman"/>
          <w:b/>
          <w:iCs/>
          <w:spacing w:val="5"/>
          <w:w w:val="95"/>
          <w:sz w:val="24"/>
          <w:szCs w:val="24"/>
        </w:rPr>
        <w:t>R</w:t>
      </w:r>
      <w:r>
        <w:rPr>
          <w:rFonts w:ascii="Times New Roman" w:cs="Times New Roman" w:hAnsi="Times New Roman"/>
          <w:b/>
          <w:iCs/>
          <w:spacing w:val="-11"/>
          <w:w w:val="95"/>
          <w:sz w:val="24"/>
          <w:szCs w:val="24"/>
        </w:rPr>
        <w:t>M</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N</w:t>
      </w:r>
      <w:r>
        <w:rPr>
          <w:rFonts w:ascii="Times New Roman" w:cs="Times New Roman" w:hAnsi="Times New Roman"/>
          <w:b/>
          <w:iCs/>
          <w:spacing w:val="8"/>
          <w:w w:val="95"/>
          <w:sz w:val="24"/>
          <w:szCs w:val="24"/>
        </w:rPr>
        <w:t>C</w:t>
      </w:r>
      <w:r>
        <w:rPr>
          <w:rFonts w:ascii="Times New Roman" w:cs="Times New Roman" w:hAnsi="Times New Roman"/>
          <w:b/>
          <w:iCs/>
          <w:w w:val="95"/>
          <w:sz w:val="24"/>
          <w:szCs w:val="24"/>
        </w:rPr>
        <w:t>Y</w:t>
      </w:r>
    </w:p>
    <w:p>
      <w:pPr>
        <w:pStyle w:val="style0"/>
        <w:kinsoku w:val="false"/>
        <w:overflowPunct w:val="false"/>
        <w:autoSpaceDE w:val="false"/>
        <w:autoSpaceDN w:val="false"/>
        <w:adjustRightInd w:val="false"/>
        <w:spacing w:after="0" w:lineRule="auto" w:line="360"/>
        <w:ind w:right="81"/>
        <w:rPr>
          <w:rFonts w:ascii="Times New Roman" w:cs="Times New Roman" w:hAnsi="Times New Roman"/>
          <w:iCs/>
          <w:w w:val="110"/>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 a</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0"/>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 xml:space="preserve">even when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ss</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5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6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5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8"/>
          <w:w w:val="110"/>
          <w:sz w:val="24"/>
          <w:szCs w:val="24"/>
        </w:rPr>
        <w:t xml:space="preserve"> exist</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81"/>
        <w:rPr>
          <w:rFonts w:ascii="Times New Roman" w:cs="Times New Roman" w:hAnsi="Times New Roman"/>
          <w:iCs/>
          <w:w w:val="110"/>
          <w:sz w:val="24"/>
          <w:szCs w:val="24"/>
        </w:rPr>
      </w:pPr>
      <w:r>
        <w:rPr>
          <w:rFonts w:ascii="Times New Roman" w:cs="Times New Roman" w:hAnsi="Times New Roman"/>
          <w:iCs/>
          <w:w w:val="110"/>
          <w:sz w:val="24"/>
          <w:szCs w:val="24"/>
        </w:rPr>
        <w:t>Dorma</w:t>
      </w:r>
      <w:r>
        <w:rPr>
          <w:rFonts w:ascii="Times New Roman" w:cs="Times New Roman" w:hAnsi="Times New Roman"/>
          <w:iCs/>
          <w:w w:val="110"/>
          <w:sz w:val="24"/>
          <w:szCs w:val="24"/>
        </w:rPr>
        <w:t>ncy maybe primary or secondary;</w:t>
      </w:r>
    </w:p>
    <w:p>
      <w:pPr>
        <w:pStyle w:val="style0"/>
        <w:kinsoku w:val="false"/>
        <w:overflowPunct w:val="false"/>
        <w:autoSpaceDE w:val="false"/>
        <w:autoSpaceDN w:val="false"/>
        <w:adjustRightInd w:val="false"/>
        <w:spacing w:after="0" w:lineRule="auto" w:line="360"/>
        <w:ind w:left="100" w:right="81" w:firstLine="184"/>
        <w:rPr>
          <w:rFonts w:ascii="Times New Roman" w:cs="Times New Roman" w:hAnsi="Times New Roman"/>
          <w:iCs/>
          <w:w w:val="110"/>
          <w:sz w:val="24"/>
          <w:szCs w:val="24"/>
        </w:rPr>
      </w:pPr>
      <w:r>
        <w:rPr>
          <w:rFonts w:ascii="Times New Roman" w:cs="Times New Roman" w:hAnsi="Times New Roman"/>
          <w:b/>
          <w:iCs/>
          <w:w w:val="110"/>
          <w:sz w:val="24"/>
          <w:szCs w:val="24"/>
        </w:rPr>
        <w:t>Primary dormancy</w:t>
      </w:r>
      <w:r>
        <w:rPr>
          <w:rFonts w:ascii="Times New Roman" w:cs="Times New Roman" w:hAnsi="Times New Roman"/>
          <w:iCs/>
          <w:w w:val="110"/>
          <w:sz w:val="24"/>
          <w:szCs w:val="24"/>
        </w:rPr>
        <w:t xml:space="preserve"> is sometimes referred to as true/rest dormancy. </w:t>
      </w:r>
    </w:p>
    <w:p>
      <w:pPr>
        <w:pStyle w:val="style0"/>
        <w:kinsoku w:val="false"/>
        <w:overflowPunct w:val="false"/>
        <w:autoSpaceDE w:val="false"/>
        <w:autoSpaceDN w:val="false"/>
        <w:adjustRightInd w:val="false"/>
        <w:spacing w:after="0" w:lineRule="auto" w:line="360"/>
        <w:ind w:left="100" w:right="81"/>
        <w:rPr>
          <w:rFonts w:ascii="Times New Roman" w:cs="Times New Roman" w:hAnsi="Times New Roman"/>
          <w:iCs/>
          <w:w w:val="110"/>
          <w:sz w:val="24"/>
          <w:szCs w:val="24"/>
        </w:rPr>
      </w:pPr>
      <w:r>
        <w:rPr>
          <w:rFonts w:ascii="Times New Roman" w:cs="Times New Roman" w:hAnsi="Times New Roman"/>
          <w:iCs/>
          <w:w w:val="110"/>
          <w:sz w:val="24"/>
          <w:szCs w:val="24"/>
        </w:rPr>
        <w:t>It is where seeds are dormant right from the parent plants before di</w:t>
      </w:r>
      <w:r>
        <w:rPr>
          <w:rFonts w:ascii="Times New Roman" w:cs="Times New Roman" w:hAnsi="Times New Roman"/>
          <w:iCs/>
          <w:w w:val="110"/>
          <w:sz w:val="24"/>
          <w:szCs w:val="24"/>
        </w:rPr>
        <w:t>spersal. They may be inborn.</w:t>
      </w:r>
    </w:p>
    <w:p>
      <w:pPr>
        <w:pStyle w:val="style0"/>
        <w:kinsoku w:val="false"/>
        <w:overflowPunct w:val="false"/>
        <w:autoSpaceDE w:val="false"/>
        <w:autoSpaceDN w:val="false"/>
        <w:adjustRightInd w:val="false"/>
        <w:spacing w:after="0" w:lineRule="auto" w:line="360"/>
        <w:ind w:left="100" w:right="81" w:firstLine="184"/>
        <w:rPr>
          <w:rFonts w:ascii="Times New Roman" w:cs="Times New Roman" w:hAnsi="Times New Roman"/>
          <w:sz w:val="24"/>
          <w:szCs w:val="24"/>
        </w:rPr>
      </w:pPr>
      <w:r>
        <w:rPr>
          <w:rFonts w:ascii="Times New Roman" w:cs="Times New Roman" w:hAnsi="Times New Roman"/>
          <w:b/>
          <w:iCs/>
          <w:w w:val="110"/>
          <w:sz w:val="24"/>
          <w:szCs w:val="24"/>
        </w:rPr>
        <w:t>Secondary dormancy</w:t>
      </w:r>
      <w:r>
        <w:rPr>
          <w:rFonts w:ascii="Times New Roman" w:cs="Times New Roman" w:hAnsi="Times New Roman"/>
          <w:iCs/>
          <w:w w:val="110"/>
          <w:sz w:val="24"/>
          <w:szCs w:val="24"/>
        </w:rPr>
        <w:t xml:space="preserve"> is a type of dormancy which develops in response to some external factors after release from the parent plants.</w:t>
      </w:r>
    </w:p>
    <w:p>
      <w:pPr>
        <w:pStyle w:val="style0"/>
        <w:kinsoku w:val="false"/>
        <w:overflowPunct w:val="false"/>
        <w:autoSpaceDE w:val="false"/>
        <w:autoSpaceDN w:val="false"/>
        <w:adjustRightInd w:val="false"/>
        <w:spacing w:before="5" w:after="0" w:lineRule="auto" w:line="360"/>
        <w:ind w:left="100"/>
        <w:rPr>
          <w:rFonts w:ascii="Times New Roman" w:cs="Times New Roman" w:hAnsi="Times New Roman"/>
          <w:b/>
          <w:sz w:val="24"/>
          <w:szCs w:val="24"/>
        </w:rPr>
      </w:pPr>
      <w:r>
        <w:rPr>
          <w:rFonts w:ascii="Times New Roman" w:cs="Times New Roman" w:hAnsi="Times New Roman"/>
          <w:b/>
          <w:iCs/>
          <w:spacing w:val="8"/>
          <w:w w:val="95"/>
          <w:sz w:val="24"/>
          <w:szCs w:val="24"/>
        </w:rPr>
        <w:t>C</w:t>
      </w:r>
      <w:r>
        <w:rPr>
          <w:rFonts w:ascii="Times New Roman" w:cs="Times New Roman" w:hAnsi="Times New Roman"/>
          <w:b/>
          <w:iCs/>
          <w:spacing w:val="-6"/>
          <w:w w:val="95"/>
          <w:sz w:val="24"/>
          <w:szCs w:val="24"/>
        </w:rPr>
        <w:t>A</w:t>
      </w:r>
      <w:r>
        <w:rPr>
          <w:rFonts w:ascii="Times New Roman" w:cs="Times New Roman" w:hAnsi="Times New Roman"/>
          <w:b/>
          <w:iCs/>
          <w:spacing w:val="-7"/>
          <w:w w:val="95"/>
          <w:sz w:val="24"/>
          <w:szCs w:val="24"/>
        </w:rPr>
        <w:t>U</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w:t>
      </w:r>
      <w:r>
        <w:rPr>
          <w:rFonts w:ascii="Times New Roman" w:cs="Times New Roman" w:hAnsi="Times New Roman"/>
          <w:b/>
          <w:iCs/>
          <w:w w:val="95"/>
          <w:sz w:val="24"/>
          <w:szCs w:val="24"/>
        </w:rPr>
        <w:t>S</w:t>
      </w:r>
      <w:r>
        <w:rPr>
          <w:rFonts w:ascii="Times New Roman" w:cs="Times New Roman" w:hAnsi="Times New Roman"/>
          <w:b/>
          <w:iCs/>
          <w:spacing w:val="8"/>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7"/>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w w:val="95"/>
          <w:sz w:val="24"/>
          <w:szCs w:val="24"/>
        </w:rPr>
        <w:t>D</w:t>
      </w:r>
      <w:r>
        <w:rPr>
          <w:rFonts w:ascii="Times New Roman" w:cs="Times New Roman" w:hAnsi="Times New Roman"/>
          <w:b/>
          <w:iCs/>
          <w:spacing w:val="-18"/>
          <w:w w:val="95"/>
          <w:sz w:val="24"/>
          <w:szCs w:val="24"/>
        </w:rPr>
        <w:t xml:space="preserve"> </w:t>
      </w:r>
      <w:r>
        <w:rPr>
          <w:rFonts w:ascii="Times New Roman" w:cs="Times New Roman" w:hAnsi="Times New Roman"/>
          <w:b/>
          <w:iCs/>
          <w:spacing w:val="-9"/>
          <w:w w:val="95"/>
          <w:sz w:val="24"/>
          <w:szCs w:val="24"/>
        </w:rPr>
        <w:t>D</w:t>
      </w:r>
      <w:r>
        <w:rPr>
          <w:rFonts w:ascii="Times New Roman" w:cs="Times New Roman" w:hAnsi="Times New Roman"/>
          <w:b/>
          <w:iCs/>
          <w:spacing w:val="-8"/>
          <w:w w:val="95"/>
          <w:sz w:val="24"/>
          <w:szCs w:val="24"/>
        </w:rPr>
        <w:t>O</w:t>
      </w:r>
      <w:r>
        <w:rPr>
          <w:rFonts w:ascii="Times New Roman" w:cs="Times New Roman" w:hAnsi="Times New Roman"/>
          <w:b/>
          <w:iCs/>
          <w:spacing w:val="5"/>
          <w:w w:val="95"/>
          <w:sz w:val="24"/>
          <w:szCs w:val="24"/>
        </w:rPr>
        <w:t>R</w:t>
      </w:r>
      <w:r>
        <w:rPr>
          <w:rFonts w:ascii="Times New Roman" w:cs="Times New Roman" w:hAnsi="Times New Roman"/>
          <w:b/>
          <w:iCs/>
          <w:spacing w:val="-11"/>
          <w:w w:val="95"/>
          <w:sz w:val="24"/>
          <w:szCs w:val="24"/>
        </w:rPr>
        <w:t>M</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N</w:t>
      </w:r>
      <w:r>
        <w:rPr>
          <w:rFonts w:ascii="Times New Roman" w:cs="Times New Roman" w:hAnsi="Times New Roman"/>
          <w:b/>
          <w:iCs/>
          <w:spacing w:val="8"/>
          <w:w w:val="95"/>
          <w:sz w:val="24"/>
          <w:szCs w:val="24"/>
        </w:rPr>
        <w:t>C</w:t>
      </w:r>
      <w:r>
        <w:rPr>
          <w:rFonts w:ascii="Times New Roman" w:cs="Times New Roman" w:hAnsi="Times New Roman"/>
          <w:b/>
          <w:iCs/>
          <w:w w:val="95"/>
          <w:sz w:val="24"/>
          <w:szCs w:val="24"/>
        </w:rPr>
        <w:t>Y</w:t>
      </w:r>
    </w:p>
    <w:p>
      <w:pPr>
        <w:pStyle w:val="style179"/>
        <w:numPr>
          <w:ilvl w:val="0"/>
          <w:numId w:val="34"/>
        </w:numPr>
        <w:tabs>
          <w:tab w:val="left" w:leader="none" w:pos="820"/>
        </w:tabs>
        <w:kinsoku w:val="false"/>
        <w:overflowPunct w:val="false"/>
        <w:spacing w:lineRule="auto" w:line="360"/>
        <w:rPr/>
      </w:pPr>
      <w:r>
        <w:t>Hard seed coat: a tough or hard and impermeable seed coat may forcefully enclose the embryo and prevent germination. Such a coat will not allow the entry of water and oxygen.</w:t>
      </w:r>
    </w:p>
    <w:p>
      <w:pPr>
        <w:pStyle w:val="style179"/>
        <w:numPr>
          <w:ilvl w:val="0"/>
          <w:numId w:val="34"/>
        </w:numPr>
        <w:tabs>
          <w:tab w:val="left" w:leader="none" w:pos="820"/>
        </w:tabs>
        <w:kinsoku w:val="false"/>
        <w:overflowPunct w:val="false"/>
        <w:spacing w:lineRule="auto" w:line="360"/>
        <w:rPr/>
      </w:pPr>
      <w:r>
        <w:t>Germination inhibitors: some plants release chemical substances I the soil that inhibit other plants from germinating e.g. Abscissic acid.</w:t>
      </w:r>
    </w:p>
    <w:p>
      <w:pPr>
        <w:pStyle w:val="style179"/>
        <w:numPr>
          <w:ilvl w:val="0"/>
          <w:numId w:val="34"/>
        </w:numPr>
        <w:tabs>
          <w:tab w:val="left" w:leader="none" w:pos="820"/>
        </w:tabs>
        <w:kinsoku w:val="false"/>
        <w:overflowPunct w:val="false"/>
        <w:spacing w:lineRule="auto" w:line="360"/>
        <w:rPr/>
      </w:pPr>
      <w:r>
        <w:t>Immature embryo; the outside of the seed coat may appear fully developed ye it has an immature embryo. This embryo still needs more time to grow before germination thus, will not germinate immediately when planted.</w:t>
      </w:r>
    </w:p>
    <w:p>
      <w:pPr>
        <w:pStyle w:val="style179"/>
        <w:numPr>
          <w:ilvl w:val="0"/>
          <w:numId w:val="34"/>
        </w:numPr>
        <w:tabs>
          <w:tab w:val="left" w:leader="none" w:pos="820"/>
        </w:tabs>
        <w:kinsoku w:val="false"/>
        <w:overflowPunct w:val="false"/>
        <w:spacing w:lineRule="auto" w:line="360"/>
        <w:rPr/>
      </w:pPr>
      <w:r>
        <w:t>Inadequacy of food reserve mobilisers: the absence of enzymes that mobilise or oxidise the hydrolysed food reserves in the seed may inhibit germination for some time until when the growth promoters are induced. This is because germination is an active process that needs energy from the food reserves.</w:t>
      </w:r>
    </w:p>
    <w:p>
      <w:pPr>
        <w:pStyle w:val="style0"/>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p>
    <w:p>
      <w:pPr>
        <w:pStyle w:val="style179"/>
        <w:numPr>
          <w:ilvl w:val="0"/>
          <w:numId w:val="34"/>
        </w:numPr>
        <w:tabs>
          <w:tab w:val="left" w:leader="none" w:pos="820"/>
        </w:tabs>
        <w:kinsoku w:val="false"/>
        <w:overflowPunct w:val="false"/>
        <w:spacing w:lineRule="auto" w:line="360"/>
        <w:rPr/>
      </w:pPr>
      <w:r>
        <w:rPr>
          <w:iCs/>
          <w:spacing w:val="24"/>
          <w:w w:val="110"/>
        </w:rPr>
        <w:t>S</w:t>
      </w:r>
      <w:r>
        <w:rPr>
          <w:iCs/>
          <w:spacing w:val="-16"/>
          <w:w w:val="110"/>
        </w:rPr>
        <w:t>h</w:t>
      </w:r>
      <w:r>
        <w:rPr>
          <w:iCs/>
          <w:spacing w:val="-3"/>
          <w:w w:val="110"/>
        </w:rPr>
        <w:t>o</w:t>
      </w:r>
      <w:r>
        <w:rPr>
          <w:iCs/>
          <w:spacing w:val="-24"/>
          <w:w w:val="110"/>
        </w:rPr>
        <w:t>r</w:t>
      </w:r>
      <w:r>
        <w:rPr>
          <w:iCs/>
          <w:spacing w:val="-7"/>
          <w:w w:val="110"/>
        </w:rPr>
        <w:t>t</w:t>
      </w:r>
      <w:r>
        <w:rPr>
          <w:iCs/>
          <w:spacing w:val="-5"/>
          <w:w w:val="110"/>
        </w:rPr>
        <w:t>a</w:t>
      </w:r>
      <w:r>
        <w:rPr>
          <w:iCs/>
          <w:spacing w:val="8"/>
          <w:w w:val="110"/>
        </w:rPr>
        <w:t>g</w:t>
      </w:r>
      <w:r>
        <w:rPr>
          <w:iCs/>
          <w:w w:val="110"/>
        </w:rPr>
        <w:t>e</w:t>
      </w:r>
      <w:r>
        <w:rPr>
          <w:iCs/>
          <w:spacing w:val="-22"/>
          <w:w w:val="110"/>
        </w:rPr>
        <w:t xml:space="preserve"> </w:t>
      </w:r>
      <w:r>
        <w:rPr>
          <w:iCs/>
          <w:spacing w:val="-3"/>
          <w:w w:val="110"/>
        </w:rPr>
        <w:t>o</w:t>
      </w:r>
      <w:r>
        <w:rPr>
          <w:iCs/>
          <w:w w:val="110"/>
        </w:rPr>
        <w:t>f</w:t>
      </w:r>
      <w:r>
        <w:rPr>
          <w:iCs/>
          <w:spacing w:val="-26"/>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5"/>
          <w:w w:val="110"/>
        </w:rPr>
        <w:t xml:space="preserve"> </w:t>
      </w:r>
      <w:r>
        <w:rPr>
          <w:iCs/>
          <w:spacing w:val="22"/>
          <w:w w:val="110"/>
        </w:rPr>
        <w:t>s</w:t>
      </w:r>
      <w:r>
        <w:rPr>
          <w:iCs/>
          <w:spacing w:val="-7"/>
          <w:w w:val="110"/>
        </w:rPr>
        <w:t>t</w:t>
      </w:r>
      <w:r>
        <w:rPr>
          <w:iCs/>
          <w:spacing w:val="-13"/>
          <w:w w:val="110"/>
        </w:rPr>
        <w:t>i</w:t>
      </w:r>
      <w:r>
        <w:rPr>
          <w:iCs/>
          <w:spacing w:val="-16"/>
          <w:w w:val="110"/>
        </w:rPr>
        <w:t>mu</w:t>
      </w:r>
      <w:r>
        <w:rPr>
          <w:iCs/>
          <w:spacing w:val="-12"/>
          <w:w w:val="110"/>
        </w:rPr>
        <w:t>l</w:t>
      </w:r>
      <w:r>
        <w:rPr>
          <w:iCs/>
          <w:spacing w:val="-5"/>
          <w:w w:val="110"/>
        </w:rPr>
        <w:t>a</w:t>
      </w:r>
      <w:r>
        <w:rPr>
          <w:iCs/>
          <w:spacing w:val="-7"/>
          <w:w w:val="110"/>
        </w:rPr>
        <w:t>t</w:t>
      </w:r>
      <w:r>
        <w:rPr>
          <w:iCs/>
          <w:spacing w:val="-13"/>
          <w:w w:val="110"/>
        </w:rPr>
        <w:t>i</w:t>
      </w:r>
      <w:r>
        <w:rPr>
          <w:iCs/>
          <w:spacing w:val="-18"/>
          <w:w w:val="110"/>
        </w:rPr>
        <w:t>n</w:t>
      </w:r>
      <w:r>
        <w:rPr>
          <w:iCs/>
          <w:w w:val="110"/>
        </w:rPr>
        <w:t>g</w:t>
      </w:r>
      <w:r>
        <w:rPr>
          <w:iCs/>
          <w:spacing w:val="-15"/>
          <w:w w:val="110"/>
        </w:rPr>
        <w:t xml:space="preserve"> </w:t>
      </w:r>
      <w:r>
        <w:rPr>
          <w:iCs/>
          <w:spacing w:val="-16"/>
          <w:w w:val="110"/>
        </w:rPr>
        <w:t>h</w:t>
      </w:r>
      <w:r>
        <w:rPr>
          <w:iCs/>
          <w:spacing w:val="-3"/>
          <w:w w:val="110"/>
        </w:rPr>
        <w:t>o</w:t>
      </w:r>
      <w:r>
        <w:rPr>
          <w:iCs/>
          <w:spacing w:val="-24"/>
          <w:w w:val="110"/>
        </w:rPr>
        <w:t>r</w:t>
      </w:r>
      <w:r>
        <w:rPr>
          <w:iCs/>
          <w:spacing w:val="-16"/>
          <w:w w:val="110"/>
        </w:rPr>
        <w:t>m</w:t>
      </w:r>
      <w:r>
        <w:rPr>
          <w:iCs/>
          <w:spacing w:val="-3"/>
          <w:w w:val="110"/>
        </w:rPr>
        <w:t>o</w:t>
      </w:r>
      <w:r>
        <w:rPr>
          <w:iCs/>
          <w:spacing w:val="-18"/>
          <w:w w:val="110"/>
        </w:rPr>
        <w:t>n</w:t>
      </w:r>
      <w:r>
        <w:rPr>
          <w:iCs/>
          <w:spacing w:val="-3"/>
          <w:w w:val="110"/>
        </w:rPr>
        <w:t>e</w:t>
      </w:r>
      <w:r>
        <w:rPr>
          <w:iCs/>
          <w:w w:val="110"/>
        </w:rPr>
        <w:t>s</w:t>
      </w:r>
      <w:r>
        <w:rPr>
          <w:iCs/>
          <w:spacing w:val="-4"/>
          <w:w w:val="110"/>
        </w:rPr>
        <w:t xml:space="preserve"> </w:t>
      </w:r>
      <w:r>
        <w:rPr>
          <w:iCs/>
          <w:spacing w:val="-3"/>
          <w:w w:val="110"/>
        </w:rPr>
        <w:t>e</w:t>
      </w:r>
      <w:r>
        <w:rPr>
          <w:iCs/>
          <w:spacing w:val="4"/>
          <w:w w:val="110"/>
        </w:rPr>
        <w:t>.</w:t>
      </w:r>
      <w:r>
        <w:rPr>
          <w:iCs/>
          <w:spacing w:val="8"/>
          <w:w w:val="110"/>
        </w:rPr>
        <w:t>g</w:t>
      </w:r>
      <w:r>
        <w:rPr>
          <w:iCs/>
          <w:w w:val="110"/>
        </w:rPr>
        <w:t>.</w:t>
      </w:r>
      <w:r>
        <w:rPr>
          <w:iCs/>
          <w:spacing w:val="-17"/>
          <w:w w:val="110"/>
        </w:rPr>
        <w:t xml:space="preserve"> </w:t>
      </w:r>
      <w:r>
        <w:rPr>
          <w:iCs/>
          <w:spacing w:val="8"/>
          <w:w w:val="110"/>
        </w:rPr>
        <w:t>g</w:t>
      </w:r>
      <w:r>
        <w:rPr>
          <w:iCs/>
          <w:spacing w:val="-13"/>
          <w:w w:val="110"/>
        </w:rPr>
        <w:t>i</w:t>
      </w:r>
      <w:r>
        <w:rPr>
          <w:iCs/>
          <w:spacing w:val="-11"/>
          <w:w w:val="110"/>
        </w:rPr>
        <w:t>bb</w:t>
      </w:r>
      <w:r>
        <w:rPr>
          <w:iCs/>
          <w:spacing w:val="-3"/>
          <w:w w:val="110"/>
        </w:rPr>
        <w:t>e</w:t>
      </w:r>
      <w:r>
        <w:rPr>
          <w:iCs/>
          <w:spacing w:val="-24"/>
          <w:w w:val="110"/>
        </w:rPr>
        <w:t>r</w:t>
      </w:r>
      <w:r>
        <w:rPr>
          <w:iCs/>
          <w:spacing w:val="-3"/>
          <w:w w:val="110"/>
        </w:rPr>
        <w:t>e</w:t>
      </w:r>
      <w:r>
        <w:rPr>
          <w:iCs/>
          <w:spacing w:val="-12"/>
          <w:w w:val="110"/>
        </w:rPr>
        <w:t>ll</w:t>
      </w:r>
      <w:r>
        <w:rPr>
          <w:iCs/>
          <w:spacing w:val="-13"/>
          <w:w w:val="110"/>
        </w:rPr>
        <w:t>i</w:t>
      </w:r>
      <w:r>
        <w:rPr>
          <w:iCs/>
          <w:spacing w:val="-18"/>
          <w:w w:val="110"/>
        </w:rPr>
        <w:t>n</w:t>
      </w:r>
      <w:r>
        <w:rPr>
          <w:iCs/>
          <w:w w:val="110"/>
        </w:rPr>
        <w:t>s</w:t>
      </w:r>
      <w:r>
        <w:rPr>
          <w:iCs/>
          <w:spacing w:val="-4"/>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35"/>
          <w:w w:val="110"/>
        </w:rPr>
        <w:t xml:space="preserve"> </w:t>
      </w:r>
      <w:r>
        <w:rPr>
          <w:iCs/>
          <w:spacing w:val="-16"/>
          <w:w w:val="110"/>
        </w:rPr>
        <w:t>h</w:t>
      </w:r>
      <w:r>
        <w:rPr>
          <w:iCs/>
          <w:spacing w:val="-3"/>
          <w:w w:val="110"/>
        </w:rPr>
        <w:t>e</w:t>
      </w:r>
      <w:r>
        <w:rPr>
          <w:iCs/>
          <w:spacing w:val="-12"/>
          <w:w w:val="110"/>
        </w:rPr>
        <w:t>l</w:t>
      </w:r>
      <w:r>
        <w:rPr>
          <w:iCs/>
          <w:w w:val="110"/>
        </w:rPr>
        <w:t>p</w:t>
      </w:r>
      <w:r>
        <w:rPr>
          <w:iCs/>
          <w:spacing w:val="-31"/>
          <w:w w:val="110"/>
        </w:rPr>
        <w:t xml:space="preserve"> </w:t>
      </w:r>
      <w:r>
        <w:rPr>
          <w:iCs/>
          <w:spacing w:val="-13"/>
          <w:w w:val="110"/>
        </w:rPr>
        <w:t>i</w:t>
      </w:r>
      <w:r>
        <w:rPr>
          <w:iCs/>
          <w:w w:val="110"/>
        </w:rPr>
        <w:t>n</w:t>
      </w:r>
      <w:r>
        <w:rPr>
          <w:iCs/>
          <w:w w:val="116"/>
        </w:rPr>
        <w:t xml:space="preserve"> </w:t>
      </w:r>
      <w:r>
        <w:rPr>
          <w:iCs/>
          <w:spacing w:val="10"/>
          <w:w w:val="110"/>
        </w:rPr>
        <w:t>c</w:t>
      </w:r>
      <w:r>
        <w:rPr>
          <w:iCs/>
          <w:spacing w:val="-3"/>
          <w:w w:val="110"/>
        </w:rPr>
        <w:t>o</w:t>
      </w:r>
      <w:r>
        <w:rPr>
          <w:iCs/>
          <w:spacing w:val="-18"/>
          <w:w w:val="110"/>
        </w:rPr>
        <w:t>n</w:t>
      </w:r>
      <w:r>
        <w:rPr>
          <w:iCs/>
          <w:spacing w:val="-17"/>
          <w:w w:val="110"/>
        </w:rPr>
        <w:t>v</w:t>
      </w:r>
      <w:r>
        <w:rPr>
          <w:iCs/>
          <w:spacing w:val="-3"/>
          <w:w w:val="110"/>
        </w:rPr>
        <w:t>e</w:t>
      </w:r>
      <w:r>
        <w:rPr>
          <w:iCs/>
          <w:spacing w:val="-24"/>
          <w:w w:val="110"/>
        </w:rPr>
        <w:t>r</w:t>
      </w:r>
      <w:r>
        <w:rPr>
          <w:iCs/>
          <w:spacing w:val="-7"/>
          <w:w w:val="110"/>
        </w:rPr>
        <w:t>t</w:t>
      </w:r>
      <w:r>
        <w:rPr>
          <w:iCs/>
          <w:spacing w:val="-13"/>
          <w:w w:val="110"/>
        </w:rPr>
        <w:t>i</w:t>
      </w:r>
      <w:r>
        <w:rPr>
          <w:iCs/>
          <w:spacing w:val="-18"/>
          <w:w w:val="110"/>
        </w:rPr>
        <w:t>n</w:t>
      </w:r>
      <w:r>
        <w:rPr>
          <w:iCs/>
          <w:w w:val="110"/>
        </w:rPr>
        <w:t>g</w:t>
      </w:r>
      <w:r>
        <w:rPr>
          <w:iCs/>
          <w:spacing w:val="-23"/>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3"/>
          <w:w w:val="110"/>
        </w:rPr>
        <w:t>e</w:t>
      </w:r>
      <w:r>
        <w:rPr>
          <w:iCs/>
          <w:w w:val="110"/>
        </w:rPr>
        <w:t>d</w:t>
      </w:r>
      <w:r>
        <w:rPr>
          <w:iCs/>
          <w:spacing w:val="-36"/>
          <w:w w:val="110"/>
        </w:rPr>
        <w:t xml:space="preserve"> </w:t>
      </w:r>
      <w:r>
        <w:rPr>
          <w:iCs/>
          <w:spacing w:val="-5"/>
          <w:w w:val="110"/>
        </w:rPr>
        <w:t>f</w:t>
      </w:r>
      <w:r>
        <w:rPr>
          <w:iCs/>
          <w:spacing w:val="-3"/>
          <w:w w:val="110"/>
        </w:rPr>
        <w:t>oo</w:t>
      </w:r>
      <w:r>
        <w:rPr>
          <w:iCs/>
          <w:w w:val="110"/>
        </w:rPr>
        <w:t>d</w:t>
      </w:r>
      <w:r>
        <w:rPr>
          <w:iCs/>
          <w:spacing w:val="-35"/>
          <w:w w:val="110"/>
        </w:rPr>
        <w:t xml:space="preserve"> </w:t>
      </w:r>
      <w:r>
        <w:rPr>
          <w:iCs/>
          <w:spacing w:val="-16"/>
          <w:w w:val="110"/>
        </w:rPr>
        <w:t>m</w:t>
      </w:r>
      <w:r>
        <w:rPr>
          <w:iCs/>
          <w:spacing w:val="-5"/>
          <w:w w:val="110"/>
        </w:rPr>
        <w:t>a</w:t>
      </w:r>
      <w:r>
        <w:rPr>
          <w:iCs/>
          <w:spacing w:val="-7"/>
          <w:w w:val="110"/>
        </w:rPr>
        <w:t>t</w:t>
      </w:r>
      <w:r>
        <w:rPr>
          <w:iCs/>
          <w:spacing w:val="-3"/>
          <w:w w:val="110"/>
        </w:rPr>
        <w:t>e</w:t>
      </w:r>
      <w:r>
        <w:rPr>
          <w:iCs/>
          <w:spacing w:val="-24"/>
          <w:w w:val="110"/>
        </w:rPr>
        <w:t>r</w:t>
      </w:r>
      <w:r>
        <w:rPr>
          <w:iCs/>
          <w:spacing w:val="-13"/>
          <w:w w:val="110"/>
        </w:rPr>
        <w:t>i</w:t>
      </w:r>
      <w:r>
        <w:rPr>
          <w:iCs/>
          <w:spacing w:val="-5"/>
          <w:w w:val="110"/>
        </w:rPr>
        <w:t>a</w:t>
      </w:r>
      <w:r>
        <w:rPr>
          <w:iCs/>
          <w:spacing w:val="-12"/>
          <w:w w:val="110"/>
        </w:rPr>
        <w:t>l</w:t>
      </w:r>
      <w:r>
        <w:rPr>
          <w:iCs/>
          <w:w w:val="110"/>
        </w:rPr>
        <w:t>s</w:t>
      </w:r>
      <w:r>
        <w:rPr>
          <w:iCs/>
          <w:spacing w:val="-13"/>
          <w:w w:val="110"/>
        </w:rPr>
        <w:t xml:space="preserve"> i</w:t>
      </w:r>
      <w:r>
        <w:rPr>
          <w:iCs/>
          <w:spacing w:val="-18"/>
          <w:w w:val="110"/>
        </w:rPr>
        <w:t>n</w:t>
      </w:r>
      <w:r>
        <w:rPr>
          <w:iCs/>
          <w:spacing w:val="-7"/>
          <w:w w:val="110"/>
        </w:rPr>
        <w:t>t</w:t>
      </w:r>
      <w:r>
        <w:rPr>
          <w:iCs/>
          <w:w w:val="110"/>
        </w:rPr>
        <w:t>o</w:t>
      </w:r>
      <w:r>
        <w:rPr>
          <w:iCs/>
          <w:spacing w:val="-29"/>
          <w:w w:val="110"/>
        </w:rPr>
        <w:t xml:space="preserve"> </w:t>
      </w:r>
      <w:r>
        <w:rPr>
          <w:iCs/>
          <w:w w:val="110"/>
        </w:rPr>
        <w:t>a</w:t>
      </w:r>
      <w:r>
        <w:rPr>
          <w:iCs/>
          <w:spacing w:val="-30"/>
          <w:w w:val="110"/>
        </w:rPr>
        <w:t xml:space="preserve"> </w:t>
      </w:r>
      <w:r>
        <w:rPr>
          <w:iCs/>
          <w:spacing w:val="-5"/>
          <w:w w:val="110"/>
        </w:rPr>
        <w:t>f</w:t>
      </w:r>
      <w:r>
        <w:rPr>
          <w:iCs/>
          <w:spacing w:val="-3"/>
          <w:w w:val="110"/>
        </w:rPr>
        <w:t>o</w:t>
      </w:r>
      <w:r>
        <w:rPr>
          <w:iCs/>
          <w:spacing w:val="-24"/>
          <w:w w:val="110"/>
        </w:rPr>
        <w:t>r</w:t>
      </w:r>
      <w:r>
        <w:rPr>
          <w:iCs/>
          <w:w w:val="110"/>
        </w:rPr>
        <w:t>m</w:t>
      </w:r>
      <w:r>
        <w:rPr>
          <w:iCs/>
          <w:spacing w:val="-40"/>
          <w:w w:val="110"/>
        </w:rPr>
        <w:t xml:space="preserve"> </w:t>
      </w:r>
      <w:r>
        <w:rPr>
          <w:iCs/>
          <w:spacing w:val="-16"/>
          <w:w w:val="110"/>
        </w:rPr>
        <w:t>u</w:t>
      </w:r>
      <w:r>
        <w:rPr>
          <w:iCs/>
          <w:spacing w:val="22"/>
          <w:w w:val="110"/>
        </w:rPr>
        <w:t>s</w:t>
      </w:r>
      <w:r>
        <w:rPr>
          <w:iCs/>
          <w:spacing w:val="-5"/>
          <w:w w:val="110"/>
        </w:rPr>
        <w:t>a</w:t>
      </w:r>
      <w:r>
        <w:rPr>
          <w:iCs/>
          <w:spacing w:val="-11"/>
          <w:w w:val="110"/>
        </w:rPr>
        <w:t>b</w:t>
      </w:r>
      <w:r>
        <w:rPr>
          <w:iCs/>
          <w:spacing w:val="-12"/>
          <w:w w:val="110"/>
        </w:rPr>
        <w:t>l</w:t>
      </w:r>
      <w:r>
        <w:rPr>
          <w:iCs/>
          <w:w w:val="110"/>
        </w:rPr>
        <w:t>e</w:t>
      </w:r>
      <w:r>
        <w:rPr>
          <w:iCs/>
          <w:spacing w:val="-28"/>
          <w:w w:val="110"/>
        </w:rPr>
        <w:t xml:space="preserve"> </w:t>
      </w:r>
      <w:r>
        <w:rPr>
          <w:iCs/>
          <w:spacing w:val="-11"/>
          <w:w w:val="110"/>
        </w:rPr>
        <w:t>b</w:t>
      </w:r>
      <w:r>
        <w:rPr>
          <w:iCs/>
          <w:w w:val="110"/>
        </w:rPr>
        <w:t>y</w:t>
      </w:r>
      <w:r>
        <w:rPr>
          <w:iCs/>
          <w:spacing w:val="-38"/>
          <w:w w:val="110"/>
        </w:rPr>
        <w:t xml:space="preserve"> </w:t>
      </w:r>
      <w:r>
        <w:rPr>
          <w:iCs/>
          <w:spacing w:val="-7"/>
          <w:w w:val="110"/>
        </w:rPr>
        <w:t>t</w:t>
      </w:r>
      <w:r>
        <w:rPr>
          <w:iCs/>
          <w:spacing w:val="-16"/>
          <w:w w:val="110"/>
        </w:rPr>
        <w:t>h</w:t>
      </w:r>
      <w:r>
        <w:rPr>
          <w:iCs/>
          <w:w w:val="110"/>
        </w:rPr>
        <w:t>e</w:t>
      </w:r>
      <w:r>
        <w:rPr>
          <w:iCs/>
          <w:spacing w:val="-28"/>
          <w:w w:val="110"/>
        </w:rPr>
        <w:t xml:space="preserve"> </w:t>
      </w:r>
      <w:r>
        <w:rPr>
          <w:iCs/>
          <w:spacing w:val="22"/>
          <w:w w:val="110"/>
        </w:rPr>
        <w:t>s</w:t>
      </w:r>
      <w:r>
        <w:rPr>
          <w:iCs/>
          <w:spacing w:val="-3"/>
          <w:w w:val="110"/>
        </w:rPr>
        <w:t>ee</w:t>
      </w:r>
      <w:r>
        <w:rPr>
          <w:iCs/>
          <w:spacing w:val="-11"/>
          <w:w w:val="110"/>
        </w:rPr>
        <w:t>d</w:t>
      </w:r>
      <w:r>
        <w:rPr>
          <w:iCs/>
          <w:spacing w:val="22"/>
          <w:w w:val="110"/>
        </w:rPr>
        <w:t>s</w:t>
      </w:r>
      <w:r>
        <w:rPr>
          <w:iCs/>
          <w:w w:val="110"/>
        </w:rPr>
        <w:t>.</w:t>
      </w:r>
    </w:p>
    <w:p>
      <w:pPr>
        <w:pStyle w:val="style0"/>
        <w:kinsoku w:val="false"/>
        <w:overflowPunct w:val="false"/>
        <w:autoSpaceDE w:val="false"/>
        <w:autoSpaceDN w:val="false"/>
        <w:adjustRightInd w:val="false"/>
        <w:spacing w:after="0" w:lineRule="auto" w:line="360"/>
        <w:ind w:left="100" w:right="142"/>
        <w:rPr>
          <w:rFonts w:ascii="Times New Roman" w:cs="Times New Roman" w:hAnsi="Times New Roman"/>
          <w:b/>
          <w:sz w:val="24"/>
          <w:szCs w:val="24"/>
        </w:rPr>
      </w:pPr>
      <w:r>
        <w:rPr>
          <w:rFonts w:ascii="Times New Roman" w:cs="Times New Roman" w:hAnsi="Times New Roman"/>
          <w:b/>
          <w:iCs/>
          <w:spacing w:val="-11"/>
          <w:w w:val="95"/>
          <w:sz w:val="24"/>
          <w:szCs w:val="24"/>
        </w:rPr>
        <w:t>M</w:t>
      </w:r>
      <w:r>
        <w:rPr>
          <w:rFonts w:ascii="Times New Roman" w:cs="Times New Roman" w:hAnsi="Times New Roman"/>
          <w:b/>
          <w:iCs/>
          <w:spacing w:val="-7"/>
          <w:w w:val="95"/>
          <w:sz w:val="24"/>
          <w:szCs w:val="24"/>
        </w:rPr>
        <w:t>E</w:t>
      </w:r>
      <w:r>
        <w:rPr>
          <w:rFonts w:ascii="Times New Roman" w:cs="Times New Roman" w:hAnsi="Times New Roman"/>
          <w:b/>
          <w:iCs/>
          <w:spacing w:val="-1"/>
          <w:w w:val="95"/>
          <w:sz w:val="24"/>
          <w:szCs w:val="24"/>
        </w:rPr>
        <w:t>T</w:t>
      </w:r>
      <w:r>
        <w:rPr>
          <w:rFonts w:ascii="Times New Roman" w:cs="Times New Roman" w:hAnsi="Times New Roman"/>
          <w:b/>
          <w:iCs/>
          <w:spacing w:val="-14"/>
          <w:w w:val="95"/>
          <w:sz w:val="24"/>
          <w:szCs w:val="24"/>
        </w:rPr>
        <w:t>H</w:t>
      </w:r>
      <w:r>
        <w:rPr>
          <w:rFonts w:ascii="Times New Roman" w:cs="Times New Roman" w:hAnsi="Times New Roman"/>
          <w:b/>
          <w:iCs/>
          <w:spacing w:val="-8"/>
          <w:w w:val="95"/>
          <w:sz w:val="24"/>
          <w:szCs w:val="24"/>
        </w:rPr>
        <w:t>O</w:t>
      </w:r>
      <w:r>
        <w:rPr>
          <w:rFonts w:ascii="Times New Roman" w:cs="Times New Roman" w:hAnsi="Times New Roman"/>
          <w:b/>
          <w:iCs/>
          <w:spacing w:val="-9"/>
          <w:w w:val="95"/>
          <w:sz w:val="24"/>
          <w:szCs w:val="24"/>
        </w:rPr>
        <w:t>D</w:t>
      </w:r>
      <w:r>
        <w:rPr>
          <w:rFonts w:ascii="Times New Roman" w:cs="Times New Roman" w:hAnsi="Times New Roman"/>
          <w:b/>
          <w:iCs/>
          <w:w w:val="95"/>
          <w:sz w:val="24"/>
          <w:szCs w:val="24"/>
        </w:rPr>
        <w:t>S</w:t>
      </w:r>
      <w:r>
        <w:rPr>
          <w:rFonts w:ascii="Times New Roman" w:cs="Times New Roman" w:hAnsi="Times New Roman"/>
          <w:b/>
          <w:iCs/>
          <w:spacing w:val="57"/>
          <w:w w:val="95"/>
          <w:sz w:val="24"/>
          <w:szCs w:val="24"/>
        </w:rPr>
        <w:t xml:space="preserve"> </w:t>
      </w:r>
      <w:r>
        <w:rPr>
          <w:rFonts w:ascii="Times New Roman" w:cs="Times New Roman" w:hAnsi="Times New Roman"/>
          <w:b/>
          <w:iCs/>
          <w:spacing w:val="-8"/>
          <w:w w:val="95"/>
          <w:sz w:val="24"/>
          <w:szCs w:val="24"/>
        </w:rPr>
        <w:t>O</w:t>
      </w:r>
      <w:r>
        <w:rPr>
          <w:rFonts w:ascii="Times New Roman" w:cs="Times New Roman" w:hAnsi="Times New Roman"/>
          <w:b/>
          <w:iCs/>
          <w:w w:val="95"/>
          <w:sz w:val="24"/>
          <w:szCs w:val="24"/>
        </w:rPr>
        <w:t>F</w:t>
      </w:r>
      <w:r>
        <w:rPr>
          <w:rFonts w:ascii="Times New Roman" w:cs="Times New Roman" w:hAnsi="Times New Roman"/>
          <w:b/>
          <w:iCs/>
          <w:spacing w:val="30"/>
          <w:w w:val="95"/>
          <w:sz w:val="24"/>
          <w:szCs w:val="24"/>
        </w:rPr>
        <w:t xml:space="preserve"> </w:t>
      </w:r>
      <w:r>
        <w:rPr>
          <w:rFonts w:ascii="Times New Roman" w:cs="Times New Roman" w:hAnsi="Times New Roman"/>
          <w:b/>
          <w:iCs/>
          <w:spacing w:val="-1"/>
          <w:w w:val="95"/>
          <w:sz w:val="24"/>
          <w:szCs w:val="24"/>
        </w:rPr>
        <w:t>B</w:t>
      </w:r>
      <w:r>
        <w:rPr>
          <w:rFonts w:ascii="Times New Roman" w:cs="Times New Roman" w:hAnsi="Times New Roman"/>
          <w:b/>
          <w:iCs/>
          <w:spacing w:val="5"/>
          <w:w w:val="95"/>
          <w:sz w:val="24"/>
          <w:szCs w:val="24"/>
        </w:rPr>
        <w:t>R</w:t>
      </w:r>
      <w:r>
        <w:rPr>
          <w:rFonts w:ascii="Times New Roman" w:cs="Times New Roman" w:hAnsi="Times New Roman"/>
          <w:b/>
          <w:iCs/>
          <w:spacing w:val="-7"/>
          <w:w w:val="95"/>
          <w:sz w:val="24"/>
          <w:szCs w:val="24"/>
        </w:rPr>
        <w:t>E</w:t>
      </w:r>
      <w:r>
        <w:rPr>
          <w:rFonts w:ascii="Times New Roman" w:cs="Times New Roman" w:hAnsi="Times New Roman"/>
          <w:b/>
          <w:iCs/>
          <w:spacing w:val="-6"/>
          <w:w w:val="95"/>
          <w:sz w:val="24"/>
          <w:szCs w:val="24"/>
        </w:rPr>
        <w:t>A</w:t>
      </w:r>
      <w:r>
        <w:rPr>
          <w:rFonts w:ascii="Times New Roman" w:cs="Times New Roman" w:hAnsi="Times New Roman"/>
          <w:b/>
          <w:iCs/>
          <w:spacing w:val="-10"/>
          <w:w w:val="95"/>
          <w:sz w:val="24"/>
          <w:szCs w:val="24"/>
        </w:rPr>
        <w:t>K</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r>
        <w:rPr>
          <w:rFonts w:ascii="Times New Roman" w:cs="Times New Roman" w:hAnsi="Times New Roman"/>
          <w:b/>
          <w:iCs/>
          <w:spacing w:val="21"/>
          <w:w w:val="95"/>
          <w:sz w:val="24"/>
          <w:szCs w:val="24"/>
        </w:rPr>
        <w:t xml:space="preserve"> </w:t>
      </w:r>
      <w:r>
        <w:rPr>
          <w:rFonts w:ascii="Times New Roman" w:cs="Times New Roman" w:hAnsi="Times New Roman"/>
          <w:b/>
          <w:iCs/>
          <w:spacing w:val="23"/>
          <w:w w:val="95"/>
          <w:sz w:val="24"/>
          <w:szCs w:val="24"/>
        </w:rPr>
        <w:t>S</w:t>
      </w:r>
      <w:r>
        <w:rPr>
          <w:rFonts w:ascii="Times New Roman" w:cs="Times New Roman" w:hAnsi="Times New Roman"/>
          <w:b/>
          <w:iCs/>
          <w:spacing w:val="-7"/>
          <w:w w:val="95"/>
          <w:sz w:val="24"/>
          <w:szCs w:val="24"/>
        </w:rPr>
        <w:t>EE</w:t>
      </w:r>
      <w:r>
        <w:rPr>
          <w:rFonts w:ascii="Times New Roman" w:cs="Times New Roman" w:hAnsi="Times New Roman"/>
          <w:b/>
          <w:iCs/>
          <w:w w:val="95"/>
          <w:sz w:val="24"/>
          <w:szCs w:val="24"/>
        </w:rPr>
        <w:t>D</w:t>
      </w:r>
      <w:r>
        <w:rPr>
          <w:rFonts w:ascii="Times New Roman" w:cs="Times New Roman" w:hAnsi="Times New Roman"/>
          <w:b/>
          <w:iCs/>
          <w:spacing w:val="13"/>
          <w:w w:val="95"/>
          <w:sz w:val="24"/>
          <w:szCs w:val="24"/>
        </w:rPr>
        <w:t xml:space="preserve"> </w:t>
      </w:r>
      <w:r>
        <w:rPr>
          <w:rFonts w:ascii="Times New Roman" w:cs="Times New Roman" w:hAnsi="Times New Roman"/>
          <w:b/>
          <w:iCs/>
          <w:spacing w:val="-9"/>
          <w:w w:val="95"/>
          <w:sz w:val="24"/>
          <w:szCs w:val="24"/>
        </w:rPr>
        <w:t>D</w:t>
      </w:r>
      <w:r>
        <w:rPr>
          <w:rFonts w:ascii="Times New Roman" w:cs="Times New Roman" w:hAnsi="Times New Roman"/>
          <w:b/>
          <w:iCs/>
          <w:spacing w:val="-8"/>
          <w:w w:val="95"/>
          <w:sz w:val="24"/>
          <w:szCs w:val="24"/>
        </w:rPr>
        <w:t>O</w:t>
      </w:r>
      <w:r>
        <w:rPr>
          <w:rFonts w:ascii="Times New Roman" w:cs="Times New Roman" w:hAnsi="Times New Roman"/>
          <w:b/>
          <w:iCs/>
          <w:spacing w:val="5"/>
          <w:w w:val="95"/>
          <w:sz w:val="24"/>
          <w:szCs w:val="24"/>
        </w:rPr>
        <w:t>R</w:t>
      </w:r>
      <w:r>
        <w:rPr>
          <w:rFonts w:ascii="Times New Roman" w:cs="Times New Roman" w:hAnsi="Times New Roman"/>
          <w:b/>
          <w:iCs/>
          <w:spacing w:val="-11"/>
          <w:w w:val="95"/>
          <w:sz w:val="24"/>
          <w:szCs w:val="24"/>
        </w:rPr>
        <w:t>M</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N</w:t>
      </w:r>
      <w:r>
        <w:rPr>
          <w:rFonts w:ascii="Times New Roman" w:cs="Times New Roman" w:hAnsi="Times New Roman"/>
          <w:b/>
          <w:iCs/>
          <w:spacing w:val="8"/>
          <w:w w:val="95"/>
          <w:sz w:val="24"/>
          <w:szCs w:val="24"/>
        </w:rPr>
        <w:t>C</w:t>
      </w:r>
      <w:r>
        <w:rPr>
          <w:rFonts w:ascii="Times New Roman" w:cs="Times New Roman" w:hAnsi="Times New Roman"/>
          <w:b/>
          <w:iCs/>
          <w:w w:val="95"/>
          <w:sz w:val="24"/>
          <w:szCs w:val="24"/>
        </w:rPr>
        <w:t>Y</w:t>
      </w:r>
    </w:p>
    <w:p>
      <w:pPr>
        <w:pStyle w:val="style0"/>
        <w:tabs>
          <w:tab w:val="left" w:leader="none" w:pos="820"/>
        </w:tabs>
        <w:kinsoku w:val="false"/>
        <w:overflowPunct w:val="false"/>
        <w:autoSpaceDE w:val="false"/>
        <w:autoSpaceDN w:val="false"/>
        <w:adjustRightInd w:val="false"/>
        <w:spacing w:after="0" w:lineRule="auto" w:line="360"/>
        <w:ind w:right="592"/>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 xml:space="preserve">Mechanical scarification; this is the physical break down or reduction in the thickness of the seed coat to allow entry of water and air into the seed. </w:t>
      </w:r>
    </w:p>
    <w:p>
      <w:pPr>
        <w:pStyle w:val="style0"/>
        <w:tabs>
          <w:tab w:val="left" w:leader="none" w:pos="820"/>
        </w:tabs>
        <w:kinsoku w:val="false"/>
        <w:overflowPunct w:val="false"/>
        <w:autoSpaceDE w:val="false"/>
        <w:autoSpaceDN w:val="false"/>
        <w:adjustRightInd w:val="false"/>
        <w:spacing w:after="0" w:lineRule="auto" w:line="360"/>
        <w:ind w:right="592"/>
        <w:rPr>
          <w:rFonts w:ascii="Times New Roman" w:cs="Times New Roman" w:hAnsi="Times New Roman"/>
          <w:sz w:val="24"/>
          <w:szCs w:val="24"/>
        </w:rPr>
      </w:pPr>
      <w:r>
        <w:rPr>
          <w:rFonts w:ascii="Times New Roman" w:cs="Times New Roman" w:hAnsi="Times New Roman"/>
          <w:sz w:val="24"/>
          <w:szCs w:val="24"/>
        </w:rPr>
        <w:t>It can be done by the following;</w:t>
      </w:r>
    </w:p>
    <w:p>
      <w:pPr>
        <w:pStyle w:val="style179"/>
        <w:numPr>
          <w:ilvl w:val="0"/>
          <w:numId w:val="31"/>
        </w:numPr>
        <w:tabs>
          <w:tab w:val="left" w:leader="none" w:pos="820"/>
        </w:tabs>
        <w:kinsoku w:val="false"/>
        <w:overflowPunct w:val="false"/>
        <w:spacing w:lineRule="auto" w:line="360"/>
        <w:ind w:right="592"/>
        <w:rPr/>
      </w:pPr>
      <w:r>
        <w:t>Rubbing the seeds between two sheets of sand paper coated with silicon carbide.</w:t>
      </w:r>
    </w:p>
    <w:p>
      <w:pPr>
        <w:pStyle w:val="style179"/>
        <w:numPr>
          <w:ilvl w:val="0"/>
          <w:numId w:val="31"/>
        </w:numPr>
        <w:tabs>
          <w:tab w:val="left" w:leader="none" w:pos="820"/>
        </w:tabs>
        <w:kinsoku w:val="false"/>
        <w:overflowPunct w:val="false"/>
        <w:spacing w:lineRule="auto" w:line="360"/>
        <w:ind w:right="592"/>
        <w:rPr/>
      </w:pPr>
      <w:r>
        <w:t>Punching holes through the seed coat by using a sterile pin</w:t>
      </w:r>
    </w:p>
    <w:p>
      <w:pPr>
        <w:pStyle w:val="style179"/>
        <w:numPr>
          <w:ilvl w:val="0"/>
          <w:numId w:val="31"/>
        </w:numPr>
        <w:tabs>
          <w:tab w:val="left" w:leader="none" w:pos="820"/>
        </w:tabs>
        <w:kinsoku w:val="false"/>
        <w:overflowPunct w:val="false"/>
        <w:spacing w:lineRule="auto" w:line="360"/>
        <w:ind w:right="592"/>
        <w:rPr/>
      </w:pPr>
      <w:r>
        <w:t>Hitting the seed coat with a hummer or stone to break the hard coat.</w:t>
      </w:r>
    </w:p>
    <w:p>
      <w:pPr>
        <w:pStyle w:val="style179"/>
        <w:numPr>
          <w:ilvl w:val="0"/>
          <w:numId w:val="31"/>
        </w:numPr>
        <w:tabs>
          <w:tab w:val="left" w:leader="none" w:pos="820"/>
        </w:tabs>
        <w:kinsoku w:val="false"/>
        <w:overflowPunct w:val="false"/>
        <w:spacing w:lineRule="auto" w:line="360"/>
        <w:ind w:right="924"/>
        <w:rPr>
          <w:iCs/>
          <w:w w:val="104"/>
        </w:rPr>
      </w:pPr>
      <w:r>
        <w:rPr>
          <w:iCs/>
          <w:spacing w:val="7"/>
          <w:w w:val="104"/>
        </w:rPr>
        <w:t>C</w:t>
      </w:r>
      <w:r>
        <w:rPr>
          <w:iCs/>
          <w:spacing w:val="-15"/>
          <w:w w:val="104"/>
        </w:rPr>
        <w:t>u</w:t>
      </w:r>
      <w:r>
        <w:rPr>
          <w:iCs/>
          <w:spacing w:val="-7"/>
          <w:w w:val="104"/>
        </w:rPr>
        <w:t>tti</w:t>
      </w:r>
      <w:r>
        <w:rPr>
          <w:iCs/>
          <w:spacing w:val="-13"/>
          <w:w w:val="104"/>
        </w:rPr>
        <w:t>n</w:t>
      </w:r>
      <w:r>
        <w:rPr>
          <w:iCs/>
          <w:spacing w:val="-17"/>
          <w:w w:val="104"/>
        </w:rPr>
        <w:t>g</w:t>
      </w:r>
      <w:r>
        <w:rPr>
          <w:iCs/>
          <w:spacing w:val="15"/>
          <w:w w:val="104"/>
        </w:rPr>
        <w:t xml:space="preserve"> </w:t>
      </w:r>
      <w:r>
        <w:rPr>
          <w:iCs/>
          <w:spacing w:val="-3"/>
          <w:w w:val="104"/>
        </w:rPr>
        <w:t>o</w:t>
      </w:r>
      <w:r>
        <w:rPr>
          <w:iCs/>
          <w:spacing w:val="-4"/>
          <w:w w:val="104"/>
        </w:rPr>
        <w:t>f</w:t>
      </w:r>
      <w:r>
        <w:rPr>
          <w:iCs/>
          <w:w w:val="104"/>
        </w:rPr>
        <w:t xml:space="preserve">f </w:t>
      </w:r>
      <w:r>
        <w:rPr>
          <w:iCs/>
          <w:spacing w:val="-7"/>
          <w:w w:val="104"/>
        </w:rPr>
        <w:t>t</w:t>
      </w:r>
      <w:r>
        <w:rPr>
          <w:iCs/>
          <w:spacing w:val="-15"/>
          <w:w w:val="104"/>
        </w:rPr>
        <w:t>h</w:t>
      </w:r>
      <w:r>
        <w:rPr>
          <w:iCs/>
          <w:w w:val="104"/>
        </w:rPr>
        <w:t>e</w:t>
      </w:r>
      <w:r>
        <w:rPr>
          <w:iCs/>
          <w:spacing w:val="5"/>
          <w:w w:val="104"/>
        </w:rPr>
        <w:t xml:space="preserve"> </w:t>
      </w:r>
      <w:r>
        <w:rPr>
          <w:iCs/>
          <w:spacing w:val="-15"/>
          <w:w w:val="104"/>
        </w:rPr>
        <w:t>h</w:t>
      </w:r>
      <w:r>
        <w:rPr>
          <w:iCs/>
          <w:spacing w:val="-5"/>
          <w:w w:val="104"/>
        </w:rPr>
        <w:t>a</w:t>
      </w:r>
      <w:r>
        <w:rPr>
          <w:iCs/>
          <w:spacing w:val="-23"/>
          <w:w w:val="104"/>
        </w:rPr>
        <w:t>r</w:t>
      </w:r>
      <w:r>
        <w:rPr>
          <w:iCs/>
          <w:w w:val="104"/>
        </w:rPr>
        <w:t>d</w:t>
      </w:r>
      <w:r>
        <w:rPr>
          <w:iCs/>
          <w:spacing w:val="-8"/>
          <w:w w:val="104"/>
        </w:rPr>
        <w:t xml:space="preserve"> </w:t>
      </w:r>
      <w:r>
        <w:rPr>
          <w:iCs/>
          <w:spacing w:val="9"/>
          <w:w w:val="104"/>
        </w:rPr>
        <w:t>c</w:t>
      </w:r>
      <w:r>
        <w:rPr>
          <w:iCs/>
          <w:spacing w:val="-3"/>
          <w:w w:val="104"/>
        </w:rPr>
        <w:t>o</w:t>
      </w:r>
      <w:r>
        <w:rPr>
          <w:iCs/>
          <w:spacing w:val="-5"/>
          <w:w w:val="104"/>
        </w:rPr>
        <w:t>a</w:t>
      </w:r>
      <w:r>
        <w:rPr>
          <w:iCs/>
          <w:w w:val="104"/>
        </w:rPr>
        <w:t>t</w:t>
      </w:r>
      <w:r>
        <w:rPr>
          <w:iCs/>
          <w:spacing w:val="-4"/>
          <w:w w:val="104"/>
        </w:rPr>
        <w:t xml:space="preserve"> </w:t>
      </w:r>
      <w:r>
        <w:rPr>
          <w:iCs/>
          <w:spacing w:val="-3"/>
          <w:w w:val="104"/>
        </w:rPr>
        <w:t>o</w:t>
      </w:r>
      <w:r>
        <w:rPr>
          <w:iCs/>
          <w:w w:val="104"/>
        </w:rPr>
        <w:t xml:space="preserve">f </w:t>
      </w:r>
      <w:r>
        <w:rPr>
          <w:iCs/>
          <w:spacing w:val="-7"/>
          <w:w w:val="104"/>
        </w:rPr>
        <w:t>t</w:t>
      </w:r>
      <w:r>
        <w:rPr>
          <w:iCs/>
          <w:spacing w:val="-15"/>
          <w:w w:val="104"/>
        </w:rPr>
        <w:t>h</w:t>
      </w:r>
      <w:r>
        <w:rPr>
          <w:iCs/>
          <w:w w:val="104"/>
        </w:rPr>
        <w:t>e</w:t>
      </w:r>
      <w:r>
        <w:rPr>
          <w:iCs/>
          <w:spacing w:val="5"/>
          <w:w w:val="104"/>
        </w:rPr>
        <w:t xml:space="preserve"> </w:t>
      </w:r>
      <w:r>
        <w:rPr>
          <w:iCs/>
          <w:spacing w:val="21"/>
          <w:w w:val="104"/>
        </w:rPr>
        <w:t>s</w:t>
      </w:r>
      <w:r>
        <w:rPr>
          <w:iCs/>
          <w:spacing w:val="-3"/>
          <w:w w:val="104"/>
        </w:rPr>
        <w:t>ee</w:t>
      </w:r>
      <w:r>
        <w:rPr>
          <w:iCs/>
          <w:w w:val="104"/>
        </w:rPr>
        <w:t>d</w:t>
      </w:r>
      <w:r>
        <w:rPr>
          <w:iCs/>
          <w:spacing w:val="-7"/>
          <w:w w:val="104"/>
        </w:rPr>
        <w:t xml:space="preserve"> t</w:t>
      </w:r>
      <w:r>
        <w:rPr>
          <w:iCs/>
          <w:w w:val="104"/>
        </w:rPr>
        <w:t>o</w:t>
      </w:r>
      <w:r>
        <w:rPr>
          <w:iCs/>
          <w:spacing w:val="4"/>
          <w:w w:val="104"/>
        </w:rPr>
        <w:t xml:space="preserve"> </w:t>
      </w:r>
      <w:r>
        <w:rPr>
          <w:iCs/>
          <w:spacing w:val="-15"/>
          <w:w w:val="104"/>
        </w:rPr>
        <w:t>m</w:t>
      </w:r>
      <w:r>
        <w:rPr>
          <w:iCs/>
          <w:spacing w:val="-5"/>
          <w:w w:val="104"/>
        </w:rPr>
        <w:t>a</w:t>
      </w:r>
      <w:r>
        <w:rPr>
          <w:iCs/>
          <w:spacing w:val="-17"/>
          <w:w w:val="104"/>
        </w:rPr>
        <w:t>k</w:t>
      </w:r>
      <w:r>
        <w:rPr>
          <w:iCs/>
          <w:w w:val="104"/>
        </w:rPr>
        <w:t>e</w:t>
      </w:r>
      <w:r>
        <w:rPr>
          <w:iCs/>
          <w:spacing w:val="5"/>
          <w:w w:val="104"/>
        </w:rPr>
        <w:t xml:space="preserve"> </w:t>
      </w:r>
      <w:r>
        <w:rPr>
          <w:iCs/>
          <w:spacing w:val="-13"/>
          <w:w w:val="104"/>
        </w:rPr>
        <w:t>i</w:t>
      </w:r>
      <w:r>
        <w:rPr>
          <w:iCs/>
          <w:w w:val="104"/>
        </w:rPr>
        <w:t>t</w:t>
      </w:r>
      <w:r>
        <w:rPr>
          <w:iCs/>
          <w:spacing w:val="-4"/>
          <w:w w:val="104"/>
        </w:rPr>
        <w:t xml:space="preserve"> </w:t>
      </w:r>
      <w:r>
        <w:rPr>
          <w:iCs/>
          <w:spacing w:val="-11"/>
          <w:w w:val="104"/>
        </w:rPr>
        <w:t>p</w:t>
      </w:r>
      <w:r>
        <w:rPr>
          <w:iCs/>
          <w:spacing w:val="-3"/>
          <w:w w:val="104"/>
        </w:rPr>
        <w:t>e</w:t>
      </w:r>
      <w:r>
        <w:rPr>
          <w:iCs/>
          <w:spacing w:val="-23"/>
          <w:w w:val="104"/>
        </w:rPr>
        <w:t>r</w:t>
      </w:r>
      <w:r>
        <w:rPr>
          <w:iCs/>
          <w:spacing w:val="-15"/>
          <w:w w:val="104"/>
        </w:rPr>
        <w:t>m</w:t>
      </w:r>
      <w:r>
        <w:rPr>
          <w:iCs/>
          <w:spacing w:val="-3"/>
          <w:w w:val="104"/>
        </w:rPr>
        <w:t>e</w:t>
      </w:r>
      <w:r>
        <w:rPr>
          <w:iCs/>
          <w:spacing w:val="-5"/>
          <w:w w:val="104"/>
        </w:rPr>
        <w:t>a</w:t>
      </w:r>
      <w:r>
        <w:rPr>
          <w:iCs/>
          <w:spacing w:val="-11"/>
          <w:w w:val="104"/>
        </w:rPr>
        <w:t>b</w:t>
      </w:r>
      <w:r>
        <w:rPr>
          <w:iCs/>
          <w:spacing w:val="-12"/>
          <w:w w:val="104"/>
        </w:rPr>
        <w:t>l</w:t>
      </w:r>
      <w:r>
        <w:rPr>
          <w:iCs/>
          <w:w w:val="104"/>
        </w:rPr>
        <w:t>e</w:t>
      </w:r>
      <w:r>
        <w:rPr>
          <w:iCs/>
          <w:spacing w:val="5"/>
          <w:w w:val="104"/>
        </w:rPr>
        <w:t xml:space="preserve"> </w:t>
      </w:r>
      <w:r>
        <w:rPr>
          <w:iCs/>
          <w:spacing w:val="-7"/>
          <w:w w:val="104"/>
        </w:rPr>
        <w:t>t</w:t>
      </w:r>
      <w:r>
        <w:rPr>
          <w:iCs/>
          <w:w w:val="104"/>
        </w:rPr>
        <w:t>o</w:t>
      </w:r>
      <w:r>
        <w:rPr>
          <w:iCs/>
          <w:spacing w:val="4"/>
          <w:w w:val="104"/>
        </w:rPr>
        <w:t xml:space="preserve"> </w:t>
      </w:r>
      <w:r>
        <w:rPr>
          <w:iCs/>
          <w:spacing w:val="-3"/>
          <w:w w:val="104"/>
        </w:rPr>
        <w:t>o</w:t>
      </w:r>
      <w:r>
        <w:rPr>
          <w:iCs/>
          <w:spacing w:val="-16"/>
          <w:w w:val="104"/>
        </w:rPr>
        <w:t>x</w:t>
      </w:r>
      <w:r>
        <w:rPr>
          <w:iCs/>
          <w:spacing w:val="-14"/>
          <w:w w:val="104"/>
        </w:rPr>
        <w:t>y</w:t>
      </w:r>
      <w:r>
        <w:rPr>
          <w:iCs/>
          <w:spacing w:val="7"/>
          <w:w w:val="104"/>
        </w:rPr>
        <w:t>g</w:t>
      </w:r>
      <w:r>
        <w:rPr>
          <w:iCs/>
          <w:spacing w:val="-3"/>
          <w:w w:val="104"/>
        </w:rPr>
        <w:t>e</w:t>
      </w:r>
      <w:r>
        <w:rPr>
          <w:iCs/>
          <w:w w:val="104"/>
        </w:rPr>
        <w:t>n</w:t>
      </w:r>
    </w:p>
    <w:p>
      <w:pPr>
        <w:pStyle w:val="style179"/>
        <w:numPr>
          <w:ilvl w:val="0"/>
          <w:numId w:val="31"/>
        </w:numPr>
        <w:tabs>
          <w:tab w:val="left" w:leader="none" w:pos="820"/>
        </w:tabs>
        <w:kinsoku w:val="false"/>
        <w:overflowPunct w:val="false"/>
        <w:spacing w:lineRule="auto" w:line="360"/>
        <w:ind w:right="924"/>
        <w:rPr>
          <w:iCs/>
          <w:w w:val="104"/>
        </w:rPr>
      </w:pPr>
      <w:r>
        <w:rPr>
          <w:iCs/>
          <w:w w:val="104"/>
        </w:rPr>
        <w:t>Exposing the seeds to termites to eat up the hard coat.</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04"/>
          <w:sz w:val="24"/>
          <w:szCs w:val="24"/>
        </w:rPr>
      </w:pPr>
      <w:r>
        <w:rPr>
          <w:rFonts w:ascii="Times New Roman" w:cs="Times New Roman" w:hAnsi="Times New Roman"/>
          <w:iCs/>
          <w:w w:val="104"/>
          <w:sz w:val="24"/>
          <w:szCs w:val="24"/>
        </w:rPr>
        <w:t xml:space="preserve">2. </w:t>
      </w:r>
      <w:r>
        <w:rPr>
          <w:rFonts w:ascii="Times New Roman" w:cs="Times New Roman" w:hAnsi="Times New Roman"/>
          <w:iCs/>
          <w:w w:val="104"/>
          <w:sz w:val="24"/>
          <w:szCs w:val="24"/>
        </w:rPr>
        <w:t xml:space="preserve">Chemical scarification; reagents such as sulphuric acid, ethylene, potassium nitrate and </w:t>
      </w:r>
      <w:r>
        <w:rPr>
          <w:rFonts w:ascii="Times New Roman" w:cs="Times New Roman" w:hAnsi="Times New Roman"/>
          <w:iCs/>
          <w:w w:val="104"/>
          <w:sz w:val="24"/>
          <w:szCs w:val="24"/>
        </w:rPr>
        <w:t>thiourea</w:t>
      </w:r>
      <w:r>
        <w:rPr>
          <w:rFonts w:ascii="Times New Roman" w:cs="Times New Roman" w:hAnsi="Times New Roman"/>
          <w:iCs/>
          <w:w w:val="104"/>
          <w:sz w:val="24"/>
          <w:szCs w:val="24"/>
        </w:rPr>
        <w:t xml:space="preserve"> are used to break the hard seed coat</w:t>
      </w:r>
      <w:r>
        <w:rPr>
          <w:rFonts w:ascii="Times New Roman" w:cs="Times New Roman" w:hAnsi="Times New Roman"/>
          <w:iCs/>
          <w:w w:val="104"/>
          <w:sz w:val="24"/>
          <w:szCs w:val="24"/>
        </w:rPr>
        <w:t>s by soaking the seeds in them.</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16"/>
          <w:sz w:val="24"/>
          <w:szCs w:val="24"/>
        </w:rPr>
      </w:pPr>
      <w:r>
        <w:rPr>
          <w:rFonts w:ascii="Times New Roman" w:cs="Times New Roman" w:hAnsi="Times New Roman"/>
          <w:iCs/>
          <w:w w:val="104"/>
          <w:sz w:val="24"/>
          <w:szCs w:val="24"/>
        </w:rPr>
        <w:t>They are then washed with water before planting.</w:t>
      </w:r>
      <w:r>
        <w:rPr>
          <w:rFonts w:ascii="Times New Roman" w:cs="Times New Roman" w:hAnsi="Times New Roman"/>
          <w:iCs/>
          <w:w w:val="116"/>
          <w:sz w:val="24"/>
          <w:szCs w:val="24"/>
        </w:rPr>
        <w:t xml:space="preserve"> </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16"/>
          <w:sz w:val="24"/>
          <w:szCs w:val="24"/>
        </w:rPr>
      </w:pP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16"/>
          <w:sz w:val="24"/>
          <w:szCs w:val="24"/>
        </w:rPr>
      </w:pPr>
      <w:r>
        <w:rPr>
          <w:rFonts w:ascii="Times New Roman" w:cs="Times New Roman" w:hAnsi="Times New Roman"/>
          <w:iCs/>
          <w:w w:val="116"/>
          <w:sz w:val="24"/>
          <w:szCs w:val="24"/>
        </w:rPr>
        <w:t>3. Pre-chilling method; where seeds are soaked in cold water for some time before planting them. It helps to reduce on the hardness of the seed coat.</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16"/>
          <w:sz w:val="24"/>
          <w:szCs w:val="24"/>
        </w:rPr>
      </w:pP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iCs/>
          <w:w w:val="116"/>
          <w:sz w:val="24"/>
          <w:szCs w:val="24"/>
        </w:rPr>
      </w:pPr>
      <w:r>
        <w:rPr>
          <w:rFonts w:ascii="Times New Roman" w:cs="Times New Roman" w:hAnsi="Times New Roman"/>
          <w:iCs/>
          <w:w w:val="116"/>
          <w:sz w:val="24"/>
          <w:szCs w:val="24"/>
        </w:rPr>
        <w:t>4. Heat treatment; seeds are soaked in nearly boiling water to a temperature of about 80</w:t>
      </w:r>
      <w:r>
        <w:rPr>
          <w:rFonts w:ascii="Times New Roman" w:cs="Times New Roman" w:hAnsi="Times New Roman"/>
          <w:iCs/>
          <w:w w:val="116"/>
          <w:sz w:val="24"/>
          <w:szCs w:val="24"/>
          <w:vertAlign w:val="superscript"/>
        </w:rPr>
        <w:t>o</w:t>
      </w:r>
      <w:r>
        <w:rPr>
          <w:rFonts w:ascii="Times New Roman" w:cs="Times New Roman" w:hAnsi="Times New Roman"/>
          <w:iCs/>
          <w:w w:val="116"/>
          <w:sz w:val="24"/>
          <w:szCs w:val="24"/>
        </w:rPr>
        <w:t>C for 3 to 5 minutes and then cooled to a ro</w:t>
      </w:r>
      <w:r>
        <w:rPr>
          <w:rFonts w:ascii="Times New Roman" w:cs="Times New Roman" w:hAnsi="Times New Roman"/>
          <w:iCs/>
          <w:w w:val="116"/>
          <w:sz w:val="24"/>
          <w:szCs w:val="24"/>
        </w:rPr>
        <w:t>om temperature before planting.</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b/>
          <w:sz w:val="24"/>
          <w:szCs w:val="24"/>
        </w:rPr>
      </w:pPr>
      <w:r>
        <w:rPr>
          <w:rFonts w:ascii="Times New Roman" w:cs="Times New Roman" w:hAnsi="Times New Roman"/>
          <w:b/>
          <w:sz w:val="24"/>
          <w:szCs w:val="24"/>
        </w:rPr>
        <w:t>Advantages of seed dormancy:</w:t>
      </w:r>
    </w:p>
    <w:p>
      <w:pPr>
        <w:pStyle w:val="style179"/>
        <w:numPr>
          <w:ilvl w:val="0"/>
          <w:numId w:val="32"/>
        </w:numPr>
        <w:tabs>
          <w:tab w:val="left" w:leader="none" w:pos="820"/>
        </w:tabs>
        <w:kinsoku w:val="false"/>
        <w:overflowPunct w:val="false"/>
        <w:spacing w:lineRule="auto" w:line="360"/>
        <w:ind w:right="924"/>
        <w:rPr/>
      </w:pPr>
      <w:r>
        <w:t>It preserves the species under harsh conditions.</w:t>
      </w:r>
    </w:p>
    <w:p>
      <w:pPr>
        <w:pStyle w:val="style179"/>
        <w:numPr>
          <w:ilvl w:val="0"/>
          <w:numId w:val="32"/>
        </w:numPr>
        <w:tabs>
          <w:tab w:val="left" w:leader="none" w:pos="820"/>
        </w:tabs>
        <w:kinsoku w:val="false"/>
        <w:overflowPunct w:val="false"/>
        <w:spacing w:lineRule="auto" w:line="360"/>
        <w:ind w:right="924"/>
        <w:rPr/>
      </w:pPr>
      <w:r>
        <w:t>It prevents seed germination while still attached to the mother plant.</w:t>
      </w:r>
    </w:p>
    <w:p>
      <w:pPr>
        <w:pStyle w:val="style179"/>
        <w:numPr>
          <w:ilvl w:val="0"/>
          <w:numId w:val="32"/>
        </w:numPr>
        <w:tabs>
          <w:tab w:val="left" w:leader="none" w:pos="820"/>
        </w:tabs>
        <w:kinsoku w:val="false"/>
        <w:overflowPunct w:val="false"/>
        <w:spacing w:lineRule="auto" w:line="360"/>
        <w:ind w:right="924"/>
        <w:rPr/>
      </w:pPr>
      <w:r>
        <w:t>It allows for convenient storage and transportation of seeds.</w:t>
      </w:r>
    </w:p>
    <w:p>
      <w:pPr>
        <w:pStyle w:val="style179"/>
        <w:numPr>
          <w:ilvl w:val="0"/>
          <w:numId w:val="32"/>
        </w:numPr>
        <w:tabs>
          <w:tab w:val="left" w:leader="none" w:pos="820"/>
        </w:tabs>
        <w:kinsoku w:val="false"/>
        <w:overflowPunct w:val="false"/>
        <w:spacing w:lineRule="auto" w:line="360"/>
        <w:ind w:right="924"/>
        <w:rPr/>
      </w:pPr>
      <w:r>
        <w:t>It allows sufficient time for dispersal of seeds to enable them colonise new areas.</w:t>
      </w:r>
    </w:p>
    <w:p>
      <w:pPr>
        <w:pStyle w:val="style0"/>
        <w:tabs>
          <w:tab w:val="left" w:leader="none" w:pos="820"/>
        </w:tabs>
        <w:kinsoku w:val="false"/>
        <w:overflowPunct w:val="false"/>
        <w:autoSpaceDE w:val="false"/>
        <w:autoSpaceDN w:val="false"/>
        <w:adjustRightInd w:val="false"/>
        <w:spacing w:after="0" w:lineRule="auto" w:line="360"/>
        <w:ind w:right="924"/>
        <w:rPr>
          <w:rFonts w:ascii="Times New Roman" w:cs="Times New Roman" w:hAnsi="Times New Roman"/>
          <w:b/>
          <w:sz w:val="24"/>
          <w:szCs w:val="24"/>
        </w:rPr>
      </w:pPr>
      <w:r>
        <w:rPr>
          <w:rFonts w:ascii="Times New Roman" w:cs="Times New Roman" w:hAnsi="Times New Roman"/>
          <w:b/>
          <w:sz w:val="24"/>
          <w:szCs w:val="24"/>
        </w:rPr>
        <w:t>Disadvantages of seed dormancy:</w:t>
      </w:r>
    </w:p>
    <w:p>
      <w:pPr>
        <w:pStyle w:val="style179"/>
        <w:numPr>
          <w:ilvl w:val="0"/>
          <w:numId w:val="33"/>
        </w:numPr>
        <w:tabs>
          <w:tab w:val="left" w:leader="none" w:pos="820"/>
        </w:tabs>
        <w:kinsoku w:val="false"/>
        <w:overflowPunct w:val="false"/>
        <w:spacing w:lineRule="auto" w:line="360"/>
        <w:ind w:right="924"/>
        <w:rPr/>
      </w:pPr>
      <w:r>
        <w:t>Prolonged storage of seeds leads to decrease in food reserves in the seeds, lowering germination efficiency.</w:t>
      </w:r>
    </w:p>
    <w:p>
      <w:pPr>
        <w:pStyle w:val="style179"/>
        <w:numPr>
          <w:ilvl w:val="0"/>
          <w:numId w:val="33"/>
        </w:numPr>
        <w:tabs>
          <w:tab w:val="left" w:leader="none" w:pos="820"/>
        </w:tabs>
        <w:kinsoku w:val="false"/>
        <w:overflowPunct w:val="false"/>
        <w:spacing w:lineRule="auto" w:line="360"/>
        <w:ind w:right="924"/>
        <w:rPr/>
      </w:pPr>
      <w:r>
        <w:t>It increases chances of seed destruction by pets because of prolonged stay in the dormant phase.</w:t>
      </w:r>
    </w:p>
    <w:p>
      <w:pPr>
        <w:pStyle w:val="style179"/>
        <w:numPr>
          <w:ilvl w:val="0"/>
          <w:numId w:val="33"/>
        </w:numPr>
        <w:tabs>
          <w:tab w:val="left" w:leader="none" w:pos="820"/>
        </w:tabs>
        <w:kinsoku w:val="false"/>
        <w:overflowPunct w:val="false"/>
        <w:spacing w:lineRule="auto" w:line="360"/>
        <w:ind w:right="924"/>
        <w:rPr/>
      </w:pPr>
      <w:r>
        <w:t>It adds costs of seed processing while breaking dormancy.</w:t>
      </w:r>
    </w:p>
    <w:p>
      <w:pPr>
        <w:pStyle w:val="style0"/>
        <w:tabs>
          <w:tab w:val="left" w:leader="none" w:pos="820"/>
        </w:tabs>
        <w:kinsoku w:val="false"/>
        <w:overflowPunct w:val="false"/>
        <w:spacing w:lineRule="auto" w:line="360"/>
        <w:ind w:right="924"/>
        <w:jc w:val="center"/>
        <w:rPr>
          <w:rFonts w:ascii="Times New Roman" w:cs="Times New Roman" w:hAnsi="Times New Roman"/>
          <w:b/>
          <w:iCs/>
          <w:spacing w:val="30"/>
          <w:w w:val="95"/>
          <w:sz w:val="24"/>
          <w:szCs w:val="24"/>
        </w:rPr>
      </w:pPr>
      <w:r>
        <w:rPr>
          <w:rFonts w:ascii="Times New Roman" w:cs="Times New Roman" w:hAnsi="Times New Roman"/>
          <w:b/>
          <w:iCs/>
          <w:spacing w:val="1"/>
          <w:w w:val="95"/>
          <w:sz w:val="24"/>
          <w:szCs w:val="24"/>
        </w:rPr>
        <w:t>F</w:t>
      </w:r>
      <w:r>
        <w:rPr>
          <w:rFonts w:ascii="Times New Roman" w:cs="Times New Roman" w:hAnsi="Times New Roman"/>
          <w:b/>
          <w:iCs/>
          <w:spacing w:val="-13"/>
          <w:w w:val="95"/>
          <w:sz w:val="24"/>
          <w:szCs w:val="24"/>
        </w:rPr>
        <w:t>I</w:t>
      </w:r>
      <w:r>
        <w:rPr>
          <w:rFonts w:ascii="Times New Roman" w:cs="Times New Roman" w:hAnsi="Times New Roman"/>
          <w:b/>
          <w:iCs/>
          <w:spacing w:val="-7"/>
          <w:w w:val="95"/>
          <w:sz w:val="24"/>
          <w:szCs w:val="24"/>
        </w:rPr>
        <w:t>E</w:t>
      </w:r>
      <w:r>
        <w:rPr>
          <w:rFonts w:ascii="Times New Roman" w:cs="Times New Roman" w:hAnsi="Times New Roman"/>
          <w:b/>
          <w:iCs/>
          <w:spacing w:val="-14"/>
          <w:w w:val="95"/>
          <w:sz w:val="24"/>
          <w:szCs w:val="24"/>
        </w:rPr>
        <w:t>L</w:t>
      </w:r>
      <w:r>
        <w:rPr>
          <w:rFonts w:ascii="Times New Roman" w:cs="Times New Roman" w:hAnsi="Times New Roman"/>
          <w:b/>
          <w:iCs/>
          <w:w w:val="95"/>
          <w:sz w:val="24"/>
          <w:szCs w:val="24"/>
        </w:rPr>
        <w:t>D</w:t>
      </w:r>
      <w:r>
        <w:rPr>
          <w:rFonts w:ascii="Times New Roman" w:cs="Times New Roman" w:hAnsi="Times New Roman"/>
          <w:b/>
          <w:iCs/>
          <w:spacing w:val="-5"/>
          <w:w w:val="95"/>
          <w:sz w:val="24"/>
          <w:szCs w:val="24"/>
        </w:rPr>
        <w:t xml:space="preserve"> </w:t>
      </w:r>
      <w:r>
        <w:rPr>
          <w:rFonts w:ascii="Times New Roman" w:cs="Times New Roman" w:hAnsi="Times New Roman"/>
          <w:b/>
          <w:iCs/>
          <w:spacing w:val="11"/>
          <w:w w:val="95"/>
          <w:sz w:val="24"/>
          <w:szCs w:val="24"/>
        </w:rPr>
        <w:t>P</w:t>
      </w:r>
      <w:r>
        <w:rPr>
          <w:rFonts w:ascii="Times New Roman" w:cs="Times New Roman" w:hAnsi="Times New Roman"/>
          <w:b/>
          <w:iCs/>
          <w:spacing w:val="5"/>
          <w:w w:val="95"/>
          <w:sz w:val="24"/>
          <w:szCs w:val="24"/>
        </w:rPr>
        <w:t>R</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C</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C</w:t>
      </w:r>
      <w:r>
        <w:rPr>
          <w:rFonts w:ascii="Times New Roman" w:cs="Times New Roman" w:hAnsi="Times New Roman"/>
          <w:b/>
          <w:iCs/>
          <w:spacing w:val="-7"/>
          <w:w w:val="95"/>
          <w:sz w:val="24"/>
          <w:szCs w:val="24"/>
        </w:rPr>
        <w:t>E</w:t>
      </w:r>
      <w:r>
        <w:rPr>
          <w:rFonts w:ascii="Times New Roman" w:cs="Times New Roman" w:hAnsi="Times New Roman"/>
          <w:b/>
          <w:iCs/>
          <w:w w:val="95"/>
          <w:sz w:val="24"/>
          <w:szCs w:val="24"/>
        </w:rPr>
        <w:t>S</w:t>
      </w:r>
      <w:r>
        <w:rPr>
          <w:rFonts w:ascii="Times New Roman" w:cs="Times New Roman" w:hAnsi="Times New Roman"/>
          <w:b/>
          <w:iCs/>
          <w:spacing w:val="30"/>
          <w:w w:val="95"/>
          <w:sz w:val="24"/>
          <w:szCs w:val="24"/>
        </w:rPr>
        <w:t xml:space="preserve"> </w:t>
      </w:r>
      <w:r>
        <w:rPr>
          <w:rFonts w:ascii="Times New Roman" w:cs="Times New Roman" w:hAnsi="Times New Roman"/>
          <w:b/>
          <w:iCs/>
          <w:spacing w:val="-7"/>
          <w:w w:val="95"/>
          <w:sz w:val="24"/>
          <w:szCs w:val="24"/>
        </w:rPr>
        <w:t>U</w:t>
      </w:r>
      <w:r>
        <w:rPr>
          <w:rFonts w:ascii="Times New Roman" w:cs="Times New Roman" w:hAnsi="Times New Roman"/>
          <w:b/>
          <w:iCs/>
          <w:spacing w:val="23"/>
          <w:w w:val="95"/>
          <w:sz w:val="24"/>
          <w:szCs w:val="24"/>
        </w:rPr>
        <w:t>S</w:t>
      </w:r>
      <w:r>
        <w:rPr>
          <w:rFonts w:ascii="Times New Roman" w:cs="Times New Roman" w:hAnsi="Times New Roman"/>
          <w:b/>
          <w:iCs/>
          <w:w w:val="95"/>
          <w:sz w:val="24"/>
          <w:szCs w:val="24"/>
        </w:rPr>
        <w:t>E</w:t>
      </w:r>
      <w:r>
        <w:rPr>
          <w:rFonts w:ascii="Times New Roman" w:cs="Times New Roman" w:hAnsi="Times New Roman"/>
          <w:b/>
          <w:iCs/>
          <w:spacing w:val="-1"/>
          <w:w w:val="95"/>
          <w:sz w:val="24"/>
          <w:szCs w:val="24"/>
        </w:rPr>
        <w:t xml:space="preserve"> </w:t>
      </w:r>
      <w:r>
        <w:rPr>
          <w:rFonts w:ascii="Times New Roman" w:cs="Times New Roman" w:hAnsi="Times New Roman"/>
          <w:b/>
          <w:iCs/>
          <w:spacing w:val="-13"/>
          <w:w w:val="95"/>
          <w:sz w:val="24"/>
          <w:szCs w:val="24"/>
        </w:rPr>
        <w:t>I</w:t>
      </w:r>
      <w:r>
        <w:rPr>
          <w:rFonts w:ascii="Times New Roman" w:cs="Times New Roman" w:hAnsi="Times New Roman"/>
          <w:b/>
          <w:iCs/>
          <w:w w:val="95"/>
          <w:sz w:val="24"/>
          <w:szCs w:val="24"/>
        </w:rPr>
        <w:t>N</w:t>
      </w:r>
      <w:r>
        <w:rPr>
          <w:rFonts w:ascii="Times New Roman" w:cs="Times New Roman" w:hAnsi="Times New Roman"/>
          <w:b/>
          <w:iCs/>
          <w:spacing w:val="-3"/>
          <w:w w:val="95"/>
          <w:sz w:val="24"/>
          <w:szCs w:val="24"/>
        </w:rPr>
        <w:t xml:space="preserve"> </w:t>
      </w:r>
      <w:r>
        <w:rPr>
          <w:rFonts w:ascii="Times New Roman" w:cs="Times New Roman" w:hAnsi="Times New Roman"/>
          <w:b/>
          <w:iCs/>
          <w:spacing w:val="-5"/>
          <w:w w:val="95"/>
          <w:sz w:val="24"/>
          <w:szCs w:val="24"/>
        </w:rPr>
        <w:t>G</w:t>
      </w:r>
      <w:r>
        <w:rPr>
          <w:rFonts w:ascii="Times New Roman" w:cs="Times New Roman" w:hAnsi="Times New Roman"/>
          <w:b/>
          <w:iCs/>
          <w:spacing w:val="5"/>
          <w:w w:val="95"/>
          <w:sz w:val="24"/>
          <w:szCs w:val="24"/>
        </w:rPr>
        <w:t>R</w:t>
      </w:r>
      <w:r>
        <w:rPr>
          <w:rFonts w:ascii="Times New Roman" w:cs="Times New Roman" w:hAnsi="Times New Roman"/>
          <w:b/>
          <w:iCs/>
          <w:spacing w:val="-8"/>
          <w:w w:val="95"/>
          <w:sz w:val="24"/>
          <w:szCs w:val="24"/>
        </w:rPr>
        <w:t>O</w:t>
      </w:r>
      <w:r>
        <w:rPr>
          <w:rFonts w:ascii="Times New Roman" w:cs="Times New Roman" w:hAnsi="Times New Roman"/>
          <w:b/>
          <w:iCs/>
          <w:spacing w:val="-32"/>
          <w:w w:val="95"/>
          <w:sz w:val="24"/>
          <w:szCs w:val="24"/>
        </w:rPr>
        <w:t>W</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N</w:t>
      </w:r>
      <w:r>
        <w:rPr>
          <w:rFonts w:ascii="Times New Roman" w:cs="Times New Roman" w:hAnsi="Times New Roman"/>
          <w:b/>
          <w:iCs/>
          <w:w w:val="95"/>
          <w:sz w:val="24"/>
          <w:szCs w:val="24"/>
        </w:rPr>
        <w:t>G</w:t>
      </w:r>
      <w:r>
        <w:rPr>
          <w:rFonts w:ascii="Times New Roman" w:cs="Times New Roman" w:hAnsi="Times New Roman"/>
          <w:b/>
          <w:iCs/>
          <w:spacing w:val="2"/>
          <w:w w:val="95"/>
          <w:sz w:val="24"/>
          <w:szCs w:val="24"/>
        </w:rPr>
        <w:t xml:space="preserve"> </w:t>
      </w:r>
      <w:r>
        <w:rPr>
          <w:rFonts w:ascii="Times New Roman" w:cs="Times New Roman" w:hAnsi="Times New Roman"/>
          <w:b/>
          <w:iCs/>
          <w:spacing w:val="8"/>
          <w:w w:val="95"/>
          <w:sz w:val="24"/>
          <w:szCs w:val="24"/>
        </w:rPr>
        <w:t>C</w:t>
      </w:r>
      <w:r>
        <w:rPr>
          <w:rFonts w:ascii="Times New Roman" w:cs="Times New Roman" w:hAnsi="Times New Roman"/>
          <w:b/>
          <w:iCs/>
          <w:spacing w:val="5"/>
          <w:w w:val="95"/>
          <w:sz w:val="24"/>
          <w:szCs w:val="24"/>
        </w:rPr>
        <w:t>R</w:t>
      </w:r>
      <w:r>
        <w:rPr>
          <w:rFonts w:ascii="Times New Roman" w:cs="Times New Roman" w:hAnsi="Times New Roman"/>
          <w:b/>
          <w:iCs/>
          <w:spacing w:val="-8"/>
          <w:w w:val="95"/>
          <w:sz w:val="24"/>
          <w:szCs w:val="24"/>
        </w:rPr>
        <w:t>O</w:t>
      </w:r>
      <w:r>
        <w:rPr>
          <w:rFonts w:ascii="Times New Roman" w:cs="Times New Roman" w:hAnsi="Times New Roman"/>
          <w:b/>
          <w:iCs/>
          <w:spacing w:val="11"/>
          <w:w w:val="95"/>
          <w:sz w:val="24"/>
          <w:szCs w:val="24"/>
        </w:rPr>
        <w:t>P</w:t>
      </w:r>
      <w:r>
        <w:rPr>
          <w:rFonts w:ascii="Times New Roman" w:cs="Times New Roman" w:hAnsi="Times New Roman"/>
          <w:b/>
          <w:iCs/>
          <w:w w:val="95"/>
          <w:sz w:val="24"/>
          <w:szCs w:val="24"/>
        </w:rPr>
        <w:t>S</w:t>
      </w:r>
      <w:r>
        <w:rPr>
          <w:rFonts w:ascii="Times New Roman" w:cs="Times New Roman" w:hAnsi="Times New Roman"/>
          <w:b/>
          <w:iCs/>
          <w:spacing w:val="30"/>
          <w:w w:val="95"/>
          <w:sz w:val="24"/>
          <w:szCs w:val="24"/>
        </w:rPr>
        <w:t xml:space="preserve"> </w:t>
      </w:r>
    </w:p>
    <w:p>
      <w:pPr>
        <w:pStyle w:val="style0"/>
        <w:tabs>
          <w:tab w:val="left" w:leader="none" w:pos="820"/>
        </w:tabs>
        <w:kinsoku w:val="false"/>
        <w:overflowPunct w:val="false"/>
        <w:spacing w:lineRule="auto" w:line="360"/>
        <w:ind w:right="924"/>
        <w:jc w:val="center"/>
        <w:rPr>
          <w:rFonts w:ascii="Times New Roman" w:cs="Times New Roman" w:hAnsi="Times New Roman"/>
          <w:sz w:val="24"/>
          <w:szCs w:val="24"/>
        </w:rPr>
      </w:pPr>
      <w:r>
        <w:rPr>
          <w:rFonts w:ascii="Times New Roman" w:cs="Times New Roman" w:hAnsi="Times New Roman"/>
          <w:b/>
          <w:iCs/>
          <w:spacing w:val="-2"/>
          <w:w w:val="95"/>
          <w:sz w:val="24"/>
          <w:szCs w:val="24"/>
        </w:rPr>
        <w:t>(</w:t>
      </w:r>
      <w:r>
        <w:rPr>
          <w:rFonts w:ascii="Times New Roman" w:cs="Times New Roman" w:hAnsi="Times New Roman"/>
          <w:b/>
          <w:iCs/>
          <w:spacing w:val="-1"/>
          <w:w w:val="95"/>
          <w:sz w:val="24"/>
          <w:szCs w:val="24"/>
        </w:rPr>
        <w:t>T</w:t>
      </w:r>
      <w:r>
        <w:rPr>
          <w:rFonts w:ascii="Times New Roman" w:cs="Times New Roman" w:hAnsi="Times New Roman"/>
          <w:b/>
          <w:iCs/>
          <w:spacing w:val="-14"/>
          <w:w w:val="95"/>
          <w:sz w:val="24"/>
          <w:szCs w:val="24"/>
        </w:rPr>
        <w:t>H</w:t>
      </w:r>
      <w:r>
        <w:rPr>
          <w:rFonts w:ascii="Times New Roman" w:cs="Times New Roman" w:hAnsi="Times New Roman"/>
          <w:b/>
          <w:iCs/>
          <w:w w:val="95"/>
          <w:sz w:val="24"/>
          <w:szCs w:val="24"/>
        </w:rPr>
        <w:t>E</w:t>
      </w:r>
      <w:r>
        <w:rPr>
          <w:rFonts w:ascii="Times New Roman" w:cs="Times New Roman" w:hAnsi="Times New Roman"/>
          <w:b/>
          <w:iCs/>
          <w:spacing w:val="-1"/>
          <w:w w:val="95"/>
          <w:sz w:val="24"/>
          <w:szCs w:val="24"/>
        </w:rPr>
        <w:t xml:space="preserve"> </w:t>
      </w:r>
      <w:r>
        <w:rPr>
          <w:rFonts w:ascii="Times New Roman" w:cs="Times New Roman" w:hAnsi="Times New Roman"/>
          <w:b/>
          <w:iCs/>
          <w:spacing w:val="-6"/>
          <w:w w:val="95"/>
          <w:sz w:val="24"/>
          <w:szCs w:val="24"/>
        </w:rPr>
        <w:t>A</w:t>
      </w:r>
      <w:r>
        <w:rPr>
          <w:rFonts w:ascii="Times New Roman" w:cs="Times New Roman" w:hAnsi="Times New Roman"/>
          <w:b/>
          <w:iCs/>
          <w:spacing w:val="-5"/>
          <w:w w:val="95"/>
          <w:sz w:val="24"/>
          <w:szCs w:val="24"/>
        </w:rPr>
        <w:t>G</w:t>
      </w:r>
      <w:r>
        <w:rPr>
          <w:rFonts w:ascii="Times New Roman" w:cs="Times New Roman" w:hAnsi="Times New Roman"/>
          <w:b/>
          <w:iCs/>
          <w:spacing w:val="5"/>
          <w:w w:val="95"/>
          <w:sz w:val="24"/>
          <w:szCs w:val="24"/>
        </w:rPr>
        <w:t>R</w:t>
      </w:r>
      <w:r>
        <w:rPr>
          <w:rFonts w:ascii="Times New Roman" w:cs="Times New Roman" w:hAnsi="Times New Roman"/>
          <w:b/>
          <w:iCs/>
          <w:spacing w:val="-8"/>
          <w:w w:val="95"/>
          <w:sz w:val="24"/>
          <w:szCs w:val="24"/>
        </w:rPr>
        <w:t>ONO</w:t>
      </w:r>
      <w:r>
        <w:rPr>
          <w:rFonts w:ascii="Times New Roman" w:cs="Times New Roman" w:hAnsi="Times New Roman"/>
          <w:b/>
          <w:iCs/>
          <w:spacing w:val="-11"/>
          <w:w w:val="95"/>
          <w:sz w:val="24"/>
          <w:szCs w:val="24"/>
        </w:rPr>
        <w:t>M</w:t>
      </w:r>
      <w:r>
        <w:rPr>
          <w:rFonts w:ascii="Times New Roman" w:cs="Times New Roman" w:hAnsi="Times New Roman"/>
          <w:b/>
          <w:iCs/>
          <w:spacing w:val="-13"/>
          <w:w w:val="95"/>
          <w:sz w:val="24"/>
          <w:szCs w:val="24"/>
        </w:rPr>
        <w:t>I</w:t>
      </w:r>
      <w:r>
        <w:rPr>
          <w:rFonts w:ascii="Times New Roman" w:cs="Times New Roman" w:hAnsi="Times New Roman"/>
          <w:b/>
          <w:iCs/>
          <w:w w:val="95"/>
          <w:sz w:val="24"/>
          <w:szCs w:val="24"/>
        </w:rPr>
        <w:t>C</w:t>
      </w:r>
      <w:r>
        <w:rPr>
          <w:rFonts w:ascii="Times New Roman" w:cs="Times New Roman" w:hAnsi="Times New Roman"/>
          <w:b/>
          <w:iCs/>
          <w:spacing w:val="16"/>
          <w:w w:val="95"/>
          <w:sz w:val="24"/>
          <w:szCs w:val="24"/>
        </w:rPr>
        <w:t xml:space="preserve"> </w:t>
      </w:r>
      <w:r>
        <w:rPr>
          <w:rFonts w:ascii="Times New Roman" w:cs="Times New Roman" w:hAnsi="Times New Roman"/>
          <w:b/>
          <w:iCs/>
          <w:spacing w:val="11"/>
          <w:w w:val="95"/>
          <w:sz w:val="24"/>
          <w:szCs w:val="24"/>
        </w:rPr>
        <w:t>P</w:t>
      </w:r>
      <w:r>
        <w:rPr>
          <w:rFonts w:ascii="Times New Roman" w:cs="Times New Roman" w:hAnsi="Times New Roman"/>
          <w:b/>
          <w:iCs/>
          <w:spacing w:val="5"/>
          <w:w w:val="95"/>
          <w:sz w:val="24"/>
          <w:szCs w:val="24"/>
        </w:rPr>
        <w:t>R</w:t>
      </w:r>
      <w:r>
        <w:rPr>
          <w:rFonts w:ascii="Times New Roman" w:cs="Times New Roman" w:hAnsi="Times New Roman"/>
          <w:b/>
          <w:iCs/>
          <w:spacing w:val="-6"/>
          <w:w w:val="95"/>
          <w:sz w:val="24"/>
          <w:szCs w:val="24"/>
        </w:rPr>
        <w:t>A</w:t>
      </w:r>
      <w:r>
        <w:rPr>
          <w:rFonts w:ascii="Times New Roman" w:cs="Times New Roman" w:hAnsi="Times New Roman"/>
          <w:b/>
          <w:iCs/>
          <w:spacing w:val="8"/>
          <w:w w:val="95"/>
          <w:sz w:val="24"/>
          <w:szCs w:val="24"/>
        </w:rPr>
        <w:t>C</w:t>
      </w:r>
      <w:r>
        <w:rPr>
          <w:rFonts w:ascii="Times New Roman" w:cs="Times New Roman" w:hAnsi="Times New Roman"/>
          <w:b/>
          <w:iCs/>
          <w:spacing w:val="-1"/>
          <w:w w:val="95"/>
          <w:sz w:val="24"/>
          <w:szCs w:val="24"/>
        </w:rPr>
        <w:t>T</w:t>
      </w:r>
      <w:r>
        <w:rPr>
          <w:rFonts w:ascii="Times New Roman" w:cs="Times New Roman" w:hAnsi="Times New Roman"/>
          <w:b/>
          <w:iCs/>
          <w:spacing w:val="-13"/>
          <w:w w:val="95"/>
          <w:sz w:val="24"/>
          <w:szCs w:val="24"/>
        </w:rPr>
        <w:t>I</w:t>
      </w:r>
      <w:r>
        <w:rPr>
          <w:rFonts w:ascii="Times New Roman" w:cs="Times New Roman" w:hAnsi="Times New Roman"/>
          <w:b/>
          <w:iCs/>
          <w:spacing w:val="8"/>
          <w:w w:val="95"/>
          <w:sz w:val="24"/>
          <w:szCs w:val="24"/>
        </w:rPr>
        <w:t>C</w:t>
      </w:r>
      <w:r>
        <w:rPr>
          <w:rFonts w:ascii="Times New Roman" w:cs="Times New Roman" w:hAnsi="Times New Roman"/>
          <w:b/>
          <w:iCs/>
          <w:spacing w:val="-7"/>
          <w:w w:val="95"/>
          <w:sz w:val="24"/>
          <w:szCs w:val="24"/>
        </w:rPr>
        <w:t>E</w:t>
      </w:r>
      <w:r>
        <w:rPr>
          <w:rFonts w:ascii="Times New Roman" w:cs="Times New Roman" w:hAnsi="Times New Roman"/>
          <w:b/>
          <w:iCs/>
          <w:spacing w:val="23"/>
          <w:w w:val="95"/>
          <w:sz w:val="24"/>
          <w:szCs w:val="24"/>
        </w:rPr>
        <w:t>S</w:t>
      </w:r>
      <w:r>
        <w:rPr>
          <w:rFonts w:ascii="Times New Roman" w:cs="Times New Roman" w:hAnsi="Times New Roman"/>
          <w:b/>
          <w:iCs/>
          <w:w w:val="95"/>
          <w:sz w:val="24"/>
          <w:szCs w:val="24"/>
        </w:rPr>
        <w:t>)</w:t>
      </w:r>
    </w:p>
    <w:p>
      <w:pPr>
        <w:pStyle w:val="style0"/>
        <w:numPr>
          <w:ilvl w:val="0"/>
          <w:numId w:val="3"/>
        </w:numPr>
        <w:tabs>
          <w:tab w:val="left" w:leader="none" w:pos="366"/>
        </w:tabs>
        <w:kinsoku w:val="false"/>
        <w:overflowPunct w:val="false"/>
        <w:autoSpaceDE w:val="false"/>
        <w:autoSpaceDN w:val="false"/>
        <w:adjustRightInd w:val="false"/>
        <w:spacing w:before="17" w:after="0" w:lineRule="auto" w:line="360"/>
        <w:ind w:left="100" w:right="525" w:firstLine="0"/>
        <w:rPr>
          <w:rFonts w:ascii="Times New Roman" w:cs="Times New Roman" w:hAnsi="Times New Roman"/>
          <w:b/>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16"/>
          <w:w w:val="110"/>
          <w:sz w:val="24"/>
          <w:szCs w:val="24"/>
        </w:rPr>
        <w:t>l</w:t>
      </w: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n</w:t>
      </w:r>
      <w:r>
        <w:rPr>
          <w:rFonts w:ascii="Times New Roman" w:cs="Times New Roman" w:hAnsi="Times New Roman"/>
          <w:b/>
          <w:iCs/>
          <w:spacing w:val="-2"/>
          <w:w w:val="110"/>
          <w:sz w:val="24"/>
          <w:szCs w:val="24"/>
        </w:rPr>
        <w:t>t</w:t>
      </w:r>
      <w:r>
        <w:rPr>
          <w:rFonts w:ascii="Times New Roman" w:cs="Times New Roman" w:hAnsi="Times New Roman"/>
          <w:b/>
          <w:iCs/>
          <w:spacing w:val="-15"/>
          <w:w w:val="110"/>
          <w:sz w:val="24"/>
          <w:szCs w:val="24"/>
        </w:rPr>
        <w:t>i</w:t>
      </w:r>
      <w:r>
        <w:rPr>
          <w:rFonts w:ascii="Times New Roman" w:cs="Times New Roman" w:hAnsi="Times New Roman"/>
          <w:b/>
          <w:iCs/>
          <w:spacing w:val="-9"/>
          <w:w w:val="110"/>
          <w:sz w:val="24"/>
          <w:szCs w:val="24"/>
        </w:rPr>
        <w:t>n</w:t>
      </w:r>
      <w:r>
        <w:rPr>
          <w:rFonts w:ascii="Times New Roman" w:cs="Times New Roman" w:hAnsi="Times New Roman"/>
          <w:b/>
          <w:iCs/>
          <w:spacing w:val="-5"/>
          <w:w w:val="110"/>
          <w:sz w:val="24"/>
          <w:szCs w:val="24"/>
        </w:rPr>
        <w:t>g</w:t>
      </w:r>
      <w:r>
        <w:rPr>
          <w:rFonts w:ascii="Times New Roman" w:cs="Times New Roman" w:hAnsi="Times New Roman"/>
          <w:b/>
          <w:iCs/>
          <w:w w:val="110"/>
          <w:sz w:val="24"/>
          <w:szCs w:val="24"/>
        </w:rPr>
        <w:t>:</w:t>
      </w:r>
      <w:r>
        <w:rPr>
          <w:rFonts w:ascii="Times New Roman" w:cs="Times New Roman" w:hAnsi="Times New Roman"/>
          <w:b/>
          <w:iCs/>
          <w:spacing w:val="-34"/>
          <w:w w:val="110"/>
          <w:sz w:val="24"/>
          <w:szCs w:val="24"/>
        </w:rPr>
        <w:t xml:space="preserve"> </w:t>
      </w:r>
    </w:p>
    <w:p>
      <w:pPr>
        <w:pStyle w:val="style0"/>
        <w:tabs>
          <w:tab w:val="left" w:leader="none" w:pos="366"/>
        </w:tabs>
        <w:kinsoku w:val="false"/>
        <w:overflowPunct w:val="false"/>
        <w:autoSpaceDE w:val="false"/>
        <w:autoSpaceDN w:val="false"/>
        <w:adjustRightInd w:val="false"/>
        <w:spacing w:before="17" w:after="0" w:lineRule="auto" w:line="360"/>
        <w:ind w:left="100" w:right="525"/>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33"/>
          <w:w w:val="110"/>
          <w:sz w:val="24"/>
          <w:szCs w:val="24"/>
          <w:lang w:val="en-US"/>
        </w:rPr>
        <w:t xml:space="preserve">planting materials e.g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w w:val="110"/>
          <w:sz w:val="24"/>
          <w:szCs w:val="24"/>
          <w:lang w:val="en-US"/>
        </w:rPr>
        <w:t>s</w:t>
      </w:r>
      <w:r>
        <w:rPr>
          <w:rFonts w:ascii="Times New Roman" w:cs="Times New Roman" w:hAnsi="Times New Roman"/>
          <w:iCs/>
          <w:spacing w:val="-3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3"/>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tabs>
          <w:tab w:val="left" w:leader="none" w:pos="366"/>
        </w:tabs>
        <w:kinsoku w:val="false"/>
        <w:overflowPunct w:val="false"/>
        <w:autoSpaceDE w:val="false"/>
        <w:autoSpaceDN w:val="false"/>
        <w:adjustRightInd w:val="false"/>
        <w:spacing w:before="17" w:after="0" w:lineRule="auto" w:line="360"/>
        <w:ind w:left="100" w:right="525"/>
        <w:rPr>
          <w:rFonts w:ascii="Times New Roman" w:cs="Times New Roman" w:hAnsi="Times New Roman"/>
          <w:sz w:val="24"/>
          <w:szCs w:val="24"/>
        </w:rPr>
      </w:pPr>
      <w:r>
        <w:rPr>
          <w:rFonts w:ascii="Times New Roman" w:cs="Times New Roman" w:hAnsi="Times New Roman"/>
          <w:iCs/>
          <w:spacing w:val="9"/>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7"/>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spacing w:val="2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2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y</w:t>
      </w:r>
      <w:r>
        <w:rPr>
          <w:rFonts w:ascii="Times New Roman" w:cs="Times New Roman" w:hAnsi="Times New Roman"/>
          <w:iCs/>
          <w:spacing w:val="-1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2"/>
          <w:w w:val="104"/>
          <w:sz w:val="24"/>
          <w:szCs w:val="24"/>
        </w:rPr>
        <w:t>’</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1"/>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3"/>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1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16"/>
          <w:w w:val="104"/>
          <w:sz w:val="24"/>
          <w:szCs w:val="24"/>
        </w:rPr>
        <w:t xml:space="preserve"> v</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3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41"/>
        <w:rPr>
          <w:rFonts w:ascii="Times New Roman" w:cs="Times New Roman" w:hAnsi="Times New Roman"/>
          <w:sz w:val="24"/>
          <w:szCs w:val="24"/>
        </w:rPr>
      </w:pPr>
      <w:r>
        <w:rPr>
          <w:rFonts w:ascii="Times New Roman" w:cs="Times New Roman" w:hAnsi="Times New Roman"/>
          <w:iCs/>
          <w:spacing w:val="-9"/>
          <w:w w:val="110"/>
          <w:sz w:val="24"/>
          <w:szCs w:val="24"/>
        </w:rPr>
        <w:t>N</w:t>
      </w:r>
      <w:r>
        <w:rPr>
          <w:rFonts w:ascii="Times New Roman" w:cs="Times New Roman" w:hAnsi="Times New Roman"/>
          <w:iCs/>
          <w:spacing w:val="-14"/>
          <w:w w:val="110"/>
          <w:sz w:val="24"/>
          <w:szCs w:val="24"/>
        </w:rPr>
        <w:t>u</w:t>
      </w:r>
      <w:r>
        <w:rPr>
          <w:rFonts w:ascii="Times New Roman" w:cs="Times New Roman" w:hAnsi="Times New Roman"/>
          <w:iCs/>
          <w:spacing w:val="-22"/>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e</w:t>
      </w:r>
      <w:r>
        <w:rPr>
          <w:rFonts w:ascii="Times New Roman" w:cs="Times New Roman" w:hAnsi="Times New Roman"/>
          <w:iCs/>
          <w:spacing w:val="-22"/>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27"/>
          <w:w w:val="110"/>
          <w:sz w:val="24"/>
          <w:szCs w:val="24"/>
        </w:rPr>
        <w:t xml:space="preserve"> </w:t>
      </w:r>
      <w:r>
        <w:rPr>
          <w:rFonts w:ascii="Times New Roman" w:cs="Times New Roman" w:hAnsi="Times New Roman"/>
          <w:iCs/>
          <w:spacing w:val="-9"/>
          <w:w w:val="110"/>
          <w:sz w:val="24"/>
          <w:szCs w:val="24"/>
        </w:rPr>
        <w:t>b</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8"/>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0"/>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8"/>
          <w:w w:val="110"/>
          <w:sz w:val="24"/>
          <w:szCs w:val="24"/>
          <w:lang w:val="en-US"/>
        </w:rPr>
        <w:t xml:space="preserve">. </w:t>
      </w:r>
      <w:r>
        <w:rPr>
          <w:rFonts w:ascii="Times New Roman" w:cs="Times New Roman" w:hAnsi="Times New Roman"/>
          <w:iCs/>
          <w:spacing w:val="-30"/>
          <w:w w:val="110"/>
          <w:sz w:val="24"/>
          <w:szCs w:val="24"/>
          <w:lang w:val="en-US"/>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y</w:t>
      </w:r>
      <w:r>
        <w:rPr>
          <w:rFonts w:ascii="Times New Roman" w:cs="Times New Roman" w:hAnsi="Times New Roman"/>
          <w:iCs/>
          <w:spacing w:val="-3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2"/>
          <w:w w:val="110"/>
          <w:sz w:val="24"/>
          <w:szCs w:val="24"/>
        </w:rPr>
        <w:t xml:space="preserve"> </w:t>
      </w:r>
      <w:r>
        <w:rPr>
          <w:rFonts w:ascii="Times New Roman" w:cs="Times New Roman" w:hAnsi="Times New Roman"/>
          <w:iCs/>
          <w:spacing w:val="1"/>
          <w:w w:val="110"/>
          <w:sz w:val="24"/>
          <w:szCs w:val="24"/>
        </w:rPr>
        <w:t>se</w:t>
      </w:r>
      <w:r>
        <w:rPr>
          <w:rFonts w:ascii="Times New Roman" w:cs="Times New Roman" w:hAnsi="Times New Roman"/>
          <w:iCs/>
          <w:spacing w:val="-9"/>
          <w:w w:val="110"/>
          <w:sz w:val="24"/>
          <w:szCs w:val="24"/>
        </w:rPr>
        <w:t>ed</w:t>
      </w:r>
      <w:r>
        <w:rPr>
          <w:rFonts w:ascii="Times New Roman" w:cs="Times New Roman" w:hAnsi="Times New Roman"/>
          <w:iCs/>
          <w:spacing w:val="1"/>
          <w:w w:val="110"/>
          <w:sz w:val="24"/>
          <w:szCs w:val="24"/>
        </w:rPr>
        <w:t>b</w:t>
      </w:r>
      <w:r>
        <w:rPr>
          <w:rFonts w:ascii="Times New Roman" w:cs="Times New Roman" w:hAnsi="Times New Roman"/>
          <w:iCs/>
          <w:w w:val="110"/>
          <w:sz w:val="24"/>
          <w:szCs w:val="24"/>
        </w:rPr>
        <w:t>ed</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4"/>
          <w:w w:val="110"/>
          <w:sz w:val="24"/>
          <w:szCs w:val="24"/>
        </w:rPr>
        <w:t xml:space="preserve"> </w:t>
      </w:r>
      <w:r>
        <w:rPr>
          <w:rFonts w:ascii="Times New Roman" w:cs="Times New Roman" w:hAnsi="Times New Roman"/>
          <w:iCs/>
          <w:spacing w:val="-16"/>
          <w:w w:val="110"/>
          <w:sz w:val="24"/>
          <w:szCs w:val="24"/>
        </w:rPr>
        <w:t>hu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37"/>
          <w:w w:val="110"/>
          <w:sz w:val="24"/>
          <w:szCs w:val="24"/>
          <w:lang w:val="en-US"/>
        </w:rPr>
        <w:t xml:space="preserve">acres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41"/>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y</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w w:val="96"/>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142"/>
        <w:rPr>
          <w:rFonts w:ascii="Times New Roman" w:cs="Times New Roman" w:hAnsi="Times New Roman"/>
          <w:b/>
          <w:sz w:val="24"/>
          <w:szCs w:val="24"/>
        </w:rPr>
      </w:pPr>
      <w:r>
        <w:rPr>
          <w:rFonts w:ascii="Times New Roman" w:cs="Times New Roman" w:hAnsi="Times New Roman"/>
          <w:b/>
          <w:iCs/>
          <w:spacing w:val="-15"/>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e</w:t>
      </w:r>
      <w:r>
        <w:rPr>
          <w:rFonts w:ascii="Times New Roman" w:cs="Times New Roman" w:hAnsi="Times New Roman"/>
          <w:b/>
          <w:iCs/>
          <w:spacing w:val="-19"/>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1"/>
          <w:w w:val="110"/>
          <w:sz w:val="24"/>
          <w:szCs w:val="24"/>
        </w:rPr>
        <w:t xml:space="preserve"> </w:t>
      </w:r>
      <w:r>
        <w:rPr>
          <w:rFonts w:ascii="Times New Roman" w:cs="Times New Roman" w:hAnsi="Times New Roman"/>
          <w:b/>
          <w:iCs/>
          <w:w w:val="110"/>
          <w:sz w:val="24"/>
          <w:szCs w:val="24"/>
        </w:rPr>
        <w:t>a</w:t>
      </w:r>
      <w:r>
        <w:rPr>
          <w:rFonts w:ascii="Times New Roman" w:cs="Times New Roman" w:hAnsi="Times New Roman"/>
          <w:b/>
          <w:iCs/>
          <w:spacing w:val="-21"/>
          <w:w w:val="110"/>
          <w:sz w:val="24"/>
          <w:szCs w:val="24"/>
        </w:rPr>
        <w:t xml:space="preserve"> </w:t>
      </w:r>
      <w:r>
        <w:rPr>
          <w:rFonts w:ascii="Times New Roman" w:cs="Times New Roman" w:hAnsi="Times New Roman"/>
          <w:b/>
          <w:iCs/>
          <w:spacing w:val="-16"/>
          <w:w w:val="110"/>
          <w:sz w:val="24"/>
          <w:szCs w:val="24"/>
        </w:rPr>
        <w:t>n</w:t>
      </w:r>
      <w:r>
        <w:rPr>
          <w:rFonts w:ascii="Times New Roman" w:cs="Times New Roman" w:hAnsi="Times New Roman"/>
          <w:b/>
          <w:iCs/>
          <w:spacing w:val="-14"/>
          <w:w w:val="110"/>
          <w:sz w:val="24"/>
          <w:szCs w:val="24"/>
        </w:rPr>
        <w:t>u</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9"/>
          <w:w w:val="110"/>
          <w:sz w:val="24"/>
          <w:szCs w:val="24"/>
        </w:rPr>
        <w:t xml:space="preserve"> </w:t>
      </w:r>
      <w:r>
        <w:rPr>
          <w:rFonts w:ascii="Times New Roman" w:cs="Times New Roman" w:hAnsi="Times New Roman"/>
          <w:b/>
          <w:iCs/>
          <w:spacing w:val="1"/>
          <w:w w:val="110"/>
          <w:sz w:val="24"/>
          <w:szCs w:val="24"/>
        </w:rPr>
        <w:t>b</w:t>
      </w:r>
      <w:r>
        <w:rPr>
          <w:rFonts w:ascii="Times New Roman" w:cs="Times New Roman" w:hAnsi="Times New Roman"/>
          <w:b/>
          <w:iCs/>
          <w:spacing w:val="-9"/>
          <w:w w:val="110"/>
          <w:sz w:val="24"/>
          <w:szCs w:val="24"/>
        </w:rPr>
        <w:t>ed</w:t>
      </w:r>
      <w:r>
        <w:rPr>
          <w:rFonts w:ascii="Times New Roman" w:cs="Times New Roman" w:hAnsi="Times New Roman"/>
          <w:b/>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100" w:firstLine="360"/>
        <w:rPr>
          <w:rFonts w:ascii="Times New Roman" w:cs="Times New Roman" w:hAnsi="Times New Roman"/>
          <w:sz w:val="24"/>
          <w:szCs w:val="24"/>
        </w:rPr>
      </w:pPr>
      <w:r>
        <w:rPr>
          <w:rFonts w:ascii="Times New Roman" w:cs="Times New Roman" w:hAnsi="Times New Roman"/>
          <w:iCs/>
          <w:spacing w:val="-14"/>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2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5"/>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22"/>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l</w:t>
      </w:r>
      <w:r>
        <w:rPr>
          <w:rFonts w:ascii="Times New Roman" w:cs="Times New Roman" w:hAnsi="Times New Roman"/>
          <w:iCs/>
          <w:spacing w:val="-1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4"/>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y</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rr</w:t>
      </w:r>
      <w:r>
        <w:rPr>
          <w:rFonts w:ascii="Times New Roman" w:cs="Times New Roman" w:hAnsi="Times New Roman"/>
          <w:iCs/>
          <w:w w:val="110"/>
          <w:sz w:val="24"/>
          <w:szCs w:val="24"/>
        </w:rPr>
        <w:t>y</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36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360"/>
        <w:rPr>
          <w:rFonts w:ascii="Times New Roman" w:cs="Times New Roman" w:hAnsi="Times New Roman"/>
          <w:sz w:val="24"/>
          <w:szCs w:val="24"/>
        </w:rPr>
      </w:pPr>
      <w:r>
        <w:rPr>
          <w:rFonts w:ascii="Times New Roman" w:cs="Times New Roman" w:hAnsi="Times New Roman"/>
          <w:iCs/>
          <w:spacing w:val="24"/>
          <w:w w:val="110"/>
          <w:sz w:val="24"/>
          <w:szCs w:val="24"/>
        </w:rPr>
        <w:t>S</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m</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2"/>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7"/>
          <w:w w:val="110"/>
          <w:sz w:val="24"/>
          <w:szCs w:val="24"/>
        </w:rPr>
        <w:t>ly.</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360"/>
        <w:rPr>
          <w:rFonts w:ascii="Times New Roman" w:cs="Times New Roman" w:hAnsi="Times New Roman"/>
          <w:sz w:val="24"/>
          <w:szCs w:val="24"/>
        </w:rPr>
        <w:sectPr>
          <w:pgSz w:w="11907" w:h="16839" w:orient="portrait" w:code="9"/>
          <w:pgMar w:top="284" w:right="1134" w:bottom="284" w:left="1418" w:header="720" w:footer="720" w:gutter="284"/>
          <w:cols w:space="720"/>
          <w:noEndnote/>
          <w:docGrid w:linePitch="299"/>
        </w:sectPr>
      </w:pPr>
      <w:r>
        <w:rPr>
          <w:rFonts w:ascii="Times New Roman" w:cs="Times New Roman" w:hAnsi="Times New Roman"/>
          <w:iCs/>
          <w:spacing w:val="-9"/>
          <w:w w:val="104"/>
          <w:sz w:val="24"/>
          <w:szCs w:val="24"/>
        </w:rPr>
        <w:t>E</w:t>
      </w:r>
      <w:r>
        <w:rPr>
          <w:rFonts w:ascii="Times New Roman" w:cs="Times New Roman" w:hAnsi="Times New Roman"/>
          <w:iCs/>
          <w:spacing w:val="-16"/>
          <w:w w:val="104"/>
          <w:sz w:val="24"/>
          <w:szCs w:val="24"/>
        </w:rPr>
        <w:t>x</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26"/>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d</w:t>
      </w:r>
      <w:r>
        <w:rPr>
          <w:rFonts w:ascii="Times New Roman" w:cs="Times New Roman" w:hAnsi="Times New Roman"/>
          <w:iCs/>
          <w:spacing w:val="-18"/>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37"/>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p>
    <w:p>
      <w:pPr>
        <w:pStyle w:val="style179"/>
        <w:spacing w:lineRule="auto" w:line="360"/>
        <w:rPr>
          <w:b/>
          <w:iCs/>
          <w:spacing w:val="2"/>
          <w:w w:val="104"/>
        </w:rPr>
      </w:pPr>
    </w:p>
    <w:p>
      <w:pPr>
        <w:pStyle w:val="style0"/>
        <w:tabs>
          <w:tab w:val="left" w:leader="none" w:pos="820"/>
        </w:tabs>
        <w:kinsoku w:val="false"/>
        <w:overflowPunct w:val="false"/>
        <w:autoSpaceDE w:val="false"/>
        <w:autoSpaceDN w:val="false"/>
        <w:adjustRightInd w:val="false"/>
        <w:spacing w:before="15" w:after="0" w:lineRule="auto" w:line="360"/>
        <w:ind w:left="460" w:right="2713"/>
        <w:rPr>
          <w:rFonts w:ascii="Times New Roman" w:cs="Times New Roman" w:hAnsi="Times New Roman"/>
          <w:b/>
          <w:sz w:val="24"/>
          <w:szCs w:val="24"/>
        </w:rPr>
      </w:pPr>
      <w:r>
        <w:rPr>
          <w:rFonts w:ascii="Times New Roman" w:cs="Times New Roman" w:hAnsi="Times New Roman"/>
          <w:b/>
          <w:iCs/>
          <w:spacing w:val="2"/>
          <w:w w:val="104"/>
          <w:sz w:val="24"/>
          <w:szCs w:val="24"/>
        </w:rPr>
        <w:t>F</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s</w:t>
      </w:r>
      <w:r>
        <w:rPr>
          <w:rFonts w:ascii="Times New Roman" w:cs="Times New Roman" w:hAnsi="Times New Roman"/>
          <w:b/>
          <w:iCs/>
          <w:spacing w:val="32"/>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6"/>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b/>
          <w:iCs/>
          <w:spacing w:val="-11"/>
          <w:w w:val="104"/>
          <w:sz w:val="24"/>
          <w:szCs w:val="24"/>
        </w:rPr>
        <w:t>i</w:t>
      </w:r>
      <w:r>
        <w:rPr>
          <w:rFonts w:ascii="Times New Roman" w:cs="Times New Roman" w:hAnsi="Times New Roman"/>
          <w:b/>
          <w:iCs/>
          <w:spacing w:val="-9"/>
          <w:w w:val="104"/>
          <w:sz w:val="24"/>
          <w:szCs w:val="24"/>
        </w:rPr>
        <w:t>d</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r</w:t>
      </w:r>
      <w:r>
        <w:rPr>
          <w:rFonts w:ascii="Times New Roman" w:cs="Times New Roman" w:hAnsi="Times New Roman"/>
          <w:b/>
          <w:iCs/>
          <w:spacing w:val="-29"/>
          <w:w w:val="104"/>
          <w:sz w:val="24"/>
          <w:szCs w:val="24"/>
        </w:rPr>
        <w:t xml:space="preserve"> </w:t>
      </w:r>
      <w:r>
        <w:rPr>
          <w:rFonts w:ascii="Times New Roman" w:cs="Times New Roman" w:hAnsi="Times New Roman"/>
          <w:b/>
          <w:iCs/>
          <w:spacing w:val="-21"/>
          <w:w w:val="104"/>
          <w:sz w:val="24"/>
          <w:szCs w:val="24"/>
        </w:rPr>
        <w:t>w</w:t>
      </w:r>
      <w:r>
        <w:rPr>
          <w:rFonts w:ascii="Times New Roman" w:cs="Times New Roman" w:hAnsi="Times New Roman"/>
          <w:b/>
          <w:iCs/>
          <w:spacing w:val="-13"/>
          <w:w w:val="104"/>
          <w:sz w:val="24"/>
          <w:szCs w:val="24"/>
        </w:rPr>
        <w:t>h</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n</w:t>
      </w:r>
      <w:r>
        <w:rPr>
          <w:rFonts w:ascii="Times New Roman" w:cs="Times New Roman" w:hAnsi="Times New Roman"/>
          <w:b/>
          <w:iCs/>
          <w:spacing w:val="-14"/>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4"/>
          <w:w w:val="104"/>
          <w:sz w:val="24"/>
          <w:szCs w:val="24"/>
        </w:rPr>
        <w:t xml:space="preserve"> </w:t>
      </w:r>
      <w:r>
        <w:rPr>
          <w:rFonts w:ascii="Times New Roman" w:cs="Times New Roman" w:hAnsi="Times New Roman"/>
          <w:b/>
          <w:iCs/>
          <w:spacing w:val="1"/>
          <w:w w:val="104"/>
          <w:sz w:val="24"/>
          <w:szCs w:val="24"/>
        </w:rPr>
        <w:t>e</w:t>
      </w:r>
      <w:r>
        <w:rPr>
          <w:rFonts w:ascii="Times New Roman" w:cs="Times New Roman" w:hAnsi="Times New Roman"/>
          <w:b/>
          <w:iCs/>
          <w:spacing w:val="-10"/>
          <w:w w:val="104"/>
          <w:sz w:val="24"/>
          <w:szCs w:val="24"/>
        </w:rPr>
        <w:t>l</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19"/>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e</w:t>
      </w:r>
      <w:r>
        <w:rPr>
          <w:rFonts w:ascii="Times New Roman" w:cs="Times New Roman" w:hAnsi="Times New Roman"/>
          <w:b/>
          <w:iCs/>
          <w:spacing w:val="7"/>
          <w:w w:val="104"/>
          <w:sz w:val="24"/>
          <w:szCs w:val="24"/>
        </w:rPr>
        <w:t xml:space="preserve"> </w:t>
      </w:r>
      <w:r>
        <w:rPr>
          <w:rFonts w:ascii="Times New Roman" w:cs="Times New Roman" w:hAnsi="Times New Roman"/>
          <w:b/>
          <w:iCs/>
          <w:spacing w:val="-3"/>
          <w:w w:val="104"/>
          <w:sz w:val="24"/>
          <w:szCs w:val="24"/>
        </w:rPr>
        <w:t>f</w:t>
      </w:r>
      <w:r>
        <w:rPr>
          <w:rFonts w:ascii="Times New Roman" w:cs="Times New Roman" w:hAnsi="Times New Roman"/>
          <w:b/>
          <w:iCs/>
          <w:w w:val="104"/>
          <w:sz w:val="24"/>
          <w:szCs w:val="24"/>
        </w:rPr>
        <w:t>or</w:t>
      </w:r>
      <w:r>
        <w:rPr>
          <w:rFonts w:ascii="Times New Roman" w:cs="Times New Roman" w:hAnsi="Times New Roman"/>
          <w:b/>
          <w:iCs/>
          <w:spacing w:val="-28"/>
          <w:w w:val="104"/>
          <w:sz w:val="24"/>
          <w:szCs w:val="24"/>
        </w:rPr>
        <w:t xml:space="preserve"> </w:t>
      </w:r>
      <w:r>
        <w:rPr>
          <w:rFonts w:ascii="Times New Roman" w:cs="Times New Roman" w:hAnsi="Times New Roman"/>
          <w:b/>
          <w:iCs/>
          <w:spacing w:val="-15"/>
          <w:w w:val="104"/>
          <w:sz w:val="24"/>
          <w:szCs w:val="24"/>
        </w:rPr>
        <w:t>n</w:t>
      </w:r>
      <w:r>
        <w:rPr>
          <w:rFonts w:ascii="Times New Roman" w:cs="Times New Roman" w:hAnsi="Times New Roman"/>
          <w:b/>
          <w:iCs/>
          <w:spacing w:val="-13"/>
          <w:w w:val="104"/>
          <w:sz w:val="24"/>
          <w:szCs w:val="24"/>
        </w:rPr>
        <w:t>u</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y</w:t>
      </w:r>
      <w:r>
        <w:rPr>
          <w:rFonts w:ascii="Times New Roman" w:cs="Times New Roman" w:hAnsi="Times New Roman"/>
          <w:b/>
          <w:iCs/>
          <w:spacing w:val="-8"/>
          <w:w w:val="104"/>
          <w:sz w:val="24"/>
          <w:szCs w:val="24"/>
        </w:rPr>
        <w:t xml:space="preserve"> </w:t>
      </w:r>
      <w:r>
        <w:rPr>
          <w:rFonts w:ascii="Times New Roman" w:cs="Times New Roman" w:hAnsi="Times New Roman"/>
          <w:b/>
          <w:iCs/>
          <w:spacing w:val="-9"/>
          <w:w w:val="104"/>
          <w:sz w:val="24"/>
          <w:szCs w:val="24"/>
        </w:rPr>
        <w:t>b</w:t>
      </w:r>
      <w:r>
        <w:rPr>
          <w:rFonts w:ascii="Times New Roman" w:cs="Times New Roman" w:hAnsi="Times New Roman"/>
          <w:b/>
          <w:iCs/>
          <w:spacing w:val="1"/>
          <w:w w:val="104"/>
          <w:sz w:val="24"/>
          <w:szCs w:val="24"/>
        </w:rPr>
        <w:t>e</w:t>
      </w:r>
      <w:r>
        <w:rPr>
          <w:rFonts w:ascii="Times New Roman" w:cs="Times New Roman" w:hAnsi="Times New Roman"/>
          <w:b/>
          <w:iCs/>
          <w:spacing w:val="-9"/>
          <w:w w:val="104"/>
          <w:sz w:val="24"/>
          <w:szCs w:val="24"/>
        </w:rPr>
        <w:t>d</w:t>
      </w:r>
    </w:p>
    <w:p>
      <w:pPr>
        <w:pStyle w:val="style179"/>
        <w:numPr>
          <w:ilvl w:val="0"/>
          <w:numId w:val="101"/>
        </w:numPr>
        <w:kinsoku w:val="false"/>
        <w:overflowPunct w:val="false"/>
        <w:spacing w:before="17" w:lineRule="auto" w:line="360"/>
        <w:ind w:right="1104"/>
        <w:rPr/>
      </w:pPr>
      <w:r>
        <w:rPr>
          <w:iCs/>
          <w:spacing w:val="-36"/>
          <w:w w:val="110"/>
        </w:rPr>
        <w:t>W</w:t>
      </w:r>
      <w:r>
        <w:rPr>
          <w:iCs/>
          <w:spacing w:val="-2"/>
          <w:w w:val="110"/>
        </w:rPr>
        <w:t>a</w:t>
      </w:r>
      <w:r>
        <w:rPr>
          <w:iCs/>
          <w:spacing w:val="-6"/>
          <w:w w:val="110"/>
        </w:rPr>
        <w:t>t</w:t>
      </w:r>
      <w:r>
        <w:rPr>
          <w:iCs/>
          <w:spacing w:val="1"/>
          <w:w w:val="110"/>
        </w:rPr>
        <w:t>e</w:t>
      </w:r>
      <w:r>
        <w:rPr>
          <w:iCs/>
          <w:w w:val="110"/>
        </w:rPr>
        <w:t>r</w:t>
      </w:r>
      <w:r>
        <w:rPr>
          <w:iCs/>
          <w:spacing w:val="-44"/>
          <w:w w:val="110"/>
        </w:rPr>
        <w:t xml:space="preserve"> </w:t>
      </w:r>
      <w:r>
        <w:rPr>
          <w:iCs/>
          <w:w w:val="110"/>
        </w:rPr>
        <w:t>so</w:t>
      </w:r>
      <w:r>
        <w:rPr>
          <w:iCs/>
          <w:spacing w:val="-14"/>
          <w:w w:val="110"/>
        </w:rPr>
        <w:t>u</w:t>
      </w:r>
      <w:r>
        <w:rPr>
          <w:iCs/>
          <w:spacing w:val="-22"/>
          <w:w w:val="110"/>
        </w:rPr>
        <w:t>r</w:t>
      </w:r>
      <w:r>
        <w:rPr>
          <w:iCs/>
          <w:spacing w:val="12"/>
          <w:w w:val="110"/>
        </w:rPr>
        <w:t>c</w:t>
      </w:r>
      <w:r>
        <w:rPr>
          <w:iCs/>
          <w:spacing w:val="1"/>
          <w:w w:val="110"/>
        </w:rPr>
        <w:t>e</w:t>
      </w:r>
      <w:r>
        <w:rPr>
          <w:iCs/>
          <w:w w:val="110"/>
        </w:rPr>
        <w:t>:</w:t>
      </w:r>
      <w:r>
        <w:rPr>
          <w:iCs/>
          <w:spacing w:val="-24"/>
          <w:w w:val="110"/>
        </w:rPr>
        <w:t xml:space="preserve"> </w:t>
      </w:r>
      <w:r>
        <w:rPr>
          <w:iCs/>
          <w:spacing w:val="-16"/>
          <w:w w:val="110"/>
        </w:rPr>
        <w:t>I</w:t>
      </w:r>
      <w:r>
        <w:rPr>
          <w:iCs/>
          <w:w w:val="110"/>
        </w:rPr>
        <w:t>t</w:t>
      </w:r>
      <w:r>
        <w:rPr>
          <w:iCs/>
          <w:spacing w:val="-26"/>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9"/>
          <w:w w:val="110"/>
        </w:rPr>
        <w:t xml:space="preserve"> </w:t>
      </w:r>
      <w:r>
        <w:rPr>
          <w:iCs/>
          <w:spacing w:val="-11"/>
          <w:w w:val="110"/>
        </w:rPr>
        <w:t>b</w:t>
      </w:r>
      <w:r>
        <w:rPr>
          <w:iCs/>
          <w:w w:val="110"/>
        </w:rPr>
        <w:t>e</w:t>
      </w:r>
      <w:r>
        <w:rPr>
          <w:iCs/>
          <w:spacing w:val="-20"/>
          <w:w w:val="110"/>
        </w:rPr>
        <w:t xml:space="preserve"> </w:t>
      </w:r>
      <w:r>
        <w:rPr>
          <w:iCs/>
          <w:spacing w:val="-18"/>
          <w:w w:val="110"/>
        </w:rPr>
        <w:t>n</w:t>
      </w:r>
      <w:r>
        <w:rPr>
          <w:iCs/>
          <w:spacing w:val="-3"/>
          <w:w w:val="110"/>
        </w:rPr>
        <w:t>e</w:t>
      </w:r>
      <w:r>
        <w:rPr>
          <w:iCs/>
          <w:spacing w:val="-5"/>
          <w:w w:val="110"/>
        </w:rPr>
        <w:t>a</w:t>
      </w:r>
      <w:r>
        <w:rPr>
          <w:iCs/>
          <w:w w:val="110"/>
        </w:rPr>
        <w:t>r</w:t>
      </w:r>
      <w:r>
        <w:rPr>
          <w:iCs/>
          <w:spacing w:val="-45"/>
          <w:w w:val="110"/>
        </w:rPr>
        <w:t xml:space="preserve"> </w:t>
      </w:r>
      <w:r>
        <w:rPr>
          <w:iCs/>
          <w:spacing w:val="-11"/>
          <w:w w:val="110"/>
        </w:rPr>
        <w:t>p</w:t>
      </w:r>
      <w:r>
        <w:rPr>
          <w:iCs/>
          <w:spacing w:val="-3"/>
          <w:w w:val="110"/>
        </w:rPr>
        <w:t>e</w:t>
      </w:r>
      <w:r>
        <w:rPr>
          <w:iCs/>
          <w:spacing w:val="-24"/>
          <w:w w:val="110"/>
        </w:rPr>
        <w:t>r</w:t>
      </w:r>
      <w:r>
        <w:rPr>
          <w:iCs/>
          <w:spacing w:val="-16"/>
          <w:w w:val="110"/>
        </w:rPr>
        <w:t>m</w:t>
      </w:r>
      <w:r>
        <w:rPr>
          <w:iCs/>
          <w:spacing w:val="-5"/>
          <w:w w:val="110"/>
        </w:rPr>
        <w:t>a</w:t>
      </w:r>
      <w:r>
        <w:rPr>
          <w:iCs/>
          <w:spacing w:val="-18"/>
          <w:w w:val="110"/>
        </w:rPr>
        <w:t>n</w:t>
      </w:r>
      <w:r>
        <w:rPr>
          <w:iCs/>
          <w:spacing w:val="-3"/>
          <w:w w:val="110"/>
        </w:rPr>
        <w:t>e</w:t>
      </w:r>
      <w:r>
        <w:rPr>
          <w:iCs/>
          <w:spacing w:val="-18"/>
          <w:w w:val="110"/>
        </w:rPr>
        <w:t>n</w:t>
      </w:r>
      <w:r>
        <w:rPr>
          <w:iCs/>
          <w:w w:val="110"/>
        </w:rPr>
        <w:t>t</w:t>
      </w:r>
      <w:r>
        <w:rPr>
          <w:iCs/>
          <w:spacing w:val="-26"/>
          <w:w w:val="110"/>
        </w:rPr>
        <w:t xml:space="preserve"> </w:t>
      </w:r>
      <w:r>
        <w:rPr>
          <w:iCs/>
          <w:spacing w:val="-24"/>
          <w:w w:val="110"/>
        </w:rPr>
        <w:t>w</w:t>
      </w:r>
      <w:r>
        <w:rPr>
          <w:iCs/>
          <w:spacing w:val="-5"/>
          <w:w w:val="110"/>
        </w:rPr>
        <w:t>a</w:t>
      </w:r>
      <w:r>
        <w:rPr>
          <w:iCs/>
          <w:spacing w:val="-7"/>
          <w:w w:val="110"/>
        </w:rPr>
        <w:t>t</w:t>
      </w:r>
      <w:r>
        <w:rPr>
          <w:iCs/>
          <w:spacing w:val="-3"/>
          <w:w w:val="110"/>
        </w:rPr>
        <w:t>e</w:t>
      </w:r>
      <w:r>
        <w:rPr>
          <w:iCs/>
          <w:w w:val="110"/>
        </w:rPr>
        <w:t>r</w:t>
      </w:r>
      <w:r>
        <w:rPr>
          <w:iCs/>
          <w:spacing w:val="-45"/>
          <w:w w:val="110"/>
        </w:rPr>
        <w:t xml:space="preserve"> </w:t>
      </w:r>
      <w:r>
        <w:rPr>
          <w:iCs/>
          <w:spacing w:val="22"/>
          <w:w w:val="110"/>
        </w:rPr>
        <w:t>s</w:t>
      </w:r>
      <w:r>
        <w:rPr>
          <w:iCs/>
          <w:spacing w:val="-3"/>
          <w:w w:val="110"/>
        </w:rPr>
        <w:t>o</w:t>
      </w:r>
      <w:r>
        <w:rPr>
          <w:iCs/>
          <w:spacing w:val="-16"/>
          <w:w w:val="110"/>
        </w:rPr>
        <w:t>u</w:t>
      </w:r>
      <w:r>
        <w:rPr>
          <w:iCs/>
          <w:spacing w:val="-24"/>
          <w:w w:val="110"/>
        </w:rPr>
        <w:t>r</w:t>
      </w:r>
      <w:r>
        <w:rPr>
          <w:iCs/>
          <w:spacing w:val="10"/>
          <w:w w:val="110"/>
        </w:rPr>
        <w:t>c</w:t>
      </w:r>
      <w:r>
        <w:rPr>
          <w:iCs/>
          <w:w w:val="110"/>
        </w:rPr>
        <w:t>e</w:t>
      </w:r>
      <w:r>
        <w:rPr>
          <w:iCs/>
          <w:spacing w:val="-20"/>
          <w:w w:val="110"/>
        </w:rPr>
        <w:t xml:space="preserve"> </w:t>
      </w:r>
      <w:r>
        <w:rPr>
          <w:iCs/>
          <w:spacing w:val="-7"/>
          <w:w w:val="110"/>
        </w:rPr>
        <w:t>t</w:t>
      </w:r>
      <w:r>
        <w:rPr>
          <w:iCs/>
          <w:w w:val="110"/>
        </w:rPr>
        <w:t>o</w:t>
      </w:r>
      <w:r>
        <w:rPr>
          <w:iCs/>
          <w:spacing w:val="-20"/>
          <w:w w:val="110"/>
        </w:rPr>
        <w:t xml:space="preserve"> </w:t>
      </w:r>
      <w:r>
        <w:rPr>
          <w:iCs/>
          <w:spacing w:val="-5"/>
          <w:w w:val="110"/>
        </w:rPr>
        <w:t>fa</w:t>
      </w:r>
      <w:r>
        <w:rPr>
          <w:iCs/>
          <w:spacing w:val="10"/>
          <w:w w:val="110"/>
        </w:rPr>
        <w:t>c</w:t>
      </w:r>
      <w:r>
        <w:rPr>
          <w:iCs/>
          <w:spacing w:val="-13"/>
          <w:w w:val="110"/>
        </w:rPr>
        <w:t>i</w:t>
      </w:r>
      <w:r>
        <w:rPr>
          <w:iCs/>
          <w:spacing w:val="-12"/>
          <w:w w:val="110"/>
        </w:rPr>
        <w:t>l</w:t>
      </w:r>
      <w:r>
        <w:rPr>
          <w:iCs/>
          <w:spacing w:val="-13"/>
          <w:w w:val="110"/>
        </w:rPr>
        <w:t>i</w:t>
      </w:r>
      <w:r>
        <w:rPr>
          <w:iCs/>
          <w:spacing w:val="-7"/>
          <w:w w:val="110"/>
        </w:rPr>
        <w:t>t</w:t>
      </w:r>
      <w:r>
        <w:rPr>
          <w:iCs/>
          <w:spacing w:val="-5"/>
          <w:w w:val="110"/>
        </w:rPr>
        <w:t>a</w:t>
      </w:r>
      <w:r>
        <w:rPr>
          <w:iCs/>
          <w:spacing w:val="-7"/>
          <w:w w:val="110"/>
        </w:rPr>
        <w:t>t</w:t>
      </w:r>
      <w:r>
        <w:rPr>
          <w:iCs/>
          <w:w w:val="110"/>
        </w:rPr>
        <w:t>e</w:t>
      </w:r>
      <w:r>
        <w:rPr>
          <w:iCs/>
          <w:spacing w:val="-20"/>
          <w:w w:val="110"/>
        </w:rPr>
        <w:t xml:space="preserve"> </w:t>
      </w:r>
      <w:r>
        <w:rPr>
          <w:iCs/>
          <w:spacing w:val="-24"/>
          <w:w w:val="110"/>
        </w:rPr>
        <w:t>w</w:t>
      </w:r>
      <w:r>
        <w:rPr>
          <w:iCs/>
          <w:spacing w:val="-5"/>
          <w:w w:val="110"/>
        </w:rPr>
        <w:t>a</w:t>
      </w:r>
      <w:r>
        <w:rPr>
          <w:iCs/>
          <w:spacing w:val="-7"/>
          <w:w w:val="110"/>
        </w:rPr>
        <w:t>t</w:t>
      </w:r>
      <w:r>
        <w:rPr>
          <w:iCs/>
          <w:spacing w:val="-3"/>
          <w:w w:val="110"/>
        </w:rPr>
        <w:t>e</w:t>
      </w:r>
      <w:r>
        <w:rPr>
          <w:iCs/>
          <w:spacing w:val="-24"/>
          <w:w w:val="110"/>
        </w:rPr>
        <w:t>r</w:t>
      </w:r>
      <w:r>
        <w:rPr>
          <w:iCs/>
          <w:spacing w:val="-13"/>
          <w:w w:val="110"/>
        </w:rPr>
        <w:t>i</w:t>
      </w:r>
      <w:r>
        <w:rPr>
          <w:iCs/>
          <w:spacing w:val="-18"/>
          <w:w w:val="110"/>
        </w:rPr>
        <w:t>n</w:t>
      </w:r>
      <w:r>
        <w:rPr>
          <w:iCs/>
          <w:spacing w:val="8"/>
          <w:w w:val="110"/>
        </w:rPr>
        <w:t>g</w:t>
      </w:r>
      <w:r>
        <w:rPr>
          <w:iCs/>
          <w:w w:val="110"/>
        </w:rPr>
        <w:t>,</w:t>
      </w:r>
      <w:r>
        <w:rPr>
          <w:iCs/>
          <w:w w:val="89"/>
        </w:rPr>
        <w:t xml:space="preserve"> </w:t>
      </w:r>
      <w:r>
        <w:rPr>
          <w:iCs/>
          <w:spacing w:val="22"/>
          <w:w w:val="110"/>
        </w:rPr>
        <w:t>s</w:t>
      </w:r>
      <w:r>
        <w:rPr>
          <w:iCs/>
          <w:spacing w:val="-3"/>
          <w:w w:val="110"/>
        </w:rPr>
        <w:t>ee</w:t>
      </w:r>
      <w:r>
        <w:rPr>
          <w:iCs/>
          <w:spacing w:val="-11"/>
          <w:w w:val="110"/>
        </w:rPr>
        <w:t>d</w:t>
      </w:r>
      <w:r>
        <w:rPr>
          <w:iCs/>
          <w:spacing w:val="-12"/>
          <w:w w:val="110"/>
        </w:rPr>
        <w:t>l</w:t>
      </w:r>
      <w:r>
        <w:rPr>
          <w:iCs/>
          <w:spacing w:val="-13"/>
          <w:w w:val="110"/>
        </w:rPr>
        <w:t>i</w:t>
      </w:r>
      <w:r>
        <w:rPr>
          <w:iCs/>
          <w:spacing w:val="-18"/>
          <w:w w:val="110"/>
        </w:rPr>
        <w:t>n</w:t>
      </w:r>
      <w:r>
        <w:rPr>
          <w:iCs/>
          <w:spacing w:val="8"/>
          <w:w w:val="110"/>
        </w:rPr>
        <w:t>g</w:t>
      </w:r>
      <w:r>
        <w:rPr>
          <w:iCs/>
          <w:w w:val="110"/>
        </w:rPr>
        <w:t>s</w:t>
      </w:r>
      <w:r>
        <w:rPr>
          <w:iCs/>
          <w:spacing w:val="-9"/>
          <w:w w:val="110"/>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 xml:space="preserve">e </w:t>
      </w:r>
      <w:r>
        <w:rPr>
          <w:iCs/>
          <w:w w:val="110"/>
        </w:rPr>
        <w:t>a</w:t>
      </w:r>
      <w:r>
        <w:rPr>
          <w:iCs/>
          <w:spacing w:val="-26"/>
          <w:w w:val="110"/>
        </w:rPr>
        <w:t xml:space="preserve"> </w:t>
      </w:r>
      <w:r>
        <w:rPr>
          <w:iCs/>
          <w:spacing w:val="-12"/>
          <w:w w:val="110"/>
        </w:rPr>
        <w:t>l</w:t>
      </w:r>
      <w:r>
        <w:rPr>
          <w:iCs/>
          <w:spacing w:val="-3"/>
          <w:w w:val="110"/>
        </w:rPr>
        <w:t>o</w:t>
      </w:r>
      <w:r>
        <w:rPr>
          <w:iCs/>
          <w:w w:val="110"/>
        </w:rPr>
        <w:t>t</w:t>
      </w:r>
      <w:r>
        <w:rPr>
          <w:iCs/>
          <w:spacing w:val="-30"/>
          <w:w w:val="110"/>
        </w:rPr>
        <w:t xml:space="preserve"> </w:t>
      </w:r>
      <w:r>
        <w:rPr>
          <w:iCs/>
          <w:spacing w:val="-3"/>
          <w:w w:val="110"/>
        </w:rPr>
        <w:t>o</w:t>
      </w:r>
      <w:r>
        <w:rPr>
          <w:iCs/>
          <w:w w:val="110"/>
        </w:rPr>
        <w:t>f</w:t>
      </w:r>
      <w:r>
        <w:rPr>
          <w:iCs/>
          <w:spacing w:val="-28"/>
          <w:w w:val="110"/>
        </w:rPr>
        <w:t xml:space="preserve"> </w:t>
      </w:r>
      <w:r>
        <w:rPr>
          <w:iCs/>
          <w:spacing w:val="-24"/>
          <w:w w:val="110"/>
        </w:rPr>
        <w:t>w</w:t>
      </w:r>
      <w:r>
        <w:rPr>
          <w:iCs/>
          <w:spacing w:val="-5"/>
          <w:w w:val="110"/>
        </w:rPr>
        <w:t>a</w:t>
      </w:r>
      <w:r>
        <w:rPr>
          <w:iCs/>
          <w:spacing w:val="-7"/>
          <w:w w:val="110"/>
        </w:rPr>
        <w:t>t</w:t>
      </w:r>
      <w:r>
        <w:rPr>
          <w:iCs/>
          <w:spacing w:val="-3"/>
          <w:w w:val="110"/>
        </w:rPr>
        <w:t>e</w:t>
      </w:r>
      <w:r>
        <w:rPr>
          <w:iCs/>
          <w:w w:val="110"/>
        </w:rPr>
        <w:t>r</w:t>
      </w:r>
      <w:r>
        <w:rPr>
          <w:iCs/>
          <w:spacing w:val="-48"/>
          <w:w w:val="110"/>
        </w:rPr>
        <w:t xml:space="preserve"> </w:t>
      </w:r>
      <w:r>
        <w:rPr>
          <w:iCs/>
          <w:spacing w:val="-5"/>
          <w:w w:val="110"/>
        </w:rPr>
        <w:t>a</w:t>
      </w:r>
      <w:r>
        <w:rPr>
          <w:iCs/>
          <w:w w:val="110"/>
        </w:rPr>
        <w:t>t</w:t>
      </w:r>
      <w:r>
        <w:rPr>
          <w:iCs/>
          <w:spacing w:val="-31"/>
          <w:w w:val="110"/>
        </w:rPr>
        <w:t xml:space="preserve"> </w:t>
      </w:r>
      <w:r>
        <w:rPr>
          <w:iCs/>
          <w:spacing w:val="-3"/>
          <w:w w:val="110"/>
        </w:rPr>
        <w:t>e</w:t>
      </w:r>
      <w:r>
        <w:rPr>
          <w:iCs/>
          <w:spacing w:val="-5"/>
          <w:w w:val="110"/>
        </w:rPr>
        <w:t>a</w:t>
      </w:r>
      <w:r>
        <w:rPr>
          <w:iCs/>
          <w:spacing w:val="-24"/>
          <w:w w:val="110"/>
        </w:rPr>
        <w:t>r</w:t>
      </w:r>
      <w:r>
        <w:rPr>
          <w:iCs/>
          <w:spacing w:val="-12"/>
          <w:w w:val="110"/>
        </w:rPr>
        <w:t>l</w:t>
      </w:r>
      <w:r>
        <w:rPr>
          <w:iCs/>
          <w:w w:val="110"/>
        </w:rPr>
        <w:t>y</w:t>
      </w:r>
      <w:r>
        <w:rPr>
          <w:iCs/>
          <w:spacing w:val="-34"/>
          <w:w w:val="110"/>
        </w:rPr>
        <w:t xml:space="preserve"> </w:t>
      </w:r>
      <w:r>
        <w:rPr>
          <w:iCs/>
          <w:spacing w:val="22"/>
          <w:w w:val="110"/>
        </w:rPr>
        <w:t>s</w:t>
      </w:r>
      <w:r>
        <w:rPr>
          <w:iCs/>
          <w:spacing w:val="-7"/>
          <w:w w:val="110"/>
        </w:rPr>
        <w:t>t</w:t>
      </w:r>
      <w:r>
        <w:rPr>
          <w:iCs/>
          <w:spacing w:val="-5"/>
          <w:w w:val="110"/>
        </w:rPr>
        <w:t>a</w:t>
      </w:r>
      <w:r>
        <w:rPr>
          <w:iCs/>
          <w:spacing w:val="8"/>
          <w:w w:val="110"/>
        </w:rPr>
        <w:t>g</w:t>
      </w:r>
      <w:r>
        <w:rPr>
          <w:iCs/>
          <w:w w:val="110"/>
        </w:rPr>
        <w:t>e</w:t>
      </w:r>
      <w:r>
        <w:rPr>
          <w:iCs/>
          <w:spacing w:val="-25"/>
          <w:w w:val="110"/>
        </w:rPr>
        <w:t xml:space="preserve"> </w:t>
      </w:r>
      <w:r>
        <w:rPr>
          <w:iCs/>
          <w:spacing w:val="-3"/>
          <w:w w:val="110"/>
        </w:rPr>
        <w:t>o</w:t>
      </w:r>
      <w:r>
        <w:rPr>
          <w:iCs/>
          <w:w w:val="110"/>
        </w:rPr>
        <w:t>f</w:t>
      </w:r>
      <w:r>
        <w:rPr>
          <w:iCs/>
          <w:spacing w:val="-28"/>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spacing w:val="-16"/>
          <w:w w:val="110"/>
        </w:rPr>
        <w:t>h</w:t>
      </w:r>
      <w:r>
        <w:rPr>
          <w:iCs/>
          <w:w w:val="110"/>
        </w:rPr>
        <w:t>.</w:t>
      </w:r>
    </w:p>
    <w:p>
      <w:pPr>
        <w:pStyle w:val="style179"/>
        <w:numPr>
          <w:ilvl w:val="0"/>
          <w:numId w:val="101"/>
        </w:numPr>
        <w:kinsoku w:val="false"/>
        <w:overflowPunct w:val="false"/>
        <w:spacing w:lineRule="auto" w:line="360"/>
        <w:rPr/>
      </w:pPr>
      <w:r>
        <w:rPr>
          <w:iCs/>
          <w:spacing w:val="-2"/>
          <w:w w:val="110"/>
        </w:rPr>
        <w:t>T</w:t>
      </w:r>
      <w:r>
        <w:rPr>
          <w:iCs/>
          <w:spacing w:val="-11"/>
          <w:w w:val="110"/>
        </w:rPr>
        <w:t>y</w:t>
      </w:r>
      <w:r>
        <w:rPr>
          <w:iCs/>
          <w:spacing w:val="-9"/>
          <w:w w:val="110"/>
        </w:rPr>
        <w:t>p</w:t>
      </w:r>
      <w:r>
        <w:rPr>
          <w:iCs/>
          <w:w w:val="110"/>
        </w:rPr>
        <w:t>e</w:t>
      </w:r>
      <w:r>
        <w:rPr>
          <w:iCs/>
          <w:spacing w:val="-23"/>
          <w:w w:val="110"/>
        </w:rPr>
        <w:t xml:space="preserve"> </w:t>
      </w:r>
      <w:r>
        <w:rPr>
          <w:iCs/>
          <w:w w:val="110"/>
        </w:rPr>
        <w:t>of</w:t>
      </w:r>
      <w:r>
        <w:rPr>
          <w:iCs/>
          <w:spacing w:val="-25"/>
          <w:w w:val="110"/>
        </w:rPr>
        <w:t xml:space="preserve"> </w:t>
      </w:r>
      <w:r>
        <w:rPr>
          <w:iCs/>
          <w:w w:val="110"/>
        </w:rPr>
        <w:t>so</w:t>
      </w:r>
      <w:r>
        <w:rPr>
          <w:iCs/>
          <w:spacing w:val="-12"/>
          <w:w w:val="110"/>
        </w:rPr>
        <w:t>i</w:t>
      </w:r>
      <w:r>
        <w:rPr>
          <w:iCs/>
          <w:spacing w:val="-10"/>
          <w:w w:val="110"/>
        </w:rPr>
        <w:t>l</w:t>
      </w:r>
      <w:r>
        <w:rPr>
          <w:iCs/>
          <w:w w:val="110"/>
        </w:rPr>
        <w:t>:</w:t>
      </w:r>
      <w:r>
        <w:rPr>
          <w:iCs/>
          <w:spacing w:val="-28"/>
          <w:w w:val="110"/>
        </w:rPr>
        <w:t xml:space="preserve"> </w:t>
      </w:r>
      <w:r>
        <w:rPr>
          <w:iCs/>
          <w:spacing w:val="-5"/>
          <w:w w:val="110"/>
        </w:rPr>
        <w:t>T</w:t>
      </w:r>
      <w:r>
        <w:rPr>
          <w:iCs/>
          <w:spacing w:val="-16"/>
          <w:w w:val="110"/>
        </w:rPr>
        <w:t>h</w:t>
      </w:r>
      <w:r>
        <w:rPr>
          <w:iCs/>
          <w:w w:val="110"/>
        </w:rPr>
        <w:t>e</w:t>
      </w:r>
      <w:r>
        <w:rPr>
          <w:iCs/>
          <w:spacing w:val="-24"/>
          <w:w w:val="110"/>
        </w:rPr>
        <w:t xml:space="preserve"> </w:t>
      </w:r>
      <w:r>
        <w:rPr>
          <w:iCs/>
          <w:spacing w:val="22"/>
          <w:w w:val="110"/>
        </w:rPr>
        <w:t>s</w:t>
      </w:r>
      <w:r>
        <w:rPr>
          <w:iCs/>
          <w:spacing w:val="-3"/>
          <w:w w:val="110"/>
        </w:rPr>
        <w:t>o</w:t>
      </w:r>
      <w:r>
        <w:rPr>
          <w:iCs/>
          <w:spacing w:val="-13"/>
          <w:w w:val="110"/>
        </w:rPr>
        <w:t>i</w:t>
      </w:r>
      <w:r>
        <w:rPr>
          <w:iCs/>
          <w:w w:val="110"/>
        </w:rPr>
        <w:t>l</w:t>
      </w:r>
      <w:r>
        <w:rPr>
          <w:iCs/>
          <w:spacing w:val="-36"/>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2"/>
          <w:w w:val="110"/>
        </w:rPr>
        <w:t xml:space="preserve"> </w:t>
      </w:r>
      <w:r>
        <w:rPr>
          <w:iCs/>
          <w:spacing w:val="-11"/>
          <w:w w:val="110"/>
        </w:rPr>
        <w:t>b</w:t>
      </w:r>
      <w:r>
        <w:rPr>
          <w:iCs/>
          <w:w w:val="110"/>
        </w:rPr>
        <w:t>e</w:t>
      </w:r>
      <w:r>
        <w:rPr>
          <w:iCs/>
          <w:spacing w:val="-24"/>
          <w:w w:val="110"/>
        </w:rPr>
        <w:t xml:space="preserve"> </w:t>
      </w:r>
      <w:r>
        <w:rPr>
          <w:iCs/>
          <w:spacing w:val="-11"/>
          <w:w w:val="110"/>
        </w:rPr>
        <w:t>d</w:t>
      </w:r>
      <w:r>
        <w:rPr>
          <w:iCs/>
          <w:spacing w:val="-3"/>
          <w:w w:val="110"/>
        </w:rPr>
        <w:t>ee</w:t>
      </w:r>
      <w:r>
        <w:rPr>
          <w:iCs/>
          <w:spacing w:val="-11"/>
          <w:w w:val="110"/>
        </w:rPr>
        <w:t>p</w:t>
      </w:r>
      <w:r>
        <w:rPr>
          <w:iCs/>
          <w:w w:val="110"/>
        </w:rPr>
        <w:t>,</w:t>
      </w:r>
      <w:r>
        <w:rPr>
          <w:iCs/>
          <w:spacing w:val="-34"/>
          <w:w w:val="110"/>
        </w:rPr>
        <w:t xml:space="preserve"> </w:t>
      </w:r>
      <w:r>
        <w:rPr>
          <w:iCs/>
          <w:spacing w:val="-5"/>
          <w:w w:val="110"/>
        </w:rPr>
        <w:t>f</w:t>
      </w:r>
      <w:r>
        <w:rPr>
          <w:iCs/>
          <w:spacing w:val="-3"/>
          <w:w w:val="110"/>
        </w:rPr>
        <w:t>e</w:t>
      </w:r>
      <w:r>
        <w:rPr>
          <w:iCs/>
          <w:spacing w:val="-24"/>
          <w:w w:val="110"/>
        </w:rPr>
        <w:t>r</w:t>
      </w:r>
      <w:r>
        <w:rPr>
          <w:iCs/>
          <w:spacing w:val="-7"/>
          <w:w w:val="110"/>
        </w:rPr>
        <w:t>t</w:t>
      </w:r>
      <w:r>
        <w:rPr>
          <w:iCs/>
          <w:spacing w:val="-13"/>
          <w:w w:val="110"/>
        </w:rPr>
        <w:t>i</w:t>
      </w:r>
      <w:r>
        <w:rPr>
          <w:iCs/>
          <w:spacing w:val="-12"/>
          <w:w w:val="110"/>
        </w:rPr>
        <w:t>l</w:t>
      </w:r>
      <w:r>
        <w:rPr>
          <w:iCs/>
          <w:w w:val="110"/>
        </w:rPr>
        <w:t>e</w:t>
      </w:r>
      <w:r>
        <w:rPr>
          <w:iCs/>
          <w:spacing w:val="-24"/>
          <w:w w:val="110"/>
        </w:rPr>
        <w:t xml:space="preserve"> </w:t>
      </w:r>
      <w:r>
        <w:rPr>
          <w:iCs/>
          <w:spacing w:val="-5"/>
          <w:w w:val="110"/>
        </w:rPr>
        <w:t>a</w:t>
      </w:r>
      <w:r>
        <w:rPr>
          <w:iCs/>
          <w:spacing w:val="-18"/>
          <w:w w:val="110"/>
        </w:rPr>
        <w:t>n</w:t>
      </w:r>
      <w:r>
        <w:rPr>
          <w:iCs/>
          <w:w w:val="110"/>
        </w:rPr>
        <w:t>d</w:t>
      </w:r>
      <w:r>
        <w:rPr>
          <w:iCs/>
          <w:spacing w:val="-32"/>
          <w:w w:val="110"/>
        </w:rPr>
        <w:t xml:space="preserve"> </w:t>
      </w:r>
      <w:r>
        <w:rPr>
          <w:iCs/>
          <w:spacing w:val="-24"/>
          <w:w w:val="110"/>
        </w:rPr>
        <w:t>w</w:t>
      </w:r>
      <w:r>
        <w:rPr>
          <w:iCs/>
          <w:spacing w:val="-3"/>
          <w:w w:val="110"/>
        </w:rPr>
        <w:t>e</w:t>
      </w:r>
      <w:r>
        <w:rPr>
          <w:iCs/>
          <w:spacing w:val="-12"/>
          <w:w w:val="110"/>
        </w:rPr>
        <w:t>l</w:t>
      </w:r>
      <w:r>
        <w:rPr>
          <w:iCs/>
          <w:w w:val="110"/>
        </w:rPr>
        <w:t>l</w:t>
      </w:r>
      <w:r>
        <w:rPr>
          <w:iCs/>
          <w:spacing w:val="-36"/>
          <w:w w:val="110"/>
        </w:rPr>
        <w:t xml:space="preserve"> </w:t>
      </w:r>
      <w:r>
        <w:rPr>
          <w:iCs/>
          <w:spacing w:val="-11"/>
          <w:w w:val="110"/>
        </w:rPr>
        <w:t>d</w:t>
      </w:r>
      <w:r>
        <w:rPr>
          <w:iCs/>
          <w:spacing w:val="-24"/>
          <w:w w:val="110"/>
        </w:rPr>
        <w:t>r</w:t>
      </w:r>
      <w:r>
        <w:rPr>
          <w:iCs/>
          <w:spacing w:val="-5"/>
          <w:w w:val="110"/>
        </w:rPr>
        <w:t>a</w:t>
      </w:r>
      <w:r>
        <w:rPr>
          <w:iCs/>
          <w:spacing w:val="-13"/>
          <w:w w:val="110"/>
        </w:rPr>
        <w:t>i</w:t>
      </w:r>
      <w:r>
        <w:rPr>
          <w:iCs/>
          <w:spacing w:val="-18"/>
          <w:w w:val="110"/>
        </w:rPr>
        <w:t>n</w:t>
      </w:r>
      <w:r>
        <w:rPr>
          <w:iCs/>
          <w:spacing w:val="-3"/>
          <w:w w:val="110"/>
        </w:rPr>
        <w:t>e</w:t>
      </w:r>
      <w:r>
        <w:rPr>
          <w:iCs/>
          <w:spacing w:val="-11"/>
          <w:w w:val="110"/>
        </w:rPr>
        <w:t>d</w:t>
      </w:r>
      <w:r>
        <w:rPr>
          <w:iCs/>
          <w:w w:val="110"/>
        </w:rPr>
        <w:t>.</w:t>
      </w:r>
    </w:p>
    <w:p>
      <w:pPr>
        <w:pStyle w:val="style179"/>
        <w:numPr>
          <w:ilvl w:val="0"/>
          <w:numId w:val="101"/>
        </w:numPr>
        <w:kinsoku w:val="false"/>
        <w:overflowPunct w:val="false"/>
        <w:spacing w:lineRule="auto" w:line="360"/>
        <w:ind w:right="281"/>
        <w:rPr/>
      </w:pPr>
      <w:r>
        <w:rPr>
          <w:iCs/>
          <w:spacing w:val="-2"/>
          <w:w w:val="104"/>
        </w:rPr>
        <w:t>T</w:t>
      </w:r>
      <w:r>
        <w:rPr>
          <w:iCs/>
          <w:w w:val="104"/>
        </w:rPr>
        <w:t>o</w:t>
      </w:r>
      <w:r>
        <w:rPr>
          <w:iCs/>
          <w:spacing w:val="-9"/>
          <w:w w:val="104"/>
        </w:rPr>
        <w:t>p</w:t>
      </w:r>
      <w:r>
        <w:rPr>
          <w:iCs/>
          <w:w w:val="104"/>
        </w:rPr>
        <w:t>o</w:t>
      </w:r>
      <w:r>
        <w:rPr>
          <w:iCs/>
          <w:spacing w:val="10"/>
          <w:w w:val="104"/>
        </w:rPr>
        <w:t>g</w:t>
      </w:r>
      <w:r>
        <w:rPr>
          <w:iCs/>
          <w:spacing w:val="-21"/>
          <w:w w:val="104"/>
        </w:rPr>
        <w:t>r</w:t>
      </w:r>
      <w:r>
        <w:rPr>
          <w:iCs/>
          <w:spacing w:val="-2"/>
          <w:w w:val="104"/>
        </w:rPr>
        <w:t>a</w:t>
      </w:r>
      <w:r>
        <w:rPr>
          <w:iCs/>
          <w:spacing w:val="-9"/>
          <w:w w:val="104"/>
        </w:rPr>
        <w:t>p</w:t>
      </w:r>
      <w:r>
        <w:rPr>
          <w:iCs/>
          <w:spacing w:val="-13"/>
          <w:w w:val="104"/>
        </w:rPr>
        <w:t>h</w:t>
      </w:r>
      <w:r>
        <w:rPr>
          <w:iCs/>
          <w:spacing w:val="-11"/>
          <w:w w:val="104"/>
        </w:rPr>
        <w:t>y</w:t>
      </w:r>
      <w:r>
        <w:rPr>
          <w:iCs/>
          <w:w w:val="104"/>
        </w:rPr>
        <w:t>:</w:t>
      </w:r>
      <w:r>
        <w:rPr>
          <w:iCs/>
          <w:spacing w:val="-1"/>
          <w:w w:val="104"/>
        </w:rPr>
        <w:t xml:space="preserve"> </w:t>
      </w:r>
      <w:r>
        <w:rPr>
          <w:iCs/>
          <w:spacing w:val="23"/>
          <w:w w:val="104"/>
        </w:rPr>
        <w:t>S</w:t>
      </w:r>
      <w:r>
        <w:rPr>
          <w:iCs/>
          <w:spacing w:val="-13"/>
          <w:w w:val="104"/>
        </w:rPr>
        <w:t>i</w:t>
      </w:r>
      <w:r>
        <w:rPr>
          <w:iCs/>
          <w:spacing w:val="-7"/>
          <w:w w:val="104"/>
        </w:rPr>
        <w:t>t</w:t>
      </w:r>
      <w:r>
        <w:rPr>
          <w:iCs/>
          <w:spacing w:val="-3"/>
          <w:w w:val="104"/>
        </w:rPr>
        <w:t>e</w:t>
      </w:r>
      <w:r>
        <w:rPr>
          <w:iCs/>
          <w:w w:val="104"/>
        </w:rPr>
        <w:t>s</w:t>
      </w:r>
      <w:r>
        <w:rPr>
          <w:iCs/>
          <w:spacing w:val="33"/>
          <w:w w:val="104"/>
        </w:rPr>
        <w:t xml:space="preserve"> </w:t>
      </w:r>
      <w:r>
        <w:rPr>
          <w:iCs/>
          <w:spacing w:val="-4"/>
          <w:w w:val="104"/>
        </w:rPr>
        <w:t>f</w:t>
      </w:r>
      <w:r>
        <w:rPr>
          <w:iCs/>
          <w:spacing w:val="-3"/>
          <w:w w:val="104"/>
        </w:rPr>
        <w:t>o</w:t>
      </w:r>
      <w:r>
        <w:rPr>
          <w:iCs/>
          <w:w w:val="104"/>
        </w:rPr>
        <w:t>r</w:t>
      </w:r>
      <w:r>
        <w:rPr>
          <w:iCs/>
          <w:spacing w:val="-30"/>
          <w:w w:val="104"/>
        </w:rPr>
        <w:t xml:space="preserve"> </w:t>
      </w:r>
      <w:r>
        <w:rPr>
          <w:iCs/>
          <w:spacing w:val="-17"/>
          <w:w w:val="104"/>
        </w:rPr>
        <w:t>n</w:t>
      </w:r>
      <w:r>
        <w:rPr>
          <w:iCs/>
          <w:spacing w:val="-15"/>
          <w:w w:val="104"/>
        </w:rPr>
        <w:t>u</w:t>
      </w:r>
      <w:r>
        <w:rPr>
          <w:iCs/>
          <w:spacing w:val="-23"/>
          <w:w w:val="104"/>
        </w:rPr>
        <w:t>r</w:t>
      </w:r>
      <w:r>
        <w:rPr>
          <w:iCs/>
          <w:spacing w:val="21"/>
          <w:w w:val="104"/>
        </w:rPr>
        <w:t>s</w:t>
      </w:r>
      <w:r>
        <w:rPr>
          <w:iCs/>
          <w:spacing w:val="-3"/>
          <w:w w:val="104"/>
        </w:rPr>
        <w:t>e</w:t>
      </w:r>
      <w:r>
        <w:rPr>
          <w:iCs/>
          <w:spacing w:val="-23"/>
          <w:w w:val="104"/>
        </w:rPr>
        <w:t>r</w:t>
      </w:r>
      <w:r>
        <w:rPr>
          <w:iCs/>
          <w:w w:val="104"/>
        </w:rPr>
        <w:t>y</w:t>
      </w:r>
      <w:r>
        <w:rPr>
          <w:iCs/>
          <w:spacing w:val="-10"/>
          <w:w w:val="104"/>
        </w:rPr>
        <w:t xml:space="preserve"> </w:t>
      </w:r>
      <w:r>
        <w:rPr>
          <w:iCs/>
          <w:spacing w:val="-11"/>
          <w:w w:val="104"/>
        </w:rPr>
        <w:t>b</w:t>
      </w:r>
      <w:r>
        <w:rPr>
          <w:iCs/>
          <w:spacing w:val="-3"/>
          <w:w w:val="104"/>
        </w:rPr>
        <w:t>e</w:t>
      </w:r>
      <w:r>
        <w:rPr>
          <w:iCs/>
          <w:w w:val="104"/>
        </w:rPr>
        <w:t>d</w:t>
      </w:r>
      <w:r>
        <w:rPr>
          <w:iCs/>
          <w:spacing w:val="-6"/>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7"/>
          <w:w w:val="104"/>
        </w:rPr>
        <w:t xml:space="preserve"> </w:t>
      </w:r>
      <w:r>
        <w:rPr>
          <w:iCs/>
          <w:spacing w:val="-11"/>
          <w:w w:val="104"/>
        </w:rPr>
        <w:t>b</w:t>
      </w:r>
      <w:r>
        <w:rPr>
          <w:iCs/>
          <w:w w:val="104"/>
        </w:rPr>
        <w:t>e</w:t>
      </w:r>
      <w:r>
        <w:rPr>
          <w:iCs/>
          <w:spacing w:val="6"/>
          <w:w w:val="104"/>
        </w:rPr>
        <w:t xml:space="preserve"> </w:t>
      </w:r>
      <w:r>
        <w:rPr>
          <w:iCs/>
          <w:spacing w:val="7"/>
          <w:w w:val="104"/>
        </w:rPr>
        <w:t>g</w:t>
      </w:r>
      <w:r>
        <w:rPr>
          <w:iCs/>
          <w:spacing w:val="-3"/>
          <w:w w:val="104"/>
        </w:rPr>
        <w:t>e</w:t>
      </w:r>
      <w:r>
        <w:rPr>
          <w:iCs/>
          <w:spacing w:val="-17"/>
          <w:w w:val="104"/>
        </w:rPr>
        <w:t>n</w:t>
      </w:r>
      <w:r>
        <w:rPr>
          <w:iCs/>
          <w:spacing w:val="-7"/>
          <w:w w:val="104"/>
        </w:rPr>
        <w:t>t</w:t>
      </w:r>
      <w:r>
        <w:rPr>
          <w:iCs/>
          <w:spacing w:val="-12"/>
          <w:w w:val="104"/>
        </w:rPr>
        <w:t>l</w:t>
      </w:r>
      <w:r>
        <w:rPr>
          <w:iCs/>
          <w:w w:val="104"/>
        </w:rPr>
        <w:t>e</w:t>
      </w:r>
      <w:r>
        <w:rPr>
          <w:iCs/>
          <w:spacing w:val="6"/>
          <w:w w:val="104"/>
        </w:rPr>
        <w:t xml:space="preserve"> </w:t>
      </w:r>
      <w:r>
        <w:rPr>
          <w:iCs/>
          <w:spacing w:val="21"/>
          <w:w w:val="104"/>
        </w:rPr>
        <w:t>s</w:t>
      </w:r>
      <w:r>
        <w:rPr>
          <w:iCs/>
          <w:spacing w:val="-12"/>
          <w:w w:val="104"/>
        </w:rPr>
        <w:t>l</w:t>
      </w:r>
      <w:r>
        <w:rPr>
          <w:iCs/>
          <w:spacing w:val="-3"/>
          <w:w w:val="104"/>
        </w:rPr>
        <w:t>o</w:t>
      </w:r>
      <w:r>
        <w:rPr>
          <w:iCs/>
          <w:spacing w:val="-11"/>
          <w:w w:val="104"/>
        </w:rPr>
        <w:t>pp</w:t>
      </w:r>
      <w:r>
        <w:rPr>
          <w:iCs/>
          <w:spacing w:val="-13"/>
          <w:w w:val="104"/>
        </w:rPr>
        <w:t>i</w:t>
      </w:r>
      <w:r>
        <w:rPr>
          <w:iCs/>
          <w:spacing w:val="-17"/>
          <w:w w:val="104"/>
        </w:rPr>
        <w:t>n</w:t>
      </w:r>
      <w:r>
        <w:rPr>
          <w:iCs/>
          <w:w w:val="104"/>
        </w:rPr>
        <w:t>g</w:t>
      </w:r>
      <w:r>
        <w:rPr>
          <w:iCs/>
          <w:spacing w:val="17"/>
          <w:w w:val="104"/>
        </w:rPr>
        <w:t xml:space="preserve"> </w:t>
      </w:r>
      <w:r>
        <w:rPr>
          <w:iCs/>
          <w:spacing w:val="-7"/>
          <w:w w:val="104"/>
        </w:rPr>
        <w:t>t</w:t>
      </w:r>
      <w:r>
        <w:rPr>
          <w:iCs/>
          <w:w w:val="104"/>
        </w:rPr>
        <w:t>o</w:t>
      </w:r>
      <w:r>
        <w:rPr>
          <w:iCs/>
          <w:spacing w:val="5"/>
          <w:w w:val="104"/>
        </w:rPr>
        <w:t xml:space="preserve"> </w:t>
      </w:r>
      <w:r>
        <w:rPr>
          <w:iCs/>
          <w:spacing w:val="-5"/>
          <w:w w:val="104"/>
        </w:rPr>
        <w:t>a</w:t>
      </w:r>
      <w:r>
        <w:rPr>
          <w:iCs/>
          <w:spacing w:val="-16"/>
          <w:w w:val="104"/>
        </w:rPr>
        <w:t>v</w:t>
      </w:r>
      <w:r>
        <w:rPr>
          <w:iCs/>
          <w:spacing w:val="-3"/>
          <w:w w:val="104"/>
        </w:rPr>
        <w:t>o</w:t>
      </w:r>
      <w:r>
        <w:rPr>
          <w:iCs/>
          <w:spacing w:val="-13"/>
          <w:w w:val="104"/>
        </w:rPr>
        <w:t>i</w:t>
      </w:r>
      <w:r>
        <w:rPr>
          <w:iCs/>
          <w:w w:val="104"/>
        </w:rPr>
        <w:t>d</w:t>
      </w:r>
      <w:r>
        <w:rPr>
          <w:iCs/>
          <w:spacing w:val="-6"/>
          <w:w w:val="104"/>
        </w:rPr>
        <w:t xml:space="preserve"> </w:t>
      </w:r>
      <w:r>
        <w:rPr>
          <w:iCs/>
          <w:spacing w:val="21"/>
          <w:w w:val="104"/>
        </w:rPr>
        <w:t>s</w:t>
      </w:r>
      <w:r>
        <w:rPr>
          <w:iCs/>
          <w:spacing w:val="-3"/>
          <w:w w:val="104"/>
        </w:rPr>
        <w:t>o</w:t>
      </w:r>
      <w:r>
        <w:rPr>
          <w:iCs/>
          <w:spacing w:val="-13"/>
          <w:w w:val="104"/>
        </w:rPr>
        <w:t>i</w:t>
      </w:r>
      <w:r>
        <w:rPr>
          <w:iCs/>
          <w:w w:val="104"/>
        </w:rPr>
        <w:t>l</w:t>
      </w:r>
      <w:r>
        <w:rPr>
          <w:iCs/>
          <w:spacing w:val="-12"/>
          <w:w w:val="104"/>
        </w:rPr>
        <w:t xml:space="preserve"> </w:t>
      </w:r>
      <w:r>
        <w:rPr>
          <w:iCs/>
          <w:spacing w:val="-3"/>
          <w:w w:val="104"/>
        </w:rPr>
        <w:t>e</w:t>
      </w:r>
      <w:r>
        <w:rPr>
          <w:iCs/>
          <w:spacing w:val="-23"/>
          <w:w w:val="104"/>
        </w:rPr>
        <w:t>r</w:t>
      </w:r>
      <w:r>
        <w:rPr>
          <w:iCs/>
          <w:spacing w:val="-3"/>
          <w:w w:val="104"/>
        </w:rPr>
        <w:t>o</w:t>
      </w:r>
      <w:r>
        <w:rPr>
          <w:iCs/>
          <w:spacing w:val="21"/>
          <w:w w:val="104"/>
        </w:rPr>
        <w:t>s</w:t>
      </w:r>
      <w:r>
        <w:rPr>
          <w:iCs/>
          <w:spacing w:val="-13"/>
          <w:w w:val="104"/>
        </w:rPr>
        <w:t>i</w:t>
      </w:r>
      <w:r>
        <w:rPr>
          <w:iCs/>
          <w:spacing w:val="-3"/>
          <w:w w:val="104"/>
        </w:rPr>
        <w:t>o</w:t>
      </w:r>
      <w:r>
        <w:rPr>
          <w:iCs/>
          <w:w w:val="104"/>
        </w:rPr>
        <w:t>n</w:t>
      </w:r>
      <w:r>
        <w:rPr>
          <w:iCs/>
          <w:spacing w:val="-16"/>
          <w:w w:val="104"/>
        </w:rPr>
        <w:t xml:space="preserve"> </w:t>
      </w:r>
      <w:r>
        <w:rPr>
          <w:iCs/>
          <w:spacing w:val="-5"/>
          <w:w w:val="104"/>
        </w:rPr>
        <w:t>a</w:t>
      </w:r>
      <w:r>
        <w:rPr>
          <w:iCs/>
          <w:spacing w:val="-17"/>
          <w:w w:val="104"/>
        </w:rPr>
        <w:t>n</w:t>
      </w:r>
      <w:r>
        <w:rPr>
          <w:iCs/>
          <w:w w:val="104"/>
        </w:rPr>
        <w:t>d</w:t>
      </w:r>
      <w:r>
        <w:rPr>
          <w:iCs/>
          <w:w w:val="110"/>
        </w:rPr>
        <w:t xml:space="preserve"> </w:t>
      </w:r>
      <w:r>
        <w:rPr>
          <w:iCs/>
          <w:spacing w:val="-4"/>
          <w:w w:val="104"/>
        </w:rPr>
        <w:t>f</w:t>
      </w:r>
      <w:r>
        <w:rPr>
          <w:iCs/>
          <w:spacing w:val="-12"/>
          <w:w w:val="104"/>
        </w:rPr>
        <w:t>l</w:t>
      </w:r>
      <w:r>
        <w:rPr>
          <w:iCs/>
          <w:spacing w:val="-3"/>
          <w:w w:val="104"/>
        </w:rPr>
        <w:t>oo</w:t>
      </w:r>
      <w:r>
        <w:rPr>
          <w:iCs/>
          <w:spacing w:val="-11"/>
          <w:w w:val="104"/>
        </w:rPr>
        <w:t>d</w:t>
      </w:r>
      <w:r>
        <w:rPr>
          <w:iCs/>
          <w:spacing w:val="-13"/>
          <w:w w:val="104"/>
        </w:rPr>
        <w:t>i</w:t>
      </w:r>
      <w:r>
        <w:rPr>
          <w:iCs/>
          <w:spacing w:val="-17"/>
          <w:w w:val="104"/>
        </w:rPr>
        <w:t>n</w:t>
      </w:r>
      <w:r>
        <w:rPr>
          <w:iCs/>
          <w:spacing w:val="7"/>
          <w:w w:val="104"/>
        </w:rPr>
        <w:t>g</w:t>
      </w:r>
      <w:r>
        <w:rPr>
          <w:iCs/>
          <w:w w:val="104"/>
        </w:rPr>
        <w:t>.</w:t>
      </w:r>
    </w:p>
    <w:p>
      <w:pPr>
        <w:pStyle w:val="style179"/>
        <w:numPr>
          <w:ilvl w:val="0"/>
          <w:numId w:val="101"/>
        </w:numPr>
        <w:kinsoku w:val="false"/>
        <w:overflowPunct w:val="false"/>
        <w:spacing w:before="14" w:lineRule="auto" w:line="360"/>
        <w:ind w:right="510"/>
        <w:rPr>
          <w:iCs/>
          <w:w w:val="89"/>
        </w:rPr>
      </w:pPr>
      <w:r>
        <w:rPr>
          <w:iCs/>
          <w:spacing w:val="27"/>
          <w:w w:val="110"/>
        </w:rPr>
        <w:t>S</w:t>
      </w:r>
      <w:r>
        <w:rPr>
          <w:iCs/>
          <w:spacing w:val="1"/>
          <w:w w:val="110"/>
        </w:rPr>
        <w:t>e</w:t>
      </w:r>
      <w:r>
        <w:rPr>
          <w:iCs/>
          <w:spacing w:val="12"/>
          <w:w w:val="110"/>
        </w:rPr>
        <w:t>c</w:t>
      </w:r>
      <w:r>
        <w:rPr>
          <w:iCs/>
          <w:spacing w:val="-14"/>
          <w:w w:val="110"/>
        </w:rPr>
        <w:t>u</w:t>
      </w:r>
      <w:r>
        <w:rPr>
          <w:iCs/>
          <w:spacing w:val="-22"/>
          <w:w w:val="110"/>
        </w:rPr>
        <w:t>r</w:t>
      </w:r>
      <w:r>
        <w:rPr>
          <w:iCs/>
          <w:spacing w:val="-12"/>
          <w:w w:val="110"/>
        </w:rPr>
        <w:t>i</w:t>
      </w:r>
      <w:r>
        <w:rPr>
          <w:iCs/>
          <w:spacing w:val="-6"/>
          <w:w w:val="110"/>
        </w:rPr>
        <w:t>t</w:t>
      </w:r>
      <w:r>
        <w:rPr>
          <w:iCs/>
          <w:spacing w:val="-11"/>
          <w:w w:val="110"/>
        </w:rPr>
        <w:t>y</w:t>
      </w:r>
      <w:r>
        <w:rPr>
          <w:iCs/>
          <w:w w:val="110"/>
        </w:rPr>
        <w:t>:</w:t>
      </w:r>
      <w:r>
        <w:rPr>
          <w:iCs/>
          <w:spacing w:val="-27"/>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22"/>
          <w:w w:val="110"/>
        </w:rPr>
        <w:t>s</w:t>
      </w:r>
      <w:r>
        <w:rPr>
          <w:iCs/>
          <w:spacing w:val="-13"/>
          <w:w w:val="110"/>
        </w:rPr>
        <w:t>i</w:t>
      </w:r>
      <w:r>
        <w:rPr>
          <w:iCs/>
          <w:spacing w:val="-7"/>
          <w:w w:val="110"/>
        </w:rPr>
        <w:t>t</w:t>
      </w:r>
      <w:r>
        <w:rPr>
          <w:iCs/>
          <w:w w:val="110"/>
        </w:rPr>
        <w:t>e</w:t>
      </w:r>
      <w:r>
        <w:rPr>
          <w:iCs/>
          <w:spacing w:val="-22"/>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1"/>
          <w:w w:val="110"/>
        </w:rPr>
        <w:t xml:space="preserve"> </w:t>
      </w:r>
      <w:r>
        <w:rPr>
          <w:iCs/>
          <w:spacing w:val="-11"/>
          <w:w w:val="110"/>
        </w:rPr>
        <w:t>b</w:t>
      </w:r>
      <w:r>
        <w:rPr>
          <w:iCs/>
          <w:w w:val="110"/>
        </w:rPr>
        <w:t>e</w:t>
      </w:r>
      <w:r>
        <w:rPr>
          <w:iCs/>
          <w:spacing w:val="-22"/>
          <w:w w:val="110"/>
        </w:rPr>
        <w:t xml:space="preserve"> </w:t>
      </w:r>
      <w:r>
        <w:rPr>
          <w:iCs/>
          <w:spacing w:val="-24"/>
          <w:w w:val="110"/>
        </w:rPr>
        <w:t>w</w:t>
      </w:r>
      <w:r>
        <w:rPr>
          <w:iCs/>
          <w:spacing w:val="-3"/>
          <w:w w:val="110"/>
        </w:rPr>
        <w:t>e</w:t>
      </w:r>
      <w:r>
        <w:rPr>
          <w:iCs/>
          <w:spacing w:val="-12"/>
          <w:w w:val="110"/>
        </w:rPr>
        <w:t>l</w:t>
      </w:r>
      <w:r>
        <w:rPr>
          <w:iCs/>
          <w:w w:val="110"/>
        </w:rPr>
        <w:t>l</w:t>
      </w:r>
      <w:r>
        <w:rPr>
          <w:iCs/>
          <w:spacing w:val="-35"/>
          <w:w w:val="110"/>
        </w:rPr>
        <w:t xml:space="preserve"> </w:t>
      </w:r>
      <w:r>
        <w:rPr>
          <w:iCs/>
          <w:spacing w:val="-11"/>
          <w:w w:val="110"/>
        </w:rPr>
        <w:t>p</w:t>
      </w:r>
      <w:r>
        <w:rPr>
          <w:iCs/>
          <w:spacing w:val="-24"/>
          <w:w w:val="110"/>
        </w:rPr>
        <w:t>r</w:t>
      </w:r>
      <w:r>
        <w:rPr>
          <w:iCs/>
          <w:spacing w:val="-3"/>
          <w:w w:val="110"/>
        </w:rPr>
        <w:t>o</w:t>
      </w:r>
      <w:r>
        <w:rPr>
          <w:iCs/>
          <w:spacing w:val="-7"/>
          <w:w w:val="110"/>
        </w:rPr>
        <w:t>t</w:t>
      </w:r>
      <w:r>
        <w:rPr>
          <w:iCs/>
          <w:spacing w:val="-3"/>
          <w:w w:val="110"/>
        </w:rPr>
        <w:t>e</w:t>
      </w:r>
      <w:r>
        <w:rPr>
          <w:iCs/>
          <w:spacing w:val="10"/>
          <w:w w:val="110"/>
        </w:rPr>
        <w:t>c</w:t>
      </w:r>
      <w:r>
        <w:rPr>
          <w:iCs/>
          <w:spacing w:val="-7"/>
          <w:w w:val="110"/>
        </w:rPr>
        <w:t>t</w:t>
      </w:r>
      <w:r>
        <w:rPr>
          <w:iCs/>
          <w:spacing w:val="-3"/>
          <w:w w:val="110"/>
        </w:rPr>
        <w:t>e</w:t>
      </w:r>
      <w:r>
        <w:rPr>
          <w:iCs/>
          <w:w w:val="110"/>
        </w:rPr>
        <w:t>d</w:t>
      </w:r>
      <w:r>
        <w:rPr>
          <w:iCs/>
          <w:spacing w:val="-31"/>
          <w:w w:val="110"/>
        </w:rPr>
        <w:t xml:space="preserve"> </w:t>
      </w:r>
      <w:r>
        <w:rPr>
          <w:iCs/>
          <w:spacing w:val="-5"/>
          <w:w w:val="110"/>
        </w:rPr>
        <w:t>f</w:t>
      </w:r>
      <w:r>
        <w:rPr>
          <w:iCs/>
          <w:spacing w:val="-24"/>
          <w:w w:val="110"/>
        </w:rPr>
        <w:t>r</w:t>
      </w:r>
      <w:r>
        <w:rPr>
          <w:iCs/>
          <w:spacing w:val="-3"/>
          <w:w w:val="110"/>
        </w:rPr>
        <w:t>o</w:t>
      </w:r>
      <w:r>
        <w:rPr>
          <w:iCs/>
          <w:w w:val="110"/>
        </w:rPr>
        <w:t>m</w:t>
      </w:r>
      <w:r>
        <w:rPr>
          <w:iCs/>
          <w:spacing w:val="-35"/>
          <w:w w:val="110"/>
        </w:rPr>
        <w:t xml:space="preserve"> </w:t>
      </w:r>
      <w:r>
        <w:rPr>
          <w:iCs/>
          <w:spacing w:val="-24"/>
          <w:w w:val="110"/>
        </w:rPr>
        <w:t>w</w:t>
      </w:r>
      <w:r>
        <w:rPr>
          <w:iCs/>
          <w:spacing w:val="-13"/>
          <w:w w:val="110"/>
        </w:rPr>
        <w:t>i</w:t>
      </w:r>
      <w:r>
        <w:rPr>
          <w:iCs/>
          <w:spacing w:val="-12"/>
          <w:w w:val="110"/>
        </w:rPr>
        <w:t>l</w:t>
      </w:r>
      <w:r>
        <w:rPr>
          <w:iCs/>
          <w:w w:val="110"/>
        </w:rPr>
        <w:t>d</w:t>
      </w:r>
      <w:r>
        <w:rPr>
          <w:iCs/>
          <w:spacing w:val="-31"/>
          <w:w w:val="110"/>
        </w:rPr>
        <w:t xml:space="preserve"> </w:t>
      </w:r>
      <w:r>
        <w:rPr>
          <w:iCs/>
          <w:spacing w:val="-5"/>
          <w:w w:val="110"/>
        </w:rPr>
        <w:t>a</w:t>
      </w:r>
      <w:r>
        <w:rPr>
          <w:iCs/>
          <w:spacing w:val="-18"/>
          <w:w w:val="110"/>
        </w:rPr>
        <w:t>n</w:t>
      </w:r>
      <w:r>
        <w:rPr>
          <w:iCs/>
          <w:spacing w:val="-13"/>
          <w:w w:val="110"/>
        </w:rPr>
        <w:t>i</w:t>
      </w:r>
      <w:r>
        <w:rPr>
          <w:iCs/>
          <w:spacing w:val="-16"/>
          <w:w w:val="110"/>
        </w:rPr>
        <w:t>m</w:t>
      </w:r>
      <w:r>
        <w:rPr>
          <w:iCs/>
          <w:spacing w:val="-5"/>
          <w:w w:val="110"/>
        </w:rPr>
        <w:t>a</w:t>
      </w:r>
      <w:r>
        <w:rPr>
          <w:iCs/>
          <w:spacing w:val="-12"/>
          <w:w w:val="110"/>
        </w:rPr>
        <w:t>l</w:t>
      </w:r>
      <w:r>
        <w:rPr>
          <w:iCs/>
          <w:spacing w:val="22"/>
          <w:w w:val="110"/>
        </w:rPr>
        <w:t>s</w:t>
      </w:r>
      <w:r>
        <w:rPr>
          <w:iCs/>
          <w:w w:val="110"/>
        </w:rPr>
        <w:t>,</w:t>
      </w:r>
      <w:r>
        <w:rPr>
          <w:iCs/>
          <w:spacing w:val="-32"/>
          <w:w w:val="110"/>
        </w:rPr>
        <w:t xml:space="preserve"> </w:t>
      </w:r>
      <w:r>
        <w:rPr>
          <w:iCs/>
          <w:spacing w:val="-11"/>
          <w:w w:val="110"/>
        </w:rPr>
        <w:t>b</w:t>
      </w:r>
      <w:r>
        <w:rPr>
          <w:iCs/>
          <w:spacing w:val="-13"/>
          <w:w w:val="110"/>
        </w:rPr>
        <w:t>i</w:t>
      </w:r>
      <w:r>
        <w:rPr>
          <w:iCs/>
          <w:spacing w:val="-24"/>
          <w:w w:val="110"/>
        </w:rPr>
        <w:t>r</w:t>
      </w:r>
      <w:r>
        <w:rPr>
          <w:iCs/>
          <w:spacing w:val="-11"/>
          <w:w w:val="110"/>
        </w:rPr>
        <w:t>d</w:t>
      </w:r>
      <w:r>
        <w:rPr>
          <w:iCs/>
          <w:w w:val="110"/>
        </w:rPr>
        <w:t>s</w:t>
      </w:r>
      <w:r>
        <w:rPr>
          <w:iCs/>
          <w:spacing w:val="-4"/>
          <w:w w:val="110"/>
        </w:rPr>
        <w:t xml:space="preserve"> </w:t>
      </w:r>
      <w:r>
        <w:rPr>
          <w:iCs/>
          <w:spacing w:val="-5"/>
          <w:w w:val="110"/>
        </w:rPr>
        <w:t>a</w:t>
      </w:r>
      <w:r>
        <w:rPr>
          <w:iCs/>
          <w:spacing w:val="-18"/>
          <w:w w:val="110"/>
        </w:rPr>
        <w:t>n</w:t>
      </w:r>
      <w:r>
        <w:rPr>
          <w:iCs/>
          <w:w w:val="110"/>
        </w:rPr>
        <w:t>d</w:t>
      </w:r>
      <w:r>
        <w:rPr>
          <w:iCs/>
          <w:spacing w:val="-31"/>
          <w:w w:val="110"/>
        </w:rPr>
        <w:t xml:space="preserve"> </w:t>
      </w:r>
      <w:r>
        <w:rPr>
          <w:iCs/>
          <w:spacing w:val="-7"/>
          <w:w w:val="110"/>
        </w:rPr>
        <w:t>t</w:t>
      </w:r>
      <w:r>
        <w:rPr>
          <w:iCs/>
          <w:spacing w:val="-16"/>
          <w:w w:val="110"/>
        </w:rPr>
        <w:t>h</w:t>
      </w:r>
      <w:r>
        <w:rPr>
          <w:iCs/>
          <w:spacing w:val="-13"/>
          <w:w w:val="110"/>
        </w:rPr>
        <w:t>i</w:t>
      </w:r>
      <w:r>
        <w:rPr>
          <w:iCs/>
          <w:spacing w:val="-3"/>
          <w:w w:val="110"/>
        </w:rPr>
        <w:t>e</w:t>
      </w:r>
      <w:r>
        <w:rPr>
          <w:iCs/>
          <w:spacing w:val="-17"/>
          <w:w w:val="110"/>
        </w:rPr>
        <w:t>v</w:t>
      </w:r>
      <w:r>
        <w:rPr>
          <w:iCs/>
          <w:spacing w:val="-3"/>
          <w:w w:val="110"/>
        </w:rPr>
        <w:t>e</w:t>
      </w:r>
      <w:r>
        <w:rPr>
          <w:iCs/>
          <w:spacing w:val="22"/>
          <w:w w:val="110"/>
        </w:rPr>
        <w:t>s</w:t>
      </w:r>
      <w:r>
        <w:rPr>
          <w:iCs/>
          <w:w w:val="110"/>
        </w:rPr>
        <w:t>.</w:t>
      </w:r>
      <w:r>
        <w:rPr>
          <w:iCs/>
          <w:w w:val="89"/>
        </w:rPr>
        <w:t xml:space="preserve">    </w:t>
      </w:r>
    </w:p>
    <w:p>
      <w:pPr>
        <w:pStyle w:val="style179"/>
        <w:numPr>
          <w:ilvl w:val="0"/>
          <w:numId w:val="101"/>
        </w:numPr>
        <w:kinsoku w:val="false"/>
        <w:overflowPunct w:val="false"/>
        <w:spacing w:before="14" w:lineRule="auto" w:line="360"/>
        <w:ind w:right="510"/>
        <w:rPr/>
      </w:pPr>
      <w:r>
        <w:rPr>
          <w:iCs/>
          <w:spacing w:val="-10"/>
          <w:w w:val="110"/>
        </w:rPr>
        <w:t>D</w:t>
      </w:r>
      <w:r>
        <w:rPr>
          <w:iCs/>
          <w:spacing w:val="-12"/>
          <w:w w:val="110"/>
        </w:rPr>
        <w:t>i</w:t>
      </w:r>
      <w:r>
        <w:rPr>
          <w:iCs/>
          <w:w w:val="110"/>
        </w:rPr>
        <w:t>s</w:t>
      </w:r>
      <w:r>
        <w:rPr>
          <w:iCs/>
          <w:spacing w:val="-6"/>
          <w:w w:val="110"/>
        </w:rPr>
        <w:t>t</w:t>
      </w:r>
      <w:r>
        <w:rPr>
          <w:iCs/>
          <w:spacing w:val="-2"/>
          <w:w w:val="110"/>
        </w:rPr>
        <w:t>a</w:t>
      </w:r>
      <w:r>
        <w:rPr>
          <w:iCs/>
          <w:spacing w:val="-16"/>
          <w:w w:val="110"/>
        </w:rPr>
        <w:t>n</w:t>
      </w:r>
      <w:r>
        <w:rPr>
          <w:iCs/>
          <w:spacing w:val="12"/>
          <w:w w:val="110"/>
        </w:rPr>
        <w:t>c</w:t>
      </w:r>
      <w:r>
        <w:rPr>
          <w:iCs/>
          <w:w w:val="110"/>
        </w:rPr>
        <w:t>e</w:t>
      </w:r>
      <w:r>
        <w:rPr>
          <w:iCs/>
          <w:spacing w:val="-38"/>
          <w:w w:val="110"/>
        </w:rPr>
        <w:t xml:space="preserve"> </w:t>
      </w:r>
      <w:r>
        <w:rPr>
          <w:iCs/>
          <w:spacing w:val="-3"/>
          <w:w w:val="110"/>
        </w:rPr>
        <w:t>f</w:t>
      </w:r>
      <w:r>
        <w:rPr>
          <w:iCs/>
          <w:spacing w:val="-22"/>
          <w:w w:val="110"/>
        </w:rPr>
        <w:t>r</w:t>
      </w:r>
      <w:r>
        <w:rPr>
          <w:iCs/>
          <w:w w:val="110"/>
        </w:rPr>
        <w:t>om</w:t>
      </w:r>
      <w:r>
        <w:rPr>
          <w:iCs/>
          <w:spacing w:val="-45"/>
          <w:w w:val="110"/>
        </w:rPr>
        <w:t xml:space="preserve"> </w:t>
      </w:r>
      <w:r>
        <w:rPr>
          <w:iCs/>
          <w:spacing w:val="-14"/>
          <w:w w:val="110"/>
        </w:rPr>
        <w:t>h</w:t>
      </w:r>
      <w:r>
        <w:rPr>
          <w:iCs/>
          <w:w w:val="110"/>
        </w:rPr>
        <w:t>o</w:t>
      </w:r>
      <w:r>
        <w:rPr>
          <w:iCs/>
          <w:spacing w:val="-14"/>
          <w:w w:val="110"/>
        </w:rPr>
        <w:t>m</w:t>
      </w:r>
      <w:r>
        <w:rPr>
          <w:iCs/>
          <w:spacing w:val="1"/>
          <w:w w:val="110"/>
        </w:rPr>
        <w:t>e</w:t>
      </w:r>
      <w:r>
        <w:rPr>
          <w:iCs/>
          <w:w w:val="110"/>
        </w:rPr>
        <w:t>:</w:t>
      </w:r>
      <w:r>
        <w:rPr>
          <w:iCs/>
          <w:spacing w:val="-41"/>
          <w:w w:val="110"/>
        </w:rPr>
        <w:t xml:space="preserve"> </w:t>
      </w:r>
      <w:r>
        <w:rPr>
          <w:iCs/>
          <w:spacing w:val="24"/>
          <w:w w:val="110"/>
        </w:rPr>
        <w:t>S</w:t>
      </w:r>
      <w:r>
        <w:rPr>
          <w:iCs/>
          <w:spacing w:val="-13"/>
          <w:w w:val="110"/>
        </w:rPr>
        <w:t>i</w:t>
      </w:r>
      <w:r>
        <w:rPr>
          <w:iCs/>
          <w:spacing w:val="-7"/>
          <w:w w:val="110"/>
        </w:rPr>
        <w:t>t</w:t>
      </w:r>
      <w:r>
        <w:rPr>
          <w:iCs/>
          <w:w w:val="110"/>
        </w:rPr>
        <w:t>e</w:t>
      </w:r>
      <w:r>
        <w:rPr>
          <w:iCs/>
          <w:spacing w:val="-38"/>
          <w:w w:val="110"/>
        </w:rPr>
        <w:t xml:space="preserve"> </w:t>
      </w:r>
      <w:r>
        <w:rPr>
          <w:iCs/>
          <w:spacing w:val="-5"/>
          <w:w w:val="110"/>
        </w:rPr>
        <w:t>f</w:t>
      </w:r>
      <w:r>
        <w:rPr>
          <w:iCs/>
          <w:spacing w:val="-3"/>
          <w:w w:val="110"/>
        </w:rPr>
        <w:t>o</w:t>
      </w:r>
      <w:r>
        <w:rPr>
          <w:iCs/>
          <w:w w:val="110"/>
        </w:rPr>
        <w:t>r</w:t>
      </w:r>
      <w:r>
        <w:rPr>
          <w:iCs/>
          <w:spacing w:val="-55"/>
          <w:w w:val="110"/>
        </w:rPr>
        <w:t xml:space="preserve"> </w:t>
      </w:r>
      <w:r>
        <w:rPr>
          <w:iCs/>
          <w:spacing w:val="-18"/>
          <w:w w:val="110"/>
        </w:rPr>
        <w:t>n</w:t>
      </w:r>
      <w:r>
        <w:rPr>
          <w:iCs/>
          <w:spacing w:val="-16"/>
          <w:w w:val="110"/>
        </w:rPr>
        <w:t>u</w:t>
      </w:r>
      <w:r>
        <w:rPr>
          <w:iCs/>
          <w:spacing w:val="-24"/>
          <w:w w:val="110"/>
        </w:rPr>
        <w:t>r</w:t>
      </w:r>
      <w:r>
        <w:rPr>
          <w:iCs/>
          <w:spacing w:val="22"/>
          <w:w w:val="110"/>
        </w:rPr>
        <w:t>s</w:t>
      </w:r>
      <w:r>
        <w:rPr>
          <w:iCs/>
          <w:spacing w:val="-3"/>
          <w:w w:val="110"/>
        </w:rPr>
        <w:t>e</w:t>
      </w:r>
      <w:r>
        <w:rPr>
          <w:iCs/>
          <w:spacing w:val="-24"/>
          <w:w w:val="110"/>
        </w:rPr>
        <w:t>r</w:t>
      </w:r>
      <w:r>
        <w:rPr>
          <w:iCs/>
          <w:w w:val="110"/>
        </w:rPr>
        <w:t>y</w:t>
      </w:r>
      <w:r>
        <w:rPr>
          <w:iCs/>
          <w:spacing w:val="-46"/>
          <w:w w:val="110"/>
        </w:rPr>
        <w:t xml:space="preserve"> </w:t>
      </w:r>
      <w:r>
        <w:rPr>
          <w:iCs/>
          <w:spacing w:val="-11"/>
          <w:w w:val="110"/>
        </w:rPr>
        <w:t>b</w:t>
      </w:r>
      <w:r>
        <w:rPr>
          <w:iCs/>
          <w:spacing w:val="-3"/>
          <w:w w:val="110"/>
        </w:rPr>
        <w:t>e</w:t>
      </w:r>
      <w:r>
        <w:rPr>
          <w:iCs/>
          <w:w w:val="110"/>
        </w:rPr>
        <w:t>d</w:t>
      </w:r>
      <w:r>
        <w:rPr>
          <w:iCs/>
          <w:spacing w:val="-44"/>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44"/>
          <w:w w:val="110"/>
        </w:rPr>
        <w:t xml:space="preserve"> </w:t>
      </w:r>
      <w:r>
        <w:rPr>
          <w:iCs/>
          <w:spacing w:val="-11"/>
          <w:w w:val="110"/>
        </w:rPr>
        <w:t>b</w:t>
      </w:r>
      <w:r>
        <w:rPr>
          <w:iCs/>
          <w:w w:val="110"/>
        </w:rPr>
        <w:t>e</w:t>
      </w:r>
      <w:r>
        <w:rPr>
          <w:iCs/>
          <w:spacing w:val="-39"/>
          <w:w w:val="110"/>
        </w:rPr>
        <w:t xml:space="preserve"> </w:t>
      </w:r>
      <w:r>
        <w:rPr>
          <w:iCs/>
          <w:spacing w:val="-18"/>
          <w:w w:val="110"/>
        </w:rPr>
        <w:t>n</w:t>
      </w:r>
      <w:r>
        <w:rPr>
          <w:iCs/>
          <w:spacing w:val="-3"/>
          <w:w w:val="110"/>
        </w:rPr>
        <w:t>e</w:t>
      </w:r>
      <w:r>
        <w:rPr>
          <w:iCs/>
          <w:spacing w:val="-5"/>
          <w:w w:val="110"/>
        </w:rPr>
        <w:t>a</w:t>
      </w:r>
      <w:r>
        <w:rPr>
          <w:iCs/>
          <w:w w:val="110"/>
        </w:rPr>
        <w:t>r</w:t>
      </w:r>
      <w:r>
        <w:rPr>
          <w:iCs/>
          <w:spacing w:val="-55"/>
          <w:w w:val="110"/>
        </w:rPr>
        <w:t xml:space="preserve"> </w:t>
      </w:r>
      <w:r>
        <w:rPr>
          <w:iCs/>
          <w:spacing w:val="-16"/>
          <w:w w:val="110"/>
        </w:rPr>
        <w:t>h</w:t>
      </w:r>
      <w:r>
        <w:rPr>
          <w:iCs/>
          <w:spacing w:val="-3"/>
          <w:w w:val="110"/>
        </w:rPr>
        <w:t>o</w:t>
      </w:r>
      <w:r>
        <w:rPr>
          <w:iCs/>
          <w:spacing w:val="-16"/>
          <w:w w:val="110"/>
        </w:rPr>
        <w:t>m</w:t>
      </w:r>
      <w:r>
        <w:rPr>
          <w:iCs/>
          <w:spacing w:val="-3"/>
          <w:w w:val="110"/>
        </w:rPr>
        <w:t>e</w:t>
      </w:r>
      <w:r>
        <w:rPr>
          <w:iCs/>
          <w:spacing w:val="22"/>
          <w:w w:val="110"/>
        </w:rPr>
        <w:t>s</w:t>
      </w:r>
      <w:r>
        <w:rPr>
          <w:iCs/>
          <w:spacing w:val="-7"/>
          <w:w w:val="110"/>
        </w:rPr>
        <w:t>t</w:t>
      </w:r>
      <w:r>
        <w:rPr>
          <w:iCs/>
          <w:spacing w:val="-3"/>
          <w:w w:val="110"/>
        </w:rPr>
        <w:t>e</w:t>
      </w:r>
      <w:r>
        <w:rPr>
          <w:iCs/>
          <w:spacing w:val="-5"/>
          <w:w w:val="110"/>
        </w:rPr>
        <w:t>a</w:t>
      </w:r>
      <w:r>
        <w:rPr>
          <w:iCs/>
          <w:w w:val="110"/>
        </w:rPr>
        <w:t>d</w:t>
      </w:r>
      <w:r>
        <w:rPr>
          <w:iCs/>
          <w:spacing w:val="-44"/>
          <w:w w:val="110"/>
        </w:rPr>
        <w:t xml:space="preserve"> </w:t>
      </w:r>
      <w:r>
        <w:rPr>
          <w:iCs/>
          <w:spacing w:val="22"/>
          <w:w w:val="110"/>
        </w:rPr>
        <w:t>s</w:t>
      </w:r>
      <w:r>
        <w:rPr>
          <w:iCs/>
          <w:spacing w:val="-13"/>
          <w:w w:val="110"/>
        </w:rPr>
        <w:t>i</w:t>
      </w:r>
      <w:r>
        <w:rPr>
          <w:iCs/>
          <w:spacing w:val="-18"/>
          <w:w w:val="110"/>
        </w:rPr>
        <w:t>n</w:t>
      </w:r>
      <w:r>
        <w:rPr>
          <w:iCs/>
          <w:spacing w:val="10"/>
          <w:w w:val="110"/>
        </w:rPr>
        <w:t>c</w:t>
      </w:r>
      <w:r>
        <w:rPr>
          <w:iCs/>
          <w:w w:val="110"/>
        </w:rPr>
        <w:t>e</w:t>
      </w:r>
      <w:r>
        <w:rPr>
          <w:iCs/>
          <w:spacing w:val="-38"/>
          <w:w w:val="110"/>
        </w:rPr>
        <w:t xml:space="preserve"> </w:t>
      </w:r>
      <w:r>
        <w:rPr>
          <w:iCs/>
          <w:spacing w:val="22"/>
          <w:w w:val="110"/>
        </w:rPr>
        <w:t>s</w:t>
      </w:r>
      <w:r>
        <w:rPr>
          <w:iCs/>
          <w:spacing w:val="-3"/>
          <w:w w:val="110"/>
        </w:rPr>
        <w:t>ee</w:t>
      </w:r>
      <w:r>
        <w:rPr>
          <w:iCs/>
          <w:spacing w:val="-11"/>
          <w:w w:val="110"/>
        </w:rPr>
        <w:t>d</w:t>
      </w:r>
      <w:r>
        <w:rPr>
          <w:iCs/>
          <w:spacing w:val="-12"/>
          <w:w w:val="110"/>
        </w:rPr>
        <w:t>l</w:t>
      </w:r>
      <w:r>
        <w:rPr>
          <w:iCs/>
          <w:spacing w:val="-13"/>
          <w:w w:val="110"/>
        </w:rPr>
        <w:t>i</w:t>
      </w:r>
      <w:r>
        <w:rPr>
          <w:iCs/>
          <w:spacing w:val="-18"/>
          <w:w w:val="110"/>
        </w:rPr>
        <w:t>n</w:t>
      </w:r>
      <w:r>
        <w:rPr>
          <w:iCs/>
          <w:w w:val="110"/>
        </w:rPr>
        <w:t>g</w:t>
      </w:r>
      <w: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w w:val="110"/>
        </w:rPr>
        <w:t>s</w:t>
      </w:r>
      <w:r>
        <w:rPr>
          <w:iCs/>
          <w:spacing w:val="-3"/>
          <w:w w:val="110"/>
        </w:rPr>
        <w:t xml:space="preserve"> </w:t>
      </w:r>
      <w:r>
        <w:rPr>
          <w:iCs/>
          <w:spacing w:val="-13"/>
          <w:w w:val="110"/>
        </w:rPr>
        <w:t>i</w:t>
      </w:r>
      <w:r>
        <w:rPr>
          <w:iCs/>
          <w:spacing w:val="-18"/>
          <w:w w:val="110"/>
        </w:rPr>
        <w:t>n</w:t>
      </w:r>
      <w:r>
        <w:rPr>
          <w:iCs/>
          <w:spacing w:val="-7"/>
          <w:w w:val="110"/>
        </w:rPr>
        <w:t>t</w:t>
      </w:r>
      <w:r>
        <w:rPr>
          <w:iCs/>
          <w:spacing w:val="-3"/>
          <w:w w:val="110"/>
        </w:rPr>
        <w:t>e</w:t>
      </w:r>
      <w:r>
        <w:rPr>
          <w:iCs/>
          <w:spacing w:val="-18"/>
          <w:w w:val="110"/>
        </w:rPr>
        <w:t>n</w:t>
      </w:r>
      <w:r>
        <w:rPr>
          <w:iCs/>
          <w:spacing w:val="22"/>
          <w:w w:val="110"/>
        </w:rPr>
        <w:t>s</w:t>
      </w:r>
      <w:r>
        <w:rPr>
          <w:iCs/>
          <w:spacing w:val="-13"/>
          <w:w w:val="110"/>
        </w:rPr>
        <w:t>i</w:t>
      </w:r>
      <w:r>
        <w:rPr>
          <w:iCs/>
          <w:spacing w:val="-17"/>
          <w:w w:val="110"/>
        </w:rPr>
        <w:t>v</w:t>
      </w:r>
      <w:r>
        <w:rPr>
          <w:iCs/>
          <w:w w:val="110"/>
        </w:rPr>
        <w:t>e</w:t>
      </w:r>
      <w:r>
        <w:rPr>
          <w:iCs/>
          <w:spacing w:val="-21"/>
          <w:w w:val="110"/>
        </w:rPr>
        <w:t xml:space="preserve"> </w:t>
      </w:r>
      <w:r>
        <w:rPr>
          <w:iCs/>
          <w:spacing w:val="-16"/>
          <w:w w:val="110"/>
        </w:rPr>
        <w:t>m</w:t>
      </w:r>
      <w:r>
        <w:rPr>
          <w:iCs/>
          <w:spacing w:val="-5"/>
          <w:w w:val="110"/>
        </w:rPr>
        <w:t>a</w:t>
      </w:r>
      <w:r>
        <w:rPr>
          <w:iCs/>
          <w:spacing w:val="-18"/>
          <w:w w:val="110"/>
        </w:rPr>
        <w:t>n</w:t>
      </w:r>
      <w:r>
        <w:rPr>
          <w:iCs/>
          <w:spacing w:val="-5"/>
          <w:w w:val="110"/>
        </w:rPr>
        <w:t>a</w:t>
      </w:r>
      <w:r>
        <w:rPr>
          <w:iCs/>
          <w:spacing w:val="8"/>
          <w:w w:val="110"/>
        </w:rPr>
        <w:t>g</w:t>
      </w:r>
      <w:r>
        <w:rPr>
          <w:iCs/>
          <w:spacing w:val="-3"/>
          <w:w w:val="110"/>
        </w:rPr>
        <w:t>e</w:t>
      </w:r>
      <w:r>
        <w:rPr>
          <w:iCs/>
          <w:spacing w:val="-16"/>
          <w:w w:val="110"/>
        </w:rPr>
        <w:t>m</w:t>
      </w:r>
      <w:r>
        <w:rPr>
          <w:iCs/>
          <w:spacing w:val="-3"/>
          <w:w w:val="110"/>
        </w:rPr>
        <w:t>e</w:t>
      </w:r>
      <w:r>
        <w:rPr>
          <w:iCs/>
          <w:spacing w:val="-18"/>
          <w:w w:val="110"/>
        </w:rPr>
        <w:t>n</w:t>
      </w:r>
      <w:r>
        <w:rPr>
          <w:iCs/>
          <w:w w:val="110"/>
        </w:rPr>
        <w:t>t</w:t>
      </w:r>
      <w:r>
        <w:rPr>
          <w:iCs/>
          <w:spacing w:val="-27"/>
          <w:w w:val="110"/>
        </w:rPr>
        <w:t xml:space="preserve"> </w:t>
      </w:r>
      <w:r>
        <w:rPr>
          <w:iCs/>
          <w:spacing w:val="-11"/>
          <w:w w:val="110"/>
        </w:rPr>
        <w:t>b</w:t>
      </w:r>
      <w:r>
        <w:rPr>
          <w:iCs/>
          <w:w w:val="110"/>
        </w:rPr>
        <w:t>y</w:t>
      </w:r>
      <w:r>
        <w:rPr>
          <w:iCs/>
          <w:spacing w:val="-32"/>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5"/>
          <w:w w:val="110"/>
        </w:rPr>
        <w:t>fa</w:t>
      </w:r>
      <w:r>
        <w:rPr>
          <w:iCs/>
          <w:spacing w:val="-24"/>
          <w:w w:val="110"/>
        </w:rPr>
        <w:t>r</w:t>
      </w:r>
      <w:r>
        <w:rPr>
          <w:iCs/>
          <w:spacing w:val="-16"/>
          <w:w w:val="110"/>
        </w:rPr>
        <w:t>m</w:t>
      </w:r>
      <w:r>
        <w:rPr>
          <w:iCs/>
          <w:spacing w:val="-3"/>
          <w:w w:val="110"/>
        </w:rPr>
        <w:t>e</w:t>
      </w:r>
      <w:r>
        <w:rPr>
          <w:iCs/>
          <w:spacing w:val="-24"/>
          <w:w w:val="110"/>
        </w:rPr>
        <w:t>r</w:t>
      </w:r>
      <w:r>
        <w:rPr>
          <w:iCs/>
          <w:w w:val="110"/>
        </w:rPr>
        <w:t>.</w:t>
      </w:r>
    </w:p>
    <w:p>
      <w:pPr>
        <w:pStyle w:val="style179"/>
        <w:numPr>
          <w:ilvl w:val="0"/>
          <w:numId w:val="101"/>
        </w:numPr>
        <w:kinsoku w:val="false"/>
        <w:overflowPunct w:val="false"/>
        <w:spacing w:lineRule="auto" w:line="360"/>
        <w:rPr/>
      </w:pPr>
      <w:r>
        <w:rPr>
          <w:iCs/>
          <w:spacing w:val="12"/>
          <w:w w:val="104"/>
        </w:rPr>
        <w:t>P</w:t>
      </w:r>
      <w:r>
        <w:rPr>
          <w:iCs/>
          <w:spacing w:val="1"/>
          <w:w w:val="104"/>
        </w:rPr>
        <w:t>e</w:t>
      </w:r>
      <w:r>
        <w:rPr>
          <w:iCs/>
          <w:w w:val="104"/>
        </w:rPr>
        <w:t>st</w:t>
      </w:r>
      <w:r>
        <w:rPr>
          <w:iCs/>
          <w:spacing w:val="-23"/>
          <w:w w:val="104"/>
        </w:rPr>
        <w:t xml:space="preserve"> </w:t>
      </w:r>
      <w:r>
        <w:rPr>
          <w:iCs/>
          <w:spacing w:val="-2"/>
          <w:w w:val="104"/>
        </w:rPr>
        <w:t>a</w:t>
      </w:r>
      <w:r>
        <w:rPr>
          <w:iCs/>
          <w:spacing w:val="-15"/>
          <w:w w:val="104"/>
        </w:rPr>
        <w:t>n</w:t>
      </w:r>
      <w:r>
        <w:rPr>
          <w:iCs/>
          <w:w w:val="104"/>
        </w:rPr>
        <w:t>d</w:t>
      </w:r>
      <w:r>
        <w:rPr>
          <w:iCs/>
          <w:spacing w:val="-24"/>
          <w:w w:val="104"/>
        </w:rPr>
        <w:t xml:space="preserve"> </w:t>
      </w:r>
      <w:r>
        <w:rPr>
          <w:iCs/>
          <w:spacing w:val="-9"/>
          <w:w w:val="104"/>
        </w:rPr>
        <w:t>d</w:t>
      </w:r>
      <w:r>
        <w:rPr>
          <w:iCs/>
          <w:spacing w:val="-11"/>
          <w:w w:val="104"/>
        </w:rPr>
        <w:t>i</w:t>
      </w:r>
      <w:r>
        <w:rPr>
          <w:iCs/>
          <w:w w:val="104"/>
        </w:rPr>
        <w:t>s</w:t>
      </w:r>
      <w:r>
        <w:rPr>
          <w:iCs/>
          <w:spacing w:val="1"/>
          <w:w w:val="104"/>
        </w:rPr>
        <w:t>e</w:t>
      </w:r>
      <w:r>
        <w:rPr>
          <w:iCs/>
          <w:spacing w:val="-2"/>
          <w:w w:val="104"/>
        </w:rPr>
        <w:t>a</w:t>
      </w:r>
      <w:r>
        <w:rPr>
          <w:iCs/>
          <w:w w:val="104"/>
        </w:rPr>
        <w:t>s</w:t>
      </w:r>
      <w:r>
        <w:rPr>
          <w:iCs/>
          <w:spacing w:val="1"/>
          <w:w w:val="104"/>
        </w:rPr>
        <w:t>e</w:t>
      </w:r>
      <w:r>
        <w:rPr>
          <w:iCs/>
          <w:w w:val="104"/>
        </w:rPr>
        <w:t>s</w:t>
      </w:r>
      <w:r>
        <w:rPr>
          <w:iCs/>
          <w:w w:val="104"/>
        </w:rPr>
        <w:t>:</w:t>
      </w:r>
      <w:r>
        <w:rPr>
          <w:iCs/>
          <w:spacing w:val="-52"/>
          <w:w w:val="104"/>
        </w:rPr>
        <w:t xml:space="preserve"> </w:t>
      </w:r>
      <w:r>
        <w:rPr>
          <w:iCs/>
          <w:spacing w:val="-23"/>
          <w:w w:val="104"/>
        </w:rPr>
        <w:t xml:space="preserve"> </w:t>
      </w:r>
      <w:r>
        <w:rPr>
          <w:iCs/>
          <w:spacing w:val="-5"/>
          <w:w w:val="104"/>
        </w:rPr>
        <w:t>T</w:t>
      </w:r>
      <w:r>
        <w:rPr>
          <w:iCs/>
          <w:spacing w:val="-15"/>
          <w:w w:val="104"/>
        </w:rPr>
        <w:t>h</w:t>
      </w:r>
      <w:r>
        <w:rPr>
          <w:iCs/>
          <w:w w:val="104"/>
        </w:rPr>
        <w:t>e</w:t>
      </w:r>
      <w:r>
        <w:rPr>
          <w:iCs/>
          <w:spacing w:val="-19"/>
          <w:w w:val="104"/>
        </w:rPr>
        <w:t xml:space="preserve"> </w:t>
      </w:r>
      <w:r>
        <w:rPr>
          <w:iCs/>
          <w:spacing w:val="21"/>
          <w:w w:val="104"/>
        </w:rPr>
        <w:t>s</w:t>
      </w:r>
      <w:r>
        <w:rPr>
          <w:iCs/>
          <w:spacing w:val="-13"/>
          <w:w w:val="104"/>
        </w:rPr>
        <w:t>i</w:t>
      </w:r>
      <w:r>
        <w:rPr>
          <w:iCs/>
          <w:spacing w:val="-7"/>
          <w:w w:val="104"/>
        </w:rPr>
        <w:t>t</w:t>
      </w:r>
      <w:r>
        <w:rPr>
          <w:iCs/>
          <w:w w:val="104"/>
        </w:rPr>
        <w:t>e</w:t>
      </w:r>
      <w:r>
        <w:rPr>
          <w:iCs/>
          <w:spacing w:val="-18"/>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28"/>
          <w:w w:val="104"/>
        </w:rPr>
        <w:t xml:space="preserve"> </w:t>
      </w:r>
      <w:r>
        <w:rPr>
          <w:iCs/>
          <w:spacing w:val="-11"/>
          <w:w w:val="104"/>
        </w:rPr>
        <w:t>b</w:t>
      </w:r>
      <w:r>
        <w:rPr>
          <w:iCs/>
          <w:w w:val="104"/>
        </w:rPr>
        <w:t>e</w:t>
      </w:r>
      <w:r>
        <w:rPr>
          <w:iCs/>
          <w:spacing w:val="-19"/>
          <w:w w:val="104"/>
        </w:rPr>
        <w:t xml:space="preserve"> </w:t>
      </w:r>
      <w:r>
        <w:rPr>
          <w:iCs/>
          <w:spacing w:val="-4"/>
          <w:w w:val="104"/>
        </w:rPr>
        <w:t>f</w:t>
      </w:r>
      <w:r>
        <w:rPr>
          <w:iCs/>
          <w:spacing w:val="-23"/>
          <w:w w:val="104"/>
        </w:rPr>
        <w:t>r</w:t>
      </w:r>
      <w:r>
        <w:rPr>
          <w:iCs/>
          <w:spacing w:val="-3"/>
          <w:w w:val="104"/>
        </w:rPr>
        <w:t>e</w:t>
      </w:r>
      <w:r>
        <w:rPr>
          <w:iCs/>
          <w:w w:val="104"/>
        </w:rPr>
        <w:t>e</w:t>
      </w:r>
      <w:r>
        <w:rPr>
          <w:iCs/>
          <w:spacing w:val="-18"/>
          <w:w w:val="104"/>
        </w:rPr>
        <w:t xml:space="preserve"> </w:t>
      </w:r>
      <w:r>
        <w:rPr>
          <w:iCs/>
          <w:spacing w:val="-4"/>
          <w:w w:val="104"/>
        </w:rPr>
        <w:t>f</w:t>
      </w:r>
      <w:r>
        <w:rPr>
          <w:iCs/>
          <w:spacing w:val="-23"/>
          <w:w w:val="104"/>
        </w:rPr>
        <w:t>r</w:t>
      </w:r>
      <w:r>
        <w:rPr>
          <w:iCs/>
          <w:spacing w:val="-3"/>
          <w:w w:val="104"/>
        </w:rPr>
        <w:t>o</w:t>
      </w:r>
      <w:r>
        <w:rPr>
          <w:iCs/>
          <w:w w:val="104"/>
        </w:rPr>
        <w:t>m</w:t>
      </w:r>
      <w:r>
        <w:rPr>
          <w:iCs/>
          <w:spacing w:val="-32"/>
          <w:w w:val="104"/>
        </w:rPr>
        <w:t xml:space="preserve"> </w:t>
      </w:r>
      <w:r>
        <w:rPr>
          <w:iCs/>
          <w:spacing w:val="-11"/>
          <w:w w:val="104"/>
        </w:rPr>
        <w:t>p</w:t>
      </w:r>
      <w:r>
        <w:rPr>
          <w:iCs/>
          <w:spacing w:val="-3"/>
          <w:w w:val="104"/>
        </w:rPr>
        <w:t>e</w:t>
      </w:r>
      <w:r>
        <w:rPr>
          <w:iCs/>
          <w:spacing w:val="21"/>
          <w:w w:val="104"/>
        </w:rPr>
        <w:t>s</w:t>
      </w:r>
      <w:r>
        <w:rPr>
          <w:iCs/>
          <w:w w:val="104"/>
        </w:rPr>
        <w:t>t</w:t>
      </w:r>
      <w:r>
        <w:rPr>
          <w:iCs/>
          <w:spacing w:val="-25"/>
          <w:w w:val="104"/>
        </w:rPr>
        <w:t xml:space="preserve"> </w:t>
      </w:r>
      <w:r>
        <w:rPr>
          <w:iCs/>
          <w:spacing w:val="-5"/>
          <w:w w:val="104"/>
        </w:rPr>
        <w:t>a</w:t>
      </w:r>
      <w:r>
        <w:rPr>
          <w:iCs/>
          <w:spacing w:val="-17"/>
          <w:w w:val="104"/>
        </w:rPr>
        <w:t>n</w:t>
      </w:r>
      <w:r>
        <w:rPr>
          <w:iCs/>
          <w:w w:val="104"/>
        </w:rPr>
        <w:t>d</w:t>
      </w:r>
      <w:r>
        <w:rPr>
          <w:iCs/>
          <w:spacing w:val="-27"/>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spacing w:val="-3"/>
          <w:w w:val="104"/>
        </w:rPr>
        <w:t>e</w:t>
      </w:r>
      <w:r>
        <w:rPr>
          <w:iCs/>
          <w:spacing w:val="21"/>
          <w:w w:val="104"/>
        </w:rPr>
        <w:t>s</w:t>
      </w:r>
      <w:r>
        <w:rPr>
          <w:iCs/>
          <w:w w:val="10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iCs/>
          <w:spacing w:val="-12"/>
          <w:w w:val="104"/>
          <w:sz w:val="24"/>
          <w:szCs w:val="24"/>
        </w:rPr>
      </w:pPr>
      <w:r>
        <w:rPr>
          <w:rFonts w:ascii="Times New Roman" w:cs="Times New Roman" w:hAnsi="Times New Roman"/>
          <w:b/>
          <w:iCs/>
          <w:spacing w:val="-12"/>
          <w:w w:val="104"/>
          <w:sz w:val="24"/>
          <w:szCs w:val="24"/>
        </w:rPr>
        <w:t>M</w:t>
      </w:r>
      <w:r>
        <w:rPr>
          <w:rFonts w:ascii="Times New Roman" w:cs="Times New Roman" w:hAnsi="Times New Roman"/>
          <w:b/>
          <w:iCs/>
          <w:spacing w:val="-7"/>
          <w:w w:val="104"/>
          <w:sz w:val="24"/>
          <w:szCs w:val="24"/>
        </w:rPr>
        <w:t>E</w:t>
      </w:r>
      <w:r>
        <w:rPr>
          <w:rFonts w:ascii="Times New Roman" w:cs="Times New Roman" w:hAnsi="Times New Roman"/>
          <w:b/>
          <w:iCs/>
          <w:spacing w:val="-2"/>
          <w:w w:val="104"/>
          <w:sz w:val="24"/>
          <w:szCs w:val="24"/>
        </w:rPr>
        <w:t>T</w:t>
      </w:r>
      <w:r>
        <w:rPr>
          <w:rFonts w:ascii="Times New Roman" w:cs="Times New Roman" w:hAnsi="Times New Roman"/>
          <w:b/>
          <w:iCs/>
          <w:spacing w:val="-16"/>
          <w:w w:val="104"/>
          <w:sz w:val="24"/>
          <w:szCs w:val="24"/>
        </w:rPr>
        <w:t>H</w:t>
      </w:r>
      <w:r>
        <w:rPr>
          <w:rFonts w:ascii="Times New Roman" w:cs="Times New Roman" w:hAnsi="Times New Roman"/>
          <w:b/>
          <w:iCs/>
          <w:spacing w:val="-9"/>
          <w:w w:val="104"/>
          <w:sz w:val="24"/>
          <w:szCs w:val="24"/>
        </w:rPr>
        <w:t>O</w:t>
      </w:r>
      <w:r>
        <w:rPr>
          <w:rFonts w:ascii="Times New Roman" w:cs="Times New Roman" w:hAnsi="Times New Roman"/>
          <w:b/>
          <w:iCs/>
          <w:w w:val="104"/>
          <w:sz w:val="24"/>
          <w:szCs w:val="24"/>
        </w:rPr>
        <w:t>D</w:t>
      </w:r>
      <w:r>
        <w:rPr>
          <w:rFonts w:ascii="Times New Roman" w:cs="Times New Roman" w:hAnsi="Times New Roman"/>
          <w:b/>
          <w:iCs/>
          <w:spacing w:val="-16"/>
          <w:w w:val="104"/>
          <w:sz w:val="24"/>
          <w:szCs w:val="24"/>
        </w:rPr>
        <w:t xml:space="preserve"> </w:t>
      </w:r>
      <w:r>
        <w:rPr>
          <w:rFonts w:ascii="Times New Roman" w:cs="Times New Roman" w:hAnsi="Times New Roman"/>
          <w:b/>
          <w:iCs/>
          <w:spacing w:val="-9"/>
          <w:w w:val="104"/>
          <w:sz w:val="24"/>
          <w:szCs w:val="24"/>
        </w:rPr>
        <w:t>O</w:t>
      </w:r>
      <w:r>
        <w:rPr>
          <w:rFonts w:ascii="Times New Roman" w:cs="Times New Roman" w:hAnsi="Times New Roman"/>
          <w:b/>
          <w:iCs/>
          <w:w w:val="104"/>
          <w:sz w:val="24"/>
          <w:szCs w:val="24"/>
        </w:rPr>
        <w:t>F</w:t>
      </w:r>
      <w:r>
        <w:rPr>
          <w:rFonts w:ascii="Times New Roman" w:cs="Times New Roman" w:hAnsi="Times New Roman"/>
          <w:b/>
          <w:iCs/>
          <w:spacing w:val="-4"/>
          <w:w w:val="104"/>
          <w:sz w:val="24"/>
          <w:szCs w:val="24"/>
        </w:rPr>
        <w:t xml:space="preserve"> </w:t>
      </w:r>
      <w:r>
        <w:rPr>
          <w:rFonts w:ascii="Times New Roman" w:cs="Times New Roman" w:hAnsi="Times New Roman"/>
          <w:b/>
          <w:iCs/>
          <w:spacing w:val="12"/>
          <w:w w:val="104"/>
          <w:sz w:val="24"/>
          <w:szCs w:val="24"/>
        </w:rPr>
        <w:t>P</w:t>
      </w:r>
      <w:r>
        <w:rPr>
          <w:rFonts w:ascii="Times New Roman" w:cs="Times New Roman" w:hAnsi="Times New Roman"/>
          <w:b/>
          <w:iCs/>
          <w:spacing w:val="-15"/>
          <w:w w:val="104"/>
          <w:sz w:val="24"/>
          <w:szCs w:val="24"/>
        </w:rPr>
        <w:t>L</w:t>
      </w:r>
      <w:r>
        <w:rPr>
          <w:rFonts w:ascii="Times New Roman" w:cs="Times New Roman" w:hAnsi="Times New Roman"/>
          <w:b/>
          <w:iCs/>
          <w:spacing w:val="-6"/>
          <w:w w:val="104"/>
          <w:sz w:val="24"/>
          <w:szCs w:val="24"/>
        </w:rPr>
        <w:t>A</w:t>
      </w:r>
      <w:r>
        <w:rPr>
          <w:rFonts w:ascii="Times New Roman" w:cs="Times New Roman" w:hAnsi="Times New Roman"/>
          <w:b/>
          <w:iCs/>
          <w:spacing w:val="-8"/>
          <w:w w:val="104"/>
          <w:sz w:val="24"/>
          <w:szCs w:val="24"/>
        </w:rPr>
        <w:t>N</w:t>
      </w:r>
      <w:r>
        <w:rPr>
          <w:rFonts w:ascii="Times New Roman" w:cs="Times New Roman" w:hAnsi="Times New Roman"/>
          <w:b/>
          <w:iCs/>
          <w:spacing w:val="-2"/>
          <w:w w:val="104"/>
          <w:sz w:val="24"/>
          <w:szCs w:val="24"/>
        </w:rPr>
        <w:t>T</w:t>
      </w:r>
      <w:r>
        <w:rPr>
          <w:rFonts w:ascii="Times New Roman" w:cs="Times New Roman" w:hAnsi="Times New Roman"/>
          <w:b/>
          <w:iCs/>
          <w:spacing w:val="-14"/>
          <w:w w:val="104"/>
          <w:sz w:val="24"/>
          <w:szCs w:val="24"/>
        </w:rPr>
        <w:t>I</w:t>
      </w:r>
      <w:r>
        <w:rPr>
          <w:rFonts w:ascii="Times New Roman" w:cs="Times New Roman" w:hAnsi="Times New Roman"/>
          <w:b/>
          <w:iCs/>
          <w:spacing w:val="-8"/>
          <w:w w:val="104"/>
          <w:sz w:val="24"/>
          <w:szCs w:val="24"/>
        </w:rPr>
        <w:t>N</w:t>
      </w:r>
      <w:r>
        <w:rPr>
          <w:rFonts w:ascii="Times New Roman" w:cs="Times New Roman" w:hAnsi="Times New Roman"/>
          <w:b/>
          <w:iCs/>
          <w:spacing w:val="-5"/>
          <w:w w:val="104"/>
          <w:sz w:val="24"/>
          <w:szCs w:val="24"/>
        </w:rPr>
        <w:t>G</w:t>
      </w:r>
      <w:r>
        <w:rPr>
          <w:rFonts w:ascii="Times New Roman" w:cs="Times New Roman" w:hAnsi="Times New Roman"/>
          <w:b/>
          <w:iCs/>
          <w:w w:val="104"/>
          <w:sz w:val="24"/>
          <w:szCs w:val="24"/>
        </w:rPr>
        <w:t>:</w:t>
      </w:r>
      <w:r>
        <w:rPr>
          <w:rFonts w:ascii="Times New Roman" w:cs="Times New Roman" w:hAnsi="Times New Roman"/>
          <w:b/>
          <w:iCs/>
          <w:spacing w:val="-12"/>
          <w:w w:val="104"/>
          <w:sz w:val="24"/>
          <w:szCs w:val="24"/>
        </w:rPr>
        <w:t xml:space="preserve"> </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w</w:t>
      </w:r>
      <w:r>
        <w:rPr>
          <w:rFonts w:ascii="Times New Roman" w:cs="Times New Roman" w:hAnsi="Times New Roman"/>
          <w:iCs/>
          <w:w w:val="104"/>
          <w:sz w:val="24"/>
          <w:szCs w:val="24"/>
        </w:rPr>
        <w:t>o</w:t>
      </w:r>
      <w:r>
        <w:rPr>
          <w:rFonts w:ascii="Times New Roman" w:cs="Times New Roman" w:hAnsi="Times New Roman"/>
          <w:iCs/>
          <w:spacing w:val="-8"/>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15"/>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d</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6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26"/>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w</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57"/>
        <w:rPr>
          <w:rFonts w:ascii="Times New Roman" w:cs="Times New Roman" w:hAnsi="Times New Roman"/>
          <w:sz w:val="24"/>
          <w:szCs w:val="24"/>
        </w:rPr>
      </w:pPr>
      <w:r>
        <w:rPr>
          <w:rFonts w:ascii="Times New Roman" w:cs="Times New Roman" w:hAnsi="Times New Roman"/>
          <w:b/>
          <w:iCs/>
          <w:spacing w:val="-5"/>
          <w:w w:val="104"/>
          <w:sz w:val="24"/>
          <w:szCs w:val="24"/>
        </w:rPr>
        <w:t>B</w:t>
      </w:r>
      <w:r>
        <w:rPr>
          <w:rFonts w:ascii="Times New Roman" w:cs="Times New Roman" w:hAnsi="Times New Roman"/>
          <w:b/>
          <w:iCs/>
          <w:spacing w:val="-23"/>
          <w:w w:val="104"/>
          <w:sz w:val="24"/>
          <w:szCs w:val="24"/>
        </w:rPr>
        <w:t>r</w:t>
      </w:r>
      <w:r>
        <w:rPr>
          <w:rFonts w:ascii="Times New Roman" w:cs="Times New Roman" w:hAnsi="Times New Roman"/>
          <w:b/>
          <w:iCs/>
          <w:spacing w:val="-3"/>
          <w:w w:val="104"/>
          <w:sz w:val="24"/>
          <w:szCs w:val="24"/>
        </w:rPr>
        <w:t>o</w:t>
      </w:r>
      <w:r>
        <w:rPr>
          <w:rFonts w:ascii="Times New Roman" w:cs="Times New Roman" w:hAnsi="Times New Roman"/>
          <w:b/>
          <w:iCs/>
          <w:spacing w:val="-5"/>
          <w:w w:val="104"/>
          <w:sz w:val="24"/>
          <w:szCs w:val="24"/>
        </w:rPr>
        <w:t>a</w:t>
      </w:r>
      <w:r>
        <w:rPr>
          <w:rFonts w:ascii="Times New Roman" w:cs="Times New Roman" w:hAnsi="Times New Roman"/>
          <w:b/>
          <w:iCs/>
          <w:spacing w:val="-11"/>
          <w:w w:val="104"/>
          <w:sz w:val="24"/>
          <w:szCs w:val="24"/>
        </w:rPr>
        <w:t>d</w:t>
      </w:r>
      <w:r>
        <w:rPr>
          <w:rFonts w:ascii="Times New Roman" w:cs="Times New Roman" w:hAnsi="Times New Roman"/>
          <w:b/>
          <w:iCs/>
          <w:spacing w:val="9"/>
          <w:w w:val="104"/>
          <w:sz w:val="24"/>
          <w:szCs w:val="24"/>
        </w:rPr>
        <w:t>c</w:t>
      </w:r>
      <w:r>
        <w:rPr>
          <w:rFonts w:ascii="Times New Roman" w:cs="Times New Roman" w:hAnsi="Times New Roman"/>
          <w:b/>
          <w:iCs/>
          <w:spacing w:val="-5"/>
          <w:w w:val="104"/>
          <w:sz w:val="24"/>
          <w:szCs w:val="24"/>
        </w:rPr>
        <w:t>a</w:t>
      </w:r>
      <w:r>
        <w:rPr>
          <w:rFonts w:ascii="Times New Roman" w:cs="Times New Roman" w:hAnsi="Times New Roman"/>
          <w:b/>
          <w:iCs/>
          <w:spacing w:val="21"/>
          <w:w w:val="104"/>
          <w:sz w:val="24"/>
          <w:szCs w:val="24"/>
        </w:rPr>
        <w:t>s</w:t>
      </w:r>
      <w:r>
        <w:rPr>
          <w:rFonts w:ascii="Times New Roman" w:cs="Times New Roman" w:hAnsi="Times New Roman"/>
          <w:b/>
          <w:iCs/>
          <w:spacing w:val="-7"/>
          <w:w w:val="104"/>
          <w:sz w:val="24"/>
          <w:szCs w:val="24"/>
        </w:rPr>
        <w:t>t</w:t>
      </w:r>
      <w:r>
        <w:rPr>
          <w:rFonts w:ascii="Times New Roman" w:cs="Times New Roman" w:hAnsi="Times New Roman"/>
          <w:b/>
          <w:iCs/>
          <w:spacing w:val="-13"/>
          <w:w w:val="104"/>
          <w:sz w:val="24"/>
          <w:szCs w:val="24"/>
        </w:rPr>
        <w:t>i</w:t>
      </w:r>
      <w:r>
        <w:rPr>
          <w:rFonts w:ascii="Times New Roman" w:cs="Times New Roman" w:hAnsi="Times New Roman"/>
          <w:b/>
          <w:iCs/>
          <w:spacing w:val="-17"/>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1"/>
          <w:w w:val="104"/>
          <w:sz w:val="24"/>
          <w:szCs w:val="24"/>
        </w:rPr>
        <w:t xml:space="preserve"> </w:t>
      </w:r>
      <w:r>
        <w:rPr>
          <w:rFonts w:ascii="Times New Roman" w:cs="Times New Roman" w:hAnsi="Times New Roman"/>
          <w:b/>
          <w:iCs/>
          <w:spacing w:val="-14"/>
          <w:w w:val="104"/>
          <w:sz w:val="24"/>
          <w:szCs w:val="24"/>
        </w:rPr>
        <w:t>M</w:t>
      </w:r>
      <w:r>
        <w:rPr>
          <w:rFonts w:ascii="Times New Roman" w:cs="Times New Roman" w:hAnsi="Times New Roman"/>
          <w:b/>
          <w:iCs/>
          <w:spacing w:val="-3"/>
          <w:w w:val="104"/>
          <w:sz w:val="24"/>
          <w:szCs w:val="24"/>
        </w:rPr>
        <w:t>e</w:t>
      </w:r>
      <w:r>
        <w:rPr>
          <w:rFonts w:ascii="Times New Roman" w:cs="Times New Roman" w:hAnsi="Times New Roman"/>
          <w:b/>
          <w:iCs/>
          <w:spacing w:val="-7"/>
          <w:w w:val="104"/>
          <w:sz w:val="24"/>
          <w:szCs w:val="24"/>
        </w:rPr>
        <w:t>t</w:t>
      </w:r>
      <w:r>
        <w:rPr>
          <w:rFonts w:ascii="Times New Roman" w:cs="Times New Roman" w:hAnsi="Times New Roman"/>
          <w:b/>
          <w:iCs/>
          <w:spacing w:val="-15"/>
          <w:w w:val="104"/>
          <w:sz w:val="24"/>
          <w:szCs w:val="24"/>
        </w:rPr>
        <w:t>h</w:t>
      </w:r>
      <w:r>
        <w:rPr>
          <w:rFonts w:ascii="Times New Roman" w:cs="Times New Roman" w:hAnsi="Times New Roman"/>
          <w:b/>
          <w:iCs/>
          <w:spacing w:val="-3"/>
          <w:w w:val="104"/>
          <w:sz w:val="24"/>
          <w:szCs w:val="24"/>
        </w:rPr>
        <w:t>o</w:t>
      </w:r>
      <w:r>
        <w:rPr>
          <w:rFonts w:ascii="Times New Roman" w:cs="Times New Roman" w:hAnsi="Times New Roman"/>
          <w:b/>
          <w:iCs/>
          <w:spacing w:val="-11"/>
          <w:w w:val="104"/>
          <w:sz w:val="24"/>
          <w:szCs w:val="24"/>
        </w:rPr>
        <w:t>d</w:t>
      </w:r>
      <w:r>
        <w:rPr>
          <w:rFonts w:ascii="Times New Roman" w:cs="Times New Roman" w:hAnsi="Times New Roman"/>
          <w:b/>
          <w:iCs/>
          <w:w w:val="104"/>
          <w:sz w:val="24"/>
          <w:szCs w:val="24"/>
        </w:rPr>
        <w:t>:</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5"/>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8"/>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m</w:t>
      </w:r>
      <w:r>
        <w:rPr>
          <w:rFonts w:ascii="Times New Roman" w:cs="Times New Roman" w:hAnsi="Times New Roman"/>
          <w:iCs/>
          <w:spacing w:val="-2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w w:val="104"/>
          <w:sz w:val="24"/>
          <w:szCs w:val="24"/>
        </w:rPr>
        <w:t>/scattering</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s</w:t>
      </w:r>
      <w:r>
        <w:rPr>
          <w:rFonts w:ascii="Times New Roman" w:cs="Times New Roman" w:hAnsi="Times New Roman"/>
          <w:iCs/>
          <w:spacing w:val="1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2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s</w:t>
      </w:r>
      <w:r>
        <w:rPr>
          <w:rFonts w:ascii="Times New Roman" w:cs="Times New Roman" w:hAnsi="Times New Roman"/>
          <w:iCs/>
          <w:spacing w:val="15"/>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ss</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db</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 xml:space="preserve">d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w:t>
      </w:r>
      <w:r>
        <w:rPr>
          <w:rFonts w:ascii="Times New Roman" w:cs="Times New Roman" w:hAnsi="Times New Roman"/>
          <w:iCs/>
          <w:spacing w:val="-7"/>
          <w:w w:val="104"/>
          <w:sz w:val="24"/>
          <w:szCs w:val="24"/>
        </w:rPr>
        <w:t>t</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3"/>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h</w:t>
      </w:r>
      <w:r>
        <w:rPr>
          <w:rFonts w:ascii="Times New Roman" w:cs="Times New Roman" w:hAnsi="Times New Roman"/>
          <w:iCs/>
          <w:spacing w:val="-7"/>
          <w:w w:val="104"/>
          <w:sz w:val="24"/>
          <w:szCs w:val="24"/>
        </w:rPr>
        <w:t xml:space="preserve"> 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35"/>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5"/>
          <w:w w:val="104"/>
          <w:sz w:val="24"/>
          <w:szCs w:val="24"/>
        </w:rPr>
        <w:t xml:space="preserve"> </w:t>
      </w:r>
      <w:r>
        <w:rPr>
          <w:rFonts w:ascii="Times New Roman" w:cs="Times New Roman" w:hAnsi="Times New Roman"/>
          <w:b/>
          <w:iCs/>
          <w:spacing w:val="-9"/>
          <w:w w:val="104"/>
          <w:sz w:val="24"/>
          <w:szCs w:val="24"/>
        </w:rPr>
        <w:t>b</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2"/>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1"/>
          <w:w w:val="104"/>
          <w:sz w:val="24"/>
          <w:szCs w:val="24"/>
        </w:rPr>
        <w:t>c</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21"/>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od</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 xml:space="preserve">d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a</w:t>
      </w:r>
      <w:r>
        <w:rPr>
          <w:rFonts w:ascii="Times New Roman" w:cs="Times New Roman" w:hAnsi="Times New Roman"/>
          <w:iCs/>
          <w:spacing w:val="1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e</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oe</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102"/>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4"/>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41"/>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4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2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3"/>
          <w:w w:val="110"/>
          <w:sz w:val="24"/>
          <w:szCs w:val="24"/>
        </w:rPr>
        <w:t xml:space="preserve"> </w:t>
      </w:r>
      <w:r>
        <w:rPr>
          <w:rFonts w:ascii="Times New Roman" w:cs="Times New Roman" w:hAnsi="Times New Roman"/>
          <w:iCs/>
          <w:spacing w:val="24"/>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w:t>
      </w:r>
      <w:r>
        <w:rPr>
          <w:rFonts w:ascii="Times New Roman" w:cs="Times New Roman" w:hAnsi="Times New Roman"/>
          <w:iCs/>
          <w:spacing w:val="-4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hum</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0"/>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b</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100" w:right="3950" w:firstLine="36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8"/>
          <w:w w:val="110"/>
          <w:sz w:val="24"/>
          <w:szCs w:val="24"/>
        </w:rPr>
        <w:t>k</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iCs/>
          <w:w w:val="110"/>
          <w:sz w:val="24"/>
          <w:szCs w:val="24"/>
        </w:rPr>
      </w:pPr>
      <w:r>
        <w:rPr>
          <w:rFonts w:ascii="Times New Roman" w:cs="Times New Roman" w:hAnsi="Times New Roman"/>
          <w:b/>
          <w:iCs/>
          <w:w w:val="89"/>
          <w:sz w:val="24"/>
          <w:szCs w:val="24"/>
        </w:rPr>
        <w:t xml:space="preserve"> </w:t>
      </w:r>
      <w:r>
        <w:rPr>
          <w:rFonts w:ascii="Times New Roman" w:cs="Times New Roman" w:hAnsi="Times New Roman"/>
          <w:b/>
          <w:iCs/>
          <w:spacing w:val="-10"/>
          <w:w w:val="110"/>
          <w:sz w:val="24"/>
          <w:szCs w:val="24"/>
        </w:rPr>
        <w:t>D</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s</w:t>
      </w:r>
      <w:r>
        <w:rPr>
          <w:rFonts w:ascii="Times New Roman" w:cs="Times New Roman" w:hAnsi="Times New Roman"/>
          <w:b/>
          <w:iCs/>
          <w:spacing w:val="-59"/>
          <w:w w:val="110"/>
          <w:sz w:val="24"/>
          <w:szCs w:val="24"/>
        </w:rPr>
        <w:t xml:space="preserve"> </w:t>
      </w:r>
      <w:r>
        <w:rPr>
          <w:rFonts w:ascii="Times New Roman" w:cs="Times New Roman" w:hAnsi="Times New Roman"/>
          <w:b/>
          <w:iCs/>
          <w:spacing w:val="-2"/>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16"/>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2"/>
          <w:w w:val="110"/>
          <w:sz w:val="24"/>
          <w:szCs w:val="24"/>
        </w:rPr>
        <w:t xml:space="preserve"> </w:t>
      </w:r>
      <w:r>
        <w:rPr>
          <w:rFonts w:ascii="Times New Roman" w:cs="Times New Roman" w:hAnsi="Times New Roman"/>
          <w:b/>
          <w:iCs/>
          <w:spacing w:val="-9"/>
          <w:w w:val="110"/>
          <w:sz w:val="24"/>
          <w:szCs w:val="24"/>
        </w:rPr>
        <w:t>b</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2"/>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2"/>
          <w:w w:val="110"/>
          <w:sz w:val="24"/>
          <w:szCs w:val="24"/>
        </w:rPr>
        <w:t>c</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23"/>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od</w:t>
      </w:r>
      <w:r>
        <w:rPr>
          <w:rFonts w:ascii="Times New Roman" w:cs="Times New Roman" w:hAnsi="Times New Roman"/>
          <w:b/>
          <w:iCs/>
          <w:spacing w:val="-37"/>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2"/>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p>
    <w:p>
      <w:pPr>
        <w:pStyle w:val="style0"/>
        <w:numPr>
          <w:ilvl w:val="1"/>
          <w:numId w:val="3"/>
        </w:numPr>
        <w:tabs>
          <w:tab w:val="left" w:leader="none" w:pos="820"/>
        </w:tabs>
        <w:kinsoku w:val="false"/>
        <w:overflowPunct w:val="false"/>
        <w:autoSpaceDE w:val="false"/>
        <w:autoSpaceDN w:val="false"/>
        <w:adjustRightInd w:val="false"/>
        <w:spacing w:before="20" w:after="0" w:lineRule="auto" w:line="360"/>
        <w:ind w:left="820" w:right="768"/>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ff</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3"/>
          <w:w w:val="110"/>
          <w:sz w:val="24"/>
          <w:szCs w:val="24"/>
          <w:lang w:val="en-US"/>
        </w:rPr>
        <w:t>d</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 xml:space="preserve">d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b</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ff</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4"/>
          <w:w w:val="110"/>
          <w:sz w:val="24"/>
          <w:szCs w:val="24"/>
        </w:rPr>
        <w:t xml:space="preserve"> </w:t>
      </w:r>
      <w:r>
        <w:rPr>
          <w:rFonts w:ascii="Times New Roman" w:cs="Times New Roman" w:hAnsi="Times New Roman"/>
          <w:iCs/>
          <w:spacing w:val="-38"/>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6"/>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8"/>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4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sectPr>
          <w:pgSz w:w="12240" w:h="15840" w:orient="portrait"/>
          <w:pgMar w:top="1380" w:right="1280" w:bottom="280" w:left="1340" w:header="720" w:footer="720" w:gutter="0"/>
          <w:cols w:equalWidth="0" w:space="720">
            <w:col w:w="9620"/>
          </w:cols>
          <w:noEndnote/>
        </w:sect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4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50"/>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d</w:t>
      </w:r>
      <w:r>
        <w:rPr>
          <w:rFonts w:ascii="Times New Roman" w:cs="Times New Roman" w:hAnsi="Times New Roman"/>
          <w:iCs/>
          <w:spacing w:val="-5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5"/>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4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35"/>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nn</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ss</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1"/>
          <w:numId w:val="3"/>
        </w:numPr>
        <w:tabs>
          <w:tab w:val="left" w:leader="none" w:pos="820"/>
        </w:tabs>
        <w:kinsoku w:val="false"/>
        <w:overflowPunct w:val="false"/>
        <w:autoSpaceDE w:val="false"/>
        <w:autoSpaceDN w:val="false"/>
        <w:adjustRightInd w:val="false"/>
        <w:spacing w:before="15"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ff</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t</w:t>
      </w:r>
      <w:r>
        <w:rPr>
          <w:rFonts w:ascii="Times New Roman" w:cs="Times New Roman" w:hAnsi="Times New Roman"/>
          <w:iCs/>
          <w:spacing w:val="-1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2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aff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2"/>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186"/>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5"/>
          <w:w w:val="110"/>
          <w:sz w:val="24"/>
          <w:szCs w:val="24"/>
        </w:rPr>
        <w:t>f</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2"/>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6"/>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a</w:t>
      </w:r>
      <w:r>
        <w:rPr>
          <w:rFonts w:ascii="Times New Roman" w:cs="Times New Roman" w:hAnsi="Times New Roman"/>
          <w:iCs/>
          <w:spacing w:val="-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111"/>
        <w:rPr>
          <w:rFonts w:ascii="Times New Roman" w:cs="Times New Roman" w:hAnsi="Times New Roman"/>
          <w:sz w:val="24"/>
          <w:szCs w:val="24"/>
        </w:rPr>
      </w:pPr>
      <w:r>
        <w:rPr>
          <w:rFonts w:ascii="Times New Roman" w:cs="Times New Roman" w:hAnsi="Times New Roman"/>
          <w:b/>
          <w:iCs/>
          <w:spacing w:val="6"/>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w</w:t>
      </w:r>
      <w:r>
        <w:rPr>
          <w:rFonts w:ascii="Times New Roman" w:cs="Times New Roman" w:hAnsi="Times New Roman"/>
          <w:b/>
          <w:iCs/>
          <w:w w:val="110"/>
          <w:sz w:val="24"/>
          <w:szCs w:val="24"/>
        </w:rPr>
        <w:t>/</w:t>
      </w:r>
      <w:r>
        <w:rPr>
          <w:rFonts w:ascii="Times New Roman" w:cs="Times New Roman" w:hAnsi="Times New Roman"/>
          <w:b/>
          <w:iCs/>
          <w:spacing w:val="-45"/>
          <w:w w:val="110"/>
          <w:sz w:val="24"/>
          <w:szCs w:val="24"/>
        </w:rPr>
        <w:t xml:space="preserve"> </w:t>
      </w:r>
      <w:r>
        <w:rPr>
          <w:rFonts w:ascii="Times New Roman" w:cs="Times New Roman" w:hAnsi="Times New Roman"/>
          <w:b/>
          <w:iCs/>
          <w:spacing w:val="-16"/>
          <w:w w:val="110"/>
          <w:sz w:val="24"/>
          <w:szCs w:val="24"/>
        </w:rPr>
        <w:t>L</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e</w:t>
      </w:r>
      <w:r>
        <w:rPr>
          <w:rFonts w:ascii="Times New Roman" w:cs="Times New Roman" w:hAnsi="Times New Roman"/>
          <w:b/>
          <w:iCs/>
          <w:spacing w:val="-23"/>
          <w:w w:val="110"/>
          <w:sz w:val="24"/>
          <w:szCs w:val="24"/>
        </w:rPr>
        <w:t xml:space="preserve"> </w:t>
      </w:r>
      <w:r>
        <w:rPr>
          <w:rFonts w:ascii="Times New Roman" w:cs="Times New Roman" w:hAnsi="Times New Roman"/>
          <w:b/>
          <w:iCs/>
          <w:spacing w:val="13"/>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t</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4"/>
          <w:w w:val="110"/>
          <w:sz w:val="24"/>
          <w:szCs w:val="24"/>
        </w:rPr>
        <w:t>y</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w w:val="132"/>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292" w:firstLine="184"/>
        <w:rPr>
          <w:rFonts w:ascii="Times New Roman" w:cs="Times New Roman" w:hAnsi="Times New Roman"/>
          <w:sz w:val="24"/>
          <w:szCs w:val="24"/>
        </w:rPr>
      </w:pPr>
      <w:r>
        <w:rPr>
          <w:rFonts w:ascii="Times New Roman" w:cs="Times New Roman" w:hAnsi="Times New Roman"/>
          <w:iCs/>
          <w:spacing w:val="-16"/>
          <w:w w:val="104"/>
          <w:sz w:val="24"/>
          <w:szCs w:val="24"/>
        </w:rPr>
        <w:t xml:space="preserve">a) </w:t>
      </w:r>
      <w:r>
        <w:rPr>
          <w:rFonts w:ascii="Times New Roman" w:cs="Times New Roman" w:hAnsi="Times New Roman"/>
          <w:iCs/>
          <w:spacing w:val="-16"/>
          <w:w w:val="104"/>
          <w:sz w:val="24"/>
          <w:szCs w:val="24"/>
        </w:rPr>
        <w:t>H</w:t>
      </w:r>
      <w:r>
        <w:rPr>
          <w:rFonts w:ascii="Times New Roman" w:cs="Times New Roman" w:hAnsi="Times New Roman"/>
          <w:iCs/>
          <w:spacing w:val="-11"/>
          <w:w w:val="104"/>
          <w:sz w:val="24"/>
          <w:szCs w:val="24"/>
        </w:rPr>
        <w:t>i</w:t>
      </w:r>
      <w:r>
        <w:rPr>
          <w:rFonts w:ascii="Times New Roman" w:cs="Times New Roman" w:hAnsi="Times New Roman"/>
          <w:iCs/>
          <w:spacing w:val="-10"/>
          <w:w w:val="104"/>
          <w:sz w:val="24"/>
          <w:szCs w:val="24"/>
        </w:rPr>
        <w:t>l</w:t>
      </w:r>
      <w:r>
        <w:rPr>
          <w:rFonts w:ascii="Times New Roman" w:cs="Times New Roman" w:hAnsi="Times New Roman"/>
          <w:iCs/>
          <w:w w:val="104"/>
          <w:sz w:val="24"/>
          <w:szCs w:val="24"/>
        </w:rPr>
        <w:t>l</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d</w:t>
      </w:r>
      <w:r>
        <w:rPr>
          <w:rFonts w:ascii="Times New Roman" w:cs="Times New Roman" w:hAnsi="Times New Roman"/>
          <w:iCs/>
          <w:spacing w:val="-21"/>
          <w:w w:val="104"/>
          <w:sz w:val="24"/>
          <w:szCs w:val="24"/>
        </w:rPr>
        <w:t>r</w:t>
      </w:r>
      <w:r>
        <w:rPr>
          <w:rFonts w:ascii="Times New Roman" w:cs="Times New Roman" w:hAnsi="Times New Roman"/>
          <w:iCs/>
          <w:w w:val="104"/>
          <w:sz w:val="24"/>
          <w:szCs w:val="24"/>
        </w:rPr>
        <w:t>o</w:t>
      </w:r>
      <w:r>
        <w:rPr>
          <w:rFonts w:ascii="Times New Roman" w:cs="Times New Roman" w:hAnsi="Times New Roman"/>
          <w:iCs/>
          <w:spacing w:val="-9"/>
          <w:w w:val="104"/>
          <w:sz w:val="24"/>
          <w:szCs w:val="24"/>
        </w:rPr>
        <w:t>pp</w:t>
      </w:r>
      <w:r>
        <w:rPr>
          <w:rFonts w:ascii="Times New Roman" w:cs="Times New Roman" w:hAnsi="Times New Roman"/>
          <w:iCs/>
          <w:spacing w:val="-11"/>
          <w:w w:val="104"/>
          <w:sz w:val="24"/>
          <w:szCs w:val="24"/>
        </w:rPr>
        <w:t>i</w:t>
      </w:r>
      <w:r>
        <w:rPr>
          <w:rFonts w:ascii="Times New Roman" w:cs="Times New Roman" w:hAnsi="Times New Roman"/>
          <w:iCs/>
          <w:spacing w:val="-15"/>
          <w:w w:val="104"/>
          <w:sz w:val="24"/>
          <w:szCs w:val="24"/>
        </w:rPr>
        <w:t>n</w:t>
      </w:r>
      <w:r>
        <w:rPr>
          <w:rFonts w:ascii="Times New Roman" w:cs="Times New Roman" w:hAnsi="Times New Roman"/>
          <w:iCs/>
          <w:spacing w:val="10"/>
          <w:w w:val="104"/>
          <w:sz w:val="24"/>
          <w:szCs w:val="24"/>
        </w:rPr>
        <w:t>g</w:t>
      </w:r>
      <w:r>
        <w:rPr>
          <w:rFonts w:ascii="Times New Roman" w:cs="Times New Roman" w:hAnsi="Times New Roman"/>
          <w:iCs/>
          <w:w w:val="104"/>
          <w:sz w:val="24"/>
          <w:szCs w:val="24"/>
        </w:rPr>
        <w:t>:</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1"/>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5"/>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8"/>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w w:val="104"/>
          <w:sz w:val="24"/>
          <w:szCs w:val="24"/>
        </w:rPr>
        <w:t>s</w:t>
      </w:r>
      <w:r>
        <w:rPr>
          <w:rFonts w:ascii="Times New Roman" w:cs="Times New Roman" w:hAnsi="Times New Roman"/>
          <w:iCs/>
          <w:spacing w:val="4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w w:val="104"/>
          <w:sz w:val="24"/>
          <w:szCs w:val="24"/>
        </w:rPr>
        <w:t xml:space="preserve"> </w:t>
      </w:r>
      <w:r>
        <w:rPr>
          <w:rFonts w:ascii="Times New Roman" w:cs="Times New Roman" w:hAnsi="Times New Roman"/>
          <w:iCs/>
          <w:w w:val="104"/>
          <w:sz w:val="24"/>
          <w:szCs w:val="24"/>
        </w:rPr>
        <w:t xml:space="preserve"> </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c</w:t>
      </w:r>
      <w:r>
        <w:rPr>
          <w:rFonts w:ascii="Times New Roman" w:cs="Times New Roman" w:hAnsi="Times New Roman"/>
          <w:iCs/>
          <w:spacing w:val="28"/>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m</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6"/>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c</w:t>
      </w:r>
      <w:r>
        <w:rPr>
          <w:rFonts w:ascii="Times New Roman" w:cs="Times New Roman" w:hAnsi="Times New Roman"/>
          <w:iCs/>
          <w:spacing w:val="29"/>
          <w:w w:val="104"/>
          <w:sz w:val="24"/>
          <w:szCs w:val="24"/>
        </w:rPr>
        <w:t xml:space="preserve"> </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y</w:t>
      </w:r>
      <w:r>
        <w:rPr>
          <w:rFonts w:ascii="Times New Roman" w:cs="Times New Roman" w:hAnsi="Times New Roman"/>
          <w:iCs/>
          <w:spacing w:val="-2"/>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12"/>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 xml:space="preserve">d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w:t>
      </w:r>
      <w:r>
        <w:rPr>
          <w:rFonts w:ascii="Times New Roman" w:cs="Times New Roman" w:hAnsi="Times New Roman"/>
          <w:iCs/>
          <w:spacing w:val="-7"/>
          <w:w w:val="104"/>
          <w:sz w:val="24"/>
          <w:szCs w:val="24"/>
        </w:rPr>
        <w:t>t</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3"/>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h</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69" w:firstLine="184"/>
        <w:rPr>
          <w:rFonts w:ascii="Times New Roman" w:cs="Times New Roman" w:hAnsi="Times New Roman"/>
          <w:sz w:val="24"/>
          <w:szCs w:val="24"/>
        </w:rPr>
      </w:pPr>
      <w:r>
        <w:rPr>
          <w:rFonts w:ascii="Times New Roman" w:cs="Times New Roman" w:hAnsi="Times New Roman"/>
          <w:iCs/>
          <w:spacing w:val="-10"/>
          <w:w w:val="110"/>
          <w:sz w:val="24"/>
          <w:szCs w:val="24"/>
        </w:rPr>
        <w:t xml:space="preserve">b) </w:t>
      </w:r>
      <w:r>
        <w:rPr>
          <w:rFonts w:ascii="Times New Roman" w:cs="Times New Roman" w:hAnsi="Times New Roman"/>
          <w:iCs/>
          <w:spacing w:val="-10"/>
          <w:w w:val="110"/>
          <w:sz w:val="24"/>
          <w:szCs w:val="24"/>
        </w:rPr>
        <w:t>D</w:t>
      </w:r>
      <w:r>
        <w:rPr>
          <w:rFonts w:ascii="Times New Roman" w:cs="Times New Roman" w:hAnsi="Times New Roman"/>
          <w:iCs/>
          <w:spacing w:val="-22"/>
          <w:w w:val="110"/>
          <w:sz w:val="24"/>
          <w:szCs w:val="24"/>
        </w:rPr>
        <w:t>r</w:t>
      </w:r>
      <w:r>
        <w:rPr>
          <w:rFonts w:ascii="Times New Roman" w:cs="Times New Roman" w:hAnsi="Times New Roman"/>
          <w:iCs/>
          <w:spacing w:val="-12"/>
          <w:w w:val="110"/>
          <w:sz w:val="24"/>
          <w:szCs w:val="24"/>
        </w:rPr>
        <w:t>i</w:t>
      </w:r>
      <w:r>
        <w:rPr>
          <w:rFonts w:ascii="Times New Roman" w:cs="Times New Roman" w:hAnsi="Times New Roman"/>
          <w:iCs/>
          <w:spacing w:val="-10"/>
          <w:w w:val="110"/>
          <w:sz w:val="24"/>
          <w:szCs w:val="24"/>
        </w:rPr>
        <w:t>ll</w:t>
      </w:r>
      <w:r>
        <w:rPr>
          <w:rFonts w:ascii="Times New Roman" w:cs="Times New Roman" w:hAnsi="Times New Roman"/>
          <w:iCs/>
          <w:spacing w:val="-12"/>
          <w:w w:val="110"/>
          <w:sz w:val="24"/>
          <w:szCs w:val="24"/>
        </w:rPr>
        <w:t>i</w:t>
      </w:r>
      <w:r>
        <w:rPr>
          <w:rFonts w:ascii="Times New Roman" w:cs="Times New Roman" w:hAnsi="Times New Roman"/>
          <w:iCs/>
          <w:spacing w:val="-16"/>
          <w:w w:val="110"/>
          <w:sz w:val="24"/>
          <w:szCs w:val="24"/>
        </w:rPr>
        <w:t>n</w:t>
      </w:r>
      <w:r>
        <w:rPr>
          <w:rFonts w:ascii="Times New Roman" w:cs="Times New Roman" w:hAnsi="Times New Roman"/>
          <w:iCs/>
          <w:spacing w:val="11"/>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2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24"/>
          <w:w w:val="110"/>
          <w:sz w:val="24"/>
          <w:szCs w:val="24"/>
        </w:rPr>
        <w:t xml:space="preserve"> 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2"/>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18"/>
          <w:w w:val="110"/>
          <w:sz w:val="24"/>
          <w:szCs w:val="24"/>
        </w:rPr>
        <w:t xml:space="preserve"> </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w</w:t>
      </w:r>
      <w:r>
        <w:rPr>
          <w:rFonts w:ascii="Times New Roman" w:cs="Times New Roman" w:hAnsi="Times New Roman"/>
          <w:b/>
          <w:iCs/>
          <w:w w:val="110"/>
          <w:sz w:val="24"/>
          <w:szCs w:val="24"/>
        </w:rPr>
        <w:t>/</w:t>
      </w:r>
      <w:r>
        <w:rPr>
          <w:rFonts w:ascii="Times New Roman" w:cs="Times New Roman" w:hAnsi="Times New Roman"/>
          <w:b/>
          <w:iCs/>
          <w:spacing w:val="-42"/>
          <w:w w:val="110"/>
          <w:sz w:val="24"/>
          <w:szCs w:val="24"/>
        </w:rPr>
        <w:t xml:space="preserve"> </w:t>
      </w:r>
      <w:r>
        <w:rPr>
          <w:rFonts w:ascii="Times New Roman" w:cs="Times New Roman" w:hAnsi="Times New Roman"/>
          <w:b/>
          <w:iCs/>
          <w:spacing w:val="-10"/>
          <w:w w:val="110"/>
          <w:sz w:val="24"/>
          <w:szCs w:val="24"/>
        </w:rPr>
        <w:t>l</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e</w:t>
      </w:r>
      <w:r>
        <w:rPr>
          <w:rFonts w:ascii="Times New Roman" w:cs="Times New Roman" w:hAnsi="Times New Roman"/>
          <w:b/>
          <w:iCs/>
          <w:spacing w:val="-16"/>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843"/>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1"/>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s</w:t>
      </w:r>
      <w:r>
        <w:rPr>
          <w:rFonts w:ascii="Times New Roman" w:cs="Times New Roman" w:hAnsi="Times New Roman"/>
          <w:iCs/>
          <w:spacing w:val="2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9"/>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0"/>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w w:val="96"/>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4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4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4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4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6"/>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y</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791"/>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2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w w:val="110"/>
          <w:sz w:val="24"/>
          <w:szCs w:val="24"/>
          <w:lang w:val="en-US"/>
        </w:rPr>
        <w:t xml:space="preserve"> in</w:t>
      </w:r>
      <w:r>
        <w:rPr>
          <w:rFonts w:ascii="Times New Roman" w:cs="Times New Roman" w:hAnsi="Times New Roman"/>
          <w:iCs/>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w w:val="103"/>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292"/>
        <w:rPr>
          <w:rFonts w:ascii="Times New Roman" w:cs="Times New Roman" w:hAnsi="Times New Roman"/>
          <w:sz w:val="24"/>
          <w:szCs w:val="24"/>
        </w:rPr>
      </w:pPr>
      <w:r>
        <w:rPr>
          <w:rFonts w:ascii="Times New Roman" w:cs="Times New Roman" w:hAnsi="Times New Roman"/>
          <w:iCs/>
          <w:spacing w:val="-9"/>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y</w:t>
      </w:r>
      <w:r>
        <w:rPr>
          <w:rFonts w:ascii="Times New Roman" w:cs="Times New Roman" w:hAnsi="Times New Roman"/>
          <w:iCs/>
          <w:spacing w:val="-1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b</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11"/>
          <w:w w:val="104"/>
          <w:sz w:val="24"/>
          <w:szCs w:val="24"/>
        </w:rPr>
        <w:t xml:space="preserve"> 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w w:val="104"/>
          <w:sz w:val="24"/>
          <w:szCs w:val="24"/>
          <w:lang w:val="en-US"/>
        </w:rPr>
        <w:t>s</w:t>
      </w:r>
      <w:r>
        <w:rPr>
          <w:rFonts w:ascii="Times New Roman" w:cs="Times New Roman" w:hAnsi="Times New Roman"/>
          <w:iCs/>
          <w:spacing w:val="-7"/>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d</w:t>
      </w:r>
      <w:r>
        <w:rPr>
          <w:rFonts w:ascii="Times New Roman" w:cs="Times New Roman" w:hAnsi="Times New Roman"/>
          <w:iCs/>
          <w:spacing w:val="-11"/>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9"/>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spacing w:val="-13"/>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5"/>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17"/>
          <w:w w:val="104"/>
          <w:sz w:val="24"/>
          <w:szCs w:val="24"/>
          <w:highlight w:val="none"/>
        </w:rPr>
        <w:t>n</w:t>
      </w:r>
      <w:r>
        <w:rPr>
          <w:rFonts w:ascii="Times New Roman" w:cs="Times New Roman" w:hAnsi="Times New Roman"/>
          <w:iCs/>
          <w:w w:val="104"/>
          <w:sz w:val="24"/>
          <w:szCs w:val="24"/>
          <w:highlight w:val="none"/>
        </w:rPr>
        <w:t>o</w:t>
      </w:r>
      <w:r>
        <w:rPr>
          <w:rFonts w:ascii="Times New Roman" w:cs="Times New Roman" w:hAnsi="Times New Roman"/>
          <w:iCs/>
          <w:spacing w:val="3"/>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8"/>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c</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tabs>
          <w:tab w:val="left" w:leader="none" w:pos="366"/>
        </w:tabs>
        <w:kinsoku w:val="false"/>
        <w:overflowPunct w:val="false"/>
        <w:autoSpaceDE w:val="false"/>
        <w:autoSpaceDN w:val="false"/>
        <w:adjustRightInd w:val="false"/>
        <w:spacing w:after="0" w:lineRule="auto" w:line="360"/>
        <w:ind w:right="249"/>
        <w:rPr>
          <w:rFonts w:ascii="Times New Roman" w:cs="Times New Roman" w:hAnsi="Times New Roman"/>
          <w:sz w:val="24"/>
          <w:szCs w:val="24"/>
        </w:rPr>
      </w:pPr>
      <w:r>
        <w:rPr>
          <w:rFonts w:ascii="Times New Roman" w:cs="Times New Roman" w:hAnsi="Times New Roman"/>
          <w:b/>
          <w:iCs/>
          <w:spacing w:val="-2"/>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y</w:t>
      </w:r>
      <w:r>
        <w:rPr>
          <w:rFonts w:ascii="Times New Roman" w:cs="Times New Roman" w:hAnsi="Times New Roman"/>
          <w:b/>
          <w:iCs/>
          <w:spacing w:val="-27"/>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1"/>
          <w:w w:val="110"/>
          <w:sz w:val="24"/>
          <w:szCs w:val="24"/>
        </w:rPr>
        <w:t xml:space="preserve"> </w:t>
      </w:r>
    </w:p>
    <w:p>
      <w:pPr>
        <w:pStyle w:val="style0"/>
        <w:tabs>
          <w:tab w:val="left" w:leader="none" w:pos="366"/>
        </w:tabs>
        <w:kinsoku w:val="false"/>
        <w:overflowPunct w:val="false"/>
        <w:autoSpaceDE w:val="false"/>
        <w:autoSpaceDN w:val="false"/>
        <w:adjustRightInd w:val="false"/>
        <w:spacing w:after="0" w:lineRule="auto" w:line="360"/>
        <w:ind w:right="249"/>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0"/>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2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o</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1"/>
          <w:w w:val="110"/>
          <w:sz w:val="24"/>
          <w:szCs w:val="24"/>
        </w:rPr>
        <w:t xml:space="preserve"> </w:t>
      </w:r>
      <w:r>
        <w:rPr>
          <w:rFonts w:ascii="Times New Roman" w:cs="Times New Roman" w:hAnsi="Times New Roman"/>
          <w:iCs/>
          <w:spacing w:val="-18"/>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5"/>
          <w:w w:val="110"/>
          <w:sz w:val="24"/>
          <w:szCs w:val="24"/>
        </w:rPr>
        <w:t>f</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2"/>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sectPr>
          <w:type w:val="continuous"/>
          <w:pgSz w:w="12240" w:h="15840" w:orient="portrait"/>
          <w:pgMar w:top="1380" w:right="1360" w:bottom="280" w:left="1340" w:header="720" w:footer="720" w:gutter="0"/>
          <w:cols w:equalWidth="0" w:space="720">
            <w:col w:w="9540"/>
          </w:cols>
          <w:noEndnote/>
        </w:sect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3"/>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y</w:t>
      </w:r>
      <w:r>
        <w:rPr>
          <w:rFonts w:ascii="Times New Roman" w:cs="Times New Roman" w:hAnsi="Times New Roman"/>
          <w:b/>
          <w:iCs/>
          <w:spacing w:val="-30"/>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1"/>
          <w:numId w:val="3"/>
        </w:numPr>
        <w:tabs>
          <w:tab w:val="left" w:leader="none" w:pos="820"/>
        </w:tabs>
        <w:kinsoku w:val="false"/>
        <w:overflowPunct w:val="false"/>
        <w:autoSpaceDE w:val="false"/>
        <w:autoSpaceDN w:val="false"/>
        <w:adjustRightInd w:val="false"/>
        <w:spacing w:before="15" w:after="0" w:lineRule="auto" w:line="360"/>
        <w:ind w:left="820" w:right="390"/>
        <w:rPr>
          <w:rFonts w:ascii="Times New Roman" w:cs="Times New Roman" w:hAnsi="Times New Roman"/>
          <w:sz w:val="24"/>
          <w:szCs w:val="24"/>
        </w:rPr>
      </w:pPr>
      <w:r>
        <w:rPr>
          <w:rFonts w:ascii="Times New Roman" w:cs="Times New Roman" w:hAnsi="Times New Roman"/>
          <w:iCs/>
          <w:spacing w:val="7"/>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5"/>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5"/>
          <w:w w:val="110"/>
          <w:sz w:val="24"/>
          <w:szCs w:val="24"/>
        </w:rPr>
        <w:t>(</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w:t>
      </w:r>
      <w:r>
        <w:rPr>
          <w:rFonts w:ascii="Times New Roman" w:cs="Times New Roman" w:hAnsi="Times New Roman"/>
          <w:iCs/>
          <w:spacing w:val="4"/>
          <w:w w:val="110"/>
          <w:sz w:val="24"/>
          <w:szCs w:val="24"/>
        </w:rPr>
        <w:t>.</w:t>
      </w:r>
      <w:r>
        <w:rPr>
          <w:rFonts w:ascii="Times New Roman" w:cs="Times New Roman" w:hAnsi="Times New Roman"/>
          <w:iCs/>
          <w:spacing w:val="-5"/>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w w:val="110"/>
          <w:sz w:val="24"/>
          <w:szCs w:val="24"/>
        </w:rPr>
        <w:t xml:space="preserve"> the</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3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1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0"/>
          <w:w w:val="110"/>
          <w:sz w:val="24"/>
          <w:szCs w:val="24"/>
        </w:rPr>
        <w:t>c</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p</w:t>
      </w:r>
      <w:r>
        <w:rPr>
          <w:rFonts w:ascii="Times New Roman" w:cs="Times New Roman" w:hAnsi="Times New Roman"/>
          <w:iCs/>
          <w:spacing w:val="-3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w w:val="139"/>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m</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m</w:t>
      </w:r>
      <w:r>
        <w:rPr>
          <w:rFonts w:ascii="Times New Roman" w:cs="Times New Roman" w:hAnsi="Times New Roman"/>
          <w:iCs/>
          <w:spacing w:val="-2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7"/>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566"/>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 xml:space="preserve">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tt</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k</w:t>
      </w:r>
      <w:r>
        <w:rPr>
          <w:rFonts w:ascii="Times New Roman" w:cs="Times New Roman" w:hAnsi="Times New Roman"/>
          <w:iCs/>
          <w:spacing w:val="-2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1"/>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2"/>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2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9"/>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w w:val="104"/>
          <w:sz w:val="24"/>
          <w:szCs w:val="24"/>
          <w:lang w:val="en-US"/>
        </w:rPr>
        <w:t>s</w:t>
      </w:r>
      <w:r>
        <w:rPr>
          <w:rFonts w:ascii="Times New Roman" w:cs="Times New Roman" w:hAnsi="Times New Roman"/>
          <w:iCs/>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267"/>
        <w:rPr>
          <w:rFonts w:ascii="Times New Roman" w:cs="Times New Roman" w:hAnsi="Times New Roman"/>
          <w:sz w:val="24"/>
          <w:szCs w:val="24"/>
        </w:rPr>
      </w:pPr>
      <w:r>
        <w:rPr>
          <w:rFonts w:ascii="Times New Roman" w:cs="Times New Roman" w:hAnsi="Times New Roman"/>
          <w:iCs/>
          <w:spacing w:val="7"/>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w w:val="104"/>
          <w:sz w:val="24"/>
          <w:szCs w:val="24"/>
        </w:rPr>
        <w:t>s</w:t>
      </w:r>
      <w:r>
        <w:rPr>
          <w:rFonts w:ascii="Times New Roman" w:cs="Times New Roman" w:hAnsi="Times New Roman"/>
          <w:iCs/>
          <w:spacing w:val="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o</w:t>
      </w:r>
      <w:r>
        <w:rPr>
          <w:rFonts w:ascii="Times New Roman" w:cs="Times New Roman" w:hAnsi="Times New Roman"/>
          <w:iCs/>
          <w:spacing w:val="-1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t</w:t>
      </w:r>
      <w:r>
        <w:rPr>
          <w:rFonts w:ascii="Times New Roman" w:cs="Times New Roman" w:hAnsi="Times New Roman"/>
          <w:iCs/>
          <w:spacing w:val="-21"/>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d</w:t>
      </w:r>
      <w:r>
        <w:rPr>
          <w:rFonts w:ascii="Times New Roman" w:cs="Times New Roman" w:hAnsi="Times New Roman"/>
          <w:iCs/>
          <w:spacing w:val="-2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t</w:t>
      </w:r>
      <w:r>
        <w:rPr>
          <w:rFonts w:ascii="Times New Roman" w:cs="Times New Roman" w:hAnsi="Times New Roman"/>
          <w:iCs/>
          <w:spacing w:val="-21"/>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21"/>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4"/>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30"/>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4"/>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5"/>
          <w:w w:val="104"/>
          <w:sz w:val="24"/>
          <w:szCs w:val="24"/>
          <w:lang w:val="en-US"/>
        </w:rPr>
        <w:t xml:space="preserve">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w w:val="104"/>
          <w:sz w:val="24"/>
          <w:szCs w:val="24"/>
        </w:rPr>
        <w:t>n</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845"/>
        <w:rPr>
          <w:rFonts w:ascii="Times New Roman" w:cs="Times New Roman" w:hAnsi="Times New Roman"/>
          <w:sz w:val="24"/>
          <w:szCs w:val="24"/>
        </w:rPr>
      </w:pPr>
      <w:r>
        <w:rPr>
          <w:rFonts w:ascii="Times New Roman" w:cs="Times New Roman" w:hAnsi="Times New Roman"/>
          <w:iCs/>
          <w:spacing w:val="-10"/>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rr</w:t>
      </w:r>
      <w:r>
        <w:rPr>
          <w:rFonts w:ascii="Times New Roman" w:cs="Times New Roman" w:hAnsi="Times New Roman"/>
          <w:iCs/>
          <w:w w:val="110"/>
          <w:sz w:val="24"/>
          <w:szCs w:val="24"/>
        </w:rPr>
        <w:t>y</w:t>
      </w:r>
      <w:r>
        <w:rPr>
          <w:rFonts w:ascii="Times New Roman" w:cs="Times New Roman" w:hAnsi="Times New Roman"/>
          <w:iCs/>
          <w:spacing w:val="-2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their</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10"/>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2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0"/>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sz w:val="24"/>
          <w:szCs w:val="24"/>
        </w:rPr>
        <w:t>Crops grow and mature early when condition</w:t>
      </w:r>
      <w:r>
        <w:rPr>
          <w:rFonts w:ascii="Times New Roman" w:cs="Times New Roman" w:hAnsi="Times New Roman"/>
          <w:sz w:val="24"/>
          <w:szCs w:val="24"/>
          <w:lang w:val="en-US"/>
        </w:rPr>
        <w:t>s</w:t>
      </w:r>
      <w:r>
        <w:rPr>
          <w:rFonts w:ascii="Times New Roman" w:cs="Times New Roman" w:hAnsi="Times New Roman"/>
          <w:sz w:val="24"/>
          <w:szCs w:val="24"/>
        </w:rPr>
        <w:t xml:space="preserve"> are suitable for harvesting.</w:t>
      </w:r>
      <w:r>
        <w:rPr>
          <w:rFonts w:ascii="Times New Roman" w:cs="Times New Roman" w:hAnsi="Times New Roman"/>
          <w:sz w:val="24"/>
          <w:szCs w:val="24"/>
        </w:rPr>
        <w:t xml:space="preserve"> </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numPr>
          <w:ilvl w:val="0"/>
          <w:numId w:val="3"/>
        </w:numPr>
        <w:tabs>
          <w:tab w:val="left" w:leader="none" w:pos="366"/>
        </w:tabs>
        <w:kinsoku w:val="false"/>
        <w:overflowPunct w:val="false"/>
        <w:autoSpaceDE w:val="false"/>
        <w:autoSpaceDN w:val="false"/>
        <w:adjustRightInd w:val="false"/>
        <w:spacing w:after="0" w:lineRule="auto" w:line="360"/>
        <w:ind w:left="100" w:right="199" w:firstLine="0"/>
        <w:rPr>
          <w:rFonts w:ascii="Times New Roman" w:cs="Times New Roman" w:hAnsi="Times New Roman"/>
          <w:b/>
          <w:sz w:val="24"/>
          <w:szCs w:val="24"/>
        </w:rPr>
      </w:pPr>
      <w:r>
        <w:rPr>
          <w:rFonts w:ascii="Times New Roman" w:cs="Times New Roman" w:hAnsi="Times New Roman"/>
          <w:b/>
          <w:iCs/>
          <w:spacing w:val="-8"/>
          <w:w w:val="110"/>
          <w:sz w:val="24"/>
          <w:szCs w:val="24"/>
        </w:rPr>
        <w:t>U</w:t>
      </w:r>
      <w:r>
        <w:rPr>
          <w:rFonts w:ascii="Times New Roman" w:cs="Times New Roman" w:hAnsi="Times New Roman"/>
          <w:b/>
          <w:iCs/>
          <w:w w:val="110"/>
          <w:sz w:val="24"/>
          <w:szCs w:val="24"/>
        </w:rPr>
        <w:t>s</w:t>
      </w:r>
      <w:r>
        <w:rPr>
          <w:rFonts w:ascii="Times New Roman" w:cs="Times New Roman" w:hAnsi="Times New Roman"/>
          <w:b/>
          <w:iCs/>
          <w:spacing w:val="-57"/>
          <w:w w:val="110"/>
          <w:sz w:val="24"/>
          <w:szCs w:val="24"/>
        </w:rPr>
        <w:t xml:space="preserve"> </w:t>
      </w:r>
      <w:r>
        <w:rPr>
          <w:rFonts w:ascii="Times New Roman" w:cs="Times New Roman" w:hAnsi="Times New Roman"/>
          <w:b/>
          <w:iCs/>
          <w:w w:val="110"/>
          <w:sz w:val="24"/>
          <w:szCs w:val="24"/>
        </w:rPr>
        <w:t>e</w:t>
      </w:r>
      <w:r>
        <w:rPr>
          <w:rFonts w:ascii="Times New Roman" w:cs="Times New Roman" w:hAnsi="Times New Roman"/>
          <w:b/>
          <w:iCs/>
          <w:spacing w:val="-25"/>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7"/>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rr</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t</w:t>
      </w:r>
      <w:r>
        <w:rPr>
          <w:rFonts w:ascii="Times New Roman" w:cs="Times New Roman" w:hAnsi="Times New Roman"/>
          <w:b/>
          <w:iCs/>
          <w:spacing w:val="-30"/>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17"/>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r>
        <w:rPr>
          <w:rFonts w:ascii="Times New Roman" w:cs="Times New Roman" w:hAnsi="Times New Roman"/>
          <w:b/>
          <w:iCs/>
          <w:spacing w:val="-9"/>
          <w:w w:val="110"/>
          <w:sz w:val="24"/>
          <w:szCs w:val="24"/>
        </w:rPr>
        <w:t>p</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w:t>
      </w:r>
      <w:r>
        <w:rPr>
          <w:rFonts w:ascii="Times New Roman" w:cs="Times New Roman" w:hAnsi="Times New Roman"/>
          <w:b/>
          <w:iCs/>
          <w:spacing w:val="-33"/>
          <w:w w:val="110"/>
          <w:sz w:val="24"/>
          <w:szCs w:val="24"/>
        </w:rPr>
        <w:t xml:space="preserve"> </w:t>
      </w:r>
    </w:p>
    <w:p>
      <w:pPr>
        <w:pStyle w:val="style0"/>
        <w:tabs>
          <w:tab w:val="left" w:leader="none" w:pos="366"/>
        </w:tabs>
        <w:kinsoku w:val="false"/>
        <w:overflowPunct w:val="false"/>
        <w:autoSpaceDE w:val="false"/>
        <w:autoSpaceDN w:val="false"/>
        <w:adjustRightInd w:val="false"/>
        <w:spacing w:after="0" w:lineRule="auto" w:line="360"/>
        <w:ind w:left="100" w:right="199"/>
        <w:rPr>
          <w:rFonts w:ascii="Times New Roman" w:cs="Times New Roman" w:hAnsi="Times New Roman"/>
          <w:sz w:val="24"/>
          <w:szCs w:val="24"/>
        </w:rPr>
      </w:pPr>
      <w:r>
        <w:rPr>
          <w:rFonts w:ascii="Times New Roman" w:cs="Times New Roman" w:hAnsi="Times New Roman"/>
          <w:iCs/>
          <w:spacing w:val="9"/>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w w:val="110"/>
          <w:sz w:val="24"/>
          <w:szCs w:val="24"/>
          <w:lang w:val="en-US"/>
        </w:rPr>
        <w:t xml:space="preserve"> far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10"/>
          <w:w w:val="110"/>
          <w:sz w:val="24"/>
          <w:szCs w:val="24"/>
          <w:lang w:val="en-US"/>
        </w:rPr>
        <w:t>covered</w:t>
      </w:r>
      <w:r>
        <w:rPr>
          <w:rFonts w:ascii="Times New Roman" w:cs="Times New Roman" w:hAnsi="Times New Roman"/>
          <w:iCs/>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w:t>
      </w:r>
      <w:r>
        <w:rPr>
          <w:rFonts w:ascii="Times New Roman" w:cs="Times New Roman" w:hAnsi="Times New Roman"/>
          <w:iCs/>
          <w:spacing w:val="-22"/>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f</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w w:val="139"/>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40"/>
          <w:w w:val="104"/>
          <w:sz w:val="24"/>
          <w:szCs w:val="24"/>
        </w:rPr>
        <w:t xml:space="preserve"> </w:t>
      </w:r>
      <w:r>
        <w:rPr>
          <w:rFonts w:ascii="Times New Roman" w:cs="Times New Roman" w:hAnsi="Times New Roman"/>
          <w:b/>
          <w:iCs/>
          <w:w w:val="104"/>
          <w:sz w:val="24"/>
          <w:szCs w:val="24"/>
        </w:rPr>
        <w:t>/</w:t>
      </w:r>
      <w:r>
        <w:rPr>
          <w:rFonts w:ascii="Times New Roman" w:cs="Times New Roman" w:hAnsi="Times New Roman"/>
          <w:b/>
          <w:iCs/>
          <w:spacing w:val="-20"/>
          <w:w w:val="104"/>
          <w:sz w:val="24"/>
          <w:szCs w:val="24"/>
        </w:rPr>
        <w:t xml:space="preserve"> </w:t>
      </w:r>
      <w:r>
        <w:rPr>
          <w:rFonts w:ascii="Times New Roman" w:cs="Times New Roman" w:hAnsi="Times New Roman"/>
          <w:b/>
          <w:iCs/>
          <w:spacing w:val="-12"/>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b/>
          <w:iCs/>
          <w:spacing w:val="49"/>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15"/>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rr</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t</w:t>
      </w:r>
      <w:r>
        <w:rPr>
          <w:rFonts w:ascii="Times New Roman" w:cs="Times New Roman" w:hAnsi="Times New Roman"/>
          <w:b/>
          <w:iCs/>
          <w:spacing w:val="10"/>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0"/>
          <w:w w:val="104"/>
          <w:sz w:val="24"/>
          <w:szCs w:val="24"/>
        </w:rPr>
        <w:t>l</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33"/>
          <w:w w:val="104"/>
          <w:sz w:val="24"/>
          <w:szCs w:val="24"/>
        </w:rPr>
        <w:t xml:space="preserve"> </w:t>
      </w:r>
      <w:r>
        <w:rPr>
          <w:rFonts w:ascii="Times New Roman" w:cs="Times New Roman" w:hAnsi="Times New Roman"/>
          <w:b/>
          <w:iCs/>
          <w:spacing w:val="-9"/>
          <w:w w:val="104"/>
          <w:sz w:val="24"/>
          <w:szCs w:val="24"/>
        </w:rPr>
        <w:t>d</w:t>
      </w:r>
      <w:r>
        <w:rPr>
          <w:rFonts w:ascii="Times New Roman" w:cs="Times New Roman" w:hAnsi="Times New Roman"/>
          <w:b/>
          <w:iCs/>
          <w:spacing w:val="1"/>
          <w:w w:val="104"/>
          <w:sz w:val="24"/>
          <w:szCs w:val="24"/>
        </w:rPr>
        <w:t>e</w:t>
      </w:r>
      <w:r>
        <w:rPr>
          <w:rFonts w:ascii="Times New Roman" w:cs="Times New Roman" w:hAnsi="Times New Roman"/>
          <w:b/>
          <w:iCs/>
          <w:spacing w:val="-9"/>
          <w:w w:val="104"/>
          <w:sz w:val="24"/>
          <w:szCs w:val="24"/>
        </w:rPr>
        <w:t>p</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0"/>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4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x</w:t>
      </w:r>
      <w:r>
        <w:rPr>
          <w:rFonts w:ascii="Times New Roman" w:cs="Times New Roman" w:hAnsi="Times New Roman"/>
          <w:iCs/>
          <w:spacing w:val="-14"/>
          <w:w w:val="110"/>
          <w:sz w:val="24"/>
          <w:szCs w:val="24"/>
        </w:rPr>
        <w:t>y</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1"/>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s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3"/>
          <w:w w:val="110"/>
          <w:sz w:val="24"/>
          <w:szCs w:val="24"/>
          <w:lang w:val="en-US"/>
        </w:rPr>
        <w:t>d</w:t>
      </w:r>
      <w:r>
        <w:rPr>
          <w:rFonts w:ascii="Times New Roman" w:cs="Times New Roman" w:hAnsi="Times New Roman"/>
          <w:iCs/>
          <w:w w:val="110"/>
          <w:sz w:val="24"/>
          <w:szCs w:val="24"/>
        </w:rPr>
        <w:t xml:space="preserve">s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5"/>
          <w:w w:val="110"/>
          <w:sz w:val="24"/>
          <w:szCs w:val="24"/>
        </w:rPr>
        <w:t>,</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426"/>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5"/>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m</w:t>
      </w:r>
      <w:r>
        <w:rPr>
          <w:rFonts w:ascii="Times New Roman" w:cs="Times New Roman" w:hAnsi="Times New Roman"/>
          <w:iCs/>
          <w:spacing w:val="-1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8"/>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m</w:t>
      </w:r>
      <w:r>
        <w:rPr>
          <w:rFonts w:ascii="Times New Roman" w:cs="Times New Roman" w:hAnsi="Times New Roman"/>
          <w:iCs/>
          <w:spacing w:val="-1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1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 xml:space="preserve">f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3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5"/>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46"/>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53"/>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oo</w:t>
      </w:r>
      <w:r>
        <w:rPr>
          <w:rFonts w:ascii="Times New Roman" w:cs="Times New Roman" w:hAnsi="Times New Roman"/>
          <w:iCs/>
          <w:w w:val="110"/>
          <w:sz w:val="24"/>
          <w:szCs w:val="24"/>
        </w:rPr>
        <w:t>d</w:t>
      </w:r>
      <w:r>
        <w:rPr>
          <w:rFonts w:ascii="Times New Roman" w:cs="Times New Roman" w:hAnsi="Times New Roman"/>
          <w:iCs/>
          <w:spacing w:val="-56"/>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730"/>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10"/>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w w:val="104"/>
          <w:sz w:val="24"/>
          <w:szCs w:val="24"/>
          <w:lang w:val="en-US"/>
        </w:rPr>
        <w:t>s</w:t>
      </w:r>
      <w:r>
        <w:rPr>
          <w:rFonts w:ascii="Times New Roman" w:cs="Times New Roman" w:hAnsi="Times New Roman"/>
          <w:iCs/>
          <w:spacing w:val="-1"/>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13"/>
          <w:w w:val="104"/>
          <w:sz w:val="24"/>
          <w:szCs w:val="24"/>
        </w:rPr>
        <w:t xml:space="preserve"> </w:t>
      </w:r>
      <w:r>
        <w:rPr>
          <w:rFonts w:ascii="Times New Roman" w:cs="Times New Roman" w:hAnsi="Times New Roman"/>
          <w:iCs/>
          <w:spacing w:val="-14"/>
          <w:w w:val="104"/>
          <w:sz w:val="24"/>
          <w:szCs w:val="24"/>
        </w:rPr>
        <w:t>y</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d</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oo</w:t>
      </w:r>
      <w:r>
        <w:rPr>
          <w:rFonts w:ascii="Times New Roman" w:cs="Times New Roman" w:hAnsi="Times New Roman"/>
          <w:iCs/>
          <w:w w:val="104"/>
          <w:sz w:val="24"/>
          <w:szCs w:val="24"/>
        </w:rPr>
        <w:t>d</w:t>
      </w:r>
      <w:r>
        <w:rPr>
          <w:rFonts w:ascii="Times New Roman" w:cs="Times New Roman" w:hAnsi="Times New Roman"/>
          <w:iCs/>
          <w:spacing w:val="-1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w:t>
      </w:r>
      <w:r>
        <w:rPr>
          <w:rFonts w:ascii="Times New Roman" w:cs="Times New Roman" w:hAnsi="Times New Roman"/>
          <w:iCs/>
          <w:spacing w:val="6"/>
          <w:w w:val="104"/>
          <w:sz w:val="24"/>
          <w:szCs w:val="24"/>
        </w:rPr>
        <w:t xml:space="preserve"> </w:t>
      </w:r>
      <w:r>
        <w:rPr>
          <w:rFonts w:ascii="Times New Roman" w:cs="Times New Roman" w:hAnsi="Times New Roman"/>
          <w:iCs/>
          <w:spacing w:val="23"/>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 xml:space="preserve">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cc</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ss</w:t>
      </w:r>
      <w:r>
        <w:rPr>
          <w:rFonts w:ascii="Times New Roman" w:cs="Times New Roman" w:hAnsi="Times New Roman"/>
          <w:iCs/>
          <w:spacing w:val="-4"/>
          <w:w w:val="104"/>
          <w:sz w:val="24"/>
          <w:szCs w:val="24"/>
        </w:rPr>
        <w:t>f</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spacing w:val="-1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m</w:t>
      </w:r>
      <w:r>
        <w:rPr>
          <w:rFonts w:ascii="Times New Roman" w:cs="Times New Roman" w:hAnsi="Times New Roman"/>
          <w:iCs/>
          <w:spacing w:val="-1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 xml:space="preserve">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 xml:space="preserve">o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ds</w:t>
      </w:r>
      <w:r>
        <w:rPr>
          <w:rFonts w:ascii="Times New Roman" w:cs="Times New Roman" w:hAnsi="Times New Roman"/>
          <w:iCs/>
          <w:spacing w:val="26"/>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m</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23"/>
          <w:w w:val="104"/>
          <w:sz w:val="24"/>
          <w:szCs w:val="24"/>
        </w:rPr>
        <w:t>r</w:t>
      </w:r>
      <w:r>
        <w:rPr>
          <w:rFonts w:ascii="Times New Roman" w:cs="Times New Roman" w:hAnsi="Times New Roman"/>
          <w:iCs/>
          <w:spacing w:val="-14"/>
          <w:w w:val="104"/>
          <w:sz w:val="24"/>
          <w:szCs w:val="24"/>
        </w:rPr>
        <w:t>y</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2"/>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 xml:space="preserve">o </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o</w:t>
      </w:r>
      <w:r>
        <w:rPr>
          <w:rFonts w:ascii="Times New Roman" w:cs="Times New Roman" w:hAnsi="Times New Roman"/>
          <w:iCs/>
          <w:spacing w:val="1"/>
          <w:w w:val="104"/>
          <w:sz w:val="24"/>
          <w:szCs w:val="24"/>
        </w:rPr>
        <w:t xml:space="preserve"> </w:t>
      </w:r>
      <w:r>
        <w:rPr>
          <w:rFonts w:ascii="Times New Roman" w:cs="Times New Roman" w:hAnsi="Times New Roman"/>
          <w:iCs/>
          <w:spacing w:val="-15"/>
          <w:w w:val="104"/>
          <w:sz w:val="24"/>
          <w:szCs w:val="24"/>
        </w:rPr>
        <w:t>mu</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h</w:t>
      </w:r>
      <w:r>
        <w:rPr>
          <w:rFonts w:ascii="Times New Roman" w:cs="Times New Roman" w:hAnsi="Times New Roman"/>
          <w:iCs/>
          <w:spacing w:val="-17"/>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301"/>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4"/>
          <w:w w:val="110"/>
          <w:sz w:val="24"/>
          <w:szCs w:val="24"/>
        </w:rPr>
        <w:t>y</w:t>
      </w:r>
      <w:r>
        <w:rPr>
          <w:rFonts w:ascii="Times New Roman" w:cs="Times New Roman" w:hAnsi="Times New Roman"/>
          <w:iCs/>
          <w:w w:val="9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p>
    <w:p>
      <w:pPr>
        <w:pStyle w:val="style0"/>
        <w:numPr>
          <w:ilvl w:val="0"/>
          <w:numId w:val="3"/>
        </w:numPr>
        <w:tabs>
          <w:tab w:val="left" w:leader="none" w:pos="366"/>
        </w:tabs>
        <w:kinsoku w:val="false"/>
        <w:overflowPunct w:val="false"/>
        <w:autoSpaceDE w:val="false"/>
        <w:autoSpaceDN w:val="false"/>
        <w:adjustRightInd w:val="false"/>
        <w:spacing w:after="0" w:lineRule="auto" w:line="360"/>
        <w:ind w:left="100" w:right="569" w:firstLine="0"/>
        <w:rPr>
          <w:rFonts w:ascii="Times New Roman" w:cs="Times New Roman" w:hAnsi="Times New Roman"/>
          <w:b/>
          <w:sz w:val="24"/>
          <w:szCs w:val="24"/>
        </w:rPr>
      </w:pPr>
      <w:r>
        <w:rPr>
          <w:rFonts w:ascii="Times New Roman" w:cs="Times New Roman" w:hAnsi="Times New Roman"/>
          <w:b/>
          <w:iCs/>
          <w:spacing w:val="12"/>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r</w:t>
      </w:r>
      <w:r>
        <w:rPr>
          <w:rFonts w:ascii="Times New Roman" w:cs="Times New Roman" w:hAnsi="Times New Roman"/>
          <w:b/>
          <w:iCs/>
          <w:spacing w:val="-36"/>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8"/>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3"/>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9"/>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w w:val="104"/>
          <w:sz w:val="24"/>
          <w:szCs w:val="24"/>
        </w:rPr>
        <w:t>s</w:t>
      </w:r>
      <w:r>
        <w:rPr>
          <w:rFonts w:ascii="Times New Roman" w:cs="Times New Roman" w:hAnsi="Times New Roman"/>
          <w:b/>
          <w:iCs/>
          <w:spacing w:val="-48"/>
          <w:w w:val="104"/>
          <w:sz w:val="24"/>
          <w:szCs w:val="24"/>
        </w:rPr>
        <w:t>:</w:t>
      </w:r>
      <w:r>
        <w:rPr>
          <w:rFonts w:ascii="Times New Roman" w:cs="Times New Roman" w:hAnsi="Times New Roman"/>
          <w:b/>
          <w:iCs/>
          <w:spacing w:val="-13"/>
          <w:w w:val="104"/>
          <w:sz w:val="24"/>
          <w:szCs w:val="24"/>
        </w:rPr>
        <w:t xml:space="preserve"> </w:t>
      </w:r>
    </w:p>
    <w:p>
      <w:pPr>
        <w:pStyle w:val="style0"/>
        <w:tabs>
          <w:tab w:val="left" w:leader="none" w:pos="366"/>
        </w:tabs>
        <w:kinsoku w:val="false"/>
        <w:overflowPunct w:val="false"/>
        <w:autoSpaceDE w:val="false"/>
        <w:autoSpaceDN w:val="false"/>
        <w:adjustRightInd w:val="false"/>
        <w:spacing w:after="0" w:lineRule="auto" w:line="360"/>
        <w:ind w:left="100" w:right="569"/>
        <w:rPr>
          <w:rFonts w:ascii="Times New Roman" w:cs="Times New Roman" w:hAnsi="Times New Roman"/>
          <w:sz w:val="24"/>
          <w:szCs w:val="24"/>
        </w:rPr>
        <w:sectPr>
          <w:type w:val="continuous"/>
          <w:pgSz w:w="12240" w:h="15840" w:orient="portrait"/>
          <w:pgMar w:top="1380" w:right="1280" w:bottom="280" w:left="1340" w:header="720" w:footer="720" w:gutter="0"/>
          <w:cols w:equalWidth="0" w:space="720">
            <w:col w:w="9620"/>
          </w:cols>
          <w:noEndnote/>
        </w:sectPr>
      </w:pPr>
      <w:r>
        <w:rPr>
          <w:rFonts w:ascii="Times New Roman" w:cs="Times New Roman" w:hAnsi="Times New Roman"/>
          <w:iCs/>
          <w:spacing w:val="7"/>
          <w:w w:val="104"/>
          <w:sz w:val="24"/>
          <w:szCs w:val="24"/>
        </w:rPr>
        <w:t>Spacing is the distance between pla</w:t>
      </w:r>
      <w:r>
        <w:rPr>
          <w:rFonts w:ascii="Times New Roman" w:cs="Times New Roman" w:hAnsi="Times New Roman"/>
          <w:iCs/>
          <w:spacing w:val="7"/>
          <w:w w:val="104"/>
          <w:sz w:val="24"/>
          <w:szCs w:val="24"/>
        </w:rPr>
        <w:t xml:space="preserve">nts within and between the </w:t>
      </w:r>
      <w:r>
        <w:rPr>
          <w:rFonts w:ascii="Times New Roman" w:cs="Times New Roman" w:hAnsi="Times New Roman"/>
          <w:iCs/>
          <w:spacing w:val="7"/>
          <w:w w:val="104"/>
          <w:sz w:val="24"/>
          <w:szCs w:val="24"/>
        </w:rPr>
        <w:t>row</w:t>
      </w:r>
      <w:r>
        <w:rPr>
          <w:rFonts w:ascii="Times New Roman" w:cs="Times New Roman" w:hAnsi="Times New Roman"/>
          <w:iCs/>
          <w:spacing w:val="7"/>
          <w:w w:val="104"/>
          <w:sz w:val="24"/>
          <w:szCs w:val="24"/>
        </w:rPr>
        <w:t>.</w:t>
      </w:r>
    </w:p>
    <w:p>
      <w:pPr>
        <w:pStyle w:val="style0"/>
        <w:kinsoku w:val="false"/>
        <w:overflowPunct w:val="false"/>
        <w:autoSpaceDE w:val="false"/>
        <w:autoSpaceDN w:val="false"/>
        <w:adjustRightInd w:val="false"/>
        <w:spacing w:before="100" w:beforeAutospacing="true" w:after="0" w:lineRule="auto" w:line="36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30"/>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3"/>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r</w:t>
      </w:r>
      <w:r>
        <w:rPr>
          <w:rFonts w:ascii="Times New Roman" w:cs="Times New Roman" w:hAnsi="Times New Roman"/>
          <w:b/>
          <w:iCs/>
          <w:spacing w:val="-29"/>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op</w:t>
      </w:r>
      <w:r>
        <w:rPr>
          <w:rFonts w:ascii="Times New Roman" w:cs="Times New Roman" w:hAnsi="Times New Roman"/>
          <w:b/>
          <w:iCs/>
          <w:spacing w:val="-6"/>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4"/>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0"/>
          <w:w w:val="104"/>
          <w:sz w:val="24"/>
          <w:szCs w:val="24"/>
        </w:rPr>
        <w:t>g</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592"/>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4"/>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2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15"/>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
          <w:w w:val="110"/>
          <w:sz w:val="24"/>
          <w:szCs w:val="24"/>
        </w:rPr>
        <w:t xml:space="preserve"> </w:t>
      </w:r>
      <w:r>
        <w:rPr>
          <w:rFonts w:ascii="Times New Roman" w:cs="Times New Roman" w:hAnsi="Times New Roman"/>
          <w:iCs/>
          <w:spacing w:val="-4"/>
          <w:w w:val="110"/>
          <w:sz w:val="24"/>
          <w:szCs w:val="24"/>
          <w:lang w:val="en-US"/>
        </w:rPr>
        <w:t>opt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1"/>
          <w:w w:val="110"/>
          <w:sz w:val="24"/>
          <w:szCs w:val="24"/>
        </w:rPr>
        <w:t xml:space="preserve"> 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7"/>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a</w:t>
      </w:r>
      <w:r>
        <w:rPr>
          <w:rFonts w:ascii="Times New Roman" w:cs="Times New Roman" w:hAnsi="Times New Roman"/>
          <w:iCs/>
          <w:spacing w:val="-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w w:val="132"/>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3"/>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1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8"/>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16"/>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t</w:t>
      </w:r>
      <w:r>
        <w:rPr>
          <w:rFonts w:ascii="Times New Roman" w:cs="Times New Roman" w:hAnsi="Times New Roman"/>
          <w:iCs/>
          <w:spacing w:val="-13"/>
          <w:w w:val="110"/>
          <w:sz w:val="24"/>
          <w:szCs w:val="24"/>
        </w:rPr>
        <w:t xml:space="preserve"> i</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5"/>
          <w:w w:val="110"/>
          <w:sz w:val="24"/>
          <w:szCs w:val="24"/>
        </w:rPr>
        <w:t xml:space="preserve"> 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183"/>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pp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41"/>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529"/>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11"/>
          <w:w w:val="104"/>
          <w:sz w:val="24"/>
          <w:szCs w:val="24"/>
        </w:rPr>
        <w:t>b</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5"/>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8"/>
          <w:w w:val="104"/>
          <w:sz w:val="24"/>
          <w:szCs w:val="24"/>
        </w:rPr>
        <w:t xml:space="preserve"> </w:t>
      </w:r>
      <w:r>
        <w:rPr>
          <w:rFonts w:ascii="Times New Roman" w:cs="Times New Roman" w:hAnsi="Times New Roman"/>
          <w:iCs/>
          <w:spacing w:val="-15"/>
          <w:w w:val="104"/>
          <w:sz w:val="24"/>
          <w:szCs w:val="24"/>
        </w:rPr>
        <w:t>mu</w:t>
      </w:r>
      <w:r>
        <w:rPr>
          <w:rFonts w:ascii="Times New Roman" w:cs="Times New Roman" w:hAnsi="Times New Roman"/>
          <w:iCs/>
          <w:spacing w:val="-12"/>
          <w:w w:val="104"/>
          <w:sz w:val="24"/>
          <w:szCs w:val="24"/>
        </w:rPr>
        <w:t>l</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 xml:space="preserve">d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m</w:t>
      </w:r>
      <w:r>
        <w:rPr>
          <w:rFonts w:ascii="Times New Roman" w:cs="Times New Roman" w:hAnsi="Times New Roman"/>
          <w:iCs/>
          <w:spacing w:val="-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 xml:space="preserve">d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 xml:space="preserve">d </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9"/>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s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t</w:t>
      </w:r>
      <w:r>
        <w:rPr>
          <w:rFonts w:ascii="Times New Roman" w:cs="Times New Roman" w:hAnsi="Times New Roman"/>
          <w:iCs/>
          <w:spacing w:val="-2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x</w:t>
      </w:r>
      <w:r>
        <w:rPr>
          <w:rFonts w:ascii="Times New Roman" w:cs="Times New Roman" w:hAnsi="Times New Roman"/>
          <w:iCs/>
          <w:spacing w:val="-14"/>
          <w:w w:val="110"/>
          <w:sz w:val="24"/>
          <w:szCs w:val="24"/>
        </w:rPr>
        <w:t>y</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7"/>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s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3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ight="558"/>
        <w:rPr>
          <w:rFonts w:ascii="Times New Roman" w:cs="Times New Roman" w:hAnsi="Times New Roman"/>
          <w:sz w:val="24"/>
          <w:szCs w:val="24"/>
        </w:rPr>
      </w:pPr>
      <w:r>
        <w:rPr>
          <w:rFonts w:ascii="Times New Roman" w:cs="Times New Roman" w:hAnsi="Times New Roman"/>
          <w:iCs/>
          <w:spacing w:val="-16"/>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w w:val="104"/>
          <w:sz w:val="24"/>
          <w:szCs w:val="24"/>
          <w:lang w:val="en-US"/>
        </w:rPr>
        <w:t>s</w:t>
      </w:r>
      <w:r>
        <w:rPr>
          <w:rFonts w:ascii="Times New Roman" w:cs="Times New Roman" w:hAnsi="Times New Roman"/>
          <w:iCs/>
          <w:spacing w:val="-1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5"/>
          <w:w w:val="104"/>
          <w:sz w:val="24"/>
          <w:szCs w:val="24"/>
        </w:rPr>
        <w:t xml:space="preserve"> 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9"/>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1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3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x</w:t>
      </w:r>
      <w:r>
        <w:rPr>
          <w:rFonts w:ascii="Times New Roman" w:cs="Times New Roman" w:hAnsi="Times New Roman"/>
          <w:iCs/>
          <w:spacing w:val="-14"/>
          <w:w w:val="104"/>
          <w:sz w:val="24"/>
          <w:szCs w:val="24"/>
        </w:rPr>
        <w:t>y</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9"/>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5"/>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9"/>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17"/>
          <w:w w:val="104"/>
          <w:sz w:val="24"/>
          <w:szCs w:val="24"/>
        </w:rPr>
        <w:t>n</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t</w:t>
      </w:r>
      <w:r>
        <w:rPr>
          <w:rFonts w:ascii="Times New Roman" w:cs="Times New Roman" w:hAnsi="Times New Roman"/>
          <w:iCs/>
          <w:spacing w:val="-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tt</w:t>
      </w:r>
      <w:r>
        <w:rPr>
          <w:rFonts w:ascii="Times New Roman" w:cs="Times New Roman" w:hAnsi="Times New Roman"/>
          <w:iCs/>
          <w:w w:val="104"/>
          <w:sz w:val="24"/>
          <w:szCs w:val="24"/>
        </w:rPr>
        <w:t>e</w:t>
      </w:r>
      <w:r>
        <w:rPr>
          <w:rFonts w:ascii="Times New Roman" w:cs="Times New Roman" w:hAnsi="Times New Roman"/>
          <w:iCs/>
          <w:spacing w:val="8"/>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8"/>
          <w:w w:val="104"/>
          <w:sz w:val="24"/>
          <w:szCs w:val="24"/>
        </w:rPr>
        <w:t xml:space="preserve"> </w:t>
      </w:r>
      <w:r>
        <w:rPr>
          <w:rFonts w:ascii="Times New Roman" w:cs="Times New Roman" w:hAnsi="Times New Roman"/>
          <w:iCs/>
          <w:spacing w:val="-9"/>
          <w:w w:val="104"/>
          <w:sz w:val="24"/>
          <w:szCs w:val="24"/>
        </w:rPr>
        <w:t>A</w:t>
      </w:r>
      <w:r>
        <w:rPr>
          <w:rFonts w:ascii="Times New Roman" w:cs="Times New Roman" w:hAnsi="Times New Roman"/>
          <w:iCs/>
          <w:spacing w:val="-11"/>
          <w:w w:val="104"/>
          <w:sz w:val="24"/>
          <w:szCs w:val="24"/>
        </w:rPr>
        <w:t>p</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100" w:right="4864" w:firstLine="36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5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p>
    <w:p>
      <w:pPr>
        <w:pStyle w:val="style0"/>
        <w:tabs>
          <w:tab w:val="left" w:leader="none" w:pos="820"/>
        </w:tabs>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2"/>
          <w:w w:val="110"/>
          <w:sz w:val="24"/>
          <w:szCs w:val="24"/>
        </w:rPr>
        <w:t>F</w:t>
      </w:r>
      <w:r>
        <w:rPr>
          <w:rFonts w:ascii="Times New Roman" w:cs="Times New Roman" w:hAnsi="Times New Roman"/>
          <w:b/>
          <w:iCs/>
          <w:spacing w:val="-2"/>
          <w:w w:val="110"/>
          <w:sz w:val="24"/>
          <w:szCs w:val="24"/>
        </w:rPr>
        <w:t>a</w:t>
      </w:r>
      <w:r>
        <w:rPr>
          <w:rFonts w:ascii="Times New Roman" w:cs="Times New Roman" w:hAnsi="Times New Roman"/>
          <w:b/>
          <w:iCs/>
          <w:spacing w:val="12"/>
          <w:w w:val="110"/>
          <w:sz w:val="24"/>
          <w:szCs w:val="24"/>
        </w:rPr>
        <w:t>c</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2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t</w:t>
      </w:r>
      <w:r>
        <w:rPr>
          <w:rFonts w:ascii="Times New Roman" w:cs="Times New Roman" w:hAnsi="Times New Roman"/>
          <w:b/>
          <w:iCs/>
          <w:spacing w:val="-38"/>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22"/>
          <w:w w:val="110"/>
          <w:sz w:val="24"/>
          <w:szCs w:val="24"/>
        </w:rPr>
        <w:t xml:space="preserve"> </w:t>
      </w:r>
      <w:r>
        <w:rPr>
          <w:rFonts w:ascii="Times New Roman" w:cs="Times New Roman" w:hAnsi="Times New Roman"/>
          <w:b/>
          <w:iCs/>
          <w:w w:val="110"/>
          <w:sz w:val="24"/>
          <w:szCs w:val="24"/>
        </w:rPr>
        <w:t>s</w:t>
      </w:r>
      <w:r>
        <w:rPr>
          <w:rFonts w:ascii="Times New Roman" w:cs="Times New Roman" w:hAnsi="Times New Roman"/>
          <w:b/>
          <w:iCs/>
          <w:spacing w:val="-60"/>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2"/>
          <w:w w:val="110"/>
          <w:sz w:val="24"/>
          <w:szCs w:val="24"/>
        </w:rPr>
        <w:t>a</w:t>
      </w:r>
      <w:r>
        <w:rPr>
          <w:rFonts w:ascii="Times New Roman" w:cs="Times New Roman" w:hAnsi="Times New Roman"/>
          <w:b/>
          <w:iCs/>
          <w:spacing w:val="12"/>
          <w:w w:val="110"/>
          <w:sz w:val="24"/>
          <w:szCs w:val="24"/>
        </w:rPr>
        <w:t>c</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29"/>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6"/>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s</w:t>
      </w:r>
    </w:p>
    <w:p>
      <w:pPr>
        <w:pStyle w:val="style179"/>
        <w:numPr>
          <w:ilvl w:val="0"/>
          <w:numId w:val="35"/>
        </w:numPr>
        <w:kinsoku w:val="false"/>
        <w:overflowPunct w:val="false"/>
        <w:spacing w:before="17" w:lineRule="auto" w:line="360"/>
        <w:ind w:right="284"/>
        <w:rPr/>
      </w:pPr>
      <w:r>
        <w:rPr>
          <w:iCs/>
          <w:spacing w:val="-5"/>
          <w:w w:val="110"/>
        </w:rPr>
        <w:t>G</w:t>
      </w:r>
      <w:r>
        <w:rPr>
          <w:iCs/>
          <w:spacing w:val="-22"/>
          <w:w w:val="110"/>
        </w:rPr>
        <w:t>r</w:t>
      </w:r>
      <w:r>
        <w:rPr>
          <w:iCs/>
          <w:w w:val="110"/>
        </w:rPr>
        <w:t>o</w:t>
      </w:r>
      <w:r>
        <w:rPr>
          <w:iCs/>
          <w:spacing w:val="-22"/>
          <w:w w:val="110"/>
        </w:rPr>
        <w:t>w</w:t>
      </w:r>
      <w:r>
        <w:rPr>
          <w:iCs/>
          <w:spacing w:val="-6"/>
          <w:w w:val="110"/>
        </w:rPr>
        <w:t>t</w:t>
      </w:r>
      <w:r>
        <w:rPr>
          <w:iCs/>
          <w:w w:val="110"/>
        </w:rPr>
        <w:t>h</w:t>
      </w:r>
      <w:r>
        <w:rPr>
          <w:iCs/>
          <w:spacing w:val="-27"/>
          <w:w w:val="110"/>
        </w:rPr>
        <w:t xml:space="preserve"> </w:t>
      </w:r>
      <w:r>
        <w:rPr>
          <w:iCs/>
          <w:spacing w:val="-14"/>
          <w:w w:val="110"/>
        </w:rPr>
        <w:t>h</w:t>
      </w:r>
      <w:r>
        <w:rPr>
          <w:iCs/>
          <w:spacing w:val="-2"/>
          <w:w w:val="110"/>
        </w:rPr>
        <w:t>a</w:t>
      </w:r>
      <w:r>
        <w:rPr>
          <w:iCs/>
          <w:spacing w:val="-9"/>
          <w:w w:val="110"/>
        </w:rPr>
        <w:t>b</w:t>
      </w:r>
      <w:r>
        <w:rPr>
          <w:iCs/>
          <w:spacing w:val="-12"/>
          <w:w w:val="110"/>
        </w:rPr>
        <w:t>i</w:t>
      </w:r>
      <w:r>
        <w:rPr>
          <w:iCs/>
          <w:w w:val="110"/>
        </w:rPr>
        <w:t>t</w:t>
      </w:r>
      <w:r>
        <w:rPr>
          <w:iCs/>
          <w:spacing w:val="-18"/>
          <w:w w:val="110"/>
        </w:rPr>
        <w:t xml:space="preserve"> </w:t>
      </w:r>
      <w:r>
        <w:rPr>
          <w:iCs/>
          <w:w w:val="110"/>
        </w:rPr>
        <w:t>of</w:t>
      </w:r>
      <w:r>
        <w:rPr>
          <w:iCs/>
          <w:spacing w:val="-16"/>
          <w:w w:val="110"/>
        </w:rPr>
        <w:t xml:space="preserve"> </w:t>
      </w:r>
      <w:r>
        <w:rPr>
          <w:iCs/>
          <w:spacing w:val="-6"/>
          <w:w w:val="110"/>
        </w:rPr>
        <w:t>t</w:t>
      </w:r>
      <w:r>
        <w:rPr>
          <w:iCs/>
          <w:spacing w:val="-14"/>
          <w:w w:val="110"/>
        </w:rPr>
        <w:t>h</w:t>
      </w:r>
      <w:r>
        <w:rPr>
          <w:iCs/>
          <w:w w:val="110"/>
        </w:rPr>
        <w:t>e</w:t>
      </w:r>
      <w:r>
        <w:rPr>
          <w:iCs/>
          <w:spacing w:val="-12"/>
          <w:w w:val="110"/>
        </w:rPr>
        <w:t xml:space="preserve"> </w:t>
      </w:r>
      <w:r>
        <w:rPr>
          <w:iCs/>
          <w:spacing w:val="12"/>
          <w:w w:val="110"/>
        </w:rPr>
        <w:t>c</w:t>
      </w:r>
      <w:r>
        <w:rPr>
          <w:iCs/>
          <w:spacing w:val="-22"/>
          <w:w w:val="110"/>
        </w:rPr>
        <w:t>r</w:t>
      </w:r>
      <w:r>
        <w:rPr>
          <w:iCs/>
          <w:w w:val="110"/>
        </w:rPr>
        <w:t>o</w:t>
      </w:r>
      <w:r>
        <w:rPr>
          <w:iCs/>
          <w:spacing w:val="-9"/>
          <w:w w:val="110"/>
        </w:rPr>
        <w:t>p</w:t>
      </w:r>
      <w:r>
        <w:rPr>
          <w:iCs/>
          <w:w w:val="110"/>
        </w:rPr>
        <w:t>:</w:t>
      </w:r>
      <w:r>
        <w:rPr>
          <w:iCs/>
          <w:spacing w:val="-20"/>
          <w:w w:val="110"/>
        </w:rPr>
        <w:t xml:space="preserve"> </w:t>
      </w:r>
      <w:r>
        <w:rPr>
          <w:iCs/>
          <w:spacing w:val="7"/>
          <w:w w:val="110"/>
        </w:rPr>
        <w:t>C</w:t>
      </w:r>
      <w:r>
        <w:rPr>
          <w:iCs/>
          <w:spacing w:val="-24"/>
          <w:w w:val="110"/>
        </w:rPr>
        <w:t>r</w:t>
      </w:r>
      <w:r>
        <w:rPr>
          <w:iCs/>
          <w:spacing w:val="-3"/>
          <w:w w:val="110"/>
        </w:rPr>
        <w:t>o</w:t>
      </w:r>
      <w:r>
        <w:rPr>
          <w:iCs/>
          <w:spacing w:val="-11"/>
          <w:w w:val="110"/>
        </w:rPr>
        <w:t>p</w:t>
      </w:r>
      <w:r>
        <w:rPr>
          <w:iCs/>
          <w:w w:val="110"/>
        </w:rPr>
        <w:t>s</w:t>
      </w:r>
      <w:r>
        <w:rPr>
          <w:iCs/>
          <w:spacing w:val="6"/>
          <w:w w:val="110"/>
        </w:rPr>
        <w:t xml:space="preserve"> </w:t>
      </w:r>
      <w:r>
        <w:rPr>
          <w:iCs/>
          <w:spacing w:val="-7"/>
          <w:w w:val="110"/>
        </w:rPr>
        <w:t>t</w:t>
      </w:r>
      <w:r>
        <w:rPr>
          <w:iCs/>
          <w:spacing w:val="-16"/>
          <w:w w:val="110"/>
        </w:rPr>
        <w:t>h</w:t>
      </w:r>
      <w:r>
        <w:rPr>
          <w:iCs/>
          <w:spacing w:val="-5"/>
          <w:w w:val="110"/>
        </w:rPr>
        <w:t>a</w:t>
      </w:r>
      <w:r>
        <w:rPr>
          <w:iCs/>
          <w:w w:val="110"/>
        </w:rPr>
        <w:t>t</w:t>
      </w:r>
      <w:r>
        <w:rPr>
          <w:iCs/>
          <w:spacing w:val="-22"/>
          <w:w w:val="110"/>
        </w:rPr>
        <w:t xml:space="preserve"> </w:t>
      </w:r>
      <w:r>
        <w:rPr>
          <w:iCs/>
          <w:spacing w:val="22"/>
          <w:w w:val="110"/>
        </w:rPr>
        <w:t>s</w:t>
      </w:r>
      <w:r>
        <w:rPr>
          <w:iCs/>
          <w:spacing w:val="-11"/>
          <w:w w:val="110"/>
        </w:rPr>
        <w:t>p</w:t>
      </w:r>
      <w:r>
        <w:rPr>
          <w:iCs/>
          <w:spacing w:val="-24"/>
          <w:w w:val="110"/>
        </w:rPr>
        <w:t>r</w:t>
      </w:r>
      <w:r>
        <w:rPr>
          <w:iCs/>
          <w:spacing w:val="-3"/>
          <w:w w:val="110"/>
        </w:rPr>
        <w:t>e</w:t>
      </w:r>
      <w:r>
        <w:rPr>
          <w:iCs/>
          <w:spacing w:val="-5"/>
          <w:w w:val="110"/>
        </w:rPr>
        <w:t>a</w:t>
      </w:r>
      <w:r>
        <w:rPr>
          <w:iCs/>
          <w:w w:val="110"/>
        </w:rPr>
        <w:t>d</w:t>
      </w:r>
      <w:r>
        <w:rPr>
          <w:iCs/>
          <w:spacing w:val="-24"/>
          <w:w w:val="110"/>
        </w:rPr>
        <w:t xml:space="preserve"> w</w:t>
      </w:r>
      <w:r>
        <w:rPr>
          <w:iCs/>
          <w:spacing w:val="-13"/>
          <w:w w:val="110"/>
        </w:rPr>
        <w:t>i</w:t>
      </w:r>
      <w:r>
        <w:rPr>
          <w:iCs/>
          <w:spacing w:val="-11"/>
          <w:w w:val="110"/>
        </w:rPr>
        <w:t>d</w:t>
      </w:r>
      <w:r>
        <w:rPr>
          <w:iCs/>
          <w:spacing w:val="-3"/>
          <w:w w:val="110"/>
        </w:rPr>
        <w:t>e</w:t>
      </w:r>
      <w:r>
        <w:rPr>
          <w:iCs/>
          <w:spacing w:val="-12"/>
          <w:w w:val="110"/>
        </w:rPr>
        <w:t>l</w:t>
      </w:r>
      <w:r>
        <w:rPr>
          <w:iCs/>
          <w:w w:val="110"/>
        </w:rPr>
        <w:t>y</w:t>
      </w:r>
      <w:r>
        <w:rPr>
          <w:iCs/>
          <w:spacing w:val="-27"/>
          <w:w w:val="110"/>
        </w:rPr>
        <w:t xml:space="preserve"> </w:t>
      </w:r>
      <w:r>
        <w:rPr>
          <w:iCs/>
          <w:spacing w:val="-13"/>
          <w:w w:val="110"/>
        </w:rPr>
        <w:t>i</w:t>
      </w:r>
      <w:r>
        <w:rPr>
          <w:iCs/>
          <w:spacing w:val="4"/>
          <w:w w:val="110"/>
        </w:rPr>
        <w:t>.</w:t>
      </w:r>
      <w:r>
        <w:rPr>
          <w:iCs/>
          <w:spacing w:val="-3"/>
          <w:w w:val="110"/>
        </w:rPr>
        <w:t>e</w:t>
      </w:r>
      <w:r>
        <w:rPr>
          <w:iCs/>
          <w:w w:val="110"/>
        </w:rPr>
        <w:t>.</w:t>
      </w:r>
      <w:r>
        <w:rPr>
          <w:iCs/>
          <w:spacing w:val="-8"/>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6"/>
          <w:w w:val="110"/>
        </w:rPr>
        <w:t xml:space="preserve"> </w:t>
      </w:r>
      <w:r>
        <w:rPr>
          <w:iCs/>
          <w:spacing w:val="-24"/>
          <w:w w:val="110"/>
        </w:rPr>
        <w:t>w</w:t>
      </w:r>
      <w:r>
        <w:rPr>
          <w:iCs/>
          <w:spacing w:val="-13"/>
          <w:w w:val="110"/>
        </w:rPr>
        <w:t>i</w:t>
      </w:r>
      <w:r>
        <w:rPr>
          <w:iCs/>
          <w:spacing w:val="-7"/>
          <w:w w:val="110"/>
        </w:rPr>
        <w:t>t</w:t>
      </w:r>
      <w:r>
        <w:rPr>
          <w:iCs/>
          <w:w w:val="110"/>
        </w:rPr>
        <w:t>h</w:t>
      </w:r>
      <w:r>
        <w:rPr>
          <w:iCs/>
          <w:spacing w:val="-30"/>
          <w:w w:val="110"/>
        </w:rPr>
        <w:t xml:space="preserve"> </w:t>
      </w:r>
      <w:r>
        <w:rPr>
          <w:iCs/>
          <w:spacing w:val="-12"/>
          <w:w w:val="110"/>
        </w:rPr>
        <w:t>l</w:t>
      </w:r>
      <w:r>
        <w:rPr>
          <w:iCs/>
          <w:spacing w:val="-5"/>
          <w:w w:val="110"/>
        </w:rPr>
        <w:t>a</w:t>
      </w:r>
      <w:r>
        <w:rPr>
          <w:iCs/>
          <w:spacing w:val="-7"/>
          <w:w w:val="110"/>
        </w:rPr>
        <w:t>t</w:t>
      </w:r>
      <w:r>
        <w:rPr>
          <w:iCs/>
          <w:spacing w:val="-3"/>
          <w:w w:val="110"/>
        </w:rPr>
        <w:t>e</w:t>
      </w:r>
      <w:r>
        <w:rPr>
          <w:iCs/>
          <w:spacing w:val="-24"/>
          <w:w w:val="110"/>
        </w:rPr>
        <w:t>r</w:t>
      </w:r>
      <w:r>
        <w:rPr>
          <w:iCs/>
          <w:spacing w:val="-5"/>
          <w:w w:val="110"/>
        </w:rPr>
        <w:t>a</w:t>
      </w:r>
      <w:r>
        <w:rPr>
          <w:iCs/>
          <w:w w:val="110"/>
        </w:rPr>
        <w:t>l</w:t>
      </w:r>
      <w:r>
        <w:rPr>
          <w:iCs/>
          <w:spacing w:val="-28"/>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0"/>
          <w:w w:val="110"/>
        </w:rPr>
        <w:t xml:space="preserve"> </w:t>
      </w:r>
      <w:r>
        <w:rPr>
          <w:iCs/>
          <w:spacing w:val="-16"/>
          <w:w w:val="110"/>
        </w:rPr>
        <w:t>h</w:t>
      </w:r>
      <w:r>
        <w:rPr>
          <w:iCs/>
          <w:spacing w:val="-5"/>
          <w:w w:val="110"/>
        </w:rPr>
        <w:t>a</w:t>
      </w:r>
      <w:r>
        <w:rPr>
          <w:iCs/>
          <w:spacing w:val="-11"/>
          <w:w w:val="110"/>
        </w:rPr>
        <w:t>b</w:t>
      </w:r>
      <w:r>
        <w:rPr>
          <w:iCs/>
          <w:spacing w:val="-13"/>
          <w:w w:val="110"/>
        </w:rPr>
        <w:t>i</w:t>
      </w:r>
      <w:r>
        <w:rPr>
          <w:iCs/>
          <w:w w:val="110"/>
        </w:rPr>
        <w:t>t</w:t>
      </w:r>
      <w:r>
        <w:rPr>
          <w:iCs/>
          <w:w w:val="126"/>
        </w:rPr>
        <w:t xml:space="preserve"> </w:t>
      </w:r>
      <w:r>
        <w:rPr>
          <w:iCs/>
          <w:spacing w:val="-24"/>
          <w:w w:val="110"/>
        </w:rPr>
        <w:t>r</w:t>
      </w:r>
      <w:r>
        <w:rPr>
          <w:iCs/>
          <w:spacing w:val="-3"/>
          <w:w w:val="110"/>
        </w:rPr>
        <w:t>e</w:t>
      </w:r>
      <w:r>
        <w:rPr>
          <w:iCs/>
          <w:spacing w:val="-11"/>
          <w:w w:val="110"/>
        </w:rPr>
        <w:t>q</w:t>
      </w:r>
      <w:r>
        <w:rPr>
          <w:iCs/>
          <w:spacing w:val="-16"/>
          <w:w w:val="110"/>
        </w:rPr>
        <w:t>u</w:t>
      </w:r>
      <w:r>
        <w:rPr>
          <w:iCs/>
          <w:spacing w:val="-13"/>
          <w:w w:val="110"/>
        </w:rPr>
        <w:t>i</w:t>
      </w:r>
      <w:r>
        <w:rPr>
          <w:iCs/>
          <w:spacing w:val="-24"/>
          <w:w w:val="110"/>
        </w:rPr>
        <w:t>r</w:t>
      </w:r>
      <w:r>
        <w:rPr>
          <w:iCs/>
          <w:spacing w:val="-3"/>
          <w:w w:val="110"/>
        </w:rPr>
        <w:t>e</w:t>
      </w:r>
      <w:r>
        <w:rPr>
          <w:iCs/>
          <w:spacing w:val="12"/>
          <w:w w:val="110"/>
        </w:rPr>
        <w:t xml:space="preserve"> </w:t>
      </w:r>
      <w:r>
        <w:rPr>
          <w:iCs/>
          <w:spacing w:val="-24"/>
          <w:w w:val="110"/>
        </w:rPr>
        <w:t>w</w:t>
      </w:r>
      <w:r>
        <w:rPr>
          <w:iCs/>
          <w:spacing w:val="-13"/>
          <w:w w:val="110"/>
        </w:rPr>
        <w:t>i</w:t>
      </w:r>
      <w:r>
        <w:rPr>
          <w:iCs/>
          <w:spacing w:val="-11"/>
          <w:w w:val="110"/>
        </w:rPr>
        <w:t>d</w:t>
      </w:r>
      <w:r>
        <w:rPr>
          <w:iCs/>
          <w:spacing w:val="-3"/>
          <w:w w:val="110"/>
        </w:rPr>
        <w:t>e</w:t>
      </w:r>
      <w:r>
        <w:rPr>
          <w:iCs/>
          <w:w w:val="110"/>
        </w:rPr>
        <w:t>r</w:t>
      </w:r>
      <w:r>
        <w:rPr>
          <w:iCs/>
          <w:spacing w:val="-40"/>
          <w:w w:val="110"/>
        </w:rPr>
        <w:t xml:space="preserve"> </w:t>
      </w:r>
      <w:r>
        <w:rPr>
          <w:iCs/>
          <w:spacing w:val="22"/>
          <w:w w:val="110"/>
        </w:rPr>
        <w:t>s</w:t>
      </w:r>
      <w:r>
        <w:rPr>
          <w:iCs/>
          <w:spacing w:val="-11"/>
          <w:w w:val="110"/>
        </w:rPr>
        <w:t>p</w:t>
      </w:r>
      <w:r>
        <w:rPr>
          <w:iCs/>
          <w:spacing w:val="-5"/>
          <w:w w:val="110"/>
        </w:rPr>
        <w:t>a</w:t>
      </w:r>
      <w:r>
        <w:rPr>
          <w:iCs/>
          <w:spacing w:val="10"/>
          <w:w w:val="110"/>
        </w:rPr>
        <w:t>c</w:t>
      </w:r>
      <w:r>
        <w:rPr>
          <w:iCs/>
          <w:spacing w:val="-13"/>
          <w:w w:val="110"/>
        </w:rPr>
        <w:t>i</w:t>
      </w:r>
      <w:r>
        <w:rPr>
          <w:iCs/>
          <w:spacing w:val="-18"/>
          <w:w w:val="110"/>
        </w:rPr>
        <w:t>n</w:t>
      </w:r>
      <w:r>
        <w:rPr>
          <w:iCs/>
          <w:w w:val="110"/>
        </w:rPr>
        <w:t>g</w:t>
      </w:r>
      <w:r>
        <w:rPr>
          <w:iCs/>
          <w:spacing w:val="-1"/>
          <w:w w:val="110"/>
        </w:rPr>
        <w:t xml:space="preserve"> </w:t>
      </w:r>
      <w:r>
        <w:rPr>
          <w:iCs/>
          <w:spacing w:val="-7"/>
          <w:w w:val="110"/>
        </w:rPr>
        <w:t>t</w:t>
      </w:r>
      <w:r>
        <w:rPr>
          <w:iCs/>
          <w:spacing w:val="-16"/>
          <w:w w:val="110"/>
        </w:rPr>
        <w:t>h</w:t>
      </w:r>
      <w:r>
        <w:rPr>
          <w:iCs/>
          <w:spacing w:val="-5"/>
          <w:w w:val="110"/>
        </w:rPr>
        <w:t>a</w:t>
      </w:r>
      <w:r>
        <w:rPr>
          <w:iCs/>
          <w:w w:val="110"/>
        </w:rPr>
        <w:t>n</w:t>
      </w:r>
      <w:r>
        <w:rPr>
          <w:iCs/>
          <w:spacing w:val="-28"/>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12"/>
          <w:w w:val="110"/>
        </w:rPr>
        <w:t xml:space="preserve"> </w:t>
      </w:r>
      <w:r>
        <w:rPr>
          <w:iCs/>
          <w:spacing w:val="-24"/>
          <w:w w:val="110"/>
        </w:rPr>
        <w:t>w</w:t>
      </w:r>
      <w:r>
        <w:rPr>
          <w:iCs/>
          <w:spacing w:val="-13"/>
          <w:w w:val="110"/>
        </w:rPr>
        <w:t>i</w:t>
      </w:r>
      <w:r>
        <w:rPr>
          <w:iCs/>
          <w:spacing w:val="-7"/>
          <w:w w:val="110"/>
        </w:rPr>
        <w:t>t</w:t>
      </w:r>
      <w:r>
        <w:rPr>
          <w:iCs/>
          <w:w w:val="110"/>
        </w:rPr>
        <w:t>h</w:t>
      </w:r>
      <w:r>
        <w:rPr>
          <w:iCs/>
          <w:spacing w:val="-25"/>
          <w:w w:val="110"/>
        </w:rPr>
        <w:t xml:space="preserve"> </w:t>
      </w:r>
      <w:r>
        <w:rPr>
          <w:iCs/>
          <w:spacing w:val="-3"/>
          <w:w w:val="110"/>
        </w:rPr>
        <w:t>e</w:t>
      </w:r>
      <w:r>
        <w:rPr>
          <w:iCs/>
          <w:spacing w:val="-24"/>
          <w:w w:val="110"/>
        </w:rPr>
        <w:t>r</w:t>
      </w:r>
      <w:r>
        <w:rPr>
          <w:iCs/>
          <w:spacing w:val="-3"/>
          <w:w w:val="110"/>
        </w:rPr>
        <w:t>e</w:t>
      </w:r>
      <w:r>
        <w:rPr>
          <w:iCs/>
          <w:spacing w:val="10"/>
          <w:w w:val="110"/>
        </w:rPr>
        <w:t>c</w:t>
      </w:r>
      <w:r>
        <w:rPr>
          <w:iCs/>
          <w:spacing w:val="-7"/>
          <w:w w:val="110"/>
        </w:rPr>
        <w:t>t</w:t>
      </w:r>
      <w:r>
        <w:rPr>
          <w:iCs/>
          <w:w w:val="110"/>
        </w:rPr>
        <w:t>/</w:t>
      </w:r>
      <w:r>
        <w:rPr>
          <w:iCs/>
          <w:spacing w:val="-40"/>
          <w:w w:val="110"/>
        </w:rPr>
        <w:t xml:space="preserve"> </w:t>
      </w:r>
      <w:r>
        <w:rPr>
          <w:iCs/>
          <w:spacing w:val="-16"/>
          <w:w w:val="110"/>
        </w:rPr>
        <w:t>u</w:t>
      </w:r>
      <w:r>
        <w:rPr>
          <w:iCs/>
          <w:spacing w:val="-11"/>
          <w:w w:val="110"/>
        </w:rPr>
        <w:t>p</w:t>
      </w:r>
      <w:r>
        <w:rPr>
          <w:iCs/>
          <w:spacing w:val="-24"/>
          <w:w w:val="110"/>
        </w:rPr>
        <w:t>r</w:t>
      </w:r>
      <w:r>
        <w:rPr>
          <w:iCs/>
          <w:spacing w:val="-13"/>
          <w:w w:val="110"/>
        </w:rPr>
        <w:t>i</w:t>
      </w:r>
      <w:r>
        <w:rPr>
          <w:iCs/>
          <w:spacing w:val="8"/>
          <w:w w:val="110"/>
        </w:rPr>
        <w:t>g</w:t>
      </w:r>
      <w:r>
        <w:rPr>
          <w:iCs/>
          <w:spacing w:val="-16"/>
          <w:w w:val="110"/>
        </w:rPr>
        <w:t>h</w:t>
      </w:r>
      <w:r>
        <w:rPr>
          <w:iCs/>
          <w:w w:val="110"/>
        </w:rPr>
        <w:t>t</w:t>
      </w:r>
      <w:r>
        <w:rPr>
          <w:iCs/>
          <w:spacing w:val="-17"/>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26"/>
          <w:w w:val="110"/>
        </w:rPr>
        <w:t xml:space="preserve"> </w:t>
      </w:r>
      <w:r>
        <w:rPr>
          <w:iCs/>
          <w:spacing w:val="-16"/>
          <w:w w:val="110"/>
        </w:rPr>
        <w:t>h</w:t>
      </w:r>
      <w:r>
        <w:rPr>
          <w:iCs/>
          <w:spacing w:val="-5"/>
          <w:w w:val="110"/>
        </w:rPr>
        <w:t>a</w:t>
      </w:r>
      <w:r>
        <w:rPr>
          <w:iCs/>
          <w:spacing w:val="-11"/>
          <w:w w:val="110"/>
        </w:rPr>
        <w:t>b</w:t>
      </w:r>
      <w:r>
        <w:rPr>
          <w:iCs/>
          <w:spacing w:val="-13"/>
          <w:w w:val="110"/>
        </w:rPr>
        <w:t>i</w:t>
      </w:r>
      <w:r>
        <w:rPr>
          <w:iCs/>
          <w:spacing w:val="-7"/>
          <w:w w:val="110"/>
        </w:rPr>
        <w:t>t</w:t>
      </w:r>
      <w:r>
        <w:rPr>
          <w:iCs/>
          <w:w w:val="110"/>
        </w:rPr>
        <w:t>.</w:t>
      </w:r>
    </w:p>
    <w:p>
      <w:pPr>
        <w:pStyle w:val="style179"/>
        <w:numPr>
          <w:ilvl w:val="0"/>
          <w:numId w:val="35"/>
        </w:numPr>
        <w:kinsoku w:val="false"/>
        <w:overflowPunct w:val="false"/>
        <w:spacing w:lineRule="auto" w:line="360"/>
        <w:ind w:right="110"/>
        <w:rPr/>
      </w:pPr>
      <w:r>
        <w:rPr>
          <w:iCs/>
          <w:spacing w:val="13"/>
          <w:w w:val="110"/>
        </w:rPr>
        <w:t>P</w:t>
      </w:r>
      <w:r>
        <w:rPr>
          <w:iCs/>
          <w:spacing w:val="-10"/>
          <w:w w:val="110"/>
        </w:rPr>
        <w:t>l</w:t>
      </w:r>
      <w:r>
        <w:rPr>
          <w:iCs/>
          <w:spacing w:val="-2"/>
          <w:w w:val="110"/>
        </w:rPr>
        <w:t>a</w:t>
      </w:r>
      <w:r>
        <w:rPr>
          <w:iCs/>
          <w:spacing w:val="-16"/>
          <w:w w:val="110"/>
        </w:rPr>
        <w:t>n</w:t>
      </w:r>
      <w:r>
        <w:rPr>
          <w:iCs/>
          <w:spacing w:val="-6"/>
          <w:w w:val="110"/>
        </w:rPr>
        <w:t>t</w:t>
      </w:r>
      <w:r>
        <w:rPr>
          <w:iCs/>
          <w:spacing w:val="-12"/>
          <w:w w:val="110"/>
        </w:rPr>
        <w:t>i</w:t>
      </w:r>
      <w:r>
        <w:rPr>
          <w:iCs/>
          <w:spacing w:val="-16"/>
          <w:w w:val="110"/>
        </w:rPr>
        <w:t>n</w:t>
      </w:r>
      <w:r>
        <w:rPr>
          <w:iCs/>
          <w:w w:val="110"/>
        </w:rPr>
        <w:t>g</w:t>
      </w:r>
      <w:r>
        <w:rPr>
          <w:iCs/>
          <w:spacing w:val="-36"/>
          <w:w w:val="110"/>
        </w:rPr>
        <w:t xml:space="preserve"> </w:t>
      </w:r>
      <w:r>
        <w:rPr>
          <w:iCs/>
          <w:spacing w:val="-14"/>
          <w:w w:val="110"/>
        </w:rPr>
        <w:t>m</w:t>
      </w:r>
      <w:r>
        <w:rPr>
          <w:iCs/>
          <w:spacing w:val="1"/>
          <w:w w:val="110"/>
        </w:rPr>
        <w:t>e</w:t>
      </w:r>
      <w:r>
        <w:rPr>
          <w:iCs/>
          <w:spacing w:val="-6"/>
          <w:w w:val="110"/>
        </w:rPr>
        <w:t>t</w:t>
      </w:r>
      <w:r>
        <w:rPr>
          <w:iCs/>
          <w:spacing w:val="-14"/>
          <w:w w:val="110"/>
        </w:rPr>
        <w:t>h</w:t>
      </w:r>
      <w:r>
        <w:rPr>
          <w:iCs/>
          <w:w w:val="110"/>
        </w:rPr>
        <w:t>o</w:t>
      </w:r>
      <w:r>
        <w:rPr>
          <w:iCs/>
          <w:spacing w:val="-9"/>
          <w:w w:val="110"/>
        </w:rPr>
        <w:t>d</w:t>
      </w:r>
      <w:r>
        <w:rPr>
          <w:iCs/>
          <w:w w:val="110"/>
        </w:rPr>
        <w:t>:</w:t>
      </w:r>
      <w:r>
        <w:rPr>
          <w:iCs/>
          <w:spacing w:val="-43"/>
          <w:w w:val="110"/>
        </w:rPr>
        <w:t xml:space="preserve"> </w:t>
      </w:r>
      <w:r>
        <w:rPr>
          <w:iCs/>
          <w:spacing w:val="-5"/>
          <w:w w:val="110"/>
        </w:rPr>
        <w:t>B</w:t>
      </w:r>
      <w:r>
        <w:rPr>
          <w:iCs/>
          <w:spacing w:val="-24"/>
          <w:w w:val="110"/>
        </w:rPr>
        <w:t>r</w:t>
      </w:r>
      <w:r>
        <w:rPr>
          <w:iCs/>
          <w:spacing w:val="-3"/>
          <w:w w:val="110"/>
        </w:rPr>
        <w:t>o</w:t>
      </w:r>
      <w:r>
        <w:rPr>
          <w:iCs/>
          <w:spacing w:val="-5"/>
          <w:w w:val="110"/>
        </w:rPr>
        <w:t>a</w:t>
      </w:r>
      <w:r>
        <w:rPr>
          <w:iCs/>
          <w:spacing w:val="-11"/>
          <w:w w:val="110"/>
        </w:rPr>
        <w:t>d</w:t>
      </w:r>
      <w:r>
        <w:rPr>
          <w:iCs/>
          <w:spacing w:val="10"/>
          <w:w w:val="110"/>
        </w:rPr>
        <w:t>c</w:t>
      </w:r>
      <w:r>
        <w:rPr>
          <w:iCs/>
          <w:spacing w:val="-5"/>
          <w:w w:val="110"/>
        </w:rPr>
        <w:t>a</w:t>
      </w:r>
      <w:r>
        <w:rPr>
          <w:iCs/>
          <w:spacing w:val="22"/>
          <w:w w:val="110"/>
        </w:rPr>
        <w:t>s</w:t>
      </w:r>
      <w:r>
        <w:rPr>
          <w:iCs/>
          <w:spacing w:val="-7"/>
          <w:w w:val="110"/>
        </w:rPr>
        <w:t>t</w:t>
      </w:r>
      <w:r>
        <w:rPr>
          <w:iCs/>
          <w:spacing w:val="-13"/>
          <w:w w:val="110"/>
        </w:rPr>
        <w:t>i</w:t>
      </w:r>
      <w:r>
        <w:rPr>
          <w:iCs/>
          <w:spacing w:val="-18"/>
          <w:w w:val="110"/>
        </w:rPr>
        <w:t>n</w:t>
      </w:r>
      <w:r>
        <w:rPr>
          <w:iCs/>
          <w:w w:val="110"/>
        </w:rPr>
        <w:t>g</w:t>
      </w:r>
      <w:r>
        <w:rPr>
          <w:iCs/>
          <w:spacing w:val="-37"/>
          <w:w w:val="110"/>
        </w:rPr>
        <w:t xml:space="preserve"> </w:t>
      </w:r>
      <w:r>
        <w:rPr>
          <w:iCs/>
          <w:spacing w:val="-16"/>
          <w:w w:val="110"/>
        </w:rPr>
        <w:t>m</w:t>
      </w:r>
      <w:r>
        <w:rPr>
          <w:iCs/>
          <w:spacing w:val="-3"/>
          <w:w w:val="110"/>
        </w:rPr>
        <w:t>e</w:t>
      </w:r>
      <w:r>
        <w:rPr>
          <w:iCs/>
          <w:spacing w:val="-7"/>
          <w:w w:val="110"/>
        </w:rPr>
        <w:t>t</w:t>
      </w:r>
      <w:r>
        <w:rPr>
          <w:iCs/>
          <w:spacing w:val="-16"/>
          <w:w w:val="110"/>
        </w:rPr>
        <w:t>h</w:t>
      </w:r>
      <w:r>
        <w:rPr>
          <w:iCs/>
          <w:spacing w:val="-3"/>
          <w:w w:val="110"/>
        </w:rPr>
        <w:t>o</w:t>
      </w:r>
      <w:r>
        <w:rPr>
          <w:iCs/>
          <w:w w:val="110"/>
        </w:rPr>
        <w:t>d</w:t>
      </w:r>
      <w:r>
        <w:rPr>
          <w:iCs/>
          <w:spacing w:val="-47"/>
          <w:w w:val="110"/>
        </w:rPr>
        <w:t xml:space="preserve"> </w:t>
      </w:r>
      <w:r>
        <w:rPr>
          <w:iCs/>
          <w:spacing w:val="-3"/>
          <w:w w:val="110"/>
        </w:rPr>
        <w:t>o</w:t>
      </w:r>
      <w:r>
        <w:rPr>
          <w:iCs/>
          <w:w w:val="110"/>
        </w:rPr>
        <w:t>f</w:t>
      </w:r>
      <w:r>
        <w:rPr>
          <w:iCs/>
          <w:spacing w:val="-43"/>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13"/>
          <w:w w:val="110"/>
        </w:rPr>
        <w:t>i</w:t>
      </w:r>
      <w:r>
        <w:rPr>
          <w:iCs/>
          <w:spacing w:val="-18"/>
          <w:w w:val="110"/>
        </w:rPr>
        <w:t>n</w:t>
      </w:r>
      <w:r>
        <w:rPr>
          <w:iCs/>
          <w:w w:val="110"/>
        </w:rPr>
        <w:t>g</w:t>
      </w:r>
      <w:r>
        <w:rPr>
          <w:iCs/>
          <w:spacing w:val="-37"/>
          <w:w w:val="110"/>
        </w:rPr>
        <w:t xml:space="preserve"> </w:t>
      </w:r>
      <w:r>
        <w:rPr>
          <w:iCs/>
          <w:spacing w:val="-18"/>
          <w:w w:val="110"/>
        </w:rPr>
        <w:t>n</w:t>
      </w:r>
      <w:r>
        <w:rPr>
          <w:iCs/>
          <w:spacing w:val="-3"/>
          <w:w w:val="110"/>
        </w:rPr>
        <w:t>e</w:t>
      </w:r>
      <w:r>
        <w:rPr>
          <w:iCs/>
          <w:spacing w:val="10"/>
          <w:w w:val="110"/>
        </w:rPr>
        <w:t>c</w:t>
      </w:r>
      <w:r>
        <w:rPr>
          <w:iCs/>
          <w:spacing w:val="-3"/>
          <w:w w:val="110"/>
        </w:rPr>
        <w:t>e</w:t>
      </w:r>
      <w:r>
        <w:rPr>
          <w:iCs/>
          <w:spacing w:val="22"/>
          <w:w w:val="110"/>
        </w:rPr>
        <w:t>ss</w:t>
      </w:r>
      <w:r>
        <w:rPr>
          <w:iCs/>
          <w:spacing w:val="-13"/>
          <w:w w:val="110"/>
        </w:rPr>
        <w:t>i</w:t>
      </w:r>
      <w:r>
        <w:rPr>
          <w:iCs/>
          <w:spacing w:val="-7"/>
          <w:w w:val="110"/>
        </w:rPr>
        <w:t>t</w:t>
      </w:r>
      <w:r>
        <w:rPr>
          <w:iCs/>
          <w:spacing w:val="-5"/>
          <w:w w:val="110"/>
        </w:rPr>
        <w:t>a</w:t>
      </w:r>
      <w:r>
        <w:rPr>
          <w:iCs/>
          <w:spacing w:val="-7"/>
          <w:w w:val="110"/>
        </w:rPr>
        <w:t>t</w:t>
      </w:r>
      <w:r>
        <w:rPr>
          <w:iCs/>
          <w:spacing w:val="-3"/>
          <w:w w:val="110"/>
        </w:rPr>
        <w:t>e</w:t>
      </w:r>
      <w:r>
        <w:rPr>
          <w:iCs/>
          <w:w w:val="110"/>
        </w:rPr>
        <w:t>s</w:t>
      </w:r>
      <w:r>
        <w:rPr>
          <w:iCs/>
          <w:spacing w:val="-30"/>
          <w:w w:val="110"/>
        </w:rPr>
        <w:t xml:space="preserve"> </w:t>
      </w:r>
      <w:r>
        <w:rPr>
          <w:iCs/>
          <w:spacing w:val="10"/>
          <w:w w:val="110"/>
        </w:rPr>
        <w:t>c</w:t>
      </w:r>
      <w:r>
        <w:rPr>
          <w:iCs/>
          <w:spacing w:val="-12"/>
          <w:w w:val="110"/>
        </w:rPr>
        <w:t>l</w:t>
      </w:r>
      <w:r>
        <w:rPr>
          <w:iCs/>
          <w:spacing w:val="-3"/>
          <w:w w:val="110"/>
        </w:rPr>
        <w:t>o</w:t>
      </w:r>
      <w:r>
        <w:rPr>
          <w:iCs/>
          <w:spacing w:val="22"/>
          <w:w w:val="110"/>
        </w:rPr>
        <w:t>s</w:t>
      </w:r>
      <w:r>
        <w:rPr>
          <w:iCs/>
          <w:w w:val="110"/>
        </w:rPr>
        <w:t>e</w:t>
      </w:r>
      <w:r>
        <w:rPr>
          <w:iCs/>
          <w:spacing w:val="-41"/>
          <w:w w:val="110"/>
        </w:rPr>
        <w:t xml:space="preserve"> </w:t>
      </w:r>
      <w:r>
        <w:rPr>
          <w:iCs/>
          <w:spacing w:val="22"/>
          <w:w w:val="110"/>
        </w:rPr>
        <w:t>s</w:t>
      </w:r>
      <w:r>
        <w:rPr>
          <w:iCs/>
          <w:spacing w:val="-11"/>
          <w:w w:val="110"/>
        </w:rPr>
        <w:t>p</w:t>
      </w:r>
      <w:r>
        <w:rPr>
          <w:iCs/>
          <w:spacing w:val="-5"/>
          <w:w w:val="110"/>
        </w:rPr>
        <w:t>a</w:t>
      </w:r>
      <w:r>
        <w:rPr>
          <w:iCs/>
          <w:spacing w:val="10"/>
          <w:w w:val="110"/>
        </w:rPr>
        <w:t>c</w:t>
      </w:r>
      <w:r>
        <w:rPr>
          <w:iCs/>
          <w:spacing w:val="-13"/>
          <w:w w:val="110"/>
        </w:rPr>
        <w:t>i</w:t>
      </w:r>
      <w:r>
        <w:rPr>
          <w:iCs/>
          <w:spacing w:val="-18"/>
          <w:w w:val="110"/>
        </w:rPr>
        <w:t>n</w:t>
      </w:r>
      <w:r>
        <w:rPr>
          <w:iCs/>
          <w:w w:val="110"/>
        </w:rPr>
        <w:t>g</w:t>
      </w:r>
      <w:r>
        <w:rPr>
          <w:iCs/>
          <w:spacing w:val="-37"/>
          <w:w w:val="110"/>
        </w:rPr>
        <w:t xml:space="preserve"> </w:t>
      </w:r>
      <w:r>
        <w:rPr>
          <w:iCs/>
          <w:spacing w:val="-16"/>
          <w:w w:val="110"/>
        </w:rPr>
        <w:t>u</w:t>
      </w:r>
      <w:r>
        <w:rPr>
          <w:iCs/>
          <w:spacing w:val="-18"/>
          <w:w w:val="110"/>
        </w:rPr>
        <w:t>n</w:t>
      </w:r>
      <w:r>
        <w:rPr>
          <w:iCs/>
          <w:spacing w:val="-12"/>
          <w:w w:val="110"/>
        </w:rPr>
        <w:t>l</w:t>
      </w:r>
      <w:r>
        <w:rPr>
          <w:iCs/>
          <w:spacing w:val="-13"/>
          <w:w w:val="110"/>
        </w:rPr>
        <w:t>i</w:t>
      </w:r>
      <w:r>
        <w:rPr>
          <w:iCs/>
          <w:spacing w:val="-18"/>
          <w:w w:val="110"/>
        </w:rPr>
        <w:t>k</w:t>
      </w:r>
      <w:r>
        <w:rPr>
          <w:iCs/>
          <w:w w:val="110"/>
        </w:rPr>
        <w:t>e</w:t>
      </w:r>
      <w:r>
        <w:rPr>
          <w:iCs/>
          <w:w w:val="96"/>
        </w:rPr>
        <w:t xml:space="preserve"> </w:t>
      </w:r>
      <w:r>
        <w:rPr>
          <w:iCs/>
          <w:spacing w:val="-24"/>
          <w:w w:val="110"/>
        </w:rPr>
        <w:t>r</w:t>
      </w:r>
      <w:r>
        <w:rPr>
          <w:iCs/>
          <w:spacing w:val="-3"/>
          <w:w w:val="110"/>
        </w:rPr>
        <w:t>o</w:t>
      </w:r>
      <w:r>
        <w:rPr>
          <w:iCs/>
          <w:w w:val="110"/>
        </w:rPr>
        <w:t>w</w:t>
      </w:r>
      <w:r>
        <w:rPr>
          <w:iCs/>
          <w:spacing w:val="-28"/>
          <w:w w:val="110"/>
        </w:rPr>
        <w:t xml:space="preserve"> </w:t>
      </w:r>
      <w:r>
        <w:rPr>
          <w:iCs/>
          <w:spacing w:val="-11"/>
          <w:w w:val="110"/>
        </w:rPr>
        <w:t>p</w:t>
      </w:r>
      <w:r>
        <w:rPr>
          <w:iCs/>
          <w:spacing w:val="-12"/>
          <w:w w:val="110"/>
        </w:rPr>
        <w:t>l</w:t>
      </w:r>
      <w:r>
        <w:rPr>
          <w:iCs/>
          <w:spacing w:val="-5"/>
          <w:w w:val="110"/>
        </w:rPr>
        <w:t>a</w:t>
      </w:r>
      <w:r>
        <w:rPr>
          <w:iCs/>
          <w:spacing w:val="-7"/>
          <w:w w:val="110"/>
        </w:rPr>
        <w:t>t</w:t>
      </w:r>
      <w:r>
        <w:rPr>
          <w:iCs/>
          <w:spacing w:val="-13"/>
          <w:w w:val="110"/>
        </w:rPr>
        <w:t>i</w:t>
      </w:r>
      <w:r>
        <w:rPr>
          <w:iCs/>
          <w:spacing w:val="-18"/>
          <w:w w:val="110"/>
        </w:rPr>
        <w:t>n</w:t>
      </w:r>
      <w:r>
        <w:rPr>
          <w:iCs/>
          <w:w w:val="110"/>
        </w:rPr>
        <w:t>g</w:t>
      </w:r>
      <w:r>
        <w:rPr>
          <w:iCs/>
          <w:spacing w:val="13"/>
          <w:w w:val="110"/>
        </w:rPr>
        <w:t xml:space="preserve"> </w:t>
      </w:r>
      <w:r>
        <w:rPr>
          <w:iCs/>
          <w:spacing w:val="-24"/>
          <w:w w:val="110"/>
        </w:rPr>
        <w:t>w</w:t>
      </w:r>
      <w:r>
        <w:rPr>
          <w:iCs/>
          <w:spacing w:val="-13"/>
          <w:w w:val="110"/>
        </w:rPr>
        <w:t>i</w:t>
      </w:r>
      <w:r>
        <w:rPr>
          <w:iCs/>
          <w:spacing w:val="-7"/>
          <w:w w:val="110"/>
        </w:rPr>
        <w:t>t</w:t>
      </w:r>
      <w:r>
        <w:rPr>
          <w:iCs/>
          <w:w w:val="110"/>
        </w:rPr>
        <w:t>h</w:t>
      </w:r>
      <w:r>
        <w:rPr>
          <w:iCs/>
          <w:spacing w:val="-16"/>
          <w:w w:val="110"/>
        </w:rPr>
        <w:t xml:space="preserve"> </w:t>
      </w:r>
      <w:r>
        <w:rPr>
          <w:iCs/>
          <w:spacing w:val="-24"/>
          <w:w w:val="110"/>
        </w:rPr>
        <w:t>w</w:t>
      </w:r>
      <w:r>
        <w:rPr>
          <w:iCs/>
          <w:spacing w:val="-13"/>
          <w:w w:val="110"/>
        </w:rPr>
        <w:t>i</w:t>
      </w:r>
      <w:r>
        <w:rPr>
          <w:iCs/>
          <w:spacing w:val="-11"/>
          <w:w w:val="110"/>
        </w:rPr>
        <w:t>d</w:t>
      </w:r>
      <w:r>
        <w:rPr>
          <w:iCs/>
          <w:spacing w:val="-3"/>
          <w:w w:val="110"/>
        </w:rPr>
        <w:t>e</w:t>
      </w:r>
      <w:r>
        <w:rPr>
          <w:iCs/>
          <w:w w:val="110"/>
        </w:rPr>
        <w:t>r</w:t>
      </w:r>
      <w:r>
        <w:rPr>
          <w:iCs/>
          <w:spacing w:val="-33"/>
          <w:w w:val="110"/>
        </w:rPr>
        <w:t xml:space="preserve"> </w:t>
      </w:r>
      <w:r>
        <w:rPr>
          <w:iCs/>
          <w:spacing w:val="22"/>
          <w:w w:val="110"/>
        </w:rPr>
        <w:t>s</w:t>
      </w:r>
      <w:r>
        <w:rPr>
          <w:iCs/>
          <w:spacing w:val="-11"/>
          <w:w w:val="110"/>
        </w:rPr>
        <w:t>p</w:t>
      </w:r>
      <w:r>
        <w:rPr>
          <w:iCs/>
          <w:spacing w:val="-5"/>
          <w:w w:val="110"/>
        </w:rPr>
        <w:t>a</w:t>
      </w:r>
      <w:r>
        <w:rPr>
          <w:iCs/>
          <w:spacing w:val="10"/>
          <w:w w:val="110"/>
        </w:rPr>
        <w:t>c</w:t>
      </w:r>
      <w:r>
        <w:rPr>
          <w:iCs/>
          <w:spacing w:val="-13"/>
          <w:w w:val="110"/>
        </w:rPr>
        <w:t>i</w:t>
      </w:r>
      <w:r>
        <w:rPr>
          <w:iCs/>
          <w:spacing w:val="-18"/>
          <w:w w:val="110"/>
        </w:rPr>
        <w:t>n</w:t>
      </w:r>
      <w:r>
        <w:rPr>
          <w:iCs/>
          <w:spacing w:val="8"/>
          <w:w w:val="110"/>
        </w:rPr>
        <w:t>g</w:t>
      </w:r>
      <w:r>
        <w:rPr>
          <w:iCs/>
          <w:w w:val="110"/>
        </w:rPr>
        <w:t>.</w:t>
      </w:r>
    </w:p>
    <w:p>
      <w:pPr>
        <w:pStyle w:val="style179"/>
        <w:numPr>
          <w:ilvl w:val="0"/>
          <w:numId w:val="35"/>
        </w:numPr>
        <w:kinsoku w:val="false"/>
        <w:overflowPunct w:val="false"/>
        <w:spacing w:lineRule="auto" w:line="360"/>
        <w:ind w:right="81"/>
        <w:rPr/>
      </w:pPr>
      <w:r>
        <w:rPr>
          <w:iCs/>
          <w:spacing w:val="-7"/>
          <w:w w:val="110"/>
        </w:rPr>
        <w:t>A</w:t>
      </w:r>
      <w:r>
        <w:rPr>
          <w:iCs/>
          <w:spacing w:val="-14"/>
          <w:w w:val="110"/>
        </w:rPr>
        <w:t>m</w:t>
      </w:r>
      <w:r>
        <w:rPr>
          <w:iCs/>
          <w:w w:val="110"/>
        </w:rPr>
        <w:t>o</w:t>
      </w:r>
      <w:r>
        <w:rPr>
          <w:iCs/>
          <w:spacing w:val="-14"/>
          <w:w w:val="110"/>
        </w:rPr>
        <w:t>u</w:t>
      </w:r>
      <w:r>
        <w:rPr>
          <w:iCs/>
          <w:spacing w:val="-16"/>
          <w:w w:val="110"/>
        </w:rPr>
        <w:t>n</w:t>
      </w:r>
      <w:r>
        <w:rPr>
          <w:iCs/>
          <w:w w:val="110"/>
        </w:rPr>
        <w:t>t</w:t>
      </w:r>
      <w:r>
        <w:rPr>
          <w:iCs/>
          <w:spacing w:val="-27"/>
          <w:w w:val="110"/>
        </w:rPr>
        <w:t xml:space="preserve"> </w:t>
      </w:r>
      <w:r>
        <w:rPr>
          <w:iCs/>
          <w:w w:val="110"/>
        </w:rPr>
        <w:t>of</w:t>
      </w:r>
      <w:r>
        <w:rPr>
          <w:iCs/>
          <w:spacing w:val="-23"/>
          <w:w w:val="110"/>
        </w:rPr>
        <w:t xml:space="preserve"> </w:t>
      </w:r>
      <w:r>
        <w:rPr>
          <w:iCs/>
          <w:spacing w:val="-14"/>
          <w:w w:val="110"/>
        </w:rPr>
        <w:t>m</w:t>
      </w:r>
      <w:r>
        <w:rPr>
          <w:iCs/>
          <w:w w:val="110"/>
        </w:rPr>
        <w:t>o</w:t>
      </w:r>
      <w:r>
        <w:rPr>
          <w:iCs/>
          <w:spacing w:val="-12"/>
          <w:w w:val="110"/>
        </w:rPr>
        <w:t>i</w:t>
      </w:r>
      <w:r>
        <w:rPr>
          <w:iCs/>
          <w:w w:val="110"/>
        </w:rPr>
        <w:t>s</w:t>
      </w:r>
      <w:r>
        <w:rPr>
          <w:iCs/>
          <w:spacing w:val="-6"/>
          <w:w w:val="110"/>
        </w:rPr>
        <w:t>t</w:t>
      </w:r>
      <w:r>
        <w:rPr>
          <w:iCs/>
          <w:spacing w:val="-14"/>
          <w:w w:val="110"/>
        </w:rPr>
        <w:t>u</w:t>
      </w:r>
      <w:r>
        <w:rPr>
          <w:iCs/>
          <w:spacing w:val="-22"/>
          <w:w w:val="110"/>
        </w:rPr>
        <w:t>r</w:t>
      </w:r>
      <w:r>
        <w:rPr>
          <w:iCs/>
          <w:spacing w:val="1"/>
          <w:w w:val="110"/>
        </w:rPr>
        <w:t>e</w:t>
      </w:r>
      <w:r>
        <w:rPr>
          <w:iCs/>
          <w:w w:val="110"/>
        </w:rPr>
        <w:t>/</w:t>
      </w:r>
      <w:r>
        <w:rPr>
          <w:iCs/>
          <w:spacing w:val="-44"/>
          <w:w w:val="110"/>
        </w:rPr>
        <w:t xml:space="preserve"> </w:t>
      </w:r>
      <w:r>
        <w:rPr>
          <w:iCs/>
          <w:spacing w:val="-22"/>
          <w:w w:val="110"/>
        </w:rPr>
        <w:t>r</w:t>
      </w:r>
      <w:r>
        <w:rPr>
          <w:iCs/>
          <w:spacing w:val="-2"/>
          <w:w w:val="110"/>
        </w:rPr>
        <w:t>a</w:t>
      </w:r>
      <w:r>
        <w:rPr>
          <w:iCs/>
          <w:spacing w:val="-12"/>
          <w:w w:val="110"/>
        </w:rPr>
        <w:t>i</w:t>
      </w:r>
      <w:r>
        <w:rPr>
          <w:iCs/>
          <w:spacing w:val="-16"/>
          <w:w w:val="110"/>
        </w:rPr>
        <w:t>n</w:t>
      </w:r>
      <w:r>
        <w:rPr>
          <w:iCs/>
          <w:spacing w:val="-3"/>
          <w:w w:val="110"/>
        </w:rPr>
        <w:t>f</w:t>
      </w:r>
      <w:r>
        <w:rPr>
          <w:iCs/>
          <w:spacing w:val="-2"/>
          <w:w w:val="110"/>
        </w:rPr>
        <w:t>a</w:t>
      </w:r>
      <w:r>
        <w:rPr>
          <w:iCs/>
          <w:spacing w:val="-10"/>
          <w:w w:val="110"/>
        </w:rPr>
        <w:t>ll</w:t>
      </w:r>
      <w:r>
        <w:rPr>
          <w:iCs/>
          <w:w w:val="110"/>
        </w:rPr>
        <w:t>:</w:t>
      </w:r>
      <w:r>
        <w:rPr>
          <w:iCs/>
          <w:spacing w:val="-27"/>
          <w:w w:val="110"/>
        </w:rPr>
        <w:t xml:space="preserve"> </w:t>
      </w:r>
      <w:r>
        <w:rPr>
          <w:iCs/>
          <w:spacing w:val="7"/>
          <w:w w:val="110"/>
        </w:rPr>
        <w:t>C</w:t>
      </w:r>
      <w:r>
        <w:rPr>
          <w:iCs/>
          <w:spacing w:val="-12"/>
          <w:w w:val="110"/>
        </w:rPr>
        <w:t>l</w:t>
      </w:r>
      <w:r>
        <w:rPr>
          <w:iCs/>
          <w:spacing w:val="-3"/>
          <w:w w:val="110"/>
        </w:rPr>
        <w:t>o</w:t>
      </w:r>
      <w:r>
        <w:rPr>
          <w:iCs/>
          <w:spacing w:val="22"/>
          <w:w w:val="110"/>
        </w:rPr>
        <w:t>s</w:t>
      </w:r>
      <w:r>
        <w:rPr>
          <w:iCs/>
          <w:w w:val="110"/>
        </w:rPr>
        <w:t>e</w:t>
      </w:r>
      <w:r>
        <w:rPr>
          <w:iCs/>
          <w:spacing w:val="-23"/>
          <w:w w:val="110"/>
        </w:rPr>
        <w:t xml:space="preserve"> </w:t>
      </w:r>
      <w:r>
        <w:rPr>
          <w:iCs/>
          <w:spacing w:val="22"/>
          <w:w w:val="110"/>
        </w:rPr>
        <w:t>s</w:t>
      </w:r>
      <w:r>
        <w:rPr>
          <w:iCs/>
          <w:spacing w:val="-11"/>
          <w:w w:val="110"/>
        </w:rPr>
        <w:t>p</w:t>
      </w:r>
      <w:r>
        <w:rPr>
          <w:iCs/>
          <w:spacing w:val="-5"/>
          <w:w w:val="110"/>
        </w:rPr>
        <w:t>a</w:t>
      </w:r>
      <w:r>
        <w:rPr>
          <w:iCs/>
          <w:spacing w:val="10"/>
          <w:w w:val="110"/>
        </w:rPr>
        <w:t>c</w:t>
      </w:r>
      <w:r>
        <w:rPr>
          <w:iCs/>
          <w:spacing w:val="-13"/>
          <w:w w:val="110"/>
        </w:rPr>
        <w:t>i</w:t>
      </w:r>
      <w:r>
        <w:rPr>
          <w:iCs/>
          <w:spacing w:val="-18"/>
          <w:w w:val="110"/>
        </w:rPr>
        <w:t>n</w:t>
      </w:r>
      <w:r>
        <w:rPr>
          <w:iCs/>
          <w:w w:val="110"/>
        </w:rPr>
        <w:t>g</w:t>
      </w:r>
      <w:r>
        <w:rPr>
          <w:iCs/>
          <w:spacing w:val="-16"/>
          <w:w w:val="110"/>
        </w:rPr>
        <w:t xml:space="preserve"> </w:t>
      </w:r>
      <w:r>
        <w:rPr>
          <w:iCs/>
          <w:spacing w:val="-13"/>
          <w:w w:val="110"/>
        </w:rPr>
        <w:t>i</w:t>
      </w:r>
      <w:r>
        <w:rPr>
          <w:iCs/>
          <w:w w:val="110"/>
        </w:rPr>
        <w:t>s</w:t>
      </w:r>
      <w:r>
        <w:rPr>
          <w:iCs/>
          <w:spacing w:val="-6"/>
          <w:w w:val="110"/>
        </w:rPr>
        <w:t xml:space="preserve"> </w:t>
      </w:r>
      <w:r>
        <w:rPr>
          <w:iCs/>
          <w:spacing w:val="-11"/>
          <w:w w:val="110"/>
        </w:rPr>
        <w:t>p</w:t>
      </w:r>
      <w:r>
        <w:rPr>
          <w:iCs/>
          <w:spacing w:val="-3"/>
          <w:w w:val="110"/>
        </w:rPr>
        <w:t>o</w:t>
      </w:r>
      <w:r>
        <w:rPr>
          <w:iCs/>
          <w:spacing w:val="22"/>
          <w:w w:val="110"/>
        </w:rPr>
        <w:t>ss</w:t>
      </w:r>
      <w:r>
        <w:rPr>
          <w:iCs/>
          <w:spacing w:val="-13"/>
          <w:w w:val="110"/>
        </w:rPr>
        <w:t>i</w:t>
      </w:r>
      <w:r>
        <w:rPr>
          <w:iCs/>
          <w:spacing w:val="-11"/>
          <w:w w:val="110"/>
        </w:rPr>
        <w:t>b</w:t>
      </w:r>
      <w:r>
        <w:rPr>
          <w:iCs/>
          <w:spacing w:val="-12"/>
          <w:w w:val="110"/>
        </w:rPr>
        <w:t>l</w:t>
      </w:r>
      <w:r>
        <w:rPr>
          <w:iCs/>
          <w:w w:val="110"/>
        </w:rPr>
        <w:t>e</w:t>
      </w:r>
      <w:r>
        <w:rPr>
          <w:iCs/>
          <w:spacing w:val="-22"/>
          <w:w w:val="110"/>
        </w:rPr>
        <w:t xml:space="preserve"> </w:t>
      </w:r>
      <w:r>
        <w:rPr>
          <w:iCs/>
          <w:spacing w:val="-22"/>
          <w:w w:val="110"/>
          <w:lang w:val="en-US"/>
        </w:rPr>
        <w:t>in</w:t>
      </w:r>
      <w:r>
        <w:rPr>
          <w:iCs/>
          <w:spacing w:val="-47"/>
          <w:w w:val="110"/>
        </w:rPr>
        <w:t xml:space="preserve"> </w:t>
      </w:r>
      <w:r>
        <w:rPr>
          <w:iCs/>
          <w:spacing w:val="-5"/>
          <w:w w:val="110"/>
        </w:rPr>
        <w:t>a</w:t>
      </w:r>
      <w:r>
        <w:rPr>
          <w:iCs/>
          <w:spacing w:val="-24"/>
          <w:w w:val="110"/>
        </w:rPr>
        <w:t>r</w:t>
      </w:r>
      <w:r>
        <w:rPr>
          <w:iCs/>
          <w:spacing w:val="-3"/>
          <w:w w:val="110"/>
        </w:rPr>
        <w:t>e</w:t>
      </w:r>
      <w:r>
        <w:rPr>
          <w:iCs/>
          <w:spacing w:val="-5"/>
          <w:w w:val="110"/>
        </w:rPr>
        <w:t>a</w:t>
      </w:r>
      <w:r>
        <w:rPr>
          <w:iCs/>
          <w:w w:val="110"/>
        </w:rPr>
        <w:t>s</w:t>
      </w:r>
      <w:r>
        <w:rPr>
          <w:iCs/>
          <w:spacing w:val="-6"/>
          <w:w w:val="110"/>
        </w:rPr>
        <w:t xml:space="preserve"> </w:t>
      </w:r>
      <w:r>
        <w:rPr>
          <w:iCs/>
          <w:spacing w:val="-24"/>
          <w:w w:val="110"/>
        </w:rPr>
        <w:t>w</w:t>
      </w:r>
      <w:r>
        <w:rPr>
          <w:iCs/>
          <w:spacing w:val="-13"/>
          <w:w w:val="110"/>
        </w:rPr>
        <w:t>i</w:t>
      </w:r>
      <w:r>
        <w:rPr>
          <w:iCs/>
          <w:spacing w:val="-7"/>
          <w:w w:val="110"/>
        </w:rPr>
        <w:t>t</w:t>
      </w:r>
      <w:r>
        <w:rPr>
          <w:iCs/>
          <w:w w:val="110"/>
        </w:rPr>
        <w:t>h</w:t>
      </w:r>
      <w:r>
        <w:rPr>
          <w:iCs/>
          <w:spacing w:val="-35"/>
          <w:w w:val="110"/>
        </w:rPr>
        <w:t xml:space="preserve"> </w:t>
      </w:r>
      <w:r>
        <w:rPr>
          <w:iCs/>
          <w:spacing w:val="-16"/>
          <w:w w:val="110"/>
        </w:rPr>
        <w:t>h</w:t>
      </w:r>
      <w:r>
        <w:rPr>
          <w:iCs/>
          <w:spacing w:val="-13"/>
          <w:w w:val="110"/>
        </w:rPr>
        <w:t>i</w:t>
      </w:r>
      <w:r>
        <w:rPr>
          <w:iCs/>
          <w:spacing w:val="8"/>
          <w:w w:val="110"/>
        </w:rPr>
        <w:t>g</w:t>
      </w:r>
      <w:r>
        <w:rPr>
          <w:iCs/>
          <w:w w:val="110"/>
        </w:rPr>
        <w:t>h</w:t>
      </w:r>
      <w:r>
        <w:rPr>
          <w:iCs/>
          <w:spacing w:val="-36"/>
          <w:w w:val="110"/>
        </w:rPr>
        <w:t xml:space="preserve"> </w:t>
      </w:r>
      <w:r>
        <w:rPr>
          <w:iCs/>
          <w:spacing w:val="-16"/>
          <w:w w:val="110"/>
        </w:rPr>
        <w:t>m</w:t>
      </w:r>
      <w:r>
        <w:rPr>
          <w:iCs/>
          <w:spacing w:val="-3"/>
          <w:w w:val="110"/>
        </w:rPr>
        <w:t>o</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w w:val="110"/>
        </w:rPr>
        <w:t>e</w:t>
      </w:r>
      <w:r>
        <w:rPr>
          <w:iCs/>
          <w:w w:val="96"/>
        </w:rPr>
        <w:t xml:space="preserve"> </w:t>
      </w:r>
      <w:r>
        <w:rPr>
          <w:iCs/>
          <w:spacing w:val="10"/>
          <w:w w:val="110"/>
        </w:rPr>
        <w:t>c</w:t>
      </w:r>
      <w:r>
        <w:rPr>
          <w:iCs/>
          <w:spacing w:val="-3"/>
          <w:w w:val="110"/>
        </w:rPr>
        <w:t>o</w:t>
      </w:r>
      <w:r>
        <w:rPr>
          <w:iCs/>
          <w:spacing w:val="-18"/>
          <w:w w:val="110"/>
        </w:rPr>
        <w:t>n</w:t>
      </w:r>
      <w:r>
        <w:rPr>
          <w:iCs/>
          <w:spacing w:val="-7"/>
          <w:w w:val="110"/>
        </w:rPr>
        <w:t>t</w:t>
      </w:r>
      <w:r>
        <w:rPr>
          <w:iCs/>
          <w:spacing w:val="-3"/>
          <w:w w:val="110"/>
        </w:rPr>
        <w:t>e</w:t>
      </w:r>
      <w:r>
        <w:rPr>
          <w:iCs/>
          <w:spacing w:val="-18"/>
          <w:w w:val="110"/>
        </w:rPr>
        <w:t>n</w:t>
      </w:r>
      <w:r>
        <w:rPr>
          <w:iCs/>
          <w:w w:val="110"/>
        </w:rPr>
        <w:t>t</w:t>
      </w:r>
      <w:r>
        <w:rPr>
          <w:iCs/>
          <w:spacing w:val="-21"/>
          <w:w w:val="110"/>
        </w:rPr>
        <w:t xml:space="preserve"> </w:t>
      </w:r>
      <w:r>
        <w:rPr>
          <w:iCs/>
          <w:spacing w:val="-7"/>
          <w:w w:val="110"/>
        </w:rPr>
        <w:t>t</w:t>
      </w:r>
      <w:r>
        <w:rPr>
          <w:iCs/>
          <w:spacing w:val="-16"/>
          <w:w w:val="110"/>
        </w:rPr>
        <w:t>h</w:t>
      </w:r>
      <w:r>
        <w:rPr>
          <w:iCs/>
          <w:spacing w:val="-5"/>
          <w:w w:val="110"/>
        </w:rPr>
        <w:t>a</w:t>
      </w:r>
      <w:r>
        <w:rPr>
          <w:iCs/>
          <w:w w:val="110"/>
        </w:rPr>
        <w:t>n</w:t>
      </w:r>
      <w:r>
        <w:rPr>
          <w:iCs/>
          <w:w w:val="110"/>
          <w:lang w:val="en-US"/>
        </w:rPr>
        <w:t xml:space="preserve"> it is in</w:t>
      </w:r>
      <w:r>
        <w:rPr>
          <w:iCs/>
          <w:spacing w:val="-31"/>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7"/>
          <w:w w:val="110"/>
        </w:rPr>
        <w:t xml:space="preserve"> </w:t>
      </w:r>
      <w:r>
        <w:rPr>
          <w:iCs/>
          <w:spacing w:val="8"/>
          <w:w w:val="110"/>
        </w:rPr>
        <w:t>g</w:t>
      </w:r>
      <w:r>
        <w:rPr>
          <w:iCs/>
          <w:spacing w:val="-24"/>
          <w:w w:val="110"/>
        </w:rPr>
        <w:t>r</w:t>
      </w:r>
      <w:r>
        <w:rPr>
          <w:iCs/>
          <w:spacing w:val="-3"/>
          <w:w w:val="110"/>
        </w:rPr>
        <w:t>o</w:t>
      </w:r>
      <w:r>
        <w:rPr>
          <w:iCs/>
          <w:spacing w:val="-24"/>
          <w:w w:val="110"/>
        </w:rPr>
        <w:t>w</w:t>
      </w:r>
      <w:r>
        <w:rPr>
          <w:iCs/>
          <w:w w:val="110"/>
        </w:rPr>
        <w:t>n</w:t>
      </w:r>
      <w:r>
        <w:rPr>
          <w:iCs/>
          <w:spacing w:val="-31"/>
          <w:w w:val="110"/>
        </w:rPr>
        <w:t xml:space="preserve"> </w:t>
      </w:r>
      <w:r>
        <w:rPr>
          <w:iCs/>
          <w:spacing w:val="-13"/>
          <w:w w:val="110"/>
        </w:rPr>
        <w:t>i</w:t>
      </w:r>
      <w:r>
        <w:rPr>
          <w:iCs/>
          <w:w w:val="110"/>
        </w:rPr>
        <w:t>n</w:t>
      </w:r>
      <w:r>
        <w:rPr>
          <w:iCs/>
          <w:spacing w:val="-31"/>
          <w:w w:val="110"/>
        </w:rPr>
        <w:t xml:space="preserve"> </w:t>
      </w:r>
      <w:r>
        <w:rPr>
          <w:iCs/>
          <w:spacing w:val="-5"/>
          <w:w w:val="110"/>
        </w:rPr>
        <w:t>a</w:t>
      </w:r>
      <w:r>
        <w:rPr>
          <w:iCs/>
          <w:spacing w:val="-24"/>
          <w:w w:val="110"/>
        </w:rPr>
        <w:t>r</w:t>
      </w:r>
      <w:r>
        <w:rPr>
          <w:iCs/>
          <w:spacing w:val="-13"/>
          <w:w w:val="110"/>
        </w:rPr>
        <w:t>i</w:t>
      </w:r>
      <w:r>
        <w:rPr>
          <w:iCs/>
          <w:w w:val="110"/>
        </w:rPr>
        <w:t>d</w:t>
      </w:r>
      <w:r>
        <w:rPr>
          <w:iCs/>
          <w:spacing w:val="-24"/>
          <w:w w:val="110"/>
        </w:rPr>
        <w:t xml:space="preserve"> </w:t>
      </w:r>
      <w:r>
        <w:rPr>
          <w:iCs/>
          <w:spacing w:val="-5"/>
          <w:w w:val="110"/>
        </w:rPr>
        <w:t>a</w:t>
      </w:r>
      <w:r>
        <w:rPr>
          <w:iCs/>
          <w:spacing w:val="-24"/>
          <w:w w:val="110"/>
        </w:rPr>
        <w:t>r</w:t>
      </w:r>
      <w:r>
        <w:rPr>
          <w:iCs/>
          <w:spacing w:val="-3"/>
          <w:w w:val="110"/>
        </w:rPr>
        <w:t>e</w:t>
      </w:r>
      <w:r>
        <w:rPr>
          <w:iCs/>
          <w:spacing w:val="-5"/>
          <w:w w:val="110"/>
        </w:rPr>
        <w:t>a</w:t>
      </w:r>
      <w:r>
        <w:rPr>
          <w:iCs/>
          <w:w w:val="110"/>
        </w:rPr>
        <w:t>s</w:t>
      </w:r>
      <w:r>
        <w:rPr>
          <w:iCs/>
          <w:spacing w:val="7"/>
          <w:w w:val="110"/>
        </w:rPr>
        <w:t xml:space="preserve"> </w:t>
      </w:r>
      <w:r>
        <w:rPr>
          <w:iCs/>
          <w:spacing w:val="-24"/>
          <w:w w:val="110"/>
        </w:rPr>
        <w:t>w</w:t>
      </w:r>
      <w:r>
        <w:rPr>
          <w:iCs/>
          <w:spacing w:val="-16"/>
          <w:w w:val="110"/>
        </w:rPr>
        <w:t>h</w:t>
      </w:r>
      <w:r>
        <w:rPr>
          <w:iCs/>
          <w:spacing w:val="-3"/>
          <w:w w:val="110"/>
        </w:rPr>
        <w:t>e</w:t>
      </w:r>
      <w:r>
        <w:rPr>
          <w:iCs/>
          <w:spacing w:val="-24"/>
          <w:w w:val="110"/>
        </w:rPr>
        <w:t>r</w:t>
      </w:r>
      <w:r>
        <w:rPr>
          <w:iCs/>
          <w:w w:val="110"/>
        </w:rPr>
        <w:t>e</w:t>
      </w:r>
      <w:r>
        <w:rPr>
          <w:iCs/>
          <w:spacing w:val="-14"/>
          <w:w w:val="110"/>
        </w:rPr>
        <w:t xml:space="preserve"> </w:t>
      </w:r>
      <w:r>
        <w:rPr>
          <w:iCs/>
          <w:spacing w:val="-24"/>
          <w:w w:val="110"/>
        </w:rPr>
        <w:t>r</w:t>
      </w:r>
      <w:r>
        <w:rPr>
          <w:iCs/>
          <w:spacing w:val="-5"/>
          <w:w w:val="110"/>
        </w:rPr>
        <w:t>a</w:t>
      </w:r>
      <w:r>
        <w:rPr>
          <w:iCs/>
          <w:spacing w:val="-13"/>
          <w:w w:val="110"/>
        </w:rPr>
        <w:t>i</w:t>
      </w:r>
      <w:r>
        <w:rPr>
          <w:iCs/>
          <w:spacing w:val="-18"/>
          <w:w w:val="110"/>
        </w:rPr>
        <w:t>n</w:t>
      </w:r>
      <w:r>
        <w:rPr>
          <w:iCs/>
          <w:spacing w:val="-5"/>
          <w:w w:val="110"/>
        </w:rPr>
        <w:t>fa</w:t>
      </w:r>
      <w:r>
        <w:rPr>
          <w:iCs/>
          <w:spacing w:val="-12"/>
          <w:w w:val="110"/>
        </w:rPr>
        <w:t>l</w:t>
      </w:r>
      <w:r>
        <w:rPr>
          <w:iCs/>
          <w:w w:val="110"/>
        </w:rPr>
        <w:t>l</w:t>
      </w:r>
      <w:r>
        <w:rPr>
          <w:iCs/>
          <w:spacing w:val="-28"/>
          <w:w w:val="110"/>
        </w:rPr>
        <w:t xml:space="preserve"> </w:t>
      </w:r>
      <w:r>
        <w:rPr>
          <w:iCs/>
          <w:spacing w:val="-13"/>
          <w:w w:val="110"/>
        </w:rPr>
        <w:t>i</w:t>
      </w:r>
      <w:r>
        <w:rPr>
          <w:iCs/>
          <w:w w:val="110"/>
        </w:rPr>
        <w:t>s</w:t>
      </w:r>
      <w:r>
        <w:rPr>
          <w:iCs/>
          <w:spacing w:val="7"/>
          <w:w w:val="110"/>
        </w:rPr>
        <w:t xml:space="preserve"> </w:t>
      </w:r>
      <w:r>
        <w:rPr>
          <w:iCs/>
          <w:spacing w:val="-13"/>
          <w:w w:val="110"/>
        </w:rPr>
        <w:t>i</w:t>
      </w:r>
      <w:r>
        <w:rPr>
          <w:iCs/>
          <w:spacing w:val="-18"/>
          <w:w w:val="110"/>
        </w:rPr>
        <w:t>n</w:t>
      </w:r>
      <w:r>
        <w:rPr>
          <w:iCs/>
          <w:spacing w:val="-5"/>
          <w:w w:val="110"/>
        </w:rPr>
        <w:t>a</w:t>
      </w:r>
      <w:r>
        <w:rPr>
          <w:iCs/>
          <w:spacing w:val="-11"/>
          <w:w w:val="110"/>
        </w:rPr>
        <w:t>d</w:t>
      </w:r>
      <w:r>
        <w:rPr>
          <w:iCs/>
          <w:spacing w:val="-3"/>
          <w:w w:val="110"/>
        </w:rPr>
        <w:t>e</w:t>
      </w:r>
      <w:r>
        <w:rPr>
          <w:iCs/>
          <w:spacing w:val="-11"/>
          <w:w w:val="110"/>
        </w:rPr>
        <w:t>q</w:t>
      </w:r>
      <w:r>
        <w:rPr>
          <w:iCs/>
          <w:spacing w:val="-16"/>
          <w:w w:val="110"/>
        </w:rPr>
        <w:t>u</w:t>
      </w:r>
      <w:r>
        <w:rPr>
          <w:iCs/>
          <w:spacing w:val="-5"/>
          <w:w w:val="110"/>
        </w:rPr>
        <w:t>a</w:t>
      </w:r>
      <w:r>
        <w:rPr>
          <w:iCs/>
          <w:spacing w:val="-7"/>
          <w:w w:val="110"/>
        </w:rPr>
        <w:t>t</w:t>
      </w:r>
      <w:r>
        <w:rPr>
          <w:iCs/>
          <w:spacing w:val="-3"/>
          <w:w w:val="110"/>
        </w:rPr>
        <w:t>e</w:t>
      </w:r>
      <w:r>
        <w:rPr>
          <w:iCs/>
          <w:w w:val="110"/>
        </w:rPr>
        <w:t>.</w:t>
      </w:r>
    </w:p>
    <w:p>
      <w:pPr>
        <w:pStyle w:val="style179"/>
        <w:numPr>
          <w:ilvl w:val="0"/>
          <w:numId w:val="35"/>
        </w:numPr>
        <w:kinsoku w:val="false"/>
        <w:overflowPunct w:val="false"/>
        <w:spacing w:lineRule="auto" w:line="360"/>
        <w:ind w:right="308"/>
        <w:rPr/>
      </w:pPr>
      <w:r>
        <w:rPr>
          <w:iCs/>
          <w:spacing w:val="-15"/>
          <w:w w:val="104"/>
        </w:rPr>
        <w:t>L</w:t>
      </w:r>
      <w:r>
        <w:rPr>
          <w:iCs/>
          <w:spacing w:val="1"/>
          <w:w w:val="104"/>
        </w:rPr>
        <w:t>e</w:t>
      </w:r>
      <w:r>
        <w:rPr>
          <w:iCs/>
          <w:spacing w:val="-14"/>
          <w:w w:val="104"/>
        </w:rPr>
        <w:t>v</w:t>
      </w:r>
      <w:r>
        <w:rPr>
          <w:iCs/>
          <w:spacing w:val="1"/>
          <w:w w:val="104"/>
        </w:rPr>
        <w:t>e</w:t>
      </w:r>
      <w:r>
        <w:rPr>
          <w:iCs/>
          <w:w w:val="104"/>
        </w:rPr>
        <w:t>l</w:t>
      </w:r>
      <w:r>
        <w:rPr>
          <w:iCs/>
          <w:spacing w:val="-7"/>
          <w:w w:val="104"/>
        </w:rPr>
        <w:t xml:space="preserve"> </w:t>
      </w:r>
      <w:r>
        <w:rPr>
          <w:iCs/>
          <w:w w:val="104"/>
        </w:rPr>
        <w:t>of</w:t>
      </w:r>
      <w:r>
        <w:rPr>
          <w:iCs/>
          <w:spacing w:val="6"/>
          <w:w w:val="104"/>
        </w:rPr>
        <w:t xml:space="preserve"> </w:t>
      </w:r>
      <w:r>
        <w:rPr>
          <w:iCs/>
          <w:w w:val="104"/>
        </w:rPr>
        <w:t>so</w:t>
      </w:r>
      <w:r>
        <w:rPr>
          <w:iCs/>
          <w:spacing w:val="-11"/>
          <w:w w:val="104"/>
        </w:rPr>
        <w:t>i</w:t>
      </w:r>
      <w:r>
        <w:rPr>
          <w:iCs/>
          <w:w w:val="104"/>
        </w:rPr>
        <w:t>l</w:t>
      </w:r>
      <w:r>
        <w:rPr>
          <w:iCs/>
          <w:spacing w:val="-7"/>
          <w:w w:val="104"/>
        </w:rPr>
        <w:t xml:space="preserve"> </w:t>
      </w:r>
      <w:r>
        <w:rPr>
          <w:iCs/>
          <w:spacing w:val="-3"/>
          <w:w w:val="104"/>
        </w:rPr>
        <w:t>f</w:t>
      </w:r>
      <w:r>
        <w:rPr>
          <w:iCs/>
          <w:spacing w:val="1"/>
          <w:w w:val="104"/>
        </w:rPr>
        <w:t>e</w:t>
      </w:r>
      <w:r>
        <w:rPr>
          <w:iCs/>
          <w:spacing w:val="-21"/>
          <w:w w:val="104"/>
        </w:rPr>
        <w:t>r</w:t>
      </w:r>
      <w:r>
        <w:rPr>
          <w:iCs/>
          <w:spacing w:val="-5"/>
          <w:w w:val="104"/>
        </w:rPr>
        <w:t>t</w:t>
      </w:r>
      <w:r>
        <w:rPr>
          <w:iCs/>
          <w:spacing w:val="-11"/>
          <w:w w:val="104"/>
        </w:rPr>
        <w:t>i</w:t>
      </w:r>
      <w:r>
        <w:rPr>
          <w:iCs/>
          <w:spacing w:val="-10"/>
          <w:w w:val="104"/>
        </w:rPr>
        <w:t>l</w:t>
      </w:r>
      <w:r>
        <w:rPr>
          <w:iCs/>
          <w:spacing w:val="-11"/>
          <w:w w:val="104"/>
        </w:rPr>
        <w:t>i</w:t>
      </w:r>
      <w:r>
        <w:rPr>
          <w:iCs/>
          <w:spacing w:val="-5"/>
          <w:w w:val="104"/>
        </w:rPr>
        <w:t>t</w:t>
      </w:r>
      <w:r>
        <w:rPr>
          <w:iCs/>
          <w:spacing w:val="-11"/>
          <w:w w:val="104"/>
        </w:rPr>
        <w:t>y</w:t>
      </w:r>
      <w:r>
        <w:rPr>
          <w:iCs/>
          <w:w w:val="104"/>
        </w:rPr>
        <w:t>:</w:t>
      </w:r>
      <w:r>
        <w:rPr>
          <w:iCs/>
          <w:spacing w:val="2"/>
          <w:w w:val="104"/>
        </w:rPr>
        <w:t xml:space="preserve"> </w:t>
      </w:r>
      <w:r>
        <w:rPr>
          <w:iCs/>
          <w:spacing w:val="7"/>
          <w:w w:val="104"/>
        </w:rPr>
        <w:t>C</w:t>
      </w:r>
      <w:r>
        <w:rPr>
          <w:iCs/>
          <w:spacing w:val="-12"/>
          <w:w w:val="104"/>
        </w:rPr>
        <w:t>l</w:t>
      </w:r>
      <w:r>
        <w:rPr>
          <w:iCs/>
          <w:spacing w:val="-3"/>
          <w:w w:val="104"/>
        </w:rPr>
        <w:t>o</w:t>
      </w:r>
      <w:r>
        <w:rPr>
          <w:iCs/>
          <w:spacing w:val="21"/>
          <w:w w:val="104"/>
        </w:rPr>
        <w:t>s</w:t>
      </w:r>
      <w:r>
        <w:rPr>
          <w:iCs/>
          <w:w w:val="104"/>
        </w:rPr>
        <w:t>e</w:t>
      </w:r>
      <w:r>
        <w:rPr>
          <w:iCs/>
          <w:spacing w:val="8"/>
          <w:w w:val="104"/>
        </w:rPr>
        <w:t xml:space="preserve"> </w:t>
      </w:r>
      <w:r>
        <w:rPr>
          <w:iCs/>
          <w:spacing w:val="21"/>
          <w:w w:val="104"/>
        </w:rPr>
        <w:t>s</w:t>
      </w:r>
      <w:r>
        <w:rPr>
          <w:iCs/>
          <w:spacing w:val="-11"/>
          <w:w w:val="104"/>
        </w:rPr>
        <w:t>p</w:t>
      </w:r>
      <w:r>
        <w:rPr>
          <w:iCs/>
          <w:spacing w:val="-5"/>
          <w:w w:val="104"/>
        </w:rPr>
        <w:t>a</w:t>
      </w:r>
      <w:r>
        <w:rPr>
          <w:iCs/>
          <w:spacing w:val="9"/>
          <w:w w:val="104"/>
        </w:rPr>
        <w:t>c</w:t>
      </w:r>
      <w:r>
        <w:rPr>
          <w:iCs/>
          <w:spacing w:val="-13"/>
          <w:w w:val="104"/>
        </w:rPr>
        <w:t>i</w:t>
      </w:r>
      <w:r>
        <w:rPr>
          <w:iCs/>
          <w:spacing w:val="-17"/>
          <w:w w:val="104"/>
        </w:rPr>
        <w:t>n</w:t>
      </w:r>
      <w:r>
        <w:rPr>
          <w:iCs/>
          <w:w w:val="104"/>
        </w:rPr>
        <w:t>g</w:t>
      </w:r>
      <w:r>
        <w:rPr>
          <w:iCs/>
          <w:spacing w:val="18"/>
          <w:w w:val="104"/>
        </w:rPr>
        <w:t xml:space="preserve"> </w:t>
      </w:r>
      <w:r>
        <w:rPr>
          <w:iCs/>
          <w:spacing w:val="-13"/>
          <w:w w:val="104"/>
        </w:rPr>
        <w:t>i</w:t>
      </w:r>
      <w:r>
        <w:rPr>
          <w:iCs/>
          <w:w w:val="104"/>
        </w:rPr>
        <w:t>s</w:t>
      </w:r>
      <w:r>
        <w:rPr>
          <w:iCs/>
          <w:spacing w:val="35"/>
          <w:w w:val="104"/>
        </w:rPr>
        <w:t xml:space="preserve"> </w:t>
      </w:r>
      <w:r>
        <w:rPr>
          <w:iCs/>
          <w:spacing w:val="-23"/>
          <w:w w:val="104"/>
        </w:rPr>
        <w:t>r</w:t>
      </w:r>
      <w:r>
        <w:rPr>
          <w:iCs/>
          <w:spacing w:val="-3"/>
          <w:w w:val="104"/>
        </w:rPr>
        <w:t>e</w:t>
      </w:r>
      <w:r>
        <w:rPr>
          <w:iCs/>
          <w:spacing w:val="9"/>
          <w:w w:val="104"/>
        </w:rPr>
        <w:t>c</w:t>
      </w:r>
      <w:r>
        <w:rPr>
          <w:iCs/>
          <w:spacing w:val="-3"/>
          <w:w w:val="104"/>
        </w:rPr>
        <w:t>o</w:t>
      </w:r>
      <w:r>
        <w:rPr>
          <w:iCs/>
          <w:spacing w:val="-15"/>
          <w:w w:val="104"/>
        </w:rPr>
        <w:t>mm</w:t>
      </w:r>
      <w:r>
        <w:rPr>
          <w:iCs/>
          <w:spacing w:val="-3"/>
          <w:w w:val="104"/>
        </w:rPr>
        <w:t>e</w:t>
      </w:r>
      <w:r>
        <w:rPr>
          <w:iCs/>
          <w:spacing w:val="-17"/>
          <w:w w:val="104"/>
        </w:rPr>
        <w:t>n</w:t>
      </w:r>
      <w:r>
        <w:rPr>
          <w:iCs/>
          <w:spacing w:val="-11"/>
          <w:w w:val="104"/>
        </w:rPr>
        <w:t>d</w:t>
      </w:r>
      <w:r>
        <w:rPr>
          <w:iCs/>
          <w:spacing w:val="-3"/>
          <w:w w:val="104"/>
        </w:rPr>
        <w:t>e</w:t>
      </w:r>
      <w:r>
        <w:rPr>
          <w:iCs/>
          <w:w w:val="104"/>
        </w:rPr>
        <w:t>d</w:t>
      </w:r>
      <w:r>
        <w:rPr>
          <w:iCs/>
          <w:spacing w:val="-6"/>
          <w:w w:val="104"/>
        </w:rPr>
        <w:t xml:space="preserve"> </w:t>
      </w:r>
      <w:r>
        <w:rPr>
          <w:iCs/>
          <w:spacing w:val="-13"/>
          <w:w w:val="104"/>
        </w:rPr>
        <w:t>i</w:t>
      </w:r>
      <w:r>
        <w:rPr>
          <w:iCs/>
          <w:w w:val="104"/>
        </w:rPr>
        <w:t>n</w:t>
      </w:r>
      <w:r>
        <w:rPr>
          <w:iCs/>
          <w:spacing w:val="-14"/>
          <w:w w:val="104"/>
        </w:rPr>
        <w:t xml:space="preserve"> </w:t>
      </w:r>
      <w:r>
        <w:rPr>
          <w:iCs/>
          <w:w w:val="104"/>
        </w:rPr>
        <w:t>a</w:t>
      </w:r>
      <w:r>
        <w:rPr>
          <w:iCs/>
          <w:spacing w:val="5"/>
          <w:w w:val="104"/>
        </w:rPr>
        <w:t xml:space="preserve"> </w:t>
      </w:r>
      <w:r>
        <w:rPr>
          <w:iCs/>
          <w:spacing w:val="-16"/>
          <w:w w:val="104"/>
        </w:rPr>
        <w:t>v</w:t>
      </w:r>
      <w:r>
        <w:rPr>
          <w:iCs/>
          <w:spacing w:val="-3"/>
          <w:w w:val="104"/>
        </w:rPr>
        <w:t>e</w:t>
      </w:r>
      <w:r>
        <w:rPr>
          <w:iCs/>
          <w:spacing w:val="-23"/>
          <w:w w:val="104"/>
        </w:rPr>
        <w:t>r</w:t>
      </w:r>
      <w:r>
        <w:rPr>
          <w:iCs/>
          <w:w w:val="104"/>
        </w:rPr>
        <w:t>y</w:t>
      </w:r>
      <w:r>
        <w:rPr>
          <w:iCs/>
          <w:spacing w:val="-8"/>
          <w:w w:val="104"/>
        </w:rPr>
        <w:t xml:space="preserve"> </w:t>
      </w:r>
      <w:r>
        <w:rPr>
          <w:iCs/>
          <w:spacing w:val="-4"/>
          <w:w w:val="104"/>
        </w:rPr>
        <w:t>f</w:t>
      </w:r>
      <w:r>
        <w:rPr>
          <w:iCs/>
          <w:spacing w:val="-3"/>
          <w:w w:val="104"/>
        </w:rPr>
        <w:t>e</w:t>
      </w:r>
      <w:r>
        <w:rPr>
          <w:iCs/>
          <w:spacing w:val="-23"/>
          <w:w w:val="104"/>
        </w:rPr>
        <w:t>r</w:t>
      </w:r>
      <w:r>
        <w:rPr>
          <w:iCs/>
          <w:spacing w:val="-7"/>
          <w:w w:val="104"/>
        </w:rPr>
        <w:t>t</w:t>
      </w:r>
      <w:r>
        <w:rPr>
          <w:iCs/>
          <w:spacing w:val="-13"/>
          <w:w w:val="104"/>
        </w:rPr>
        <w:t>i</w:t>
      </w:r>
      <w:r>
        <w:rPr>
          <w:iCs/>
          <w:spacing w:val="-12"/>
          <w:w w:val="104"/>
        </w:rPr>
        <w:t>l</w:t>
      </w:r>
      <w:r>
        <w:rPr>
          <w:iCs/>
          <w:w w:val="104"/>
        </w:rPr>
        <w:t>e</w:t>
      </w:r>
      <w:r>
        <w:rPr>
          <w:iCs/>
          <w:spacing w:val="8"/>
          <w:w w:val="104"/>
        </w:rPr>
        <w:t xml:space="preserve"> </w:t>
      </w:r>
      <w:r>
        <w:rPr>
          <w:iCs/>
          <w:spacing w:val="21"/>
          <w:w w:val="104"/>
        </w:rPr>
        <w:t>s</w:t>
      </w:r>
      <w:r>
        <w:rPr>
          <w:iCs/>
          <w:spacing w:val="-3"/>
          <w:w w:val="104"/>
        </w:rPr>
        <w:t>o</w:t>
      </w:r>
      <w:r>
        <w:rPr>
          <w:iCs/>
          <w:spacing w:val="-13"/>
          <w:w w:val="104"/>
        </w:rPr>
        <w:t>i</w:t>
      </w:r>
      <w:r>
        <w:rPr>
          <w:iCs/>
          <w:w w:val="104"/>
        </w:rPr>
        <w:t>l</w:t>
      </w:r>
      <w:r>
        <w:rPr>
          <w:iCs/>
          <w:spacing w:val="-11"/>
          <w:w w:val="104"/>
        </w:rPr>
        <w:t xml:space="preserve"> </w:t>
      </w:r>
      <w:r>
        <w:rPr>
          <w:iCs/>
          <w:spacing w:val="-7"/>
          <w:w w:val="104"/>
        </w:rPr>
        <w:t>t</w:t>
      </w:r>
      <w:r>
        <w:rPr>
          <w:iCs/>
          <w:spacing w:val="-15"/>
          <w:w w:val="104"/>
        </w:rPr>
        <w:t>h</w:t>
      </w:r>
      <w:r>
        <w:rPr>
          <w:iCs/>
          <w:spacing w:val="-5"/>
          <w:w w:val="104"/>
        </w:rPr>
        <w:t>a</w:t>
      </w:r>
      <w:r>
        <w:rPr>
          <w:iCs/>
          <w:w w:val="104"/>
        </w:rPr>
        <w:t>n</w:t>
      </w:r>
      <w:r>
        <w:rPr>
          <w:iCs/>
          <w:spacing w:val="-14"/>
          <w:w w:val="104"/>
        </w:rPr>
        <w:t xml:space="preserve"> </w:t>
      </w:r>
      <w:r>
        <w:rPr>
          <w:iCs/>
          <w:spacing w:val="-12"/>
          <w:w w:val="104"/>
        </w:rPr>
        <w:t>l</w:t>
      </w:r>
      <w:r>
        <w:rPr>
          <w:iCs/>
          <w:spacing w:val="-3"/>
          <w:w w:val="104"/>
        </w:rPr>
        <w:t>e</w:t>
      </w:r>
      <w:r>
        <w:rPr>
          <w:iCs/>
          <w:spacing w:val="21"/>
          <w:w w:val="104"/>
        </w:rPr>
        <w:t>s</w:t>
      </w:r>
      <w:r>
        <w:rPr>
          <w:iCs/>
          <w:w w:val="104"/>
        </w:rPr>
        <w:t>s</w:t>
      </w:r>
      <w:r>
        <w:rPr>
          <w:iCs/>
          <w:w w:val="90"/>
        </w:rPr>
        <w:t xml:space="preserve"> </w:t>
      </w:r>
      <w:r>
        <w:rPr>
          <w:iCs/>
          <w:spacing w:val="-4"/>
          <w:w w:val="104"/>
        </w:rPr>
        <w:t>f</w:t>
      </w:r>
      <w:r>
        <w:rPr>
          <w:iCs/>
          <w:spacing w:val="-3"/>
          <w:w w:val="104"/>
        </w:rPr>
        <w:t>e</w:t>
      </w:r>
      <w:r>
        <w:rPr>
          <w:iCs/>
          <w:spacing w:val="-23"/>
          <w:w w:val="104"/>
        </w:rPr>
        <w:t>r</w:t>
      </w:r>
      <w:r>
        <w:rPr>
          <w:iCs/>
          <w:spacing w:val="-7"/>
          <w:w w:val="104"/>
        </w:rPr>
        <w:t>t</w:t>
      </w:r>
      <w:r>
        <w:rPr>
          <w:iCs/>
          <w:spacing w:val="-13"/>
          <w:w w:val="104"/>
        </w:rPr>
        <w:t>i</w:t>
      </w:r>
      <w:r>
        <w:rPr>
          <w:iCs/>
          <w:spacing w:val="-12"/>
          <w:w w:val="104"/>
        </w:rPr>
        <w:t>l</w:t>
      </w:r>
      <w:r>
        <w:rPr>
          <w:iCs/>
          <w:w w:val="104"/>
        </w:rPr>
        <w:t>e</w:t>
      </w:r>
      <w:r>
        <w:rPr>
          <w:iCs/>
          <w:spacing w:val="26"/>
          <w:w w:val="104"/>
        </w:rPr>
        <w:t xml:space="preserve"> </w:t>
      </w:r>
      <w:r>
        <w:rPr>
          <w:iCs/>
          <w:spacing w:val="21"/>
          <w:w w:val="104"/>
        </w:rPr>
        <w:t>s</w:t>
      </w:r>
      <w:r>
        <w:rPr>
          <w:iCs/>
          <w:spacing w:val="-3"/>
          <w:w w:val="104"/>
        </w:rPr>
        <w:t>o</w:t>
      </w:r>
      <w:r>
        <w:rPr>
          <w:iCs/>
          <w:spacing w:val="-13"/>
          <w:w w:val="104"/>
        </w:rPr>
        <w:t>i</w:t>
      </w:r>
      <w:r>
        <w:rPr>
          <w:iCs/>
          <w:spacing w:val="-12"/>
          <w:w w:val="104"/>
        </w:rPr>
        <w:t>l</w:t>
      </w:r>
      <w:r>
        <w:rPr>
          <w:iCs/>
          <w:spacing w:val="21"/>
          <w:w w:val="104"/>
        </w:rPr>
        <w:t>s</w:t>
      </w:r>
      <w:r>
        <w:rPr>
          <w:iCs/>
          <w:w w:val="104"/>
        </w:rPr>
        <w:t>.</w:t>
      </w:r>
    </w:p>
    <w:p>
      <w:pPr>
        <w:pStyle w:val="style179"/>
        <w:numPr>
          <w:ilvl w:val="0"/>
          <w:numId w:val="35"/>
        </w:numPr>
        <w:kinsoku w:val="false"/>
        <w:overflowPunct w:val="false"/>
        <w:spacing w:lineRule="auto" w:line="360"/>
        <w:ind w:right="30"/>
        <w:rPr/>
      </w:pPr>
      <w:r>
        <w:rPr>
          <w:iCs/>
          <w:spacing w:val="13"/>
          <w:w w:val="110"/>
        </w:rPr>
        <w:t>P</w:t>
      </w:r>
      <w:r>
        <w:rPr>
          <w:iCs/>
          <w:spacing w:val="-14"/>
          <w:w w:val="110"/>
        </w:rPr>
        <w:t>u</w:t>
      </w:r>
      <w:r>
        <w:rPr>
          <w:iCs/>
          <w:spacing w:val="-22"/>
          <w:w w:val="110"/>
        </w:rPr>
        <w:t>r</w:t>
      </w:r>
      <w:r>
        <w:rPr>
          <w:iCs/>
          <w:spacing w:val="-9"/>
          <w:w w:val="110"/>
        </w:rPr>
        <w:t>p</w:t>
      </w:r>
      <w:r>
        <w:rPr>
          <w:iCs/>
          <w:w w:val="110"/>
        </w:rPr>
        <w:t>ose</w:t>
      </w:r>
      <w:r>
        <w:rPr>
          <w:iCs/>
          <w:spacing w:val="-21"/>
          <w:w w:val="110"/>
        </w:rPr>
        <w:t xml:space="preserve"> </w:t>
      </w:r>
      <w:r>
        <w:rPr>
          <w:iCs/>
          <w:spacing w:val="-3"/>
          <w:w w:val="110"/>
        </w:rPr>
        <w:t>f</w:t>
      </w:r>
      <w:r>
        <w:rPr>
          <w:iCs/>
          <w:w w:val="110"/>
        </w:rPr>
        <w:t>or</w:t>
      </w:r>
      <w:r>
        <w:rPr>
          <w:iCs/>
          <w:spacing w:val="-45"/>
          <w:w w:val="110"/>
        </w:rPr>
        <w:t xml:space="preserve"> </w:t>
      </w:r>
      <w:r>
        <w:rPr>
          <w:iCs/>
          <w:spacing w:val="-22"/>
          <w:w w:val="110"/>
        </w:rPr>
        <w:t>w</w:t>
      </w:r>
      <w:r>
        <w:rPr>
          <w:iCs/>
          <w:spacing w:val="-14"/>
          <w:w w:val="110"/>
        </w:rPr>
        <w:t>h</w:t>
      </w:r>
      <w:r>
        <w:rPr>
          <w:iCs/>
          <w:spacing w:val="-12"/>
          <w:w w:val="110"/>
        </w:rPr>
        <w:t>i</w:t>
      </w:r>
      <w:r>
        <w:rPr>
          <w:iCs/>
          <w:spacing w:val="12"/>
          <w:w w:val="110"/>
        </w:rPr>
        <w:t>c</w:t>
      </w:r>
      <w:r>
        <w:rPr>
          <w:iCs/>
          <w:w w:val="110"/>
        </w:rPr>
        <w:t>h</w:t>
      </w:r>
      <w:r>
        <w:rPr>
          <w:iCs/>
          <w:spacing w:val="-33"/>
          <w:w w:val="110"/>
        </w:rPr>
        <w:t xml:space="preserve"> </w:t>
      </w:r>
      <w:r>
        <w:rPr>
          <w:iCs/>
          <w:spacing w:val="-6"/>
          <w:w w:val="110"/>
        </w:rPr>
        <w:t>t</w:t>
      </w:r>
      <w:r>
        <w:rPr>
          <w:iCs/>
          <w:spacing w:val="-14"/>
          <w:w w:val="110"/>
        </w:rPr>
        <w:t>h</w:t>
      </w:r>
      <w:r>
        <w:rPr>
          <w:iCs/>
          <w:w w:val="110"/>
        </w:rPr>
        <w:t>e</w:t>
      </w:r>
      <w:r>
        <w:rPr>
          <w:iCs/>
          <w:spacing w:val="-21"/>
          <w:w w:val="110"/>
        </w:rPr>
        <w:t xml:space="preserve"> </w:t>
      </w:r>
      <w:r>
        <w:rPr>
          <w:iCs/>
          <w:spacing w:val="12"/>
          <w:w w:val="110"/>
        </w:rPr>
        <w:t>c</w:t>
      </w:r>
      <w:r>
        <w:rPr>
          <w:iCs/>
          <w:spacing w:val="-22"/>
          <w:w w:val="110"/>
        </w:rPr>
        <w:t>r</w:t>
      </w:r>
      <w:r>
        <w:rPr>
          <w:iCs/>
          <w:w w:val="110"/>
        </w:rPr>
        <w:t>o</w:t>
      </w:r>
      <w:r>
        <w:rPr>
          <w:iCs/>
          <w:spacing w:val="-9"/>
          <w:w w:val="110"/>
        </w:rPr>
        <w:t>p</w:t>
      </w:r>
      <w:r>
        <w:rPr>
          <w:iCs/>
          <w:w w:val="110"/>
        </w:rPr>
        <w:t>s</w:t>
      </w:r>
      <w:r>
        <w:rPr>
          <w:iCs/>
          <w:spacing w:val="-4"/>
          <w:w w:val="110"/>
        </w:rPr>
        <w:t xml:space="preserve"> </w:t>
      </w:r>
      <w:r>
        <w:rPr>
          <w:iCs/>
          <w:spacing w:val="-12"/>
          <w:w w:val="110"/>
        </w:rPr>
        <w:t>i</w:t>
      </w:r>
      <w:r>
        <w:rPr>
          <w:iCs/>
          <w:w w:val="110"/>
        </w:rPr>
        <w:t>s</w:t>
      </w:r>
      <w:r>
        <w:rPr>
          <w:iCs/>
          <w:spacing w:val="-4"/>
          <w:w w:val="110"/>
        </w:rPr>
        <w:t xml:space="preserve"> </w:t>
      </w:r>
      <w:r>
        <w:rPr>
          <w:iCs/>
          <w:spacing w:val="11"/>
          <w:w w:val="110"/>
        </w:rPr>
        <w:t>g</w:t>
      </w:r>
      <w:r>
        <w:rPr>
          <w:iCs/>
          <w:spacing w:val="-22"/>
          <w:w w:val="110"/>
        </w:rPr>
        <w:t>r</w:t>
      </w:r>
      <w:r>
        <w:rPr>
          <w:iCs/>
          <w:w w:val="110"/>
        </w:rPr>
        <w:t>o</w:t>
      </w:r>
      <w:r>
        <w:rPr>
          <w:iCs/>
          <w:spacing w:val="-22"/>
          <w:w w:val="110"/>
        </w:rPr>
        <w:t>w</w:t>
      </w:r>
      <w:r>
        <w:rPr>
          <w:iCs/>
          <w:w w:val="110"/>
        </w:rPr>
        <w:t>n</w:t>
      </w:r>
      <w:r>
        <w:rPr>
          <w:iCs/>
          <w:spacing w:val="-35"/>
          <w:w w:val="110"/>
        </w:rPr>
        <w:t xml:space="preserve"> </w:t>
      </w:r>
      <w:r>
        <w:rPr>
          <w:iCs/>
          <w:spacing w:val="-3"/>
          <w:w w:val="110"/>
        </w:rPr>
        <w:t>e</w:t>
      </w:r>
      <w:r>
        <w:rPr>
          <w:iCs/>
          <w:spacing w:val="4"/>
          <w:w w:val="110"/>
        </w:rPr>
        <w:t>.</w:t>
      </w:r>
      <w:r>
        <w:rPr>
          <w:iCs/>
          <w:spacing w:val="8"/>
          <w:w w:val="110"/>
        </w:rPr>
        <w:t>g</w:t>
      </w:r>
      <w:r>
        <w:rPr>
          <w:iCs/>
          <w:w w:val="110"/>
        </w:rPr>
        <w:t>.</w:t>
      </w:r>
      <w:r>
        <w:rPr>
          <w:iCs/>
          <w:spacing w:val="-18"/>
          <w:w w:val="110"/>
        </w:rPr>
        <w:t xml:space="preserve"> </w:t>
      </w:r>
      <w:r>
        <w:rPr>
          <w:iCs/>
          <w:spacing w:val="-11"/>
          <w:w w:val="110"/>
        </w:rPr>
        <w:t>b</w:t>
      </w:r>
      <w:r>
        <w:rPr>
          <w:iCs/>
          <w:spacing w:val="-3"/>
          <w:w w:val="110"/>
        </w:rPr>
        <w:t>e</w:t>
      </w:r>
      <w:r>
        <w:rPr>
          <w:iCs/>
          <w:spacing w:val="-5"/>
          <w:w w:val="110"/>
        </w:rPr>
        <w:t>a</w:t>
      </w:r>
      <w:r>
        <w:rPr>
          <w:iCs/>
          <w:w w:val="110"/>
        </w:rPr>
        <w:t>n</w:t>
      </w:r>
      <w:r>
        <w:rPr>
          <w:iCs/>
          <w:spacing w:val="-37"/>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6"/>
          <w:w w:val="110"/>
        </w:rPr>
        <w:t xml:space="preserve"> </w:t>
      </w:r>
      <w:r>
        <w:rPr>
          <w:iCs/>
          <w:spacing w:val="8"/>
          <w:w w:val="110"/>
        </w:rPr>
        <w:t>g</w:t>
      </w:r>
      <w:r>
        <w:rPr>
          <w:iCs/>
          <w:spacing w:val="-24"/>
          <w:w w:val="110"/>
        </w:rPr>
        <w:t>r</w:t>
      </w:r>
      <w:r>
        <w:rPr>
          <w:iCs/>
          <w:spacing w:val="-3"/>
          <w:w w:val="110"/>
        </w:rPr>
        <w:t>o</w:t>
      </w:r>
      <w:r>
        <w:rPr>
          <w:iCs/>
          <w:spacing w:val="-24"/>
          <w:w w:val="110"/>
        </w:rPr>
        <w:t>w</w:t>
      </w:r>
      <w:r>
        <w:rPr>
          <w:iCs/>
          <w:w w:val="110"/>
        </w:rPr>
        <w:t>n</w:t>
      </w:r>
      <w:r>
        <w:rPr>
          <w:iCs/>
          <w:spacing w:val="-37"/>
          <w:w w:val="110"/>
        </w:rPr>
        <w:t xml:space="preserve"> </w:t>
      </w:r>
      <w:r>
        <w:rPr>
          <w:iCs/>
          <w:spacing w:val="-5"/>
          <w:w w:val="110"/>
        </w:rPr>
        <w:t>f</w:t>
      </w:r>
      <w:r>
        <w:rPr>
          <w:iCs/>
          <w:spacing w:val="-3"/>
          <w:w w:val="110"/>
        </w:rPr>
        <w:t>o</w:t>
      </w:r>
      <w:r>
        <w:rPr>
          <w:iCs/>
          <w:w w:val="110"/>
        </w:rPr>
        <w:t>r</w:t>
      </w:r>
      <w:r>
        <w:rPr>
          <w:iCs/>
          <w:spacing w:val="-47"/>
          <w:w w:val="110"/>
        </w:rPr>
        <w:t xml:space="preserve"> </w:t>
      </w:r>
      <w:r>
        <w:rPr>
          <w:iCs/>
          <w:spacing w:val="8"/>
          <w:w w:val="110"/>
        </w:rPr>
        <w:t>g</w:t>
      </w:r>
      <w:r>
        <w:rPr>
          <w:iCs/>
          <w:spacing w:val="-24"/>
          <w:w w:val="110"/>
        </w:rPr>
        <w:t>r</w:t>
      </w:r>
      <w:r>
        <w:rPr>
          <w:iCs/>
          <w:spacing w:val="-3"/>
          <w:w w:val="110"/>
        </w:rPr>
        <w:t>ee</w:t>
      </w:r>
      <w:r>
        <w:rPr>
          <w:iCs/>
          <w:w w:val="110"/>
        </w:rPr>
        <w:t>n</w:t>
      </w:r>
      <w:r>
        <w:rPr>
          <w:iCs/>
          <w:spacing w:val="-37"/>
          <w:w w:val="110"/>
        </w:rPr>
        <w:t xml:space="preserve"> </w:t>
      </w:r>
      <w:r>
        <w:rPr>
          <w:iCs/>
          <w:spacing w:val="-16"/>
          <w:w w:val="110"/>
        </w:rPr>
        <w:t>m</w:t>
      </w:r>
      <w:r>
        <w:rPr>
          <w:iCs/>
          <w:spacing w:val="-5"/>
          <w:w w:val="110"/>
        </w:rPr>
        <w:t>a</w:t>
      </w:r>
      <w:r>
        <w:rPr>
          <w:iCs/>
          <w:spacing w:val="-18"/>
          <w:w w:val="110"/>
        </w:rPr>
        <w:t>n</w:t>
      </w:r>
      <w:r>
        <w:rPr>
          <w:iCs/>
          <w:spacing w:val="-16"/>
          <w:w w:val="110"/>
        </w:rPr>
        <w:t>u</w:t>
      </w:r>
      <w:r>
        <w:rPr>
          <w:iCs/>
          <w:spacing w:val="-24"/>
          <w:w w:val="110"/>
        </w:rPr>
        <w:t>r</w:t>
      </w:r>
      <w:r>
        <w:rPr>
          <w:iCs/>
          <w:w w:val="110"/>
        </w:rPr>
        <w:t>e</w:t>
      </w:r>
      <w:r>
        <w:rPr>
          <w:iCs/>
          <w:w w:val="96"/>
        </w:rPr>
        <w:t xml:space="preserve"> </w:t>
      </w:r>
      <w:r>
        <w:rPr>
          <w:iCs/>
          <w:spacing w:val="-11"/>
          <w:w w:val="110"/>
        </w:rPr>
        <w:t>p</w:t>
      </w:r>
      <w:r>
        <w:rPr>
          <w:iCs/>
          <w:spacing w:val="-24"/>
          <w:w w:val="110"/>
        </w:rPr>
        <w:t>r</w:t>
      </w:r>
      <w:r>
        <w:rPr>
          <w:iCs/>
          <w:spacing w:val="-3"/>
          <w:w w:val="110"/>
        </w:rPr>
        <w:t>e</w:t>
      </w:r>
      <w:r>
        <w:rPr>
          <w:iCs/>
          <w:spacing w:val="-11"/>
          <w:w w:val="110"/>
        </w:rPr>
        <w:t>p</w:t>
      </w:r>
      <w:r>
        <w:rPr>
          <w:iCs/>
          <w:spacing w:val="-5"/>
          <w:w w:val="110"/>
        </w:rPr>
        <w:t>a</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3"/>
          <w:w w:val="110"/>
        </w:rPr>
        <w:t xml:space="preserve"> </w:t>
      </w:r>
      <w:r>
        <w:rPr>
          <w:iCs/>
          <w:spacing w:val="-13"/>
          <w:w w:val="110"/>
        </w:rPr>
        <w:t>i</w:t>
      </w:r>
      <w:r>
        <w:rPr>
          <w:iCs/>
          <w:w w:val="110"/>
        </w:rPr>
        <w:t>s</w:t>
      </w:r>
      <w:r>
        <w:rPr>
          <w:iCs/>
          <w:spacing w:val="-14"/>
          <w:w w:val="110"/>
        </w:rPr>
        <w:t xml:space="preserve"> </w:t>
      </w:r>
      <w:r>
        <w:rPr>
          <w:iCs/>
          <w:spacing w:val="10"/>
          <w:w w:val="110"/>
        </w:rPr>
        <w:t>c</w:t>
      </w:r>
      <w:r>
        <w:rPr>
          <w:iCs/>
          <w:spacing w:val="-12"/>
          <w:w w:val="110"/>
        </w:rPr>
        <w:t>l</w:t>
      </w:r>
      <w:r>
        <w:rPr>
          <w:iCs/>
          <w:spacing w:val="-3"/>
          <w:w w:val="110"/>
        </w:rPr>
        <w:t>o</w:t>
      </w:r>
      <w:r>
        <w:rPr>
          <w:iCs/>
          <w:spacing w:val="22"/>
          <w:w w:val="110"/>
        </w:rPr>
        <w:t>s</w:t>
      </w:r>
      <w:r>
        <w:rPr>
          <w:iCs/>
          <w:spacing w:val="-3"/>
          <w:w w:val="110"/>
        </w:rPr>
        <w:t>e</w:t>
      </w:r>
      <w:r>
        <w:rPr>
          <w:iCs/>
          <w:spacing w:val="-12"/>
          <w:w w:val="110"/>
        </w:rPr>
        <w:t>l</w:t>
      </w:r>
      <w:r>
        <w:rPr>
          <w:iCs/>
          <w:w w:val="110"/>
        </w:rPr>
        <w:t>y</w:t>
      </w:r>
      <w:r>
        <w:rPr>
          <w:iCs/>
          <w:spacing w:val="-38"/>
          <w:w w:val="110"/>
        </w:rPr>
        <w:t xml:space="preserve"> </w:t>
      </w:r>
      <w:r>
        <w:rPr>
          <w:iCs/>
          <w:spacing w:val="22"/>
          <w:w w:val="110"/>
        </w:rPr>
        <w:t>s</w:t>
      </w:r>
      <w:r>
        <w:rPr>
          <w:iCs/>
          <w:spacing w:val="-11"/>
          <w:w w:val="110"/>
        </w:rPr>
        <w:t>p</w:t>
      </w:r>
      <w:r>
        <w:rPr>
          <w:iCs/>
          <w:spacing w:val="-5"/>
          <w:w w:val="110"/>
        </w:rPr>
        <w:t>a</w:t>
      </w:r>
      <w:r>
        <w:rPr>
          <w:iCs/>
          <w:spacing w:val="10"/>
          <w:w w:val="110"/>
        </w:rPr>
        <w:t>c</w:t>
      </w:r>
      <w:r>
        <w:rPr>
          <w:iCs/>
          <w:spacing w:val="-3"/>
          <w:w w:val="110"/>
        </w:rPr>
        <w:t>e</w:t>
      </w:r>
      <w:r>
        <w:rPr>
          <w:iCs/>
          <w:w w:val="110"/>
        </w:rPr>
        <w:t>d</w:t>
      </w:r>
      <w:r>
        <w:rPr>
          <w:iCs/>
          <w:spacing w:val="-37"/>
          <w:w w:val="110"/>
        </w:rPr>
        <w:t xml:space="preserve"> </w:t>
      </w:r>
      <w:r>
        <w:rPr>
          <w:iCs/>
          <w:spacing w:val="-7"/>
          <w:w w:val="110"/>
        </w:rPr>
        <w:t>t</w:t>
      </w:r>
      <w:r>
        <w:rPr>
          <w:iCs/>
          <w:spacing w:val="-16"/>
          <w:w w:val="110"/>
        </w:rPr>
        <w:t>h</w:t>
      </w:r>
      <w:r>
        <w:rPr>
          <w:iCs/>
          <w:spacing w:val="-5"/>
          <w:w w:val="110"/>
        </w:rPr>
        <w:t>a</w:t>
      </w:r>
      <w:r>
        <w:rPr>
          <w:iCs/>
          <w:w w:val="110"/>
        </w:rPr>
        <w:t>n</w:t>
      </w:r>
      <w:r>
        <w:rPr>
          <w:iCs/>
          <w:spacing w:val="-42"/>
          <w:w w:val="110"/>
        </w:rPr>
        <w:t xml:space="preserve"> </w:t>
      </w:r>
      <w:r>
        <w:rPr>
          <w:iCs/>
          <w:spacing w:val="-7"/>
          <w:w w:val="110"/>
        </w:rPr>
        <w:t>t</w:t>
      </w:r>
      <w:r>
        <w:rPr>
          <w:iCs/>
          <w:spacing w:val="-16"/>
          <w:w w:val="110"/>
        </w:rPr>
        <w:t>h</w:t>
      </w:r>
      <w:r>
        <w:rPr>
          <w:iCs/>
          <w:spacing w:val="-5"/>
          <w:w w:val="110"/>
        </w:rPr>
        <w:t>a</w:t>
      </w:r>
      <w:r>
        <w:rPr>
          <w:iCs/>
          <w:w w:val="110"/>
        </w:rPr>
        <w:t>t</w:t>
      </w:r>
      <w:r>
        <w:rPr>
          <w:iCs/>
          <w:spacing w:val="-35"/>
          <w:w w:val="110"/>
        </w:rPr>
        <w:t xml:space="preserve"> </w:t>
      </w:r>
      <w:r>
        <w:rPr>
          <w:iCs/>
          <w:spacing w:val="-5"/>
          <w:w w:val="110"/>
        </w:rPr>
        <w:t>f</w:t>
      </w:r>
      <w:r>
        <w:rPr>
          <w:iCs/>
          <w:spacing w:val="-3"/>
          <w:w w:val="110"/>
        </w:rPr>
        <w:t>o</w:t>
      </w:r>
      <w:r>
        <w:rPr>
          <w:iCs/>
          <w:w w:val="110"/>
        </w:rPr>
        <w:t>r</w:t>
      </w:r>
      <w:r>
        <w:rPr>
          <w:iCs/>
          <w:spacing w:val="-50"/>
          <w:w w:val="110"/>
        </w:rPr>
        <w:t xml:space="preserve"> </w:t>
      </w:r>
      <w:r>
        <w:rPr>
          <w:iCs/>
          <w:spacing w:val="10"/>
          <w:w w:val="110"/>
        </w:rPr>
        <w:t>c</w:t>
      </w:r>
      <w:r>
        <w:rPr>
          <w:iCs/>
          <w:spacing w:val="-3"/>
          <w:w w:val="110"/>
        </w:rPr>
        <w:t>o</w:t>
      </w:r>
      <w:r>
        <w:rPr>
          <w:iCs/>
          <w:spacing w:val="-16"/>
          <w:w w:val="110"/>
        </w:rPr>
        <w:t>mm</w:t>
      </w:r>
      <w:r>
        <w:rPr>
          <w:iCs/>
          <w:spacing w:val="-3"/>
          <w:w w:val="110"/>
        </w:rPr>
        <w:t>e</w:t>
      </w:r>
      <w:r>
        <w:rPr>
          <w:iCs/>
          <w:spacing w:val="-24"/>
          <w:w w:val="110"/>
        </w:rPr>
        <w:t>r</w:t>
      </w:r>
      <w:r>
        <w:rPr>
          <w:iCs/>
          <w:spacing w:val="10"/>
          <w:w w:val="110"/>
        </w:rPr>
        <w:t>c</w:t>
      </w:r>
      <w:r>
        <w:rPr>
          <w:iCs/>
          <w:spacing w:val="-13"/>
          <w:w w:val="110"/>
        </w:rPr>
        <w:t>i</w:t>
      </w:r>
      <w:r>
        <w:rPr>
          <w:iCs/>
          <w:spacing w:val="-5"/>
          <w:w w:val="110"/>
        </w:rPr>
        <w:t>a</w:t>
      </w:r>
      <w:r>
        <w:rPr>
          <w:iCs/>
          <w:w w:val="110"/>
        </w:rPr>
        <w:t>l</w:t>
      </w:r>
      <w:r>
        <w:rPr>
          <w:iCs/>
          <w:spacing w:val="-40"/>
          <w:w w:val="110"/>
        </w:rPr>
        <w:t xml:space="preserve"> </w:t>
      </w:r>
      <w:r>
        <w:rPr>
          <w:iCs/>
          <w:spacing w:val="-11"/>
          <w:w w:val="110"/>
        </w:rPr>
        <w:t>p</w:t>
      </w:r>
      <w:r>
        <w:rPr>
          <w:iCs/>
          <w:spacing w:val="-16"/>
          <w:w w:val="110"/>
        </w:rPr>
        <w:t>u</w:t>
      </w:r>
      <w:r>
        <w:rPr>
          <w:iCs/>
          <w:spacing w:val="-24"/>
          <w:w w:val="110"/>
        </w:rPr>
        <w:t>r</w:t>
      </w:r>
      <w:r>
        <w:rPr>
          <w:iCs/>
          <w:spacing w:val="-11"/>
          <w:w w:val="110"/>
        </w:rPr>
        <w:t>p</w:t>
      </w:r>
      <w:r>
        <w:rPr>
          <w:iCs/>
          <w:spacing w:val="-3"/>
          <w:w w:val="110"/>
        </w:rPr>
        <w:t>o</w:t>
      </w:r>
      <w:r>
        <w:rPr>
          <w:iCs/>
          <w:spacing w:val="22"/>
          <w:w w:val="110"/>
        </w:rPr>
        <w:t>s</w:t>
      </w:r>
      <w:r>
        <w:rPr>
          <w:iCs/>
          <w:spacing w:val="-3"/>
          <w:w w:val="110"/>
        </w:rPr>
        <w:t>e</w:t>
      </w:r>
      <w:r>
        <w:rPr>
          <w:iCs/>
          <w:w w:val="110"/>
        </w:rPr>
        <w:t>.</w:t>
      </w:r>
    </w:p>
    <w:p>
      <w:pPr>
        <w:pStyle w:val="style179"/>
        <w:numPr>
          <w:ilvl w:val="0"/>
          <w:numId w:val="35"/>
        </w:numPr>
        <w:kinsoku w:val="false"/>
        <w:overflowPunct w:val="false"/>
        <w:spacing w:lineRule="auto" w:line="360"/>
        <w:ind w:right="30"/>
        <w:rPr/>
      </w:pPr>
      <w:r>
        <w:rPr>
          <w:iCs/>
          <w:spacing w:val="-8"/>
          <w:w w:val="104"/>
        </w:rPr>
        <w:t>N</w:t>
      </w:r>
      <w:r>
        <w:rPr>
          <w:iCs/>
          <w:spacing w:val="1"/>
          <w:w w:val="104"/>
        </w:rPr>
        <w:t>e</w:t>
      </w:r>
      <w:r>
        <w:rPr>
          <w:iCs/>
          <w:spacing w:val="1"/>
          <w:w w:val="104"/>
          <w:lang w:val="en-US"/>
        </w:rPr>
        <w:t>ed</w:t>
      </w:r>
      <w:r>
        <w:rPr>
          <w:iCs/>
          <w:spacing w:val="-15"/>
          <w:w w:val="104"/>
        </w:rPr>
        <w:t xml:space="preserve"> </w:t>
      </w:r>
      <w:r>
        <w:rPr>
          <w:iCs/>
          <w:spacing w:val="-5"/>
          <w:w w:val="104"/>
        </w:rPr>
        <w:t>t</w:t>
      </w:r>
      <w:r>
        <w:rPr>
          <w:iCs/>
          <w:w w:val="104"/>
        </w:rPr>
        <w:t>o</w:t>
      </w:r>
      <w:r>
        <w:rPr>
          <w:iCs/>
          <w:spacing w:val="-2"/>
          <w:w w:val="104"/>
        </w:rPr>
        <w:t xml:space="preserve"> </w:t>
      </w:r>
      <w:r>
        <w:rPr>
          <w:iCs/>
          <w:spacing w:val="-13"/>
          <w:w w:val="104"/>
        </w:rPr>
        <w:t>u</w:t>
      </w:r>
      <w:r>
        <w:rPr>
          <w:iCs/>
          <w:w w:val="104"/>
        </w:rPr>
        <w:t>s</w:t>
      </w:r>
      <w:r>
        <w:rPr>
          <w:iCs/>
          <w:spacing w:val="-47"/>
          <w:w w:val="104"/>
        </w:rPr>
        <w:t xml:space="preserve"> </w:t>
      </w:r>
      <w:r>
        <w:rPr>
          <w:iCs/>
          <w:w w:val="104"/>
        </w:rPr>
        <w:t>e</w:t>
      </w:r>
      <w:r>
        <w:rPr>
          <w:iCs/>
          <w:spacing w:val="-1"/>
          <w:w w:val="104"/>
        </w:rPr>
        <w:t xml:space="preserve"> </w:t>
      </w:r>
      <w:r>
        <w:rPr>
          <w:iCs/>
          <w:spacing w:val="-13"/>
          <w:w w:val="104"/>
        </w:rPr>
        <w:t>m</w:t>
      </w:r>
      <w:r>
        <w:rPr>
          <w:iCs/>
          <w:spacing w:val="-2"/>
          <w:w w:val="104"/>
        </w:rPr>
        <w:t>a</w:t>
      </w:r>
      <w:r>
        <w:rPr>
          <w:iCs/>
          <w:spacing w:val="11"/>
          <w:w w:val="104"/>
        </w:rPr>
        <w:t>c</w:t>
      </w:r>
      <w:r>
        <w:rPr>
          <w:iCs/>
          <w:spacing w:val="-13"/>
          <w:w w:val="104"/>
        </w:rPr>
        <w:t>h</w:t>
      </w:r>
      <w:r>
        <w:rPr>
          <w:iCs/>
          <w:spacing w:val="-11"/>
          <w:w w:val="104"/>
        </w:rPr>
        <w:t>i</w:t>
      </w:r>
      <w:r>
        <w:rPr>
          <w:iCs/>
          <w:spacing w:val="-15"/>
          <w:w w:val="104"/>
        </w:rPr>
        <w:t>n</w:t>
      </w:r>
      <w:r>
        <w:rPr>
          <w:iCs/>
          <w:spacing w:val="1"/>
          <w:w w:val="104"/>
        </w:rPr>
        <w:t>e</w:t>
      </w:r>
      <w:r>
        <w:rPr>
          <w:iCs/>
          <w:w w:val="104"/>
        </w:rPr>
        <w:t>s</w:t>
      </w:r>
      <w:r>
        <w:rPr>
          <w:iCs/>
          <w:spacing w:val="22"/>
          <w:w w:val="104"/>
        </w:rPr>
        <w:t xml:space="preserve"> </w:t>
      </w:r>
      <w:r>
        <w:rPr>
          <w:iCs/>
          <w:spacing w:val="-3"/>
          <w:w w:val="104"/>
        </w:rPr>
        <w:t>f</w:t>
      </w:r>
      <w:r>
        <w:rPr>
          <w:iCs/>
          <w:w w:val="104"/>
        </w:rPr>
        <w:t>or</w:t>
      </w:r>
      <w:r>
        <w:rPr>
          <w:iCs/>
          <w:spacing w:val="-33"/>
          <w:w w:val="104"/>
        </w:rPr>
        <w:t xml:space="preserve"> </w:t>
      </w:r>
      <w:r>
        <w:rPr>
          <w:iCs/>
          <w:spacing w:val="-21"/>
          <w:w w:val="104"/>
        </w:rPr>
        <w:t>w</w:t>
      </w:r>
      <w:r>
        <w:rPr>
          <w:iCs/>
          <w:spacing w:val="1"/>
          <w:w w:val="104"/>
        </w:rPr>
        <w:t>ee</w:t>
      </w:r>
      <w:r>
        <w:rPr>
          <w:iCs/>
          <w:spacing w:val="-9"/>
          <w:w w:val="104"/>
        </w:rPr>
        <w:t>d</w:t>
      </w:r>
      <w:r>
        <w:rPr>
          <w:iCs/>
          <w:spacing w:val="-11"/>
          <w:w w:val="104"/>
        </w:rPr>
        <w:t>i</w:t>
      </w:r>
      <w:r>
        <w:rPr>
          <w:iCs/>
          <w:spacing w:val="-15"/>
          <w:w w:val="104"/>
        </w:rPr>
        <w:t>n</w:t>
      </w:r>
      <w:r>
        <w:rPr>
          <w:iCs/>
          <w:spacing w:val="10"/>
          <w:w w:val="104"/>
        </w:rPr>
        <w:t>g</w:t>
      </w:r>
      <w:r>
        <w:rPr>
          <w:iCs/>
          <w:w w:val="104"/>
        </w:rPr>
        <w:t>,</w:t>
      </w:r>
      <w:r>
        <w:rPr>
          <w:iCs/>
          <w:spacing w:val="-14"/>
          <w:w w:val="104"/>
        </w:rPr>
        <w:t xml:space="preserve"> </w:t>
      </w:r>
      <w:r>
        <w:rPr>
          <w:iCs/>
          <w:spacing w:val="-9"/>
          <w:w w:val="104"/>
        </w:rPr>
        <w:t>p</w:t>
      </w:r>
      <w:r>
        <w:rPr>
          <w:iCs/>
          <w:spacing w:val="1"/>
          <w:w w:val="104"/>
        </w:rPr>
        <w:t>e</w:t>
      </w:r>
      <w:r>
        <w:rPr>
          <w:iCs/>
          <w:w w:val="104"/>
        </w:rPr>
        <w:t>st</w:t>
      </w:r>
      <w:r>
        <w:rPr>
          <w:iCs/>
          <w:spacing w:val="-8"/>
          <w:w w:val="104"/>
        </w:rPr>
        <w:t xml:space="preserve"> </w:t>
      </w:r>
      <w:r>
        <w:rPr>
          <w:iCs/>
          <w:spacing w:val="-2"/>
          <w:w w:val="104"/>
        </w:rPr>
        <w:t>a</w:t>
      </w:r>
      <w:r>
        <w:rPr>
          <w:iCs/>
          <w:spacing w:val="-15"/>
          <w:w w:val="104"/>
        </w:rPr>
        <w:t>n</w:t>
      </w:r>
      <w:r>
        <w:rPr>
          <w:iCs/>
          <w:w w:val="104"/>
        </w:rPr>
        <w:t>d</w:t>
      </w:r>
      <w:r>
        <w:rPr>
          <w:iCs/>
          <w:spacing w:val="-11"/>
          <w:w w:val="104"/>
        </w:rPr>
        <w:t xml:space="preserve"> </w:t>
      </w:r>
      <w:r>
        <w:rPr>
          <w:iCs/>
          <w:spacing w:val="-9"/>
          <w:w w:val="104"/>
        </w:rPr>
        <w:t>d</w:t>
      </w:r>
      <w:r>
        <w:rPr>
          <w:iCs/>
          <w:spacing w:val="-11"/>
          <w:w w:val="104"/>
        </w:rPr>
        <w:t>i</w:t>
      </w:r>
      <w:r>
        <w:rPr>
          <w:iCs/>
          <w:w w:val="104"/>
        </w:rPr>
        <w:t>s</w:t>
      </w:r>
      <w:r>
        <w:rPr>
          <w:iCs/>
          <w:spacing w:val="1"/>
          <w:w w:val="104"/>
        </w:rPr>
        <w:t>e</w:t>
      </w:r>
      <w:r>
        <w:rPr>
          <w:iCs/>
          <w:spacing w:val="-2"/>
          <w:w w:val="104"/>
        </w:rPr>
        <w:t>a</w:t>
      </w:r>
      <w:r>
        <w:rPr>
          <w:iCs/>
          <w:w w:val="104"/>
        </w:rPr>
        <w:t>se</w:t>
      </w:r>
      <w:r>
        <w:rPr>
          <w:iCs/>
          <w:spacing w:val="-1"/>
          <w:w w:val="104"/>
        </w:rPr>
        <w:t xml:space="preserve"> </w:t>
      </w:r>
      <w:r>
        <w:rPr>
          <w:iCs/>
          <w:spacing w:val="11"/>
          <w:w w:val="104"/>
        </w:rPr>
        <w:t>c</w:t>
      </w:r>
      <w:r>
        <w:rPr>
          <w:iCs/>
          <w:w w:val="104"/>
        </w:rPr>
        <w:t>o</w:t>
      </w:r>
      <w:r>
        <w:rPr>
          <w:iCs/>
          <w:spacing w:val="-15"/>
          <w:w w:val="104"/>
        </w:rPr>
        <w:t>n</w:t>
      </w:r>
      <w:r>
        <w:rPr>
          <w:iCs/>
          <w:spacing w:val="-5"/>
          <w:w w:val="104"/>
        </w:rPr>
        <w:t>t</w:t>
      </w:r>
      <w:r>
        <w:rPr>
          <w:iCs/>
          <w:spacing w:val="-21"/>
          <w:w w:val="104"/>
        </w:rPr>
        <w:t>r</w:t>
      </w:r>
      <w:r>
        <w:rPr>
          <w:iCs/>
          <w:w w:val="104"/>
        </w:rPr>
        <w:t>o</w:t>
      </w:r>
      <w:r>
        <w:rPr>
          <w:iCs/>
          <w:spacing w:val="-10"/>
          <w:w w:val="104"/>
        </w:rPr>
        <w:t>l</w:t>
      </w:r>
      <w:r>
        <w:rPr>
          <w:iCs/>
          <w:spacing w:val="-10"/>
          <w:w w:val="104"/>
          <w:lang w:val="en-US"/>
        </w:rPr>
        <w:t xml:space="preserve">; </w:t>
      </w:r>
      <w:r>
        <w:rPr>
          <w:iCs/>
          <w:spacing w:val="-5"/>
          <w:w w:val="104"/>
        </w:rPr>
        <w:t>T</w:t>
      </w:r>
      <w:r>
        <w:rPr>
          <w:iCs/>
          <w:spacing w:val="-15"/>
          <w:w w:val="104"/>
        </w:rPr>
        <w:t>h</w:t>
      </w:r>
      <w:r>
        <w:rPr>
          <w:iCs/>
          <w:spacing w:val="-13"/>
          <w:w w:val="104"/>
        </w:rPr>
        <w:t>i</w:t>
      </w:r>
      <w:r>
        <w:rPr>
          <w:iCs/>
          <w:w w:val="104"/>
        </w:rPr>
        <w:t>s</w:t>
      </w:r>
      <w:r>
        <w:rPr>
          <w:iCs/>
          <w:spacing w:val="19"/>
          <w:w w:val="104"/>
        </w:rPr>
        <w:t xml:space="preserve"> </w:t>
      </w:r>
      <w:r>
        <w:rPr>
          <w:iCs/>
          <w:spacing w:val="-23"/>
          <w:w w:val="104"/>
        </w:rPr>
        <w:t>w</w:t>
      </w:r>
      <w:r>
        <w:rPr>
          <w:iCs/>
          <w:spacing w:val="-13"/>
          <w:w w:val="104"/>
        </w:rPr>
        <w:t>i</w:t>
      </w:r>
      <w:r>
        <w:rPr>
          <w:iCs/>
          <w:spacing w:val="-12"/>
          <w:w w:val="104"/>
        </w:rPr>
        <w:t>l</w:t>
      </w:r>
      <w:r>
        <w:rPr>
          <w:iCs/>
          <w:w w:val="104"/>
        </w:rPr>
        <w:t>l</w:t>
      </w:r>
      <w:r>
        <w:rPr>
          <w:iCs/>
          <w:spacing w:val="-19"/>
          <w:w w:val="104"/>
        </w:rPr>
        <w:t xml:space="preserve"> </w:t>
      </w:r>
      <w:r>
        <w:rPr>
          <w:iCs/>
          <w:spacing w:val="-3"/>
          <w:w w:val="104"/>
        </w:rPr>
        <w:t>e</w:t>
      </w:r>
      <w:r>
        <w:rPr>
          <w:iCs/>
          <w:spacing w:val="-17"/>
          <w:w w:val="104"/>
        </w:rPr>
        <w:t>n</w:t>
      </w:r>
      <w:r>
        <w:rPr>
          <w:iCs/>
          <w:spacing w:val="9"/>
          <w:w w:val="104"/>
        </w:rPr>
        <w:t>c</w:t>
      </w:r>
      <w:r>
        <w:rPr>
          <w:iCs/>
          <w:spacing w:val="-3"/>
          <w:w w:val="104"/>
        </w:rPr>
        <w:t>o</w:t>
      </w:r>
      <w:r>
        <w:rPr>
          <w:iCs/>
          <w:spacing w:val="-15"/>
          <w:w w:val="104"/>
        </w:rPr>
        <w:t>u</w:t>
      </w:r>
      <w:r>
        <w:rPr>
          <w:iCs/>
          <w:spacing w:val="-23"/>
          <w:w w:val="104"/>
        </w:rPr>
        <w:t>r</w:t>
      </w:r>
      <w:r>
        <w:rPr>
          <w:iCs/>
          <w:spacing w:val="-5"/>
          <w:w w:val="104"/>
        </w:rPr>
        <w:t>a</w:t>
      </w:r>
      <w:r>
        <w:rPr>
          <w:iCs/>
          <w:spacing w:val="7"/>
          <w:w w:val="104"/>
        </w:rPr>
        <w:t>g</w:t>
      </w:r>
      <w:r>
        <w:rPr>
          <w:iCs/>
          <w:w w:val="104"/>
        </w:rPr>
        <w:t>e</w:t>
      </w:r>
      <w:r>
        <w:rPr>
          <w:iCs/>
          <w:w w:val="96"/>
        </w:rPr>
        <w:t xml:space="preserve"> </w:t>
      </w:r>
      <w:r>
        <w:rPr>
          <w:iCs/>
          <w:spacing w:val="-23"/>
          <w:w w:val="104"/>
        </w:rPr>
        <w:t>w</w:t>
      </w:r>
      <w:r>
        <w:rPr>
          <w:iCs/>
          <w:spacing w:val="-13"/>
          <w:w w:val="104"/>
        </w:rPr>
        <w:t>i</w:t>
      </w:r>
      <w:r>
        <w:rPr>
          <w:iCs/>
          <w:spacing w:val="-11"/>
          <w:w w:val="104"/>
        </w:rPr>
        <w:t>d</w:t>
      </w:r>
      <w:r>
        <w:rPr>
          <w:iCs/>
          <w:spacing w:val="-3"/>
          <w:w w:val="104"/>
        </w:rPr>
        <w:t>e</w:t>
      </w:r>
      <w:r>
        <w:rPr>
          <w:iCs/>
          <w:w w:val="104"/>
        </w:rPr>
        <w:t>r</w:t>
      </w:r>
      <w:r>
        <w:rPr>
          <w:iCs/>
          <w:spacing w:val="-33"/>
          <w:w w:val="104"/>
        </w:rPr>
        <w:t xml:space="preserve"> </w:t>
      </w:r>
      <w:r>
        <w:rPr>
          <w:iCs/>
          <w:spacing w:val="21"/>
          <w:w w:val="104"/>
        </w:rPr>
        <w:t>s</w:t>
      </w:r>
      <w:r>
        <w:rPr>
          <w:iCs/>
          <w:spacing w:val="-11"/>
          <w:w w:val="104"/>
        </w:rPr>
        <w:t>p</w:t>
      </w:r>
      <w:r>
        <w:rPr>
          <w:iCs/>
          <w:spacing w:val="-5"/>
          <w:w w:val="104"/>
        </w:rPr>
        <w:t>a</w:t>
      </w:r>
      <w:r>
        <w:rPr>
          <w:iCs/>
          <w:spacing w:val="9"/>
          <w:w w:val="104"/>
        </w:rPr>
        <w:t>c</w:t>
      </w:r>
      <w:r>
        <w:rPr>
          <w:iCs/>
          <w:spacing w:val="-13"/>
          <w:w w:val="104"/>
        </w:rPr>
        <w:t>i</w:t>
      </w:r>
      <w:r>
        <w:rPr>
          <w:iCs/>
          <w:spacing w:val="-17"/>
          <w:w w:val="104"/>
        </w:rPr>
        <w:t>n</w:t>
      </w:r>
      <w:r>
        <w:rPr>
          <w:iCs/>
          <w:w w:val="104"/>
        </w:rPr>
        <w:t>g</w:t>
      </w:r>
      <w:r>
        <w:rPr>
          <w:iCs/>
          <w:spacing w:val="12"/>
          <w:w w:val="104"/>
        </w:rPr>
        <w:t xml:space="preserve"> </w:t>
      </w:r>
      <w:r>
        <w:rPr>
          <w:iCs/>
          <w:spacing w:val="-7"/>
          <w:w w:val="104"/>
        </w:rPr>
        <w:t>t</w:t>
      </w:r>
      <w:r>
        <w:rPr>
          <w:iCs/>
          <w:w w:val="104"/>
        </w:rPr>
        <w:t xml:space="preserve">o </w:t>
      </w:r>
      <w:r>
        <w:rPr>
          <w:iCs/>
          <w:spacing w:val="-12"/>
          <w:w w:val="104"/>
        </w:rPr>
        <w:t>l</w:t>
      </w:r>
      <w:r>
        <w:rPr>
          <w:iCs/>
          <w:spacing w:val="-3"/>
          <w:w w:val="104"/>
        </w:rPr>
        <w:t>e</w:t>
      </w:r>
      <w:r>
        <w:rPr>
          <w:iCs/>
          <w:spacing w:val="-5"/>
          <w:w w:val="104"/>
        </w:rPr>
        <w:t>a</w:t>
      </w:r>
      <w:r>
        <w:rPr>
          <w:iCs/>
          <w:spacing w:val="-16"/>
          <w:w w:val="104"/>
        </w:rPr>
        <w:t>v</w:t>
      </w:r>
      <w:r>
        <w:rPr>
          <w:iCs/>
          <w:w w:val="104"/>
        </w:rPr>
        <w:t>e</w:t>
      </w:r>
      <w:r>
        <w:rPr>
          <w:iCs/>
          <w:spacing w:val="2"/>
          <w:w w:val="104"/>
        </w:rPr>
        <w:t xml:space="preserve"> </w:t>
      </w:r>
      <w:r>
        <w:rPr>
          <w:iCs/>
          <w:spacing w:val="-3"/>
          <w:w w:val="104"/>
        </w:rPr>
        <w:t>e</w:t>
      </w:r>
      <w:r>
        <w:rPr>
          <w:iCs/>
          <w:spacing w:val="-17"/>
          <w:w w:val="104"/>
        </w:rPr>
        <w:t>n</w:t>
      </w:r>
      <w:r>
        <w:rPr>
          <w:iCs/>
          <w:spacing w:val="-3"/>
          <w:w w:val="104"/>
        </w:rPr>
        <w:t>o</w:t>
      </w:r>
      <w:r>
        <w:rPr>
          <w:iCs/>
          <w:spacing w:val="-15"/>
          <w:w w:val="104"/>
        </w:rPr>
        <w:t>u</w:t>
      </w:r>
      <w:r>
        <w:rPr>
          <w:iCs/>
          <w:spacing w:val="7"/>
          <w:w w:val="104"/>
        </w:rPr>
        <w:t>g</w:t>
      </w:r>
      <w:r>
        <w:rPr>
          <w:iCs/>
          <w:w w:val="104"/>
        </w:rPr>
        <w:t>h</w:t>
      </w:r>
      <w:r>
        <w:rPr>
          <w:iCs/>
          <w:spacing w:val="-16"/>
          <w:w w:val="104"/>
        </w:rPr>
        <w:t xml:space="preserve"> </w:t>
      </w:r>
      <w:r>
        <w:rPr>
          <w:iCs/>
          <w:spacing w:val="21"/>
          <w:w w:val="104"/>
        </w:rPr>
        <w:t>s</w:t>
      </w:r>
      <w:r>
        <w:rPr>
          <w:iCs/>
          <w:spacing w:val="-11"/>
          <w:w w:val="104"/>
        </w:rPr>
        <w:t>p</w:t>
      </w:r>
      <w:r>
        <w:rPr>
          <w:iCs/>
          <w:spacing w:val="-5"/>
          <w:w w:val="104"/>
        </w:rPr>
        <w:t>a</w:t>
      </w:r>
      <w:r>
        <w:rPr>
          <w:iCs/>
          <w:spacing w:val="9"/>
          <w:w w:val="104"/>
        </w:rPr>
        <w:t>c</w:t>
      </w:r>
      <w:r>
        <w:rPr>
          <w:iCs/>
          <w:w w:val="104"/>
        </w:rPr>
        <w:t>e</w:t>
      </w:r>
      <w:r>
        <w:rPr>
          <w:iCs/>
          <w:spacing w:val="2"/>
          <w:w w:val="104"/>
        </w:rPr>
        <w:t xml:space="preserve"> </w:t>
      </w:r>
      <w:r>
        <w:rPr>
          <w:iCs/>
          <w:spacing w:val="-4"/>
          <w:w w:val="104"/>
        </w:rPr>
        <w:t>f</w:t>
      </w:r>
      <w:r>
        <w:rPr>
          <w:iCs/>
          <w:spacing w:val="-3"/>
          <w:w w:val="104"/>
        </w:rPr>
        <w:t>o</w:t>
      </w:r>
      <w:r>
        <w:rPr>
          <w:iCs/>
          <w:w w:val="104"/>
        </w:rPr>
        <w:t>r</w:t>
      </w:r>
      <w:r>
        <w:rPr>
          <w:iCs/>
          <w:spacing w:val="-33"/>
          <w:w w:val="104"/>
        </w:rPr>
        <w:t xml:space="preserve"> </w:t>
      </w:r>
      <w:r>
        <w:rPr>
          <w:iCs/>
          <w:spacing w:val="-15"/>
          <w:w w:val="104"/>
        </w:rPr>
        <w:t>m</w:t>
      </w:r>
      <w:r>
        <w:rPr>
          <w:iCs/>
          <w:spacing w:val="-5"/>
          <w:w w:val="104"/>
        </w:rPr>
        <w:t>a</w:t>
      </w:r>
      <w:r>
        <w:rPr>
          <w:iCs/>
          <w:spacing w:val="9"/>
          <w:w w:val="104"/>
        </w:rPr>
        <w:t>c</w:t>
      </w:r>
      <w:r>
        <w:rPr>
          <w:iCs/>
          <w:spacing w:val="-15"/>
          <w:w w:val="104"/>
        </w:rPr>
        <w:t>h</w:t>
      </w:r>
      <w:r>
        <w:rPr>
          <w:iCs/>
          <w:spacing w:val="-13"/>
          <w:w w:val="104"/>
        </w:rPr>
        <w:t>i</w:t>
      </w:r>
      <w:r>
        <w:rPr>
          <w:iCs/>
          <w:spacing w:val="-17"/>
          <w:w w:val="104"/>
        </w:rPr>
        <w:t>n</w:t>
      </w:r>
      <w:r>
        <w:rPr>
          <w:iCs/>
          <w:spacing w:val="-3"/>
          <w:w w:val="104"/>
        </w:rPr>
        <w:t>e</w:t>
      </w:r>
      <w:r>
        <w:rPr>
          <w:iCs/>
          <w:w w:val="104"/>
        </w:rPr>
        <w:t>s</w:t>
      </w:r>
      <w:r>
        <w:rPr>
          <w:iCs/>
          <w:spacing w:val="27"/>
          <w:w w:val="104"/>
        </w:rPr>
        <w:t xml:space="preserve"> </w:t>
      </w:r>
      <w:r>
        <w:rPr>
          <w:iCs/>
          <w:spacing w:val="-7"/>
          <w:w w:val="104"/>
        </w:rPr>
        <w:t>t</w:t>
      </w:r>
      <w:r>
        <w:rPr>
          <w:iCs/>
          <w:w w:val="104"/>
        </w:rPr>
        <w:t xml:space="preserve">o </w:t>
      </w:r>
      <w:r>
        <w:rPr>
          <w:iCs/>
          <w:spacing w:val="-15"/>
          <w:w w:val="104"/>
        </w:rPr>
        <w:t>m</w:t>
      </w:r>
      <w:r>
        <w:rPr>
          <w:iCs/>
          <w:spacing w:val="-3"/>
          <w:w w:val="104"/>
        </w:rPr>
        <w:t>o</w:t>
      </w:r>
      <w:r>
        <w:rPr>
          <w:iCs/>
          <w:spacing w:val="-16"/>
          <w:w w:val="104"/>
        </w:rPr>
        <w:t>v</w:t>
      </w:r>
      <w:r>
        <w:rPr>
          <w:iCs/>
          <w:spacing w:val="-3"/>
          <w:w w:val="104"/>
        </w:rPr>
        <w:t>e</w:t>
      </w:r>
      <w:r>
        <w:rPr>
          <w:iCs/>
          <w:w w:val="104"/>
        </w:rPr>
        <w:t>.</w:t>
      </w:r>
    </w:p>
    <w:p>
      <w:pPr>
        <w:pStyle w:val="style179"/>
        <w:numPr>
          <w:ilvl w:val="0"/>
          <w:numId w:val="35"/>
        </w:numPr>
        <w:kinsoku w:val="false"/>
        <w:overflowPunct w:val="false"/>
        <w:spacing w:lineRule="auto" w:line="360"/>
        <w:ind w:right="156"/>
        <w:rPr/>
      </w:pPr>
      <w:r>
        <w:rPr>
          <w:iCs/>
          <w:spacing w:val="9"/>
          <w:w w:val="104"/>
        </w:rPr>
        <w:t>C</w:t>
      </w:r>
      <w:r>
        <w:rPr>
          <w:iCs/>
          <w:spacing w:val="-21"/>
          <w:w w:val="104"/>
        </w:rPr>
        <w:t>r</w:t>
      </w:r>
      <w:r>
        <w:rPr>
          <w:iCs/>
          <w:w w:val="104"/>
        </w:rPr>
        <w:t>o</w:t>
      </w:r>
      <w:r>
        <w:rPr>
          <w:iCs/>
          <w:spacing w:val="-9"/>
          <w:w w:val="104"/>
        </w:rPr>
        <w:t>pp</w:t>
      </w:r>
      <w:r>
        <w:rPr>
          <w:iCs/>
          <w:spacing w:val="-11"/>
          <w:w w:val="104"/>
        </w:rPr>
        <w:t>i</w:t>
      </w:r>
      <w:r>
        <w:rPr>
          <w:iCs/>
          <w:spacing w:val="-15"/>
          <w:w w:val="104"/>
        </w:rPr>
        <w:t>n</w:t>
      </w:r>
      <w:r>
        <w:rPr>
          <w:iCs/>
          <w:w w:val="104"/>
        </w:rPr>
        <w:t>g</w:t>
      </w:r>
      <w:r>
        <w:rPr>
          <w:iCs/>
          <w:spacing w:val="8"/>
          <w:w w:val="104"/>
        </w:rPr>
        <w:t xml:space="preserve"> </w:t>
      </w:r>
      <w:r>
        <w:rPr>
          <w:iCs/>
          <w:w w:val="104"/>
        </w:rPr>
        <w:t>s</w:t>
      </w:r>
      <w:r>
        <w:rPr>
          <w:iCs/>
          <w:spacing w:val="-11"/>
          <w:w w:val="104"/>
        </w:rPr>
        <w:t>y</w:t>
      </w:r>
      <w:r>
        <w:rPr>
          <w:iCs/>
          <w:w w:val="104"/>
        </w:rPr>
        <w:t>s</w:t>
      </w:r>
      <w:r>
        <w:rPr>
          <w:iCs/>
          <w:spacing w:val="-5"/>
          <w:w w:val="104"/>
        </w:rPr>
        <w:t>t</w:t>
      </w:r>
      <w:r>
        <w:rPr>
          <w:iCs/>
          <w:spacing w:val="1"/>
          <w:w w:val="104"/>
        </w:rPr>
        <w:t>e</w:t>
      </w:r>
      <w:r>
        <w:rPr>
          <w:iCs/>
          <w:w w:val="104"/>
        </w:rPr>
        <w:t>m</w:t>
      </w:r>
      <w:r>
        <w:rPr>
          <w:iCs/>
          <w:spacing w:val="-17"/>
          <w:w w:val="104"/>
        </w:rPr>
        <w:t xml:space="preserve"> </w:t>
      </w:r>
      <w:r>
        <w:rPr>
          <w:iCs/>
          <w:spacing w:val="-5"/>
          <w:w w:val="104"/>
        </w:rPr>
        <w:t>t</w:t>
      </w:r>
      <w:r>
        <w:rPr>
          <w:iCs/>
          <w:w w:val="104"/>
        </w:rPr>
        <w:t>o</w:t>
      </w:r>
      <w:r>
        <w:rPr>
          <w:iCs/>
          <w:spacing w:val="-3"/>
          <w:w w:val="104"/>
        </w:rPr>
        <w:t xml:space="preserve"> </w:t>
      </w:r>
      <w:r>
        <w:rPr>
          <w:iCs/>
          <w:spacing w:val="-9"/>
          <w:w w:val="104"/>
        </w:rPr>
        <w:t>b</w:t>
      </w:r>
      <w:r>
        <w:rPr>
          <w:iCs/>
          <w:w w:val="104"/>
        </w:rPr>
        <w:t>e</w:t>
      </w:r>
      <w:r>
        <w:rPr>
          <w:iCs/>
          <w:w w:val="104"/>
          <w:lang w:val="en-US"/>
        </w:rPr>
        <w:t xml:space="preserve"> used; </w:t>
      </w:r>
      <w:r>
        <w:rPr>
          <w:iCs/>
          <w:spacing w:val="-14"/>
          <w:w w:val="104"/>
        </w:rPr>
        <w:t>M</w:t>
      </w:r>
      <w:r>
        <w:rPr>
          <w:iCs/>
          <w:spacing w:val="-13"/>
          <w:w w:val="104"/>
        </w:rPr>
        <w:t>i</w:t>
      </w:r>
      <w:r>
        <w:rPr>
          <w:iCs/>
          <w:spacing w:val="-16"/>
          <w:w w:val="104"/>
        </w:rPr>
        <w:t>x</w:t>
      </w:r>
      <w:r>
        <w:rPr>
          <w:iCs/>
          <w:spacing w:val="-3"/>
          <w:w w:val="104"/>
        </w:rPr>
        <w:t>e</w:t>
      </w:r>
      <w:r>
        <w:rPr>
          <w:iCs/>
          <w:w w:val="104"/>
        </w:rPr>
        <w:t>d</w:t>
      </w:r>
      <w:r>
        <w:rPr>
          <w:iCs/>
          <w:spacing w:val="-15"/>
          <w:w w:val="104"/>
        </w:rPr>
        <w:t xml:space="preserve"> </w:t>
      </w:r>
      <w:r>
        <w:rPr>
          <w:iCs/>
          <w:spacing w:val="21"/>
          <w:w w:val="104"/>
        </w:rPr>
        <w:t>s</w:t>
      </w:r>
      <w:r>
        <w:rPr>
          <w:iCs/>
          <w:spacing w:val="-7"/>
          <w:w w:val="104"/>
        </w:rPr>
        <w:t>t</w:t>
      </w:r>
      <w:r>
        <w:rPr>
          <w:iCs/>
          <w:spacing w:val="-5"/>
          <w:w w:val="104"/>
        </w:rPr>
        <w:t>a</w:t>
      </w:r>
      <w:r>
        <w:rPr>
          <w:iCs/>
          <w:spacing w:val="-17"/>
          <w:w w:val="104"/>
        </w:rPr>
        <w:t>n</w:t>
      </w:r>
      <w:r>
        <w:rPr>
          <w:iCs/>
          <w:w w:val="104"/>
        </w:rPr>
        <w:t>d</w:t>
      </w:r>
      <w:r>
        <w:rPr>
          <w:iCs/>
          <w:spacing w:val="-15"/>
          <w:w w:val="104"/>
        </w:rPr>
        <w:t xml:space="preserve"> </w:t>
      </w:r>
      <w:r>
        <w:rPr>
          <w:iCs/>
          <w:spacing w:val="9"/>
          <w:w w:val="104"/>
        </w:rPr>
        <w:t>c</w:t>
      </w:r>
      <w:r>
        <w:rPr>
          <w:iCs/>
          <w:spacing w:val="-23"/>
          <w:w w:val="104"/>
        </w:rPr>
        <w:t>r</w:t>
      </w:r>
      <w:r>
        <w:rPr>
          <w:iCs/>
          <w:spacing w:val="-3"/>
          <w:w w:val="104"/>
        </w:rPr>
        <w:t>o</w:t>
      </w:r>
      <w:r>
        <w:rPr>
          <w:iCs/>
          <w:spacing w:val="-11"/>
          <w:w w:val="104"/>
        </w:rPr>
        <w:t>p</w:t>
      </w:r>
      <w:r>
        <w:rPr>
          <w:iCs/>
          <w:w w:val="104"/>
        </w:rPr>
        <w:t>s</w:t>
      </w:r>
      <w:r>
        <w:rPr>
          <w:iCs/>
          <w:spacing w:val="19"/>
          <w:w w:val="104"/>
        </w:rPr>
        <w:t xml:space="preserve"> </w:t>
      </w:r>
      <w:r>
        <w:rPr>
          <w:iCs/>
          <w:spacing w:val="-23"/>
          <w:w w:val="104"/>
        </w:rPr>
        <w:t>r</w:t>
      </w:r>
      <w:r>
        <w:rPr>
          <w:iCs/>
          <w:spacing w:val="-3"/>
          <w:w w:val="104"/>
        </w:rPr>
        <w:t>e</w:t>
      </w:r>
      <w:r>
        <w:rPr>
          <w:iCs/>
          <w:spacing w:val="-11"/>
          <w:w w:val="104"/>
        </w:rPr>
        <w:t>q</w:t>
      </w:r>
      <w:r>
        <w:rPr>
          <w:iCs/>
          <w:spacing w:val="-15"/>
          <w:w w:val="104"/>
        </w:rPr>
        <w:t>u</w:t>
      </w:r>
      <w:r>
        <w:rPr>
          <w:iCs/>
          <w:spacing w:val="-13"/>
          <w:w w:val="104"/>
        </w:rPr>
        <w:t>i</w:t>
      </w:r>
      <w:r>
        <w:rPr>
          <w:iCs/>
          <w:spacing w:val="-13"/>
          <w:w w:val="104"/>
          <w:lang w:val="en-US"/>
        </w:rPr>
        <w:t xml:space="preserve">re closer </w:t>
      </w:r>
      <w:r>
        <w:rPr>
          <w:iCs/>
          <w:spacing w:val="21"/>
          <w:w w:val="104"/>
        </w:rPr>
        <w:t>s</w:t>
      </w:r>
      <w:r>
        <w:rPr>
          <w:iCs/>
          <w:spacing w:val="-11"/>
          <w:w w:val="104"/>
        </w:rPr>
        <w:t>p</w:t>
      </w:r>
      <w:r>
        <w:rPr>
          <w:iCs/>
          <w:spacing w:val="-5"/>
          <w:w w:val="104"/>
        </w:rPr>
        <w:t>a</w:t>
      </w:r>
      <w:r>
        <w:rPr>
          <w:iCs/>
          <w:spacing w:val="9"/>
          <w:w w:val="104"/>
        </w:rPr>
        <w:t>c</w:t>
      </w:r>
      <w:r>
        <w:rPr>
          <w:iCs/>
          <w:spacing w:val="-13"/>
          <w:w w:val="104"/>
        </w:rPr>
        <w:t>i</w:t>
      </w:r>
      <w:r>
        <w:rPr>
          <w:iCs/>
          <w:spacing w:val="-17"/>
          <w:w w:val="104"/>
        </w:rPr>
        <w:t>n</w:t>
      </w:r>
      <w:r>
        <w:rPr>
          <w:iCs/>
          <w:w w:val="104"/>
        </w:rPr>
        <w:t>g</w:t>
      </w:r>
      <w:r>
        <w:rPr>
          <w:iCs/>
          <w:spacing w:val="6"/>
          <w:w w:val="104"/>
        </w:rPr>
        <w:t xml:space="preserve"> </w:t>
      </w:r>
      <w:r>
        <w:rPr>
          <w:iCs/>
          <w:spacing w:val="-7"/>
          <w:w w:val="104"/>
        </w:rPr>
        <w:t>t</w:t>
      </w:r>
      <w:r>
        <w:rPr>
          <w:iCs/>
          <w:spacing w:val="-15"/>
          <w:w w:val="104"/>
        </w:rPr>
        <w:t>h</w:t>
      </w:r>
      <w:r>
        <w:rPr>
          <w:iCs/>
          <w:spacing w:val="-5"/>
          <w:w w:val="104"/>
        </w:rPr>
        <w:t>a</w:t>
      </w:r>
      <w:r>
        <w:rPr>
          <w:iCs/>
          <w:w w:val="104"/>
        </w:rPr>
        <w:t>n</w:t>
      </w:r>
      <w:r>
        <w:rPr>
          <w:iCs/>
          <w:spacing w:val="-23"/>
          <w:w w:val="104"/>
        </w:rPr>
        <w:t xml:space="preserve"> </w:t>
      </w:r>
      <w:r>
        <w:rPr>
          <w:iCs/>
          <w:spacing w:val="9"/>
          <w:w w:val="104"/>
        </w:rPr>
        <w:t>c</w:t>
      </w:r>
      <w:r>
        <w:rPr>
          <w:iCs/>
          <w:spacing w:val="-23"/>
          <w:w w:val="104"/>
        </w:rPr>
        <w:t>r</w:t>
      </w:r>
      <w:r>
        <w:rPr>
          <w:iCs/>
          <w:spacing w:val="-3"/>
          <w:w w:val="104"/>
        </w:rPr>
        <w:t>o</w:t>
      </w:r>
      <w:r>
        <w:rPr>
          <w:iCs/>
          <w:spacing w:val="-11"/>
          <w:w w:val="104"/>
        </w:rPr>
        <w:t>p</w:t>
      </w:r>
      <w:r>
        <w:rPr>
          <w:iCs/>
          <w:w w:val="104"/>
        </w:rPr>
        <w:t>s</w:t>
      </w:r>
      <w:r>
        <w:rPr>
          <w:iCs/>
          <w:w w:val="90"/>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spacing w:val="-3"/>
          <w:w w:val="104"/>
        </w:rPr>
        <w:t>e</w:t>
      </w:r>
      <w:r>
        <w:rPr>
          <w:iCs/>
          <w:w w:val="104"/>
        </w:rPr>
        <w:t>d</w:t>
      </w:r>
      <w:r>
        <w:rPr>
          <w:iCs/>
          <w:spacing w:val="-7"/>
          <w:w w:val="104"/>
        </w:rPr>
        <w:t xml:space="preserve"> </w:t>
      </w:r>
      <w:r>
        <w:rPr>
          <w:iCs/>
          <w:spacing w:val="-13"/>
          <w:w w:val="104"/>
        </w:rPr>
        <w:t>i</w:t>
      </w:r>
      <w:r>
        <w:rPr>
          <w:iCs/>
          <w:w w:val="104"/>
        </w:rPr>
        <w:t>n</w:t>
      </w:r>
      <w:r>
        <w:rPr>
          <w:iCs/>
          <w:spacing w:val="-15"/>
          <w:w w:val="104"/>
        </w:rPr>
        <w:t xml:space="preserve"> </w:t>
      </w:r>
      <w:r>
        <w:rPr>
          <w:iCs/>
          <w:w w:val="104"/>
        </w:rPr>
        <w:t>a</w:t>
      </w:r>
      <w:r>
        <w:rPr>
          <w:iCs/>
          <w:spacing w:val="4"/>
          <w:w w:val="104"/>
        </w:rPr>
        <w:t xml:space="preserve"> </w:t>
      </w:r>
      <w:r>
        <w:rPr>
          <w:iCs/>
          <w:spacing w:val="21"/>
          <w:w w:val="104"/>
        </w:rPr>
        <w:t>s</w:t>
      </w:r>
      <w:r>
        <w:rPr>
          <w:iCs/>
          <w:spacing w:val="-13"/>
          <w:w w:val="104"/>
        </w:rPr>
        <w:t>i</w:t>
      </w:r>
      <w:r>
        <w:rPr>
          <w:iCs/>
          <w:spacing w:val="-17"/>
          <w:w w:val="104"/>
        </w:rPr>
        <w:t>n</w:t>
      </w:r>
      <w:r>
        <w:rPr>
          <w:iCs/>
          <w:spacing w:val="7"/>
          <w:w w:val="104"/>
        </w:rPr>
        <w:t>g</w:t>
      </w:r>
      <w:r>
        <w:rPr>
          <w:iCs/>
          <w:spacing w:val="-12"/>
          <w:w w:val="104"/>
        </w:rPr>
        <w:t>l</w:t>
      </w:r>
      <w:r>
        <w:rPr>
          <w:iCs/>
          <w:w w:val="104"/>
        </w:rPr>
        <w:t>e</w:t>
      </w:r>
      <w:r>
        <w:rPr>
          <w:iCs/>
          <w:spacing w:val="7"/>
          <w:w w:val="104"/>
        </w:rPr>
        <w:t xml:space="preserve"> </w:t>
      </w:r>
      <w:r>
        <w:rPr>
          <w:iCs/>
          <w:spacing w:val="21"/>
          <w:w w:val="104"/>
        </w:rPr>
        <w:t>s</w:t>
      </w:r>
      <w:r>
        <w:rPr>
          <w:iCs/>
          <w:spacing w:val="-7"/>
          <w:w w:val="104"/>
        </w:rPr>
        <w:t>t</w:t>
      </w:r>
      <w:r>
        <w:rPr>
          <w:iCs/>
          <w:spacing w:val="-5"/>
          <w:w w:val="104"/>
        </w:rPr>
        <w:t>a</w:t>
      </w:r>
      <w:r>
        <w:rPr>
          <w:iCs/>
          <w:spacing w:val="-17"/>
          <w:w w:val="104"/>
        </w:rPr>
        <w:t>n</w:t>
      </w:r>
      <w:r>
        <w:rPr>
          <w:iCs/>
          <w:spacing w:val="-11"/>
          <w:w w:val="104"/>
        </w:rPr>
        <w:t>d</w:t>
      </w:r>
      <w:r>
        <w:rPr>
          <w:iCs/>
          <w:w w:val="104"/>
        </w:rPr>
        <w:t>.</w:t>
      </w:r>
    </w:p>
    <w:p>
      <w:pPr>
        <w:pStyle w:val="style179"/>
        <w:numPr>
          <w:ilvl w:val="0"/>
          <w:numId w:val="35"/>
        </w:numPr>
        <w:kinsoku w:val="false"/>
        <w:overflowPunct w:val="false"/>
        <w:spacing w:lineRule="auto" w:line="360"/>
        <w:rPr>
          <w:rFonts w:ascii="Times New Roman" w:cs="Times New Roman" w:hAnsi="Times New Roman"/>
          <w:sz w:val="24"/>
          <w:szCs w:val="24"/>
        </w:rPr>
      </w:pPr>
      <w:r>
        <w:rPr>
          <w:iCs/>
          <w:spacing w:val="-10"/>
          <w:w w:val="104"/>
        </w:rPr>
        <w:t>D</w:t>
      </w:r>
      <w:r>
        <w:rPr>
          <w:iCs/>
          <w:spacing w:val="-11"/>
          <w:w w:val="104"/>
        </w:rPr>
        <w:t>i</w:t>
      </w:r>
      <w:r>
        <w:rPr>
          <w:iCs/>
          <w:w w:val="104"/>
        </w:rPr>
        <w:t>s</w:t>
      </w:r>
      <w:r>
        <w:rPr>
          <w:iCs/>
          <w:spacing w:val="1"/>
          <w:w w:val="104"/>
        </w:rPr>
        <w:t>e</w:t>
      </w:r>
      <w:r>
        <w:rPr>
          <w:iCs/>
          <w:spacing w:val="-2"/>
          <w:w w:val="104"/>
        </w:rPr>
        <w:t>a</w:t>
      </w:r>
      <w:r>
        <w:rPr>
          <w:iCs/>
          <w:w w:val="104"/>
        </w:rPr>
        <w:t>se</w:t>
      </w:r>
      <w:r>
        <w:rPr>
          <w:iCs/>
          <w:spacing w:val="-8"/>
          <w:w w:val="104"/>
        </w:rPr>
        <w:t xml:space="preserve"> </w:t>
      </w:r>
      <w:r>
        <w:rPr>
          <w:iCs/>
          <w:spacing w:val="11"/>
          <w:w w:val="104"/>
        </w:rPr>
        <w:t>c</w:t>
      </w:r>
      <w:r>
        <w:rPr>
          <w:iCs/>
          <w:w w:val="104"/>
        </w:rPr>
        <w:t>o</w:t>
      </w:r>
      <w:r>
        <w:rPr>
          <w:iCs/>
          <w:spacing w:val="-15"/>
          <w:w w:val="104"/>
        </w:rPr>
        <w:t>n</w:t>
      </w:r>
      <w:r>
        <w:rPr>
          <w:iCs/>
          <w:spacing w:val="-5"/>
          <w:w w:val="104"/>
        </w:rPr>
        <w:t>t</w:t>
      </w:r>
      <w:r>
        <w:rPr>
          <w:iCs/>
          <w:spacing w:val="-21"/>
          <w:w w:val="104"/>
        </w:rPr>
        <w:t>r</w:t>
      </w:r>
      <w:r>
        <w:rPr>
          <w:iCs/>
          <w:w w:val="104"/>
        </w:rPr>
        <w:t>ol</w:t>
      </w:r>
      <w:r>
        <w:rPr>
          <w:iCs/>
          <w:spacing w:val="-22"/>
          <w:w w:val="104"/>
        </w:rPr>
        <w:t xml:space="preserve"> </w:t>
      </w:r>
      <w:r>
        <w:rPr>
          <w:iCs/>
          <w:spacing w:val="-13"/>
          <w:w w:val="104"/>
        </w:rPr>
        <w:t>m</w:t>
      </w:r>
      <w:r>
        <w:rPr>
          <w:iCs/>
          <w:spacing w:val="1"/>
          <w:w w:val="104"/>
        </w:rPr>
        <w:t>e</w:t>
      </w:r>
      <w:r>
        <w:rPr>
          <w:iCs/>
          <w:spacing w:val="-2"/>
          <w:w w:val="104"/>
        </w:rPr>
        <w:t>a</w:t>
      </w:r>
      <w:r>
        <w:rPr>
          <w:iCs/>
          <w:w w:val="104"/>
        </w:rPr>
        <w:t>s</w:t>
      </w:r>
      <w:r>
        <w:rPr>
          <w:iCs/>
          <w:spacing w:val="-13"/>
          <w:w w:val="104"/>
        </w:rPr>
        <w:t>u</w:t>
      </w:r>
      <w:r>
        <w:rPr>
          <w:iCs/>
          <w:spacing w:val="-21"/>
          <w:w w:val="104"/>
        </w:rPr>
        <w:t>r</w:t>
      </w:r>
      <w:r>
        <w:rPr>
          <w:iCs/>
          <w:spacing w:val="1"/>
          <w:w w:val="104"/>
        </w:rPr>
        <w:t>e</w:t>
      </w:r>
      <w:r>
        <w:rPr>
          <w:iCs/>
          <w:spacing w:val="1"/>
          <w:w w:val="104"/>
          <w:lang w:val="en-US"/>
        </w:rPr>
        <w:t>s</w:t>
      </w:r>
      <w:r>
        <w:rPr>
          <w:iCs/>
          <w:w w:val="104"/>
        </w:rPr>
        <w:t>:</w:t>
      </w:r>
      <w:r>
        <w:rPr>
          <w:iCs/>
          <w:spacing w:val="-16"/>
          <w:w w:val="104"/>
        </w:rPr>
        <w:t xml:space="preserve"> </w:t>
      </w:r>
      <w:r>
        <w:rPr>
          <w:iCs/>
          <w:spacing w:val="-3"/>
          <w:w w:val="104"/>
        </w:rPr>
        <w:t>e</w:t>
      </w:r>
      <w:r>
        <w:rPr>
          <w:iCs/>
          <w:spacing w:val="4"/>
          <w:w w:val="104"/>
        </w:rPr>
        <w:t>.</w:t>
      </w:r>
      <w:r>
        <w:rPr>
          <w:iCs/>
          <w:spacing w:val="7"/>
          <w:w w:val="104"/>
        </w:rPr>
        <w:t>g</w:t>
      </w:r>
      <w:r>
        <w:rPr>
          <w:iCs/>
          <w:w w:val="104"/>
        </w:rPr>
        <w:t>.</w:t>
      </w:r>
      <w:r>
        <w:rPr>
          <w:iCs/>
          <w:spacing w:val="-3"/>
          <w:w w:val="104"/>
        </w:rPr>
        <w:t xml:space="preserve"> </w:t>
      </w:r>
      <w:r>
        <w:rPr>
          <w:iCs/>
          <w:spacing w:val="9"/>
          <w:w w:val="104"/>
        </w:rPr>
        <w:t>c</w:t>
      </w:r>
      <w:r>
        <w:rPr>
          <w:iCs/>
          <w:spacing w:val="-12"/>
          <w:w w:val="104"/>
        </w:rPr>
        <w:t>l</w:t>
      </w:r>
      <w:r>
        <w:rPr>
          <w:iCs/>
          <w:spacing w:val="-3"/>
          <w:w w:val="104"/>
        </w:rPr>
        <w:t>o</w:t>
      </w:r>
      <w:r>
        <w:rPr>
          <w:iCs/>
          <w:spacing w:val="21"/>
          <w:w w:val="104"/>
        </w:rPr>
        <w:t>s</w:t>
      </w:r>
      <w:r>
        <w:rPr>
          <w:iCs/>
          <w:w w:val="104"/>
        </w:rPr>
        <w:t>e</w:t>
      </w:r>
      <w:r>
        <w:rPr>
          <w:iCs/>
          <w:spacing w:val="-10"/>
          <w:w w:val="104"/>
        </w:rPr>
        <w:t xml:space="preserve"> </w:t>
      </w:r>
      <w:r>
        <w:rPr>
          <w:iCs/>
          <w:spacing w:val="21"/>
          <w:w w:val="104"/>
        </w:rPr>
        <w:t>s</w:t>
      </w:r>
      <w:r>
        <w:rPr>
          <w:iCs/>
          <w:spacing w:val="-11"/>
          <w:w w:val="104"/>
        </w:rPr>
        <w:t>p</w:t>
      </w:r>
      <w:r>
        <w:rPr>
          <w:iCs/>
          <w:spacing w:val="-5"/>
          <w:w w:val="104"/>
        </w:rPr>
        <w:t>a</w:t>
      </w:r>
      <w:r>
        <w:rPr>
          <w:iCs/>
          <w:spacing w:val="9"/>
          <w:w w:val="104"/>
        </w:rPr>
        <w:t>c</w:t>
      </w:r>
      <w:r>
        <w:rPr>
          <w:iCs/>
          <w:spacing w:val="-13"/>
          <w:w w:val="104"/>
        </w:rPr>
        <w:t>i</w:t>
      </w:r>
      <w:r>
        <w:rPr>
          <w:iCs/>
          <w:spacing w:val="-17"/>
          <w:w w:val="104"/>
        </w:rPr>
        <w:t>n</w:t>
      </w:r>
      <w:r>
        <w:rPr>
          <w:iCs/>
          <w:w w:val="104"/>
        </w:rPr>
        <w:t>g</w:t>
      </w:r>
      <w:r>
        <w:rPr>
          <w:iCs/>
          <w:spacing w:val="-2"/>
          <w:w w:val="104"/>
        </w:rPr>
        <w:t xml:space="preserve"> </w:t>
      </w:r>
      <w:r>
        <w:rPr>
          <w:iCs/>
          <w:spacing w:val="-13"/>
          <w:w w:val="104"/>
        </w:rPr>
        <w:t>i</w:t>
      </w:r>
      <w:r>
        <w:rPr>
          <w:iCs/>
          <w:w w:val="104"/>
        </w:rPr>
        <w:t>s</w:t>
      </w:r>
      <w:r>
        <w:rPr>
          <w:iCs/>
          <w:spacing w:val="10"/>
          <w:w w:val="104"/>
        </w:rPr>
        <w:t xml:space="preserve"> </w:t>
      </w:r>
      <w:r>
        <w:rPr>
          <w:iCs/>
          <w:spacing w:val="-15"/>
          <w:w w:val="104"/>
        </w:rPr>
        <w:t>u</w:t>
      </w:r>
      <w:r>
        <w:rPr>
          <w:iCs/>
          <w:spacing w:val="21"/>
          <w:w w:val="104"/>
        </w:rPr>
        <w:t>s</w:t>
      </w:r>
      <w:r>
        <w:rPr>
          <w:iCs/>
          <w:spacing w:val="-3"/>
          <w:w w:val="104"/>
        </w:rPr>
        <w:t>e</w:t>
      </w:r>
      <w:r>
        <w:rPr>
          <w:iCs/>
          <w:w w:val="104"/>
        </w:rPr>
        <w:t>d</w:t>
      </w:r>
      <w:r>
        <w:rPr>
          <w:iCs/>
          <w:spacing w:val="-20"/>
          <w:w w:val="104"/>
        </w:rPr>
        <w:t xml:space="preserve"> </w:t>
      </w:r>
      <w:r>
        <w:rPr>
          <w:iCs/>
          <w:spacing w:val="-13"/>
          <w:w w:val="104"/>
        </w:rPr>
        <w:t>i</w:t>
      </w:r>
      <w:r>
        <w:rPr>
          <w:iCs/>
          <w:w w:val="104"/>
        </w:rPr>
        <w:t>n</w:t>
      </w:r>
      <w:r>
        <w:rPr>
          <w:iCs/>
          <w:spacing w:val="-28"/>
          <w:w w:val="104"/>
        </w:rPr>
        <w:t xml:space="preserve"> </w:t>
      </w:r>
      <w:r>
        <w:rPr>
          <w:iCs/>
          <w:spacing w:val="-7"/>
          <w:w w:val="104"/>
        </w:rPr>
        <w:t>G</w:t>
      </w:r>
      <w:r>
        <w:rPr>
          <w:iCs/>
          <w:spacing w:val="4"/>
          <w:w w:val="104"/>
        </w:rPr>
        <w:t>round</w:t>
      </w:r>
      <w:r>
        <w:rPr>
          <w:iCs/>
          <w:spacing w:val="-17"/>
          <w:w w:val="104"/>
        </w:rPr>
        <w:t>n</w:t>
      </w:r>
      <w:r>
        <w:rPr>
          <w:iCs/>
          <w:spacing w:val="-15"/>
          <w:w w:val="104"/>
        </w:rPr>
        <w:t>u</w:t>
      </w:r>
      <w:r>
        <w:rPr>
          <w:iCs/>
          <w:w w:val="104"/>
        </w:rPr>
        <w:t>t</w:t>
      </w:r>
      <w:r>
        <w:rPr>
          <w:iCs/>
          <w:spacing w:val="-17"/>
          <w:w w:val="104"/>
        </w:rPr>
        <w:t xml:space="preserve"> </w:t>
      </w:r>
      <w:r>
        <w:rPr>
          <w:iCs/>
          <w:spacing w:val="-7"/>
          <w:w w:val="104"/>
        </w:rPr>
        <w:t>t</w:t>
      </w:r>
      <w:r>
        <w:rPr>
          <w:iCs/>
          <w:w w:val="104"/>
        </w:rPr>
        <w:t>o</w:t>
      </w:r>
      <w:r>
        <w:rPr>
          <w:iCs/>
          <w:spacing w:val="-11"/>
          <w:w w:val="104"/>
        </w:rPr>
        <w:t xml:space="preserve"> </w:t>
      </w:r>
      <w:r>
        <w:rPr>
          <w:iCs/>
          <w:spacing w:val="9"/>
          <w:w w:val="104"/>
        </w:rPr>
        <w:t>c</w:t>
      </w:r>
      <w:r>
        <w:rPr>
          <w:iCs/>
          <w:spacing w:val="-3"/>
          <w:w w:val="104"/>
        </w:rPr>
        <w:t>o</w:t>
      </w:r>
      <w:r>
        <w:rPr>
          <w:iCs/>
          <w:spacing w:val="-17"/>
          <w:w w:val="104"/>
        </w:rPr>
        <w:t>n</w:t>
      </w:r>
      <w:r>
        <w:rPr>
          <w:iCs/>
          <w:spacing w:val="-7"/>
          <w:w w:val="104"/>
        </w:rPr>
        <w:t>t</w:t>
      </w:r>
      <w:r>
        <w:rPr>
          <w:iCs/>
          <w:spacing w:val="-23"/>
          <w:w w:val="104"/>
        </w:rPr>
        <w:t>r</w:t>
      </w:r>
      <w:r>
        <w:rPr>
          <w:iCs/>
          <w:spacing w:val="-3"/>
          <w:w w:val="104"/>
        </w:rPr>
        <w:t>o</w:t>
      </w:r>
      <w:r>
        <w:rPr>
          <w:iCs/>
          <w:w w:val="104"/>
        </w:rPr>
        <w:t>l</w:t>
      </w:r>
      <w:r>
        <w:rPr>
          <w:iCs/>
          <w:spacing w:val="-24"/>
          <w:w w:val="104"/>
        </w:rPr>
        <w:t xml:space="preserve"> </w:t>
      </w:r>
      <w:r>
        <w:rPr>
          <w:iCs/>
          <w:spacing w:val="-7"/>
          <w:w w:val="104"/>
        </w:rPr>
        <w:t>G</w:t>
      </w:r>
      <w:r>
        <w:rPr>
          <w:iCs/>
          <w:spacing w:val="-7"/>
          <w:w w:val="104"/>
        </w:rPr>
        <w:t>round</w:t>
      </w:r>
      <w:r>
        <w:rPr>
          <w:iCs/>
          <w:spacing w:val="-17"/>
          <w:w w:val="104"/>
        </w:rPr>
        <w:t>n</w:t>
      </w:r>
      <w:r>
        <w:rPr>
          <w:iCs/>
          <w:spacing w:val="-15"/>
          <w:w w:val="104"/>
        </w:rPr>
        <w:t>u</w:t>
      </w:r>
      <w:r>
        <w:rPr>
          <w:iCs/>
          <w:w w:val="104"/>
        </w:rPr>
        <w:t>t</w:t>
      </w:r>
      <w:r>
        <w:rPr>
          <w:iCs/>
          <w:spacing w:val="-17"/>
          <w:w w:val="104"/>
        </w:rPr>
        <w:t xml:space="preserve"> </w:t>
      </w:r>
      <w:r>
        <w:rPr>
          <w:iCs/>
          <w:spacing w:val="-23"/>
          <w:w w:val="104"/>
        </w:rPr>
        <w:t>r</w:t>
      </w:r>
      <w:r>
        <w:rPr>
          <w:iCs/>
          <w:spacing w:val="-3"/>
          <w:w w:val="104"/>
        </w:rPr>
        <w:t>osette</w:t>
      </w:r>
      <w:r>
        <w:rPr>
          <w:iCs/>
          <w:w w:val="104"/>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0"/>
        <w:numPr>
          <w:ilvl w:val="0"/>
          <w:numId w:val="3"/>
        </w:numPr>
        <w:tabs>
          <w:tab w:val="left" w:leader="none" w:pos="366"/>
        </w:tabs>
        <w:kinsoku w:val="false"/>
        <w:overflowPunct w:val="false"/>
        <w:autoSpaceDE w:val="false"/>
        <w:autoSpaceDN w:val="false"/>
        <w:adjustRightInd w:val="false"/>
        <w:spacing w:after="0" w:lineRule="auto" w:line="360"/>
        <w:ind w:left="100" w:right="999" w:firstLine="0"/>
        <w:rPr>
          <w:rFonts w:ascii="Times New Roman" w:cs="Times New Roman" w:hAnsi="Times New Roman"/>
          <w:b/>
          <w:sz w:val="24"/>
          <w:szCs w:val="24"/>
        </w:rPr>
      </w:pPr>
      <w:r>
        <w:rPr>
          <w:rFonts w:ascii="Times New Roman" w:cs="Times New Roman" w:hAnsi="Times New Roman"/>
          <w:b/>
          <w:iCs/>
          <w:spacing w:val="-8"/>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47"/>
          <w:w w:val="104"/>
          <w:sz w:val="24"/>
          <w:szCs w:val="24"/>
        </w:rPr>
        <w:t xml:space="preserve"> </w:t>
      </w:r>
      <w:r>
        <w:rPr>
          <w:rFonts w:ascii="Times New Roman" w:cs="Times New Roman" w:hAnsi="Times New Roman"/>
          <w:b/>
          <w:iCs/>
          <w:w w:val="104"/>
          <w:sz w:val="24"/>
          <w:szCs w:val="24"/>
        </w:rPr>
        <w:t>e</w:t>
      </w:r>
      <w:r>
        <w:rPr>
          <w:rFonts w:ascii="Times New Roman" w:cs="Times New Roman" w:hAnsi="Times New Roman"/>
          <w:b/>
          <w:iCs/>
          <w:spacing w:val="-1"/>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4"/>
          <w:w w:val="104"/>
          <w:sz w:val="24"/>
          <w:szCs w:val="24"/>
        </w:rPr>
        <w:t xml:space="preserve"> </w:t>
      </w:r>
      <w:r>
        <w:rPr>
          <w:rFonts w:ascii="Times New Roman" w:cs="Times New Roman" w:hAnsi="Times New Roman"/>
          <w:b/>
          <w:iCs/>
          <w:spacing w:val="-21"/>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13"/>
          <w:w w:val="104"/>
          <w:sz w:val="24"/>
          <w:szCs w:val="24"/>
        </w:rPr>
        <w:t>mm</w:t>
      </w:r>
      <w:r>
        <w:rPr>
          <w:rFonts w:ascii="Times New Roman" w:cs="Times New Roman" w:hAnsi="Times New Roman"/>
          <w:b/>
          <w:iCs/>
          <w:spacing w:val="1"/>
          <w:w w:val="104"/>
          <w:sz w:val="24"/>
          <w:szCs w:val="24"/>
        </w:rPr>
        <w:t>e</w:t>
      </w:r>
      <w:r>
        <w:rPr>
          <w:rFonts w:ascii="Times New Roman" w:cs="Times New Roman" w:hAnsi="Times New Roman"/>
          <w:b/>
          <w:iCs/>
          <w:spacing w:val="-15"/>
          <w:w w:val="104"/>
          <w:sz w:val="24"/>
          <w:szCs w:val="24"/>
        </w:rPr>
        <w:t>n</w:t>
      </w:r>
      <w:r>
        <w:rPr>
          <w:rFonts w:ascii="Times New Roman" w:cs="Times New Roman" w:hAnsi="Times New Roman"/>
          <w:b/>
          <w:iCs/>
          <w:spacing w:val="-9"/>
          <w:w w:val="104"/>
          <w:sz w:val="24"/>
          <w:szCs w:val="24"/>
        </w:rPr>
        <w:t>d</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d</w:t>
      </w:r>
      <w:r>
        <w:rPr>
          <w:rFonts w:ascii="Times New Roman" w:cs="Times New Roman" w:hAnsi="Times New Roman"/>
          <w:b/>
          <w:iCs/>
          <w:spacing w:val="-11"/>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ee</w:t>
      </w:r>
      <w:r>
        <w:rPr>
          <w:rFonts w:ascii="Times New Roman" w:cs="Times New Roman" w:hAnsi="Times New Roman"/>
          <w:b/>
          <w:iCs/>
          <w:w w:val="104"/>
          <w:sz w:val="24"/>
          <w:szCs w:val="24"/>
        </w:rPr>
        <w:t>d</w:t>
      </w:r>
      <w:r>
        <w:rPr>
          <w:rFonts w:ascii="Times New Roman" w:cs="Times New Roman" w:hAnsi="Times New Roman"/>
          <w:b/>
          <w:iCs/>
          <w:spacing w:val="-11"/>
          <w:w w:val="104"/>
          <w:sz w:val="24"/>
          <w:szCs w:val="24"/>
        </w:rPr>
        <w:t xml:space="preserve"> </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r>
        <w:rPr>
          <w:rFonts w:ascii="Times New Roman" w:cs="Times New Roman" w:hAnsi="Times New Roman"/>
          <w:b/>
          <w:iCs/>
          <w:spacing w:val="-9"/>
          <w:w w:val="104"/>
          <w:sz w:val="24"/>
          <w:szCs w:val="24"/>
        </w:rPr>
        <w:t xml:space="preserve"> </w:t>
      </w:r>
    </w:p>
    <w:p>
      <w:pPr>
        <w:pStyle w:val="style0"/>
        <w:tabs>
          <w:tab w:val="left" w:leader="none" w:pos="366"/>
        </w:tabs>
        <w:kinsoku w:val="false"/>
        <w:overflowPunct w:val="false"/>
        <w:autoSpaceDE w:val="false"/>
        <w:autoSpaceDN w:val="false"/>
        <w:adjustRightInd w:val="false"/>
        <w:spacing w:after="0" w:lineRule="auto" w:line="360"/>
        <w:ind w:left="100" w:right="999"/>
        <w:rPr>
          <w:rFonts w:ascii="Times New Roman" w:cs="Times New Roman" w:hAnsi="Times New Roman"/>
          <w:sz w:val="24"/>
          <w:szCs w:val="24"/>
        </w:rPr>
      </w:pPr>
      <w:r>
        <w:rPr>
          <w:rFonts w:ascii="Times New Roman" w:cs="Times New Roman" w:hAnsi="Times New Roman"/>
          <w:iCs/>
          <w:w w:val="104"/>
          <w:sz w:val="24"/>
          <w:szCs w:val="24"/>
        </w:rPr>
        <w:t>A</w:t>
      </w:r>
      <w:r>
        <w:rPr>
          <w:rFonts w:ascii="Times New Roman" w:cs="Times New Roman" w:hAnsi="Times New Roman"/>
          <w:iCs/>
          <w:spacing w:val="-12"/>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8"/>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0"/>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a</w:t>
      </w:r>
      <w:r>
        <w:rPr>
          <w:rFonts w:ascii="Times New Roman" w:cs="Times New Roman" w:hAnsi="Times New Roman"/>
          <w:iCs/>
          <w:spacing w:val="4"/>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w:t>
      </w:r>
      <w:r>
        <w:rPr>
          <w:rFonts w:ascii="Times New Roman" w:cs="Times New Roman" w:hAnsi="Times New Roman"/>
          <w:iCs/>
          <w:spacing w:val="14"/>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4"/>
          <w:w w:val="104"/>
          <w:sz w:val="24"/>
          <w:szCs w:val="24"/>
        </w:rPr>
        <w:t>y</w:t>
      </w:r>
      <w:r>
        <w:rPr>
          <w:rFonts w:ascii="Times New Roman" w:cs="Times New Roman" w:hAnsi="Times New Roman"/>
          <w:iCs/>
          <w:spacing w:val="-11"/>
          <w:w w:val="104"/>
          <w:sz w:val="24"/>
          <w:szCs w:val="24"/>
        </w:rPr>
        <w:t>p</w:t>
      </w:r>
      <w:r>
        <w:rPr>
          <w:rFonts w:ascii="Times New Roman" w:cs="Times New Roman" w:hAnsi="Times New Roman"/>
          <w:iCs/>
          <w:w w:val="104"/>
          <w:sz w:val="24"/>
          <w:szCs w:val="24"/>
        </w:rPr>
        <w:t>e</w:t>
      </w:r>
      <w:r>
        <w:rPr>
          <w:rFonts w:ascii="Times New Roman" w:cs="Times New Roman" w:hAnsi="Times New Roman"/>
          <w:iCs/>
          <w:w w:val="104"/>
          <w:sz w:val="24"/>
          <w:szCs w:val="24"/>
          <w:lang w:val="en-US"/>
        </w:rPr>
        <w:t>s</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w w:val="104"/>
          <w:sz w:val="24"/>
          <w:szCs w:val="24"/>
          <w:lang w:val="en-US"/>
        </w:rPr>
        <w:t xml:space="preserve">s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5"/>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8733"/>
        <w:rPr>
          <w:rFonts w:ascii="Times New Roman" w:cs="Times New Roman" w:hAnsi="Times New Roman"/>
          <w:sz w:val="24"/>
          <w:szCs w:val="24"/>
        </w:rPr>
      </w:pPr>
      <w:r>
        <w:rPr>
          <w:rFonts w:ascii="Times New Roman" w:cs="Times New Roman" w:hAnsi="Times New Roman"/>
          <w:iCs/>
          <w:spacing w:val="-18"/>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2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8"/>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7"/>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w</w:t>
      </w:r>
      <w:r>
        <w:rPr>
          <w:rFonts w:ascii="Times New Roman" w:cs="Times New Roman" w:hAnsi="Times New Roman"/>
          <w:iCs/>
          <w:spacing w:val="-30"/>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p>
    <w:p>
      <w:pPr>
        <w:pStyle w:val="style0"/>
        <w:kinsoku w:val="false"/>
        <w:overflowPunct w:val="false"/>
        <w:autoSpaceDE w:val="false"/>
        <w:autoSpaceDN w:val="false"/>
        <w:adjustRightInd w:val="false"/>
        <w:spacing w:before="5" w:after="0" w:lineRule="auto" w:line="360"/>
        <w:ind w:left="100"/>
        <w:rPr>
          <w:rFonts w:ascii="Times New Roman" w:cs="Times New Roman" w:hAnsi="Times New Roman"/>
          <w:sz w:val="24"/>
          <w:szCs w:val="24"/>
        </w:rPr>
      </w:pPr>
      <w:r>
        <w:rPr>
          <w:rFonts w:ascii="Times New Roman" w:cs="Times New Roman" w:hAnsi="Times New Roman"/>
          <w:iCs/>
          <w:spacing w:val="-1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mu</w:t>
      </w:r>
      <w:r>
        <w:rPr>
          <w:rFonts w:ascii="Times New Roman" w:cs="Times New Roman" w:hAnsi="Times New Roman"/>
          <w:iCs/>
          <w:w w:val="104"/>
          <w:sz w:val="24"/>
          <w:szCs w:val="24"/>
        </w:rPr>
        <w:t>m</w:t>
      </w:r>
      <w:r>
        <w:rPr>
          <w:rFonts w:ascii="Times New Roman" w:cs="Times New Roman" w:hAnsi="Times New Roman"/>
          <w:iCs/>
          <w:spacing w:val="-1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3"/>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376"/>
        <w:rPr>
          <w:rFonts w:ascii="Times New Roman" w:cs="Times New Roman" w:hAnsi="Times New Roman"/>
          <w:sz w:val="24"/>
          <w:szCs w:val="24"/>
        </w:rPr>
      </w:pPr>
      <w:r>
        <w:rPr>
          <w:rFonts w:ascii="Times New Roman" w:cs="Times New Roman" w:hAnsi="Times New Roman"/>
          <w:b/>
          <w:iCs/>
          <w:spacing w:val="-17"/>
          <w:w w:val="110"/>
          <w:sz w:val="24"/>
          <w:szCs w:val="24"/>
        </w:rPr>
        <w:t>H</w:t>
      </w:r>
      <w:r>
        <w:rPr>
          <w:rFonts w:ascii="Times New Roman" w:cs="Times New Roman" w:hAnsi="Times New Roman"/>
          <w:b/>
          <w:iCs/>
          <w:spacing w:val="-12"/>
          <w:w w:val="110"/>
          <w:sz w:val="24"/>
          <w:szCs w:val="24"/>
        </w:rPr>
        <w:t>i</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h</w:t>
      </w:r>
      <w:r>
        <w:rPr>
          <w:rFonts w:ascii="Times New Roman" w:cs="Times New Roman" w:hAnsi="Times New Roman"/>
          <w:b/>
          <w:iCs/>
          <w:spacing w:val="-31"/>
          <w:w w:val="110"/>
          <w:sz w:val="24"/>
          <w:szCs w:val="24"/>
        </w:rPr>
        <w:t xml:space="preserve"> </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ee</w:t>
      </w:r>
      <w:r>
        <w:rPr>
          <w:rFonts w:ascii="Times New Roman" w:cs="Times New Roman" w:hAnsi="Times New Roman"/>
          <w:b/>
          <w:iCs/>
          <w:w w:val="110"/>
          <w:sz w:val="24"/>
          <w:szCs w:val="24"/>
        </w:rPr>
        <w:t>d</w:t>
      </w:r>
      <w:r>
        <w:rPr>
          <w:rFonts w:ascii="Times New Roman" w:cs="Times New Roman" w:hAnsi="Times New Roman"/>
          <w:b/>
          <w:iCs/>
          <w:spacing w:val="-26"/>
          <w:w w:val="110"/>
          <w:sz w:val="24"/>
          <w:szCs w:val="24"/>
        </w:rPr>
        <w:t xml:space="preserve"> </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 xml:space="preserve">s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a</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4"/>
          <w:w w:val="110"/>
          <w:sz w:val="24"/>
          <w:szCs w:val="24"/>
        </w:rPr>
        <w:t>.</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3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t>
      </w:r>
    </w:p>
    <w:p>
      <w:pPr>
        <w:pStyle w:val="style179"/>
        <w:numPr>
          <w:ilvl w:val="0"/>
          <w:numId w:val="36"/>
        </w:numPr>
        <w:tabs>
          <w:tab w:val="left" w:leader="none" w:pos="820"/>
        </w:tabs>
        <w:kinsoku w:val="false"/>
        <w:overflowPunct w:val="false"/>
        <w:spacing w:lineRule="auto" w:line="360"/>
        <w:rPr/>
      </w:pPr>
      <w:r>
        <w:rPr>
          <w:iCs/>
          <w:spacing w:val="-13"/>
          <w:w w:val="110"/>
        </w:rPr>
        <w:t>O</w:t>
      </w:r>
      <w:r>
        <w:rPr>
          <w:iCs/>
          <w:spacing w:val="-17"/>
          <w:w w:val="110"/>
        </w:rPr>
        <w:t>v</w:t>
      </w:r>
      <w:r>
        <w:rPr>
          <w:iCs/>
          <w:spacing w:val="-3"/>
          <w:w w:val="110"/>
        </w:rPr>
        <w:t>e</w:t>
      </w:r>
      <w:r>
        <w:rPr>
          <w:iCs/>
          <w:w w:val="110"/>
        </w:rPr>
        <w:t>r</w:t>
      </w:r>
      <w:r>
        <w:rPr>
          <w:iCs/>
          <w:spacing w:val="10"/>
          <w:w w:val="110"/>
        </w:rPr>
        <w:t>c</w:t>
      </w:r>
      <w:r>
        <w:rPr>
          <w:iCs/>
          <w:spacing w:val="-24"/>
          <w:w w:val="110"/>
        </w:rPr>
        <w:t>r</w:t>
      </w:r>
      <w:r>
        <w:rPr>
          <w:iCs/>
          <w:spacing w:val="-3"/>
          <w:w w:val="110"/>
        </w:rPr>
        <w:t>o</w:t>
      </w:r>
      <w:r>
        <w:rPr>
          <w:iCs/>
          <w:spacing w:val="-24"/>
          <w:w w:val="110"/>
        </w:rPr>
        <w:t>w</w:t>
      </w:r>
      <w:r>
        <w:rPr>
          <w:iCs/>
          <w:spacing w:val="-11"/>
          <w:w w:val="110"/>
        </w:rPr>
        <w:t>d</w:t>
      </w:r>
      <w:r>
        <w:rPr>
          <w:iCs/>
          <w:spacing w:val="-13"/>
          <w:w w:val="110"/>
        </w:rPr>
        <w:t>i</w:t>
      </w:r>
      <w:r>
        <w:rPr>
          <w:iCs/>
          <w:spacing w:val="-18"/>
          <w:w w:val="110"/>
        </w:rPr>
        <w:t>n</w:t>
      </w:r>
      <w:r>
        <w:rPr>
          <w:iCs/>
          <w:w w:val="110"/>
        </w:rPr>
        <w:t>g</w:t>
      </w:r>
      <w:r>
        <w:rPr>
          <w:iCs/>
          <w:spacing w:val="-7"/>
          <w:w w:val="110"/>
        </w:rPr>
        <w:t xml:space="preserve"> </w:t>
      </w:r>
      <w:r>
        <w:rPr>
          <w:iCs/>
          <w:spacing w:val="-3"/>
          <w:w w:val="110"/>
        </w:rPr>
        <w:t>o</w:t>
      </w:r>
      <w:r>
        <w:rPr>
          <w:iCs/>
          <w:w w:val="110"/>
        </w:rPr>
        <w:t>f</w:t>
      </w:r>
      <w:r>
        <w:rPr>
          <w:iCs/>
          <w:spacing w:val="-20"/>
          <w:w w:val="110"/>
        </w:rPr>
        <w:t xml:space="preserve"> </w:t>
      </w:r>
      <w:r>
        <w:rPr>
          <w:iCs/>
          <w:spacing w:val="10"/>
          <w:w w:val="110"/>
        </w:rPr>
        <w:t>c</w:t>
      </w:r>
      <w:r>
        <w:rPr>
          <w:iCs/>
          <w:spacing w:val="-24"/>
          <w:w w:val="110"/>
        </w:rPr>
        <w:t>r</w:t>
      </w:r>
      <w:r>
        <w:rPr>
          <w:iCs/>
          <w:spacing w:val="-3"/>
          <w:w w:val="110"/>
        </w:rPr>
        <w:t>o</w:t>
      </w:r>
      <w:r>
        <w:rPr>
          <w:iCs/>
          <w:w w:val="110"/>
        </w:rPr>
        <w:t>p</w:t>
      </w:r>
      <w:r>
        <w:rPr>
          <w:iCs/>
          <w:spacing w:val="-26"/>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p>
    <w:p>
      <w:pPr>
        <w:pStyle w:val="style179"/>
        <w:numPr>
          <w:ilvl w:val="0"/>
          <w:numId w:val="36"/>
        </w:numPr>
        <w:tabs>
          <w:tab w:val="left" w:leader="none" w:pos="820"/>
        </w:tabs>
        <w:kinsoku w:val="false"/>
        <w:overflowPunct w:val="false"/>
        <w:spacing w:lineRule="auto" w:line="360"/>
        <w:rPr/>
      </w:pPr>
      <w:r>
        <w:rPr>
          <w:iCs/>
          <w:spacing w:val="3"/>
          <w:w w:val="110"/>
        </w:rPr>
        <w:t>R</w:t>
      </w:r>
      <w:r>
        <w:rPr>
          <w:iCs/>
          <w:spacing w:val="-3"/>
          <w:w w:val="110"/>
        </w:rPr>
        <w:t>e</w:t>
      </w:r>
      <w:r>
        <w:rPr>
          <w:iCs/>
          <w:spacing w:val="-11"/>
          <w:w w:val="110"/>
        </w:rPr>
        <w:t>d</w:t>
      </w:r>
      <w:r>
        <w:rPr>
          <w:iCs/>
          <w:spacing w:val="-16"/>
          <w:w w:val="110"/>
        </w:rPr>
        <w:t>u</w:t>
      </w:r>
      <w:r>
        <w:rPr>
          <w:iCs/>
          <w:spacing w:val="10"/>
          <w:w w:val="110"/>
        </w:rPr>
        <w:t>c</w:t>
      </w:r>
      <w:r>
        <w:rPr>
          <w:iCs/>
          <w:spacing w:val="-3"/>
          <w:w w:val="110"/>
        </w:rPr>
        <w:t>e</w:t>
      </w:r>
      <w:r>
        <w:rPr>
          <w:iCs/>
          <w:w w:val="110"/>
        </w:rPr>
        <w:t>d</w:t>
      </w:r>
      <w:r>
        <w:rPr>
          <w:iCs/>
          <w:spacing w:val="-39"/>
          <w:w w:val="110"/>
        </w:rPr>
        <w:t xml:space="preserve"> </w:t>
      </w:r>
      <w:r>
        <w:rPr>
          <w:iCs/>
          <w:spacing w:val="10"/>
          <w:w w:val="110"/>
        </w:rPr>
        <w:t>c</w:t>
      </w:r>
      <w:r>
        <w:rPr>
          <w:iCs/>
          <w:spacing w:val="-24"/>
          <w:w w:val="110"/>
        </w:rPr>
        <w:t>r</w:t>
      </w:r>
      <w:r>
        <w:rPr>
          <w:iCs/>
          <w:spacing w:val="-3"/>
          <w:w w:val="110"/>
        </w:rPr>
        <w:t>o</w:t>
      </w:r>
      <w:r>
        <w:rPr>
          <w:iCs/>
          <w:w w:val="110"/>
        </w:rPr>
        <w:t>p</w:t>
      </w:r>
      <w:r>
        <w:rPr>
          <w:iCs/>
          <w:spacing w:val="-39"/>
          <w:w w:val="110"/>
        </w:rPr>
        <w:t xml:space="preserve"> </w:t>
      </w:r>
      <w:r>
        <w:rPr>
          <w:iCs/>
          <w:spacing w:val="-14"/>
          <w:w w:val="110"/>
        </w:rPr>
        <w:t>y</w:t>
      </w:r>
      <w:r>
        <w:rPr>
          <w:iCs/>
          <w:spacing w:val="-13"/>
          <w:w w:val="110"/>
        </w:rPr>
        <w:t>i</w:t>
      </w:r>
      <w:r>
        <w:rPr>
          <w:iCs/>
          <w:spacing w:val="-3"/>
          <w:w w:val="110"/>
        </w:rPr>
        <w:t>e</w:t>
      </w:r>
      <w:r>
        <w:rPr>
          <w:iCs/>
          <w:spacing w:val="-12"/>
          <w:w w:val="110"/>
        </w:rPr>
        <w:t>l</w:t>
      </w:r>
      <w:r>
        <w:rPr>
          <w:iCs/>
          <w:w w:val="110"/>
        </w:rPr>
        <w:t>d</w:t>
      </w:r>
      <w:r>
        <w:rPr>
          <w:iCs/>
          <w:spacing w:val="-38"/>
          <w:w w:val="110"/>
        </w:rPr>
        <w:t xml:space="preserve"> </w:t>
      </w:r>
      <w:r>
        <w:rPr>
          <w:iCs/>
          <w:spacing w:val="-11"/>
          <w:w w:val="110"/>
        </w:rPr>
        <w:t>d</w:t>
      </w:r>
      <w:r>
        <w:rPr>
          <w:iCs/>
          <w:spacing w:val="-16"/>
          <w:w w:val="110"/>
        </w:rPr>
        <w:t>u</w:t>
      </w:r>
      <w:r>
        <w:rPr>
          <w:iCs/>
          <w:w w:val="110"/>
        </w:rPr>
        <w:t>e</w:t>
      </w:r>
      <w:r>
        <w:rPr>
          <w:iCs/>
          <w:spacing w:val="-32"/>
          <w:w w:val="110"/>
        </w:rPr>
        <w:t xml:space="preserve"> </w:t>
      </w:r>
      <w:r>
        <w:rPr>
          <w:iCs/>
          <w:spacing w:val="-7"/>
          <w:w w:val="110"/>
        </w:rPr>
        <w:t>t</w:t>
      </w:r>
      <w:r>
        <w:rPr>
          <w:iCs/>
          <w:w w:val="110"/>
        </w:rPr>
        <w:t>o</w:t>
      </w:r>
      <w:r>
        <w:rPr>
          <w:iCs/>
          <w:spacing w:val="-32"/>
          <w:w w:val="110"/>
        </w:rPr>
        <w:t xml:space="preserve"> </w:t>
      </w:r>
      <w:r>
        <w:rPr>
          <w:iCs/>
          <w:spacing w:val="10"/>
          <w:w w:val="110"/>
        </w:rPr>
        <w:t>c</w:t>
      </w:r>
      <w:r>
        <w:rPr>
          <w:iCs/>
          <w:spacing w:val="-3"/>
          <w:w w:val="110"/>
        </w:rPr>
        <w:t>o</w:t>
      </w:r>
      <w:r>
        <w:rPr>
          <w:iCs/>
          <w:spacing w:val="-16"/>
          <w:w w:val="110"/>
        </w:rPr>
        <w:t>m</w:t>
      </w:r>
      <w:r>
        <w:rPr>
          <w:iCs/>
          <w:spacing w:val="-11"/>
          <w:w w:val="110"/>
        </w:rPr>
        <w:t>p</w:t>
      </w:r>
      <w:r>
        <w:rPr>
          <w:iCs/>
          <w:spacing w:val="-3"/>
          <w:w w:val="110"/>
        </w:rPr>
        <w:t>e</w:t>
      </w:r>
      <w:r>
        <w:rPr>
          <w:iCs/>
          <w:spacing w:val="-7"/>
          <w:w w:val="110"/>
        </w:rPr>
        <w:t>t</w:t>
      </w:r>
      <w:r>
        <w:rPr>
          <w:iCs/>
          <w:spacing w:val="-13"/>
          <w:w w:val="110"/>
        </w:rPr>
        <w:t>i</w:t>
      </w:r>
      <w:r>
        <w:rPr>
          <w:iCs/>
          <w:spacing w:val="-7"/>
          <w:w w:val="110"/>
        </w:rPr>
        <w:t>t</w:t>
      </w:r>
      <w:r>
        <w:rPr>
          <w:iCs/>
          <w:spacing w:val="-13"/>
          <w:w w:val="110"/>
        </w:rPr>
        <w:t>i</w:t>
      </w:r>
      <w:r>
        <w:rPr>
          <w:iCs/>
          <w:spacing w:val="-3"/>
          <w:w w:val="110"/>
        </w:rPr>
        <w:t>o</w:t>
      </w:r>
      <w:r>
        <w:rPr>
          <w:iCs/>
          <w:w w:val="110"/>
        </w:rPr>
        <w:t>n</w:t>
      </w:r>
    </w:p>
    <w:p>
      <w:pPr>
        <w:pStyle w:val="style179"/>
        <w:numPr>
          <w:ilvl w:val="0"/>
          <w:numId w:val="36"/>
        </w:numPr>
        <w:tabs>
          <w:tab w:val="left" w:leader="none" w:pos="820"/>
        </w:tabs>
        <w:kinsoku w:val="false"/>
        <w:overflowPunct w:val="false"/>
        <w:spacing w:lineRule="auto" w:line="360"/>
        <w:rPr/>
      </w:pPr>
      <w:r>
        <w:rPr>
          <w:iCs/>
          <w:spacing w:val="-14"/>
          <w:w w:val="104"/>
        </w:rPr>
        <w:t>M</w:t>
      </w:r>
      <w:r>
        <w:rPr>
          <w:iCs/>
          <w:spacing w:val="-5"/>
          <w:w w:val="104"/>
        </w:rPr>
        <w:t>a</w:t>
      </w:r>
      <w:r>
        <w:rPr>
          <w:iCs/>
          <w:spacing w:val="-17"/>
          <w:w w:val="104"/>
        </w:rPr>
        <w:t>k</w:t>
      </w:r>
      <w:r>
        <w:rPr>
          <w:iCs/>
          <w:spacing w:val="-3"/>
          <w:w w:val="104"/>
        </w:rPr>
        <w:t>e</w:t>
      </w:r>
      <w:r>
        <w:rPr>
          <w:iCs/>
          <w:w w:val="104"/>
        </w:rPr>
        <w:t>s</w:t>
      </w:r>
      <w:r>
        <w:rPr>
          <w:iCs/>
          <w:spacing w:val="40"/>
          <w:w w:val="104"/>
        </w:rPr>
        <w:t xml:space="preserve"> </w:t>
      </w:r>
      <w:r>
        <w:rPr>
          <w:iCs/>
          <w:spacing w:val="-15"/>
          <w:w w:val="104"/>
        </w:rPr>
        <w:t>m</w:t>
      </w:r>
      <w:r>
        <w:rPr>
          <w:iCs/>
          <w:spacing w:val="-5"/>
          <w:w w:val="104"/>
        </w:rPr>
        <w:t>a</w:t>
      </w:r>
      <w:r>
        <w:rPr>
          <w:iCs/>
          <w:spacing w:val="-17"/>
          <w:w w:val="104"/>
        </w:rPr>
        <w:t>n</w:t>
      </w:r>
      <w:r>
        <w:rPr>
          <w:iCs/>
          <w:spacing w:val="-5"/>
          <w:w w:val="104"/>
        </w:rPr>
        <w:t>a</w:t>
      </w:r>
      <w:r>
        <w:rPr>
          <w:iCs/>
          <w:spacing w:val="7"/>
          <w:w w:val="104"/>
        </w:rPr>
        <w:t>g</w:t>
      </w:r>
      <w:r>
        <w:rPr>
          <w:iCs/>
          <w:spacing w:val="-3"/>
          <w:w w:val="104"/>
        </w:rPr>
        <w:t>e</w:t>
      </w:r>
      <w:r>
        <w:rPr>
          <w:iCs/>
          <w:spacing w:val="-15"/>
          <w:w w:val="104"/>
        </w:rPr>
        <w:t>m</w:t>
      </w:r>
      <w:r>
        <w:rPr>
          <w:iCs/>
          <w:spacing w:val="-3"/>
          <w:w w:val="104"/>
        </w:rPr>
        <w:t>e</w:t>
      </w:r>
      <w:r>
        <w:rPr>
          <w:iCs/>
          <w:spacing w:val="-17"/>
          <w:w w:val="104"/>
        </w:rPr>
        <w:t>n</w:t>
      </w:r>
      <w:r>
        <w:rPr>
          <w:iCs/>
          <w:w w:val="104"/>
        </w:rPr>
        <w:t>t</w:t>
      </w:r>
      <w:r>
        <w:rPr>
          <w:iCs/>
          <w:spacing w:val="3"/>
          <w:w w:val="104"/>
        </w:rPr>
        <w:t xml:space="preserve"> </w:t>
      </w:r>
      <w:r>
        <w:rPr>
          <w:iCs/>
          <w:spacing w:val="-3"/>
          <w:w w:val="104"/>
        </w:rPr>
        <w:t>o</w:t>
      </w:r>
      <w:r>
        <w:rPr>
          <w:iCs/>
          <w:w w:val="104"/>
        </w:rPr>
        <w:t>f</w:t>
      </w:r>
      <w:r>
        <w:rPr>
          <w:iCs/>
          <w:spacing w:val="7"/>
          <w:w w:val="104"/>
        </w:rPr>
        <w:t xml:space="preserve"> </w:t>
      </w:r>
      <w:r>
        <w:rPr>
          <w:iCs/>
          <w:spacing w:val="9"/>
          <w:w w:val="104"/>
        </w:rPr>
        <w:t>c</w:t>
      </w:r>
      <w:r>
        <w:rPr>
          <w:iCs/>
          <w:spacing w:val="-23"/>
          <w:w w:val="104"/>
        </w:rPr>
        <w:t>r</w:t>
      </w:r>
      <w:r>
        <w:rPr>
          <w:iCs/>
          <w:spacing w:val="-3"/>
          <w:w w:val="104"/>
        </w:rPr>
        <w:t>o</w:t>
      </w:r>
      <w:r>
        <w:rPr>
          <w:iCs/>
          <w:w w:val="104"/>
        </w:rPr>
        <w:t>p</w:t>
      </w:r>
      <w:r>
        <w:rPr>
          <w:iCs/>
          <w:spacing w:val="-1"/>
          <w:w w:val="104"/>
        </w:rPr>
        <w:t xml:space="preserve"> </w:t>
      </w:r>
      <w:r>
        <w:rPr>
          <w:iCs/>
          <w:spacing w:val="-11"/>
          <w:w w:val="104"/>
        </w:rPr>
        <w:t>d</w:t>
      </w:r>
      <w:r>
        <w:rPr>
          <w:iCs/>
          <w:spacing w:val="-13"/>
          <w:w w:val="104"/>
        </w:rPr>
        <w:t>i</w:t>
      </w:r>
      <w:r>
        <w:rPr>
          <w:iCs/>
          <w:spacing w:val="-4"/>
          <w:w w:val="104"/>
        </w:rPr>
        <w:t>ff</w:t>
      </w:r>
      <w:r>
        <w:rPr>
          <w:iCs/>
          <w:spacing w:val="-13"/>
          <w:w w:val="104"/>
        </w:rPr>
        <w:t>i</w:t>
      </w:r>
      <w:r>
        <w:rPr>
          <w:iCs/>
          <w:spacing w:val="9"/>
          <w:w w:val="104"/>
        </w:rPr>
        <w:t>c</w:t>
      </w:r>
      <w:r>
        <w:rPr>
          <w:iCs/>
          <w:spacing w:val="-15"/>
          <w:w w:val="104"/>
        </w:rPr>
        <w:t>u</w:t>
      </w:r>
      <w:r>
        <w:rPr>
          <w:iCs/>
          <w:spacing w:val="-12"/>
          <w:w w:val="104"/>
        </w:rPr>
        <w:t>l</w:t>
      </w:r>
      <w:r>
        <w:rPr>
          <w:iCs/>
          <w:w w:val="104"/>
        </w:rPr>
        <w:t>t</w:t>
      </w:r>
      <w:r>
        <w:rPr>
          <w:iCs/>
          <w:spacing w:val="3"/>
          <w:w w:val="104"/>
        </w:rPr>
        <w:t xml:space="preserve"> </w:t>
      </w:r>
      <w:r>
        <w:rPr>
          <w:iCs/>
          <w:spacing w:val="-3"/>
          <w:w w:val="104"/>
        </w:rPr>
        <w:t>e</w:t>
      </w:r>
      <w:r>
        <w:rPr>
          <w:iCs/>
          <w:spacing w:val="4"/>
          <w:w w:val="104"/>
        </w:rPr>
        <w:t>.</w:t>
      </w:r>
      <w:r>
        <w:rPr>
          <w:iCs/>
          <w:spacing w:val="7"/>
          <w:w w:val="104"/>
        </w:rPr>
        <w:t>g</w:t>
      </w:r>
      <w:r>
        <w:rPr>
          <w:iCs/>
          <w:w w:val="104"/>
        </w:rPr>
        <w:t>.</w:t>
      </w:r>
      <w:r>
        <w:rPr>
          <w:iCs/>
          <w:spacing w:val="21"/>
          <w:w w:val="104"/>
        </w:rPr>
        <w:t xml:space="preserve"> </w:t>
      </w:r>
      <w:r>
        <w:rPr>
          <w:iCs/>
          <w:spacing w:val="-23"/>
          <w:w w:val="104"/>
        </w:rPr>
        <w:t>w</w:t>
      </w:r>
      <w:r>
        <w:rPr>
          <w:iCs/>
          <w:spacing w:val="-3"/>
          <w:w w:val="104"/>
        </w:rPr>
        <w:t>ee</w:t>
      </w:r>
      <w:r>
        <w:rPr>
          <w:iCs/>
          <w:spacing w:val="-11"/>
          <w:w w:val="104"/>
        </w:rPr>
        <w:t>d</w:t>
      </w:r>
      <w:r>
        <w:rPr>
          <w:iCs/>
          <w:spacing w:val="-13"/>
          <w:w w:val="104"/>
        </w:rPr>
        <w:t>i</w:t>
      </w:r>
      <w:r>
        <w:rPr>
          <w:iCs/>
          <w:spacing w:val="-17"/>
          <w:w w:val="104"/>
        </w:rPr>
        <w:t>n</w:t>
      </w:r>
      <w:r>
        <w:rPr>
          <w:iCs/>
          <w:w w:val="104"/>
        </w:rPr>
        <w:t>g</w:t>
      </w:r>
    </w:p>
    <w:p>
      <w:pPr>
        <w:pStyle w:val="style179"/>
        <w:numPr>
          <w:ilvl w:val="0"/>
          <w:numId w:val="36"/>
        </w:numPr>
        <w:tabs>
          <w:tab w:val="left" w:leader="none" w:pos="820"/>
        </w:tabs>
        <w:kinsoku w:val="false"/>
        <w:overflowPunct w:val="false"/>
        <w:spacing w:lineRule="auto" w:line="360"/>
        <w:rPr/>
      </w:pPr>
      <w:r>
        <w:rPr>
          <w:iCs/>
          <w:spacing w:val="3"/>
          <w:w w:val="110"/>
        </w:rPr>
        <w:t>R</w:t>
      </w:r>
      <w:r>
        <w:rPr>
          <w:iCs/>
          <w:spacing w:val="-3"/>
          <w:w w:val="110"/>
        </w:rPr>
        <w:t>e</w:t>
      </w:r>
      <w:r>
        <w:rPr>
          <w:iCs/>
          <w:spacing w:val="-11"/>
          <w:w w:val="110"/>
        </w:rPr>
        <w:t>d</w:t>
      </w:r>
      <w:r>
        <w:rPr>
          <w:iCs/>
          <w:spacing w:val="-16"/>
          <w:w w:val="110"/>
        </w:rPr>
        <w:t>u</w:t>
      </w:r>
      <w:r>
        <w:rPr>
          <w:iCs/>
          <w:spacing w:val="10"/>
          <w:w w:val="110"/>
        </w:rPr>
        <w:t>c</w:t>
      </w:r>
      <w:r>
        <w:rPr>
          <w:iCs/>
          <w:spacing w:val="-3"/>
          <w:w w:val="110"/>
        </w:rPr>
        <w:t>e</w:t>
      </w:r>
      <w:r>
        <w:rPr>
          <w:iCs/>
          <w:w w:val="110"/>
        </w:rPr>
        <w:t>d</w:t>
      </w:r>
      <w:r>
        <w:rPr>
          <w:iCs/>
          <w:spacing w:val="-41"/>
          <w:w w:val="110"/>
        </w:rPr>
        <w:t xml:space="preserve"> </w:t>
      </w:r>
      <w:r>
        <w:rPr>
          <w:iCs/>
          <w:spacing w:val="-13"/>
          <w:w w:val="110"/>
        </w:rPr>
        <w:t>i</w:t>
      </w:r>
      <w:r>
        <w:rPr>
          <w:iCs/>
          <w:spacing w:val="-18"/>
          <w:w w:val="110"/>
        </w:rPr>
        <w:t>n</w:t>
      </w:r>
      <w:r>
        <w:rPr>
          <w:iCs/>
          <w:spacing w:val="10"/>
          <w:w w:val="110"/>
        </w:rPr>
        <w:t>c</w:t>
      </w:r>
      <w:r>
        <w:rPr>
          <w:iCs/>
          <w:spacing w:val="-3"/>
          <w:w w:val="110"/>
        </w:rPr>
        <w:t>o</w:t>
      </w:r>
      <w:r>
        <w:rPr>
          <w:iCs/>
          <w:spacing w:val="-16"/>
          <w:w w:val="110"/>
        </w:rPr>
        <w:t>m</w:t>
      </w:r>
      <w:r>
        <w:rPr>
          <w:iCs/>
          <w:w w:val="110"/>
        </w:rPr>
        <w:t>e</w:t>
      </w:r>
      <w:r>
        <w:rPr>
          <w:iCs/>
          <w:spacing w:val="-33"/>
          <w:w w:val="110"/>
        </w:rPr>
        <w:t xml:space="preserve"> </w:t>
      </w:r>
      <w:r>
        <w:rPr>
          <w:iCs/>
          <w:spacing w:val="-11"/>
          <w:w w:val="110"/>
        </w:rPr>
        <w:t>d</w:t>
      </w:r>
      <w:r>
        <w:rPr>
          <w:iCs/>
          <w:spacing w:val="-16"/>
          <w:w w:val="110"/>
        </w:rPr>
        <w:t>u</w:t>
      </w:r>
      <w:r>
        <w:rPr>
          <w:iCs/>
          <w:w w:val="110"/>
        </w:rPr>
        <w:t>e</w:t>
      </w:r>
      <w:r>
        <w:rPr>
          <w:iCs/>
          <w:spacing w:val="-33"/>
          <w:w w:val="110"/>
        </w:rPr>
        <w:t xml:space="preserve"> </w:t>
      </w:r>
      <w:r>
        <w:rPr>
          <w:iCs/>
          <w:spacing w:val="-7"/>
          <w:w w:val="110"/>
        </w:rPr>
        <w:t>t</w:t>
      </w:r>
      <w:r>
        <w:rPr>
          <w:iCs/>
          <w:w w:val="110"/>
        </w:rPr>
        <w:t>o</w:t>
      </w:r>
      <w:r>
        <w:rPr>
          <w:iCs/>
          <w:spacing w:val="-34"/>
          <w:w w:val="110"/>
        </w:rPr>
        <w:t xml:space="preserve"> </w:t>
      </w:r>
      <w:r>
        <w:rPr>
          <w:iCs/>
          <w:spacing w:val="-11"/>
          <w:w w:val="110"/>
        </w:rPr>
        <w:t>p</w:t>
      </w:r>
      <w:r>
        <w:rPr>
          <w:iCs/>
          <w:spacing w:val="-3"/>
          <w:w w:val="110"/>
        </w:rPr>
        <w:t>oo</w:t>
      </w:r>
      <w:r>
        <w:rPr>
          <w:iCs/>
          <w:w w:val="110"/>
        </w:rPr>
        <w:t>r</w:t>
      </w:r>
      <w:r>
        <w:rPr>
          <w:iCs/>
          <w:spacing w:val="-52"/>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spacing w:val="-14"/>
          <w:w w:val="110"/>
        </w:rPr>
        <w:t>y</w:t>
      </w:r>
      <w:r>
        <w:rPr>
          <w:iCs/>
          <w:w w:val="110"/>
        </w:rPr>
        <w:t>.</w:t>
      </w:r>
    </w:p>
    <w:p>
      <w:pPr>
        <w:pStyle w:val="style0"/>
        <w:kinsoku w:val="false"/>
        <w:overflowPunct w:val="false"/>
        <w:autoSpaceDE w:val="false"/>
        <w:autoSpaceDN w:val="false"/>
        <w:adjustRightInd w:val="false"/>
        <w:spacing w:after="0" w:lineRule="auto" w:line="360"/>
        <w:ind w:left="100" w:right="1393"/>
        <w:jc w:val="both"/>
        <w:rPr>
          <w:rFonts w:ascii="Times New Roman" w:cs="Times New Roman" w:hAnsi="Times New Roman"/>
          <w:sz w:val="24"/>
          <w:szCs w:val="24"/>
        </w:rPr>
      </w:pPr>
      <w:r>
        <w:rPr>
          <w:rFonts w:ascii="Times New Roman" w:cs="Times New Roman" w:hAnsi="Times New Roman"/>
          <w:b/>
          <w:iCs/>
          <w:spacing w:val="-16"/>
          <w:w w:val="110"/>
          <w:sz w:val="24"/>
          <w:szCs w:val="24"/>
        </w:rPr>
        <w:t>L</w:t>
      </w:r>
      <w:r>
        <w:rPr>
          <w:rFonts w:ascii="Times New Roman" w:cs="Times New Roman" w:hAnsi="Times New Roman"/>
          <w:b/>
          <w:iCs/>
          <w:w w:val="110"/>
          <w:sz w:val="24"/>
          <w:szCs w:val="24"/>
        </w:rPr>
        <w:t>ow</w:t>
      </w:r>
      <w:r>
        <w:rPr>
          <w:rFonts w:ascii="Times New Roman" w:cs="Times New Roman" w:hAnsi="Times New Roman"/>
          <w:b/>
          <w:iCs/>
          <w:spacing w:val="-43"/>
          <w:w w:val="110"/>
          <w:sz w:val="24"/>
          <w:szCs w:val="24"/>
        </w:rPr>
        <w:t xml:space="preserve"> </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ee</w:t>
      </w:r>
      <w:r>
        <w:rPr>
          <w:rFonts w:ascii="Times New Roman" w:cs="Times New Roman" w:hAnsi="Times New Roman"/>
          <w:b/>
          <w:iCs/>
          <w:w w:val="110"/>
          <w:sz w:val="24"/>
          <w:szCs w:val="24"/>
        </w:rPr>
        <w:t>d</w:t>
      </w:r>
      <w:r>
        <w:rPr>
          <w:rFonts w:ascii="Times New Roman" w:cs="Times New Roman" w:hAnsi="Times New Roman"/>
          <w:b/>
          <w:iCs/>
          <w:spacing w:val="-32"/>
          <w:w w:val="110"/>
          <w:sz w:val="24"/>
          <w:szCs w:val="24"/>
        </w:rPr>
        <w:t xml:space="preserve"> </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w:t>
      </w:r>
      <w:r>
        <w:rPr>
          <w:rFonts w:ascii="Times New Roman" w:cs="Times New Roman" w:hAnsi="Times New Roman"/>
          <w:iCs/>
          <w:spacing w:val="-4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5"/>
          <w:w w:val="110"/>
          <w:sz w:val="24"/>
          <w:szCs w:val="24"/>
          <w:lang w:val="en-US"/>
        </w:rPr>
        <w:t xml:space="preserve"> </w:t>
      </w:r>
      <w:r>
        <w:rPr>
          <w:rFonts w:ascii="Times New Roman" w:cs="Times New Roman" w:hAnsi="Times New Roman"/>
          <w:iCs/>
          <w:spacing w:val="22"/>
          <w:w w:val="110"/>
          <w:sz w:val="24"/>
          <w:szCs w:val="24"/>
        </w:rPr>
        <w:t>than that which is recommended</w:t>
      </w:r>
      <w:r>
        <w:rPr>
          <w:rFonts w:ascii="Times New Roman" w:cs="Times New Roman" w:hAnsi="Times New Roman"/>
          <w:iCs/>
          <w:w w:val="110"/>
          <w:sz w:val="24"/>
          <w:szCs w:val="24"/>
        </w:rPr>
        <w:t>.</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20"/>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17"/>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a</w:t>
      </w:r>
      <w:r>
        <w:rPr>
          <w:rFonts w:ascii="Times New Roman" w:cs="Times New Roman" w:hAnsi="Times New Roman"/>
          <w:iCs/>
          <w:spacing w:val="-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1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2"/>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1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w w:val="132"/>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n</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948"/>
        <w:rPr>
          <w:rFonts w:ascii="Times New Roman" w:cs="Times New Roman" w:hAnsi="Times New Roman"/>
          <w:sz w:val="24"/>
          <w:szCs w:val="24"/>
        </w:rPr>
      </w:pPr>
      <w:r>
        <w:rPr>
          <w:rFonts w:ascii="Times New Roman" w:cs="Times New Roman" w:hAnsi="Times New Roman"/>
          <w:b/>
          <w:iCs/>
          <w:spacing w:val="-9"/>
          <w:w w:val="104"/>
          <w:sz w:val="24"/>
          <w:szCs w:val="24"/>
        </w:rPr>
        <w:t>Op</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3"/>
          <w:w w:val="104"/>
          <w:sz w:val="24"/>
          <w:szCs w:val="24"/>
        </w:rPr>
        <w:t>mu</w:t>
      </w:r>
      <w:r>
        <w:rPr>
          <w:rFonts w:ascii="Times New Roman" w:cs="Times New Roman" w:hAnsi="Times New Roman"/>
          <w:b/>
          <w:iCs/>
          <w:w w:val="104"/>
          <w:sz w:val="24"/>
          <w:szCs w:val="24"/>
        </w:rPr>
        <w:t>m</w:t>
      </w:r>
      <w:r>
        <w:rPr>
          <w:rFonts w:ascii="Times New Roman" w:cs="Times New Roman" w:hAnsi="Times New Roman"/>
          <w:b/>
          <w:iCs/>
          <w:spacing w:val="-11"/>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1"/>
          <w:w w:val="104"/>
          <w:sz w:val="24"/>
          <w:szCs w:val="24"/>
        </w:rPr>
        <w:t>ee</w:t>
      </w:r>
      <w:r>
        <w:rPr>
          <w:rFonts w:ascii="Times New Roman" w:cs="Times New Roman" w:hAnsi="Times New Roman"/>
          <w:b/>
          <w:iCs/>
          <w:w w:val="104"/>
          <w:sz w:val="24"/>
          <w:szCs w:val="24"/>
        </w:rPr>
        <w:t>d</w:t>
      </w:r>
      <w:r>
        <w:rPr>
          <w:rFonts w:ascii="Times New Roman" w:cs="Times New Roman" w:hAnsi="Times New Roman"/>
          <w:b/>
          <w:iCs/>
          <w:spacing w:val="-4"/>
          <w:w w:val="104"/>
          <w:sz w:val="24"/>
          <w:szCs w:val="24"/>
        </w:rPr>
        <w:t xml:space="preserve"> </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
          <w:w w:val="104"/>
          <w:sz w:val="24"/>
          <w:szCs w:val="24"/>
        </w:rPr>
        <w:t>e</w:t>
      </w:r>
      <w:r>
        <w:rPr>
          <w:rFonts w:ascii="Times New Roman" w:cs="Times New Roman" w:hAnsi="Times New Roman"/>
          <w:iCs/>
          <w:w w:val="104"/>
          <w:sz w:val="24"/>
          <w:szCs w:val="24"/>
        </w:rPr>
        <w:t>:</w:t>
      </w:r>
      <w:r>
        <w:rPr>
          <w:rFonts w:ascii="Times New Roman" w:cs="Times New Roman" w:hAnsi="Times New Roman"/>
          <w:iCs/>
          <w:spacing w:val="-2"/>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2"/>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1"/>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y</w:t>
      </w:r>
      <w:r>
        <w:rPr>
          <w:rFonts w:ascii="Times New Roman" w:cs="Times New Roman" w:hAnsi="Times New Roman"/>
          <w:iCs/>
          <w:spacing w:val="-1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 xml:space="preserve">f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w w:val="116"/>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w w:val="104"/>
          <w:sz w:val="24"/>
          <w:szCs w:val="24"/>
        </w:rPr>
        <w:t xml:space="preserve"> unit of</w:t>
      </w:r>
      <w:r>
        <w:rPr>
          <w:rFonts w:ascii="Times New Roman" w:cs="Times New Roman" w:hAnsi="Times New Roman"/>
          <w:iCs/>
          <w:spacing w:val="-2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w:t>
      </w:r>
      <w:r>
        <w:rPr>
          <w:rFonts w:ascii="Times New Roman" w:cs="Times New Roman" w:hAnsi="Times New Roman"/>
          <w:iCs/>
          <w:spacing w:val="9"/>
          <w:w w:val="104"/>
          <w:sz w:val="24"/>
          <w:szCs w:val="24"/>
        </w:rPr>
        <w:t xml:space="preserve"> </w:t>
      </w:r>
      <w:r>
        <w:rPr>
          <w:rFonts w:ascii="Times New Roman" w:cs="Times New Roman" w:hAnsi="Times New Roman"/>
          <w:iCs/>
          <w:spacing w:val="-1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mu</w:t>
      </w:r>
      <w:r>
        <w:rPr>
          <w:rFonts w:ascii="Times New Roman" w:cs="Times New Roman" w:hAnsi="Times New Roman"/>
          <w:iCs/>
          <w:w w:val="104"/>
          <w:sz w:val="24"/>
          <w:szCs w:val="24"/>
        </w:rPr>
        <w:t>m</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10"/>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179"/>
        <w:numPr>
          <w:ilvl w:val="0"/>
          <w:numId w:val="37"/>
        </w:numPr>
        <w:kinsoku w:val="false"/>
        <w:overflowPunct w:val="false"/>
        <w:spacing w:lineRule="auto" w:line="360"/>
        <w:rPr/>
      </w:pPr>
      <w:r>
        <w:rPr>
          <w:iCs/>
          <w:spacing w:val="-19"/>
          <w:w w:val="110"/>
        </w:rPr>
        <w:t>H</w:t>
      </w:r>
      <w:r>
        <w:rPr>
          <w:iCs/>
          <w:spacing w:val="-13"/>
          <w:w w:val="110"/>
        </w:rPr>
        <w:t>i</w:t>
      </w:r>
      <w:r>
        <w:rPr>
          <w:iCs/>
          <w:spacing w:val="8"/>
          <w:w w:val="110"/>
        </w:rPr>
        <w:t>g</w:t>
      </w:r>
      <w:r>
        <w:rPr>
          <w:iCs/>
          <w:w w:val="110"/>
        </w:rPr>
        <w:t>h</w:t>
      </w:r>
      <w:r>
        <w:rPr>
          <w:iCs/>
          <w:spacing w:val="-39"/>
          <w:w w:val="110"/>
        </w:rPr>
        <w:t xml:space="preserve"> </w:t>
      </w:r>
      <w:r>
        <w:rPr>
          <w:iCs/>
          <w:spacing w:val="-14"/>
          <w:w w:val="110"/>
        </w:rPr>
        <w:t>y</w:t>
      </w:r>
      <w:r>
        <w:rPr>
          <w:iCs/>
          <w:spacing w:val="-13"/>
          <w:w w:val="110"/>
        </w:rPr>
        <w:t>i</w:t>
      </w:r>
      <w:r>
        <w:rPr>
          <w:iCs/>
          <w:spacing w:val="-3"/>
          <w:w w:val="110"/>
        </w:rPr>
        <w:t>e</w:t>
      </w:r>
      <w:r>
        <w:rPr>
          <w:iCs/>
          <w:spacing w:val="-12"/>
          <w:w w:val="110"/>
        </w:rPr>
        <w:t>l</w:t>
      </w:r>
      <w:r>
        <w:rPr>
          <w:iCs/>
          <w:spacing w:val="-11"/>
          <w:w w:val="110"/>
        </w:rPr>
        <w:t>d</w:t>
      </w:r>
      <w:r>
        <w:rPr>
          <w:iCs/>
          <w:w w:val="110"/>
        </w:rPr>
        <w:t>s</w:t>
      </w:r>
      <w:r>
        <w:rPr>
          <w:iCs/>
          <w:spacing w:val="-11"/>
          <w:w w:val="110"/>
        </w:rPr>
        <w:t xml:space="preserve"> </w:t>
      </w:r>
      <w:r>
        <w:rPr>
          <w:iCs/>
          <w:spacing w:val="-3"/>
          <w:w w:val="110"/>
        </w:rPr>
        <w:t>o</w:t>
      </w:r>
      <w:r>
        <w:rPr>
          <w:iCs/>
          <w:w w:val="110"/>
        </w:rPr>
        <w:t>f</w:t>
      </w:r>
      <w:r>
        <w:rPr>
          <w:iCs/>
          <w:spacing w:val="-30"/>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p>
    <w:p>
      <w:pPr>
        <w:pStyle w:val="style179"/>
        <w:numPr>
          <w:ilvl w:val="0"/>
          <w:numId w:val="37"/>
        </w:numPr>
        <w:kinsoku w:val="false"/>
        <w:overflowPunct w:val="false"/>
        <w:spacing w:lineRule="auto" w:line="360"/>
        <w:rPr/>
      </w:pPr>
      <w:r>
        <w:rPr>
          <w:iCs/>
          <w:spacing w:val="-9"/>
          <w:w w:val="104"/>
        </w:rPr>
        <w:t>E</w:t>
      </w:r>
      <w:r>
        <w:rPr>
          <w:iCs/>
          <w:spacing w:val="-5"/>
          <w:w w:val="104"/>
        </w:rPr>
        <w:t>a</w:t>
      </w:r>
      <w:r>
        <w:rPr>
          <w:iCs/>
          <w:spacing w:val="21"/>
          <w:w w:val="104"/>
        </w:rPr>
        <w:t>s</w:t>
      </w:r>
      <w:r>
        <w:rPr>
          <w:iCs/>
          <w:w w:val="104"/>
        </w:rPr>
        <w:t>y</w:t>
      </w:r>
      <w:r>
        <w:rPr>
          <w:iCs/>
          <w:spacing w:val="-15"/>
          <w:w w:val="104"/>
        </w:rPr>
        <w:t xml:space="preserve"> m</w:t>
      </w:r>
      <w:r>
        <w:rPr>
          <w:iCs/>
          <w:spacing w:val="-5"/>
          <w:w w:val="104"/>
        </w:rPr>
        <w:t>a</w:t>
      </w:r>
      <w:r>
        <w:rPr>
          <w:iCs/>
          <w:spacing w:val="-17"/>
          <w:w w:val="104"/>
        </w:rPr>
        <w:t>n</w:t>
      </w:r>
      <w:r>
        <w:rPr>
          <w:iCs/>
          <w:spacing w:val="-5"/>
          <w:w w:val="104"/>
        </w:rPr>
        <w:t>a</w:t>
      </w:r>
      <w:r>
        <w:rPr>
          <w:iCs/>
          <w:spacing w:val="7"/>
          <w:w w:val="104"/>
        </w:rPr>
        <w:t>g</w:t>
      </w:r>
      <w:r>
        <w:rPr>
          <w:iCs/>
          <w:spacing w:val="-3"/>
          <w:w w:val="104"/>
        </w:rPr>
        <w:t>e</w:t>
      </w:r>
      <w:r>
        <w:rPr>
          <w:iCs/>
          <w:spacing w:val="-15"/>
          <w:w w:val="104"/>
        </w:rPr>
        <w:t>m</w:t>
      </w:r>
      <w:r>
        <w:rPr>
          <w:iCs/>
          <w:spacing w:val="-3"/>
          <w:w w:val="104"/>
        </w:rPr>
        <w:t>e</w:t>
      </w:r>
      <w:r>
        <w:rPr>
          <w:iCs/>
          <w:spacing w:val="-17"/>
          <w:w w:val="104"/>
        </w:rPr>
        <w:t>n</w:t>
      </w:r>
      <w:r>
        <w:rPr>
          <w:iCs/>
          <w:w w:val="104"/>
        </w:rPr>
        <w:t>t</w:t>
      </w:r>
      <w:r>
        <w:rPr>
          <w:iCs/>
          <w:spacing w:val="-9"/>
          <w:w w:val="104"/>
        </w:rPr>
        <w:t xml:space="preserve"> </w:t>
      </w:r>
      <w:r>
        <w:rPr>
          <w:iCs/>
          <w:spacing w:val="-3"/>
          <w:w w:val="104"/>
        </w:rPr>
        <w:t>o</w:t>
      </w:r>
      <w:r>
        <w:rPr>
          <w:iCs/>
          <w:w w:val="104"/>
        </w:rPr>
        <w:t>f</w:t>
      </w:r>
      <w:r>
        <w:rPr>
          <w:iCs/>
          <w:spacing w:val="-5"/>
          <w:w w:val="104"/>
        </w:rPr>
        <w:t xml:space="preserve"> </w:t>
      </w:r>
      <w:r>
        <w:rPr>
          <w:iCs/>
          <w:spacing w:val="9"/>
          <w:w w:val="104"/>
        </w:rPr>
        <w:t>c</w:t>
      </w:r>
      <w:r>
        <w:rPr>
          <w:iCs/>
          <w:spacing w:val="-23"/>
          <w:w w:val="104"/>
        </w:rPr>
        <w:t>r</w:t>
      </w:r>
      <w:r>
        <w:rPr>
          <w:iCs/>
          <w:spacing w:val="-3"/>
          <w:w w:val="104"/>
        </w:rPr>
        <w:t>o</w:t>
      </w:r>
      <w:r>
        <w:rPr>
          <w:iCs/>
          <w:w w:val="104"/>
        </w:rPr>
        <w:t>p</w:t>
      </w:r>
    </w:p>
    <w:p>
      <w:pPr>
        <w:pStyle w:val="style179"/>
        <w:numPr>
          <w:ilvl w:val="0"/>
          <w:numId w:val="37"/>
        </w:numPr>
        <w:kinsoku w:val="false"/>
        <w:overflowPunct w:val="false"/>
        <w:spacing w:lineRule="auto" w:line="360"/>
        <w:rPr/>
      </w:pPr>
      <w:r>
        <w:rPr>
          <w:iCs/>
          <w:spacing w:val="-19"/>
          <w:w w:val="110"/>
        </w:rPr>
        <w:t>H</w:t>
      </w:r>
      <w:r>
        <w:rPr>
          <w:iCs/>
          <w:spacing w:val="-13"/>
          <w:w w:val="110"/>
        </w:rPr>
        <w:t>i</w:t>
      </w:r>
      <w:r>
        <w:rPr>
          <w:iCs/>
          <w:spacing w:val="8"/>
          <w:w w:val="110"/>
        </w:rPr>
        <w:t>g</w:t>
      </w:r>
      <w:r>
        <w:rPr>
          <w:iCs/>
          <w:w w:val="110"/>
        </w:rPr>
        <w:t>h</w:t>
      </w:r>
      <w:r>
        <w:rPr>
          <w:iCs/>
          <w:spacing w:val="-28"/>
          <w:w w:val="110"/>
        </w:rPr>
        <w:t xml:space="preserve"> </w:t>
      </w:r>
      <w:r>
        <w:rPr>
          <w:iCs/>
          <w:spacing w:val="-13"/>
          <w:w w:val="110"/>
        </w:rPr>
        <w:t>i</w:t>
      </w:r>
      <w:r>
        <w:rPr>
          <w:iCs/>
          <w:spacing w:val="-18"/>
          <w:w w:val="110"/>
        </w:rPr>
        <w:t>n</w:t>
      </w:r>
      <w:r>
        <w:rPr>
          <w:iCs/>
          <w:spacing w:val="10"/>
          <w:w w:val="110"/>
        </w:rPr>
        <w:t>c</w:t>
      </w:r>
      <w:r>
        <w:rPr>
          <w:iCs/>
          <w:spacing w:val="-3"/>
          <w:w w:val="110"/>
        </w:rPr>
        <w:t>o</w:t>
      </w:r>
      <w:r>
        <w:rPr>
          <w:iCs/>
          <w:spacing w:val="-16"/>
          <w:w w:val="110"/>
        </w:rPr>
        <w:t>m</w:t>
      </w:r>
      <w:r>
        <w:rPr>
          <w:iCs/>
          <w:w w:val="110"/>
        </w:rPr>
        <w:t>e</w:t>
      </w:r>
      <w:r>
        <w:rPr>
          <w:iCs/>
          <w:spacing w:val="-11"/>
          <w:w w:val="110"/>
        </w:rPr>
        <w:t xml:space="preserve"> d</w:t>
      </w:r>
      <w:r>
        <w:rPr>
          <w:iCs/>
          <w:spacing w:val="-16"/>
          <w:w w:val="110"/>
        </w:rPr>
        <w:t>u</w:t>
      </w:r>
      <w:r>
        <w:rPr>
          <w:iCs/>
          <w:w w:val="110"/>
        </w:rPr>
        <w:t>e</w:t>
      </w:r>
      <w:r>
        <w:rPr>
          <w:iCs/>
          <w:spacing w:val="-11"/>
          <w:w w:val="110"/>
        </w:rPr>
        <w:t xml:space="preserve"> </w:t>
      </w:r>
      <w:r>
        <w:rPr>
          <w:iCs/>
          <w:spacing w:val="-7"/>
          <w:w w:val="110"/>
        </w:rPr>
        <w:t>t</w:t>
      </w:r>
      <w:r>
        <w:rPr>
          <w:iCs/>
          <w:w w:val="110"/>
        </w:rPr>
        <w:t>o</w:t>
      </w:r>
      <w:r>
        <w:rPr>
          <w:iCs/>
          <w:spacing w:val="-12"/>
          <w:w w:val="110"/>
        </w:rPr>
        <w:t xml:space="preserve"> </w:t>
      </w:r>
      <w:r>
        <w:rPr>
          <w:iCs/>
          <w:spacing w:val="-16"/>
          <w:w w:val="110"/>
        </w:rPr>
        <w:t>h</w:t>
      </w:r>
      <w:r>
        <w:rPr>
          <w:iCs/>
          <w:spacing w:val="-13"/>
          <w:w w:val="110"/>
        </w:rPr>
        <w:t>i</w:t>
      </w:r>
      <w:r>
        <w:rPr>
          <w:iCs/>
          <w:spacing w:val="8"/>
          <w:w w:val="110"/>
        </w:rPr>
        <w:t>g</w:t>
      </w:r>
      <w:r>
        <w:rPr>
          <w:iCs/>
          <w:w w:val="110"/>
        </w:rPr>
        <w:t>h</w:t>
      </w:r>
      <w:r>
        <w:rPr>
          <w:iCs/>
          <w:spacing w:val="-27"/>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w w:val="110"/>
        </w:rPr>
        <w:t>y</w:t>
      </w:r>
      <w:r>
        <w:rPr>
          <w:iCs/>
          <w:spacing w:val="-24"/>
          <w:w w:val="110"/>
        </w:rPr>
        <w:t xml:space="preserve"> </w:t>
      </w:r>
      <w:r>
        <w:rPr>
          <w:iCs/>
          <w:spacing w:val="-14"/>
          <w:w w:val="110"/>
        </w:rPr>
        <w:t>y</w:t>
      </w:r>
      <w:r>
        <w:rPr>
          <w:iCs/>
          <w:spacing w:val="-13"/>
          <w:w w:val="110"/>
        </w:rPr>
        <w:t>i</w:t>
      </w:r>
      <w:r>
        <w:rPr>
          <w:iCs/>
          <w:spacing w:val="-3"/>
          <w:w w:val="110"/>
        </w:rPr>
        <w:t>e</w:t>
      </w:r>
      <w:r>
        <w:rPr>
          <w:iCs/>
          <w:spacing w:val="-12"/>
          <w:w w:val="110"/>
        </w:rPr>
        <w:t>l</w:t>
      </w:r>
      <w:r>
        <w:rPr>
          <w:iCs/>
          <w:spacing w:val="-11"/>
          <w:w w:val="110"/>
        </w:rPr>
        <w:t>d</w:t>
      </w:r>
      <w:r>
        <w:rPr>
          <w:iCs/>
          <w:w w:val="110"/>
        </w:rPr>
        <w:t>s</w:t>
      </w:r>
      <w:r>
        <w:rPr>
          <w:iCs/>
          <w:spacing w:val="10"/>
          <w:w w:val="110"/>
        </w:rPr>
        <w:t xml:space="preserve"> </w:t>
      </w:r>
      <w:r>
        <w:rPr>
          <w:iCs/>
          <w:spacing w:val="-5"/>
          <w:w w:val="110"/>
        </w:rPr>
        <w:t>f</w:t>
      </w:r>
      <w:r>
        <w:rPr>
          <w:iCs/>
          <w:spacing w:val="-24"/>
          <w:w w:val="110"/>
        </w:rPr>
        <w:t>r</w:t>
      </w:r>
      <w:r>
        <w:rPr>
          <w:iCs/>
          <w:spacing w:val="-3"/>
          <w:w w:val="110"/>
        </w:rPr>
        <w:t>o</w:t>
      </w:r>
      <w:r>
        <w:rPr>
          <w:iCs/>
          <w:w w:val="110"/>
        </w:rPr>
        <w:t>m</w:t>
      </w:r>
      <w:r>
        <w:rPr>
          <w:iCs/>
          <w:spacing w:val="-27"/>
          <w:w w:val="110"/>
        </w:rPr>
        <w:t xml:space="preserve"> </w:t>
      </w:r>
      <w:r>
        <w:rPr>
          <w:iCs/>
          <w:spacing w:val="10"/>
          <w:w w:val="110"/>
        </w:rPr>
        <w:t>c</w:t>
      </w:r>
      <w:r>
        <w:rPr>
          <w:iCs/>
          <w:spacing w:val="-24"/>
          <w:w w:val="110"/>
        </w:rPr>
        <w:t>r</w:t>
      </w:r>
      <w:r>
        <w:rPr>
          <w:iCs/>
          <w:spacing w:val="-3"/>
          <w:w w:val="110"/>
        </w:rPr>
        <w:t>o</w:t>
      </w:r>
      <w:r>
        <w:rPr>
          <w:iCs/>
          <w:w w:val="110"/>
        </w:rPr>
        <w:t>p</w:t>
      </w:r>
      <w:r>
        <w:rPr>
          <w:iCs/>
          <w:spacing w:val="-22"/>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w:t>
      </w:r>
    </w:p>
    <w:p>
      <w:pPr>
        <w:pStyle w:val="style0"/>
        <w:kinsoku w:val="false"/>
        <w:overflowPunct w:val="false"/>
        <w:autoSpaceDE w:val="false"/>
        <w:autoSpaceDN w:val="false"/>
        <w:adjustRightInd w:val="false"/>
        <w:spacing w:after="0" w:lineRule="auto" w:line="360"/>
        <w:ind w:left="100" w:right="1140"/>
        <w:rPr>
          <w:rFonts w:ascii="Times New Roman" w:cs="Times New Roman" w:hAnsi="Times New Roman"/>
          <w:sz w:val="24"/>
          <w:szCs w:val="24"/>
        </w:rPr>
      </w:pPr>
      <w:r>
        <w:rPr>
          <w:rFonts w:ascii="Times New Roman" w:cs="Times New Roman" w:hAnsi="Times New Roman"/>
          <w:b/>
          <w:iCs/>
          <w:spacing w:val="-9"/>
          <w:w w:val="110"/>
          <w:sz w:val="24"/>
          <w:szCs w:val="24"/>
        </w:rPr>
        <w:t>N</w:t>
      </w:r>
      <w:r>
        <w:rPr>
          <w:rFonts w:ascii="Times New Roman" w:cs="Times New Roman" w:hAnsi="Times New Roman"/>
          <w:b/>
          <w:iCs/>
          <w:w w:val="110"/>
          <w:sz w:val="24"/>
          <w:szCs w:val="24"/>
        </w:rPr>
        <w:t>o</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r>
        <w:rPr>
          <w:rFonts w:ascii="Times New Roman" w:cs="Times New Roman" w:hAnsi="Times New Roman"/>
          <w:iCs/>
          <w:spacing w:val="-25"/>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9"/>
          <w:w w:val="110"/>
          <w:sz w:val="24"/>
          <w:szCs w:val="24"/>
          <w:lang w:val="en-US"/>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4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4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numPr>
          <w:ilvl w:val="0"/>
          <w:numId w:val="3"/>
        </w:numPr>
        <w:tabs>
          <w:tab w:val="left" w:leader="none" w:pos="366"/>
        </w:tabs>
        <w:kinsoku w:val="false"/>
        <w:overflowPunct w:val="false"/>
        <w:autoSpaceDE w:val="false"/>
        <w:autoSpaceDN w:val="false"/>
        <w:adjustRightInd w:val="false"/>
        <w:spacing w:after="0" w:lineRule="auto" w:line="360"/>
        <w:ind w:left="100" w:right="1606" w:firstLine="0"/>
        <w:rPr>
          <w:rFonts w:ascii="Times New Roman" w:cs="Times New Roman" w:hAnsi="Times New Roman"/>
          <w:b/>
          <w:sz w:val="24"/>
          <w:szCs w:val="24"/>
        </w:rPr>
      </w:pPr>
      <w:r>
        <w:rPr>
          <w:rFonts w:ascii="Times New Roman" w:cs="Times New Roman" w:hAnsi="Times New Roman"/>
          <w:b/>
          <w:iCs/>
          <w:spacing w:val="-5"/>
          <w:w w:val="110"/>
          <w:sz w:val="24"/>
          <w:szCs w:val="24"/>
        </w:rPr>
        <w:t>G</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p</w:t>
      </w:r>
      <w:r>
        <w:rPr>
          <w:rFonts w:ascii="Times New Roman" w:cs="Times New Roman" w:hAnsi="Times New Roman"/>
          <w:b/>
          <w:iCs/>
          <w:spacing w:val="-27"/>
          <w:w w:val="110"/>
          <w:sz w:val="24"/>
          <w:szCs w:val="24"/>
        </w:rPr>
        <w:t xml:space="preserve"> </w:t>
      </w:r>
      <w:r>
        <w:rPr>
          <w:rFonts w:ascii="Times New Roman" w:cs="Times New Roman" w:hAnsi="Times New Roman"/>
          <w:b/>
          <w:iCs/>
          <w:spacing w:val="-3"/>
          <w:w w:val="110"/>
          <w:sz w:val="24"/>
          <w:szCs w:val="24"/>
        </w:rPr>
        <w:t>f</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r>
        <w:rPr>
          <w:rFonts w:ascii="Times New Roman" w:cs="Times New Roman" w:hAnsi="Times New Roman"/>
          <w:b/>
          <w:iCs/>
          <w:spacing w:val="-26"/>
          <w:w w:val="110"/>
          <w:sz w:val="24"/>
          <w:szCs w:val="24"/>
        </w:rPr>
        <w:t xml:space="preserve"> </w:t>
      </w:r>
    </w:p>
    <w:p>
      <w:pPr>
        <w:pStyle w:val="style0"/>
        <w:tabs>
          <w:tab w:val="left" w:leader="none" w:pos="366"/>
        </w:tabs>
        <w:kinsoku w:val="false"/>
        <w:overflowPunct w:val="false"/>
        <w:autoSpaceDE w:val="false"/>
        <w:autoSpaceDN w:val="false"/>
        <w:adjustRightInd w:val="false"/>
        <w:spacing w:after="0" w:lineRule="auto" w:line="360"/>
        <w:ind w:left="100" w:right="1606"/>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 xml:space="preserve">replanting of crops in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they</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27"/>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1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p</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af</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8"/>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4"/>
          <w:w w:val="110"/>
          <w:sz w:val="24"/>
          <w:szCs w:val="24"/>
        </w:rPr>
        <w:t>.</w:t>
      </w:r>
    </w:p>
    <w:p>
      <w:pPr>
        <w:pStyle w:val="style0"/>
        <w:kinsoku w:val="false"/>
        <w:overflowPunct w:val="false"/>
        <w:autoSpaceDE w:val="false"/>
        <w:autoSpaceDN w:val="false"/>
        <w:adjustRightInd w:val="false"/>
        <w:spacing w:after="0" w:lineRule="auto" w:line="360"/>
        <w:ind w:left="100" w:right="1221"/>
        <w:rPr>
          <w:rFonts w:ascii="Times New Roman" w:cs="Times New Roman" w:hAnsi="Times New Roman"/>
          <w:sz w:val="24"/>
          <w:szCs w:val="24"/>
        </w:rPr>
      </w:pP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p</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o</w:t>
      </w:r>
      <w:r>
        <w:rPr>
          <w:rFonts w:ascii="Times New Roman" w:cs="Times New Roman" w:hAnsi="Times New Roman"/>
          <w:iCs/>
          <w:w w:val="110"/>
          <w:sz w:val="24"/>
          <w:szCs w:val="24"/>
        </w:rPr>
        <w:t>f</w:t>
      </w:r>
      <w:r>
        <w:rPr>
          <w:rFonts w:ascii="Times New Roman" w:cs="Times New Roman" w:hAnsi="Times New Roman"/>
          <w:iCs/>
          <w:spacing w:val="-24"/>
          <w:w w:val="110"/>
          <w:sz w:val="24"/>
          <w:szCs w:val="24"/>
        </w:rPr>
        <w:t xml:space="preserve"> r</w:t>
      </w:r>
      <w:r>
        <w:rPr>
          <w:rFonts w:ascii="Times New Roman" w:cs="Times New Roman" w:hAnsi="Times New Roman"/>
          <w:iCs/>
          <w:spacing w:val="-3"/>
          <w:w w:val="110"/>
          <w:sz w:val="24"/>
          <w:szCs w:val="24"/>
        </w:rPr>
        <w:t>e</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w w:val="103"/>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d</w:t>
      </w:r>
      <w:r>
        <w:rPr>
          <w:rFonts w:ascii="Times New Roman" w:cs="Times New Roman" w:hAnsi="Times New Roman"/>
          <w:iCs/>
          <w:spacing w:val="-4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numPr>
          <w:ilvl w:val="0"/>
          <w:numId w:val="3"/>
        </w:numPr>
        <w:tabs>
          <w:tab w:val="left" w:leader="none" w:pos="366"/>
        </w:tabs>
        <w:kinsoku w:val="false"/>
        <w:overflowPunct w:val="false"/>
        <w:autoSpaceDE w:val="false"/>
        <w:autoSpaceDN w:val="false"/>
        <w:adjustRightInd w:val="false"/>
        <w:spacing w:after="0" w:lineRule="auto" w:line="360"/>
        <w:ind w:left="366"/>
        <w:rPr>
          <w:rFonts w:ascii="Times New Roman" w:cs="Times New Roman" w:hAnsi="Times New Roman"/>
          <w:b/>
          <w:sz w:val="24"/>
          <w:szCs w:val="24"/>
        </w:rPr>
      </w:pPr>
      <w:r>
        <w:rPr>
          <w:rFonts w:ascii="Times New Roman" w:cs="Times New Roman" w:hAnsi="Times New Roman"/>
          <w:b/>
          <w:iCs/>
          <w:spacing w:val="-2"/>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nn</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w:t>
      </w:r>
      <w:r>
        <w:rPr>
          <w:rFonts w:ascii="Times New Roman" w:cs="Times New Roman" w:hAnsi="Times New Roman"/>
          <w:b/>
          <w:iCs/>
          <w:spacing w:val="-1"/>
          <w:w w:val="104"/>
          <w:sz w:val="24"/>
          <w:szCs w:val="24"/>
        </w:rPr>
        <w:t xml:space="preserve"> </w:t>
      </w:r>
    </w:p>
    <w:p>
      <w:pPr>
        <w:pStyle w:val="style0"/>
        <w:spacing w:lineRule="auto" w:line="360"/>
        <w:rPr>
          <w:rFonts w:ascii="Times New Roman" w:cs="Times New Roman" w:hAnsi="Times New Roman"/>
          <w:w w:val="104"/>
          <w:sz w:val="24"/>
          <w:szCs w:val="24"/>
        </w:rPr>
        <w:sectPr>
          <w:type w:val="continuous"/>
          <w:pgSz w:w="12240" w:h="15840" w:orient="portrait"/>
          <w:pgMar w:top="1380" w:right="500" w:bottom="280" w:left="1340" w:header="720" w:footer="720" w:gutter="0"/>
          <w:cols w:equalWidth="0" w:space="720">
            <w:col w:w="10400"/>
          </w:cols>
          <w:noEndnote/>
        </w:sectPr>
      </w:pPr>
      <w:r>
        <w:rPr>
          <w:rFonts w:ascii="Times New Roman" w:cs="Times New Roman" w:hAnsi="Times New Roman"/>
          <w:spacing w:val="-5"/>
          <w:w w:val="104"/>
          <w:sz w:val="24"/>
          <w:szCs w:val="24"/>
        </w:rPr>
        <w:t>T</w:t>
      </w:r>
      <w:r>
        <w:rPr>
          <w:rFonts w:ascii="Times New Roman" w:cs="Times New Roman" w:hAnsi="Times New Roman"/>
          <w:w w:val="104"/>
          <w:sz w:val="24"/>
          <w:szCs w:val="24"/>
        </w:rPr>
        <w:t>h</w:t>
      </w:r>
      <w:r>
        <w:rPr>
          <w:rFonts w:ascii="Times New Roman" w:cs="Times New Roman" w:hAnsi="Times New Roman"/>
          <w:spacing w:val="-13"/>
          <w:w w:val="104"/>
          <w:sz w:val="24"/>
          <w:szCs w:val="24"/>
        </w:rPr>
        <w:t>i</w:t>
      </w:r>
      <w:r>
        <w:rPr>
          <w:rFonts w:ascii="Times New Roman" w:cs="Times New Roman" w:hAnsi="Times New Roman"/>
          <w:w w:val="104"/>
          <w:sz w:val="24"/>
          <w:szCs w:val="24"/>
        </w:rPr>
        <w:t>s</w:t>
      </w:r>
      <w:r>
        <w:rPr>
          <w:rFonts w:ascii="Times New Roman" w:cs="Times New Roman" w:hAnsi="Times New Roman"/>
          <w:spacing w:val="31"/>
          <w:w w:val="104"/>
          <w:sz w:val="24"/>
          <w:szCs w:val="24"/>
        </w:rPr>
        <w:t xml:space="preserve"> </w:t>
      </w:r>
      <w:r>
        <w:rPr>
          <w:rFonts w:ascii="Times New Roman" w:cs="Times New Roman" w:hAnsi="Times New Roman"/>
          <w:spacing w:val="-13"/>
          <w:w w:val="104"/>
          <w:sz w:val="24"/>
          <w:szCs w:val="24"/>
        </w:rPr>
        <w:t>i</w:t>
      </w:r>
      <w:r>
        <w:rPr>
          <w:rFonts w:ascii="Times New Roman" w:cs="Times New Roman" w:hAnsi="Times New Roman"/>
          <w:w w:val="104"/>
          <w:sz w:val="24"/>
          <w:szCs w:val="24"/>
        </w:rPr>
        <w:t>s</w:t>
      </w:r>
      <w:r>
        <w:rPr>
          <w:rFonts w:ascii="Times New Roman" w:cs="Times New Roman" w:hAnsi="Times New Roman"/>
          <w:spacing w:val="32"/>
          <w:w w:val="104"/>
          <w:sz w:val="24"/>
          <w:szCs w:val="24"/>
        </w:rPr>
        <w:t xml:space="preserve"> </w:t>
      </w:r>
      <w:r>
        <w:rPr>
          <w:rFonts w:ascii="Times New Roman" w:cs="Times New Roman" w:hAnsi="Times New Roman"/>
          <w:spacing w:val="-7"/>
          <w:w w:val="104"/>
          <w:sz w:val="24"/>
          <w:szCs w:val="24"/>
        </w:rPr>
        <w:t>t</w:t>
      </w:r>
      <w:r>
        <w:rPr>
          <w:rFonts w:ascii="Times New Roman" w:cs="Times New Roman" w:hAnsi="Times New Roman"/>
          <w:w w:val="104"/>
          <w:sz w:val="24"/>
          <w:szCs w:val="24"/>
        </w:rPr>
        <w:t>he</w:t>
      </w:r>
      <w:r>
        <w:rPr>
          <w:rFonts w:ascii="Times New Roman" w:cs="Times New Roman" w:hAnsi="Times New Roman"/>
          <w:spacing w:val="6"/>
          <w:w w:val="104"/>
          <w:sz w:val="24"/>
          <w:szCs w:val="24"/>
        </w:rPr>
        <w:t xml:space="preserve"> </w:t>
      </w:r>
      <w:r>
        <w:rPr>
          <w:rFonts w:ascii="Times New Roman" w:cs="Times New Roman" w:hAnsi="Times New Roman"/>
          <w:spacing w:val="-23"/>
          <w:w w:val="104"/>
          <w:sz w:val="24"/>
          <w:szCs w:val="24"/>
        </w:rPr>
        <w:t>r</w:t>
      </w:r>
      <w:r>
        <w:rPr>
          <w:rFonts w:ascii="Times New Roman" w:cs="Times New Roman" w:hAnsi="Times New Roman"/>
          <w:spacing w:val="-3"/>
          <w:w w:val="104"/>
          <w:sz w:val="24"/>
          <w:szCs w:val="24"/>
        </w:rPr>
        <w:t>e</w:t>
      </w:r>
      <w:r>
        <w:rPr>
          <w:rFonts w:ascii="Times New Roman" w:cs="Times New Roman" w:hAnsi="Times New Roman"/>
          <w:w w:val="104"/>
          <w:sz w:val="24"/>
          <w:szCs w:val="24"/>
        </w:rPr>
        <w:t>m</w:t>
      </w:r>
      <w:r>
        <w:rPr>
          <w:rFonts w:ascii="Times New Roman" w:cs="Times New Roman" w:hAnsi="Times New Roman"/>
          <w:spacing w:val="-3"/>
          <w:w w:val="104"/>
          <w:sz w:val="24"/>
          <w:szCs w:val="24"/>
        </w:rPr>
        <w:t>o</w:t>
      </w:r>
      <w:r>
        <w:rPr>
          <w:rFonts w:ascii="Times New Roman" w:cs="Times New Roman" w:hAnsi="Times New Roman"/>
          <w:spacing w:val="-16"/>
          <w:w w:val="104"/>
          <w:sz w:val="24"/>
          <w:szCs w:val="24"/>
        </w:rPr>
        <w:t>v</w:t>
      </w:r>
      <w:r>
        <w:rPr>
          <w:rFonts w:ascii="Times New Roman" w:cs="Times New Roman" w:hAnsi="Times New Roman"/>
          <w:spacing w:val="-5"/>
          <w:w w:val="104"/>
          <w:sz w:val="24"/>
          <w:szCs w:val="24"/>
        </w:rPr>
        <w:t>a</w:t>
      </w:r>
      <w:r>
        <w:rPr>
          <w:rFonts w:ascii="Times New Roman" w:cs="Times New Roman" w:hAnsi="Times New Roman"/>
          <w:w w:val="104"/>
          <w:sz w:val="24"/>
          <w:szCs w:val="24"/>
        </w:rPr>
        <w:t>l</w:t>
      </w:r>
      <w:r>
        <w:rPr>
          <w:rFonts w:ascii="Times New Roman" w:cs="Times New Roman" w:hAnsi="Times New Roman"/>
          <w:spacing w:val="-13"/>
          <w:w w:val="104"/>
          <w:sz w:val="24"/>
          <w:szCs w:val="24"/>
        </w:rPr>
        <w:t xml:space="preserve"> </w:t>
      </w:r>
      <w:r>
        <w:rPr>
          <w:rFonts w:ascii="Times New Roman" w:cs="Times New Roman" w:hAnsi="Times New Roman"/>
          <w:spacing w:val="-3"/>
          <w:w w:val="104"/>
          <w:sz w:val="24"/>
          <w:szCs w:val="24"/>
        </w:rPr>
        <w:t>o</w:t>
      </w:r>
      <w:r>
        <w:rPr>
          <w:rFonts w:ascii="Times New Roman" w:cs="Times New Roman" w:hAnsi="Times New Roman"/>
          <w:w w:val="104"/>
          <w:sz w:val="24"/>
          <w:szCs w:val="24"/>
        </w:rPr>
        <w:t>f</w:t>
      </w:r>
      <w:r>
        <w:rPr>
          <w:rFonts w:ascii="Times New Roman" w:cs="Times New Roman" w:hAnsi="Times New Roman"/>
          <w:spacing w:val="1"/>
          <w:w w:val="104"/>
          <w:sz w:val="24"/>
          <w:szCs w:val="24"/>
        </w:rPr>
        <w:t xml:space="preserve"> </w:t>
      </w:r>
      <w:r>
        <w:rPr>
          <w:rFonts w:ascii="Times New Roman" w:cs="Times New Roman" w:hAnsi="Times New Roman"/>
          <w:spacing w:val="-3"/>
          <w:w w:val="104"/>
          <w:sz w:val="24"/>
          <w:szCs w:val="24"/>
        </w:rPr>
        <w:t>e</w:t>
      </w:r>
      <w:r>
        <w:rPr>
          <w:rFonts w:ascii="Times New Roman" w:cs="Times New Roman" w:hAnsi="Times New Roman"/>
          <w:spacing w:val="-16"/>
          <w:w w:val="104"/>
          <w:sz w:val="24"/>
          <w:szCs w:val="24"/>
        </w:rPr>
        <w:t>x</w:t>
      </w:r>
      <w:r>
        <w:rPr>
          <w:rFonts w:ascii="Times New Roman" w:cs="Times New Roman" w:hAnsi="Times New Roman"/>
          <w:spacing w:val="9"/>
          <w:w w:val="104"/>
          <w:sz w:val="24"/>
          <w:szCs w:val="24"/>
        </w:rPr>
        <w:t>c</w:t>
      </w:r>
      <w:r>
        <w:rPr>
          <w:rFonts w:ascii="Times New Roman" w:cs="Times New Roman" w:hAnsi="Times New Roman"/>
          <w:spacing w:val="-3"/>
          <w:w w:val="104"/>
          <w:sz w:val="24"/>
          <w:szCs w:val="24"/>
        </w:rPr>
        <w:t>e</w:t>
      </w:r>
      <w:r>
        <w:rPr>
          <w:rFonts w:ascii="Times New Roman" w:cs="Times New Roman" w:hAnsi="Times New Roman"/>
          <w:spacing w:val="21"/>
          <w:w w:val="104"/>
          <w:sz w:val="24"/>
          <w:szCs w:val="24"/>
        </w:rPr>
        <w:t>s</w:t>
      </w:r>
      <w:r>
        <w:rPr>
          <w:rFonts w:ascii="Times New Roman" w:cs="Times New Roman" w:hAnsi="Times New Roman"/>
          <w:w w:val="104"/>
          <w:sz w:val="24"/>
          <w:szCs w:val="24"/>
        </w:rPr>
        <w:t>s</w:t>
      </w:r>
      <w:r>
        <w:rPr>
          <w:rFonts w:ascii="Times New Roman" w:cs="Times New Roman" w:hAnsi="Times New Roman"/>
          <w:spacing w:val="31"/>
          <w:w w:val="104"/>
          <w:sz w:val="24"/>
          <w:szCs w:val="24"/>
        </w:rPr>
        <w:t xml:space="preserve"> </w:t>
      </w:r>
      <w:r>
        <w:rPr>
          <w:rFonts w:ascii="Times New Roman" w:cs="Times New Roman" w:hAnsi="Times New Roman"/>
          <w:spacing w:val="21"/>
          <w:w w:val="104"/>
          <w:sz w:val="24"/>
          <w:szCs w:val="24"/>
        </w:rPr>
        <w:t>s</w:t>
      </w:r>
      <w:r>
        <w:rPr>
          <w:rFonts w:ascii="Times New Roman" w:cs="Times New Roman" w:hAnsi="Times New Roman"/>
          <w:spacing w:val="-3"/>
          <w:w w:val="104"/>
          <w:sz w:val="24"/>
          <w:szCs w:val="24"/>
        </w:rPr>
        <w:t>ee</w:t>
      </w:r>
      <w:r>
        <w:rPr>
          <w:rFonts w:ascii="Times New Roman" w:cs="Times New Roman" w:hAnsi="Times New Roman"/>
          <w:spacing w:val="-11"/>
          <w:w w:val="104"/>
          <w:sz w:val="24"/>
          <w:szCs w:val="24"/>
        </w:rPr>
        <w:t>d</w:t>
      </w:r>
      <w:r>
        <w:rPr>
          <w:rFonts w:ascii="Times New Roman" w:cs="Times New Roman" w:hAnsi="Times New Roman"/>
          <w:spacing w:val="-12"/>
          <w:w w:val="104"/>
          <w:sz w:val="24"/>
          <w:szCs w:val="24"/>
        </w:rPr>
        <w:t>l</w:t>
      </w:r>
      <w:r>
        <w:rPr>
          <w:rFonts w:ascii="Times New Roman" w:cs="Times New Roman" w:hAnsi="Times New Roman"/>
          <w:spacing w:val="-13"/>
          <w:w w:val="104"/>
          <w:sz w:val="24"/>
          <w:szCs w:val="24"/>
        </w:rPr>
        <w:t>i</w:t>
      </w:r>
      <w:r>
        <w:rPr>
          <w:rFonts w:ascii="Times New Roman" w:cs="Times New Roman" w:hAnsi="Times New Roman"/>
          <w:spacing w:val="-17"/>
          <w:w w:val="104"/>
          <w:sz w:val="24"/>
          <w:szCs w:val="24"/>
        </w:rPr>
        <w:t>n</w:t>
      </w:r>
      <w:r>
        <w:rPr>
          <w:rFonts w:ascii="Times New Roman" w:cs="Times New Roman" w:hAnsi="Times New Roman"/>
          <w:spacing w:val="7"/>
          <w:w w:val="104"/>
          <w:sz w:val="24"/>
          <w:szCs w:val="24"/>
        </w:rPr>
        <w:t>g</w:t>
      </w:r>
      <w:r>
        <w:rPr>
          <w:rFonts w:ascii="Times New Roman" w:cs="Times New Roman" w:hAnsi="Times New Roman"/>
          <w:w w:val="104"/>
          <w:sz w:val="24"/>
          <w:szCs w:val="24"/>
        </w:rPr>
        <w:t>s</w:t>
      </w:r>
      <w:r>
        <w:rPr>
          <w:rFonts w:ascii="Times New Roman" w:cs="Times New Roman" w:hAnsi="Times New Roman"/>
          <w:spacing w:val="32"/>
          <w:w w:val="104"/>
          <w:sz w:val="24"/>
          <w:szCs w:val="24"/>
        </w:rPr>
        <w:t xml:space="preserve"> </w:t>
      </w:r>
      <w:r>
        <w:rPr>
          <w:rFonts w:ascii="Times New Roman" w:cs="Times New Roman" w:hAnsi="Times New Roman"/>
          <w:w w:val="104"/>
          <w:sz w:val="24"/>
          <w:szCs w:val="24"/>
        </w:rPr>
        <w:t>u</w:t>
      </w:r>
      <w:r>
        <w:rPr>
          <w:rFonts w:ascii="Times New Roman" w:cs="Times New Roman" w:hAnsi="Times New Roman"/>
          <w:spacing w:val="21"/>
          <w:w w:val="104"/>
          <w:sz w:val="24"/>
          <w:szCs w:val="24"/>
        </w:rPr>
        <w:t>s</w:t>
      </w:r>
      <w:r>
        <w:rPr>
          <w:rFonts w:ascii="Times New Roman" w:cs="Times New Roman" w:hAnsi="Times New Roman"/>
          <w:w w:val="104"/>
          <w:sz w:val="24"/>
          <w:szCs w:val="24"/>
        </w:rPr>
        <w:t>u</w:t>
      </w:r>
      <w:r>
        <w:rPr>
          <w:rFonts w:ascii="Times New Roman" w:cs="Times New Roman" w:hAnsi="Times New Roman"/>
          <w:spacing w:val="-5"/>
          <w:w w:val="104"/>
          <w:sz w:val="24"/>
          <w:szCs w:val="24"/>
        </w:rPr>
        <w:t>a</w:t>
      </w:r>
      <w:r>
        <w:rPr>
          <w:rFonts w:ascii="Times New Roman" w:cs="Times New Roman" w:hAnsi="Times New Roman"/>
          <w:spacing w:val="-12"/>
          <w:w w:val="104"/>
          <w:sz w:val="24"/>
          <w:szCs w:val="24"/>
        </w:rPr>
        <w:t>ll</w:t>
      </w:r>
      <w:r>
        <w:rPr>
          <w:rFonts w:ascii="Times New Roman" w:cs="Times New Roman" w:hAnsi="Times New Roman"/>
          <w:w w:val="104"/>
          <w:sz w:val="24"/>
          <w:szCs w:val="24"/>
        </w:rPr>
        <w:t>y</w:t>
      </w:r>
      <w:r>
        <w:rPr>
          <w:rFonts w:ascii="Times New Roman" w:cs="Times New Roman" w:hAnsi="Times New Roman"/>
          <w:spacing w:val="-10"/>
          <w:w w:val="104"/>
          <w:sz w:val="24"/>
          <w:szCs w:val="24"/>
        </w:rPr>
        <w:t xml:space="preserve"> </w:t>
      </w:r>
      <w:r>
        <w:rPr>
          <w:rFonts w:ascii="Times New Roman" w:cs="Times New Roman" w:hAnsi="Times New Roman"/>
          <w:spacing w:val="-23"/>
          <w:w w:val="104"/>
          <w:sz w:val="24"/>
          <w:szCs w:val="24"/>
        </w:rPr>
        <w:t>w</w:t>
      </w:r>
      <w:r>
        <w:rPr>
          <w:rFonts w:ascii="Times New Roman" w:cs="Times New Roman" w:hAnsi="Times New Roman"/>
          <w:spacing w:val="-3"/>
          <w:w w:val="104"/>
          <w:sz w:val="24"/>
          <w:szCs w:val="24"/>
        </w:rPr>
        <w:t>e</w:t>
      </w:r>
      <w:r>
        <w:rPr>
          <w:rFonts w:ascii="Times New Roman" w:cs="Times New Roman" w:hAnsi="Times New Roman"/>
          <w:spacing w:val="-5"/>
          <w:w w:val="104"/>
          <w:sz w:val="24"/>
          <w:szCs w:val="24"/>
        </w:rPr>
        <w:t>a</w:t>
      </w:r>
      <w:r>
        <w:rPr>
          <w:rFonts w:ascii="Times New Roman" w:cs="Times New Roman" w:hAnsi="Times New Roman"/>
          <w:w w:val="104"/>
          <w:sz w:val="24"/>
          <w:szCs w:val="24"/>
        </w:rPr>
        <w:t>k</w:t>
      </w:r>
      <w:r>
        <w:rPr>
          <w:rFonts w:ascii="Times New Roman" w:cs="Times New Roman" w:hAnsi="Times New Roman"/>
          <w:spacing w:val="-16"/>
          <w:w w:val="104"/>
          <w:sz w:val="24"/>
          <w:szCs w:val="24"/>
        </w:rPr>
        <w:t xml:space="preserve"> </w:t>
      </w:r>
      <w:r>
        <w:rPr>
          <w:rFonts w:ascii="Times New Roman" w:cs="Times New Roman" w:hAnsi="Times New Roman"/>
          <w:spacing w:val="-3"/>
          <w:w w:val="104"/>
          <w:sz w:val="24"/>
          <w:szCs w:val="24"/>
        </w:rPr>
        <w:t>o</w:t>
      </w:r>
      <w:r>
        <w:rPr>
          <w:rFonts w:ascii="Times New Roman" w:cs="Times New Roman" w:hAnsi="Times New Roman"/>
          <w:spacing w:val="-17"/>
          <w:w w:val="104"/>
          <w:sz w:val="24"/>
          <w:szCs w:val="24"/>
        </w:rPr>
        <w:t>n</w:t>
      </w:r>
      <w:r>
        <w:rPr>
          <w:rFonts w:ascii="Times New Roman" w:cs="Times New Roman" w:hAnsi="Times New Roman"/>
          <w:spacing w:val="-3"/>
          <w:w w:val="104"/>
          <w:sz w:val="24"/>
          <w:szCs w:val="24"/>
        </w:rPr>
        <w:t>e</w:t>
      </w:r>
      <w:r>
        <w:rPr>
          <w:rFonts w:ascii="Times New Roman" w:cs="Times New Roman" w:hAnsi="Times New Roman"/>
          <w:w w:val="104"/>
          <w:sz w:val="24"/>
          <w:szCs w:val="24"/>
        </w:rPr>
        <w:t>s</w:t>
      </w:r>
      <w:r>
        <w:rPr>
          <w:rFonts w:ascii="Times New Roman" w:cs="Times New Roman" w:hAnsi="Times New Roman"/>
          <w:spacing w:val="32"/>
          <w:w w:val="104"/>
          <w:sz w:val="24"/>
          <w:szCs w:val="24"/>
        </w:rPr>
        <w:t xml:space="preserve"> </w:t>
      </w:r>
      <w:r>
        <w:rPr>
          <w:rFonts w:ascii="Times New Roman" w:cs="Times New Roman" w:hAnsi="Times New Roman"/>
          <w:spacing w:val="-4"/>
          <w:w w:val="104"/>
          <w:sz w:val="24"/>
          <w:szCs w:val="24"/>
        </w:rPr>
        <w:t>f</w:t>
      </w:r>
      <w:r>
        <w:rPr>
          <w:rFonts w:ascii="Times New Roman" w:cs="Times New Roman" w:hAnsi="Times New Roman"/>
          <w:spacing w:val="-23"/>
          <w:w w:val="104"/>
          <w:sz w:val="24"/>
          <w:szCs w:val="24"/>
        </w:rPr>
        <w:t>r</w:t>
      </w:r>
      <w:r>
        <w:rPr>
          <w:rFonts w:ascii="Times New Roman" w:cs="Times New Roman" w:hAnsi="Times New Roman"/>
          <w:spacing w:val="-3"/>
          <w:w w:val="104"/>
          <w:sz w:val="24"/>
          <w:szCs w:val="24"/>
        </w:rPr>
        <w:t>o</w:t>
      </w:r>
      <w:r>
        <w:rPr>
          <w:rFonts w:ascii="Times New Roman" w:cs="Times New Roman" w:hAnsi="Times New Roman"/>
          <w:w w:val="104"/>
          <w:sz w:val="24"/>
          <w:szCs w:val="24"/>
        </w:rPr>
        <w:t>m</w:t>
      </w:r>
      <w:r>
        <w:rPr>
          <w:rFonts w:ascii="Times New Roman" w:cs="Times New Roman" w:hAnsi="Times New Roman"/>
          <w:spacing w:val="-14"/>
          <w:w w:val="104"/>
          <w:sz w:val="24"/>
          <w:szCs w:val="24"/>
        </w:rPr>
        <w:t xml:space="preserve"> </w:t>
      </w:r>
      <w:r>
        <w:rPr>
          <w:rFonts w:ascii="Times New Roman" w:cs="Times New Roman" w:hAnsi="Times New Roman"/>
          <w:spacing w:val="-7"/>
          <w:w w:val="104"/>
          <w:sz w:val="24"/>
          <w:szCs w:val="24"/>
        </w:rPr>
        <w:t>t</w:t>
      </w:r>
      <w:r>
        <w:rPr>
          <w:rFonts w:ascii="Times New Roman" w:cs="Times New Roman" w:hAnsi="Times New Roman"/>
          <w:w w:val="104"/>
          <w:sz w:val="24"/>
          <w:szCs w:val="24"/>
        </w:rPr>
        <w:t>he</w:t>
      </w:r>
      <w:r>
        <w:rPr>
          <w:rFonts w:ascii="Times New Roman" w:cs="Times New Roman" w:hAnsi="Times New Roman"/>
          <w:spacing w:val="6"/>
          <w:w w:val="104"/>
          <w:sz w:val="24"/>
          <w:szCs w:val="24"/>
        </w:rPr>
        <w:t xml:space="preserve"> </w:t>
      </w:r>
      <w:r>
        <w:rPr>
          <w:rFonts w:ascii="Times New Roman" w:cs="Times New Roman" w:hAnsi="Times New Roman"/>
          <w:spacing w:val="-11"/>
          <w:w w:val="104"/>
          <w:sz w:val="24"/>
          <w:szCs w:val="24"/>
        </w:rPr>
        <w:t>p</w:t>
      </w:r>
      <w:r>
        <w:rPr>
          <w:rFonts w:ascii="Times New Roman" w:cs="Times New Roman" w:hAnsi="Times New Roman"/>
          <w:spacing w:val="-12"/>
          <w:w w:val="104"/>
          <w:sz w:val="24"/>
          <w:szCs w:val="24"/>
        </w:rPr>
        <w:t>l</w:t>
      </w:r>
      <w:r>
        <w:rPr>
          <w:rFonts w:ascii="Times New Roman" w:cs="Times New Roman" w:hAnsi="Times New Roman"/>
          <w:spacing w:val="-5"/>
          <w:w w:val="104"/>
          <w:sz w:val="24"/>
          <w:szCs w:val="24"/>
        </w:rPr>
        <w:t>a</w:t>
      </w:r>
      <w:r>
        <w:rPr>
          <w:rFonts w:ascii="Times New Roman" w:cs="Times New Roman" w:hAnsi="Times New Roman"/>
          <w:spacing w:val="-17"/>
          <w:w w:val="104"/>
          <w:sz w:val="24"/>
          <w:szCs w:val="24"/>
        </w:rPr>
        <w:t>n</w:t>
      </w:r>
      <w:r>
        <w:rPr>
          <w:rFonts w:ascii="Times New Roman" w:cs="Times New Roman" w:hAnsi="Times New Roman"/>
          <w:spacing w:val="-7"/>
          <w:w w:val="104"/>
          <w:sz w:val="24"/>
          <w:szCs w:val="24"/>
        </w:rPr>
        <w:t>t</w:t>
      </w:r>
      <w:r>
        <w:rPr>
          <w:rFonts w:ascii="Times New Roman" w:cs="Times New Roman" w:hAnsi="Times New Roman"/>
          <w:spacing w:val="-13"/>
          <w:w w:val="104"/>
          <w:sz w:val="24"/>
          <w:szCs w:val="24"/>
        </w:rPr>
        <w:t>i</w:t>
      </w:r>
      <w:r>
        <w:rPr>
          <w:rFonts w:ascii="Times New Roman" w:cs="Times New Roman" w:hAnsi="Times New Roman"/>
          <w:spacing w:val="-17"/>
          <w:w w:val="104"/>
          <w:sz w:val="24"/>
          <w:szCs w:val="24"/>
        </w:rPr>
        <w:t>n</w:t>
      </w:r>
      <w:r>
        <w:rPr>
          <w:rFonts w:ascii="Times New Roman" w:cs="Times New Roman" w:hAnsi="Times New Roman"/>
          <w:w w:val="104"/>
          <w:sz w:val="24"/>
          <w:szCs w:val="24"/>
        </w:rPr>
        <w:t>g</w:t>
      </w:r>
      <w:r>
        <w:rPr>
          <w:rFonts w:ascii="Times New Roman" w:cs="Times New Roman" w:hAnsi="Times New Roman"/>
          <w:sz w:val="24"/>
          <w:szCs w:val="24"/>
        </w:rPr>
        <w:t xml:space="preserve"> </w:t>
      </w:r>
      <w:r>
        <w:rPr>
          <w:rFonts w:ascii="Times New Roman" w:cs="Times New Roman" w:hAnsi="Times New Roman"/>
          <w:w w:val="104"/>
          <w:sz w:val="24"/>
          <w:szCs w:val="24"/>
        </w:rPr>
        <w:t>hole some days after germination to leave a correct spac</w:t>
      </w:r>
      <w:r>
        <w:rPr>
          <w:rFonts w:ascii="Times New Roman" w:cs="Times New Roman" w:hAnsi="Times New Roman"/>
          <w:w w:val="104"/>
          <w:sz w:val="24"/>
          <w:szCs w:val="24"/>
        </w:rPr>
        <w:t>ing.</w:t>
      </w:r>
    </w:p>
    <w:p>
      <w:pPr>
        <w:pStyle w:val="style0"/>
        <w:spacing w:after="0" w:lineRule="auto" w:line="360"/>
        <w:rPr>
          <w:rFonts w:ascii="Times New Roman" w:cs="Times New Roman" w:hAnsi="Times New Roman"/>
          <w:spacing w:val="9"/>
          <w:w w:val="104"/>
          <w:sz w:val="24"/>
          <w:szCs w:val="24"/>
        </w:rPr>
      </w:pPr>
      <w:r>
        <w:rPr>
          <w:rFonts w:ascii="Times New Roman" w:cs="Times New Roman" w:hAnsi="Times New Roman"/>
          <w:spacing w:val="-10"/>
          <w:w w:val="110"/>
          <w:sz w:val="24"/>
          <w:szCs w:val="24"/>
        </w:rPr>
        <w:t>E</w:t>
      </w:r>
      <w:r>
        <w:rPr>
          <w:rFonts w:ascii="Times New Roman" w:cs="Times New Roman" w:hAnsi="Times New Roman"/>
          <w:spacing w:val="-17"/>
          <w:w w:val="110"/>
          <w:sz w:val="24"/>
          <w:szCs w:val="24"/>
        </w:rPr>
        <w:t>x</w:t>
      </w:r>
      <w:r>
        <w:rPr>
          <w:rFonts w:ascii="Times New Roman" w:cs="Times New Roman" w:hAnsi="Times New Roman"/>
          <w:spacing w:val="-5"/>
          <w:w w:val="110"/>
          <w:sz w:val="24"/>
          <w:szCs w:val="24"/>
        </w:rPr>
        <w:t>a</w:t>
      </w:r>
      <w:r>
        <w:rPr>
          <w:rFonts w:ascii="Times New Roman" w:cs="Times New Roman" w:hAnsi="Times New Roman"/>
          <w:spacing w:val="-16"/>
          <w:w w:val="110"/>
          <w:sz w:val="24"/>
          <w:szCs w:val="24"/>
        </w:rPr>
        <w:t>m</w:t>
      </w:r>
      <w:r>
        <w:rPr>
          <w:rFonts w:ascii="Times New Roman" w:cs="Times New Roman" w:hAnsi="Times New Roman"/>
          <w:spacing w:val="-11"/>
          <w:w w:val="110"/>
          <w:sz w:val="24"/>
          <w:szCs w:val="24"/>
        </w:rPr>
        <w:t>p</w:t>
      </w:r>
      <w:r>
        <w:rPr>
          <w:rFonts w:ascii="Times New Roman" w:cs="Times New Roman" w:hAnsi="Times New Roman"/>
          <w:spacing w:val="-12"/>
          <w:w w:val="110"/>
          <w:sz w:val="24"/>
          <w:szCs w:val="24"/>
        </w:rPr>
        <w:t>l</w:t>
      </w:r>
      <w:r>
        <w:rPr>
          <w:rFonts w:ascii="Times New Roman" w:cs="Times New Roman" w:hAnsi="Times New Roman"/>
          <w:spacing w:val="-3"/>
          <w:w w:val="110"/>
          <w:sz w:val="24"/>
          <w:szCs w:val="24"/>
        </w:rPr>
        <w:t>e</w:t>
      </w:r>
      <w:r>
        <w:rPr>
          <w:rFonts w:ascii="Times New Roman" w:cs="Times New Roman" w:hAnsi="Times New Roman"/>
          <w:w w:val="110"/>
          <w:sz w:val="24"/>
          <w:szCs w:val="24"/>
        </w:rPr>
        <w:t>s</w:t>
      </w:r>
      <w:r>
        <w:rPr>
          <w:rFonts w:ascii="Times New Roman" w:cs="Times New Roman" w:hAnsi="Times New Roman"/>
          <w:spacing w:val="-12"/>
          <w:w w:val="110"/>
          <w:sz w:val="24"/>
          <w:szCs w:val="24"/>
        </w:rPr>
        <w:t xml:space="preserve"> </w:t>
      </w:r>
      <w:r>
        <w:rPr>
          <w:rFonts w:ascii="Times New Roman" w:cs="Times New Roman" w:hAnsi="Times New Roman"/>
          <w:spacing w:val="-3"/>
          <w:w w:val="110"/>
          <w:sz w:val="24"/>
          <w:szCs w:val="24"/>
        </w:rPr>
        <w:t>o</w:t>
      </w:r>
      <w:r>
        <w:rPr>
          <w:rFonts w:ascii="Times New Roman" w:cs="Times New Roman" w:hAnsi="Times New Roman"/>
          <w:w w:val="110"/>
          <w:sz w:val="24"/>
          <w:szCs w:val="24"/>
        </w:rPr>
        <w:t>f</w:t>
      </w:r>
      <w:r>
        <w:rPr>
          <w:rFonts w:ascii="Times New Roman" w:cs="Times New Roman" w:hAnsi="Times New Roman"/>
          <w:spacing w:val="-30"/>
          <w:w w:val="110"/>
          <w:sz w:val="24"/>
          <w:szCs w:val="24"/>
        </w:rPr>
        <w:t xml:space="preserve"> </w:t>
      </w:r>
      <w:r>
        <w:rPr>
          <w:rFonts w:ascii="Times New Roman" w:cs="Times New Roman" w:hAnsi="Times New Roman"/>
          <w:spacing w:val="-11"/>
          <w:w w:val="110"/>
          <w:sz w:val="24"/>
          <w:szCs w:val="24"/>
        </w:rPr>
        <w:t>p</w:t>
      </w:r>
      <w:r>
        <w:rPr>
          <w:rFonts w:ascii="Times New Roman" w:cs="Times New Roman" w:hAnsi="Times New Roman"/>
          <w:spacing w:val="-12"/>
          <w:w w:val="110"/>
          <w:sz w:val="24"/>
          <w:szCs w:val="24"/>
        </w:rPr>
        <w:t>l</w:t>
      </w:r>
      <w:r>
        <w:rPr>
          <w:rFonts w:ascii="Times New Roman" w:cs="Times New Roman" w:hAnsi="Times New Roman"/>
          <w:spacing w:val="-5"/>
          <w:w w:val="110"/>
          <w:sz w:val="24"/>
          <w:szCs w:val="24"/>
        </w:rPr>
        <w:t>a</w:t>
      </w:r>
      <w:r>
        <w:rPr>
          <w:rFonts w:ascii="Times New Roman" w:cs="Times New Roman" w:hAnsi="Times New Roman"/>
          <w:spacing w:val="-18"/>
          <w:w w:val="110"/>
          <w:sz w:val="24"/>
          <w:szCs w:val="24"/>
        </w:rPr>
        <w:t>n</w:t>
      </w:r>
      <w:r>
        <w:rPr>
          <w:rFonts w:ascii="Times New Roman" w:cs="Times New Roman" w:hAnsi="Times New Roman"/>
          <w:w w:val="110"/>
          <w:sz w:val="24"/>
          <w:szCs w:val="24"/>
        </w:rPr>
        <w:t>t</w:t>
      </w:r>
      <w:r>
        <w:rPr>
          <w:rFonts w:ascii="Times New Roman" w:cs="Times New Roman" w:hAnsi="Times New Roman"/>
          <w:w w:val="110"/>
          <w:sz w:val="24"/>
          <w:szCs w:val="24"/>
          <w:lang w:val="en-US"/>
        </w:rPr>
        <w:t>s</w:t>
      </w:r>
      <w:r>
        <w:rPr>
          <w:rFonts w:ascii="Times New Roman" w:cs="Times New Roman" w:hAnsi="Times New Roman"/>
          <w:spacing w:val="-33"/>
          <w:w w:val="110"/>
          <w:sz w:val="24"/>
          <w:szCs w:val="24"/>
        </w:rPr>
        <w:t xml:space="preserve"> </w:t>
      </w:r>
      <w:r>
        <w:rPr>
          <w:rFonts w:ascii="Times New Roman" w:cs="Times New Roman" w:hAnsi="Times New Roman"/>
          <w:spacing w:val="-7"/>
          <w:w w:val="110"/>
          <w:sz w:val="24"/>
          <w:szCs w:val="24"/>
        </w:rPr>
        <w:t>t</w:t>
      </w:r>
      <w:r>
        <w:rPr>
          <w:rFonts w:ascii="Times New Roman" w:cs="Times New Roman" w:hAnsi="Times New Roman"/>
          <w:spacing w:val="-16"/>
          <w:w w:val="110"/>
          <w:sz w:val="24"/>
          <w:szCs w:val="24"/>
        </w:rPr>
        <w:t>h</w:t>
      </w:r>
      <w:r>
        <w:rPr>
          <w:rFonts w:ascii="Times New Roman" w:cs="Times New Roman" w:hAnsi="Times New Roman"/>
          <w:spacing w:val="-5"/>
          <w:w w:val="110"/>
          <w:sz w:val="24"/>
          <w:szCs w:val="24"/>
        </w:rPr>
        <w:t>a</w:t>
      </w:r>
      <w:r>
        <w:rPr>
          <w:rFonts w:ascii="Times New Roman" w:cs="Times New Roman" w:hAnsi="Times New Roman"/>
          <w:w w:val="110"/>
          <w:sz w:val="24"/>
          <w:szCs w:val="24"/>
        </w:rPr>
        <w:t>t</w:t>
      </w:r>
      <w:r>
        <w:rPr>
          <w:rFonts w:ascii="Times New Roman" w:cs="Times New Roman" w:hAnsi="Times New Roman"/>
          <w:spacing w:val="-32"/>
          <w:w w:val="110"/>
          <w:sz w:val="24"/>
          <w:szCs w:val="24"/>
        </w:rPr>
        <w:t xml:space="preserve"> </w:t>
      </w:r>
      <w:r>
        <w:rPr>
          <w:rFonts w:ascii="Times New Roman" w:cs="Times New Roman" w:hAnsi="Times New Roman"/>
          <w:spacing w:val="10"/>
          <w:w w:val="110"/>
          <w:sz w:val="24"/>
          <w:szCs w:val="24"/>
        </w:rPr>
        <w:t>c</w:t>
      </w:r>
      <w:r>
        <w:rPr>
          <w:rFonts w:ascii="Times New Roman" w:cs="Times New Roman" w:hAnsi="Times New Roman"/>
          <w:spacing w:val="-5"/>
          <w:w w:val="110"/>
          <w:sz w:val="24"/>
          <w:szCs w:val="24"/>
        </w:rPr>
        <w:t>a</w:t>
      </w:r>
      <w:r>
        <w:rPr>
          <w:rFonts w:ascii="Times New Roman" w:cs="Times New Roman" w:hAnsi="Times New Roman"/>
          <w:w w:val="110"/>
          <w:sz w:val="24"/>
          <w:szCs w:val="24"/>
        </w:rPr>
        <w:t>n</w:t>
      </w:r>
      <w:r>
        <w:rPr>
          <w:rFonts w:ascii="Times New Roman" w:cs="Times New Roman" w:hAnsi="Times New Roman"/>
          <w:spacing w:val="-41"/>
          <w:w w:val="110"/>
          <w:sz w:val="24"/>
          <w:szCs w:val="24"/>
        </w:rPr>
        <w:t xml:space="preserve"> </w:t>
      </w:r>
      <w:r>
        <w:rPr>
          <w:rFonts w:ascii="Times New Roman" w:cs="Times New Roman" w:hAnsi="Times New Roman"/>
          <w:spacing w:val="-11"/>
          <w:w w:val="110"/>
          <w:sz w:val="24"/>
          <w:szCs w:val="24"/>
        </w:rPr>
        <w:t>b</w:t>
      </w:r>
      <w:r>
        <w:rPr>
          <w:rFonts w:ascii="Times New Roman" w:cs="Times New Roman" w:hAnsi="Times New Roman"/>
          <w:w w:val="110"/>
          <w:sz w:val="24"/>
          <w:szCs w:val="24"/>
        </w:rPr>
        <w:t>e</w:t>
      </w:r>
      <w:r>
        <w:rPr>
          <w:rFonts w:ascii="Times New Roman" w:cs="Times New Roman" w:hAnsi="Times New Roman"/>
          <w:spacing w:val="-27"/>
          <w:w w:val="110"/>
          <w:sz w:val="24"/>
          <w:szCs w:val="24"/>
        </w:rPr>
        <w:t xml:space="preserve"> </w:t>
      </w:r>
      <w:r>
        <w:rPr>
          <w:rFonts w:ascii="Times New Roman" w:cs="Times New Roman" w:hAnsi="Times New Roman"/>
          <w:spacing w:val="-7"/>
          <w:w w:val="110"/>
          <w:sz w:val="24"/>
          <w:szCs w:val="24"/>
        </w:rPr>
        <w:t>t</w:t>
      </w:r>
      <w:r>
        <w:rPr>
          <w:rFonts w:ascii="Times New Roman" w:cs="Times New Roman" w:hAnsi="Times New Roman"/>
          <w:spacing w:val="-16"/>
          <w:w w:val="110"/>
          <w:sz w:val="24"/>
          <w:szCs w:val="24"/>
        </w:rPr>
        <w:t>h</w:t>
      </w:r>
      <w:r>
        <w:rPr>
          <w:rFonts w:ascii="Times New Roman" w:cs="Times New Roman" w:hAnsi="Times New Roman"/>
          <w:spacing w:val="-13"/>
          <w:w w:val="110"/>
          <w:sz w:val="24"/>
          <w:szCs w:val="24"/>
        </w:rPr>
        <w:t>i</w:t>
      </w:r>
      <w:r>
        <w:rPr>
          <w:rFonts w:ascii="Times New Roman" w:cs="Times New Roman" w:hAnsi="Times New Roman"/>
          <w:spacing w:val="-18"/>
          <w:w w:val="110"/>
          <w:sz w:val="24"/>
          <w:szCs w:val="24"/>
        </w:rPr>
        <w:t>nn</w:t>
      </w:r>
      <w:r>
        <w:rPr>
          <w:rFonts w:ascii="Times New Roman" w:cs="Times New Roman" w:hAnsi="Times New Roman"/>
          <w:spacing w:val="-3"/>
          <w:w w:val="110"/>
          <w:sz w:val="24"/>
          <w:szCs w:val="24"/>
        </w:rPr>
        <w:t>e</w:t>
      </w:r>
      <w:r>
        <w:rPr>
          <w:rFonts w:ascii="Times New Roman" w:cs="Times New Roman" w:hAnsi="Times New Roman"/>
          <w:w w:val="110"/>
          <w:sz w:val="24"/>
          <w:szCs w:val="24"/>
        </w:rPr>
        <w:t>d</w:t>
      </w:r>
      <w:r>
        <w:rPr>
          <w:rFonts w:ascii="Times New Roman" w:cs="Times New Roman" w:hAnsi="Times New Roman"/>
          <w:spacing w:val="-35"/>
          <w:w w:val="110"/>
          <w:sz w:val="24"/>
          <w:szCs w:val="24"/>
        </w:rPr>
        <w:t xml:space="preserve"> </w:t>
      </w:r>
      <w:r>
        <w:rPr>
          <w:rFonts w:ascii="Times New Roman" w:cs="Times New Roman" w:hAnsi="Times New Roman"/>
          <w:spacing w:val="-5"/>
          <w:w w:val="110"/>
          <w:sz w:val="24"/>
          <w:szCs w:val="24"/>
        </w:rPr>
        <w:t>a</w:t>
      </w:r>
      <w:r>
        <w:rPr>
          <w:rFonts w:ascii="Times New Roman" w:cs="Times New Roman" w:hAnsi="Times New Roman"/>
          <w:spacing w:val="-24"/>
          <w:w w:val="110"/>
          <w:sz w:val="24"/>
          <w:szCs w:val="24"/>
        </w:rPr>
        <w:t>r</w:t>
      </w:r>
      <w:r>
        <w:rPr>
          <w:rFonts w:ascii="Times New Roman" w:cs="Times New Roman" w:hAnsi="Times New Roman"/>
          <w:w w:val="110"/>
          <w:sz w:val="24"/>
          <w:szCs w:val="24"/>
        </w:rPr>
        <w:t>e</w:t>
      </w:r>
      <w:r>
        <w:rPr>
          <w:rFonts w:ascii="Times New Roman" w:cs="Times New Roman" w:hAnsi="Times New Roman"/>
          <w:w w:val="96"/>
          <w:sz w:val="24"/>
          <w:szCs w:val="24"/>
        </w:rPr>
        <w:t xml:space="preserve"> </w:t>
      </w:r>
      <w:r>
        <w:rPr>
          <w:rFonts w:ascii="Times New Roman" w:cs="Times New Roman" w:hAnsi="Times New Roman"/>
          <w:spacing w:val="-15"/>
          <w:w w:val="104"/>
          <w:sz w:val="24"/>
          <w:szCs w:val="24"/>
        </w:rPr>
        <w:t>m</w:t>
      </w:r>
      <w:r>
        <w:rPr>
          <w:rFonts w:ascii="Times New Roman" w:cs="Times New Roman" w:hAnsi="Times New Roman"/>
          <w:spacing w:val="-5"/>
          <w:w w:val="104"/>
          <w:sz w:val="24"/>
          <w:szCs w:val="24"/>
        </w:rPr>
        <w:t>a</w:t>
      </w:r>
      <w:r>
        <w:rPr>
          <w:rFonts w:ascii="Times New Roman" w:cs="Times New Roman" w:hAnsi="Times New Roman"/>
          <w:spacing w:val="-13"/>
          <w:w w:val="104"/>
          <w:sz w:val="24"/>
          <w:szCs w:val="24"/>
        </w:rPr>
        <w:t>i</w:t>
      </w:r>
      <w:r>
        <w:rPr>
          <w:rFonts w:ascii="Times New Roman" w:cs="Times New Roman" w:hAnsi="Times New Roman"/>
          <w:spacing w:val="-2"/>
          <w:w w:val="104"/>
          <w:sz w:val="24"/>
          <w:szCs w:val="24"/>
        </w:rPr>
        <w:t>z</w:t>
      </w:r>
      <w:r>
        <w:rPr>
          <w:rFonts w:ascii="Times New Roman" w:cs="Times New Roman" w:hAnsi="Times New Roman"/>
          <w:spacing w:val="-3"/>
          <w:w w:val="104"/>
          <w:sz w:val="24"/>
          <w:szCs w:val="24"/>
        </w:rPr>
        <w:t>e</w:t>
      </w:r>
      <w:r>
        <w:rPr>
          <w:rFonts w:ascii="Times New Roman" w:cs="Times New Roman" w:hAnsi="Times New Roman"/>
          <w:w w:val="104"/>
          <w:sz w:val="24"/>
          <w:szCs w:val="24"/>
        </w:rPr>
        <w:t>,</w:t>
      </w:r>
      <w:r>
        <w:rPr>
          <w:rFonts w:ascii="Times New Roman" w:cs="Times New Roman" w:hAnsi="Times New Roman"/>
          <w:spacing w:val="-15"/>
          <w:w w:val="104"/>
          <w:sz w:val="24"/>
          <w:szCs w:val="24"/>
        </w:rPr>
        <w:t xml:space="preserve"> </w:t>
      </w:r>
      <w:r>
        <w:rPr>
          <w:rFonts w:ascii="Times New Roman" w:cs="Times New Roman" w:hAnsi="Times New Roman"/>
          <w:spacing w:val="9"/>
          <w:w w:val="104"/>
          <w:sz w:val="24"/>
          <w:szCs w:val="24"/>
        </w:rPr>
        <w:t>c</w:t>
      </w:r>
      <w:r>
        <w:rPr>
          <w:rFonts w:ascii="Times New Roman" w:cs="Times New Roman" w:hAnsi="Times New Roman"/>
          <w:spacing w:val="-3"/>
          <w:w w:val="104"/>
          <w:sz w:val="24"/>
          <w:szCs w:val="24"/>
        </w:rPr>
        <w:t>o</w:t>
      </w:r>
      <w:r>
        <w:rPr>
          <w:rFonts w:ascii="Times New Roman" w:cs="Times New Roman" w:hAnsi="Times New Roman"/>
          <w:spacing w:val="-7"/>
          <w:w w:val="104"/>
          <w:sz w:val="24"/>
          <w:szCs w:val="24"/>
        </w:rPr>
        <w:t>tt</w:t>
      </w:r>
      <w:r>
        <w:rPr>
          <w:rFonts w:ascii="Times New Roman" w:cs="Times New Roman" w:hAnsi="Times New Roman"/>
          <w:spacing w:val="-3"/>
          <w:w w:val="104"/>
          <w:sz w:val="24"/>
          <w:szCs w:val="24"/>
        </w:rPr>
        <w:t>o</w:t>
      </w:r>
      <w:r>
        <w:rPr>
          <w:rFonts w:ascii="Times New Roman" w:cs="Times New Roman" w:hAnsi="Times New Roman"/>
          <w:w w:val="104"/>
          <w:sz w:val="24"/>
          <w:szCs w:val="24"/>
        </w:rPr>
        <w:t>n</w:t>
      </w:r>
      <w:r>
        <w:rPr>
          <w:rFonts w:ascii="Times New Roman" w:cs="Times New Roman" w:hAnsi="Times New Roman"/>
          <w:spacing w:val="-21"/>
          <w:w w:val="104"/>
          <w:sz w:val="24"/>
          <w:szCs w:val="24"/>
        </w:rPr>
        <w:t xml:space="preserve"> </w:t>
      </w:r>
      <w:r>
        <w:rPr>
          <w:rFonts w:ascii="Times New Roman" w:cs="Times New Roman" w:hAnsi="Times New Roman"/>
          <w:spacing w:val="-3"/>
          <w:w w:val="104"/>
          <w:sz w:val="24"/>
          <w:szCs w:val="24"/>
        </w:rPr>
        <w:t>e</w:t>
      </w:r>
      <w:r>
        <w:rPr>
          <w:rFonts w:ascii="Times New Roman" w:cs="Times New Roman" w:hAnsi="Times New Roman"/>
          <w:spacing w:val="-7"/>
          <w:w w:val="104"/>
          <w:sz w:val="24"/>
          <w:szCs w:val="24"/>
        </w:rPr>
        <w:t>t</w:t>
      </w:r>
      <w:r>
        <w:rPr>
          <w:rFonts w:ascii="Times New Roman" w:cs="Times New Roman" w:hAnsi="Times New Roman"/>
          <w:spacing w:val="9"/>
          <w:w w:val="104"/>
          <w:sz w:val="24"/>
          <w:szCs w:val="24"/>
        </w:rPr>
        <w:t>c.</w:t>
      </w:r>
    </w:p>
    <w:p>
      <w:pPr>
        <w:pStyle w:val="style0"/>
        <w:spacing w:after="0" w:lineRule="auto" w:line="360"/>
        <w:rPr>
          <w:rFonts w:ascii="Times New Roman" w:cs="Times New Roman" w:hAnsi="Times New Roman"/>
          <w:w w:val="104"/>
          <w:sz w:val="24"/>
          <w:szCs w:val="24"/>
        </w:rPr>
      </w:pPr>
      <w:r>
        <w:rPr>
          <w:rFonts w:ascii="Times New Roman" w:cs="Times New Roman" w:hAnsi="Times New Roman"/>
          <w:w w:val="104"/>
          <w:sz w:val="24"/>
          <w:szCs w:val="24"/>
        </w:rPr>
        <w:t>Thinning is advantageous because;</w:t>
      </w:r>
    </w:p>
    <w:p>
      <w:pPr>
        <w:pStyle w:val="style0"/>
        <w:spacing w:lineRule="auto" w:line="360"/>
        <w:rPr>
          <w:rFonts w:ascii="Times New Roman" w:cs="Times New Roman" w:hAnsi="Times New Roman"/>
          <w:w w:val="104"/>
          <w:sz w:val="24"/>
          <w:szCs w:val="24"/>
        </w:rPr>
      </w:pPr>
      <w:r>
        <w:rPr>
          <w:rFonts w:ascii="Times New Roman" w:cs="Times New Roman" w:hAnsi="Times New Roman"/>
          <w:w w:val="104"/>
          <w:sz w:val="24"/>
          <w:szCs w:val="24"/>
        </w:rPr>
        <w:t>It promote lateral growth of the crop plant.</w:t>
      </w:r>
    </w:p>
    <w:p>
      <w:pPr>
        <w:pStyle w:val="style0"/>
        <w:spacing w:lineRule="auto" w:line="360"/>
        <w:rPr>
          <w:rFonts w:ascii="Times New Roman" w:cs="Times New Roman" w:hAnsi="Times New Roman"/>
          <w:w w:val="104"/>
          <w:sz w:val="24"/>
          <w:szCs w:val="24"/>
        </w:rPr>
      </w:pPr>
      <w:r>
        <w:rPr>
          <w:rFonts w:ascii="Times New Roman" w:cs="Times New Roman" w:hAnsi="Times New Roman"/>
          <w:w w:val="104"/>
          <w:sz w:val="24"/>
          <w:szCs w:val="24"/>
        </w:rPr>
        <w:t>It prevents overcrowding and reduces competition.</w:t>
      </w:r>
    </w:p>
    <w:p>
      <w:pPr>
        <w:pStyle w:val="style0"/>
        <w:spacing w:lineRule="auto" w:line="360"/>
        <w:rPr>
          <w:rFonts w:ascii="Times New Roman" w:cs="Times New Roman" w:hAnsi="Times New Roman"/>
          <w:sz w:val="24"/>
          <w:szCs w:val="24"/>
        </w:rPr>
      </w:pPr>
      <w:r>
        <w:rPr>
          <w:rFonts w:ascii="Times New Roman" w:cs="Times New Roman" w:hAnsi="Times New Roman"/>
          <w:w w:val="104"/>
          <w:sz w:val="24"/>
          <w:szCs w:val="24"/>
        </w:rPr>
        <w:t>Reduces occurrence and spread of diseases.</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1204" w:firstLine="0"/>
        <w:rPr>
          <w:rFonts w:ascii="Times New Roman" w:cs="Times New Roman" w:hAnsi="Times New Roman"/>
          <w:b/>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16"/>
          <w:w w:val="110"/>
          <w:sz w:val="24"/>
          <w:szCs w:val="24"/>
        </w:rPr>
        <w:t>k</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18"/>
          <w:w w:val="110"/>
          <w:sz w:val="24"/>
          <w:szCs w:val="24"/>
        </w:rPr>
        <w:t xml:space="preserve"> </w:t>
      </w:r>
      <w:r>
        <w:rPr>
          <w:rFonts w:ascii="Times New Roman" w:cs="Times New Roman" w:hAnsi="Times New Roman"/>
          <w:b/>
          <w:iCs/>
          <w:w w:val="110"/>
          <w:sz w:val="24"/>
          <w:szCs w:val="24"/>
        </w:rPr>
        <w:t>o</w:t>
      </w:r>
      <w:r>
        <w:rPr>
          <w:rFonts w:ascii="Times New Roman" w:cs="Times New Roman" w:hAnsi="Times New Roman"/>
          <w:b/>
          <w:iCs/>
          <w:spacing w:val="-14"/>
          <w:w w:val="110"/>
          <w:sz w:val="24"/>
          <w:szCs w:val="24"/>
        </w:rPr>
        <w:t>u</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w:t>
      </w:r>
      <w:r>
        <w:rPr>
          <w:rFonts w:ascii="Times New Roman" w:cs="Times New Roman" w:hAnsi="Times New Roman"/>
          <w:b/>
          <w:iCs/>
          <w:spacing w:val="-31"/>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1204"/>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10"/>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a</w:t>
      </w:r>
      <w:r>
        <w:rPr>
          <w:rFonts w:ascii="Times New Roman" w:cs="Times New Roman" w:hAnsi="Times New Roman"/>
          <w:iCs/>
          <w:spacing w:val="-2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5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2136" w:firstLine="0"/>
        <w:rPr>
          <w:rFonts w:ascii="Times New Roman" w:cs="Times New Roman" w:hAnsi="Times New Roman"/>
          <w:b/>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u</w:t>
      </w:r>
      <w:r>
        <w:rPr>
          <w:rFonts w:ascii="Times New Roman" w:cs="Times New Roman" w:hAnsi="Times New Roman"/>
          <w:b/>
          <w:iCs/>
          <w:spacing w:val="-16"/>
          <w:w w:val="110"/>
          <w:sz w:val="24"/>
          <w:szCs w:val="24"/>
        </w:rPr>
        <w:t>n</w:t>
      </w:r>
      <w:r>
        <w:rPr>
          <w:rFonts w:ascii="Times New Roman" w:cs="Times New Roman" w:hAnsi="Times New Roman"/>
          <w:b/>
          <w:iCs/>
          <w:spacing w:val="-14"/>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r>
        <w:rPr>
          <w:rFonts w:ascii="Times New Roman" w:cs="Times New Roman" w:hAnsi="Times New Roman"/>
          <w:b/>
          <w:iCs/>
          <w:spacing w:val="-24"/>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2136"/>
        <w:rPr>
          <w:rFonts w:ascii="Times New Roman" w:cs="Times New Roman" w:hAnsi="Times New Roman"/>
          <w:sz w:val="24"/>
          <w:szCs w:val="24"/>
        </w:rPr>
      </w:pPr>
      <w:r>
        <w:rPr>
          <w:rFonts w:ascii="Times New Roman" w:cs="Times New Roman" w:hAnsi="Times New Roman"/>
          <w:iCs/>
          <w:spacing w:val="-2"/>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spacing w:val="-12"/>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w:t>
      </w:r>
      <w:r>
        <w:rPr>
          <w:rFonts w:ascii="Times New Roman" w:cs="Times New Roman" w:hAnsi="Times New Roman"/>
          <w:iCs/>
          <w:w w:val="110"/>
          <w:sz w:val="24"/>
          <w:szCs w:val="24"/>
        </w:rPr>
        <w:t xml:space="preserve">s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s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 xml:space="preserve">s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9"/>
          <w:w w:val="110"/>
          <w:sz w:val="24"/>
          <w:szCs w:val="24"/>
        </w:rPr>
        <w:t>j</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16"/>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2"/>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u</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179"/>
        <w:numPr>
          <w:ilvl w:val="0"/>
          <w:numId w:val="38"/>
        </w:numPr>
        <w:tabs>
          <w:tab w:val="left" w:leader="none" w:pos="820"/>
        </w:tabs>
        <w:kinsoku w:val="false"/>
        <w:overflowPunct w:val="false"/>
        <w:spacing w:lineRule="auto" w:line="360"/>
        <w:rPr/>
      </w:pPr>
      <w:r>
        <w:rPr>
          <w:iCs/>
          <w:spacing w:val="-16"/>
          <w:w w:val="104"/>
        </w:rPr>
        <w:t>I</w:t>
      </w:r>
      <w:r>
        <w:rPr>
          <w:iCs/>
          <w:w w:val="104"/>
        </w:rPr>
        <w:t>t</w:t>
      </w:r>
      <w:r>
        <w:rPr>
          <w:iCs/>
          <w:spacing w:val="-8"/>
          <w:w w:val="104"/>
        </w:rPr>
        <w:t xml:space="preserve"> </w:t>
      </w:r>
      <w:r>
        <w:rPr>
          <w:iCs/>
          <w:spacing w:val="-4"/>
          <w:w w:val="104"/>
        </w:rPr>
        <w:t>f</w:t>
      </w:r>
      <w:r>
        <w:rPr>
          <w:iCs/>
          <w:spacing w:val="-5"/>
          <w:w w:val="104"/>
        </w:rPr>
        <w:t>a</w:t>
      </w:r>
      <w:r>
        <w:rPr>
          <w:iCs/>
          <w:spacing w:val="9"/>
          <w:w w:val="104"/>
        </w:rPr>
        <w:t>c</w:t>
      </w:r>
      <w:r>
        <w:rPr>
          <w:iCs/>
          <w:spacing w:val="-13"/>
          <w:w w:val="104"/>
        </w:rPr>
        <w:t>i</w:t>
      </w:r>
      <w:r>
        <w:rPr>
          <w:iCs/>
          <w:spacing w:val="-12"/>
          <w:w w:val="104"/>
        </w:rPr>
        <w:t>l</w:t>
      </w:r>
      <w:r>
        <w:rPr>
          <w:iCs/>
          <w:spacing w:val="-13"/>
          <w:w w:val="104"/>
        </w:rPr>
        <w:t>i</w:t>
      </w:r>
      <w:r>
        <w:rPr>
          <w:iCs/>
          <w:spacing w:val="-7"/>
          <w:w w:val="104"/>
        </w:rPr>
        <w:t>t</w:t>
      </w:r>
      <w:r>
        <w:rPr>
          <w:iCs/>
          <w:spacing w:val="-5"/>
          <w:w w:val="104"/>
        </w:rPr>
        <w:t>a</w:t>
      </w:r>
      <w:r>
        <w:rPr>
          <w:iCs/>
          <w:spacing w:val="-7"/>
          <w:w w:val="104"/>
        </w:rPr>
        <w:t>t</w:t>
      </w:r>
      <w:r>
        <w:rPr>
          <w:iCs/>
          <w:spacing w:val="-3"/>
          <w:w w:val="104"/>
        </w:rPr>
        <w:t>e</w:t>
      </w:r>
      <w:r>
        <w:rPr>
          <w:iCs/>
          <w:w w:val="104"/>
        </w:rPr>
        <w:t>s</w:t>
      </w:r>
      <w:r>
        <w:rPr>
          <w:iCs/>
          <w:spacing w:val="24"/>
          <w:w w:val="104"/>
        </w:rPr>
        <w:t xml:space="preserve"> </w:t>
      </w:r>
      <w:r>
        <w:rPr>
          <w:iCs/>
          <w:spacing w:val="-3"/>
          <w:w w:val="104"/>
        </w:rPr>
        <w:t>e</w:t>
      </w:r>
      <w:r>
        <w:rPr>
          <w:iCs/>
          <w:spacing w:val="-5"/>
          <w:w w:val="104"/>
        </w:rPr>
        <w:t>a</w:t>
      </w:r>
      <w:r>
        <w:rPr>
          <w:iCs/>
          <w:spacing w:val="21"/>
          <w:w w:val="104"/>
        </w:rPr>
        <w:t>s</w:t>
      </w:r>
      <w:r>
        <w:rPr>
          <w:iCs/>
          <w:w w:val="104"/>
        </w:rPr>
        <w:t>y</w:t>
      </w:r>
      <w:r>
        <w:rPr>
          <w:iCs/>
          <w:spacing w:val="-14"/>
          <w:w w:val="104"/>
        </w:rPr>
        <w:t xml:space="preserve"> </w:t>
      </w:r>
      <w:r>
        <w:rPr>
          <w:iCs/>
          <w:spacing w:val="-15"/>
          <w:w w:val="104"/>
        </w:rPr>
        <w:t>m</w:t>
      </w:r>
      <w:r>
        <w:rPr>
          <w:iCs/>
          <w:spacing w:val="-5"/>
          <w:w w:val="104"/>
        </w:rPr>
        <w:t>a</w:t>
      </w:r>
      <w:r>
        <w:rPr>
          <w:iCs/>
          <w:spacing w:val="-17"/>
          <w:w w:val="104"/>
        </w:rPr>
        <w:t>n</w:t>
      </w:r>
      <w:r>
        <w:rPr>
          <w:iCs/>
          <w:spacing w:val="-5"/>
          <w:w w:val="104"/>
        </w:rPr>
        <w:t>a</w:t>
      </w:r>
      <w:r>
        <w:rPr>
          <w:iCs/>
          <w:spacing w:val="7"/>
          <w:w w:val="104"/>
        </w:rPr>
        <w:t>g</w:t>
      </w:r>
      <w:r>
        <w:rPr>
          <w:iCs/>
          <w:spacing w:val="-3"/>
          <w:w w:val="104"/>
        </w:rPr>
        <w:t>e</w:t>
      </w:r>
      <w:r>
        <w:rPr>
          <w:iCs/>
          <w:spacing w:val="-15"/>
          <w:w w:val="104"/>
        </w:rPr>
        <w:t>m</w:t>
      </w:r>
      <w:r>
        <w:rPr>
          <w:iCs/>
          <w:spacing w:val="-3"/>
          <w:w w:val="104"/>
        </w:rPr>
        <w:t>e</w:t>
      </w:r>
      <w:r>
        <w:rPr>
          <w:iCs/>
          <w:spacing w:val="-17"/>
          <w:w w:val="104"/>
        </w:rPr>
        <w:t>n</w:t>
      </w:r>
      <w:r>
        <w:rPr>
          <w:iCs/>
          <w:w w:val="104"/>
        </w:rPr>
        <w:t>t</w:t>
      </w:r>
      <w:r>
        <w:rPr>
          <w:iCs/>
          <w:spacing w:val="-8"/>
          <w:w w:val="104"/>
        </w:rPr>
        <w:t xml:space="preserve"> </w:t>
      </w:r>
      <w:r>
        <w:rPr>
          <w:iCs/>
          <w:spacing w:val="-3"/>
          <w:w w:val="104"/>
        </w:rPr>
        <w:t>o</w:t>
      </w:r>
      <w:r>
        <w:rPr>
          <w:iCs/>
          <w:w w:val="104"/>
        </w:rPr>
        <w:t>f</w:t>
      </w:r>
      <w:r>
        <w:rPr>
          <w:iCs/>
          <w:spacing w:val="-4"/>
          <w:w w:val="104"/>
        </w:rPr>
        <w:t xml:space="preserve"> </w:t>
      </w:r>
      <w:r>
        <w:rPr>
          <w:iCs/>
          <w:spacing w:val="9"/>
          <w:w w:val="104"/>
        </w:rPr>
        <w:t>c</w:t>
      </w:r>
      <w:r>
        <w:rPr>
          <w:iCs/>
          <w:spacing w:val="-23"/>
          <w:w w:val="104"/>
        </w:rPr>
        <w:t>r</w:t>
      </w:r>
      <w:r>
        <w:rPr>
          <w:iCs/>
          <w:spacing w:val="-3"/>
          <w:w w:val="104"/>
        </w:rPr>
        <w:t>o</w:t>
      </w:r>
      <w:r>
        <w:rPr>
          <w:iCs/>
          <w:w w:val="104"/>
        </w:rPr>
        <w:t>p</w:t>
      </w:r>
      <w:r>
        <w:rPr>
          <w:iCs/>
          <w:spacing w:val="-11"/>
          <w:w w:val="104"/>
        </w:rPr>
        <w:t xml:space="preserve"> 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24"/>
          <w:w w:val="104"/>
        </w:rPr>
        <w:t xml:space="preserve"> </w:t>
      </w:r>
      <w:r>
        <w:rPr>
          <w:iCs/>
          <w:spacing w:val="-3"/>
          <w:w w:val="104"/>
        </w:rPr>
        <w:t>e</w:t>
      </w:r>
      <w:r>
        <w:rPr>
          <w:iCs/>
          <w:spacing w:val="4"/>
          <w:w w:val="104"/>
        </w:rPr>
        <w:t>.</w:t>
      </w:r>
      <w:r>
        <w:rPr>
          <w:iCs/>
          <w:spacing w:val="7"/>
          <w:w w:val="104"/>
        </w:rPr>
        <w:t>g</w:t>
      </w:r>
      <w:r>
        <w:rPr>
          <w:iCs/>
          <w:w w:val="104"/>
        </w:rPr>
        <w:t>.</w:t>
      </w:r>
      <w:r>
        <w:rPr>
          <w:iCs/>
          <w:spacing w:val="8"/>
          <w:w w:val="104"/>
        </w:rPr>
        <w:t xml:space="preserve"> </w:t>
      </w:r>
      <w:r>
        <w:rPr>
          <w:iCs/>
          <w:spacing w:val="21"/>
          <w:w w:val="104"/>
        </w:rPr>
        <w:t>s</w:t>
      </w:r>
      <w:r>
        <w:rPr>
          <w:iCs/>
          <w:spacing w:val="-11"/>
          <w:w w:val="104"/>
        </w:rPr>
        <w:t>p</w:t>
      </w:r>
      <w:r>
        <w:rPr>
          <w:iCs/>
          <w:spacing w:val="-23"/>
          <w:w w:val="104"/>
        </w:rPr>
        <w:t>r</w:t>
      </w:r>
      <w:r>
        <w:rPr>
          <w:iCs/>
          <w:spacing w:val="-5"/>
          <w:w w:val="104"/>
        </w:rPr>
        <w:t>a</w:t>
      </w:r>
      <w:r>
        <w:rPr>
          <w:iCs/>
          <w:spacing w:val="-14"/>
          <w:w w:val="104"/>
        </w:rPr>
        <w:t>y</w:t>
      </w:r>
      <w:r>
        <w:rPr>
          <w:iCs/>
          <w:spacing w:val="-13"/>
          <w:w w:val="104"/>
        </w:rPr>
        <w:t>i</w:t>
      </w:r>
      <w:r>
        <w:rPr>
          <w:iCs/>
          <w:spacing w:val="-17"/>
          <w:w w:val="104"/>
        </w:rPr>
        <w:t>n</w:t>
      </w:r>
      <w:r>
        <w:rPr>
          <w:iCs/>
          <w:spacing w:val="7"/>
          <w:w w:val="104"/>
        </w:rPr>
        <w:t>g</w:t>
      </w:r>
      <w:r>
        <w:rPr>
          <w:iCs/>
          <w:w w:val="104"/>
        </w:rPr>
        <w:t>,</w:t>
      </w:r>
      <w:r>
        <w:rPr>
          <w:iCs/>
          <w:spacing w:val="-13"/>
          <w:w w:val="104"/>
        </w:rPr>
        <w:t xml:space="preserve"> </w:t>
      </w:r>
      <w:r>
        <w:rPr>
          <w:iCs/>
          <w:spacing w:val="-23"/>
          <w:w w:val="104"/>
        </w:rPr>
        <w:t>w</w:t>
      </w:r>
      <w:r>
        <w:rPr>
          <w:iCs/>
          <w:spacing w:val="-3"/>
          <w:w w:val="104"/>
        </w:rPr>
        <w:t>ee</w:t>
      </w:r>
      <w:r>
        <w:rPr>
          <w:iCs/>
          <w:spacing w:val="-11"/>
          <w:w w:val="104"/>
        </w:rPr>
        <w:t>d</w:t>
      </w:r>
      <w:r>
        <w:rPr>
          <w:iCs/>
          <w:spacing w:val="-13"/>
          <w:w w:val="104"/>
        </w:rPr>
        <w:t>i</w:t>
      </w:r>
      <w:r>
        <w:rPr>
          <w:iCs/>
          <w:spacing w:val="-17"/>
          <w:w w:val="104"/>
        </w:rPr>
        <w:t>n</w:t>
      </w:r>
      <w:r>
        <w:rPr>
          <w:iCs/>
          <w:w w:val="104"/>
        </w:rPr>
        <w:t>g</w:t>
      </w:r>
      <w:r>
        <w:rPr>
          <w:iCs/>
          <w:spacing w:val="11"/>
          <w:w w:val="104"/>
        </w:rPr>
        <w:t xml:space="preserve"> </w:t>
      </w:r>
      <w:r>
        <w:rPr>
          <w:iCs/>
          <w:spacing w:val="-3"/>
          <w:w w:val="104"/>
        </w:rPr>
        <w:t>e</w:t>
      </w:r>
      <w:r>
        <w:rPr>
          <w:iCs/>
          <w:spacing w:val="-7"/>
          <w:w w:val="104"/>
        </w:rPr>
        <w:t>t</w:t>
      </w:r>
      <w:r>
        <w:rPr>
          <w:iCs/>
          <w:spacing w:val="9"/>
          <w:w w:val="104"/>
        </w:rPr>
        <w:t>c</w:t>
      </w:r>
      <w:r>
        <w:rPr>
          <w:iCs/>
          <w:w w:val="104"/>
        </w:rPr>
        <w:t>.</w:t>
      </w:r>
    </w:p>
    <w:p>
      <w:pPr>
        <w:pStyle w:val="style179"/>
        <w:numPr>
          <w:ilvl w:val="0"/>
          <w:numId w:val="38"/>
        </w:numPr>
        <w:tabs>
          <w:tab w:val="left" w:leader="none" w:pos="820"/>
        </w:tabs>
        <w:kinsoku w:val="false"/>
        <w:overflowPunct w:val="false"/>
        <w:spacing w:lineRule="auto" w:line="360"/>
        <w:rPr/>
      </w:pPr>
      <w:r>
        <w:rPr>
          <w:iCs/>
          <w:spacing w:val="-16"/>
          <w:w w:val="110"/>
        </w:rPr>
        <w:t>I</w:t>
      </w:r>
      <w:r>
        <w:rPr>
          <w:iCs/>
          <w:w w:val="110"/>
        </w:rPr>
        <w:t>t</w:t>
      </w:r>
      <w:r>
        <w:rPr>
          <w:iCs/>
          <w:spacing w:val="-23"/>
          <w:w w:val="110"/>
        </w:rPr>
        <w:t xml:space="preserve"> </w:t>
      </w:r>
      <w:r>
        <w:rPr>
          <w:iCs/>
          <w:spacing w:val="8"/>
          <w:w w:val="110"/>
        </w:rPr>
        <w:t>g</w:t>
      </w:r>
      <w:r>
        <w:rPr>
          <w:iCs/>
          <w:spacing w:val="-13"/>
          <w:w w:val="110"/>
        </w:rPr>
        <w:t>i</w:t>
      </w:r>
      <w:r>
        <w:rPr>
          <w:iCs/>
          <w:spacing w:val="-17"/>
          <w:w w:val="110"/>
        </w:rPr>
        <w:t>v</w:t>
      </w:r>
      <w:r>
        <w:rPr>
          <w:iCs/>
          <w:spacing w:val="-3"/>
          <w:w w:val="110"/>
        </w:rPr>
        <w:t>e</w:t>
      </w:r>
      <w:r>
        <w:rPr>
          <w:iCs/>
          <w:w w:val="110"/>
        </w:rPr>
        <w:t>s</w:t>
      </w:r>
      <w:r>
        <w:rPr>
          <w:iCs/>
          <w:spacing w:val="3"/>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23"/>
          <w:w w:val="110"/>
        </w:rPr>
        <w:t xml:space="preserve"> </w:t>
      </w:r>
      <w:r>
        <w:rPr>
          <w:iCs/>
          <w:spacing w:val="-11"/>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44"/>
          <w:w w:val="110"/>
        </w:rPr>
        <w:t xml:space="preserve"> </w:t>
      </w:r>
      <w:r>
        <w:rPr>
          <w:iCs/>
          <w:spacing w:val="22"/>
          <w:w w:val="110"/>
        </w:rPr>
        <w:t>s</w:t>
      </w:r>
      <w:r>
        <w:rPr>
          <w:iCs/>
          <w:spacing w:val="-16"/>
          <w:w w:val="110"/>
        </w:rPr>
        <w:t>h</w:t>
      </w:r>
      <w:r>
        <w:rPr>
          <w:iCs/>
          <w:spacing w:val="-5"/>
          <w:w w:val="110"/>
        </w:rPr>
        <w:t>a</w:t>
      </w:r>
      <w:r>
        <w:rPr>
          <w:iCs/>
          <w:spacing w:val="-11"/>
          <w:w w:val="110"/>
        </w:rPr>
        <w:t>p</w:t>
      </w:r>
      <w:r>
        <w:rPr>
          <w:iCs/>
          <w:w w:val="110"/>
        </w:rPr>
        <w:t>e</w:t>
      </w:r>
      <w:r>
        <w:rPr>
          <w:iCs/>
          <w:spacing w:val="-16"/>
          <w:w w:val="110"/>
        </w:rPr>
        <w:t xml:space="preserve"> </w:t>
      </w:r>
      <w:r>
        <w:rPr>
          <w:iCs/>
          <w:spacing w:val="-5"/>
          <w:w w:val="110"/>
        </w:rPr>
        <w:t>a</w:t>
      </w:r>
      <w:r>
        <w:rPr>
          <w:iCs/>
          <w:spacing w:val="-18"/>
          <w:w w:val="110"/>
        </w:rPr>
        <w:t>n</w:t>
      </w:r>
      <w:r>
        <w:rPr>
          <w:iCs/>
          <w:w w:val="110"/>
        </w:rPr>
        <w:t>d</w:t>
      </w:r>
      <w:r>
        <w:rPr>
          <w:iCs/>
          <w:spacing w:val="-26"/>
          <w:w w:val="110"/>
        </w:rPr>
        <w:t xml:space="preserve"> </w:t>
      </w:r>
      <w:r>
        <w:rPr>
          <w:iCs/>
          <w:spacing w:val="-7"/>
          <w:w w:val="110"/>
        </w:rPr>
        <w:t>t</w:t>
      </w:r>
      <w:r>
        <w:rPr>
          <w:iCs/>
          <w:w w:val="110"/>
        </w:rPr>
        <w:t>o</w:t>
      </w:r>
      <w:r>
        <w:rPr>
          <w:iCs/>
          <w:spacing w:val="-17"/>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30"/>
          <w:w w:val="110"/>
        </w:rPr>
        <w:t xml:space="preserve"> </w:t>
      </w:r>
      <w:r>
        <w:rPr>
          <w:iCs/>
          <w:spacing w:val="-13"/>
          <w:w w:val="110"/>
        </w:rPr>
        <w:t>i</w:t>
      </w:r>
      <w:r>
        <w:rPr>
          <w:iCs/>
          <w:spacing w:val="-7"/>
          <w:w w:val="110"/>
        </w:rPr>
        <w:t>t</w:t>
      </w:r>
      <w:r>
        <w:rPr>
          <w:iCs/>
          <w:w w:val="110"/>
        </w:rPr>
        <w:t>s</w:t>
      </w:r>
      <w:r>
        <w:rPr>
          <w:iCs/>
          <w:spacing w:val="4"/>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spacing w:val="-16"/>
          <w:w w:val="110"/>
        </w:rPr>
        <w:t>h</w:t>
      </w:r>
      <w:r>
        <w:rPr>
          <w:iCs/>
          <w:w w:val="110"/>
        </w:rPr>
        <w:t>.</w:t>
      </w:r>
    </w:p>
    <w:p>
      <w:pPr>
        <w:pStyle w:val="style179"/>
        <w:numPr>
          <w:ilvl w:val="0"/>
          <w:numId w:val="38"/>
        </w:numPr>
        <w:tabs>
          <w:tab w:val="left" w:leader="none" w:pos="820"/>
        </w:tabs>
        <w:kinsoku w:val="false"/>
        <w:overflowPunct w:val="false"/>
        <w:spacing w:lineRule="auto" w:line="360"/>
        <w:ind w:right="1566"/>
        <w:rPr/>
      </w:pPr>
      <w:r>
        <w:rPr>
          <w:iCs/>
          <w:spacing w:val="-5"/>
          <w:w w:val="110"/>
        </w:rPr>
        <w:t>T</w:t>
      </w:r>
      <w:r>
        <w:rPr>
          <w:iCs/>
          <w:w w:val="110"/>
        </w:rPr>
        <w:t>o</w:t>
      </w:r>
      <w:r>
        <w:rPr>
          <w:iCs/>
          <w:spacing w:val="-18"/>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30"/>
          <w:w w:val="110"/>
        </w:rPr>
        <w:t xml:space="preserve"> </w:t>
      </w:r>
      <w:r>
        <w:rPr>
          <w:iCs/>
          <w:spacing w:val="-11"/>
          <w:w w:val="110"/>
        </w:rPr>
        <w:t>p</w:t>
      </w:r>
      <w:r>
        <w:rPr>
          <w:iCs/>
          <w:spacing w:val="-3"/>
          <w:w w:val="110"/>
        </w:rPr>
        <w:t>e</w:t>
      </w:r>
      <w:r>
        <w:rPr>
          <w:iCs/>
          <w:spacing w:val="22"/>
          <w:w w:val="110"/>
        </w:rPr>
        <w:t>s</w:t>
      </w:r>
      <w:r>
        <w:rPr>
          <w:iCs/>
          <w:w w:val="110"/>
        </w:rPr>
        <w:t>t</w:t>
      </w:r>
      <w:r>
        <w:rPr>
          <w:iCs/>
          <w:spacing w:val="-23"/>
          <w:w w:val="110"/>
        </w:rPr>
        <w:t xml:space="preserve"> </w:t>
      </w:r>
      <w:r>
        <w:rPr>
          <w:iCs/>
          <w:spacing w:val="-5"/>
          <w:w w:val="110"/>
        </w:rPr>
        <w:t>a</w:t>
      </w:r>
      <w:r>
        <w:rPr>
          <w:iCs/>
          <w:spacing w:val="-18"/>
          <w:w w:val="110"/>
        </w:rPr>
        <w:t>n</w:t>
      </w:r>
      <w:r>
        <w:rPr>
          <w:iCs/>
          <w:w w:val="110"/>
        </w:rPr>
        <w:t>d</w:t>
      </w:r>
      <w:r>
        <w:rPr>
          <w:iCs/>
          <w:spacing w:val="-26"/>
          <w:w w:val="110"/>
        </w:rPr>
        <w:t xml:space="preserve"> </w:t>
      </w:r>
      <w:r>
        <w:rPr>
          <w:iCs/>
          <w:spacing w:val="-11"/>
          <w:w w:val="110"/>
        </w:rPr>
        <w:t>d</w:t>
      </w:r>
      <w:r>
        <w:rPr>
          <w:iCs/>
          <w:spacing w:val="-13"/>
          <w:w w:val="110"/>
        </w:rPr>
        <w:t>i</w:t>
      </w:r>
      <w:r>
        <w:rPr>
          <w:iCs/>
          <w:spacing w:val="22"/>
          <w:w w:val="110"/>
        </w:rPr>
        <w:t>s</w:t>
      </w:r>
      <w:r>
        <w:rPr>
          <w:iCs/>
          <w:spacing w:val="-3"/>
          <w:w w:val="110"/>
        </w:rPr>
        <w:t>e</w:t>
      </w:r>
      <w:r>
        <w:rPr>
          <w:iCs/>
          <w:spacing w:val="-5"/>
          <w:w w:val="110"/>
        </w:rPr>
        <w:t>a</w:t>
      </w:r>
      <w:r>
        <w:rPr>
          <w:iCs/>
          <w:spacing w:val="22"/>
          <w:w w:val="110"/>
        </w:rPr>
        <w:t>s</w:t>
      </w:r>
      <w:r>
        <w:rPr>
          <w:iCs/>
          <w:w w:val="110"/>
        </w:rPr>
        <w:t>e</w:t>
      </w:r>
      <w:r>
        <w:rPr>
          <w:iCs/>
          <w:spacing w:val="-16"/>
          <w:w w:val="110"/>
        </w:rPr>
        <w:t xml:space="preserve"> </w:t>
      </w:r>
      <w:r>
        <w:rPr>
          <w:iCs/>
          <w:spacing w:val="-11"/>
          <w:w w:val="110"/>
        </w:rPr>
        <w:t>b</w:t>
      </w:r>
      <w:r>
        <w:rPr>
          <w:iCs/>
          <w:w w:val="110"/>
        </w:rPr>
        <w:t>y</w:t>
      </w:r>
      <w:r>
        <w:rPr>
          <w:iCs/>
          <w:spacing w:val="-28"/>
          <w:w w:val="110"/>
        </w:rPr>
        <w:t xml:space="preserve"> </w:t>
      </w:r>
      <w:r>
        <w:rPr>
          <w:iCs/>
          <w:spacing w:val="-13"/>
          <w:w w:val="110"/>
        </w:rPr>
        <w:t>i</w:t>
      </w:r>
      <w:r>
        <w:rPr>
          <w:iCs/>
          <w:spacing w:val="-18"/>
          <w:w w:val="110"/>
        </w:rPr>
        <w:t>n</w:t>
      </w:r>
      <w:r>
        <w:rPr>
          <w:iCs/>
          <w:spacing w:val="-7"/>
          <w:w w:val="110"/>
        </w:rPr>
        <w:t>t</w:t>
      </w:r>
      <w:r>
        <w:rPr>
          <w:iCs/>
          <w:spacing w:val="-3"/>
          <w:w w:val="110"/>
        </w:rPr>
        <w:t>e</w:t>
      </w:r>
      <w:r>
        <w:rPr>
          <w:iCs/>
          <w:spacing w:val="-24"/>
          <w:w w:val="110"/>
        </w:rPr>
        <w:t>r</w:t>
      </w:r>
      <w:r>
        <w:rPr>
          <w:iCs/>
          <w:spacing w:val="-5"/>
          <w:w w:val="110"/>
        </w:rPr>
        <w:t>f</w:t>
      </w:r>
      <w:r>
        <w:rPr>
          <w:iCs/>
          <w:spacing w:val="-3"/>
          <w:w w:val="110"/>
        </w:rPr>
        <w:t>e</w:t>
      </w:r>
      <w:r>
        <w:rPr>
          <w:iCs/>
          <w:spacing w:val="-24"/>
          <w:w w:val="110"/>
        </w:rPr>
        <w:t>r</w:t>
      </w:r>
      <w:r>
        <w:rPr>
          <w:iCs/>
          <w:spacing w:val="-13"/>
          <w:w w:val="110"/>
        </w:rPr>
        <w:t>i</w:t>
      </w:r>
      <w:r>
        <w:rPr>
          <w:iCs/>
          <w:spacing w:val="-18"/>
          <w:w w:val="110"/>
        </w:rPr>
        <w:t>n</w:t>
      </w:r>
      <w:r>
        <w:rPr>
          <w:iCs/>
          <w:w w:val="110"/>
        </w:rPr>
        <w:t>g</w:t>
      </w:r>
      <w:r>
        <w:rPr>
          <w:iCs/>
          <w:spacing w:val="-8"/>
          <w:w w:val="110"/>
        </w:rPr>
        <w:t xml:space="preserve"> </w:t>
      </w:r>
      <w:r>
        <w:rPr>
          <w:iCs/>
          <w:spacing w:val="-24"/>
          <w:w w:val="110"/>
        </w:rPr>
        <w:t>w</w:t>
      </w:r>
      <w:r>
        <w:rPr>
          <w:iCs/>
          <w:spacing w:val="-13"/>
          <w:w w:val="110"/>
        </w:rPr>
        <w:t>i</w:t>
      </w:r>
      <w:r>
        <w:rPr>
          <w:iCs/>
          <w:spacing w:val="-7"/>
          <w:w w:val="110"/>
        </w:rPr>
        <w:t>t</w:t>
      </w:r>
      <w:r>
        <w:rPr>
          <w:iCs/>
          <w:w w:val="110"/>
        </w:rPr>
        <w:t>h</w:t>
      </w:r>
      <w:r>
        <w:rPr>
          <w:iCs/>
          <w:spacing w:val="-31"/>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10"/>
          <w:w w:val="110"/>
        </w:rPr>
        <w:t>c</w:t>
      </w:r>
      <w:r>
        <w:rPr>
          <w:iCs/>
          <w:spacing w:val="-3"/>
          <w:w w:val="110"/>
        </w:rPr>
        <w:t>oo</w:t>
      </w:r>
      <w:r>
        <w:rPr>
          <w:iCs/>
          <w:w w:val="110"/>
        </w:rPr>
        <w:t>l</w:t>
      </w:r>
      <w:r>
        <w:rPr>
          <w:iCs/>
          <w:spacing w:val="-30"/>
          <w:w w:val="110"/>
        </w:rPr>
        <w:t xml:space="preserve"> </w:t>
      </w:r>
      <w:r>
        <w:rPr>
          <w:iCs/>
          <w:spacing w:val="-16"/>
          <w:w w:val="110"/>
        </w:rPr>
        <w:t>m</w:t>
      </w:r>
      <w:r>
        <w:rPr>
          <w:iCs/>
          <w:spacing w:val="-13"/>
          <w:w w:val="110"/>
        </w:rPr>
        <w:t>i</w:t>
      </w:r>
      <w:r>
        <w:rPr>
          <w:iCs/>
          <w:spacing w:val="10"/>
          <w:w w:val="110"/>
        </w:rPr>
        <w:t>c</w:t>
      </w:r>
      <w:r>
        <w:rPr>
          <w:iCs/>
          <w:spacing w:val="-24"/>
          <w:w w:val="110"/>
        </w:rPr>
        <w:t>r</w:t>
      </w:r>
      <w:r>
        <w:rPr>
          <w:iCs/>
          <w:w w:val="110"/>
        </w:rPr>
        <w:t>o</w:t>
      </w:r>
      <w:r>
        <w:rPr>
          <w:iCs/>
          <w:spacing w:val="-18"/>
          <w:w w:val="110"/>
        </w:rPr>
        <w:t xml:space="preserve"> </w:t>
      </w:r>
      <w:r>
        <w:rPr>
          <w:iCs/>
          <w:spacing w:val="10"/>
          <w:w w:val="110"/>
        </w:rPr>
        <w:t>c</w:t>
      </w:r>
      <w:r>
        <w:rPr>
          <w:iCs/>
          <w:spacing w:val="-12"/>
          <w:w w:val="110"/>
        </w:rPr>
        <w:t>l</w:t>
      </w:r>
      <w:r>
        <w:rPr>
          <w:iCs/>
          <w:spacing w:val="-13"/>
          <w:w w:val="110"/>
        </w:rPr>
        <w:t>i</w:t>
      </w:r>
      <w:r>
        <w:rPr>
          <w:iCs/>
          <w:spacing w:val="-16"/>
          <w:w w:val="110"/>
        </w:rPr>
        <w:t>m</w:t>
      </w:r>
      <w:r>
        <w:rPr>
          <w:iCs/>
          <w:spacing w:val="-5"/>
          <w:w w:val="110"/>
        </w:rPr>
        <w:t>a</w:t>
      </w:r>
      <w:r>
        <w:rPr>
          <w:iCs/>
          <w:spacing w:val="-7"/>
          <w:w w:val="110"/>
        </w:rPr>
        <w:t>t</w:t>
      </w:r>
      <w:r>
        <w:rPr>
          <w:iCs/>
          <w:w w:val="110"/>
        </w:rPr>
        <w:t>e</w:t>
      </w:r>
      <w:r>
        <w:rPr>
          <w:iCs/>
          <w:spacing w:val="-16"/>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w w:val="114"/>
        </w:rPr>
        <w:t xml:space="preserve"> </w:t>
      </w:r>
      <w:r>
        <w:rPr>
          <w:iCs/>
          <w:spacing w:val="-5"/>
          <w:w w:val="110"/>
        </w:rPr>
        <w:t>fa</w:t>
      </w:r>
      <w:r>
        <w:rPr>
          <w:iCs/>
          <w:spacing w:val="-17"/>
          <w:w w:val="110"/>
        </w:rPr>
        <w:t>v</w:t>
      </w:r>
      <w:r>
        <w:rPr>
          <w:iCs/>
          <w:spacing w:val="-3"/>
          <w:w w:val="110"/>
        </w:rPr>
        <w:t>o</w:t>
      </w:r>
      <w:r>
        <w:rPr>
          <w:iCs/>
          <w:spacing w:val="-16"/>
          <w:w w:val="110"/>
        </w:rPr>
        <w:t>u</w:t>
      </w:r>
      <w:r>
        <w:rPr>
          <w:iCs/>
          <w:spacing w:val="-24"/>
          <w:w w:val="110"/>
        </w:rPr>
        <w:t>r</w:t>
      </w:r>
      <w:r>
        <w:rPr>
          <w:iCs/>
          <w:w w:val="110"/>
        </w:rPr>
        <w:t>s</w:t>
      </w:r>
      <w:r>
        <w:rPr>
          <w:iCs/>
          <w:spacing w:val="-14"/>
          <w:w w:val="110"/>
        </w:rPr>
        <w:t xml:space="preserve"> </w:t>
      </w:r>
      <w:r>
        <w:rPr>
          <w:iCs/>
          <w:spacing w:val="-7"/>
          <w:w w:val="110"/>
        </w:rPr>
        <w:t>t</w:t>
      </w:r>
      <w:r>
        <w:rPr>
          <w:iCs/>
          <w:spacing w:val="-16"/>
          <w:w w:val="110"/>
        </w:rPr>
        <w:t>h</w:t>
      </w:r>
      <w:r>
        <w:rPr>
          <w:iCs/>
          <w:spacing w:val="-3"/>
          <w:w w:val="110"/>
        </w:rPr>
        <w:t>e</w:t>
      </w:r>
      <w:r>
        <w:rPr>
          <w:iCs/>
          <w:spacing w:val="-13"/>
          <w:w w:val="110"/>
        </w:rPr>
        <w:t>i</w:t>
      </w:r>
      <w:r>
        <w:rPr>
          <w:iCs/>
          <w:w w:val="110"/>
        </w:rPr>
        <w:t>r</w:t>
      </w:r>
      <w:r>
        <w:rPr>
          <w:iCs/>
          <w:spacing w:val="-49"/>
          <w:w w:val="110"/>
        </w:rPr>
        <w:t xml:space="preserve"> </w:t>
      </w:r>
      <w:r>
        <w:rPr>
          <w:iCs/>
          <w:spacing w:val="22"/>
          <w:w w:val="110"/>
        </w:rPr>
        <w:t>s</w:t>
      </w:r>
      <w:r>
        <w:rPr>
          <w:iCs/>
          <w:spacing w:val="-16"/>
          <w:w w:val="110"/>
        </w:rPr>
        <w:t>u</w:t>
      </w:r>
      <w:r>
        <w:rPr>
          <w:iCs/>
          <w:spacing w:val="-24"/>
          <w:w w:val="110"/>
        </w:rPr>
        <w:t>r</w:t>
      </w:r>
      <w:r>
        <w:rPr>
          <w:iCs/>
          <w:spacing w:val="-17"/>
          <w:w w:val="110"/>
        </w:rPr>
        <w:t>v</w:t>
      </w:r>
      <w:r>
        <w:rPr>
          <w:iCs/>
          <w:spacing w:val="-13"/>
          <w:w w:val="110"/>
        </w:rPr>
        <w:t>i</w:t>
      </w:r>
      <w:r>
        <w:rPr>
          <w:iCs/>
          <w:spacing w:val="-5"/>
          <w:w w:val="110"/>
        </w:rPr>
        <w:t>a</w:t>
      </w:r>
      <w:r>
        <w:rPr>
          <w:iCs/>
          <w:spacing w:val="-17"/>
          <w:w w:val="110"/>
        </w:rPr>
        <w:t>v</w:t>
      </w:r>
      <w:r>
        <w:rPr>
          <w:iCs/>
          <w:spacing w:val="-5"/>
          <w:w w:val="110"/>
        </w:rPr>
        <w:t>a</w:t>
      </w:r>
      <w:r>
        <w:rPr>
          <w:iCs/>
          <w:spacing w:val="-12"/>
          <w:w w:val="110"/>
        </w:rPr>
        <w:t>l</w:t>
      </w:r>
      <w:r>
        <w:rPr>
          <w:iCs/>
          <w:spacing w:val="4"/>
          <w:w w:val="110"/>
        </w:rPr>
        <w:t>.</w:t>
      </w:r>
      <w:r>
        <w:rPr>
          <w:iCs/>
          <w:spacing w:val="-3"/>
          <w:w w:val="110"/>
        </w:rPr>
        <w:t>e</w:t>
      </w:r>
      <w:r>
        <w:rPr>
          <w:iCs/>
          <w:w w:val="110"/>
        </w:rPr>
        <w:t>g</w:t>
      </w:r>
      <w:r>
        <w:rPr>
          <w:iCs/>
          <w:spacing w:val="-23"/>
          <w:w w:val="110"/>
        </w:rPr>
        <w:t xml:space="preserve"> </w:t>
      </w:r>
      <w:r>
        <w:rPr>
          <w:iCs/>
          <w:spacing w:val="-5"/>
          <w:w w:val="110"/>
        </w:rPr>
        <w:t>a</w:t>
      </w:r>
      <w:r>
        <w:rPr>
          <w:iCs/>
          <w:spacing w:val="-18"/>
          <w:w w:val="110"/>
        </w:rPr>
        <w:t>n</w:t>
      </w:r>
      <w:r>
        <w:rPr>
          <w:iCs/>
          <w:spacing w:val="-7"/>
          <w:w w:val="110"/>
        </w:rPr>
        <w:t>t</w:t>
      </w:r>
      <w:r>
        <w:rPr>
          <w:iCs/>
          <w:spacing w:val="-3"/>
          <w:w w:val="110"/>
        </w:rPr>
        <w:t>e</w:t>
      </w:r>
      <w:r>
        <w:rPr>
          <w:iCs/>
          <w:spacing w:val="22"/>
          <w:w w:val="110"/>
        </w:rPr>
        <w:t>s</w:t>
      </w:r>
      <w:r>
        <w:rPr>
          <w:iCs/>
          <w:spacing w:val="-7"/>
          <w:w w:val="110"/>
        </w:rPr>
        <w:t>t</w:t>
      </w:r>
      <w:r>
        <w:rPr>
          <w:iCs/>
          <w:spacing w:val="-13"/>
          <w:w w:val="110"/>
        </w:rPr>
        <w:t>i</w:t>
      </w:r>
      <w:r>
        <w:rPr>
          <w:iCs/>
          <w:w w:val="110"/>
        </w:rPr>
        <w:t>a</w:t>
      </w:r>
      <w:r>
        <w:rPr>
          <w:iCs/>
          <w:spacing w:val="-30"/>
          <w:w w:val="110"/>
        </w:rPr>
        <w:t xml:space="preserve"> </w:t>
      </w:r>
      <w:r>
        <w:rPr>
          <w:iCs/>
          <w:spacing w:val="-11"/>
          <w:w w:val="110"/>
        </w:rPr>
        <w:t>b</w:t>
      </w:r>
      <w:r>
        <w:rPr>
          <w:iCs/>
          <w:spacing w:val="-16"/>
          <w:w w:val="110"/>
        </w:rPr>
        <w:t>u</w:t>
      </w:r>
      <w:r>
        <w:rPr>
          <w:iCs/>
          <w:spacing w:val="-24"/>
          <w:w w:val="110"/>
        </w:rPr>
        <w:t>r</w:t>
      </w:r>
      <w:r>
        <w:rPr>
          <w:iCs/>
          <w:spacing w:val="8"/>
          <w:w w:val="110"/>
        </w:rPr>
        <w:t>g</w:t>
      </w:r>
      <w:r>
        <w:rPr>
          <w:iCs/>
          <w:w w:val="110"/>
        </w:rPr>
        <w:t>s</w:t>
      </w:r>
      <w:r>
        <w:rPr>
          <w:iCs/>
          <w:spacing w:val="-13"/>
          <w:w w:val="110"/>
        </w:rPr>
        <w:t xml:space="preserve"> i</w:t>
      </w:r>
      <w:r>
        <w:rPr>
          <w:iCs/>
          <w:w w:val="110"/>
        </w:rPr>
        <w:t>n</w:t>
      </w:r>
      <w:r>
        <w:rPr>
          <w:iCs/>
          <w:spacing w:val="-41"/>
          <w:w w:val="110"/>
        </w:rPr>
        <w:t xml:space="preserve"> </w:t>
      </w:r>
      <w:r>
        <w:rPr>
          <w:iCs/>
          <w:spacing w:val="10"/>
          <w:w w:val="110"/>
        </w:rPr>
        <w:t>c</w:t>
      </w:r>
      <w:r>
        <w:rPr>
          <w:iCs/>
          <w:spacing w:val="-3"/>
          <w:w w:val="110"/>
        </w:rPr>
        <w:t>o</w:t>
      </w:r>
      <w:r>
        <w:rPr>
          <w:iCs/>
          <w:spacing w:val="-5"/>
          <w:w w:val="110"/>
        </w:rPr>
        <w:t>ff</w:t>
      </w:r>
      <w:r>
        <w:rPr>
          <w:iCs/>
          <w:spacing w:val="-3"/>
          <w:w w:val="110"/>
        </w:rPr>
        <w:t>ee</w:t>
      </w:r>
      <w:r>
        <w:rPr>
          <w:iCs/>
          <w:w w:val="110"/>
        </w:rPr>
        <w:t>?</w:t>
      </w:r>
    </w:p>
    <w:p>
      <w:pPr>
        <w:pStyle w:val="style179"/>
        <w:numPr>
          <w:ilvl w:val="0"/>
          <w:numId w:val="38"/>
        </w:numPr>
        <w:tabs>
          <w:tab w:val="left" w:leader="none" w:pos="820"/>
        </w:tabs>
        <w:kinsoku w:val="false"/>
        <w:overflowPunct w:val="false"/>
        <w:spacing w:lineRule="auto" w:line="360"/>
        <w:ind w:right="1834"/>
        <w:rPr/>
      </w:pPr>
      <w:r>
        <w:rPr>
          <w:iCs/>
          <w:spacing w:val="-16"/>
          <w:w w:val="110"/>
        </w:rPr>
        <w:t>I</w:t>
      </w:r>
      <w:r>
        <w:rPr>
          <w:iCs/>
          <w:w w:val="110"/>
        </w:rPr>
        <w:t>t</w:t>
      </w:r>
      <w:r>
        <w:rPr>
          <w:iCs/>
          <w:spacing w:val="-30"/>
          <w:w w:val="110"/>
        </w:rPr>
        <w:t xml:space="preserve"> </w:t>
      </w:r>
      <w:r>
        <w:rPr>
          <w:iCs/>
          <w:spacing w:val="-5"/>
          <w:w w:val="110"/>
        </w:rPr>
        <w:t>a</w:t>
      </w:r>
      <w:r>
        <w:rPr>
          <w:iCs/>
          <w:spacing w:val="-12"/>
          <w:w w:val="110"/>
        </w:rPr>
        <w:t>l</w:t>
      </w:r>
      <w:r>
        <w:rPr>
          <w:iCs/>
          <w:spacing w:val="22"/>
          <w:w w:val="110"/>
        </w:rPr>
        <w:t>s</w:t>
      </w:r>
      <w:r>
        <w:rPr>
          <w:iCs/>
          <w:w w:val="110"/>
        </w:rPr>
        <w:t>o</w:t>
      </w:r>
      <w:r>
        <w:rPr>
          <w:iCs/>
          <w:spacing w:val="-24"/>
          <w:w w:val="110"/>
        </w:rPr>
        <w:t xml:space="preserve"> </w:t>
      </w:r>
      <w:r>
        <w:rPr>
          <w:iCs/>
          <w:spacing w:val="-3"/>
          <w:w w:val="110"/>
        </w:rPr>
        <w:t>e</w:t>
      </w:r>
      <w:r>
        <w:rPr>
          <w:iCs/>
          <w:spacing w:val="-18"/>
          <w:w w:val="110"/>
        </w:rPr>
        <w:t>n</w:t>
      </w:r>
      <w:r>
        <w:rPr>
          <w:iCs/>
          <w:spacing w:val="10"/>
          <w:w w:val="110"/>
        </w:rPr>
        <w:t>c</w:t>
      </w:r>
      <w:r>
        <w:rPr>
          <w:iCs/>
          <w:spacing w:val="-3"/>
          <w:w w:val="110"/>
        </w:rPr>
        <w:t>o</w:t>
      </w:r>
      <w:r>
        <w:rPr>
          <w:iCs/>
          <w:spacing w:val="-16"/>
          <w:w w:val="110"/>
        </w:rPr>
        <w:t>u</w:t>
      </w:r>
      <w:r>
        <w:rPr>
          <w:iCs/>
          <w:spacing w:val="-24"/>
          <w:w w:val="110"/>
        </w:rPr>
        <w:t>r</w:t>
      </w:r>
      <w:r>
        <w:rPr>
          <w:iCs/>
          <w:spacing w:val="-5"/>
          <w:w w:val="110"/>
        </w:rPr>
        <w:t>a</w:t>
      </w:r>
      <w:r>
        <w:rPr>
          <w:iCs/>
          <w:spacing w:val="8"/>
          <w:w w:val="110"/>
        </w:rPr>
        <w:t>g</w:t>
      </w:r>
      <w:r>
        <w:rPr>
          <w:iCs/>
          <w:spacing w:val="-3"/>
          <w:w w:val="110"/>
        </w:rPr>
        <w:t>e</w:t>
      </w:r>
      <w:r>
        <w:rPr>
          <w:iCs/>
          <w:w w:val="110"/>
        </w:rPr>
        <w:t>s</w:t>
      </w:r>
      <w:r>
        <w:rPr>
          <w:iCs/>
          <w:spacing w:val="-6"/>
          <w:w w:val="110"/>
        </w:rPr>
        <w:t xml:space="preserve"> </w:t>
      </w:r>
      <w:r>
        <w:rPr>
          <w:iCs/>
          <w:spacing w:val="-16"/>
          <w:w w:val="110"/>
        </w:rPr>
        <w:t>h</w:t>
      </w:r>
      <w:r>
        <w:rPr>
          <w:iCs/>
          <w:spacing w:val="-3"/>
          <w:w w:val="110"/>
        </w:rPr>
        <w:t>e</w:t>
      </w:r>
      <w:r>
        <w:rPr>
          <w:iCs/>
          <w:spacing w:val="-5"/>
          <w:w w:val="110"/>
        </w:rPr>
        <w:t>a</w:t>
      </w:r>
      <w:r>
        <w:rPr>
          <w:iCs/>
          <w:spacing w:val="-12"/>
          <w:w w:val="110"/>
        </w:rPr>
        <w:t>l</w:t>
      </w:r>
      <w:r>
        <w:rPr>
          <w:iCs/>
          <w:spacing w:val="-7"/>
          <w:w w:val="110"/>
        </w:rPr>
        <w:t>t</w:t>
      </w:r>
      <w:r>
        <w:rPr>
          <w:iCs/>
          <w:spacing w:val="-16"/>
          <w:w w:val="110"/>
        </w:rPr>
        <w:t>h</w:t>
      </w:r>
      <w:r>
        <w:rPr>
          <w:iCs/>
          <w:w w:val="110"/>
        </w:rPr>
        <w:t>y</w:t>
      </w:r>
      <w:r>
        <w:rPr>
          <w:iCs/>
          <w:spacing w:val="-34"/>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6"/>
          <w:w w:val="110"/>
        </w:rPr>
        <w:t xml:space="preserve"> </w:t>
      </w:r>
      <w:r>
        <w:rPr>
          <w:iCs/>
          <w:spacing w:val="-3"/>
          <w:w w:val="110"/>
        </w:rPr>
        <w:t>o</w:t>
      </w:r>
      <w:r>
        <w:rPr>
          <w:iCs/>
          <w:w w:val="110"/>
        </w:rPr>
        <w:t>f</w:t>
      </w:r>
      <w:r>
        <w:rPr>
          <w:iCs/>
          <w:spacing w:val="-27"/>
          <w:w w:val="110"/>
        </w:rPr>
        <w:t xml:space="preserve"> </w:t>
      </w:r>
      <w:r>
        <w:rPr>
          <w:iCs/>
          <w:spacing w:val="10"/>
          <w:w w:val="110"/>
        </w:rPr>
        <w:t>c</w:t>
      </w:r>
      <w:r>
        <w:rPr>
          <w:iCs/>
          <w:spacing w:val="-24"/>
          <w:w w:val="110"/>
        </w:rPr>
        <w:t>r</w:t>
      </w:r>
      <w:r>
        <w:rPr>
          <w:iCs/>
          <w:spacing w:val="-3"/>
          <w:w w:val="110"/>
        </w:rPr>
        <w:t>o</w:t>
      </w:r>
      <w:r>
        <w:rPr>
          <w:iCs/>
          <w:w w:val="110"/>
        </w:rPr>
        <w:t>p</w:t>
      </w:r>
      <w:r>
        <w:rPr>
          <w:iCs/>
          <w:spacing w:val="-32"/>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6"/>
          <w:w w:val="110"/>
        </w:rPr>
        <w:t xml:space="preserve"> </w:t>
      </w:r>
      <w:r>
        <w:rPr>
          <w:iCs/>
          <w:spacing w:val="-11"/>
          <w:w w:val="110"/>
        </w:rPr>
        <w:t>b</w:t>
      </w:r>
      <w:r>
        <w:rPr>
          <w:iCs/>
          <w:w w:val="110"/>
        </w:rPr>
        <w:t>y</w:t>
      </w:r>
      <w:r>
        <w:rPr>
          <w:iCs/>
          <w:spacing w:val="-34"/>
          <w:w w:val="110"/>
        </w:rPr>
        <w:t xml:space="preserve"> </w:t>
      </w:r>
      <w:r>
        <w:rPr>
          <w:iCs/>
          <w:spacing w:val="-3"/>
          <w:w w:val="110"/>
        </w:rPr>
        <w:t>o</w:t>
      </w:r>
      <w:r>
        <w:rPr>
          <w:iCs/>
          <w:spacing w:val="-11"/>
          <w:w w:val="110"/>
        </w:rPr>
        <w:t>p</w:t>
      </w:r>
      <w:r>
        <w:rPr>
          <w:iCs/>
          <w:spacing w:val="-3"/>
          <w:w w:val="110"/>
        </w:rPr>
        <w:t>e</w:t>
      </w:r>
      <w:r>
        <w:rPr>
          <w:iCs/>
          <w:spacing w:val="-18"/>
          <w:w w:val="110"/>
        </w:rPr>
        <w:t>n</w:t>
      </w:r>
      <w:r>
        <w:rPr>
          <w:iCs/>
          <w:spacing w:val="-13"/>
          <w:w w:val="110"/>
        </w:rPr>
        <w:t>i</w:t>
      </w:r>
      <w:r>
        <w:rPr>
          <w:iCs/>
          <w:spacing w:val="-18"/>
          <w:w w:val="110"/>
        </w:rPr>
        <w:t>n</w:t>
      </w:r>
      <w:r>
        <w:rPr>
          <w:iCs/>
          <w:w w:val="110"/>
        </w:rPr>
        <w:t>g</w:t>
      </w:r>
      <w:r>
        <w:rPr>
          <w:iCs/>
          <w:spacing w:val="-16"/>
          <w:w w:val="110"/>
        </w:rPr>
        <w:t xml:space="preserve"> </w:t>
      </w:r>
      <w:r>
        <w:rPr>
          <w:iCs/>
          <w:spacing w:val="22"/>
          <w:w w:val="110"/>
        </w:rPr>
        <w:t>s</w:t>
      </w:r>
      <w:r>
        <w:rPr>
          <w:iCs/>
          <w:spacing w:val="-11"/>
          <w:w w:val="110"/>
        </w:rPr>
        <w:t>p</w:t>
      </w:r>
      <w:r>
        <w:rPr>
          <w:iCs/>
          <w:spacing w:val="-5"/>
          <w:w w:val="110"/>
        </w:rPr>
        <w:t>a</w:t>
      </w:r>
      <w:r>
        <w:rPr>
          <w:iCs/>
          <w:spacing w:val="10"/>
          <w:w w:val="110"/>
        </w:rPr>
        <w:t>c</w:t>
      </w:r>
      <w:r>
        <w:rPr>
          <w:iCs/>
          <w:w w:val="110"/>
        </w:rPr>
        <w:t>e</w:t>
      </w:r>
      <w:r>
        <w:rPr>
          <w:iCs/>
          <w:spacing w:val="-23"/>
          <w:w w:val="110"/>
        </w:rPr>
        <w:t xml:space="preserve"> </w:t>
      </w:r>
      <w:r>
        <w:rPr>
          <w:iCs/>
          <w:spacing w:val="-5"/>
          <w:w w:val="110"/>
        </w:rPr>
        <w:t>f</w:t>
      </w:r>
      <w:r>
        <w:rPr>
          <w:iCs/>
          <w:spacing w:val="-3"/>
          <w:w w:val="110"/>
        </w:rPr>
        <w:t>o</w:t>
      </w:r>
      <w:r>
        <w:rPr>
          <w:iCs/>
          <w:w w:val="110"/>
        </w:rPr>
        <w:t>r</w:t>
      </w:r>
      <w:r>
        <w:rPr>
          <w:iCs/>
          <w:spacing w:val="-48"/>
          <w:w w:val="110"/>
        </w:rPr>
        <w:t xml:space="preserve"> </w:t>
      </w:r>
      <w:r>
        <w:rPr>
          <w:iCs/>
          <w:spacing w:val="-5"/>
          <w:w w:val="110"/>
        </w:rPr>
        <w:t>a</w:t>
      </w:r>
      <w:r>
        <w:rPr>
          <w:iCs/>
          <w:spacing w:val="-13"/>
          <w:w w:val="110"/>
        </w:rPr>
        <w:t>i</w:t>
      </w:r>
      <w:r>
        <w:rPr>
          <w:iCs/>
          <w:w w:val="110"/>
        </w:rPr>
        <w:t>r</w:t>
      </w:r>
      <w:r>
        <w:rPr>
          <w:iCs/>
          <w:w w:val="141"/>
        </w:rPr>
        <w:t xml:space="preserve"> </w:t>
      </w:r>
      <w:r>
        <w:rPr>
          <w:iCs/>
          <w:spacing w:val="10"/>
          <w:w w:val="110"/>
        </w:rPr>
        <w:t>c</w:t>
      </w:r>
      <w:r>
        <w:rPr>
          <w:iCs/>
          <w:spacing w:val="-13"/>
          <w:w w:val="110"/>
        </w:rPr>
        <w:t>i</w:t>
      </w:r>
      <w:r>
        <w:rPr>
          <w:iCs/>
          <w:spacing w:val="-24"/>
          <w:w w:val="110"/>
        </w:rPr>
        <w:t>r</w:t>
      </w:r>
      <w:r>
        <w:rPr>
          <w:iCs/>
          <w:spacing w:val="10"/>
          <w:w w:val="110"/>
        </w:rPr>
        <w:t>c</w:t>
      </w:r>
      <w:r>
        <w:rPr>
          <w:iCs/>
          <w:spacing w:val="-16"/>
          <w:w w:val="110"/>
        </w:rPr>
        <w:t>u</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27"/>
          <w:w w:val="110"/>
        </w:rPr>
        <w:t xml:space="preserve"> </w:t>
      </w:r>
      <w:r>
        <w:rPr>
          <w:iCs/>
          <w:spacing w:val="-5"/>
          <w:w w:val="110"/>
        </w:rPr>
        <w:t>a</w:t>
      </w:r>
      <w:r>
        <w:rPr>
          <w:iCs/>
          <w:spacing w:val="-18"/>
          <w:w w:val="110"/>
        </w:rPr>
        <w:t>n</w:t>
      </w:r>
      <w:r>
        <w:rPr>
          <w:iCs/>
          <w:w w:val="110"/>
        </w:rPr>
        <w:t>d</w:t>
      </w:r>
      <w:r>
        <w:rPr>
          <w:iCs/>
          <w:spacing w:val="-19"/>
          <w:w w:val="110"/>
        </w:rPr>
        <w:t xml:space="preserve"> </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15"/>
          <w:w w:val="110"/>
        </w:rPr>
        <w:t xml:space="preserve"> </w:t>
      </w:r>
      <w:r>
        <w:rPr>
          <w:iCs/>
          <w:spacing w:val="-3"/>
          <w:w w:val="110"/>
        </w:rPr>
        <w:t>e</w:t>
      </w:r>
      <w:r>
        <w:rPr>
          <w:iCs/>
          <w:spacing w:val="-18"/>
          <w:w w:val="110"/>
        </w:rPr>
        <w:t>n</w:t>
      </w:r>
      <w:r>
        <w:rPr>
          <w:iCs/>
          <w:spacing w:val="-7"/>
          <w:w w:val="110"/>
        </w:rPr>
        <w:t>t</w:t>
      </w:r>
      <w:r>
        <w:rPr>
          <w:iCs/>
          <w:spacing w:val="-24"/>
          <w:w w:val="110"/>
        </w:rPr>
        <w:t>r</w:t>
      </w:r>
      <w:r>
        <w:rPr>
          <w:iCs/>
          <w:w w:val="110"/>
        </w:rPr>
        <w:t>y</w:t>
      </w:r>
      <w:r>
        <w:rPr>
          <w:iCs/>
          <w:spacing w:val="-21"/>
          <w:w w:val="110"/>
        </w:rPr>
        <w:t xml:space="preserve"> </w:t>
      </w:r>
      <w:r>
        <w:rPr>
          <w:iCs/>
          <w:spacing w:val="-5"/>
          <w:w w:val="110"/>
        </w:rPr>
        <w:t>f</w:t>
      </w:r>
      <w:r>
        <w:rPr>
          <w:iCs/>
          <w:spacing w:val="-3"/>
          <w:w w:val="110"/>
        </w:rPr>
        <w:t>o</w:t>
      </w:r>
      <w:r>
        <w:rPr>
          <w:iCs/>
          <w:w w:val="110"/>
        </w:rPr>
        <w:t>r</w:t>
      </w:r>
      <w:r>
        <w:rPr>
          <w:iCs/>
          <w:spacing w:val="-39"/>
          <w:w w:val="110"/>
        </w:rPr>
        <w:t xml:space="preserve"> </w:t>
      </w:r>
      <w:r>
        <w:rPr>
          <w:iCs/>
          <w:spacing w:val="-11"/>
          <w:w w:val="110"/>
        </w:rPr>
        <w:t>p</w:t>
      </w:r>
      <w:r>
        <w:rPr>
          <w:iCs/>
          <w:spacing w:val="-16"/>
          <w:w w:val="110"/>
        </w:rPr>
        <w:t>h</w:t>
      </w:r>
      <w:r>
        <w:rPr>
          <w:iCs/>
          <w:spacing w:val="-3"/>
          <w:w w:val="110"/>
        </w:rPr>
        <w:t>o</w:t>
      </w:r>
      <w:r>
        <w:rPr>
          <w:iCs/>
          <w:spacing w:val="-7"/>
          <w:w w:val="110"/>
        </w:rPr>
        <w:t>t</w:t>
      </w:r>
      <w:r>
        <w:rPr>
          <w:iCs/>
          <w:spacing w:val="-3"/>
          <w:w w:val="110"/>
        </w:rPr>
        <w:t>o</w:t>
      </w:r>
      <w:r>
        <w:rPr>
          <w:iCs/>
          <w:spacing w:val="22"/>
          <w:w w:val="110"/>
        </w:rPr>
        <w:t>s</w:t>
      </w:r>
      <w:r>
        <w:rPr>
          <w:iCs/>
          <w:spacing w:val="-14"/>
          <w:w w:val="110"/>
        </w:rPr>
        <w:t>y</w:t>
      </w:r>
      <w:r>
        <w:rPr>
          <w:iCs/>
          <w:spacing w:val="-18"/>
          <w:w w:val="110"/>
        </w:rPr>
        <w:t>n</w:t>
      </w:r>
      <w:r>
        <w:rPr>
          <w:iCs/>
          <w:spacing w:val="-7"/>
          <w:w w:val="110"/>
        </w:rPr>
        <w:t>t</w:t>
      </w:r>
      <w:r>
        <w:rPr>
          <w:iCs/>
          <w:spacing w:val="-16"/>
          <w:w w:val="110"/>
        </w:rPr>
        <w:t>h</w:t>
      </w:r>
      <w:r>
        <w:rPr>
          <w:iCs/>
          <w:spacing w:val="-3"/>
          <w:w w:val="110"/>
        </w:rPr>
        <w:t>e</w:t>
      </w:r>
      <w:r>
        <w:rPr>
          <w:iCs/>
          <w:spacing w:val="22"/>
          <w:w w:val="110"/>
        </w:rPr>
        <w:t>s</w:t>
      </w:r>
      <w:r>
        <w:rPr>
          <w:iCs/>
          <w:spacing w:val="-13"/>
          <w:w w:val="110"/>
        </w:rPr>
        <w:t>i</w:t>
      </w:r>
      <w:r>
        <w:rPr>
          <w:iCs/>
          <w:spacing w:val="22"/>
          <w:w w:val="110"/>
        </w:rPr>
        <w:t>s</w:t>
      </w:r>
      <w:r>
        <w:rPr>
          <w:iCs/>
          <w:w w:val="110"/>
        </w:rPr>
        <w:t>.</w:t>
      </w:r>
    </w:p>
    <w:p>
      <w:pPr>
        <w:pStyle w:val="style179"/>
        <w:numPr>
          <w:ilvl w:val="0"/>
          <w:numId w:val="38"/>
        </w:numPr>
        <w:tabs>
          <w:tab w:val="left" w:leader="none" w:pos="820"/>
        </w:tabs>
        <w:kinsoku w:val="false"/>
        <w:overflowPunct w:val="false"/>
        <w:spacing w:lineRule="auto" w:line="360"/>
        <w:ind w:right="1842"/>
        <w:rPr/>
      </w:pPr>
      <w:r>
        <w:rPr>
          <w:iCs/>
          <w:spacing w:val="-16"/>
          <w:w w:val="104"/>
        </w:rPr>
        <w:t>I</w:t>
      </w:r>
      <w:r>
        <w:rPr>
          <w:iCs/>
          <w:w w:val="104"/>
        </w:rPr>
        <w:t>t</w:t>
      </w:r>
      <w:r>
        <w:rPr>
          <w:iCs/>
          <w:spacing w:val="-12"/>
          <w:w w:val="104"/>
        </w:rPr>
        <w:t xml:space="preserve"> </w:t>
      </w:r>
      <w:r>
        <w:rPr>
          <w:iCs/>
          <w:spacing w:val="-3"/>
          <w:w w:val="104"/>
        </w:rPr>
        <w:t>e</w:t>
      </w:r>
      <w:r>
        <w:rPr>
          <w:iCs/>
          <w:spacing w:val="9"/>
          <w:w w:val="104"/>
        </w:rPr>
        <w:t>c</w:t>
      </w:r>
      <w:r>
        <w:rPr>
          <w:iCs/>
          <w:spacing w:val="-3"/>
          <w:w w:val="104"/>
        </w:rPr>
        <w:t>o</w:t>
      </w:r>
      <w:r>
        <w:rPr>
          <w:iCs/>
          <w:spacing w:val="-17"/>
          <w:w w:val="104"/>
        </w:rPr>
        <w:t>n</w:t>
      </w:r>
      <w:r>
        <w:rPr>
          <w:iCs/>
          <w:spacing w:val="-3"/>
          <w:w w:val="104"/>
        </w:rPr>
        <w:t>o</w:t>
      </w:r>
      <w:r>
        <w:rPr>
          <w:iCs/>
          <w:spacing w:val="-15"/>
          <w:w w:val="104"/>
        </w:rPr>
        <w:t>m</w:t>
      </w:r>
      <w:r>
        <w:rPr>
          <w:iCs/>
          <w:spacing w:val="-13"/>
          <w:w w:val="104"/>
        </w:rPr>
        <w:t>i</w:t>
      </w:r>
      <w:r>
        <w:rPr>
          <w:iCs/>
          <w:spacing w:val="21"/>
          <w:w w:val="104"/>
        </w:rPr>
        <w:t>s</w:t>
      </w:r>
      <w:r>
        <w:rPr>
          <w:iCs/>
          <w:spacing w:val="-3"/>
          <w:w w:val="104"/>
        </w:rPr>
        <w:t>e</w:t>
      </w:r>
      <w:r>
        <w:rPr>
          <w:iCs/>
          <w:w w:val="104"/>
        </w:rPr>
        <w:t>s</w:t>
      </w:r>
      <w:r>
        <w:rPr>
          <w:iCs/>
          <w:spacing w:val="20"/>
          <w:w w:val="104"/>
        </w:rPr>
        <w:t xml:space="preserve"> </w:t>
      </w:r>
      <w:r>
        <w:rPr>
          <w:iCs/>
          <w:spacing w:val="-3"/>
          <w:w w:val="104"/>
        </w:rPr>
        <w:t>o</w:t>
      </w:r>
      <w:r>
        <w:rPr>
          <w:iCs/>
          <w:w w:val="104"/>
        </w:rPr>
        <w:t>n</w:t>
      </w:r>
      <w:r>
        <w:rPr>
          <w:iCs/>
          <w:spacing w:val="-23"/>
          <w:w w:val="104"/>
        </w:rPr>
        <w:t xml:space="preserve"> </w:t>
      </w:r>
      <w:r>
        <w:rPr>
          <w:iCs/>
          <w:spacing w:val="-7"/>
          <w:w w:val="104"/>
        </w:rPr>
        <w:t>t</w:t>
      </w:r>
      <w:r>
        <w:rPr>
          <w:iCs/>
          <w:spacing w:val="-15"/>
          <w:w w:val="104"/>
        </w:rPr>
        <w:t>h</w:t>
      </w:r>
      <w:r>
        <w:rPr>
          <w:iCs/>
          <w:w w:val="104"/>
        </w:rPr>
        <w:t>e</w:t>
      </w:r>
      <w:r>
        <w:rPr>
          <w:iCs/>
          <w:spacing w:val="-3"/>
          <w:w w:val="104"/>
        </w:rPr>
        <w:t xml:space="preserve"> </w:t>
      </w:r>
      <w:r>
        <w:rPr>
          <w:iCs/>
          <w:spacing w:val="-15"/>
          <w:w w:val="104"/>
        </w:rPr>
        <w:t>u</w:t>
      </w:r>
      <w:r>
        <w:rPr>
          <w:iCs/>
          <w:spacing w:val="21"/>
          <w:w w:val="104"/>
        </w:rPr>
        <w:t>s</w:t>
      </w:r>
      <w:r>
        <w:rPr>
          <w:iCs/>
          <w:w w:val="104"/>
        </w:rPr>
        <w:t>e</w:t>
      </w:r>
      <w:r>
        <w:rPr>
          <w:iCs/>
          <w:spacing w:val="-4"/>
          <w:w w:val="104"/>
        </w:rPr>
        <w:t xml:space="preserve"> </w:t>
      </w:r>
      <w:r>
        <w:rPr>
          <w:iCs/>
          <w:spacing w:val="-3"/>
          <w:w w:val="104"/>
        </w:rPr>
        <w:t>o</w:t>
      </w:r>
      <w:r>
        <w:rPr>
          <w:iCs/>
          <w:w w:val="104"/>
        </w:rPr>
        <w:t>f</w:t>
      </w:r>
      <w:r>
        <w:rPr>
          <w:iCs/>
          <w:spacing w:val="-8"/>
          <w:w w:val="104"/>
        </w:rPr>
        <w:t xml:space="preserve"> </w:t>
      </w:r>
      <w:r>
        <w:rPr>
          <w:iCs/>
          <w:spacing w:val="9"/>
          <w:w w:val="104"/>
        </w:rPr>
        <w:t>c</w:t>
      </w:r>
      <w:r>
        <w:rPr>
          <w:iCs/>
          <w:spacing w:val="-15"/>
          <w:w w:val="104"/>
        </w:rPr>
        <w:t>h</w:t>
      </w:r>
      <w:r>
        <w:rPr>
          <w:iCs/>
          <w:spacing w:val="-3"/>
          <w:w w:val="104"/>
        </w:rPr>
        <w:t>e</w:t>
      </w:r>
      <w:r>
        <w:rPr>
          <w:iCs/>
          <w:spacing w:val="-15"/>
          <w:w w:val="104"/>
        </w:rPr>
        <w:t>m</w:t>
      </w:r>
      <w:r>
        <w:rPr>
          <w:iCs/>
          <w:spacing w:val="-13"/>
          <w:w w:val="104"/>
        </w:rPr>
        <w:t>i</w:t>
      </w:r>
      <w:r>
        <w:rPr>
          <w:iCs/>
          <w:spacing w:val="9"/>
          <w:w w:val="104"/>
        </w:rPr>
        <w:t>c</w:t>
      </w:r>
      <w:r>
        <w:rPr>
          <w:iCs/>
          <w:spacing w:val="-5"/>
          <w:w w:val="104"/>
        </w:rPr>
        <w:t>a</w:t>
      </w:r>
      <w:r>
        <w:rPr>
          <w:iCs/>
          <w:spacing w:val="-12"/>
          <w:w w:val="104"/>
        </w:rPr>
        <w:t>l</w:t>
      </w:r>
      <w:r>
        <w:rPr>
          <w:iCs/>
          <w:w w:val="104"/>
        </w:rPr>
        <w:t>s</w:t>
      </w:r>
      <w:r>
        <w:rPr>
          <w:iCs/>
          <w:spacing w:val="20"/>
          <w:w w:val="104"/>
        </w:rPr>
        <w:t xml:space="preserve"> </w:t>
      </w:r>
      <w:r>
        <w:rPr>
          <w:iCs/>
          <w:spacing w:val="-11"/>
          <w:w w:val="104"/>
        </w:rPr>
        <w:t>b</w:t>
      </w:r>
      <w:r>
        <w:rPr>
          <w:iCs/>
          <w:w w:val="104"/>
        </w:rPr>
        <w:t>y</w:t>
      </w:r>
      <w:r>
        <w:rPr>
          <w:iCs/>
          <w:spacing w:val="-17"/>
          <w:w w:val="104"/>
        </w:rPr>
        <w:t xml:space="preserve"> </w:t>
      </w:r>
      <w:r>
        <w:rPr>
          <w:iCs/>
          <w:spacing w:val="-23"/>
          <w:w w:val="104"/>
        </w:rPr>
        <w:t>r</w:t>
      </w:r>
      <w:r>
        <w:rPr>
          <w:iCs/>
          <w:spacing w:val="-3"/>
          <w:w w:val="104"/>
        </w:rPr>
        <w:t>e</w:t>
      </w:r>
      <w:r>
        <w:rPr>
          <w:iCs/>
          <w:spacing w:val="-11"/>
          <w:w w:val="104"/>
        </w:rPr>
        <w:t>d</w:t>
      </w:r>
      <w:r>
        <w:rPr>
          <w:iCs/>
          <w:spacing w:val="-15"/>
          <w:w w:val="104"/>
        </w:rPr>
        <w:t>u</w:t>
      </w:r>
      <w:r>
        <w:rPr>
          <w:iCs/>
          <w:spacing w:val="9"/>
          <w:w w:val="104"/>
        </w:rPr>
        <w:t>c</w:t>
      </w:r>
      <w:r>
        <w:rPr>
          <w:iCs/>
          <w:spacing w:val="-13"/>
          <w:w w:val="104"/>
        </w:rPr>
        <w:t>i</w:t>
      </w:r>
      <w:r>
        <w:rPr>
          <w:iCs/>
          <w:spacing w:val="-17"/>
          <w:w w:val="104"/>
        </w:rPr>
        <w:t>n</w:t>
      </w:r>
      <w:r>
        <w:rPr>
          <w:iCs/>
          <w:w w:val="104"/>
        </w:rPr>
        <w:t>g</w:t>
      </w:r>
      <w:r>
        <w:rPr>
          <w:iCs/>
          <w:spacing w:val="5"/>
          <w:w w:val="104"/>
        </w:rPr>
        <w:t xml:space="preserve"> </w:t>
      </w:r>
      <w:r>
        <w:rPr>
          <w:iCs/>
          <w:spacing w:val="-7"/>
          <w:w w:val="104"/>
        </w:rPr>
        <w:t>t</w:t>
      </w:r>
      <w:r>
        <w:rPr>
          <w:iCs/>
          <w:spacing w:val="-15"/>
          <w:w w:val="104"/>
        </w:rPr>
        <w:t>h</w:t>
      </w:r>
      <w:r>
        <w:rPr>
          <w:iCs/>
          <w:w w:val="104"/>
        </w:rPr>
        <w:t>e</w:t>
      </w:r>
      <w:r>
        <w:rPr>
          <w:iCs/>
          <w:spacing w:val="-3"/>
          <w:w w:val="104"/>
        </w:rPr>
        <w:t xml:space="preserve"> </w:t>
      </w:r>
      <w:r>
        <w:rPr>
          <w:iCs/>
          <w:spacing w:val="21"/>
          <w:w w:val="104"/>
        </w:rPr>
        <w:t>s</w:t>
      </w:r>
      <w:r>
        <w:rPr>
          <w:iCs/>
          <w:spacing w:val="-15"/>
          <w:w w:val="104"/>
        </w:rPr>
        <w:t>u</w:t>
      </w:r>
      <w:r>
        <w:rPr>
          <w:iCs/>
          <w:spacing w:val="-23"/>
          <w:w w:val="104"/>
        </w:rPr>
        <w:t>r</w:t>
      </w:r>
      <w:r>
        <w:rPr>
          <w:iCs/>
          <w:spacing w:val="-4"/>
          <w:w w:val="104"/>
        </w:rPr>
        <w:t>f</w:t>
      </w:r>
      <w:r>
        <w:rPr>
          <w:iCs/>
          <w:spacing w:val="-5"/>
          <w:w w:val="104"/>
        </w:rPr>
        <w:t>a</w:t>
      </w:r>
      <w:r>
        <w:rPr>
          <w:iCs/>
          <w:spacing w:val="9"/>
          <w:w w:val="104"/>
        </w:rPr>
        <w:t>c</w:t>
      </w:r>
      <w:r>
        <w:rPr>
          <w:iCs/>
          <w:w w:val="104"/>
        </w:rPr>
        <w:t>e</w:t>
      </w:r>
      <w:r>
        <w:rPr>
          <w:iCs/>
          <w:spacing w:val="-3"/>
          <w:w w:val="104"/>
        </w:rPr>
        <w:t xml:space="preserve"> </w:t>
      </w:r>
      <w:r>
        <w:rPr>
          <w:iCs/>
          <w:spacing w:val="-5"/>
          <w:w w:val="104"/>
        </w:rPr>
        <w:t>a</w:t>
      </w:r>
      <w:r>
        <w:rPr>
          <w:iCs/>
          <w:spacing w:val="-23"/>
          <w:w w:val="104"/>
        </w:rPr>
        <w:t>r</w:t>
      </w:r>
      <w:r>
        <w:rPr>
          <w:iCs/>
          <w:spacing w:val="-3"/>
          <w:w w:val="104"/>
        </w:rPr>
        <w:t>e</w:t>
      </w:r>
      <w:r>
        <w:rPr>
          <w:iCs/>
          <w:w w:val="104"/>
        </w:rPr>
        <w:t>a</w:t>
      </w:r>
      <w:r>
        <w:rPr>
          <w:iCs/>
          <w:spacing w:val="-6"/>
          <w:w w:val="104"/>
        </w:rPr>
        <w:t xml:space="preserve"> </w:t>
      </w:r>
      <w:r>
        <w:rPr>
          <w:iCs/>
          <w:spacing w:val="-7"/>
          <w:w w:val="104"/>
        </w:rPr>
        <w:t>t</w:t>
      </w:r>
      <w:r>
        <w:rPr>
          <w:iCs/>
          <w:w w:val="104"/>
        </w:rPr>
        <w:t>o</w:t>
      </w:r>
      <w:r>
        <w:rPr>
          <w:iCs/>
          <w:spacing w:val="-4"/>
          <w:w w:val="104"/>
        </w:rPr>
        <w:t xml:space="preserve"> </w:t>
      </w:r>
      <w:r>
        <w:rPr>
          <w:iCs/>
          <w:spacing w:val="-11"/>
          <w:w w:val="104"/>
        </w:rPr>
        <w:t>b</w:t>
      </w:r>
      <w:r>
        <w:rPr>
          <w:iCs/>
          <w:w w:val="104"/>
        </w:rPr>
        <w:t>e</w:t>
      </w:r>
      <w:r>
        <w:rPr>
          <w:iCs/>
          <w:w w:val="96"/>
        </w:rPr>
        <w:t xml:space="preserve"> </w:t>
      </w:r>
      <w:r>
        <w:rPr>
          <w:iCs/>
          <w:spacing w:val="9"/>
          <w:w w:val="104"/>
        </w:rPr>
        <w:t>c</w:t>
      </w:r>
      <w:r>
        <w:rPr>
          <w:iCs/>
          <w:spacing w:val="-3"/>
          <w:w w:val="104"/>
        </w:rPr>
        <w:t>o</w:t>
      </w:r>
      <w:r>
        <w:rPr>
          <w:iCs/>
          <w:spacing w:val="-16"/>
          <w:w w:val="104"/>
        </w:rPr>
        <w:t>v</w:t>
      </w:r>
      <w:r>
        <w:rPr>
          <w:iCs/>
          <w:spacing w:val="-3"/>
          <w:w w:val="104"/>
        </w:rPr>
        <w:t>e</w:t>
      </w:r>
      <w:r>
        <w:rPr>
          <w:iCs/>
          <w:spacing w:val="-23"/>
          <w:w w:val="104"/>
        </w:rPr>
        <w:t>r</w:t>
      </w:r>
      <w:r>
        <w:rPr>
          <w:iCs/>
          <w:spacing w:val="-3"/>
          <w:w w:val="104"/>
        </w:rPr>
        <w:t>e</w:t>
      </w:r>
      <w:r>
        <w:rPr>
          <w:iCs/>
          <w:w w:val="104"/>
        </w:rPr>
        <w:t>d</w:t>
      </w:r>
      <w:r>
        <w:rPr>
          <w:iCs/>
          <w:spacing w:val="10"/>
          <w:w w:val="104"/>
        </w:rPr>
        <w:t xml:space="preserve"> </w:t>
      </w:r>
      <w:r>
        <w:rPr>
          <w:iCs/>
          <w:spacing w:val="-23"/>
          <w:w w:val="104"/>
        </w:rPr>
        <w:t>w</w:t>
      </w:r>
      <w:r>
        <w:rPr>
          <w:iCs/>
          <w:spacing w:val="-13"/>
          <w:w w:val="104"/>
        </w:rPr>
        <w:t>i</w:t>
      </w:r>
      <w:r>
        <w:rPr>
          <w:iCs/>
          <w:spacing w:val="-7"/>
          <w:w w:val="104"/>
        </w:rPr>
        <w:t>t</w:t>
      </w:r>
      <w:r>
        <w:rPr>
          <w:iCs/>
          <w:w w:val="104"/>
        </w:rPr>
        <w:t>h</w:t>
      </w:r>
      <w:r>
        <w:rPr>
          <w:iCs/>
          <w:spacing w:val="3"/>
          <w:w w:val="104"/>
        </w:rPr>
        <w:t xml:space="preserve"> </w:t>
      </w:r>
      <w:r>
        <w:rPr>
          <w:iCs/>
          <w:spacing w:val="9"/>
          <w:w w:val="104"/>
        </w:rPr>
        <w:t>c</w:t>
      </w:r>
      <w:r>
        <w:rPr>
          <w:iCs/>
          <w:spacing w:val="-15"/>
          <w:w w:val="104"/>
        </w:rPr>
        <w:t>h</w:t>
      </w:r>
      <w:r>
        <w:rPr>
          <w:iCs/>
          <w:spacing w:val="-3"/>
          <w:w w:val="104"/>
        </w:rPr>
        <w:t>e</w:t>
      </w:r>
      <w:r>
        <w:rPr>
          <w:iCs/>
          <w:spacing w:val="-15"/>
          <w:w w:val="104"/>
        </w:rPr>
        <w:t>m</w:t>
      </w:r>
      <w:r>
        <w:rPr>
          <w:iCs/>
          <w:spacing w:val="-13"/>
          <w:w w:val="104"/>
        </w:rPr>
        <w:t>i</w:t>
      </w:r>
      <w:r>
        <w:rPr>
          <w:iCs/>
          <w:spacing w:val="9"/>
          <w:w w:val="104"/>
        </w:rPr>
        <w:t>c</w:t>
      </w:r>
      <w:r>
        <w:rPr>
          <w:iCs/>
          <w:spacing w:val="-5"/>
          <w:w w:val="104"/>
        </w:rPr>
        <w:t>a</w:t>
      </w:r>
      <w:r>
        <w:rPr>
          <w:iCs/>
          <w:spacing w:val="-12"/>
          <w:w w:val="104"/>
        </w:rPr>
        <w:t>l</w:t>
      </w:r>
      <w:r>
        <w:rPr>
          <w:iCs/>
          <w:w w:val="104"/>
        </w:rPr>
        <w:t>s</w:t>
      </w:r>
      <w:r>
        <w:rPr>
          <w:iCs/>
          <w:spacing w:val="60"/>
          <w:w w:val="104"/>
        </w:rPr>
        <w:t xml:space="preserve"> </w:t>
      </w:r>
      <w:r>
        <w:rPr>
          <w:iCs/>
          <w:spacing w:val="-11"/>
          <w:w w:val="104"/>
        </w:rPr>
        <w:t>d</w:t>
      </w:r>
      <w:r>
        <w:rPr>
          <w:iCs/>
          <w:spacing w:val="-15"/>
          <w:w w:val="104"/>
        </w:rPr>
        <w:t>u</w:t>
      </w:r>
      <w:r>
        <w:rPr>
          <w:iCs/>
          <w:spacing w:val="-23"/>
          <w:w w:val="104"/>
        </w:rPr>
        <w:t>r</w:t>
      </w:r>
      <w:r>
        <w:rPr>
          <w:iCs/>
          <w:spacing w:val="-13"/>
          <w:w w:val="104"/>
        </w:rPr>
        <w:t>i</w:t>
      </w:r>
      <w:r>
        <w:rPr>
          <w:iCs/>
          <w:spacing w:val="-17"/>
          <w:w w:val="104"/>
        </w:rPr>
        <w:t>n</w:t>
      </w:r>
      <w:r>
        <w:rPr>
          <w:iCs/>
          <w:w w:val="104"/>
        </w:rPr>
        <w:t>g</w:t>
      </w:r>
      <w:r>
        <w:rPr>
          <w:iCs/>
          <w:spacing w:val="41"/>
          <w:w w:val="104"/>
        </w:rPr>
        <w:t xml:space="preserve"> </w:t>
      </w:r>
      <w:r>
        <w:rPr>
          <w:iCs/>
          <w:spacing w:val="21"/>
          <w:w w:val="104"/>
        </w:rPr>
        <w:t>s</w:t>
      </w:r>
      <w:r>
        <w:rPr>
          <w:iCs/>
          <w:spacing w:val="-11"/>
          <w:w w:val="104"/>
        </w:rPr>
        <w:t>p</w:t>
      </w:r>
      <w:r>
        <w:rPr>
          <w:iCs/>
          <w:spacing w:val="-23"/>
          <w:w w:val="104"/>
        </w:rPr>
        <w:t>r</w:t>
      </w:r>
      <w:r>
        <w:rPr>
          <w:iCs/>
          <w:spacing w:val="-5"/>
          <w:w w:val="104"/>
        </w:rPr>
        <w:t>a</w:t>
      </w:r>
      <w:r>
        <w:rPr>
          <w:iCs/>
          <w:spacing w:val="-14"/>
          <w:w w:val="104"/>
        </w:rPr>
        <w:t>y</w:t>
      </w:r>
      <w:r>
        <w:rPr>
          <w:iCs/>
          <w:spacing w:val="-13"/>
          <w:w w:val="104"/>
        </w:rPr>
        <w:t>i</w:t>
      </w:r>
      <w:r>
        <w:rPr>
          <w:iCs/>
          <w:spacing w:val="-17"/>
          <w:w w:val="104"/>
        </w:rPr>
        <w:t>n</w:t>
      </w:r>
      <w:r>
        <w:rPr>
          <w:iCs/>
          <w:spacing w:val="7"/>
          <w:w w:val="104"/>
        </w:rPr>
        <w:t>g</w:t>
      </w:r>
      <w:r>
        <w:rPr>
          <w:iCs/>
          <w:w w:val="104"/>
        </w:rPr>
        <w:t>.</w:t>
      </w:r>
    </w:p>
    <w:p>
      <w:pPr>
        <w:pStyle w:val="style179"/>
        <w:numPr>
          <w:ilvl w:val="0"/>
          <w:numId w:val="38"/>
        </w:numPr>
        <w:tabs>
          <w:tab w:val="left" w:leader="none" w:pos="820"/>
        </w:tabs>
        <w:kinsoku w:val="false"/>
        <w:overflowPunct w:val="false"/>
        <w:spacing w:lineRule="auto" w:line="360"/>
        <w:rPr/>
      </w:pPr>
      <w:r>
        <w:rPr>
          <w:iCs/>
          <w:spacing w:val="-5"/>
          <w:w w:val="110"/>
        </w:rPr>
        <w:t>T</w:t>
      </w:r>
      <w:r>
        <w:rPr>
          <w:iCs/>
          <w:w w:val="110"/>
        </w:rPr>
        <w:t>o</w:t>
      </w:r>
      <w:r>
        <w:rPr>
          <w:iCs/>
          <w:spacing w:val="-30"/>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39"/>
          <w:w w:val="110"/>
        </w:rPr>
        <w:t xml:space="preserve"> </w:t>
      </w:r>
      <w:r>
        <w:rPr>
          <w:iCs/>
          <w:spacing w:val="-3"/>
          <w:w w:val="110"/>
        </w:rPr>
        <w:t>o</w:t>
      </w:r>
      <w:r>
        <w:rPr>
          <w:iCs/>
          <w:spacing w:val="-17"/>
          <w:w w:val="110"/>
        </w:rPr>
        <w:t>v</w:t>
      </w:r>
      <w:r>
        <w:rPr>
          <w:iCs/>
          <w:spacing w:val="-3"/>
          <w:w w:val="110"/>
        </w:rPr>
        <w:t>e</w:t>
      </w:r>
      <w:r>
        <w:rPr>
          <w:iCs/>
          <w:w w:val="110"/>
        </w:rPr>
        <w:t>r</w:t>
      </w:r>
      <w:r>
        <w:rPr>
          <w:iCs/>
          <w:spacing w:val="-50"/>
          <w:w w:val="110"/>
        </w:rPr>
        <w:t xml:space="preserve"> </w:t>
      </w:r>
      <w:r>
        <w:rPr>
          <w:iCs/>
          <w:spacing w:val="-11"/>
          <w:w w:val="110"/>
        </w:rPr>
        <w:t>b</w:t>
      </w:r>
      <w:r>
        <w:rPr>
          <w:iCs/>
          <w:spacing w:val="-3"/>
          <w:w w:val="110"/>
        </w:rPr>
        <w:t>e</w:t>
      </w:r>
      <w:r>
        <w:rPr>
          <w:iCs/>
          <w:spacing w:val="-5"/>
          <w:w w:val="110"/>
        </w:rPr>
        <w:t>a</w:t>
      </w:r>
      <w:r>
        <w:rPr>
          <w:iCs/>
          <w:spacing w:val="-24"/>
          <w:w w:val="110"/>
        </w:rPr>
        <w:t>r</w:t>
      </w:r>
      <w:r>
        <w:rPr>
          <w:iCs/>
          <w:spacing w:val="-13"/>
          <w:w w:val="110"/>
        </w:rPr>
        <w:t>i</w:t>
      </w:r>
      <w:r>
        <w:rPr>
          <w:iCs/>
          <w:spacing w:val="-18"/>
          <w:w w:val="110"/>
        </w:rPr>
        <w:t>n</w:t>
      </w:r>
      <w:r>
        <w:rPr>
          <w:iCs/>
          <w:w w:val="110"/>
        </w:rPr>
        <w:t>g</w:t>
      </w:r>
      <w:r>
        <w:rPr>
          <w:iCs/>
          <w:spacing w:val="-23"/>
          <w:w w:val="110"/>
        </w:rPr>
        <w:t xml:space="preserve"> </w:t>
      </w:r>
      <w:r>
        <w:rPr>
          <w:iCs/>
          <w:spacing w:val="-3"/>
          <w:w w:val="110"/>
        </w:rPr>
        <w:t>o</w:t>
      </w:r>
      <w:r>
        <w:rPr>
          <w:iCs/>
          <w:w w:val="110"/>
        </w:rPr>
        <w:t>f</w:t>
      </w:r>
      <w:r>
        <w:rPr>
          <w:iCs/>
          <w:spacing w:val="-31"/>
          <w:w w:val="110"/>
        </w:rPr>
        <w:t xml:space="preserve"> </w:t>
      </w:r>
      <w:r>
        <w:rPr>
          <w:iCs/>
          <w:spacing w:val="-5"/>
          <w:w w:val="110"/>
        </w:rPr>
        <w:t>f</w:t>
      </w:r>
      <w:r>
        <w:rPr>
          <w:iCs/>
          <w:spacing w:val="-24"/>
          <w:w w:val="110"/>
        </w:rPr>
        <w:t>r</w:t>
      </w:r>
      <w:r>
        <w:rPr>
          <w:iCs/>
          <w:spacing w:val="-16"/>
          <w:w w:val="110"/>
        </w:rPr>
        <w:t>u</w:t>
      </w:r>
      <w:r>
        <w:rPr>
          <w:iCs/>
          <w:spacing w:val="-13"/>
          <w:w w:val="110"/>
        </w:rPr>
        <w:t>i</w:t>
      </w:r>
      <w:r>
        <w:rPr>
          <w:iCs/>
          <w:spacing w:val="-7"/>
          <w:w w:val="110"/>
        </w:rPr>
        <w:t>t</w:t>
      </w:r>
      <w:r>
        <w:rPr>
          <w:iCs/>
          <w:w w:val="110"/>
        </w:rPr>
        <w:t>s</w:t>
      </w:r>
      <w:r>
        <w:rPr>
          <w:iCs/>
          <w:spacing w:val="-14"/>
          <w:w w:val="110"/>
        </w:rPr>
        <w:t xml:space="preserve"> </w:t>
      </w:r>
      <w:r>
        <w:rPr>
          <w:iCs/>
          <w:spacing w:val="-3"/>
          <w:w w:val="110"/>
        </w:rPr>
        <w:t>e</w:t>
      </w:r>
      <w:r>
        <w:rPr>
          <w:iCs/>
          <w:spacing w:val="4"/>
          <w:w w:val="110"/>
        </w:rPr>
        <w:t>.</w:t>
      </w:r>
      <w:r>
        <w:rPr>
          <w:iCs/>
          <w:spacing w:val="8"/>
          <w:w w:val="110"/>
        </w:rPr>
        <w:t>g</w:t>
      </w:r>
      <w:r>
        <w:rPr>
          <w:iCs/>
          <w:w w:val="110"/>
        </w:rPr>
        <w:t>.</w:t>
      </w:r>
      <w:r>
        <w:rPr>
          <w:iCs/>
          <w:spacing w:val="-24"/>
          <w:w w:val="110"/>
        </w:rPr>
        <w:t xml:space="preserve"> </w:t>
      </w:r>
      <w:r>
        <w:rPr>
          <w:iCs/>
          <w:spacing w:val="-13"/>
          <w:w w:val="110"/>
        </w:rPr>
        <w:t>i</w:t>
      </w:r>
      <w:r>
        <w:rPr>
          <w:iCs/>
          <w:w w:val="110"/>
        </w:rPr>
        <w:t>n</w:t>
      </w:r>
      <w:r>
        <w:rPr>
          <w:iCs/>
          <w:spacing w:val="-42"/>
          <w:w w:val="110"/>
        </w:rPr>
        <w:t xml:space="preserve"> </w:t>
      </w:r>
      <w:r>
        <w:rPr>
          <w:iCs/>
          <w:spacing w:val="-16"/>
          <w:w w:val="110"/>
        </w:rPr>
        <w:t>m</w:t>
      </w:r>
      <w:r>
        <w:rPr>
          <w:iCs/>
          <w:spacing w:val="-5"/>
          <w:w w:val="110"/>
        </w:rPr>
        <w:t>a</w:t>
      </w:r>
      <w:r>
        <w:rPr>
          <w:iCs/>
          <w:spacing w:val="-18"/>
          <w:w w:val="110"/>
        </w:rPr>
        <w:t>n</w:t>
      </w:r>
      <w:r>
        <w:rPr>
          <w:iCs/>
          <w:spacing w:val="8"/>
          <w:w w:val="110"/>
        </w:rPr>
        <w:t>g</w:t>
      </w:r>
      <w:r>
        <w:rPr>
          <w:iCs/>
          <w:spacing w:val="-3"/>
          <w:w w:val="110"/>
        </w:rPr>
        <w:t>oe</w:t>
      </w:r>
      <w:r>
        <w:rPr>
          <w:iCs/>
          <w:w w:val="110"/>
        </w:rPr>
        <w:t>s</w:t>
      </w:r>
      <w:r>
        <w:rPr>
          <w:iCs/>
          <w:spacing w:val="-13"/>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7"/>
          <w:w w:val="110"/>
        </w:rPr>
        <w:t>t</w:t>
      </w:r>
      <w:r>
        <w:rPr>
          <w:iCs/>
          <w:spacing w:val="-3"/>
          <w:w w:val="110"/>
        </w:rPr>
        <w:t>o</w:t>
      </w:r>
      <w:r>
        <w:rPr>
          <w:iCs/>
          <w:spacing w:val="-16"/>
          <w:w w:val="110"/>
        </w:rPr>
        <w:t>m</w:t>
      </w:r>
      <w:r>
        <w:rPr>
          <w:iCs/>
          <w:spacing w:val="-5"/>
          <w:w w:val="110"/>
        </w:rPr>
        <w:t>a</w:t>
      </w:r>
      <w:r>
        <w:rPr>
          <w:iCs/>
          <w:spacing w:val="-7"/>
          <w:w w:val="110"/>
        </w:rPr>
        <w:t>t</w:t>
      </w:r>
      <w:r>
        <w:rPr>
          <w:iCs/>
          <w:spacing w:val="-3"/>
          <w:w w:val="110"/>
        </w:rPr>
        <w:t>oe</w:t>
      </w:r>
      <w:r>
        <w:rPr>
          <w:iCs/>
          <w:spacing w:val="22"/>
          <w:w w:val="110"/>
        </w:rPr>
        <w:t>s</w:t>
      </w:r>
      <w:r>
        <w:rPr>
          <w:iCs/>
          <w:w w:val="110"/>
        </w:rPr>
        <w:t>.</w:t>
      </w:r>
    </w:p>
    <w:p>
      <w:pPr>
        <w:pStyle w:val="style179"/>
        <w:numPr>
          <w:ilvl w:val="0"/>
          <w:numId w:val="38"/>
        </w:numPr>
        <w:tabs>
          <w:tab w:val="left" w:leader="none" w:pos="820"/>
        </w:tabs>
        <w:kinsoku w:val="false"/>
        <w:overflowPunct w:val="false"/>
        <w:spacing w:lineRule="auto" w:line="360"/>
        <w:rPr/>
      </w:pPr>
      <w:r>
        <w:rPr>
          <w:iCs/>
          <w:spacing w:val="-16"/>
          <w:w w:val="110"/>
        </w:rPr>
        <w:t>I</w:t>
      </w:r>
      <w:r>
        <w:rPr>
          <w:iCs/>
          <w:w w:val="110"/>
        </w:rPr>
        <w:t>t</w:t>
      </w:r>
      <w:r>
        <w:rPr>
          <w:iCs/>
          <w:spacing w:val="-27"/>
          <w:w w:val="110"/>
        </w:rPr>
        <w:t xml:space="preserve"> </w:t>
      </w:r>
      <w:r>
        <w:rPr>
          <w:iCs/>
          <w:spacing w:val="8"/>
          <w:w w:val="110"/>
        </w:rPr>
        <w:t>g</w:t>
      </w:r>
      <w:r>
        <w:rPr>
          <w:iCs/>
          <w:spacing w:val="-13"/>
          <w:w w:val="110"/>
        </w:rPr>
        <w:t>i</w:t>
      </w:r>
      <w:r>
        <w:rPr>
          <w:iCs/>
          <w:spacing w:val="-17"/>
          <w:w w:val="110"/>
        </w:rPr>
        <w:t>v</w:t>
      </w:r>
      <w:r>
        <w:rPr>
          <w:iCs/>
          <w:spacing w:val="-3"/>
          <w:w w:val="110"/>
        </w:rPr>
        <w:t>e</w:t>
      </w:r>
      <w:r>
        <w:rPr>
          <w:iCs/>
          <w:w w:val="110"/>
        </w:rPr>
        <w:t>s</w:t>
      </w:r>
      <w:r>
        <w:rPr>
          <w:iCs/>
          <w:spacing w:val="-3"/>
          <w:w w:val="110"/>
        </w:rPr>
        <w:t xml:space="preserve"> </w:t>
      </w:r>
      <w:r>
        <w:rPr>
          <w:iCs/>
          <w:w w:val="110"/>
        </w:rPr>
        <w:t>a</w:t>
      </w:r>
      <w:r>
        <w:rPr>
          <w:iCs/>
          <w:spacing w:val="-22"/>
          <w:w w:val="110"/>
        </w:rPr>
        <w:t xml:space="preserve"> </w:t>
      </w:r>
      <w:r>
        <w:rPr>
          <w:iCs/>
          <w:spacing w:val="10"/>
          <w:w w:val="110"/>
        </w:rPr>
        <w:t>c</w:t>
      </w:r>
      <w:r>
        <w:rPr>
          <w:iCs/>
          <w:spacing w:val="-3"/>
          <w:w w:val="110"/>
        </w:rPr>
        <w:t>o</w:t>
      </w:r>
      <w:r>
        <w:rPr>
          <w:iCs/>
          <w:spacing w:val="-18"/>
          <w:w w:val="110"/>
        </w:rPr>
        <w:t>n</w:t>
      </w:r>
      <w:r>
        <w:rPr>
          <w:iCs/>
          <w:spacing w:val="-17"/>
          <w:w w:val="110"/>
        </w:rPr>
        <w:t>v</w:t>
      </w:r>
      <w:r>
        <w:rPr>
          <w:iCs/>
          <w:spacing w:val="-3"/>
          <w:w w:val="110"/>
        </w:rPr>
        <w:t>e</w:t>
      </w:r>
      <w:r>
        <w:rPr>
          <w:iCs/>
          <w:spacing w:val="-18"/>
          <w:w w:val="110"/>
        </w:rPr>
        <w:t>n</w:t>
      </w:r>
      <w:r>
        <w:rPr>
          <w:iCs/>
          <w:spacing w:val="-13"/>
          <w:w w:val="110"/>
        </w:rPr>
        <w:t>i</w:t>
      </w:r>
      <w:r>
        <w:rPr>
          <w:iCs/>
          <w:spacing w:val="-3"/>
          <w:w w:val="110"/>
        </w:rPr>
        <w:t>e</w:t>
      </w:r>
      <w:r>
        <w:rPr>
          <w:iCs/>
          <w:spacing w:val="-18"/>
          <w:w w:val="110"/>
        </w:rPr>
        <w:t>n</w:t>
      </w:r>
      <w:r>
        <w:rPr>
          <w:iCs/>
          <w:w w:val="110"/>
        </w:rPr>
        <w:t>t</w:t>
      </w:r>
      <w:r>
        <w:rPr>
          <w:iCs/>
          <w:spacing w:val="-27"/>
          <w:w w:val="110"/>
        </w:rPr>
        <w:t xml:space="preserve"> </w:t>
      </w:r>
      <w:r>
        <w:rPr>
          <w:iCs/>
          <w:spacing w:val="-16"/>
          <w:w w:val="110"/>
        </w:rPr>
        <w:t>h</w:t>
      </w:r>
      <w:r>
        <w:rPr>
          <w:iCs/>
          <w:spacing w:val="-3"/>
          <w:w w:val="110"/>
        </w:rPr>
        <w:t>e</w:t>
      </w:r>
      <w:r>
        <w:rPr>
          <w:iCs/>
          <w:spacing w:val="-13"/>
          <w:w w:val="110"/>
        </w:rPr>
        <w:t>i</w:t>
      </w:r>
      <w:r>
        <w:rPr>
          <w:iCs/>
          <w:spacing w:val="8"/>
          <w:w w:val="110"/>
        </w:rPr>
        <w:t>g</w:t>
      </w:r>
      <w:r>
        <w:rPr>
          <w:iCs/>
          <w:spacing w:val="-16"/>
          <w:w w:val="110"/>
        </w:rPr>
        <w:t>h</w:t>
      </w:r>
      <w:r>
        <w:rPr>
          <w:iCs/>
          <w:w w:val="110"/>
        </w:rPr>
        <w:t>t</w:t>
      </w:r>
      <w:r>
        <w:rPr>
          <w:iCs/>
          <w:spacing w:val="-27"/>
          <w:w w:val="110"/>
        </w:rPr>
        <w:t xml:space="preserve"> </w:t>
      </w:r>
      <w:r>
        <w:rPr>
          <w:iCs/>
          <w:spacing w:val="-5"/>
          <w:w w:val="110"/>
        </w:rPr>
        <w:t>f</w:t>
      </w:r>
      <w:r>
        <w:rPr>
          <w:iCs/>
          <w:spacing w:val="-3"/>
          <w:w w:val="110"/>
        </w:rPr>
        <w:t>o</w:t>
      </w:r>
      <w:r>
        <w:rPr>
          <w:iCs/>
          <w:w w:val="110"/>
        </w:rPr>
        <w:t>r</w:t>
      </w:r>
      <w:r>
        <w:rPr>
          <w:iCs/>
          <w:spacing w:val="-46"/>
          <w:w w:val="110"/>
        </w:rPr>
        <w:t xml:space="preserve"> </w:t>
      </w:r>
      <w:r>
        <w:rPr>
          <w:iCs/>
          <w:spacing w:val="-24"/>
          <w:w w:val="110"/>
        </w:rPr>
        <w:t>w</w:t>
      </w:r>
      <w:r>
        <w:rPr>
          <w:iCs/>
          <w:spacing w:val="-3"/>
          <w:w w:val="110"/>
        </w:rPr>
        <w:t>o</w:t>
      </w:r>
      <w:r>
        <w:rPr>
          <w:iCs/>
          <w:spacing w:val="-24"/>
          <w:w w:val="110"/>
        </w:rPr>
        <w:t>r</w:t>
      </w:r>
      <w:r>
        <w:rPr>
          <w:iCs/>
          <w:spacing w:val="-18"/>
          <w:w w:val="110"/>
        </w:rPr>
        <w:t>k</w:t>
      </w:r>
      <w:r>
        <w:rPr>
          <w:iCs/>
          <w:spacing w:val="-3"/>
          <w:w w:val="110"/>
        </w:rPr>
        <w:t>e</w:t>
      </w:r>
      <w:r>
        <w:rPr>
          <w:iCs/>
          <w:spacing w:val="-24"/>
          <w:w w:val="110"/>
        </w:rPr>
        <w:t>r</w:t>
      </w:r>
      <w:r>
        <w:rPr>
          <w:iCs/>
          <w:w w:val="110"/>
        </w:rPr>
        <w:t>s</w:t>
      </w:r>
      <w:r>
        <w:rPr>
          <w:iCs/>
          <w:spacing w:val="-3"/>
          <w:w w:val="110"/>
        </w:rPr>
        <w:t xml:space="preserve"> </w:t>
      </w:r>
      <w:r>
        <w:rPr>
          <w:iCs/>
          <w:spacing w:val="-5"/>
          <w:w w:val="110"/>
        </w:rPr>
        <w:t>f</w:t>
      </w:r>
      <w:r>
        <w:rPr>
          <w:iCs/>
          <w:spacing w:val="-3"/>
          <w:w w:val="110"/>
        </w:rPr>
        <w:t>o</w:t>
      </w:r>
      <w:r>
        <w:rPr>
          <w:iCs/>
          <w:w w:val="110"/>
        </w:rPr>
        <w:t>r</w:t>
      </w:r>
      <w:r>
        <w:rPr>
          <w:iCs/>
          <w:spacing w:val="-45"/>
          <w:w w:val="110"/>
        </w:rPr>
        <w:t xml:space="preserve"> </w:t>
      </w:r>
      <w:r>
        <w:rPr>
          <w:iCs/>
          <w:spacing w:val="-3"/>
          <w:w w:val="110"/>
        </w:rPr>
        <w:t>e</w:t>
      </w:r>
      <w:r>
        <w:rPr>
          <w:iCs/>
          <w:spacing w:val="-5"/>
          <w:w w:val="110"/>
        </w:rPr>
        <w:t>a</w:t>
      </w:r>
      <w:r>
        <w:rPr>
          <w:iCs/>
          <w:spacing w:val="22"/>
          <w:w w:val="110"/>
        </w:rPr>
        <w:t>s</w:t>
      </w:r>
      <w:r>
        <w:rPr>
          <w:iCs/>
          <w:w w:val="110"/>
        </w:rPr>
        <w:t>y</w:t>
      </w:r>
      <w:r>
        <w:rPr>
          <w:iCs/>
          <w:spacing w:val="-32"/>
          <w:w w:val="110"/>
        </w:rPr>
        <w:t xml:space="preserve"> </w:t>
      </w:r>
      <w:r>
        <w:rPr>
          <w:iCs/>
          <w:spacing w:val="-16"/>
          <w:w w:val="110"/>
        </w:rPr>
        <w:t>h</w:t>
      </w:r>
      <w:r>
        <w:rPr>
          <w:iCs/>
          <w:spacing w:val="-5"/>
          <w:w w:val="110"/>
        </w:rPr>
        <w:t>a</w:t>
      </w:r>
      <w:r>
        <w:rPr>
          <w:iCs/>
          <w:spacing w:val="-24"/>
          <w:w w:val="110"/>
        </w:rPr>
        <w:t>r</w:t>
      </w:r>
      <w:r>
        <w:rPr>
          <w:iCs/>
          <w:spacing w:val="-17"/>
          <w:w w:val="110"/>
        </w:rPr>
        <w:t>v</w:t>
      </w:r>
      <w:r>
        <w:rPr>
          <w:iCs/>
          <w:spacing w:val="-3"/>
          <w:w w:val="110"/>
        </w:rPr>
        <w:t>e</w:t>
      </w:r>
      <w:r>
        <w:rPr>
          <w:iCs/>
          <w:spacing w:val="22"/>
          <w:w w:val="110"/>
        </w:rPr>
        <w:t>s</w:t>
      </w:r>
      <w:r>
        <w:rPr>
          <w:iCs/>
          <w:spacing w:val="-7"/>
          <w:w w:val="110"/>
        </w:rPr>
        <w:t>t</w:t>
      </w:r>
      <w:r>
        <w:rPr>
          <w:iCs/>
          <w:spacing w:val="-13"/>
          <w:w w:val="110"/>
        </w:rPr>
        <w:t>i</w:t>
      </w:r>
      <w:r>
        <w:rPr>
          <w:iCs/>
          <w:spacing w:val="-18"/>
          <w:w w:val="110"/>
        </w:rPr>
        <w:t>n</w:t>
      </w:r>
      <w:r>
        <w:rPr>
          <w:iCs/>
          <w:spacing w:val="8"/>
          <w:w w:val="110"/>
        </w:rPr>
        <w:t>g</w:t>
      </w:r>
      <w:r>
        <w:rPr>
          <w:iCs/>
          <w:w w:val="110"/>
        </w:rPr>
        <w:t>.</w:t>
      </w:r>
    </w:p>
    <w:p>
      <w:pPr>
        <w:pStyle w:val="style179"/>
        <w:numPr>
          <w:ilvl w:val="0"/>
          <w:numId w:val="38"/>
        </w:numPr>
        <w:tabs>
          <w:tab w:val="left" w:leader="none" w:pos="820"/>
        </w:tabs>
        <w:kinsoku w:val="false"/>
        <w:overflowPunct w:val="false"/>
        <w:spacing w:lineRule="auto" w:line="360"/>
        <w:ind w:right="2012"/>
        <w:rPr/>
      </w:pPr>
      <w:r>
        <w:rPr>
          <w:iCs/>
          <w:spacing w:val="-5"/>
          <w:w w:val="110"/>
        </w:rPr>
        <w:t>T</w:t>
      </w:r>
      <w:r>
        <w:rPr>
          <w:iCs/>
          <w:w w:val="110"/>
        </w:rPr>
        <w:t>o</w:t>
      </w:r>
      <w:r>
        <w:rPr>
          <w:iCs/>
          <w:spacing w:val="-13"/>
          <w:w w:val="110"/>
        </w:rPr>
        <w:t xml:space="preserve"> i</w:t>
      </w:r>
      <w:r>
        <w:rPr>
          <w:iCs/>
          <w:spacing w:val="-16"/>
          <w:w w:val="110"/>
        </w:rPr>
        <w:t>m</w:t>
      </w:r>
      <w:r>
        <w:rPr>
          <w:iCs/>
          <w:spacing w:val="-11"/>
          <w:w w:val="110"/>
        </w:rPr>
        <w:t>p</w:t>
      </w:r>
      <w:r>
        <w:rPr>
          <w:iCs/>
          <w:spacing w:val="-24"/>
          <w:w w:val="110"/>
        </w:rPr>
        <w:t>r</w:t>
      </w:r>
      <w:r>
        <w:rPr>
          <w:iCs/>
          <w:spacing w:val="-3"/>
          <w:w w:val="110"/>
        </w:rPr>
        <w:t>o</w:t>
      </w:r>
      <w:r>
        <w:rPr>
          <w:iCs/>
          <w:spacing w:val="-17"/>
          <w:w w:val="110"/>
        </w:rPr>
        <w:t>v</w:t>
      </w:r>
      <w:r>
        <w:rPr>
          <w:iCs/>
          <w:w w:val="110"/>
        </w:rPr>
        <w:t>e</w:t>
      </w:r>
      <w:r>
        <w:rPr>
          <w:iCs/>
          <w:spacing w:val="-12"/>
          <w:w w:val="110"/>
        </w:rPr>
        <w:t xml:space="preserve"> </w:t>
      </w:r>
      <w:r>
        <w:rPr>
          <w:iCs/>
          <w:spacing w:val="-3"/>
          <w:w w:val="110"/>
        </w:rPr>
        <w:t>o</w:t>
      </w:r>
      <w:r>
        <w:rPr>
          <w:iCs/>
          <w:w w:val="110"/>
        </w:rPr>
        <w:t>n</w:t>
      </w:r>
      <w:r>
        <w:rPr>
          <w:iCs/>
          <w:spacing w:val="-30"/>
          <w:w w:val="110"/>
        </w:rPr>
        <w:t xml:space="preserve"> </w:t>
      </w:r>
      <w:r>
        <w:rPr>
          <w:iCs/>
          <w:spacing w:val="-7"/>
          <w:w w:val="110"/>
        </w:rPr>
        <w:t>t</w:t>
      </w:r>
      <w:r>
        <w:rPr>
          <w:iCs/>
          <w:spacing w:val="-16"/>
          <w:w w:val="110"/>
        </w:rPr>
        <w:t>h</w:t>
      </w:r>
      <w:r>
        <w:rPr>
          <w:iCs/>
          <w:w w:val="110"/>
        </w:rPr>
        <w:t>e</w:t>
      </w:r>
      <w:r>
        <w:rPr>
          <w:iCs/>
          <w:spacing w:val="-12"/>
          <w:w w:val="110"/>
        </w:rPr>
        <w:t xml:space="preserve"> l</w:t>
      </w:r>
      <w:r>
        <w:rPr>
          <w:iCs/>
          <w:spacing w:val="-3"/>
          <w:w w:val="110"/>
        </w:rPr>
        <w:t>o</w:t>
      </w:r>
      <w:r>
        <w:rPr>
          <w:iCs/>
          <w:spacing w:val="-18"/>
          <w:w w:val="110"/>
        </w:rPr>
        <w:t>n</w:t>
      </w:r>
      <w:r>
        <w:rPr>
          <w:iCs/>
          <w:spacing w:val="8"/>
          <w:w w:val="110"/>
        </w:rPr>
        <w:t>g</w:t>
      </w:r>
      <w:r>
        <w:rPr>
          <w:iCs/>
          <w:spacing w:val="-3"/>
          <w:w w:val="110"/>
        </w:rPr>
        <w:t>e</w:t>
      </w:r>
      <w:r>
        <w:rPr>
          <w:iCs/>
          <w:spacing w:val="-17"/>
          <w:w w:val="110"/>
        </w:rPr>
        <w:t>v</w:t>
      </w:r>
      <w:r>
        <w:rPr>
          <w:iCs/>
          <w:spacing w:val="-13"/>
          <w:w w:val="110"/>
        </w:rPr>
        <w:t>i</w:t>
      </w:r>
      <w:r>
        <w:rPr>
          <w:iCs/>
          <w:spacing w:val="-7"/>
          <w:w w:val="110"/>
        </w:rPr>
        <w:t>t</w:t>
      </w:r>
      <w:r>
        <w:rPr>
          <w:iCs/>
          <w:w w:val="110"/>
        </w:rPr>
        <w:t>y</w:t>
      </w:r>
      <w:r>
        <w:rPr>
          <w:iCs/>
          <w:spacing w:val="-24"/>
          <w:w w:val="110"/>
        </w:rPr>
        <w:t xml:space="preserve"> </w:t>
      </w:r>
      <w:r>
        <w:rPr>
          <w:iCs/>
          <w:spacing w:val="-3"/>
          <w:w w:val="110"/>
        </w:rPr>
        <w:t>o</w:t>
      </w:r>
      <w:r>
        <w:rPr>
          <w:iCs/>
          <w:w w:val="110"/>
        </w:rPr>
        <w:t>f</w:t>
      </w:r>
      <w:r>
        <w:rPr>
          <w:iCs/>
          <w:spacing w:val="-16"/>
          <w:w w:val="110"/>
        </w:rPr>
        <w:t xml:space="preserve"> </w:t>
      </w:r>
      <w:r>
        <w:rPr>
          <w:iCs/>
          <w:spacing w:val="10"/>
          <w:w w:val="110"/>
        </w:rPr>
        <w:t>c</w:t>
      </w:r>
      <w:r>
        <w:rPr>
          <w:iCs/>
          <w:spacing w:val="-24"/>
          <w:w w:val="110"/>
        </w:rPr>
        <w:t>r</w:t>
      </w:r>
      <w:r>
        <w:rPr>
          <w:iCs/>
          <w:spacing w:val="-3"/>
          <w:w w:val="110"/>
        </w:rPr>
        <w:t>o</w:t>
      </w:r>
      <w:r>
        <w:rPr>
          <w:iCs/>
          <w:spacing w:val="-11"/>
          <w:w w:val="110"/>
        </w:rPr>
        <w:t>p</w:t>
      </w:r>
      <w:r>
        <w:rPr>
          <w:iCs/>
          <w:spacing w:val="-12"/>
          <w:w w:val="110"/>
        </w:rPr>
        <w:t>’</w:t>
      </w:r>
      <w:r>
        <w:rPr>
          <w:iCs/>
          <w:w w:val="110"/>
        </w:rPr>
        <w:t>s</w:t>
      </w:r>
      <w:r>
        <w:rPr>
          <w:iCs/>
          <w:spacing w:val="9"/>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7"/>
          <w:w w:val="110"/>
        </w:rPr>
        <w:t>t</w:t>
      </w:r>
      <w:r>
        <w:rPr>
          <w:iCs/>
          <w:spacing w:val="-13"/>
          <w:w w:val="110"/>
        </w:rPr>
        <w:t>i</w:t>
      </w:r>
      <w:r>
        <w:rPr>
          <w:iCs/>
          <w:spacing w:val="-17"/>
          <w:w w:val="110"/>
        </w:rPr>
        <w:t>v</w:t>
      </w:r>
      <w:r>
        <w:rPr>
          <w:iCs/>
          <w:w w:val="110"/>
        </w:rPr>
        <w:t>e</w:t>
      </w:r>
      <w:r>
        <w:rPr>
          <w:iCs/>
          <w:spacing w:val="-12"/>
          <w:w w:val="110"/>
        </w:rPr>
        <w:t xml:space="preserve"> l</w:t>
      </w:r>
      <w:r>
        <w:rPr>
          <w:iCs/>
          <w:spacing w:val="-13"/>
          <w:w w:val="110"/>
        </w:rPr>
        <w:t>i</w:t>
      </w:r>
      <w:r>
        <w:rPr>
          <w:iCs/>
          <w:spacing w:val="-5"/>
          <w:w w:val="110"/>
        </w:rPr>
        <w:t>f</w:t>
      </w:r>
      <w:r>
        <w:rPr>
          <w:iCs/>
          <w:w w:val="110"/>
        </w:rPr>
        <w:t>e</w:t>
      </w:r>
      <w:r>
        <w:rPr>
          <w:iCs/>
          <w:spacing w:val="-12"/>
          <w:w w:val="110"/>
        </w:rPr>
        <w:t xml:space="preserve"> </w:t>
      </w:r>
      <w:r>
        <w:rPr>
          <w:iCs/>
          <w:spacing w:val="-16"/>
          <w:w w:val="110"/>
        </w:rPr>
        <w:t>m</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4"/>
          <w:w w:val="110"/>
        </w:rPr>
        <w:t xml:space="preserve"> </w:t>
      </w:r>
      <w:r>
        <w:rPr>
          <w:iCs/>
          <w:spacing w:val="-7"/>
          <w:w w:val="110"/>
        </w:rPr>
        <w:t>t</w:t>
      </w:r>
      <w:r>
        <w:rPr>
          <w:iCs/>
          <w:spacing w:val="-16"/>
          <w:w w:val="110"/>
        </w:rPr>
        <w:t>h</w:t>
      </w:r>
      <w:r>
        <w:rPr>
          <w:iCs/>
          <w:w w:val="110"/>
        </w:rPr>
        <w:t>e</w:t>
      </w:r>
      <w:r>
        <w:rPr>
          <w:iCs/>
          <w:spacing w:val="-12"/>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19"/>
          <w:w w:val="110"/>
        </w:rPr>
        <w:t xml:space="preserve"> </w:t>
      </w:r>
      <w:r>
        <w:rPr>
          <w:iCs/>
          <w:spacing w:val="-7"/>
          <w:w w:val="110"/>
        </w:rPr>
        <w:t>t</w:t>
      </w:r>
      <w:r>
        <w:rPr>
          <w:iCs/>
          <w:w w:val="110"/>
        </w:rPr>
        <w:t>o</w:t>
      </w:r>
      <w:r>
        <w:rPr>
          <w:iCs/>
          <w:w w:val="103"/>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30"/>
          <w:w w:val="110"/>
        </w:rPr>
        <w:t xml:space="preserve"> </w:t>
      </w:r>
      <w:r>
        <w:rPr>
          <w:iCs/>
          <w:spacing w:val="-24"/>
          <w:w w:val="110"/>
        </w:rPr>
        <w:t>r</w:t>
      </w:r>
      <w:r>
        <w:rPr>
          <w:iCs/>
          <w:spacing w:val="-3"/>
          <w:w w:val="110"/>
        </w:rPr>
        <w:t>e</w:t>
      </w:r>
      <w:r>
        <w:rPr>
          <w:iCs/>
          <w:spacing w:val="8"/>
          <w:w w:val="110"/>
        </w:rPr>
        <w:t>g</w:t>
      </w:r>
      <w:r>
        <w:rPr>
          <w:iCs/>
          <w:spacing w:val="-16"/>
          <w:w w:val="110"/>
        </w:rPr>
        <w:t>u</w:t>
      </w:r>
      <w:r>
        <w:rPr>
          <w:iCs/>
          <w:spacing w:val="-12"/>
          <w:w w:val="110"/>
        </w:rPr>
        <w:t>l</w:t>
      </w:r>
      <w:r>
        <w:rPr>
          <w:iCs/>
          <w:spacing w:val="-5"/>
          <w:w w:val="110"/>
        </w:rPr>
        <w:t>a</w:t>
      </w:r>
      <w:r>
        <w:rPr>
          <w:iCs/>
          <w:spacing w:val="-24"/>
          <w:w w:val="110"/>
        </w:rPr>
        <w:t>r</w:t>
      </w:r>
      <w:r>
        <w:rPr>
          <w:iCs/>
          <w:spacing w:val="-12"/>
          <w:w w:val="110"/>
        </w:rPr>
        <w:t>l</w:t>
      </w:r>
      <w:r>
        <w:rPr>
          <w:iCs/>
          <w:w w:val="110"/>
        </w:rPr>
        <w:t>y</w:t>
      </w:r>
      <w:r>
        <w:rPr>
          <w:iCs/>
          <w:spacing w:val="-38"/>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14"/>
          <w:w w:val="110"/>
        </w:rPr>
        <w:t>y</w:t>
      </w:r>
      <w:r>
        <w:rPr>
          <w:iCs/>
          <w:spacing w:val="-3"/>
          <w:w w:val="110"/>
        </w:rPr>
        <w:t>e</w:t>
      </w:r>
      <w:r>
        <w:rPr>
          <w:iCs/>
          <w:spacing w:val="-5"/>
          <w:w w:val="110"/>
        </w:rPr>
        <w:t>a</w:t>
      </w:r>
      <w:r>
        <w:rPr>
          <w:iCs/>
          <w:spacing w:val="-24"/>
          <w:w w:val="110"/>
        </w:rPr>
        <w:t>r</w:t>
      </w:r>
      <w:r>
        <w:rPr>
          <w:iCs/>
          <w:spacing w:val="-12"/>
          <w:w w:val="110"/>
        </w:rPr>
        <w:t>l</w:t>
      </w:r>
      <w:r>
        <w:rPr>
          <w:iCs/>
          <w:spacing w:val="-14"/>
          <w:w w:val="110"/>
        </w:rPr>
        <w:t>y</w:t>
      </w:r>
      <w:r>
        <w:rPr>
          <w:iCs/>
          <w:spacing w:val="4"/>
          <w:w w:val="110"/>
        </w:rPr>
        <w:t>.</w:t>
      </w:r>
      <w:r>
        <w:rPr>
          <w:iCs/>
          <w:spacing w:val="-3"/>
          <w:w w:val="110"/>
        </w:rPr>
        <w:t>e</w:t>
      </w:r>
      <w:r>
        <w:rPr>
          <w:iCs/>
          <w:w w:val="110"/>
        </w:rPr>
        <w:t>g</w:t>
      </w:r>
      <w:r>
        <w:rPr>
          <w:iCs/>
          <w:spacing w:val="-23"/>
          <w:w w:val="110"/>
        </w:rPr>
        <w:t xml:space="preserve"> </w:t>
      </w:r>
      <w:r>
        <w:rPr>
          <w:iCs/>
          <w:spacing w:val="-13"/>
          <w:w w:val="110"/>
        </w:rPr>
        <w:t>i</w:t>
      </w:r>
      <w:r>
        <w:rPr>
          <w:iCs/>
          <w:w w:val="110"/>
        </w:rPr>
        <w:t>n</w:t>
      </w:r>
      <w:r>
        <w:rPr>
          <w:iCs/>
          <w:spacing w:val="-42"/>
          <w:w w:val="110"/>
        </w:rPr>
        <w:t xml:space="preserve"> </w:t>
      </w:r>
      <w:r>
        <w:rPr>
          <w:iCs/>
          <w:spacing w:val="10"/>
          <w:w w:val="110"/>
        </w:rPr>
        <w:t>c</w:t>
      </w:r>
      <w:r>
        <w:rPr>
          <w:iCs/>
          <w:spacing w:val="-3"/>
          <w:w w:val="110"/>
        </w:rPr>
        <w:t>o</w:t>
      </w:r>
      <w:r>
        <w:rPr>
          <w:iCs/>
          <w:spacing w:val="-5"/>
          <w:w w:val="110"/>
        </w:rPr>
        <w:t>ff</w:t>
      </w:r>
      <w:r>
        <w:rPr>
          <w:iCs/>
          <w:spacing w:val="-3"/>
          <w:w w:val="110"/>
        </w:rPr>
        <w:t>ee</w:t>
      </w:r>
      <w:r>
        <w:rPr>
          <w:iCs/>
          <w:w w:val="110"/>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1281" w:firstLine="0"/>
        <w:rPr>
          <w:rFonts w:ascii="Times New Roman" w:cs="Times New Roman" w:hAnsi="Times New Roman"/>
          <w:b/>
          <w:sz w:val="24"/>
          <w:szCs w:val="24"/>
        </w:rPr>
      </w:pPr>
      <w:r>
        <w:rPr>
          <w:rFonts w:ascii="Times New Roman" w:cs="Times New Roman" w:hAnsi="Times New Roman"/>
          <w:b/>
          <w:iCs/>
          <w:spacing w:val="27"/>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k</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p>
    <w:p>
      <w:pPr>
        <w:pStyle w:val="style0"/>
        <w:tabs>
          <w:tab w:val="left" w:leader="none" w:pos="505"/>
        </w:tabs>
        <w:kinsoku w:val="false"/>
        <w:overflowPunct w:val="false"/>
        <w:autoSpaceDE w:val="false"/>
        <w:autoSpaceDN w:val="false"/>
        <w:adjustRightInd w:val="false"/>
        <w:spacing w:after="0" w:lineRule="auto" w:line="360"/>
        <w:ind w:left="100" w:right="1281"/>
        <w:rPr>
          <w:rFonts w:ascii="Times New Roman" w:cs="Times New Roman" w:hAnsi="Times New Roman"/>
          <w:sz w:val="24"/>
          <w:szCs w:val="24"/>
        </w:rPr>
      </w:pP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6"/>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pp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k</w:t>
      </w:r>
      <w:r>
        <w:rPr>
          <w:rFonts w:ascii="Times New Roman" w:cs="Times New Roman" w:hAnsi="Times New Roman"/>
          <w:iCs/>
          <w:spacing w:val="-4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5"/>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t</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10"/>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ss</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oe</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A</w:t>
      </w:r>
      <w:r>
        <w:rPr>
          <w:rFonts w:ascii="Times New Roman" w:cs="Times New Roman" w:hAnsi="Times New Roman"/>
          <w:b/>
          <w:iCs/>
          <w:spacing w:val="-9"/>
          <w:w w:val="104"/>
          <w:sz w:val="24"/>
          <w:szCs w:val="24"/>
        </w:rPr>
        <w:t>d</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26"/>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2"/>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5"/>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k</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p>
    <w:p>
      <w:pPr>
        <w:pStyle w:val="style179"/>
        <w:numPr>
          <w:ilvl w:val="0"/>
          <w:numId w:val="39"/>
        </w:numPr>
        <w:tabs>
          <w:tab w:val="left" w:leader="none" w:pos="820"/>
        </w:tabs>
        <w:kinsoku w:val="false"/>
        <w:overflowPunct w:val="false"/>
        <w:spacing w:lineRule="auto" w:line="360"/>
        <w:rPr/>
      </w:pPr>
      <w:r>
        <w:rPr>
          <w:iCs/>
          <w:spacing w:val="-16"/>
          <w:w w:val="110"/>
        </w:rPr>
        <w:t>I</w:t>
      </w:r>
      <w:r>
        <w:rPr>
          <w:iCs/>
          <w:w w:val="110"/>
        </w:rPr>
        <w:t>t</w:t>
      </w:r>
      <w:r>
        <w:rPr>
          <w:iCs/>
          <w:spacing w:val="-28"/>
          <w:w w:val="110"/>
        </w:rPr>
        <w:t xml:space="preserve"> </w:t>
      </w:r>
      <w:r>
        <w:rPr>
          <w:iCs/>
          <w:spacing w:val="-3"/>
          <w:w w:val="110"/>
        </w:rPr>
        <w:t>e</w:t>
      </w:r>
      <w:r>
        <w:rPr>
          <w:iCs/>
          <w:spacing w:val="-17"/>
          <w:w w:val="110"/>
        </w:rPr>
        <w:t>x</w:t>
      </w:r>
      <w:r>
        <w:rPr>
          <w:iCs/>
          <w:spacing w:val="-11"/>
          <w:w w:val="110"/>
        </w:rPr>
        <w:t>p</w:t>
      </w:r>
      <w:r>
        <w:rPr>
          <w:iCs/>
          <w:spacing w:val="-3"/>
          <w:w w:val="110"/>
        </w:rPr>
        <w:t>o</w:t>
      </w:r>
      <w:r>
        <w:rPr>
          <w:iCs/>
          <w:spacing w:val="22"/>
          <w:w w:val="110"/>
        </w:rPr>
        <w:t>s</w:t>
      </w:r>
      <w:r>
        <w:rPr>
          <w:iCs/>
          <w:spacing w:val="-3"/>
          <w:w w:val="110"/>
        </w:rPr>
        <w:t>e</w:t>
      </w:r>
      <w:r>
        <w:rPr>
          <w:iCs/>
          <w:w w:val="110"/>
        </w:rPr>
        <w:t>s</w:t>
      </w:r>
      <w:r>
        <w:rPr>
          <w:iCs/>
          <w:spacing w:val="-4"/>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w w:val="110"/>
        </w:rPr>
        <w:t>s</w:t>
      </w:r>
      <w:r>
        <w:rPr>
          <w:iCs/>
          <w:spacing w:val="-4"/>
          <w:w w:val="110"/>
        </w:rPr>
        <w:t xml:space="preserve"> </w:t>
      </w:r>
      <w:r>
        <w:rPr>
          <w:iCs/>
          <w:spacing w:val="-7"/>
          <w:w w:val="110"/>
        </w:rPr>
        <w:t>t</w:t>
      </w:r>
      <w:r>
        <w:rPr>
          <w:iCs/>
          <w:w w:val="110"/>
        </w:rPr>
        <w:t>o</w:t>
      </w:r>
      <w:r>
        <w:rPr>
          <w:iCs/>
          <w:spacing w:val="-22"/>
          <w:w w:val="110"/>
        </w:rPr>
        <w:t xml:space="preserve"> </w:t>
      </w:r>
      <w:r>
        <w:rPr>
          <w:iCs/>
          <w:spacing w:val="8"/>
          <w:w w:val="110"/>
        </w:rPr>
        <w:t>g</w:t>
      </w:r>
      <w:r>
        <w:rPr>
          <w:iCs/>
          <w:spacing w:val="-3"/>
          <w:w w:val="110"/>
        </w:rPr>
        <w:t>e</w:t>
      </w:r>
      <w:r>
        <w:rPr>
          <w:iCs/>
          <w:w w:val="110"/>
        </w:rPr>
        <w:t>t</w:t>
      </w:r>
      <w:r>
        <w:rPr>
          <w:iCs/>
          <w:spacing w:val="-28"/>
          <w:w w:val="110"/>
        </w:rPr>
        <w:t xml:space="preserve"> </w:t>
      </w:r>
      <w:r>
        <w:rPr>
          <w:iCs/>
          <w:spacing w:val="-3"/>
          <w:w w:val="110"/>
        </w:rPr>
        <w:t>e</w:t>
      </w:r>
      <w:r>
        <w:rPr>
          <w:iCs/>
          <w:spacing w:val="-18"/>
          <w:w w:val="110"/>
        </w:rPr>
        <w:t>n</w:t>
      </w:r>
      <w:r>
        <w:rPr>
          <w:iCs/>
          <w:spacing w:val="-3"/>
          <w:w w:val="110"/>
        </w:rPr>
        <w:t>o</w:t>
      </w:r>
      <w:r>
        <w:rPr>
          <w:iCs/>
          <w:spacing w:val="-16"/>
          <w:w w:val="110"/>
        </w:rPr>
        <w:t>u</w:t>
      </w:r>
      <w:r>
        <w:rPr>
          <w:iCs/>
          <w:spacing w:val="8"/>
          <w:w w:val="110"/>
        </w:rPr>
        <w:t>g</w:t>
      </w:r>
      <w:r>
        <w:rPr>
          <w:iCs/>
          <w:w w:val="110"/>
        </w:rPr>
        <w:t>h</w:t>
      </w:r>
      <w:r>
        <w:rPr>
          <w:iCs/>
          <w:spacing w:val="-34"/>
          <w:w w:val="110"/>
        </w:rPr>
        <w:t xml:space="preserve"> </w:t>
      </w:r>
      <w:r>
        <w:rPr>
          <w:iCs/>
          <w:spacing w:val="22"/>
          <w:w w:val="110"/>
        </w:rPr>
        <w:t>s</w:t>
      </w:r>
      <w:r>
        <w:rPr>
          <w:iCs/>
          <w:spacing w:val="-16"/>
          <w:w w:val="110"/>
        </w:rPr>
        <w:t>u</w:t>
      </w:r>
      <w:r>
        <w:rPr>
          <w:iCs/>
          <w:spacing w:val="-18"/>
          <w:w w:val="110"/>
        </w:rPr>
        <w:t>n</w:t>
      </w:r>
      <w:r>
        <w:rPr>
          <w:iCs/>
          <w:spacing w:val="-12"/>
          <w:w w:val="110"/>
        </w:rPr>
        <w:t>l</w:t>
      </w:r>
      <w:r>
        <w:rPr>
          <w:iCs/>
          <w:spacing w:val="-13"/>
          <w:w w:val="110"/>
        </w:rPr>
        <w:t>i</w:t>
      </w:r>
      <w:r>
        <w:rPr>
          <w:iCs/>
          <w:spacing w:val="8"/>
          <w:w w:val="110"/>
        </w:rPr>
        <w:t>g</w:t>
      </w:r>
      <w:r>
        <w:rPr>
          <w:iCs/>
          <w:spacing w:val="-16"/>
          <w:w w:val="110"/>
        </w:rPr>
        <w:t>h</w:t>
      </w:r>
      <w:r>
        <w:rPr>
          <w:iCs/>
          <w:w w:val="110"/>
        </w:rPr>
        <w:t>t</w:t>
      </w:r>
      <w:r>
        <w:rPr>
          <w:iCs/>
          <w:spacing w:val="-28"/>
          <w:w w:val="110"/>
        </w:rPr>
        <w:t xml:space="preserve"> </w:t>
      </w:r>
      <w:r>
        <w:rPr>
          <w:iCs/>
          <w:spacing w:val="-5"/>
          <w:w w:val="110"/>
        </w:rPr>
        <w:t>f</w:t>
      </w:r>
      <w:r>
        <w:rPr>
          <w:iCs/>
          <w:spacing w:val="-3"/>
          <w:w w:val="110"/>
        </w:rPr>
        <w:t>o</w:t>
      </w:r>
      <w:r>
        <w:rPr>
          <w:iCs/>
          <w:w w:val="110"/>
        </w:rPr>
        <w:t>r</w:t>
      </w:r>
      <w:r>
        <w:rPr>
          <w:iCs/>
          <w:spacing w:val="-46"/>
          <w:w w:val="110"/>
        </w:rPr>
        <w:t xml:space="preserve"> </w:t>
      </w:r>
      <w:r>
        <w:rPr>
          <w:iCs/>
          <w:spacing w:val="-16"/>
          <w:w w:val="110"/>
        </w:rPr>
        <w:t>m</w:t>
      </w:r>
      <w:r>
        <w:rPr>
          <w:iCs/>
          <w:spacing w:val="-5"/>
          <w:w w:val="110"/>
        </w:rPr>
        <w:t>a</w:t>
      </w:r>
      <w:r>
        <w:rPr>
          <w:iCs/>
          <w:spacing w:val="-17"/>
          <w:w w:val="110"/>
        </w:rPr>
        <w:t>x</w:t>
      </w:r>
      <w:r>
        <w:rPr>
          <w:iCs/>
          <w:spacing w:val="-13"/>
          <w:w w:val="110"/>
        </w:rPr>
        <w:t>i</w:t>
      </w:r>
      <w:r>
        <w:rPr>
          <w:iCs/>
          <w:spacing w:val="-16"/>
          <w:w w:val="110"/>
        </w:rPr>
        <w:t>mu</w:t>
      </w:r>
      <w:r>
        <w:rPr>
          <w:iCs/>
          <w:w w:val="110"/>
        </w:rPr>
        <w:t>m</w:t>
      </w:r>
      <w:r>
        <w:rPr>
          <w:iCs/>
          <w:spacing w:val="-35"/>
          <w:w w:val="110"/>
        </w:rPr>
        <w:t xml:space="preserve"> </w:t>
      </w:r>
      <w:r>
        <w:rPr>
          <w:iCs/>
          <w:spacing w:val="-14"/>
          <w:w w:val="110"/>
        </w:rPr>
        <w:t>y</w:t>
      </w:r>
      <w:r>
        <w:rPr>
          <w:iCs/>
          <w:spacing w:val="-13"/>
          <w:w w:val="110"/>
        </w:rPr>
        <w:t>i</w:t>
      </w:r>
      <w:r>
        <w:rPr>
          <w:iCs/>
          <w:spacing w:val="-3"/>
          <w:w w:val="110"/>
        </w:rPr>
        <w:t>e</w:t>
      </w:r>
      <w:r>
        <w:rPr>
          <w:iCs/>
          <w:spacing w:val="-12"/>
          <w:w w:val="110"/>
        </w:rPr>
        <w:t>l</w:t>
      </w:r>
      <w:r>
        <w:rPr>
          <w:iCs/>
          <w:spacing w:val="-11"/>
          <w:w w:val="110"/>
        </w:rPr>
        <w:t>d</w:t>
      </w:r>
      <w:r>
        <w:rPr>
          <w:iCs/>
          <w:w w:val="110"/>
        </w:rPr>
        <w:t>.</w:t>
      </w:r>
    </w:p>
    <w:p>
      <w:pPr>
        <w:pStyle w:val="style179"/>
        <w:numPr>
          <w:ilvl w:val="0"/>
          <w:numId w:val="39"/>
        </w:numPr>
        <w:tabs>
          <w:tab w:val="left" w:leader="none" w:pos="820"/>
        </w:tabs>
        <w:kinsoku w:val="false"/>
        <w:overflowPunct w:val="false"/>
        <w:spacing w:lineRule="auto" w:line="360"/>
        <w:ind w:right="1324"/>
        <w:rPr/>
      </w:pPr>
      <w:r>
        <w:rPr>
          <w:iCs/>
          <w:spacing w:val="-16"/>
          <w:w w:val="110"/>
        </w:rPr>
        <w:t>I</w:t>
      </w:r>
      <w:r>
        <w:rPr>
          <w:iCs/>
          <w:w w:val="110"/>
        </w:rPr>
        <w:t>t</w:t>
      </w:r>
      <w:r>
        <w:rPr>
          <w:iCs/>
          <w:spacing w:val="-12"/>
          <w:w w:val="110"/>
        </w:rPr>
        <w:t xml:space="preserve"> </w:t>
      </w:r>
      <w:r>
        <w:rPr>
          <w:iCs/>
          <w:spacing w:val="-13"/>
          <w:w w:val="110"/>
        </w:rPr>
        <w:t>i</w:t>
      </w:r>
      <w:r>
        <w:rPr>
          <w:iCs/>
          <w:spacing w:val="-16"/>
          <w:w w:val="110"/>
        </w:rPr>
        <w:t>m</w:t>
      </w:r>
      <w:r>
        <w:rPr>
          <w:iCs/>
          <w:spacing w:val="-11"/>
          <w:w w:val="110"/>
        </w:rPr>
        <w:t>p</w:t>
      </w:r>
      <w:r>
        <w:rPr>
          <w:iCs/>
          <w:spacing w:val="-24"/>
          <w:w w:val="110"/>
        </w:rPr>
        <w:t>r</w:t>
      </w:r>
      <w:r>
        <w:rPr>
          <w:iCs/>
          <w:spacing w:val="-3"/>
          <w:w w:val="110"/>
        </w:rPr>
        <w:t>o</w:t>
      </w:r>
      <w:r>
        <w:rPr>
          <w:iCs/>
          <w:spacing w:val="-17"/>
          <w:w w:val="110"/>
        </w:rPr>
        <w:t>v</w:t>
      </w:r>
      <w:r>
        <w:rPr>
          <w:iCs/>
          <w:spacing w:val="-3"/>
          <w:w w:val="110"/>
        </w:rPr>
        <w:t>e</w:t>
      </w:r>
      <w:r>
        <w:rPr>
          <w:iCs/>
          <w:w w:val="110"/>
        </w:rPr>
        <w:t>s</w:t>
      </w:r>
      <w:r>
        <w:rPr>
          <w:iCs/>
          <w:spacing w:val="21"/>
          <w:w w:val="110"/>
        </w:rPr>
        <w:t xml:space="preserve"> </w:t>
      </w:r>
      <w:r>
        <w:rPr>
          <w:iCs/>
          <w:spacing w:val="-3"/>
          <w:w w:val="110"/>
        </w:rPr>
        <w:t>o</w:t>
      </w:r>
      <w:r>
        <w:rPr>
          <w:iCs/>
          <w:w w:val="110"/>
        </w:rPr>
        <w:t>n</w:t>
      </w:r>
      <w:r>
        <w:rPr>
          <w:iCs/>
          <w:spacing w:val="-24"/>
          <w:w w:val="110"/>
        </w:rPr>
        <w:t xml:space="preserve"> </w:t>
      </w:r>
      <w:r>
        <w:rPr>
          <w:iCs/>
          <w:spacing w:val="-7"/>
          <w:w w:val="110"/>
        </w:rPr>
        <w:t>t</w:t>
      </w:r>
      <w:r>
        <w:rPr>
          <w:iCs/>
          <w:spacing w:val="-16"/>
          <w:w w:val="110"/>
        </w:rPr>
        <w:t>h</w:t>
      </w:r>
      <w:r>
        <w:rPr>
          <w:iCs/>
          <w:w w:val="110"/>
        </w:rPr>
        <w:t>e</w:t>
      </w:r>
      <w:r>
        <w:rPr>
          <w:iCs/>
          <w:spacing w:val="-3"/>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w w:val="110"/>
        </w:rPr>
        <w:t>y</w:t>
      </w:r>
      <w:r>
        <w:rPr>
          <w:iCs/>
          <w:spacing w:val="-17"/>
          <w:w w:val="110"/>
        </w:rPr>
        <w:t xml:space="preserve"> </w:t>
      </w:r>
      <w:r>
        <w:rPr>
          <w:iCs/>
          <w:spacing w:val="-3"/>
          <w:w w:val="110"/>
        </w:rPr>
        <w:t>o</w:t>
      </w:r>
      <w:r>
        <w:rPr>
          <w:iCs/>
          <w:w w:val="110"/>
        </w:rPr>
        <w:t>f</w:t>
      </w:r>
      <w:r>
        <w:rPr>
          <w:iCs/>
          <w:spacing w:val="-8"/>
          <w:w w:val="110"/>
        </w:rPr>
        <w:t xml:space="preserve"> </w:t>
      </w:r>
      <w:r>
        <w:rPr>
          <w:iCs/>
          <w:spacing w:val="-7"/>
          <w:w w:val="110"/>
        </w:rPr>
        <w:t>t</w:t>
      </w:r>
      <w:r>
        <w:rPr>
          <w:iCs/>
          <w:spacing w:val="-16"/>
          <w:w w:val="110"/>
        </w:rPr>
        <w:t>h</w:t>
      </w:r>
      <w:r>
        <w:rPr>
          <w:iCs/>
          <w:w w:val="110"/>
        </w:rPr>
        <w:t>e</w:t>
      </w:r>
      <w:r>
        <w:rPr>
          <w:iCs/>
          <w:spacing w:val="-3"/>
          <w:w w:val="110"/>
        </w:rPr>
        <w:t xml:space="preserve"> </w:t>
      </w:r>
      <w:r>
        <w:rPr>
          <w:iCs/>
          <w:spacing w:val="-5"/>
          <w:w w:val="110"/>
        </w:rPr>
        <w:t>f</w:t>
      </w:r>
      <w:r>
        <w:rPr>
          <w:iCs/>
          <w:spacing w:val="-24"/>
          <w:w w:val="110"/>
        </w:rPr>
        <w:t>r</w:t>
      </w:r>
      <w:r>
        <w:rPr>
          <w:iCs/>
          <w:spacing w:val="-16"/>
          <w:w w:val="110"/>
        </w:rPr>
        <w:t>u</w:t>
      </w:r>
      <w:r>
        <w:rPr>
          <w:iCs/>
          <w:spacing w:val="-13"/>
          <w:w w:val="110"/>
        </w:rPr>
        <w:t>i</w:t>
      </w:r>
      <w:r>
        <w:rPr>
          <w:iCs/>
          <w:spacing w:val="-7"/>
          <w:w w:val="110"/>
        </w:rPr>
        <w:t>t</w:t>
      </w:r>
      <w:r>
        <w:rPr>
          <w:iCs/>
          <w:w w:val="110"/>
        </w:rPr>
        <w:t>s</w:t>
      </w:r>
      <w:r>
        <w:rPr>
          <w:iCs/>
          <w:spacing w:val="21"/>
          <w:w w:val="110"/>
        </w:rPr>
        <w:t xml:space="preserve"> </w:t>
      </w:r>
      <w:r>
        <w:rPr>
          <w:iCs/>
          <w:spacing w:val="-11"/>
          <w:w w:val="110"/>
        </w:rPr>
        <w:t>b</w:t>
      </w:r>
      <w:r>
        <w:rPr>
          <w:iCs/>
          <w:w w:val="110"/>
        </w:rPr>
        <w:t>y</w:t>
      </w:r>
      <w:r>
        <w:rPr>
          <w:iCs/>
          <w:spacing w:val="-18"/>
          <w:w w:val="110"/>
        </w:rP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spacing w:val="-13"/>
          <w:w w:val="110"/>
        </w:rPr>
        <w:t>i</w:t>
      </w:r>
      <w:r>
        <w:rPr>
          <w:iCs/>
          <w:spacing w:val="-18"/>
          <w:w w:val="110"/>
        </w:rPr>
        <w:t>n</w:t>
      </w:r>
      <w:r>
        <w:rPr>
          <w:iCs/>
          <w:w w:val="110"/>
        </w:rPr>
        <w:t>g</w:t>
      </w:r>
      <w:r>
        <w:rPr>
          <w:iCs/>
          <w:spacing w:val="7"/>
          <w:w w:val="110"/>
        </w:rPr>
        <w:t xml:space="preserve"> </w:t>
      </w:r>
      <w:r>
        <w:rPr>
          <w:iCs/>
          <w:spacing w:val="-7"/>
          <w:w w:val="110"/>
        </w:rPr>
        <w:t>t</w:t>
      </w:r>
      <w:r>
        <w:rPr>
          <w:iCs/>
          <w:spacing w:val="-16"/>
          <w:w w:val="110"/>
        </w:rPr>
        <w:t>h</w:t>
      </w:r>
      <w:r>
        <w:rPr>
          <w:iCs/>
          <w:spacing w:val="-3"/>
          <w:w w:val="110"/>
        </w:rPr>
        <w:t>e</w:t>
      </w:r>
      <w:r>
        <w:rPr>
          <w:iCs/>
          <w:w w:val="110"/>
        </w:rPr>
        <w:t>m</w:t>
      </w:r>
      <w:r>
        <w:rPr>
          <w:iCs/>
          <w:spacing w:val="-22"/>
          <w:w w:val="110"/>
        </w:rPr>
        <w:t xml:space="preserve"> </w:t>
      </w:r>
      <w:r>
        <w:rPr>
          <w:iCs/>
          <w:spacing w:val="-5"/>
          <w:w w:val="110"/>
        </w:rPr>
        <w:t>f</w:t>
      </w:r>
      <w:r>
        <w:rPr>
          <w:iCs/>
          <w:spacing w:val="-24"/>
          <w:w w:val="110"/>
        </w:rPr>
        <w:t>r</w:t>
      </w:r>
      <w:r>
        <w:rPr>
          <w:iCs/>
          <w:spacing w:val="-3"/>
          <w:w w:val="110"/>
        </w:rPr>
        <w:t>o</w:t>
      </w:r>
      <w:r>
        <w:rPr>
          <w:iCs/>
          <w:w w:val="110"/>
        </w:rPr>
        <w:t>m</w:t>
      </w:r>
      <w:r>
        <w:rPr>
          <w:iCs/>
          <w:spacing w:val="-21"/>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5"/>
          <w:w w:val="110"/>
        </w:rPr>
        <w:t>a</w:t>
      </w:r>
      <w:r>
        <w:rPr>
          <w:iCs/>
          <w:spacing w:val="10"/>
          <w:w w:val="110"/>
        </w:rPr>
        <w:t>c</w:t>
      </w:r>
      <w:r>
        <w:rPr>
          <w:iCs/>
          <w:w w:val="110"/>
        </w:rPr>
        <w:t>t</w:t>
      </w:r>
      <w:r>
        <w:rPr>
          <w:iCs/>
          <w:spacing w:val="-11"/>
          <w:w w:val="110"/>
        </w:rPr>
        <w:t xml:space="preserve"> </w:t>
      </w:r>
      <w:r>
        <w:rPr>
          <w:iCs/>
          <w:spacing w:val="-24"/>
          <w:w w:val="110"/>
        </w:rPr>
        <w:t>w</w:t>
      </w:r>
      <w:r>
        <w:rPr>
          <w:iCs/>
          <w:spacing w:val="-13"/>
          <w:w w:val="110"/>
        </w:rPr>
        <w:t>i</w:t>
      </w:r>
      <w:r>
        <w:rPr>
          <w:iCs/>
          <w:spacing w:val="-7"/>
          <w:w w:val="110"/>
        </w:rPr>
        <w:t>t</w:t>
      </w:r>
      <w:r>
        <w:rPr>
          <w:iCs/>
          <w:w w:val="110"/>
        </w:rPr>
        <w:t>h</w:t>
      </w:r>
      <w:r>
        <w:rPr>
          <w:iCs/>
          <w:spacing w:val="-21"/>
          <w:w w:val="110"/>
        </w:rPr>
        <w:t xml:space="preserve"> </w:t>
      </w:r>
      <w:r>
        <w:rPr>
          <w:iCs/>
          <w:spacing w:val="-7"/>
          <w:w w:val="110"/>
        </w:rPr>
        <w:t>t</w:t>
      </w:r>
      <w:r>
        <w:rPr>
          <w:iCs/>
          <w:spacing w:val="-16"/>
          <w:w w:val="110"/>
        </w:rPr>
        <w:t>h</w:t>
      </w:r>
      <w:r>
        <w:rPr>
          <w:iCs/>
          <w:w w:val="110"/>
        </w:rPr>
        <w:t>e</w:t>
      </w:r>
      <w:r>
        <w:rPr>
          <w:iCs/>
          <w:w w:val="96"/>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spacing w:val="-11"/>
          <w:w w:val="110"/>
        </w:rPr>
        <w:t>d</w:t>
      </w:r>
      <w:r>
        <w:rPr>
          <w:iCs/>
          <w:w w:val="110"/>
        </w:rPr>
        <w:t>.</w:t>
      </w:r>
    </w:p>
    <w:p>
      <w:pPr>
        <w:pStyle w:val="style179"/>
        <w:numPr>
          <w:ilvl w:val="0"/>
          <w:numId w:val="39"/>
        </w:numPr>
        <w:tabs>
          <w:tab w:val="left" w:leader="none" w:pos="820"/>
        </w:tabs>
        <w:kinsoku w:val="false"/>
        <w:overflowPunct w:val="false"/>
        <w:spacing w:lineRule="auto" w:line="360"/>
        <w:ind w:right="1377"/>
        <w:rPr/>
      </w:pPr>
      <w:r>
        <w:rPr>
          <w:iCs/>
          <w:spacing w:val="-16"/>
          <w:w w:val="110"/>
        </w:rPr>
        <w:t>I</w:t>
      </w:r>
      <w:r>
        <w:rPr>
          <w:iCs/>
          <w:w w:val="110"/>
        </w:rPr>
        <w:t>t</w:t>
      </w:r>
      <w:r>
        <w:rPr>
          <w:iCs/>
          <w:spacing w:val="-36"/>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spacing w:val="-3"/>
          <w:w w:val="110"/>
        </w:rPr>
        <w:t>e</w:t>
      </w:r>
      <w:r>
        <w:rPr>
          <w:iCs/>
          <w:w w:val="110"/>
        </w:rPr>
        <w:t>s</w:t>
      </w:r>
      <w:r>
        <w:rPr>
          <w:iCs/>
          <w:spacing w:val="-16"/>
          <w:w w:val="110"/>
        </w:rPr>
        <w:t xml:space="preserve"> </w:t>
      </w:r>
      <w:r>
        <w:rPr>
          <w:iCs/>
          <w:spacing w:val="-7"/>
          <w:w w:val="110"/>
        </w:rPr>
        <w:t>t</w:t>
      </w:r>
      <w:r>
        <w:rPr>
          <w:iCs/>
          <w:spacing w:val="-16"/>
          <w:w w:val="110"/>
        </w:rPr>
        <w:t>h</w:t>
      </w:r>
      <w:r>
        <w:rPr>
          <w:iCs/>
          <w:w w:val="110"/>
        </w:rPr>
        <w:t>e</w:t>
      </w:r>
      <w:r>
        <w:rPr>
          <w:iCs/>
          <w:spacing w:val="-30"/>
          <w:w w:val="110"/>
        </w:rPr>
        <w:t xml:space="preserve"> </w:t>
      </w:r>
      <w:r>
        <w:rPr>
          <w:iCs/>
          <w:spacing w:val="-13"/>
          <w:w w:val="110"/>
        </w:rPr>
        <w:t>i</w:t>
      </w:r>
      <w:r>
        <w:rPr>
          <w:iCs/>
          <w:spacing w:val="-18"/>
          <w:w w:val="110"/>
        </w:rPr>
        <w:t>n</w:t>
      </w:r>
      <w:r>
        <w:rPr>
          <w:iCs/>
          <w:spacing w:val="10"/>
          <w:w w:val="110"/>
        </w:rPr>
        <w:t>c</w:t>
      </w:r>
      <w:r>
        <w:rPr>
          <w:iCs/>
          <w:spacing w:val="-13"/>
          <w:w w:val="110"/>
        </w:rPr>
        <w:t>i</w:t>
      </w:r>
      <w:r>
        <w:rPr>
          <w:iCs/>
          <w:spacing w:val="-11"/>
          <w:w w:val="110"/>
        </w:rPr>
        <w:t>d</w:t>
      </w:r>
      <w:r>
        <w:rPr>
          <w:iCs/>
          <w:spacing w:val="-3"/>
          <w:w w:val="110"/>
        </w:rPr>
        <w:t>e</w:t>
      </w:r>
      <w:r>
        <w:rPr>
          <w:iCs/>
          <w:spacing w:val="-18"/>
          <w:w w:val="110"/>
        </w:rPr>
        <w:t>n</w:t>
      </w:r>
      <w:r>
        <w:rPr>
          <w:iCs/>
          <w:spacing w:val="10"/>
          <w:w w:val="110"/>
        </w:rPr>
        <w:t>c</w:t>
      </w:r>
      <w:r>
        <w:rPr>
          <w:iCs/>
          <w:w w:val="110"/>
        </w:rPr>
        <w:t>e</w:t>
      </w:r>
      <w:r>
        <w:rPr>
          <w:iCs/>
          <w:spacing w:val="-31"/>
          <w:w w:val="110"/>
        </w:rPr>
        <w:t xml:space="preserve"> </w:t>
      </w:r>
      <w:r>
        <w:rPr>
          <w:iCs/>
          <w:spacing w:val="-3"/>
          <w:w w:val="110"/>
        </w:rPr>
        <w:t>o</w:t>
      </w:r>
      <w:r>
        <w:rPr>
          <w:iCs/>
          <w:w w:val="110"/>
        </w:rPr>
        <w:t>f</w:t>
      </w:r>
      <w:r>
        <w:rPr>
          <w:iCs/>
          <w:spacing w:val="-33"/>
          <w:w w:val="110"/>
        </w:rPr>
        <w:t xml:space="preserve"> </w:t>
      </w:r>
      <w:r>
        <w:rPr>
          <w:iCs/>
          <w:spacing w:val="-11"/>
          <w:w w:val="110"/>
        </w:rPr>
        <w:t>p</w:t>
      </w:r>
      <w:r>
        <w:rPr>
          <w:iCs/>
          <w:spacing w:val="-3"/>
          <w:w w:val="110"/>
        </w:rPr>
        <w:t>e</w:t>
      </w:r>
      <w:r>
        <w:rPr>
          <w:iCs/>
          <w:spacing w:val="22"/>
          <w:w w:val="110"/>
        </w:rPr>
        <w:t>s</w:t>
      </w:r>
      <w:r>
        <w:rPr>
          <w:iCs/>
          <w:w w:val="110"/>
        </w:rPr>
        <w:t>t</w:t>
      </w:r>
      <w:r>
        <w:rPr>
          <w:iCs/>
          <w:spacing w:val="-36"/>
          <w:w w:val="110"/>
        </w:rPr>
        <w:t xml:space="preserve"> </w:t>
      </w:r>
      <w:r>
        <w:rPr>
          <w:iCs/>
          <w:spacing w:val="-5"/>
          <w:w w:val="110"/>
        </w:rPr>
        <w:t>a</w:t>
      </w:r>
      <w:r>
        <w:rPr>
          <w:iCs/>
          <w:spacing w:val="-18"/>
          <w:w w:val="110"/>
        </w:rPr>
        <w:t>n</w:t>
      </w:r>
      <w:r>
        <w:rPr>
          <w:iCs/>
          <w:w w:val="110"/>
        </w:rPr>
        <w:t>d</w:t>
      </w:r>
      <w:r>
        <w:rPr>
          <w:iCs/>
          <w:spacing w:val="-38"/>
          <w:w w:val="110"/>
        </w:rPr>
        <w:t xml:space="preserve"> </w:t>
      </w:r>
      <w:r>
        <w:rPr>
          <w:iCs/>
          <w:spacing w:val="-11"/>
          <w:w w:val="110"/>
        </w:rPr>
        <w:t>d</w:t>
      </w:r>
      <w:r>
        <w:rPr>
          <w:iCs/>
          <w:spacing w:val="-13"/>
          <w:w w:val="110"/>
        </w:rPr>
        <w:t>i</w:t>
      </w:r>
      <w:r>
        <w:rPr>
          <w:iCs/>
          <w:spacing w:val="22"/>
          <w:w w:val="110"/>
        </w:rPr>
        <w:t>s</w:t>
      </w:r>
      <w:r>
        <w:rPr>
          <w:iCs/>
          <w:spacing w:val="-3"/>
          <w:w w:val="110"/>
        </w:rPr>
        <w:t>e</w:t>
      </w:r>
      <w:r>
        <w:rPr>
          <w:iCs/>
          <w:spacing w:val="-5"/>
          <w:w w:val="110"/>
        </w:rPr>
        <w:t>a</w:t>
      </w:r>
      <w:r>
        <w:rPr>
          <w:iCs/>
          <w:spacing w:val="22"/>
          <w:w w:val="110"/>
        </w:rPr>
        <w:t>s</w:t>
      </w:r>
      <w:r>
        <w:rPr>
          <w:iCs/>
          <w:w w:val="110"/>
        </w:rPr>
        <w:t>e</w:t>
      </w:r>
      <w:r>
        <w:rPr>
          <w:iCs/>
          <w:spacing w:val="-30"/>
          <w:w w:val="110"/>
        </w:rPr>
        <w:t xml:space="preserve"> </w:t>
      </w:r>
      <w:r>
        <w:rPr>
          <w:iCs/>
          <w:spacing w:val="-3"/>
          <w:w w:val="110"/>
        </w:rPr>
        <w:t>e</w:t>
      </w:r>
      <w:r>
        <w:rPr>
          <w:iCs/>
          <w:spacing w:val="-17"/>
          <w:w w:val="110"/>
        </w:rPr>
        <w:t>x</w:t>
      </w:r>
      <w:r>
        <w:rPr>
          <w:iCs/>
          <w:spacing w:val="-13"/>
          <w:w w:val="110"/>
        </w:rPr>
        <w:t>i</w:t>
      </w:r>
      <w:r>
        <w:rPr>
          <w:iCs/>
          <w:spacing w:val="22"/>
          <w:w w:val="110"/>
        </w:rPr>
        <w:t>s</w:t>
      </w:r>
      <w:r>
        <w:rPr>
          <w:iCs/>
          <w:spacing w:val="-7"/>
          <w:w w:val="110"/>
        </w:rPr>
        <w:t>t</w:t>
      </w:r>
      <w:r>
        <w:rPr>
          <w:iCs/>
          <w:spacing w:val="-13"/>
          <w:w w:val="110"/>
        </w:rPr>
        <w:t>i</w:t>
      </w:r>
      <w:r>
        <w:rPr>
          <w:iCs/>
          <w:spacing w:val="-18"/>
          <w:w w:val="110"/>
        </w:rPr>
        <w:t>n</w:t>
      </w:r>
      <w:r>
        <w:rPr>
          <w:iCs/>
          <w:w w:val="110"/>
        </w:rPr>
        <w:t>g</w:t>
      </w:r>
      <w:r>
        <w:rPr>
          <w:iCs/>
          <w:spacing w:val="-25"/>
          <w:w w:val="110"/>
        </w:rPr>
        <w:t xml:space="preserve"> </w:t>
      </w:r>
      <w:r>
        <w:rPr>
          <w:iCs/>
          <w:spacing w:val="-24"/>
          <w:w w:val="110"/>
        </w:rPr>
        <w:t>w</w:t>
      </w:r>
      <w:r>
        <w:rPr>
          <w:iCs/>
          <w:spacing w:val="-13"/>
          <w:w w:val="110"/>
        </w:rPr>
        <w:t>i</w:t>
      </w:r>
      <w:r>
        <w:rPr>
          <w:iCs/>
          <w:spacing w:val="-7"/>
          <w:w w:val="110"/>
        </w:rPr>
        <w:t>t</w:t>
      </w:r>
      <w:r>
        <w:rPr>
          <w:iCs/>
          <w:spacing w:val="-16"/>
          <w:w w:val="110"/>
        </w:rPr>
        <w:t>h</w:t>
      </w:r>
      <w:r>
        <w:rPr>
          <w:iCs/>
          <w:spacing w:val="-13"/>
          <w:w w:val="110"/>
        </w:rPr>
        <w:t>i</w:t>
      </w:r>
      <w:r>
        <w:rPr>
          <w:iCs/>
          <w:w w:val="110"/>
        </w:rPr>
        <w:t>n</w:t>
      </w:r>
      <w:r>
        <w:rPr>
          <w:iCs/>
          <w:spacing w:val="-43"/>
          <w:w w:val="110"/>
        </w:rPr>
        <w:t xml:space="preserve"> </w:t>
      </w:r>
      <w:r>
        <w:rPr>
          <w:iCs/>
          <w:spacing w:val="-7"/>
          <w:w w:val="110"/>
        </w:rPr>
        <w:t>t</w:t>
      </w:r>
      <w:r>
        <w:rPr>
          <w:iCs/>
          <w:spacing w:val="-16"/>
          <w:w w:val="110"/>
        </w:rPr>
        <w:t>h</w:t>
      </w:r>
      <w:r>
        <w:rPr>
          <w:iCs/>
          <w:w w:val="110"/>
        </w:rPr>
        <w:t>e</w:t>
      </w:r>
      <w:r>
        <w:rPr>
          <w:iCs/>
          <w:spacing w:val="-30"/>
          <w:w w:val="110"/>
        </w:rPr>
        <w:t xml:space="preserve"> </w:t>
      </w:r>
      <w:r>
        <w:rPr>
          <w:iCs/>
          <w:spacing w:val="22"/>
          <w:w w:val="110"/>
        </w:rPr>
        <w:t>s</w:t>
      </w:r>
      <w:r>
        <w:rPr>
          <w:iCs/>
          <w:spacing w:val="-3"/>
          <w:w w:val="110"/>
        </w:rPr>
        <w:t>o</w:t>
      </w:r>
      <w:r>
        <w:rPr>
          <w:iCs/>
          <w:spacing w:val="-13"/>
          <w:w w:val="110"/>
        </w:rPr>
        <w:t>i</w:t>
      </w:r>
      <w:r>
        <w:rPr>
          <w:iCs/>
          <w:w w:val="110"/>
        </w:rPr>
        <w:t>l</w:t>
      </w:r>
      <w:r>
        <w:rPr>
          <w:iCs/>
          <w:spacing w:val="-41"/>
          <w:w w:val="110"/>
        </w:rPr>
        <w:t xml:space="preserve"> </w:t>
      </w:r>
      <w:r>
        <w:rPr>
          <w:iCs/>
          <w:spacing w:val="-3"/>
          <w:w w:val="110"/>
        </w:rPr>
        <w:t>e</w:t>
      </w:r>
      <w:r>
        <w:rPr>
          <w:iCs/>
          <w:spacing w:val="22"/>
          <w:w w:val="110"/>
        </w:rPr>
        <w:t>s</w:t>
      </w:r>
      <w:r>
        <w:rPr>
          <w:iCs/>
          <w:spacing w:val="-11"/>
          <w:w w:val="110"/>
        </w:rPr>
        <w:t>p</w:t>
      </w:r>
      <w:r>
        <w:rPr>
          <w:iCs/>
          <w:spacing w:val="-3"/>
          <w:w w:val="110"/>
        </w:rPr>
        <w:t>e</w:t>
      </w:r>
      <w:r>
        <w:rPr>
          <w:iCs/>
          <w:spacing w:val="10"/>
          <w:w w:val="110"/>
        </w:rPr>
        <w:t>c</w:t>
      </w:r>
      <w:r>
        <w:rPr>
          <w:iCs/>
          <w:spacing w:val="-13"/>
          <w:w w:val="110"/>
        </w:rPr>
        <w:t>i</w:t>
      </w:r>
      <w:r>
        <w:rPr>
          <w:iCs/>
          <w:spacing w:val="-5"/>
          <w:w w:val="110"/>
        </w:rPr>
        <w:t>a</w:t>
      </w:r>
      <w:r>
        <w:rPr>
          <w:iCs/>
          <w:spacing w:val="-12"/>
          <w:w w:val="110"/>
        </w:rPr>
        <w:t>ll</w:t>
      </w:r>
      <w:r>
        <w:rPr>
          <w:iCs/>
          <w:w w:val="110"/>
        </w:rPr>
        <w:t>y</w:t>
      </w:r>
      <w:r>
        <w:rPr>
          <w:iCs/>
          <w:w w:val="112"/>
        </w:rPr>
        <w:t xml:space="preserve"> </w:t>
      </w:r>
      <w:r>
        <w:rPr>
          <w:iCs/>
          <w:spacing w:val="-4"/>
          <w:w w:val="104"/>
        </w:rPr>
        <w:t>f</w:t>
      </w:r>
      <w:r>
        <w:rPr>
          <w:iCs/>
          <w:spacing w:val="-15"/>
          <w:w w:val="104"/>
        </w:rPr>
        <w:t>u</w:t>
      </w:r>
      <w:r>
        <w:rPr>
          <w:iCs/>
          <w:spacing w:val="-17"/>
          <w:w w:val="104"/>
        </w:rPr>
        <w:t>n</w:t>
      </w:r>
      <w:r>
        <w:rPr>
          <w:iCs/>
          <w:spacing w:val="7"/>
          <w:w w:val="104"/>
        </w:rPr>
        <w:t>g</w:t>
      </w:r>
      <w:r>
        <w:rPr>
          <w:iCs/>
          <w:spacing w:val="-5"/>
          <w:w w:val="104"/>
        </w:rPr>
        <w:t>a</w:t>
      </w:r>
      <w:r>
        <w:rPr>
          <w:iCs/>
          <w:w w:val="104"/>
        </w:rPr>
        <w:t>l</w:t>
      </w:r>
      <w:r>
        <w:rPr>
          <w:iCs/>
          <w:spacing w:val="-38"/>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spacing w:val="-3"/>
          <w:w w:val="104"/>
        </w:rPr>
        <w:t>e</w:t>
      </w:r>
      <w:r>
        <w:rPr>
          <w:iCs/>
          <w:w w:val="104"/>
        </w:rPr>
        <w:t>.</w:t>
      </w:r>
    </w:p>
    <w:p>
      <w:pPr>
        <w:pStyle w:val="style179"/>
        <w:numPr>
          <w:ilvl w:val="0"/>
          <w:numId w:val="39"/>
        </w:numPr>
        <w:tabs>
          <w:tab w:val="left" w:leader="none" w:pos="820"/>
        </w:tabs>
        <w:kinsoku w:val="false"/>
        <w:overflowPunct w:val="false"/>
        <w:spacing w:lineRule="auto" w:line="360"/>
        <w:rPr/>
      </w:pPr>
      <w:r>
        <w:rPr>
          <w:iCs/>
          <w:spacing w:val="-16"/>
          <w:w w:val="104"/>
        </w:rPr>
        <w:t>I</w:t>
      </w:r>
      <w:r>
        <w:rPr>
          <w:iCs/>
          <w:w w:val="104"/>
        </w:rPr>
        <w:t>t</w:t>
      </w:r>
      <w:r>
        <w:rPr>
          <w:iCs/>
          <w:spacing w:val="-6"/>
          <w:w w:val="104"/>
        </w:rPr>
        <w:t xml:space="preserve"> </w:t>
      </w:r>
      <w:r>
        <w:rPr>
          <w:iCs/>
          <w:spacing w:val="-4"/>
          <w:w w:val="104"/>
        </w:rPr>
        <w:t>f</w:t>
      </w:r>
      <w:r>
        <w:rPr>
          <w:iCs/>
          <w:spacing w:val="-5"/>
          <w:w w:val="104"/>
        </w:rPr>
        <w:t>a</w:t>
      </w:r>
      <w:r>
        <w:rPr>
          <w:iCs/>
          <w:spacing w:val="9"/>
          <w:w w:val="104"/>
        </w:rPr>
        <w:t>c</w:t>
      </w:r>
      <w:r>
        <w:rPr>
          <w:iCs/>
          <w:spacing w:val="-13"/>
          <w:w w:val="104"/>
        </w:rPr>
        <w:t>i</w:t>
      </w:r>
      <w:r>
        <w:rPr>
          <w:iCs/>
          <w:spacing w:val="-12"/>
          <w:w w:val="104"/>
        </w:rPr>
        <w:t>l</w:t>
      </w:r>
      <w:r>
        <w:rPr>
          <w:iCs/>
          <w:spacing w:val="-13"/>
          <w:w w:val="104"/>
        </w:rPr>
        <w:t>i</w:t>
      </w:r>
      <w:r>
        <w:rPr>
          <w:iCs/>
          <w:spacing w:val="-7"/>
          <w:w w:val="104"/>
        </w:rPr>
        <w:t>t</w:t>
      </w:r>
      <w:r>
        <w:rPr>
          <w:iCs/>
          <w:spacing w:val="-5"/>
          <w:w w:val="104"/>
        </w:rPr>
        <w:t>a</w:t>
      </w:r>
      <w:r>
        <w:rPr>
          <w:iCs/>
          <w:spacing w:val="-7"/>
          <w:w w:val="104"/>
        </w:rPr>
        <w:t>t</w:t>
      </w:r>
      <w:r>
        <w:rPr>
          <w:iCs/>
          <w:spacing w:val="-3"/>
          <w:w w:val="104"/>
        </w:rPr>
        <w:t>e</w:t>
      </w:r>
      <w:r>
        <w:rPr>
          <w:iCs/>
          <w:w w:val="104"/>
        </w:rPr>
        <w:t>s</w:t>
      </w:r>
      <w:r>
        <w:rPr>
          <w:iCs/>
          <w:spacing w:val="27"/>
          <w:w w:val="104"/>
        </w:rPr>
        <w:t xml:space="preserve"> </w:t>
      </w:r>
      <w:r>
        <w:rPr>
          <w:iCs/>
          <w:spacing w:val="-3"/>
          <w:w w:val="104"/>
        </w:rPr>
        <w:t>e</w:t>
      </w:r>
      <w:r>
        <w:rPr>
          <w:iCs/>
          <w:spacing w:val="-5"/>
          <w:w w:val="104"/>
        </w:rPr>
        <w:t>a</w:t>
      </w:r>
      <w:r>
        <w:rPr>
          <w:iCs/>
          <w:spacing w:val="21"/>
          <w:w w:val="104"/>
        </w:rPr>
        <w:t>s</w:t>
      </w:r>
      <w:r>
        <w:rPr>
          <w:iCs/>
          <w:w w:val="104"/>
        </w:rPr>
        <w:t>y</w:t>
      </w:r>
      <w:r>
        <w:rPr>
          <w:iCs/>
          <w:spacing w:val="-12"/>
          <w:w w:val="104"/>
        </w:rPr>
        <w:t xml:space="preserve"> </w:t>
      </w:r>
      <w:r>
        <w:rPr>
          <w:iCs/>
          <w:spacing w:val="-15"/>
          <w:w w:val="104"/>
        </w:rPr>
        <w:t>m</w:t>
      </w:r>
      <w:r>
        <w:rPr>
          <w:iCs/>
          <w:spacing w:val="-5"/>
          <w:w w:val="104"/>
        </w:rPr>
        <w:t>a</w:t>
      </w:r>
      <w:r>
        <w:rPr>
          <w:iCs/>
          <w:spacing w:val="-17"/>
          <w:w w:val="104"/>
        </w:rPr>
        <w:t>n</w:t>
      </w:r>
      <w:r>
        <w:rPr>
          <w:iCs/>
          <w:spacing w:val="-5"/>
          <w:w w:val="104"/>
        </w:rPr>
        <w:t>a</w:t>
      </w:r>
      <w:r>
        <w:rPr>
          <w:iCs/>
          <w:spacing w:val="7"/>
          <w:w w:val="104"/>
        </w:rPr>
        <w:t>g</w:t>
      </w:r>
      <w:r>
        <w:rPr>
          <w:iCs/>
          <w:spacing w:val="-3"/>
          <w:w w:val="104"/>
        </w:rPr>
        <w:t>e</w:t>
      </w:r>
      <w:r>
        <w:rPr>
          <w:iCs/>
          <w:spacing w:val="-15"/>
          <w:w w:val="104"/>
        </w:rPr>
        <w:t>m</w:t>
      </w:r>
      <w:r>
        <w:rPr>
          <w:iCs/>
          <w:spacing w:val="-3"/>
          <w:w w:val="104"/>
        </w:rPr>
        <w:t>e</w:t>
      </w:r>
      <w:r>
        <w:rPr>
          <w:iCs/>
          <w:spacing w:val="-17"/>
          <w:w w:val="104"/>
        </w:rPr>
        <w:t>n</w:t>
      </w:r>
      <w:r>
        <w:rPr>
          <w:iCs/>
          <w:w w:val="104"/>
        </w:rPr>
        <w:t>t</w:t>
      </w:r>
      <w:r>
        <w:rPr>
          <w:iCs/>
          <w:spacing w:val="-6"/>
          <w:w w:val="104"/>
        </w:rPr>
        <w:t xml:space="preserve"> </w:t>
      </w:r>
      <w:r>
        <w:rPr>
          <w:iCs/>
          <w:spacing w:val="-3"/>
          <w:w w:val="104"/>
        </w:rPr>
        <w:t>o</w:t>
      </w:r>
      <w:r>
        <w:rPr>
          <w:iCs/>
          <w:w w:val="104"/>
        </w:rPr>
        <w:t>f</w:t>
      </w:r>
      <w:r>
        <w:rPr>
          <w:iCs/>
          <w:spacing w:val="-2"/>
          <w:w w:val="104"/>
        </w:rPr>
        <w:t xml:space="preserve"> </w:t>
      </w:r>
      <w:r>
        <w:rPr>
          <w:iCs/>
          <w:spacing w:val="9"/>
          <w:w w:val="104"/>
        </w:rPr>
        <w:t>c</w:t>
      </w:r>
      <w:r>
        <w:rPr>
          <w:iCs/>
          <w:spacing w:val="-23"/>
          <w:w w:val="104"/>
        </w:rPr>
        <w:t>r</w:t>
      </w:r>
      <w:r>
        <w:rPr>
          <w:iCs/>
          <w:spacing w:val="-3"/>
          <w:w w:val="104"/>
        </w:rPr>
        <w:t>o</w:t>
      </w:r>
      <w:r>
        <w:rPr>
          <w:iCs/>
          <w:w w:val="104"/>
        </w:rPr>
        <w:t>p</w:t>
      </w:r>
      <w:r>
        <w:rPr>
          <w:iCs/>
          <w:spacing w:val="-10"/>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s</w:t>
      </w:r>
      <w:r>
        <w:rPr>
          <w:iCs/>
          <w:spacing w:val="28"/>
          <w:w w:val="104"/>
        </w:rPr>
        <w:t xml:space="preserve"> </w:t>
      </w:r>
      <w:r>
        <w:rPr>
          <w:iCs/>
          <w:spacing w:val="-3"/>
          <w:w w:val="104"/>
        </w:rPr>
        <w:t>e</w:t>
      </w:r>
      <w:r>
        <w:rPr>
          <w:iCs/>
          <w:spacing w:val="4"/>
          <w:w w:val="104"/>
        </w:rPr>
        <w:t>.</w:t>
      </w:r>
      <w:r>
        <w:rPr>
          <w:iCs/>
          <w:spacing w:val="7"/>
          <w:w w:val="104"/>
        </w:rPr>
        <w:t>g</w:t>
      </w:r>
      <w:r>
        <w:rPr>
          <w:iCs/>
          <w:w w:val="104"/>
        </w:rPr>
        <w:t>.</w:t>
      </w:r>
      <w:r>
        <w:rPr>
          <w:iCs/>
          <w:spacing w:val="10"/>
          <w:w w:val="104"/>
        </w:rPr>
        <w:t xml:space="preserve"> </w:t>
      </w:r>
      <w:r>
        <w:rPr>
          <w:iCs/>
          <w:spacing w:val="-23"/>
          <w:w w:val="104"/>
        </w:rPr>
        <w:t>w</w:t>
      </w:r>
      <w:r>
        <w:rPr>
          <w:iCs/>
          <w:spacing w:val="-3"/>
          <w:w w:val="104"/>
        </w:rPr>
        <w:t>ee</w:t>
      </w:r>
      <w:r>
        <w:rPr>
          <w:iCs/>
          <w:spacing w:val="-11"/>
          <w:w w:val="104"/>
        </w:rPr>
        <w:t>d</w:t>
      </w:r>
      <w:r>
        <w:rPr>
          <w:iCs/>
          <w:spacing w:val="-13"/>
          <w:w w:val="104"/>
        </w:rPr>
        <w:t>i</w:t>
      </w:r>
      <w:r>
        <w:rPr>
          <w:iCs/>
          <w:spacing w:val="-17"/>
          <w:w w:val="104"/>
        </w:rPr>
        <w:t>n</w:t>
      </w:r>
      <w:r>
        <w:rPr>
          <w:iCs/>
          <w:spacing w:val="7"/>
          <w:w w:val="104"/>
        </w:rPr>
        <w:t>g</w:t>
      </w:r>
      <w:r>
        <w:rPr>
          <w:iCs/>
          <w:w w:val="104"/>
        </w:rPr>
        <w:t>,</w:t>
      </w:r>
      <w:r>
        <w:rPr>
          <w:iCs/>
          <w:spacing w:val="-11"/>
          <w:w w:val="104"/>
        </w:rPr>
        <w:t xml:space="preserve"> </w:t>
      </w:r>
      <w:r>
        <w:rPr>
          <w:iCs/>
          <w:spacing w:val="21"/>
          <w:w w:val="104"/>
        </w:rPr>
        <w:t>s</w:t>
      </w:r>
      <w:r>
        <w:rPr>
          <w:iCs/>
          <w:spacing w:val="-11"/>
          <w:w w:val="104"/>
        </w:rPr>
        <w:t>p</w:t>
      </w:r>
      <w:r>
        <w:rPr>
          <w:iCs/>
          <w:spacing w:val="-23"/>
          <w:w w:val="104"/>
        </w:rPr>
        <w:t>r</w:t>
      </w:r>
      <w:r>
        <w:rPr>
          <w:iCs/>
          <w:spacing w:val="-5"/>
          <w:w w:val="104"/>
        </w:rPr>
        <w:t>a</w:t>
      </w:r>
      <w:r>
        <w:rPr>
          <w:iCs/>
          <w:spacing w:val="-14"/>
          <w:w w:val="104"/>
        </w:rPr>
        <w:t>y</w:t>
      </w:r>
      <w:r>
        <w:rPr>
          <w:iCs/>
          <w:spacing w:val="-13"/>
          <w:w w:val="104"/>
        </w:rPr>
        <w:t>i</w:t>
      </w:r>
      <w:r>
        <w:rPr>
          <w:iCs/>
          <w:spacing w:val="-17"/>
          <w:w w:val="104"/>
        </w:rPr>
        <w:t>n</w:t>
      </w:r>
      <w:r>
        <w:rPr>
          <w:iCs/>
          <w:spacing w:val="7"/>
          <w:w w:val="104"/>
        </w:rPr>
        <w:t>g</w:t>
      </w:r>
      <w:r>
        <w:rPr>
          <w:iCs/>
          <w:w w:val="104"/>
        </w:rPr>
        <w:t>.</w:t>
      </w:r>
    </w:p>
    <w:p>
      <w:pPr>
        <w:pStyle w:val="style179"/>
        <w:numPr>
          <w:ilvl w:val="0"/>
          <w:numId w:val="39"/>
        </w:numPr>
        <w:tabs>
          <w:tab w:val="left" w:leader="none" w:pos="820"/>
        </w:tabs>
        <w:kinsoku w:val="false"/>
        <w:overflowPunct w:val="false"/>
        <w:spacing w:lineRule="auto" w:line="360"/>
        <w:rPr/>
        <w:sectPr>
          <w:type w:val="continuous"/>
          <w:pgSz w:w="12240" w:h="15840" w:orient="portrait"/>
          <w:pgMar w:top="1380" w:right="340" w:bottom="280" w:left="1340" w:header="720" w:footer="720" w:gutter="0"/>
          <w:cols w:equalWidth="0" w:space="720">
            <w:col w:w="10560"/>
          </w:cols>
          <w:noEndnote/>
        </w:sectPr>
      </w:pPr>
      <w:r>
        <w:rPr>
          <w:iCs/>
          <w:spacing w:val="-17"/>
          <w:w w:val="115"/>
        </w:rPr>
        <w:t>I</w:t>
      </w:r>
      <w:r>
        <w:rPr>
          <w:iCs/>
          <w:w w:val="115"/>
        </w:rPr>
        <w:t>t</w:t>
      </w:r>
      <w:r>
        <w:rPr>
          <w:iCs/>
          <w:spacing w:val="-59"/>
          <w:w w:val="115"/>
        </w:rPr>
        <w:t xml:space="preserve"> </w:t>
      </w:r>
      <w:r>
        <w:rPr>
          <w:iCs/>
          <w:spacing w:val="-5"/>
          <w:w w:val="115"/>
        </w:rPr>
        <w:t>a</w:t>
      </w:r>
      <w:r>
        <w:rPr>
          <w:iCs/>
          <w:spacing w:val="-13"/>
          <w:w w:val="115"/>
        </w:rPr>
        <w:t>l</w:t>
      </w:r>
      <w:r>
        <w:rPr>
          <w:iCs/>
          <w:spacing w:val="23"/>
          <w:w w:val="115"/>
        </w:rPr>
        <w:t>s</w:t>
      </w:r>
      <w:r>
        <w:rPr>
          <w:iCs/>
          <w:w w:val="115"/>
        </w:rPr>
        <w:t>o</w:t>
      </w:r>
      <w:r>
        <w:rPr>
          <w:iCs/>
          <w:spacing w:val="-56"/>
          <w:w w:val="115"/>
        </w:rPr>
        <w:t xml:space="preserve"> </w:t>
      </w:r>
      <w:r>
        <w:rPr>
          <w:iCs/>
          <w:spacing w:val="-12"/>
          <w:w w:val="115"/>
        </w:rPr>
        <w:t>p</w:t>
      </w:r>
      <w:r>
        <w:rPr>
          <w:iCs/>
          <w:spacing w:val="-25"/>
          <w:w w:val="115"/>
        </w:rPr>
        <w:t>r</w:t>
      </w:r>
      <w:r>
        <w:rPr>
          <w:iCs/>
          <w:spacing w:val="-3"/>
          <w:w w:val="115"/>
        </w:rPr>
        <w:t>o</w:t>
      </w:r>
      <w:r>
        <w:rPr>
          <w:iCs/>
          <w:spacing w:val="-17"/>
          <w:w w:val="115"/>
        </w:rPr>
        <w:t>m</w:t>
      </w:r>
      <w:r>
        <w:rPr>
          <w:iCs/>
          <w:spacing w:val="-3"/>
          <w:w w:val="115"/>
        </w:rPr>
        <w:t>o</w:t>
      </w:r>
      <w:r>
        <w:rPr>
          <w:iCs/>
          <w:spacing w:val="-8"/>
          <w:w w:val="115"/>
        </w:rPr>
        <w:t>t</w:t>
      </w:r>
      <w:r>
        <w:rPr>
          <w:iCs/>
          <w:spacing w:val="-3"/>
          <w:w w:val="115"/>
        </w:rPr>
        <w:t>e</w:t>
      </w:r>
      <w:r>
        <w:rPr>
          <w:iCs/>
          <w:w w:val="115"/>
        </w:rPr>
        <w:t>s</w:t>
      </w:r>
      <w:r>
        <w:rPr>
          <w:iCs/>
          <w:spacing w:val="-49"/>
          <w:w w:val="115"/>
        </w:rPr>
        <w:t xml:space="preserve"> </w:t>
      </w:r>
      <w:r>
        <w:rPr>
          <w:iCs/>
          <w:spacing w:val="-5"/>
          <w:w w:val="115"/>
        </w:rPr>
        <w:t>f</w:t>
      </w:r>
      <w:r>
        <w:rPr>
          <w:iCs/>
          <w:spacing w:val="-25"/>
          <w:w w:val="115"/>
        </w:rPr>
        <w:t>r</w:t>
      </w:r>
      <w:r>
        <w:rPr>
          <w:iCs/>
          <w:spacing w:val="-3"/>
          <w:w w:val="115"/>
        </w:rPr>
        <w:t>e</w:t>
      </w:r>
      <w:r>
        <w:rPr>
          <w:iCs/>
          <w:w w:val="115"/>
        </w:rPr>
        <w:t>e</w:t>
      </w:r>
      <w:r>
        <w:rPr>
          <w:iCs/>
          <w:spacing w:val="-56"/>
          <w:w w:val="115"/>
        </w:rPr>
        <w:t xml:space="preserve"> </w:t>
      </w:r>
      <w:r>
        <w:rPr>
          <w:iCs/>
          <w:spacing w:val="-5"/>
          <w:w w:val="115"/>
        </w:rPr>
        <w:t>a</w:t>
      </w:r>
      <w:r>
        <w:rPr>
          <w:iCs/>
          <w:spacing w:val="-14"/>
          <w:w w:val="115"/>
        </w:rPr>
        <w:t>i</w:t>
      </w:r>
      <w:r>
        <w:rPr>
          <w:iCs/>
          <w:w w:val="115"/>
        </w:rPr>
        <w:t>r</w:t>
      </w:r>
      <w:r>
        <w:rPr>
          <w:iCs/>
          <w:spacing w:val="-66"/>
          <w:w w:val="115"/>
        </w:rPr>
        <w:t xml:space="preserve"> </w:t>
      </w:r>
      <w:r>
        <w:rPr>
          <w:iCs/>
          <w:spacing w:val="10"/>
          <w:w w:val="115"/>
        </w:rPr>
        <w:t>c</w:t>
      </w:r>
      <w:r>
        <w:rPr>
          <w:iCs/>
          <w:spacing w:val="-14"/>
          <w:w w:val="115"/>
        </w:rPr>
        <w:t>i</w:t>
      </w:r>
      <w:r>
        <w:rPr>
          <w:iCs/>
          <w:spacing w:val="-25"/>
          <w:w w:val="115"/>
        </w:rPr>
        <w:t>r</w:t>
      </w:r>
      <w:r>
        <w:rPr>
          <w:iCs/>
          <w:spacing w:val="10"/>
          <w:w w:val="115"/>
        </w:rPr>
        <w:t>c</w:t>
      </w:r>
      <w:r>
        <w:rPr>
          <w:iCs/>
          <w:spacing w:val="-17"/>
          <w:w w:val="115"/>
        </w:rPr>
        <w:t>u</w:t>
      </w:r>
      <w:r>
        <w:rPr>
          <w:iCs/>
          <w:spacing w:val="-13"/>
          <w:w w:val="115"/>
        </w:rPr>
        <w:t>l</w:t>
      </w:r>
      <w:r>
        <w:rPr>
          <w:iCs/>
          <w:spacing w:val="-5"/>
          <w:w w:val="115"/>
        </w:rPr>
        <w:t>a</w:t>
      </w:r>
      <w:r>
        <w:rPr>
          <w:iCs/>
          <w:spacing w:val="-8"/>
          <w:w w:val="115"/>
        </w:rPr>
        <w:t>t</w:t>
      </w:r>
      <w:r>
        <w:rPr>
          <w:iCs/>
          <w:spacing w:val="-14"/>
          <w:w w:val="115"/>
        </w:rPr>
        <w:t>i</w:t>
      </w:r>
      <w:r>
        <w:rPr>
          <w:iCs/>
          <w:spacing w:val="-3"/>
          <w:w w:val="115"/>
        </w:rPr>
        <w:t>o</w:t>
      </w:r>
      <w:r>
        <w:rPr>
          <w:iCs/>
          <w:w w:val="115"/>
        </w:rPr>
        <w:t>n</w:t>
      </w:r>
      <w:r>
        <w:rPr>
          <w:iCs/>
          <w:spacing w:val="-62"/>
          <w:w w:val="115"/>
        </w:rPr>
        <w:t xml:space="preserve"> </w:t>
      </w:r>
      <w:r>
        <w:rPr>
          <w:iCs/>
          <w:spacing w:val="-12"/>
          <w:w w:val="115"/>
        </w:rPr>
        <w:t>b</w:t>
      </w:r>
      <w:r>
        <w:rPr>
          <w:iCs/>
          <w:spacing w:val="-3"/>
          <w:w w:val="115"/>
        </w:rPr>
        <w:t>e</w:t>
      </w:r>
      <w:r>
        <w:rPr>
          <w:iCs/>
          <w:spacing w:val="-8"/>
          <w:w w:val="115"/>
        </w:rPr>
        <w:t>t</w:t>
      </w:r>
      <w:r>
        <w:rPr>
          <w:iCs/>
          <w:spacing w:val="-25"/>
          <w:w w:val="115"/>
        </w:rPr>
        <w:t>w</w:t>
      </w:r>
      <w:r>
        <w:rPr>
          <w:iCs/>
          <w:spacing w:val="-3"/>
          <w:w w:val="115"/>
        </w:rPr>
        <w:t>ee</w:t>
      </w:r>
      <w:r>
        <w:rPr>
          <w:iCs/>
          <w:w w:val="115"/>
        </w:rPr>
        <w:t>n</w:t>
      </w:r>
      <w:r>
        <w:rPr>
          <w:iCs/>
          <w:spacing w:val="-62"/>
          <w:w w:val="115"/>
        </w:rPr>
        <w:t xml:space="preserve"> </w:t>
      </w:r>
      <w:r>
        <w:rPr>
          <w:iCs/>
          <w:spacing w:val="-8"/>
          <w:w w:val="115"/>
        </w:rPr>
        <w:t>t</w:t>
      </w:r>
      <w:r>
        <w:rPr>
          <w:iCs/>
          <w:spacing w:val="-17"/>
          <w:w w:val="115"/>
        </w:rPr>
        <w:t>h</w:t>
      </w:r>
      <w:r>
        <w:rPr>
          <w:iCs/>
          <w:w w:val="115"/>
        </w:rPr>
        <w:t>e</w:t>
      </w:r>
      <w:r>
        <w:rPr>
          <w:iCs/>
          <w:spacing w:val="-56"/>
          <w:w w:val="115"/>
        </w:rPr>
        <w:t xml:space="preserve"> </w:t>
      </w:r>
      <w:r>
        <w:rPr>
          <w:iCs/>
          <w:spacing w:val="-12"/>
          <w:w w:val="115"/>
        </w:rPr>
        <w:t>p</w:t>
      </w:r>
      <w:r>
        <w:rPr>
          <w:iCs/>
          <w:spacing w:val="-13"/>
          <w:w w:val="115"/>
        </w:rPr>
        <w:t>l</w:t>
      </w:r>
      <w:r>
        <w:rPr>
          <w:iCs/>
          <w:spacing w:val="-5"/>
          <w:w w:val="115"/>
        </w:rPr>
        <w:t>a</w:t>
      </w:r>
      <w:r>
        <w:rPr>
          <w:iCs/>
          <w:spacing w:val="-18"/>
          <w:w w:val="115"/>
        </w:rPr>
        <w:t>n</w:t>
      </w:r>
      <w:r>
        <w:rPr>
          <w:iCs/>
          <w:spacing w:val="-8"/>
          <w:w w:val="115"/>
        </w:rPr>
        <w:t>t</w:t>
      </w:r>
      <w:r>
        <w:rPr>
          <w:iCs/>
          <w:spacing w:val="23"/>
          <w:w w:val="115"/>
        </w:rPr>
        <w:t>s</w:t>
      </w:r>
      <w:r>
        <w:rPr>
          <w:iCs/>
          <w:w w:val="115"/>
        </w:rPr>
        <w:t>.</w:t>
      </w:r>
    </w:p>
    <w:p>
      <w:pPr>
        <w:pStyle w:val="style179"/>
        <w:numPr>
          <w:ilvl w:val="0"/>
          <w:numId w:val="39"/>
        </w:numPr>
        <w:tabs>
          <w:tab w:val="left" w:leader="none" w:pos="820"/>
        </w:tabs>
        <w:kinsoku w:val="false"/>
        <w:overflowPunct w:val="false"/>
        <w:spacing w:before="15" w:lineRule="auto" w:line="360"/>
        <w:rPr/>
      </w:pPr>
      <w:r>
        <w:rPr>
          <w:iCs/>
          <w:spacing w:val="-5"/>
          <w:w w:val="110"/>
        </w:rPr>
        <w:t>T</w:t>
      </w:r>
      <w:r>
        <w:rPr>
          <w:iCs/>
          <w:spacing w:val="-16"/>
          <w:w w:val="110"/>
        </w:rPr>
        <w:t>h</w:t>
      </w:r>
      <w:r>
        <w:rPr>
          <w:iCs/>
          <w:w w:val="110"/>
        </w:rPr>
        <w:t>e</w:t>
      </w:r>
      <w:r>
        <w:rPr>
          <w:iCs/>
          <w:spacing w:val="-13"/>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w w:val="110"/>
        </w:rPr>
        <w:t>y</w:t>
      </w:r>
      <w:r>
        <w:rPr>
          <w:iCs/>
          <w:spacing w:val="-25"/>
          <w:w w:val="110"/>
        </w:rPr>
        <w:t xml:space="preserve"> </w:t>
      </w:r>
      <w:r>
        <w:rPr>
          <w:iCs/>
          <w:spacing w:val="-3"/>
          <w:w w:val="110"/>
        </w:rPr>
        <w:t>o</w:t>
      </w:r>
      <w:r>
        <w:rPr>
          <w:iCs/>
          <w:w w:val="110"/>
        </w:rPr>
        <w:t>f</w:t>
      </w:r>
      <w:r>
        <w:rPr>
          <w:iCs/>
          <w:spacing w:val="-17"/>
          <w:w w:val="110"/>
        </w:rPr>
        <w:t xml:space="preserve"> </w:t>
      </w:r>
      <w:r>
        <w:rPr>
          <w:iCs/>
          <w:spacing w:val="-5"/>
          <w:w w:val="110"/>
        </w:rPr>
        <w:t>f</w:t>
      </w:r>
      <w:r>
        <w:rPr>
          <w:iCs/>
          <w:spacing w:val="-24"/>
          <w:w w:val="110"/>
        </w:rPr>
        <w:t>r</w:t>
      </w:r>
      <w:r>
        <w:rPr>
          <w:iCs/>
          <w:spacing w:val="-16"/>
          <w:w w:val="110"/>
        </w:rPr>
        <w:t>u</w:t>
      </w:r>
      <w:r>
        <w:rPr>
          <w:iCs/>
          <w:spacing w:val="-13"/>
          <w:w w:val="110"/>
        </w:rPr>
        <w:t>i</w:t>
      </w:r>
      <w:r>
        <w:rPr>
          <w:iCs/>
          <w:spacing w:val="-7"/>
          <w:w w:val="110"/>
        </w:rPr>
        <w:t>t</w:t>
      </w:r>
      <w:r>
        <w:rPr>
          <w:iCs/>
          <w:w w:val="110"/>
        </w:rPr>
        <w:t>s</w:t>
      </w:r>
      <w:r>
        <w:rPr>
          <w:iCs/>
          <w:spacing w:val="7"/>
          <w:w w:val="110"/>
        </w:rPr>
        <w:t xml:space="preserve"> </w:t>
      </w:r>
      <w:r>
        <w:rPr>
          <w:iCs/>
          <w:spacing w:val="-13"/>
          <w:w w:val="110"/>
        </w:rPr>
        <w:t>i</w:t>
      </w:r>
      <w:r>
        <w:rPr>
          <w:iCs/>
          <w:w w:val="110"/>
        </w:rPr>
        <w:t>s</w:t>
      </w:r>
      <w:r>
        <w:rPr>
          <w:iCs/>
          <w:spacing w:val="8"/>
          <w:w w:val="110"/>
        </w:rPr>
        <w:t xml:space="preserve"> </w:t>
      </w:r>
      <w:r>
        <w:rPr>
          <w:iCs/>
          <w:spacing w:val="-16"/>
          <w:w w:val="110"/>
        </w:rPr>
        <w:t>m</w:t>
      </w:r>
      <w:r>
        <w:rPr>
          <w:iCs/>
          <w:spacing w:val="-5"/>
          <w:w w:val="110"/>
        </w:rPr>
        <w:t>a</w:t>
      </w:r>
      <w:r>
        <w:rPr>
          <w:iCs/>
          <w:spacing w:val="-13"/>
          <w:w w:val="110"/>
        </w:rPr>
        <w:t>i</w:t>
      </w:r>
      <w:r>
        <w:rPr>
          <w:iCs/>
          <w:spacing w:val="-18"/>
          <w:w w:val="110"/>
        </w:rPr>
        <w:t>n</w:t>
      </w:r>
      <w:r>
        <w:rPr>
          <w:iCs/>
          <w:spacing w:val="-7"/>
          <w:w w:val="110"/>
        </w:rPr>
        <w:t>t</w:t>
      </w:r>
      <w:r>
        <w:rPr>
          <w:iCs/>
          <w:spacing w:val="-5"/>
          <w:w w:val="110"/>
        </w:rPr>
        <w:t>a</w:t>
      </w:r>
      <w:r>
        <w:rPr>
          <w:iCs/>
          <w:spacing w:val="-13"/>
          <w:w w:val="110"/>
        </w:rPr>
        <w:t>i</w:t>
      </w:r>
      <w:r>
        <w:rPr>
          <w:iCs/>
          <w:spacing w:val="-18"/>
          <w:w w:val="110"/>
        </w:rPr>
        <w:t>n</w:t>
      </w:r>
      <w:r>
        <w:rPr>
          <w:iCs/>
          <w:spacing w:val="-3"/>
          <w:w w:val="110"/>
        </w:rPr>
        <w:t>e</w:t>
      </w:r>
      <w:r>
        <w:rPr>
          <w:iCs/>
          <w:w w:val="110"/>
        </w:rPr>
        <w:t>d</w:t>
      </w:r>
      <w:r>
        <w:rPr>
          <w:iCs/>
          <w:spacing w:val="-23"/>
          <w:w w:val="110"/>
        </w:rPr>
        <w:t xml:space="preserve"> </w:t>
      </w:r>
      <w:r>
        <w:rPr>
          <w:iCs/>
          <w:spacing w:val="22"/>
          <w:w w:val="110"/>
        </w:rPr>
        <w:t>s</w:t>
      </w:r>
      <w:r>
        <w:rPr>
          <w:iCs/>
          <w:spacing w:val="-13"/>
          <w:w w:val="110"/>
        </w:rPr>
        <w:t>i</w:t>
      </w:r>
      <w:r>
        <w:rPr>
          <w:iCs/>
          <w:spacing w:val="-18"/>
          <w:w w:val="110"/>
        </w:rPr>
        <w:t>n</w:t>
      </w:r>
      <w:r>
        <w:rPr>
          <w:iCs/>
          <w:spacing w:val="10"/>
          <w:w w:val="110"/>
        </w:rPr>
        <w:t>c</w:t>
      </w:r>
      <w:r>
        <w:rPr>
          <w:iCs/>
          <w:w w:val="110"/>
        </w:rPr>
        <w:t>e</w:t>
      </w:r>
      <w:r>
        <w:rPr>
          <w:iCs/>
          <w:spacing w:val="-13"/>
          <w:w w:val="110"/>
        </w:rPr>
        <w:t xml:space="preserve"> </w:t>
      </w:r>
      <w:r>
        <w:rPr>
          <w:iCs/>
          <w:spacing w:val="-7"/>
          <w:w w:val="110"/>
        </w:rPr>
        <w:t>t</w:t>
      </w:r>
      <w:r>
        <w:rPr>
          <w:iCs/>
          <w:spacing w:val="-16"/>
          <w:w w:val="110"/>
        </w:rPr>
        <w:t>h</w:t>
      </w:r>
      <w:r>
        <w:rPr>
          <w:iCs/>
          <w:spacing w:val="-3"/>
          <w:w w:val="110"/>
        </w:rPr>
        <w:t>e</w:t>
      </w:r>
      <w:r>
        <w:rPr>
          <w:iCs/>
          <w:w w:val="110"/>
        </w:rPr>
        <w:t>y</w:t>
      </w:r>
      <w:r>
        <w:rPr>
          <w:iCs/>
          <w:spacing w:val="-25"/>
          <w:w w:val="110"/>
        </w:rPr>
        <w:t xml:space="preserve"> </w:t>
      </w:r>
      <w:r>
        <w:rPr>
          <w:iCs/>
          <w:spacing w:val="-5"/>
          <w:w w:val="110"/>
        </w:rPr>
        <w:t>a</w:t>
      </w:r>
      <w:r>
        <w:rPr>
          <w:iCs/>
          <w:spacing w:val="-24"/>
          <w:w w:val="110"/>
        </w:rPr>
        <w:t>r</w:t>
      </w:r>
      <w:r>
        <w:rPr>
          <w:iCs/>
          <w:w w:val="110"/>
        </w:rPr>
        <w:t>e</w:t>
      </w:r>
      <w:r>
        <w:rPr>
          <w:iCs/>
          <w:spacing w:val="-13"/>
          <w:w w:val="110"/>
        </w:rPr>
        <w:t xml:space="preserve"> </w:t>
      </w:r>
      <w:r>
        <w:rPr>
          <w:iCs/>
          <w:spacing w:val="-18"/>
          <w:w w:val="110"/>
        </w:rPr>
        <w:t>n</w:t>
      </w:r>
      <w:r>
        <w:rPr>
          <w:iCs/>
          <w:spacing w:val="-3"/>
          <w:w w:val="110"/>
        </w:rPr>
        <w:t>o</w:t>
      </w:r>
      <w:r>
        <w:rPr>
          <w:iCs/>
          <w:w w:val="110"/>
        </w:rPr>
        <w:t>t</w:t>
      </w:r>
      <w:r>
        <w:rPr>
          <w:iCs/>
          <w:spacing w:val="-20"/>
          <w:w w:val="110"/>
        </w:rPr>
        <w:t xml:space="preserve"> </w:t>
      </w:r>
      <w:r>
        <w:rPr>
          <w:iCs/>
          <w:spacing w:val="-7"/>
          <w:w w:val="110"/>
        </w:rPr>
        <w:t>t</w:t>
      </w:r>
      <w:r>
        <w:rPr>
          <w:iCs/>
          <w:spacing w:val="-24"/>
          <w:w w:val="110"/>
        </w:rPr>
        <w:t>r</w:t>
      </w:r>
      <w:r>
        <w:rPr>
          <w:iCs/>
          <w:spacing w:val="-5"/>
          <w:w w:val="110"/>
        </w:rPr>
        <w:t>a</w:t>
      </w:r>
      <w:r>
        <w:rPr>
          <w:iCs/>
          <w:spacing w:val="-16"/>
          <w:w w:val="110"/>
        </w:rPr>
        <w:t>m</w:t>
      </w:r>
      <w:r>
        <w:rPr>
          <w:iCs/>
          <w:spacing w:val="-11"/>
          <w:w w:val="110"/>
        </w:rPr>
        <w:t>p</w:t>
      </w:r>
      <w:r>
        <w:rPr>
          <w:iCs/>
          <w:spacing w:val="-12"/>
          <w:w w:val="110"/>
        </w:rPr>
        <w:t>l</w:t>
      </w:r>
      <w:r>
        <w:rPr>
          <w:iCs/>
          <w:spacing w:val="-3"/>
          <w:w w:val="110"/>
        </w:rPr>
        <w:t>e</w:t>
      </w:r>
      <w:r>
        <w:rPr>
          <w:iCs/>
          <w:w w:val="110"/>
        </w:rPr>
        <w:t>d</w:t>
      </w:r>
      <w:r>
        <w:rPr>
          <w:iCs/>
          <w:spacing w:val="-23"/>
          <w:w w:val="110"/>
        </w:rPr>
        <w:t xml:space="preserve"> </w:t>
      </w:r>
      <w:r>
        <w:rPr>
          <w:iCs/>
          <w:spacing w:val="-3"/>
          <w:w w:val="110"/>
        </w:rPr>
        <w:t>o</w:t>
      </w:r>
      <w:r>
        <w:rPr>
          <w:iCs/>
          <w:w w:val="110"/>
        </w:rPr>
        <w:t>n</w:t>
      </w:r>
      <w:r>
        <w:rPr>
          <w:iCs/>
          <w:spacing w:val="-30"/>
          <w:w w:val="110"/>
        </w:rPr>
        <w:t xml:space="preserve"> </w:t>
      </w:r>
      <w:r>
        <w:rPr>
          <w:iCs/>
          <w:spacing w:val="-11"/>
          <w:w w:val="110"/>
        </w:rPr>
        <w:t>b</w:t>
      </w:r>
      <w:r>
        <w:rPr>
          <w:iCs/>
          <w:w w:val="110"/>
        </w:rPr>
        <w:t>y</w:t>
      </w:r>
      <w:r>
        <w:rPr>
          <w:iCs/>
          <w:spacing w:val="-26"/>
          <w:w w:val="110"/>
        </w:rPr>
        <w:t xml:space="preserve"> </w:t>
      </w:r>
      <w:r>
        <w:rPr>
          <w:iCs/>
          <w:spacing w:val="-7"/>
          <w:w w:val="110"/>
        </w:rPr>
        <w:t>t</w:t>
      </w:r>
      <w:r>
        <w:rPr>
          <w:iCs/>
          <w:spacing w:val="-16"/>
          <w:w w:val="110"/>
        </w:rPr>
        <w:t>h</w:t>
      </w:r>
      <w:r>
        <w:rPr>
          <w:iCs/>
          <w:w w:val="110"/>
        </w:rPr>
        <w:t>e</w:t>
      </w:r>
      <w:r>
        <w:rPr>
          <w:iCs/>
          <w:spacing w:val="-12"/>
          <w:w w:val="110"/>
        </w:rPr>
        <w:t xml:space="preserve"> </w:t>
      </w:r>
      <w:r>
        <w:rPr>
          <w:iCs/>
          <w:spacing w:val="-5"/>
          <w:w w:val="110"/>
        </w:rPr>
        <w:t>fa</w:t>
      </w:r>
      <w:r>
        <w:rPr>
          <w:iCs/>
          <w:spacing w:val="-24"/>
          <w:w w:val="110"/>
        </w:rPr>
        <w:t>r</w:t>
      </w:r>
      <w:r>
        <w:rPr>
          <w:iCs/>
          <w:spacing w:val="-16"/>
          <w:w w:val="110"/>
        </w:rPr>
        <w:t>m</w:t>
      </w:r>
      <w:r>
        <w:rPr>
          <w:iCs/>
          <w:spacing w:val="-3"/>
          <w:w w:val="110"/>
        </w:rPr>
        <w:t>e</w:t>
      </w:r>
      <w:r>
        <w:rPr>
          <w:iCs/>
          <w:spacing w:val="-24"/>
          <w:w w:val="110"/>
        </w:rPr>
        <w:t>r</w:t>
      </w:r>
      <w:r>
        <w:rPr>
          <w:iCs/>
          <w:spacing w:val="22"/>
          <w:w w:val="110"/>
        </w:rPr>
        <w:t>s</w:t>
      </w:r>
      <w:r>
        <w:rPr>
          <w:iCs/>
          <w:w w:val="110"/>
        </w:rPr>
        <w:t>.</w:t>
      </w:r>
    </w:p>
    <w:p>
      <w:pPr>
        <w:pStyle w:val="style0"/>
        <w:numPr>
          <w:ilvl w:val="0"/>
          <w:numId w:val="3"/>
        </w:numPr>
        <w:tabs>
          <w:tab w:val="left" w:leader="none" w:pos="445"/>
        </w:tabs>
        <w:kinsoku w:val="false"/>
        <w:overflowPunct w:val="false"/>
        <w:autoSpaceDE w:val="false"/>
        <w:autoSpaceDN w:val="false"/>
        <w:adjustRightInd w:val="false"/>
        <w:spacing w:after="0" w:lineRule="auto" w:line="360"/>
        <w:ind w:left="100" w:right="284" w:firstLine="0"/>
        <w:rPr>
          <w:rFonts w:ascii="Times New Roman" w:cs="Times New Roman" w:hAnsi="Times New Roman"/>
          <w:b/>
          <w:sz w:val="24"/>
          <w:szCs w:val="24"/>
        </w:rPr>
      </w:pPr>
      <w:r>
        <w:rPr>
          <w:rFonts w:ascii="Times New Roman" w:cs="Times New Roman" w:hAnsi="Times New Roman"/>
          <w:b/>
          <w:iCs/>
          <w:spacing w:val="-7"/>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24"/>
          <w:w w:val="104"/>
          <w:sz w:val="24"/>
          <w:szCs w:val="24"/>
        </w:rPr>
        <w:t xml:space="preserve"> </w:t>
      </w:r>
      <w:r>
        <w:rPr>
          <w:rFonts w:ascii="Times New Roman" w:cs="Times New Roman" w:hAnsi="Times New Roman"/>
          <w:b/>
          <w:iCs/>
          <w:spacing w:val="-13"/>
          <w:w w:val="104"/>
          <w:sz w:val="24"/>
          <w:szCs w:val="24"/>
        </w:rPr>
        <w:t>u</w:t>
      </w:r>
      <w:r>
        <w:rPr>
          <w:rFonts w:ascii="Times New Roman" w:cs="Times New Roman" w:hAnsi="Times New Roman"/>
          <w:b/>
          <w:iCs/>
          <w:spacing w:val="-9"/>
          <w:w w:val="104"/>
          <w:sz w:val="24"/>
          <w:szCs w:val="24"/>
        </w:rPr>
        <w:t>p</w:t>
      </w:r>
      <w:r>
        <w:rPr>
          <w:rFonts w:ascii="Times New Roman" w:cs="Times New Roman" w:hAnsi="Times New Roman"/>
          <w:b/>
          <w:iCs/>
          <w:w w:val="104"/>
          <w:sz w:val="24"/>
          <w:szCs w:val="24"/>
        </w:rPr>
        <w:t>:</w:t>
      </w:r>
      <w:r>
        <w:rPr>
          <w:rFonts w:ascii="Times New Roman" w:cs="Times New Roman" w:hAnsi="Times New Roman"/>
          <w:b/>
          <w:iCs/>
          <w:spacing w:val="3"/>
          <w:w w:val="104"/>
          <w:sz w:val="24"/>
          <w:szCs w:val="24"/>
        </w:rPr>
        <w:t xml:space="preserve"> </w:t>
      </w:r>
    </w:p>
    <w:p>
      <w:pPr>
        <w:pStyle w:val="style0"/>
        <w:tabs>
          <w:tab w:val="left" w:leader="none" w:pos="445"/>
        </w:tabs>
        <w:kinsoku w:val="false"/>
        <w:overflowPunct w:val="false"/>
        <w:autoSpaceDE w:val="false"/>
        <w:autoSpaceDN w:val="false"/>
        <w:adjustRightInd w:val="false"/>
        <w:spacing w:after="0" w:lineRule="auto" w:line="360"/>
        <w:ind w:left="100" w:right="284"/>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0"/>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4"/>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10"/>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10"/>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0"/>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w</w:t>
      </w:r>
      <w:r>
        <w:rPr>
          <w:rFonts w:ascii="Times New Roman" w:cs="Times New Roman" w:hAnsi="Times New Roman"/>
          <w:iCs/>
          <w:spacing w:val="-23"/>
          <w:w w:val="104"/>
          <w:sz w:val="24"/>
          <w:szCs w:val="24"/>
        </w:rPr>
        <w:t xml:space="preserve"> r</w:t>
      </w:r>
      <w:r>
        <w:rPr>
          <w:rFonts w:ascii="Times New Roman" w:cs="Times New Roman" w:hAnsi="Times New Roman"/>
          <w:iCs/>
          <w:spacing w:val="-3"/>
          <w:w w:val="104"/>
          <w:sz w:val="24"/>
          <w:szCs w:val="24"/>
        </w:rPr>
        <w:t>oo</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w w:val="110"/>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21"/>
          <w:w w:val="104"/>
          <w:sz w:val="24"/>
          <w:szCs w:val="24"/>
        </w:rPr>
        <w:t>s</w:t>
      </w:r>
      <w:r>
        <w:rPr>
          <w:rFonts w:ascii="Times New Roman" w:cs="Times New Roman" w:hAnsi="Times New Roman"/>
          <w:iCs/>
          <w:spacing w:val="4"/>
          <w:w w:val="104"/>
          <w:sz w:val="24"/>
          <w:szCs w:val="24"/>
        </w:rPr>
        <w:t>.</w:t>
      </w:r>
      <w:r>
        <w:rPr>
          <w:rFonts w:ascii="Times New Roman" w:cs="Times New Roman" w:hAnsi="Times New Roman"/>
          <w:iCs/>
          <w:spacing w:val="-9"/>
          <w:w w:val="104"/>
          <w:sz w:val="24"/>
          <w:szCs w:val="24"/>
        </w:rPr>
        <w:t xml:space="preserve"> </w:t>
      </w:r>
    </w:p>
    <w:p>
      <w:pPr>
        <w:pStyle w:val="style0"/>
        <w:tabs>
          <w:tab w:val="left" w:leader="none" w:pos="445"/>
        </w:tabs>
        <w:kinsoku w:val="false"/>
        <w:overflowPunct w:val="false"/>
        <w:autoSpaceDE w:val="false"/>
        <w:autoSpaceDN w:val="false"/>
        <w:adjustRightInd w:val="false"/>
        <w:spacing w:after="0" w:lineRule="auto" w:line="360"/>
        <w:ind w:left="100" w:right="284"/>
        <w:rPr>
          <w:rFonts w:ascii="Times New Roman" w:cs="Times New Roman" w:hAnsi="Times New Roman"/>
          <w:sz w:val="24"/>
          <w:szCs w:val="24"/>
        </w:rPr>
      </w:pPr>
      <w:r>
        <w:rPr>
          <w:rFonts w:ascii="Times New Roman" w:cs="Times New Roman" w:hAnsi="Times New Roman"/>
          <w:iCs/>
          <w:spacing w:val="-5"/>
          <w:w w:val="104"/>
          <w:sz w:val="24"/>
          <w:szCs w:val="24"/>
        </w:rPr>
        <w:t>E</w:t>
      </w:r>
      <w:r>
        <w:rPr>
          <w:rFonts w:ascii="Times New Roman" w:cs="Times New Roman" w:hAnsi="Times New Roman"/>
          <w:iCs/>
          <w:spacing w:val="-23"/>
          <w:w w:val="104"/>
          <w:sz w:val="24"/>
          <w:szCs w:val="24"/>
        </w:rPr>
        <w:t>a</w:t>
      </w:r>
      <w:r>
        <w:rPr>
          <w:rFonts w:ascii="Times New Roman" w:cs="Times New Roman" w:hAnsi="Times New Roman"/>
          <w:iCs/>
          <w:spacing w:val="-7"/>
          <w:w w:val="104"/>
          <w:sz w:val="24"/>
          <w:szCs w:val="24"/>
        </w:rPr>
        <w:t>r</w:t>
      </w:r>
      <w:r>
        <w:rPr>
          <w:rFonts w:ascii="Times New Roman" w:cs="Times New Roman" w:hAnsi="Times New Roman"/>
          <w:iCs/>
          <w:spacing w:val="-15"/>
          <w:w w:val="104"/>
          <w:sz w:val="24"/>
          <w:szCs w:val="24"/>
        </w:rPr>
        <w:t>t</w:t>
      </w:r>
      <w:r>
        <w:rPr>
          <w:rFonts w:ascii="Times New Roman" w:cs="Times New Roman" w:hAnsi="Times New Roman"/>
          <w:iCs/>
          <w:spacing w:val="-13"/>
          <w:w w:val="104"/>
          <w:sz w:val="24"/>
          <w:szCs w:val="24"/>
        </w:rPr>
        <w:t>h</w:t>
      </w:r>
      <w:r>
        <w:rPr>
          <w:rFonts w:ascii="Times New Roman" w:cs="Times New Roman" w:hAnsi="Times New Roman"/>
          <w:iCs/>
          <w:spacing w:val="-17"/>
          <w:w w:val="104"/>
          <w:sz w:val="24"/>
          <w:szCs w:val="24"/>
        </w:rPr>
        <w:t>i</w:t>
      </w:r>
      <w:r>
        <w:rPr>
          <w:rFonts w:ascii="Times New Roman" w:cs="Times New Roman" w:hAnsi="Times New Roman"/>
          <w:iCs/>
          <w:w w:val="104"/>
          <w:sz w:val="24"/>
          <w:szCs w:val="24"/>
        </w:rPr>
        <w:t>ng</w:t>
      </w:r>
      <w:r>
        <w:rPr>
          <w:rFonts w:ascii="Times New Roman" w:cs="Times New Roman" w:hAnsi="Times New Roman"/>
          <w:iCs/>
          <w:spacing w:val="12"/>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p</w:t>
      </w:r>
      <w:r>
        <w:rPr>
          <w:rFonts w:ascii="Times New Roman" w:cs="Times New Roman" w:hAnsi="Times New Roman"/>
          <w:iCs/>
          <w:spacing w:val="-10"/>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mm</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8"/>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bb</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spacing w:val="-11"/>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gg</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spacing w:val="-12"/>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8"/>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9"/>
          <w:w w:val="104"/>
          <w:sz w:val="24"/>
          <w:szCs w:val="24"/>
        </w:rPr>
        <w:t>c</w:t>
      </w:r>
      <w:r>
        <w:rPr>
          <w:rFonts w:ascii="Times New Roman" w:cs="Times New Roman" w:hAnsi="Times New Roman"/>
          <w:iCs/>
          <w:spacing w:val="4"/>
          <w:w w:val="104"/>
          <w:sz w:val="24"/>
          <w:szCs w:val="24"/>
        </w:rPr>
        <w:t>.</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I</w:t>
      </w:r>
      <w:r>
        <w:rPr>
          <w:rFonts w:ascii="Times New Roman" w:cs="Times New Roman" w:hAnsi="Times New Roman"/>
          <w:iCs/>
          <w:w w:val="104"/>
          <w:sz w:val="24"/>
          <w:szCs w:val="24"/>
        </w:rPr>
        <w:t>t’s</w:t>
      </w:r>
      <w:r>
        <w:rPr>
          <w:rFonts w:ascii="Times New Roman" w:cs="Times New Roman" w:hAnsi="Times New Roman"/>
          <w:iCs/>
          <w:spacing w:val="26"/>
          <w:w w:val="104"/>
          <w:sz w:val="24"/>
          <w:szCs w:val="24"/>
        </w:rPr>
        <w:t xml:space="preserve"> </w:t>
      </w:r>
      <w:r>
        <w:rPr>
          <w:rFonts w:ascii="Times New Roman" w:cs="Times New Roman" w:hAnsi="Times New Roman"/>
          <w:iCs/>
          <w:w w:val="104"/>
          <w:sz w:val="24"/>
          <w:szCs w:val="24"/>
        </w:rPr>
        <w:t xml:space="preserve">a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mm</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9"/>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69"/>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16"/>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2"/>
          <w:w w:val="110"/>
          <w:sz w:val="24"/>
          <w:szCs w:val="24"/>
        </w:rPr>
        <w:t xml:space="preserve"> </w:t>
      </w:r>
      <w:r>
        <w:rPr>
          <w:rFonts w:ascii="Times New Roman" w:cs="Times New Roman" w:hAnsi="Times New Roman"/>
          <w:b/>
          <w:iCs/>
          <w:spacing w:val="1"/>
          <w:w w:val="110"/>
          <w:sz w:val="24"/>
          <w:szCs w:val="24"/>
        </w:rPr>
        <w:t>e</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spacing w:val="-16"/>
          <w:w w:val="110"/>
          <w:sz w:val="24"/>
          <w:szCs w:val="24"/>
        </w:rPr>
        <w:t>i</w:t>
      </w:r>
      <w:r>
        <w:rPr>
          <w:rFonts w:ascii="Times New Roman" w:cs="Times New Roman" w:hAnsi="Times New Roman"/>
          <w:b/>
          <w:iCs/>
          <w:w w:val="110"/>
          <w:sz w:val="24"/>
          <w:szCs w:val="24"/>
        </w:rPr>
        <w:t>ng</w:t>
      </w:r>
      <w:r>
        <w:rPr>
          <w:rFonts w:ascii="Times New Roman" w:cs="Times New Roman" w:hAnsi="Times New Roman"/>
          <w:b/>
          <w:iCs/>
          <w:spacing w:val="-24"/>
          <w:w w:val="110"/>
          <w:sz w:val="24"/>
          <w:szCs w:val="24"/>
        </w:rPr>
        <w:t xml:space="preserve"> </w:t>
      </w:r>
      <w:r>
        <w:rPr>
          <w:rFonts w:ascii="Times New Roman" w:cs="Times New Roman" w:hAnsi="Times New Roman"/>
          <w:b/>
          <w:iCs/>
          <w:spacing w:val="-14"/>
          <w:w w:val="110"/>
          <w:sz w:val="24"/>
          <w:szCs w:val="24"/>
        </w:rPr>
        <w:t>u</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w:t>
      </w:r>
    </w:p>
    <w:p>
      <w:pPr>
        <w:pStyle w:val="style179"/>
        <w:numPr>
          <w:ilvl w:val="0"/>
          <w:numId w:val="40"/>
        </w:numPr>
        <w:tabs>
          <w:tab w:val="left" w:leader="none" w:pos="820"/>
        </w:tabs>
        <w:kinsoku w:val="false"/>
        <w:overflowPunct w:val="false"/>
        <w:spacing w:lineRule="auto" w:line="360"/>
        <w:rPr/>
      </w:pPr>
      <w:r>
        <w:rPr>
          <w:iCs/>
          <w:spacing w:val="-16"/>
          <w:w w:val="110"/>
        </w:rPr>
        <w:t>I</w:t>
      </w:r>
      <w:r>
        <w:rPr>
          <w:iCs/>
          <w:w w:val="110"/>
        </w:rPr>
        <w:t>t</w:t>
      </w:r>
      <w:r>
        <w:rPr>
          <w:iCs/>
          <w:spacing w:val="-27"/>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spacing w:val="-7"/>
          <w:w w:val="110"/>
        </w:rPr>
        <w:t>t</w:t>
      </w:r>
      <w:r>
        <w:rPr>
          <w:iCs/>
          <w:w w:val="110"/>
        </w:rPr>
        <w:t>s</w:t>
      </w:r>
      <w:r>
        <w:rPr>
          <w:iCs/>
          <w:spacing w:val="-2"/>
          <w:w w:val="110"/>
        </w:rPr>
        <w:t xml:space="preserve"> </w:t>
      </w:r>
      <w:r>
        <w:rPr>
          <w:iCs/>
          <w:spacing w:val="-12"/>
          <w:w w:val="110"/>
        </w:rPr>
        <w:t>l</w:t>
      </w:r>
      <w:r>
        <w:rPr>
          <w:iCs/>
          <w:spacing w:val="-3"/>
          <w:w w:val="110"/>
        </w:rPr>
        <w:t>o</w:t>
      </w:r>
      <w:r>
        <w:rPr>
          <w:iCs/>
          <w:spacing w:val="-11"/>
          <w:w w:val="110"/>
        </w:rPr>
        <w:t>d</w:t>
      </w:r>
      <w:r>
        <w:rPr>
          <w:iCs/>
          <w:spacing w:val="8"/>
          <w:w w:val="110"/>
        </w:rPr>
        <w:t>g</w:t>
      </w:r>
      <w:r>
        <w:rPr>
          <w:iCs/>
          <w:spacing w:val="-13"/>
          <w:w w:val="110"/>
        </w:rPr>
        <w:t>i</w:t>
      </w:r>
      <w:r>
        <w:rPr>
          <w:iCs/>
          <w:spacing w:val="-18"/>
          <w:w w:val="110"/>
        </w:rPr>
        <w:t>n</w:t>
      </w:r>
      <w:r>
        <w:rPr>
          <w:iCs/>
          <w:w w:val="110"/>
        </w:rPr>
        <w:t>g</w:t>
      </w:r>
      <w:r>
        <w:rPr>
          <w:iCs/>
          <w:spacing w:val="-13"/>
          <w:w w:val="110"/>
        </w:rPr>
        <w:t xml:space="preserve"> </w:t>
      </w:r>
      <w:r>
        <w:rPr>
          <w:iCs/>
          <w:spacing w:val="-3"/>
          <w:w w:val="110"/>
        </w:rPr>
        <w:t>o</w:t>
      </w:r>
      <w:r>
        <w:rPr>
          <w:iCs/>
          <w:w w:val="110"/>
        </w:rPr>
        <w:t>f</w:t>
      </w:r>
      <w:r>
        <w:rPr>
          <w:iCs/>
          <w:spacing w:val="-24"/>
          <w:w w:val="110"/>
        </w:rPr>
        <w:t xml:space="preserve"> </w:t>
      </w:r>
      <w:r>
        <w:rPr>
          <w:iCs/>
          <w:spacing w:val="10"/>
          <w:w w:val="110"/>
        </w:rPr>
        <w:t>c</w:t>
      </w:r>
      <w:r>
        <w:rPr>
          <w:iCs/>
          <w:spacing w:val="-24"/>
          <w:w w:val="110"/>
        </w:rPr>
        <w:t>r</w:t>
      </w:r>
      <w:r>
        <w:rPr>
          <w:iCs/>
          <w:spacing w:val="-3"/>
          <w:w w:val="110"/>
        </w:rPr>
        <w:t>o</w:t>
      </w:r>
      <w:r>
        <w:rPr>
          <w:iCs/>
          <w:w w:val="110"/>
        </w:rPr>
        <w:t>p</w:t>
      </w:r>
      <w:r>
        <w:rPr>
          <w:iCs/>
          <w:spacing w:val="-29"/>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p>
    <w:p>
      <w:pPr>
        <w:pStyle w:val="style179"/>
        <w:numPr>
          <w:ilvl w:val="0"/>
          <w:numId w:val="40"/>
        </w:numPr>
        <w:tabs>
          <w:tab w:val="left" w:leader="none" w:pos="820"/>
        </w:tabs>
        <w:kinsoku w:val="false"/>
        <w:overflowPunct w:val="false"/>
        <w:spacing w:lineRule="auto" w:line="360"/>
        <w:rPr/>
      </w:pPr>
      <w:r>
        <w:rPr>
          <w:iCs/>
          <w:spacing w:val="-16"/>
          <w:w w:val="110"/>
        </w:rPr>
        <w:t>I</w:t>
      </w:r>
      <w:r>
        <w:rPr>
          <w:iCs/>
          <w:w w:val="110"/>
        </w:rPr>
        <w:t>t</w:t>
      </w:r>
      <w:r>
        <w:rPr>
          <w:iCs/>
          <w:spacing w:val="-26"/>
          <w:w w:val="110"/>
        </w:rPr>
        <w:t xml:space="preserve"> </w:t>
      </w:r>
      <w:r>
        <w:rPr>
          <w:iCs/>
          <w:spacing w:val="-5"/>
          <w:w w:val="110"/>
        </w:rPr>
        <w:t>fa</w:t>
      </w:r>
      <w:r>
        <w:rPr>
          <w:iCs/>
          <w:spacing w:val="10"/>
          <w:w w:val="110"/>
        </w:rPr>
        <w:t>c</w:t>
      </w:r>
      <w:r>
        <w:rPr>
          <w:iCs/>
          <w:spacing w:val="-13"/>
          <w:w w:val="110"/>
        </w:rPr>
        <w:t>i</w:t>
      </w:r>
      <w:r>
        <w:rPr>
          <w:iCs/>
          <w:spacing w:val="-12"/>
          <w:w w:val="110"/>
        </w:rPr>
        <w:t>l</w:t>
      </w:r>
      <w:r>
        <w:rPr>
          <w:iCs/>
          <w:spacing w:val="-13"/>
          <w:w w:val="110"/>
        </w:rPr>
        <w:t>i</w:t>
      </w:r>
      <w:r>
        <w:rPr>
          <w:iCs/>
          <w:spacing w:val="-7"/>
          <w:w w:val="110"/>
        </w:rPr>
        <w:t>t</w:t>
      </w:r>
      <w:r>
        <w:rPr>
          <w:iCs/>
          <w:spacing w:val="-5"/>
          <w:w w:val="110"/>
        </w:rPr>
        <w:t>a</w:t>
      </w:r>
      <w:r>
        <w:rPr>
          <w:iCs/>
          <w:spacing w:val="-7"/>
          <w:w w:val="110"/>
        </w:rPr>
        <w:t>t</w:t>
      </w:r>
      <w:r>
        <w:rPr>
          <w:iCs/>
          <w:spacing w:val="-3"/>
          <w:w w:val="110"/>
        </w:rPr>
        <w:t>e</w:t>
      </w:r>
      <w:r>
        <w:rPr>
          <w:iCs/>
          <w:w w:val="110"/>
        </w:rPr>
        <w:t>s</w:t>
      </w:r>
      <w:r>
        <w:rPr>
          <w:iCs/>
          <w:spacing w:val="-1"/>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3"/>
          <w:w w:val="110"/>
        </w:rPr>
        <w:t xml:space="preserve"> </w:t>
      </w:r>
      <w:r>
        <w:rPr>
          <w:iCs/>
          <w:spacing w:val="-3"/>
          <w:w w:val="110"/>
        </w:rPr>
        <w:t>o</w:t>
      </w:r>
      <w:r>
        <w:rPr>
          <w:iCs/>
          <w:w w:val="110"/>
        </w:rPr>
        <w:t>f</w:t>
      </w:r>
      <w:r>
        <w:rPr>
          <w:iCs/>
          <w:spacing w:val="-22"/>
          <w:w w:val="110"/>
        </w:rPr>
        <w:t xml:space="preserve"> </w:t>
      </w:r>
      <w:r>
        <w:rPr>
          <w:iCs/>
          <w:spacing w:val="-11"/>
          <w:w w:val="110"/>
        </w:rPr>
        <w:t>p</w:t>
      </w:r>
      <w:r>
        <w:rPr>
          <w:iCs/>
          <w:spacing w:val="-24"/>
          <w:w w:val="110"/>
        </w:rPr>
        <w:t>r</w:t>
      </w:r>
      <w:r>
        <w:rPr>
          <w:iCs/>
          <w:spacing w:val="-3"/>
          <w:w w:val="110"/>
        </w:rPr>
        <w:t>o</w:t>
      </w:r>
      <w:r>
        <w:rPr>
          <w:iCs/>
          <w:w w:val="110"/>
        </w:rPr>
        <w:t>p</w:t>
      </w:r>
      <w:r>
        <w:rPr>
          <w:iCs/>
          <w:spacing w:val="-29"/>
          <w:w w:val="110"/>
        </w:rPr>
        <w:t xml:space="preserve"> </w:t>
      </w:r>
      <w:r>
        <w:rPr>
          <w:iCs/>
          <w:spacing w:val="-24"/>
          <w:w w:val="110"/>
        </w:rPr>
        <w:t>r</w:t>
      </w:r>
      <w:r>
        <w:rPr>
          <w:iCs/>
          <w:spacing w:val="-3"/>
          <w:w w:val="110"/>
        </w:rPr>
        <w:t>oo</w:t>
      </w:r>
      <w:r>
        <w:rPr>
          <w:iCs/>
          <w:spacing w:val="-7"/>
          <w:w w:val="110"/>
        </w:rPr>
        <w:t>t</w:t>
      </w:r>
      <w:r>
        <w:rPr>
          <w:iCs/>
          <w:w w:val="110"/>
        </w:rPr>
        <w:t xml:space="preserve">s </w:t>
      </w:r>
      <w:r>
        <w:rPr>
          <w:iCs/>
          <w:spacing w:val="-3"/>
          <w:w w:val="110"/>
        </w:rPr>
        <w:t>e</w:t>
      </w:r>
      <w:r>
        <w:rPr>
          <w:iCs/>
          <w:spacing w:val="22"/>
          <w:w w:val="110"/>
        </w:rPr>
        <w:t>s</w:t>
      </w:r>
      <w:r>
        <w:rPr>
          <w:iCs/>
          <w:spacing w:val="-11"/>
          <w:w w:val="110"/>
        </w:rPr>
        <w:t>p</w:t>
      </w:r>
      <w:r>
        <w:rPr>
          <w:iCs/>
          <w:spacing w:val="-3"/>
          <w:w w:val="110"/>
        </w:rPr>
        <w:t>e</w:t>
      </w:r>
      <w:r>
        <w:rPr>
          <w:iCs/>
          <w:spacing w:val="10"/>
          <w:w w:val="110"/>
        </w:rPr>
        <w:t>c</w:t>
      </w:r>
      <w:r>
        <w:rPr>
          <w:iCs/>
          <w:spacing w:val="-13"/>
          <w:w w:val="110"/>
        </w:rPr>
        <w:t>i</w:t>
      </w:r>
      <w:r>
        <w:rPr>
          <w:iCs/>
          <w:spacing w:val="-5"/>
          <w:w w:val="110"/>
        </w:rPr>
        <w:t>a</w:t>
      </w:r>
      <w:r>
        <w:rPr>
          <w:iCs/>
          <w:spacing w:val="-12"/>
          <w:w w:val="110"/>
        </w:rPr>
        <w:t>ll</w:t>
      </w:r>
      <w:r>
        <w:rPr>
          <w:iCs/>
          <w:w w:val="110"/>
        </w:rPr>
        <w:t>y</w:t>
      </w:r>
      <w:r>
        <w:rPr>
          <w:iCs/>
          <w:spacing w:val="-30"/>
          <w:w w:val="110"/>
        </w:rPr>
        <w:t xml:space="preserve"> </w:t>
      </w:r>
      <w:r>
        <w:rPr>
          <w:iCs/>
          <w:spacing w:val="-13"/>
          <w:w w:val="110"/>
        </w:rPr>
        <w:t>i</w:t>
      </w:r>
      <w:r>
        <w:rPr>
          <w:iCs/>
          <w:w w:val="110"/>
        </w:rPr>
        <w:t>n</w:t>
      </w:r>
      <w:r>
        <w:rPr>
          <w:iCs/>
          <w:spacing w:val="-35"/>
          <w:w w:val="110"/>
        </w:rPr>
        <w:t xml:space="preserve"> </w:t>
      </w:r>
      <w:r>
        <w:rPr>
          <w:iCs/>
          <w:spacing w:val="10"/>
          <w:w w:val="110"/>
        </w:rPr>
        <w:t>c</w:t>
      </w:r>
      <w:r>
        <w:rPr>
          <w:iCs/>
          <w:spacing w:val="-3"/>
          <w:w w:val="110"/>
        </w:rPr>
        <w:t>e</w:t>
      </w:r>
      <w:r>
        <w:rPr>
          <w:iCs/>
          <w:spacing w:val="-24"/>
          <w:w w:val="110"/>
        </w:rPr>
        <w:t>r</w:t>
      </w:r>
      <w:r>
        <w:rPr>
          <w:iCs/>
          <w:spacing w:val="-3"/>
          <w:w w:val="110"/>
        </w:rPr>
        <w:t>e</w:t>
      </w:r>
      <w:r>
        <w:rPr>
          <w:iCs/>
          <w:spacing w:val="-5"/>
          <w:w w:val="110"/>
        </w:rPr>
        <w:t>a</w:t>
      </w:r>
      <w:r>
        <w:rPr>
          <w:iCs/>
          <w:spacing w:val="-12"/>
          <w:w w:val="110"/>
        </w:rPr>
        <w:t>l</w:t>
      </w:r>
      <w:r>
        <w:rPr>
          <w:iCs/>
          <w:w w:val="110"/>
        </w:rPr>
        <w:t>s</w:t>
      </w:r>
      <w:r>
        <w:rPr>
          <w:iCs/>
          <w:spacing w:val="-1"/>
          <w:w w:val="110"/>
        </w:rPr>
        <w:t xml:space="preserve"> </w:t>
      </w:r>
      <w:r>
        <w:rPr>
          <w:iCs/>
          <w:spacing w:val="-7"/>
          <w:w w:val="110"/>
        </w:rPr>
        <w:t>t</w:t>
      </w:r>
      <w:r>
        <w:rPr>
          <w:iCs/>
          <w:spacing w:val="-16"/>
          <w:w w:val="110"/>
        </w:rPr>
        <w:t>h</w:t>
      </w:r>
      <w:r>
        <w:rPr>
          <w:iCs/>
          <w:spacing w:val="-5"/>
          <w:w w:val="110"/>
        </w:rPr>
        <w:t>a</w:t>
      </w:r>
      <w:r>
        <w:rPr>
          <w:iCs/>
          <w:w w:val="110"/>
        </w:rPr>
        <w:t>t</w:t>
      </w:r>
      <w:r>
        <w:rPr>
          <w:iCs/>
          <w:spacing w:val="-25"/>
          <w:w w:val="110"/>
        </w:rPr>
        <w:t xml:space="preserve"> </w:t>
      </w:r>
      <w:r>
        <w:rPr>
          <w:iCs/>
          <w:spacing w:val="22"/>
          <w:w w:val="110"/>
        </w:rPr>
        <w:t>s</w:t>
      </w:r>
      <w:r>
        <w:rPr>
          <w:iCs/>
          <w:spacing w:val="-16"/>
          <w:w w:val="110"/>
        </w:rPr>
        <w:t>u</w:t>
      </w:r>
      <w:r>
        <w:rPr>
          <w:iCs/>
          <w:spacing w:val="-11"/>
          <w:w w:val="110"/>
        </w:rPr>
        <w:t>pp</w:t>
      </w:r>
      <w:r>
        <w:rPr>
          <w:iCs/>
          <w:spacing w:val="-3"/>
          <w:w w:val="110"/>
        </w:rPr>
        <w:t>o</w:t>
      </w:r>
      <w:r>
        <w:rPr>
          <w:iCs/>
          <w:spacing w:val="-24"/>
          <w:w w:val="110"/>
        </w:rPr>
        <w:t>r</w:t>
      </w:r>
      <w:r>
        <w:rPr>
          <w:iCs/>
          <w:w w:val="110"/>
        </w:rPr>
        <w:t>t</w:t>
      </w:r>
      <w:r>
        <w:rPr>
          <w:iCs/>
          <w:spacing w:val="-26"/>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p>
    <w:p>
      <w:pPr>
        <w:pStyle w:val="style179"/>
        <w:numPr>
          <w:ilvl w:val="0"/>
          <w:numId w:val="40"/>
        </w:numPr>
        <w:tabs>
          <w:tab w:val="left" w:leader="none" w:pos="820"/>
        </w:tabs>
        <w:kinsoku w:val="false"/>
        <w:overflowPunct w:val="false"/>
        <w:spacing w:lineRule="auto" w:line="360"/>
        <w:rPr/>
      </w:pPr>
      <w:r>
        <w:rPr>
          <w:iCs/>
          <w:spacing w:val="-5"/>
          <w:w w:val="104"/>
        </w:rPr>
        <w:t>T</w:t>
      </w:r>
      <w:r>
        <w:rPr>
          <w:iCs/>
          <w:spacing w:val="-15"/>
          <w:w w:val="104"/>
        </w:rPr>
        <w:t>h</w:t>
      </w:r>
      <w:r>
        <w:rPr>
          <w:iCs/>
          <w:w w:val="104"/>
        </w:rPr>
        <w:t>e</w:t>
      </w:r>
      <w:r>
        <w:rPr>
          <w:iCs/>
          <w:spacing w:val="7"/>
          <w:w w:val="104"/>
        </w:rPr>
        <w:t xml:space="preserve"> </w:t>
      </w:r>
      <w:r>
        <w:rPr>
          <w:iCs/>
          <w:spacing w:val="21"/>
          <w:w w:val="104"/>
        </w:rPr>
        <w:t>s</w:t>
      </w:r>
      <w:r>
        <w:rPr>
          <w:iCs/>
          <w:spacing w:val="-3"/>
          <w:w w:val="104"/>
        </w:rPr>
        <w:t>o</w:t>
      </w:r>
      <w:r>
        <w:rPr>
          <w:iCs/>
          <w:spacing w:val="-13"/>
          <w:w w:val="104"/>
        </w:rPr>
        <w:t>i</w:t>
      </w:r>
      <w:r>
        <w:rPr>
          <w:iCs/>
          <w:w w:val="104"/>
        </w:rPr>
        <w:t>l</w:t>
      </w:r>
      <w:r>
        <w:rPr>
          <w:iCs/>
          <w:spacing w:val="-11"/>
          <w:w w:val="104"/>
        </w:rPr>
        <w:t xml:space="preserve"> </w:t>
      </w:r>
      <w:r>
        <w:rPr>
          <w:iCs/>
          <w:spacing w:val="-15"/>
          <w:w w:val="104"/>
        </w:rPr>
        <w:t>h</w:t>
      </w:r>
      <w:r>
        <w:rPr>
          <w:iCs/>
          <w:spacing w:val="-3"/>
          <w:w w:val="104"/>
        </w:rPr>
        <w:t>e</w:t>
      </w:r>
      <w:r>
        <w:rPr>
          <w:iCs/>
          <w:spacing w:val="-5"/>
          <w:w w:val="104"/>
        </w:rPr>
        <w:t>a</w:t>
      </w:r>
      <w:r>
        <w:rPr>
          <w:iCs/>
          <w:spacing w:val="-11"/>
          <w:w w:val="104"/>
        </w:rPr>
        <w:t>p</w:t>
      </w:r>
      <w:r>
        <w:rPr>
          <w:iCs/>
          <w:spacing w:val="-3"/>
          <w:w w:val="104"/>
        </w:rPr>
        <w:t>e</w:t>
      </w:r>
      <w:r>
        <w:rPr>
          <w:iCs/>
          <w:w w:val="104"/>
        </w:rPr>
        <w:t>d</w:t>
      </w:r>
      <w:r>
        <w:rPr>
          <w:iCs/>
          <w:spacing w:val="-6"/>
          <w:w w:val="104"/>
        </w:rPr>
        <w:t xml:space="preserve"> </w:t>
      </w:r>
      <w:r>
        <w:rPr>
          <w:iCs/>
          <w:spacing w:val="-11"/>
          <w:w w:val="104"/>
        </w:rPr>
        <w:t>p</w:t>
      </w:r>
      <w:r>
        <w:rPr>
          <w:iCs/>
          <w:spacing w:val="-23"/>
          <w:w w:val="104"/>
        </w:rPr>
        <w:t>r</w:t>
      </w:r>
      <w:r>
        <w:rPr>
          <w:iCs/>
          <w:spacing w:val="-3"/>
          <w:w w:val="104"/>
        </w:rPr>
        <w:t>e</w:t>
      </w:r>
      <w:r>
        <w:rPr>
          <w:iCs/>
          <w:spacing w:val="-16"/>
          <w:w w:val="104"/>
        </w:rPr>
        <w:t>v</w:t>
      </w:r>
      <w:r>
        <w:rPr>
          <w:iCs/>
          <w:spacing w:val="-3"/>
          <w:w w:val="104"/>
        </w:rPr>
        <w:t>e</w:t>
      </w:r>
      <w:r>
        <w:rPr>
          <w:iCs/>
          <w:spacing w:val="-17"/>
          <w:w w:val="104"/>
        </w:rPr>
        <w:t>n</w:t>
      </w:r>
      <w:r>
        <w:rPr>
          <w:iCs/>
          <w:spacing w:val="-7"/>
          <w:w w:val="104"/>
        </w:rPr>
        <w:t>t</w:t>
      </w:r>
      <w:r>
        <w:rPr>
          <w:iCs/>
          <w:w w:val="104"/>
        </w:rPr>
        <w:t>s</w:t>
      </w:r>
      <w:r>
        <w:rPr>
          <w:iCs/>
          <w:spacing w:val="34"/>
          <w:w w:val="104"/>
        </w:rPr>
        <w:t xml:space="preserve"> </w:t>
      </w:r>
      <w:r>
        <w:rPr>
          <w:iCs/>
          <w:spacing w:val="-7"/>
          <w:w w:val="104"/>
        </w:rPr>
        <w:t>t</w:t>
      </w:r>
      <w:r>
        <w:rPr>
          <w:iCs/>
          <w:spacing w:val="-15"/>
          <w:w w:val="104"/>
        </w:rPr>
        <w:t>h</w:t>
      </w:r>
      <w:r>
        <w:rPr>
          <w:iCs/>
          <w:w w:val="104"/>
        </w:rPr>
        <w:t>e</w:t>
      </w:r>
      <w:r>
        <w:rPr>
          <w:iCs/>
          <w:spacing w:val="8"/>
          <w:w w:val="104"/>
        </w:rPr>
        <w:t xml:space="preserve"> </w:t>
      </w:r>
      <w:r>
        <w:rPr>
          <w:iCs/>
          <w:spacing w:val="-23"/>
          <w:w w:val="104"/>
        </w:rPr>
        <w:t>r</w:t>
      </w:r>
      <w:r>
        <w:rPr>
          <w:iCs/>
          <w:spacing w:val="-3"/>
          <w:w w:val="104"/>
        </w:rPr>
        <w:t>oo</w:t>
      </w:r>
      <w:r>
        <w:rPr>
          <w:iCs/>
          <w:spacing w:val="-7"/>
          <w:w w:val="104"/>
        </w:rPr>
        <w:t>t</w:t>
      </w:r>
      <w:r>
        <w:rPr>
          <w:iCs/>
          <w:w w:val="104"/>
        </w:rPr>
        <w:t>s</w:t>
      </w:r>
      <w:r>
        <w:rPr>
          <w:iCs/>
          <w:spacing w:val="34"/>
          <w:w w:val="104"/>
        </w:rPr>
        <w:t xml:space="preserve"> </w:t>
      </w:r>
      <w:r>
        <w:rPr>
          <w:iCs/>
          <w:spacing w:val="-4"/>
          <w:w w:val="104"/>
        </w:rPr>
        <w:t>f</w:t>
      </w:r>
      <w:r>
        <w:rPr>
          <w:iCs/>
          <w:spacing w:val="-23"/>
          <w:w w:val="104"/>
        </w:rPr>
        <w:t>r</w:t>
      </w:r>
      <w:r>
        <w:rPr>
          <w:iCs/>
          <w:spacing w:val="-3"/>
          <w:w w:val="104"/>
        </w:rPr>
        <w:t>o</w:t>
      </w:r>
      <w:r>
        <w:rPr>
          <w:iCs/>
          <w:w w:val="104"/>
        </w:rPr>
        <w:t>m</w:t>
      </w:r>
      <w:r>
        <w:rPr>
          <w:iCs/>
          <w:spacing w:val="-12"/>
          <w:w w:val="104"/>
        </w:rPr>
        <w:t xml:space="preserve"> </w:t>
      </w:r>
      <w:r>
        <w:rPr>
          <w:iCs/>
          <w:spacing w:val="-11"/>
          <w:w w:val="104"/>
        </w:rPr>
        <w:t>b</w:t>
      </w:r>
      <w:r>
        <w:rPr>
          <w:iCs/>
          <w:spacing w:val="-3"/>
          <w:w w:val="104"/>
        </w:rPr>
        <w:t>e</w:t>
      </w:r>
      <w:r>
        <w:rPr>
          <w:iCs/>
          <w:spacing w:val="-13"/>
          <w:w w:val="104"/>
        </w:rPr>
        <w:t>i</w:t>
      </w:r>
      <w:r>
        <w:rPr>
          <w:iCs/>
          <w:spacing w:val="-17"/>
          <w:w w:val="104"/>
        </w:rPr>
        <w:t>n</w:t>
      </w:r>
      <w:r>
        <w:rPr>
          <w:iCs/>
          <w:w w:val="104"/>
        </w:rPr>
        <w:t>g</w:t>
      </w:r>
      <w:r>
        <w:rPr>
          <w:iCs/>
          <w:spacing w:val="18"/>
          <w:w w:val="104"/>
        </w:rPr>
        <w:t xml:space="preserve"> </w:t>
      </w:r>
      <w:r>
        <w:rPr>
          <w:iCs/>
          <w:spacing w:val="-11"/>
          <w:w w:val="104"/>
        </w:rPr>
        <w:t>d</w:t>
      </w:r>
      <w:r>
        <w:rPr>
          <w:iCs/>
          <w:spacing w:val="-5"/>
          <w:w w:val="104"/>
        </w:rPr>
        <w:t>a</w:t>
      </w:r>
      <w:r>
        <w:rPr>
          <w:iCs/>
          <w:spacing w:val="-15"/>
          <w:w w:val="104"/>
        </w:rPr>
        <w:t>m</w:t>
      </w:r>
      <w:r>
        <w:rPr>
          <w:iCs/>
          <w:spacing w:val="-5"/>
          <w:w w:val="104"/>
        </w:rPr>
        <w:t>a</w:t>
      </w:r>
      <w:r>
        <w:rPr>
          <w:iCs/>
          <w:spacing w:val="7"/>
          <w:w w:val="104"/>
        </w:rPr>
        <w:t>g</w:t>
      </w:r>
      <w:r>
        <w:rPr>
          <w:iCs/>
          <w:spacing w:val="-3"/>
          <w:w w:val="104"/>
        </w:rPr>
        <w:t>e</w:t>
      </w:r>
      <w:r>
        <w:rPr>
          <w:iCs/>
          <w:w w:val="104"/>
        </w:rPr>
        <w:t>d</w:t>
      </w:r>
      <w:r>
        <w:rPr>
          <w:iCs/>
          <w:spacing w:val="-6"/>
          <w:w w:val="104"/>
        </w:rPr>
        <w:t xml:space="preserve"> </w:t>
      </w:r>
      <w:r>
        <w:rPr>
          <w:iCs/>
          <w:spacing w:val="-11"/>
          <w:w w:val="104"/>
        </w:rPr>
        <w:t>d</w:t>
      </w:r>
      <w:r>
        <w:rPr>
          <w:iCs/>
          <w:spacing w:val="-15"/>
          <w:w w:val="104"/>
        </w:rPr>
        <w:t>u</w:t>
      </w:r>
      <w:r>
        <w:rPr>
          <w:iCs/>
          <w:spacing w:val="-23"/>
          <w:w w:val="104"/>
        </w:rPr>
        <w:t>r</w:t>
      </w:r>
      <w:r>
        <w:rPr>
          <w:iCs/>
          <w:spacing w:val="-13"/>
          <w:w w:val="104"/>
        </w:rPr>
        <w:t>i</w:t>
      </w:r>
      <w:r>
        <w:rPr>
          <w:iCs/>
          <w:spacing w:val="-17"/>
          <w:w w:val="104"/>
        </w:rPr>
        <w:t>n</w:t>
      </w:r>
      <w:r>
        <w:rPr>
          <w:iCs/>
          <w:w w:val="104"/>
        </w:rPr>
        <w:t>g</w:t>
      </w:r>
      <w:r>
        <w:rPr>
          <w:iCs/>
          <w:spacing w:val="18"/>
          <w:w w:val="104"/>
        </w:rPr>
        <w:t xml:space="preserve"> </w:t>
      </w:r>
      <w:r>
        <w:rPr>
          <w:iCs/>
          <w:spacing w:val="-23"/>
          <w:w w:val="104"/>
        </w:rPr>
        <w:t>w</w:t>
      </w:r>
      <w:r>
        <w:rPr>
          <w:iCs/>
          <w:spacing w:val="-3"/>
          <w:w w:val="104"/>
        </w:rPr>
        <w:t>ee</w:t>
      </w:r>
      <w:r>
        <w:rPr>
          <w:iCs/>
          <w:spacing w:val="-11"/>
          <w:w w:val="104"/>
        </w:rPr>
        <w:t>d</w:t>
      </w:r>
      <w:r>
        <w:rPr>
          <w:iCs/>
          <w:spacing w:val="-13"/>
          <w:w w:val="104"/>
        </w:rPr>
        <w:t>i</w:t>
      </w:r>
      <w:r>
        <w:rPr>
          <w:iCs/>
          <w:spacing w:val="-17"/>
          <w:w w:val="104"/>
        </w:rPr>
        <w:t>n</w:t>
      </w:r>
      <w:r>
        <w:rPr>
          <w:iCs/>
          <w:spacing w:val="7"/>
          <w:w w:val="104"/>
        </w:rPr>
        <w:t>g</w:t>
      </w:r>
      <w:r>
        <w:rPr>
          <w:iCs/>
          <w:w w:val="104"/>
        </w:rPr>
        <w:t>.</w:t>
      </w:r>
    </w:p>
    <w:p>
      <w:pPr>
        <w:pStyle w:val="style179"/>
        <w:numPr>
          <w:ilvl w:val="0"/>
          <w:numId w:val="40"/>
        </w:numPr>
        <w:tabs>
          <w:tab w:val="left" w:leader="none" w:pos="820"/>
        </w:tabs>
        <w:kinsoku w:val="false"/>
        <w:overflowPunct w:val="false"/>
        <w:spacing w:lineRule="auto" w:line="360"/>
        <w:rPr/>
      </w:pPr>
      <w:r>
        <w:rPr>
          <w:iCs/>
          <w:spacing w:val="-16"/>
          <w:w w:val="110"/>
        </w:rPr>
        <w:t>I</w:t>
      </w:r>
      <w:r>
        <w:rPr>
          <w:iCs/>
          <w:w w:val="110"/>
        </w:rPr>
        <w:t>t</w:t>
      </w:r>
      <w:r>
        <w:rPr>
          <w:iCs/>
          <w:spacing w:val="-21"/>
          <w:w w:val="110"/>
        </w:rPr>
        <w:t xml:space="preserve"> </w:t>
      </w:r>
      <w:r>
        <w:rPr>
          <w:iCs/>
          <w:spacing w:val="-3"/>
          <w:w w:val="110"/>
        </w:rPr>
        <w:t>e</w:t>
      </w:r>
      <w:r>
        <w:rPr>
          <w:iCs/>
          <w:spacing w:val="-18"/>
          <w:w w:val="110"/>
        </w:rPr>
        <w:t>n</w:t>
      </w:r>
      <w:r>
        <w:rPr>
          <w:iCs/>
          <w:spacing w:val="-5"/>
          <w:w w:val="110"/>
        </w:rPr>
        <w:t>a</w:t>
      </w:r>
      <w:r>
        <w:rPr>
          <w:iCs/>
          <w:spacing w:val="-11"/>
          <w:w w:val="110"/>
        </w:rPr>
        <w:t>b</w:t>
      </w:r>
      <w:r>
        <w:rPr>
          <w:iCs/>
          <w:spacing w:val="-12"/>
          <w:w w:val="110"/>
        </w:rPr>
        <w:t>l</w:t>
      </w:r>
      <w:r>
        <w:rPr>
          <w:iCs/>
          <w:w w:val="110"/>
        </w:rPr>
        <w:t>e</w:t>
      </w:r>
      <w:r>
        <w:rPr>
          <w:iCs/>
          <w:spacing w:val="-14"/>
          <w:w w:val="110"/>
        </w:rPr>
        <w:t xml:space="preserve"> </w:t>
      </w:r>
      <w:r>
        <w:rPr>
          <w:iCs/>
          <w:spacing w:val="-7"/>
          <w:w w:val="110"/>
        </w:rPr>
        <w:t>t</w:t>
      </w:r>
      <w:r>
        <w:rPr>
          <w:iCs/>
          <w:spacing w:val="-16"/>
          <w:w w:val="110"/>
        </w:rPr>
        <w:t>h</w:t>
      </w:r>
      <w:r>
        <w:rPr>
          <w:iCs/>
          <w:w w:val="110"/>
        </w:rPr>
        <w:t>e</w:t>
      </w:r>
      <w:r>
        <w:rPr>
          <w:iCs/>
          <w:spacing w:val="-14"/>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21"/>
          <w:w w:val="110"/>
        </w:rPr>
        <w:t xml:space="preserve"> </w:t>
      </w:r>
      <w:r>
        <w:rPr>
          <w:iCs/>
          <w:spacing w:val="-7"/>
          <w:w w:val="110"/>
        </w:rPr>
        <w:t>t</w:t>
      </w:r>
      <w:r>
        <w:rPr>
          <w:iCs/>
          <w:w w:val="110"/>
        </w:rPr>
        <w:t>o</w:t>
      </w:r>
      <w:r>
        <w:rPr>
          <w:iCs/>
          <w:spacing w:val="-14"/>
          <w:w w:val="110"/>
        </w:rPr>
        <w:t xml:space="preserve"> </w:t>
      </w:r>
      <w:r>
        <w:rPr>
          <w:iCs/>
          <w:spacing w:val="-24"/>
          <w:w w:val="110"/>
        </w:rPr>
        <w:t>w</w:t>
      </w:r>
      <w:r>
        <w:rPr>
          <w:iCs/>
          <w:spacing w:val="-13"/>
          <w:w w:val="110"/>
        </w:rPr>
        <w:t>i</w:t>
      </w:r>
      <w:r>
        <w:rPr>
          <w:iCs/>
          <w:spacing w:val="-7"/>
          <w:w w:val="110"/>
        </w:rPr>
        <w:t>t</w:t>
      </w:r>
      <w:r>
        <w:rPr>
          <w:iCs/>
          <w:spacing w:val="-16"/>
          <w:w w:val="110"/>
        </w:rPr>
        <w:t>h</w:t>
      </w:r>
      <w:r>
        <w:rPr>
          <w:iCs/>
          <w:spacing w:val="22"/>
          <w:w w:val="110"/>
        </w:rPr>
        <w:t>s</w:t>
      </w:r>
      <w:r>
        <w:rPr>
          <w:iCs/>
          <w:spacing w:val="-7"/>
          <w:w w:val="110"/>
        </w:rPr>
        <w:t>t</w:t>
      </w:r>
      <w:r>
        <w:rPr>
          <w:iCs/>
          <w:spacing w:val="-5"/>
          <w:w w:val="110"/>
        </w:rPr>
        <w:t>a</w:t>
      </w:r>
      <w:r>
        <w:rPr>
          <w:iCs/>
          <w:spacing w:val="-18"/>
          <w:w w:val="110"/>
        </w:rPr>
        <w:t>n</w:t>
      </w:r>
      <w:r>
        <w:rPr>
          <w:iCs/>
          <w:w w:val="110"/>
        </w:rPr>
        <w:t>d</w:t>
      </w:r>
      <w:r>
        <w:rPr>
          <w:iCs/>
          <w:spacing w:val="-24"/>
          <w:w w:val="110"/>
        </w:rPr>
        <w:t xml:space="preserve"> </w:t>
      </w:r>
      <w:r>
        <w:rPr>
          <w:iCs/>
          <w:spacing w:val="-3"/>
          <w:w w:val="110"/>
        </w:rPr>
        <w:t>e</w:t>
      </w:r>
      <w:r>
        <w:rPr>
          <w:iCs/>
          <w:spacing w:val="-24"/>
          <w:w w:val="110"/>
        </w:rPr>
        <w:t>r</w:t>
      </w:r>
      <w:r>
        <w:rPr>
          <w:iCs/>
          <w:spacing w:val="-3"/>
          <w:w w:val="110"/>
        </w:rPr>
        <w:t>o</w:t>
      </w:r>
      <w:r>
        <w:rPr>
          <w:iCs/>
          <w:spacing w:val="22"/>
          <w:w w:val="110"/>
        </w:rPr>
        <w:t>s</w:t>
      </w:r>
      <w:r>
        <w:rPr>
          <w:iCs/>
          <w:spacing w:val="-13"/>
          <w:w w:val="110"/>
        </w:rPr>
        <w:t>i</w:t>
      </w:r>
      <w:r>
        <w:rPr>
          <w:iCs/>
          <w:spacing w:val="-3"/>
          <w:w w:val="110"/>
        </w:rPr>
        <w:t>o</w:t>
      </w:r>
      <w:r>
        <w:rPr>
          <w:iCs/>
          <w:w w:val="110"/>
        </w:rPr>
        <w:t>n</w:t>
      </w:r>
      <w:r>
        <w:rPr>
          <w:iCs/>
          <w:spacing w:val="-31"/>
          <w:w w:val="110"/>
        </w:rPr>
        <w:t xml:space="preserve"> </w:t>
      </w:r>
      <w:r>
        <w:rPr>
          <w:iCs/>
          <w:spacing w:val="-13"/>
          <w:w w:val="110"/>
        </w:rPr>
        <w:t>i</w:t>
      </w:r>
      <w:r>
        <w:rPr>
          <w:iCs/>
          <w:spacing w:val="-18"/>
          <w:w w:val="110"/>
        </w:rPr>
        <w:t>n</w:t>
      </w:r>
      <w:r>
        <w:rPr>
          <w:iCs/>
          <w:spacing w:val="-18"/>
          <w:w w:val="110"/>
        </w:rPr>
        <w:t xml:space="preserve"> </w:t>
      </w:r>
      <w:r>
        <w:rPr>
          <w:iCs/>
          <w:spacing w:val="10"/>
          <w:w w:val="110"/>
        </w:rPr>
        <w:t>c</w:t>
      </w:r>
      <w:r>
        <w:rPr>
          <w:iCs/>
          <w:spacing w:val="-5"/>
          <w:w w:val="110"/>
        </w:rPr>
        <w:t>a</w:t>
      </w:r>
      <w:r>
        <w:rPr>
          <w:iCs/>
          <w:spacing w:val="22"/>
          <w:w w:val="110"/>
        </w:rPr>
        <w:t>s</w:t>
      </w:r>
      <w:r>
        <w:rPr>
          <w:iCs/>
          <w:w w:val="110"/>
        </w:rPr>
        <w:t>e</w:t>
      </w:r>
      <w:r>
        <w:rPr>
          <w:iCs/>
          <w:spacing w:val="-14"/>
          <w:w w:val="110"/>
        </w:rPr>
        <w:t xml:space="preserve"> </w:t>
      </w:r>
      <w:r>
        <w:rPr>
          <w:iCs/>
          <w:spacing w:val="-3"/>
          <w:w w:val="110"/>
        </w:rPr>
        <w:t>o</w:t>
      </w:r>
      <w:r>
        <w:rPr>
          <w:iCs/>
          <w:w w:val="110"/>
        </w:rPr>
        <w:t>f</w:t>
      </w:r>
      <w:r>
        <w:rPr>
          <w:iCs/>
          <w:spacing w:val="-18"/>
          <w:w w:val="110"/>
        </w:rPr>
        <w:t xml:space="preserve"> </w:t>
      </w:r>
      <w:r>
        <w:rPr>
          <w:iCs/>
          <w:spacing w:val="-24"/>
          <w:w w:val="110"/>
        </w:rPr>
        <w:t>r</w:t>
      </w:r>
      <w:r>
        <w:rPr>
          <w:iCs/>
          <w:spacing w:val="-16"/>
          <w:w w:val="110"/>
        </w:rPr>
        <w:t>u</w:t>
      </w:r>
      <w:r>
        <w:rPr>
          <w:iCs/>
          <w:spacing w:val="-18"/>
          <w:w w:val="110"/>
        </w:rPr>
        <w:t>n</w:t>
      </w:r>
      <w:r>
        <w:rPr>
          <w:iCs/>
          <w:spacing w:val="-3"/>
          <w:w w:val="110"/>
        </w:rPr>
        <w:t>o</w:t>
      </w:r>
      <w:r>
        <w:rPr>
          <w:iCs/>
          <w:spacing w:val="-5"/>
          <w:w w:val="110"/>
        </w:rPr>
        <w:t>ff</w:t>
      </w:r>
      <w:r>
        <w:rPr>
          <w:iCs/>
          <w:w w:val="110"/>
        </w:rPr>
        <w:t>.</w:t>
      </w:r>
    </w:p>
    <w:p>
      <w:pPr>
        <w:pStyle w:val="style179"/>
        <w:numPr>
          <w:ilvl w:val="0"/>
          <w:numId w:val="40"/>
        </w:numPr>
        <w:tabs>
          <w:tab w:val="left" w:leader="none" w:pos="820"/>
        </w:tabs>
        <w:kinsoku w:val="false"/>
        <w:overflowPunct w:val="false"/>
        <w:spacing w:lineRule="auto" w:line="360"/>
        <w:rPr/>
      </w:pPr>
      <w:r>
        <w:rPr>
          <w:iCs/>
          <w:spacing w:val="-17"/>
          <w:w w:val="115"/>
        </w:rPr>
        <w:t>I</w:t>
      </w:r>
      <w:r>
        <w:rPr>
          <w:iCs/>
          <w:w w:val="115"/>
        </w:rPr>
        <w:t>t</w:t>
      </w:r>
      <w:r>
        <w:rPr>
          <w:iCs/>
          <w:spacing w:val="-50"/>
          <w:w w:val="115"/>
        </w:rPr>
        <w:t xml:space="preserve"> </w:t>
      </w:r>
      <w:r>
        <w:rPr>
          <w:iCs/>
          <w:spacing w:val="-5"/>
          <w:w w:val="115"/>
        </w:rPr>
        <w:t>a</w:t>
      </w:r>
      <w:r>
        <w:rPr>
          <w:iCs/>
          <w:spacing w:val="-13"/>
          <w:w w:val="115"/>
        </w:rPr>
        <w:t>l</w:t>
      </w:r>
      <w:r>
        <w:rPr>
          <w:iCs/>
          <w:spacing w:val="23"/>
          <w:w w:val="115"/>
        </w:rPr>
        <w:t>s</w:t>
      </w:r>
      <w:r>
        <w:rPr>
          <w:iCs/>
          <w:w w:val="115"/>
        </w:rPr>
        <w:t>o</w:t>
      </w:r>
      <w:r>
        <w:rPr>
          <w:iCs/>
          <w:spacing w:val="-47"/>
          <w:w w:val="115"/>
        </w:rPr>
        <w:t xml:space="preserve"> </w:t>
      </w:r>
      <w:r>
        <w:rPr>
          <w:iCs/>
          <w:spacing w:val="10"/>
          <w:w w:val="115"/>
        </w:rPr>
        <w:t>c</w:t>
      </w:r>
      <w:r>
        <w:rPr>
          <w:iCs/>
          <w:spacing w:val="-25"/>
          <w:w w:val="115"/>
        </w:rPr>
        <w:t>r</w:t>
      </w:r>
      <w:r>
        <w:rPr>
          <w:iCs/>
          <w:spacing w:val="-3"/>
          <w:w w:val="115"/>
        </w:rPr>
        <w:t>e</w:t>
      </w:r>
      <w:r>
        <w:rPr>
          <w:iCs/>
          <w:spacing w:val="-5"/>
          <w:w w:val="115"/>
        </w:rPr>
        <w:t>a</w:t>
      </w:r>
      <w:r>
        <w:rPr>
          <w:iCs/>
          <w:spacing w:val="-8"/>
          <w:w w:val="115"/>
        </w:rPr>
        <w:t>t</w:t>
      </w:r>
      <w:r>
        <w:rPr>
          <w:iCs/>
          <w:spacing w:val="-3"/>
          <w:w w:val="115"/>
        </w:rPr>
        <w:t>e</w:t>
      </w:r>
      <w:r>
        <w:rPr>
          <w:iCs/>
          <w:w w:val="115"/>
        </w:rPr>
        <w:t>s</w:t>
      </w:r>
      <w:r>
        <w:rPr>
          <w:iCs/>
          <w:spacing w:val="-36"/>
          <w:w w:val="115"/>
        </w:rPr>
        <w:t xml:space="preserve"> </w:t>
      </w:r>
      <w:r>
        <w:rPr>
          <w:iCs/>
          <w:spacing w:val="23"/>
          <w:w w:val="115"/>
        </w:rPr>
        <w:t>s</w:t>
      </w:r>
      <w:r>
        <w:rPr>
          <w:iCs/>
          <w:spacing w:val="-17"/>
          <w:w w:val="115"/>
        </w:rPr>
        <w:t>u</w:t>
      </w:r>
      <w:r>
        <w:rPr>
          <w:iCs/>
          <w:spacing w:val="-14"/>
          <w:w w:val="115"/>
        </w:rPr>
        <w:t>i</w:t>
      </w:r>
      <w:r>
        <w:rPr>
          <w:iCs/>
          <w:spacing w:val="-8"/>
          <w:w w:val="115"/>
        </w:rPr>
        <w:t>t</w:t>
      </w:r>
      <w:r>
        <w:rPr>
          <w:iCs/>
          <w:spacing w:val="-5"/>
          <w:w w:val="115"/>
        </w:rPr>
        <w:t>a</w:t>
      </w:r>
      <w:r>
        <w:rPr>
          <w:iCs/>
          <w:spacing w:val="-12"/>
          <w:w w:val="115"/>
        </w:rPr>
        <w:t>b</w:t>
      </w:r>
      <w:r>
        <w:rPr>
          <w:iCs/>
          <w:spacing w:val="-13"/>
          <w:w w:val="115"/>
        </w:rPr>
        <w:t>l</w:t>
      </w:r>
      <w:r>
        <w:rPr>
          <w:iCs/>
          <w:w w:val="115"/>
        </w:rPr>
        <w:t>e</w:t>
      </w:r>
      <w:r>
        <w:rPr>
          <w:iCs/>
          <w:spacing w:val="-46"/>
          <w:w w:val="115"/>
        </w:rPr>
        <w:t xml:space="preserve"> </w:t>
      </w:r>
      <w:r>
        <w:rPr>
          <w:iCs/>
          <w:spacing w:val="10"/>
          <w:w w:val="115"/>
        </w:rPr>
        <w:t>c</w:t>
      </w:r>
      <w:r>
        <w:rPr>
          <w:iCs/>
          <w:spacing w:val="-3"/>
          <w:w w:val="115"/>
        </w:rPr>
        <w:t>o</w:t>
      </w:r>
      <w:r>
        <w:rPr>
          <w:iCs/>
          <w:spacing w:val="-18"/>
          <w:w w:val="115"/>
        </w:rPr>
        <w:t>n</w:t>
      </w:r>
      <w:r>
        <w:rPr>
          <w:iCs/>
          <w:spacing w:val="-12"/>
          <w:w w:val="115"/>
        </w:rPr>
        <w:t>d</w:t>
      </w:r>
      <w:r>
        <w:rPr>
          <w:iCs/>
          <w:spacing w:val="-14"/>
          <w:w w:val="115"/>
        </w:rPr>
        <w:t>i</w:t>
      </w:r>
      <w:r>
        <w:rPr>
          <w:iCs/>
          <w:spacing w:val="-8"/>
          <w:w w:val="115"/>
        </w:rPr>
        <w:t>t</w:t>
      </w:r>
      <w:r>
        <w:rPr>
          <w:iCs/>
          <w:spacing w:val="-14"/>
          <w:w w:val="115"/>
        </w:rPr>
        <w:t>i</w:t>
      </w:r>
      <w:r>
        <w:rPr>
          <w:iCs/>
          <w:spacing w:val="-3"/>
          <w:w w:val="115"/>
        </w:rPr>
        <w:t>o</w:t>
      </w:r>
      <w:r>
        <w:rPr>
          <w:iCs/>
          <w:w w:val="115"/>
        </w:rPr>
        <w:t>n</w:t>
      </w:r>
      <w:r>
        <w:rPr>
          <w:iCs/>
          <w:spacing w:val="-55"/>
          <w:w w:val="115"/>
        </w:rPr>
        <w:t xml:space="preserve"> </w:t>
      </w:r>
      <w:r>
        <w:rPr>
          <w:iCs/>
          <w:spacing w:val="-5"/>
          <w:w w:val="115"/>
        </w:rPr>
        <w:t>f</w:t>
      </w:r>
      <w:r>
        <w:rPr>
          <w:iCs/>
          <w:spacing w:val="-3"/>
          <w:w w:val="115"/>
        </w:rPr>
        <w:t>o</w:t>
      </w:r>
      <w:r>
        <w:rPr>
          <w:iCs/>
          <w:w w:val="115"/>
        </w:rPr>
        <w:t>r</w:t>
      </w:r>
      <w:r>
        <w:rPr>
          <w:iCs/>
          <w:spacing w:val="-61"/>
          <w:w w:val="115"/>
        </w:rPr>
        <w:t xml:space="preserve"> </w:t>
      </w:r>
      <w:r>
        <w:rPr>
          <w:iCs/>
          <w:spacing w:val="-12"/>
          <w:w w:val="115"/>
        </w:rPr>
        <w:t>b</w:t>
      </w:r>
      <w:r>
        <w:rPr>
          <w:iCs/>
          <w:spacing w:val="-17"/>
          <w:w w:val="115"/>
        </w:rPr>
        <w:t>u</w:t>
      </w:r>
      <w:r>
        <w:rPr>
          <w:iCs/>
          <w:spacing w:val="-13"/>
          <w:w w:val="115"/>
        </w:rPr>
        <w:t>l</w:t>
      </w:r>
      <w:r>
        <w:rPr>
          <w:iCs/>
          <w:w w:val="115"/>
        </w:rPr>
        <w:t>b</w:t>
      </w:r>
      <w:r>
        <w:rPr>
          <w:iCs/>
          <w:spacing w:val="-52"/>
          <w:w w:val="115"/>
        </w:rPr>
        <w:t xml:space="preserve"> </w:t>
      </w:r>
      <w:r>
        <w:rPr>
          <w:iCs/>
          <w:spacing w:val="-5"/>
          <w:w w:val="115"/>
        </w:rPr>
        <w:t>f</w:t>
      </w:r>
      <w:r>
        <w:rPr>
          <w:iCs/>
          <w:spacing w:val="-3"/>
          <w:w w:val="115"/>
        </w:rPr>
        <w:t>o</w:t>
      </w:r>
      <w:r>
        <w:rPr>
          <w:iCs/>
          <w:spacing w:val="-25"/>
          <w:w w:val="115"/>
        </w:rPr>
        <w:t>r</w:t>
      </w:r>
      <w:r>
        <w:rPr>
          <w:iCs/>
          <w:spacing w:val="-17"/>
          <w:w w:val="115"/>
        </w:rPr>
        <w:t>m</w:t>
      </w:r>
      <w:r>
        <w:rPr>
          <w:iCs/>
          <w:spacing w:val="-5"/>
          <w:w w:val="115"/>
        </w:rPr>
        <w:t>a</w:t>
      </w:r>
      <w:r>
        <w:rPr>
          <w:iCs/>
          <w:spacing w:val="-8"/>
          <w:w w:val="115"/>
        </w:rPr>
        <w:t>t</w:t>
      </w:r>
      <w:r>
        <w:rPr>
          <w:iCs/>
          <w:spacing w:val="-14"/>
          <w:w w:val="115"/>
        </w:rPr>
        <w:t>i</w:t>
      </w:r>
      <w:r>
        <w:rPr>
          <w:iCs/>
          <w:spacing w:val="-3"/>
          <w:w w:val="115"/>
        </w:rPr>
        <w:t>o</w:t>
      </w:r>
      <w:r>
        <w:rPr>
          <w:iCs/>
          <w:w w:val="115"/>
        </w:rPr>
        <w:t>n</w:t>
      </w:r>
      <w:r>
        <w:rPr>
          <w:iCs/>
          <w:spacing w:val="-55"/>
          <w:w w:val="115"/>
        </w:rPr>
        <w:t xml:space="preserve"> </w:t>
      </w:r>
      <w:r>
        <w:rPr>
          <w:iCs/>
          <w:spacing w:val="-14"/>
          <w:w w:val="115"/>
        </w:rPr>
        <w:t>i</w:t>
      </w:r>
      <w:r>
        <w:rPr>
          <w:iCs/>
          <w:w w:val="115"/>
        </w:rPr>
        <w:t>n</w:t>
      </w:r>
      <w:r>
        <w:rPr>
          <w:iCs/>
          <w:spacing w:val="-55"/>
          <w:w w:val="115"/>
        </w:rPr>
        <w:t xml:space="preserve"> </w:t>
      </w:r>
      <w:r>
        <w:rPr>
          <w:iCs/>
          <w:spacing w:val="-3"/>
          <w:w w:val="115"/>
        </w:rPr>
        <w:t>o</w:t>
      </w:r>
      <w:r>
        <w:rPr>
          <w:iCs/>
          <w:spacing w:val="-18"/>
          <w:w w:val="115"/>
        </w:rPr>
        <w:t>n</w:t>
      </w:r>
      <w:r>
        <w:rPr>
          <w:iCs/>
          <w:spacing w:val="-14"/>
          <w:w w:val="115"/>
        </w:rPr>
        <w:t>i</w:t>
      </w:r>
      <w:r>
        <w:rPr>
          <w:iCs/>
          <w:spacing w:val="-3"/>
          <w:w w:val="115"/>
        </w:rPr>
        <w:t>o</w:t>
      </w:r>
      <w:r>
        <w:rPr>
          <w:iCs/>
          <w:spacing w:val="-18"/>
          <w:w w:val="115"/>
        </w:rPr>
        <w:t>n</w:t>
      </w:r>
      <w:r>
        <w:rPr>
          <w:iCs/>
          <w:w w:val="115"/>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647" w:firstLine="0"/>
        <w:rPr>
          <w:rFonts w:ascii="Times New Roman" w:cs="Times New Roman" w:hAnsi="Times New Roman"/>
          <w:b/>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st</w:t>
      </w:r>
      <w:r>
        <w:rPr>
          <w:rFonts w:ascii="Times New Roman" w:cs="Times New Roman" w:hAnsi="Times New Roman"/>
          <w:b/>
          <w:iCs/>
          <w:spacing w:val="-49"/>
          <w:w w:val="110"/>
          <w:sz w:val="24"/>
          <w:szCs w:val="24"/>
        </w:rPr>
        <w:t xml:space="preserve"> </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d</w:t>
      </w:r>
      <w:r>
        <w:rPr>
          <w:rFonts w:ascii="Times New Roman" w:cs="Times New Roman" w:hAnsi="Times New Roman"/>
          <w:b/>
          <w:iCs/>
          <w:spacing w:val="-49"/>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se</w:t>
      </w:r>
      <w:r>
        <w:rPr>
          <w:rFonts w:ascii="Times New Roman" w:cs="Times New Roman" w:hAnsi="Times New Roman"/>
          <w:b/>
          <w:iCs/>
          <w:spacing w:val="-45"/>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w:t>
      </w:r>
      <w:r>
        <w:rPr>
          <w:rFonts w:ascii="Times New Roman" w:cs="Times New Roman" w:hAnsi="Times New Roman"/>
          <w:b/>
          <w:iCs/>
          <w:spacing w:val="-49"/>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647"/>
        <w:rPr>
          <w:rFonts w:ascii="Times New Roman" w:cs="Times New Roman" w:hAnsi="Times New Roman"/>
          <w:sz w:val="24"/>
          <w:szCs w:val="24"/>
        </w:rPr>
      </w:pPr>
      <w:r>
        <w:rPr>
          <w:rFonts w:ascii="Times New Roman" w:cs="Times New Roman" w:hAnsi="Times New Roman"/>
          <w:iCs/>
          <w:spacing w:val="9"/>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w w:val="110"/>
          <w:sz w:val="24"/>
          <w:szCs w:val="24"/>
        </w:rPr>
        <w:t xml:space="preserve">s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4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46"/>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5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2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7"/>
          <w:w w:val="110"/>
          <w:sz w:val="24"/>
          <w:szCs w:val="24"/>
        </w:rPr>
        <w:t xml:space="preserve"> </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7"/>
          <w:w w:val="110"/>
          <w:sz w:val="24"/>
          <w:szCs w:val="24"/>
          <w:lang w:val="en-US"/>
        </w:rPr>
        <w:t xml:space="preserve">y and quantity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1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w w:val="110"/>
          <w:sz w:val="24"/>
          <w:szCs w:val="24"/>
        </w:rPr>
        <w:t xml:space="preserve"> This can be done through spraying using chemicals, cultural means, and biological means or mechanically as well as integrated approach.</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505" w:hanging="406"/>
        <w:rPr>
          <w:rFonts w:ascii="Times New Roman" w:cs="Times New Roman" w:hAnsi="Times New Roman"/>
          <w:sz w:val="24"/>
          <w:szCs w:val="24"/>
        </w:rPr>
      </w:pPr>
      <w:r>
        <w:rPr>
          <w:rFonts w:ascii="Times New Roman" w:cs="Times New Roman" w:hAnsi="Times New Roman"/>
          <w:b/>
          <w:bCs/>
          <w:iCs/>
          <w:spacing w:val="-7"/>
          <w:w w:val="110"/>
          <w:sz w:val="24"/>
          <w:szCs w:val="24"/>
        </w:rPr>
        <w:t>A</w:t>
      </w:r>
      <w:r>
        <w:rPr>
          <w:rFonts w:ascii="Times New Roman" w:cs="Times New Roman" w:hAnsi="Times New Roman"/>
          <w:b/>
          <w:bCs/>
          <w:iCs/>
          <w:spacing w:val="-9"/>
          <w:w w:val="110"/>
          <w:sz w:val="24"/>
          <w:szCs w:val="24"/>
        </w:rPr>
        <w:t>pp</w:t>
      </w:r>
      <w:r>
        <w:rPr>
          <w:rFonts w:ascii="Times New Roman" w:cs="Times New Roman" w:hAnsi="Times New Roman"/>
          <w:b/>
          <w:bCs/>
          <w:iCs/>
          <w:spacing w:val="-10"/>
          <w:w w:val="110"/>
          <w:sz w:val="24"/>
          <w:szCs w:val="24"/>
        </w:rPr>
        <w:t>l</w:t>
      </w:r>
      <w:r>
        <w:rPr>
          <w:rFonts w:ascii="Times New Roman" w:cs="Times New Roman" w:hAnsi="Times New Roman"/>
          <w:b/>
          <w:bCs/>
          <w:iCs/>
          <w:spacing w:val="-12"/>
          <w:w w:val="110"/>
          <w:sz w:val="24"/>
          <w:szCs w:val="24"/>
        </w:rPr>
        <w:t>i</w:t>
      </w:r>
      <w:r>
        <w:rPr>
          <w:rFonts w:ascii="Times New Roman" w:cs="Times New Roman" w:hAnsi="Times New Roman"/>
          <w:b/>
          <w:bCs/>
          <w:iCs/>
          <w:spacing w:val="12"/>
          <w:w w:val="110"/>
          <w:sz w:val="24"/>
          <w:szCs w:val="24"/>
        </w:rPr>
        <w:t>c</w:t>
      </w:r>
      <w:r>
        <w:rPr>
          <w:rFonts w:ascii="Times New Roman" w:cs="Times New Roman" w:hAnsi="Times New Roman"/>
          <w:b/>
          <w:bCs/>
          <w:iCs/>
          <w:spacing w:val="-2"/>
          <w:w w:val="110"/>
          <w:sz w:val="24"/>
          <w:szCs w:val="24"/>
        </w:rPr>
        <w:t>a</w:t>
      </w:r>
      <w:r>
        <w:rPr>
          <w:rFonts w:ascii="Times New Roman" w:cs="Times New Roman" w:hAnsi="Times New Roman"/>
          <w:b/>
          <w:bCs/>
          <w:iCs/>
          <w:spacing w:val="-6"/>
          <w:w w:val="110"/>
          <w:sz w:val="24"/>
          <w:szCs w:val="24"/>
        </w:rPr>
        <w:t>t</w:t>
      </w:r>
      <w:r>
        <w:rPr>
          <w:rFonts w:ascii="Times New Roman" w:cs="Times New Roman" w:hAnsi="Times New Roman"/>
          <w:b/>
          <w:bCs/>
          <w:iCs/>
          <w:spacing w:val="-12"/>
          <w:w w:val="110"/>
          <w:sz w:val="24"/>
          <w:szCs w:val="24"/>
        </w:rPr>
        <w:t>i</w:t>
      </w:r>
      <w:r>
        <w:rPr>
          <w:rFonts w:ascii="Times New Roman" w:cs="Times New Roman" w:hAnsi="Times New Roman"/>
          <w:b/>
          <w:bCs/>
          <w:iCs/>
          <w:w w:val="110"/>
          <w:sz w:val="24"/>
          <w:szCs w:val="24"/>
        </w:rPr>
        <w:t>on</w:t>
      </w:r>
      <w:r>
        <w:rPr>
          <w:rFonts w:ascii="Times New Roman" w:cs="Times New Roman" w:hAnsi="Times New Roman"/>
          <w:b/>
          <w:bCs/>
          <w:iCs/>
          <w:spacing w:val="-20"/>
          <w:w w:val="110"/>
          <w:sz w:val="24"/>
          <w:szCs w:val="24"/>
        </w:rPr>
        <w:t xml:space="preserve"> </w:t>
      </w:r>
      <w:r>
        <w:rPr>
          <w:rFonts w:ascii="Times New Roman" w:cs="Times New Roman" w:hAnsi="Times New Roman"/>
          <w:b/>
          <w:bCs/>
          <w:iCs/>
          <w:w w:val="110"/>
          <w:sz w:val="24"/>
          <w:szCs w:val="24"/>
        </w:rPr>
        <w:t>of</w:t>
      </w:r>
      <w:r>
        <w:rPr>
          <w:rFonts w:ascii="Times New Roman" w:cs="Times New Roman" w:hAnsi="Times New Roman"/>
          <w:b/>
          <w:bCs/>
          <w:iCs/>
          <w:spacing w:val="-3"/>
          <w:w w:val="110"/>
          <w:sz w:val="24"/>
          <w:szCs w:val="24"/>
        </w:rPr>
        <w:t xml:space="preserve"> </w:t>
      </w:r>
      <w:r>
        <w:rPr>
          <w:rFonts w:ascii="Times New Roman" w:cs="Times New Roman" w:hAnsi="Times New Roman"/>
          <w:b/>
          <w:bCs/>
          <w:iCs/>
          <w:spacing w:val="-14"/>
          <w:w w:val="110"/>
          <w:sz w:val="24"/>
          <w:szCs w:val="24"/>
        </w:rPr>
        <w:t>m</w:t>
      </w:r>
      <w:r>
        <w:rPr>
          <w:rFonts w:ascii="Times New Roman" w:cs="Times New Roman" w:hAnsi="Times New Roman"/>
          <w:b/>
          <w:bCs/>
          <w:iCs/>
          <w:spacing w:val="-2"/>
          <w:w w:val="110"/>
          <w:sz w:val="24"/>
          <w:szCs w:val="24"/>
        </w:rPr>
        <w:t>a</w:t>
      </w:r>
      <w:r>
        <w:rPr>
          <w:rFonts w:ascii="Times New Roman" w:cs="Times New Roman" w:hAnsi="Times New Roman"/>
          <w:b/>
          <w:bCs/>
          <w:iCs/>
          <w:spacing w:val="-16"/>
          <w:w w:val="110"/>
          <w:sz w:val="24"/>
          <w:szCs w:val="24"/>
        </w:rPr>
        <w:t>n</w:t>
      </w:r>
      <w:r>
        <w:rPr>
          <w:rFonts w:ascii="Times New Roman" w:cs="Times New Roman" w:hAnsi="Times New Roman"/>
          <w:b/>
          <w:bCs/>
          <w:iCs/>
          <w:spacing w:val="-14"/>
          <w:w w:val="110"/>
          <w:sz w:val="24"/>
          <w:szCs w:val="24"/>
        </w:rPr>
        <w:t>u</w:t>
      </w:r>
      <w:r>
        <w:rPr>
          <w:rFonts w:ascii="Times New Roman" w:cs="Times New Roman" w:hAnsi="Times New Roman"/>
          <w:b/>
          <w:bCs/>
          <w:iCs/>
          <w:spacing w:val="-22"/>
          <w:w w:val="110"/>
          <w:sz w:val="24"/>
          <w:szCs w:val="24"/>
        </w:rPr>
        <w:t>r</w:t>
      </w:r>
      <w:r>
        <w:rPr>
          <w:rFonts w:ascii="Times New Roman" w:cs="Times New Roman" w:hAnsi="Times New Roman"/>
          <w:b/>
          <w:bCs/>
          <w:iCs/>
          <w:w w:val="110"/>
          <w:sz w:val="24"/>
          <w:szCs w:val="24"/>
        </w:rPr>
        <w:t>e</w:t>
      </w:r>
      <w:r>
        <w:rPr>
          <w:rFonts w:ascii="Times New Roman" w:cs="Times New Roman" w:hAnsi="Times New Roman"/>
          <w:iCs/>
          <w:w w:val="110"/>
          <w:sz w:val="24"/>
          <w:szCs w:val="24"/>
          <w:lang w:val="en-US"/>
        </w:rPr>
        <w:t>;</w:t>
      </w:r>
    </w:p>
    <w:p>
      <w:pPr>
        <w:pStyle w:val="style0"/>
        <w:numPr>
          <w:ilvl w:val="0"/>
          <w:numId w:val="0"/>
        </w:numPr>
        <w:tabs>
          <w:tab w:val="left" w:leader="none" w:pos="505"/>
        </w:tabs>
        <w:kinsoku w:val="false"/>
        <w:overflowPunct w:val="false"/>
        <w:autoSpaceDE w:val="false"/>
        <w:autoSpaceDN w:val="false"/>
        <w:adjustRightInd w:val="false"/>
        <w:spacing w:after="0" w:lineRule="auto" w:line="360"/>
        <w:ind w:left="505" w:firstLine="0"/>
        <w:rPr>
          <w:rFonts w:ascii="Times New Roman" w:cs="Times New Roman" w:hAnsi="Times New Roman"/>
          <w:sz w:val="24"/>
          <w:szCs w:val="24"/>
        </w:rPr>
      </w:pPr>
      <w:r>
        <w:rPr>
          <w:rFonts w:ascii="Times New Roman" w:cs="Times New Roman" w:hAnsi="Times New Roman"/>
          <w:iCs/>
          <w:w w:val="110"/>
          <w:sz w:val="24"/>
          <w:szCs w:val="24"/>
          <w:lang w:val="en-US"/>
        </w:rPr>
        <w:t xml:space="preserve"> These supply mineral elements into the soil thus,</w:t>
      </w:r>
      <w:r>
        <w:rPr>
          <w:rFonts w:ascii="Times New Roman" w:cs="Times New Roman" w:hAnsi="Times New Roman"/>
          <w:iCs/>
          <w:spacing w:val="-3"/>
          <w:w w:val="110"/>
          <w:sz w:val="24"/>
          <w:szCs w:val="24"/>
        </w:rPr>
        <w:t xml:space="preserve"> e</w:t>
      </w:r>
      <w:r>
        <w:rPr>
          <w:rFonts w:ascii="Times New Roman" w:cs="Times New Roman" w:hAnsi="Times New Roman"/>
          <w:iCs/>
          <w:spacing w:val="-18"/>
          <w:w w:val="110"/>
          <w:sz w:val="24"/>
          <w:szCs w:val="24"/>
        </w:rPr>
        <w:t>n</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w w:val="110"/>
          <w:sz w:val="24"/>
          <w:szCs w:val="24"/>
          <w:lang w:val="en-US"/>
        </w:rPr>
        <w:t>ing</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19"/>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7"/>
          <w:w w:val="110"/>
          <w:sz w:val="24"/>
          <w:szCs w:val="24"/>
          <w:lang w:val="en-US"/>
        </w:rPr>
        <w:t xml:space="preserve"> content</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5"/>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320" w:firstLine="0"/>
        <w:rPr>
          <w:rFonts w:ascii="Times New Roman" w:cs="Times New Roman" w:hAnsi="Times New Roman"/>
          <w:b/>
          <w:sz w:val="24"/>
          <w:szCs w:val="24"/>
        </w:rPr>
      </w:pPr>
      <w:r>
        <w:rPr>
          <w:rFonts w:ascii="Times New Roman" w:cs="Times New Roman" w:hAnsi="Times New Roman"/>
          <w:b/>
          <w:iCs/>
          <w:spacing w:val="-15"/>
          <w:w w:val="110"/>
          <w:sz w:val="24"/>
          <w:szCs w:val="24"/>
        </w:rPr>
        <w:t>I</w:t>
      </w:r>
      <w:r>
        <w:rPr>
          <w:rFonts w:ascii="Times New Roman" w:cs="Times New Roman" w:hAnsi="Times New Roman"/>
          <w:b/>
          <w:iCs/>
          <w:spacing w:val="-22"/>
          <w:w w:val="110"/>
          <w:sz w:val="24"/>
          <w:szCs w:val="24"/>
        </w:rPr>
        <w:t>rr</w:t>
      </w:r>
      <w:r>
        <w:rPr>
          <w:rFonts w:ascii="Times New Roman" w:cs="Times New Roman" w:hAnsi="Times New Roman"/>
          <w:b/>
          <w:iCs/>
          <w:spacing w:val="-12"/>
          <w:w w:val="110"/>
          <w:sz w:val="24"/>
          <w:szCs w:val="24"/>
        </w:rPr>
        <w:t>i</w:t>
      </w:r>
      <w:r>
        <w:rPr>
          <w:rFonts w:ascii="Times New Roman" w:cs="Times New Roman" w:hAnsi="Times New Roman"/>
          <w:b/>
          <w:iCs/>
          <w:spacing w:val="11"/>
          <w:w w:val="110"/>
          <w:sz w:val="24"/>
          <w:szCs w:val="24"/>
        </w:rPr>
        <w:t>g</w:t>
      </w:r>
      <w:r>
        <w:rPr>
          <w:rFonts w:ascii="Times New Roman" w:cs="Times New Roman" w:hAnsi="Times New Roman"/>
          <w:b/>
          <w:iCs/>
          <w:spacing w:val="-2"/>
          <w:w w:val="110"/>
          <w:sz w:val="24"/>
          <w:szCs w:val="24"/>
        </w:rPr>
        <w:t>a</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w:t>
      </w:r>
      <w:r>
        <w:rPr>
          <w:rFonts w:ascii="Times New Roman" w:cs="Times New Roman" w:hAnsi="Times New Roman"/>
          <w:b/>
          <w:iCs/>
          <w:spacing w:val="-14"/>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3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pp</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21"/>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5"/>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8"/>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2"/>
          <w:w w:val="110"/>
          <w:sz w:val="24"/>
          <w:szCs w:val="24"/>
        </w:rPr>
        <w:t>’</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q</w:t>
      </w:r>
      <w:r>
        <w:rPr>
          <w:rFonts w:ascii="Times New Roman" w:cs="Times New Roman" w:hAnsi="Times New Roman"/>
          <w:iCs/>
          <w:spacing w:val="-16"/>
          <w:w w:val="110"/>
          <w:sz w:val="24"/>
          <w:szCs w:val="24"/>
        </w:rPr>
        <w:t>u</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3"/>
          <w:w w:val="110"/>
          <w:sz w:val="24"/>
          <w:szCs w:val="24"/>
        </w:rPr>
        <w:t xml:space="preserve"> i</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2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24"/>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891" w:firstLine="0"/>
        <w:rPr>
          <w:rFonts w:ascii="Times New Roman" w:cs="Times New Roman" w:hAnsi="Times New Roman"/>
          <w:b/>
          <w:sz w:val="24"/>
          <w:szCs w:val="24"/>
        </w:rPr>
      </w:pPr>
      <w:r>
        <w:rPr>
          <w:rFonts w:ascii="Times New Roman" w:cs="Times New Roman" w:hAnsi="Times New Roman"/>
          <w:b/>
          <w:iCs/>
          <w:spacing w:val="-10"/>
          <w:w w:val="104"/>
          <w:sz w:val="24"/>
          <w:szCs w:val="24"/>
        </w:rPr>
        <w:t>D</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r>
        <w:rPr>
          <w:rFonts w:ascii="Times New Roman" w:cs="Times New Roman" w:hAnsi="Times New Roman"/>
          <w:b/>
          <w:iCs/>
          <w:spacing w:val="-12"/>
          <w:w w:val="104"/>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891"/>
        <w:rPr>
          <w:rFonts w:ascii="Times New Roman" w:cs="Times New Roman" w:hAnsi="Times New Roman"/>
          <w:sz w:val="24"/>
          <w:szCs w:val="24"/>
        </w:rPr>
      </w:pP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7"/>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x</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7"/>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m</w:t>
      </w:r>
      <w:r>
        <w:rPr>
          <w:rFonts w:ascii="Times New Roman" w:cs="Times New Roman" w:hAnsi="Times New Roman"/>
          <w:iCs/>
          <w:spacing w:val="-2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l</w:t>
      </w:r>
      <w:r>
        <w:rPr>
          <w:rFonts w:ascii="Times New Roman" w:cs="Times New Roman" w:hAnsi="Times New Roman"/>
          <w:iCs/>
          <w:spacing w:val="-2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o</w:t>
      </w:r>
      <w:r>
        <w:rPr>
          <w:rFonts w:ascii="Times New Roman" w:cs="Times New Roman" w:hAnsi="Times New Roman"/>
          <w:iCs/>
          <w:spacing w:val="5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w w:val="104"/>
          <w:sz w:val="24"/>
          <w:szCs w:val="24"/>
        </w:rPr>
        <w:t xml:space="preserve"> conditions</w:t>
      </w:r>
      <w:r>
        <w:rPr>
          <w:rFonts w:ascii="Times New Roman" w:cs="Times New Roman" w:hAnsi="Times New Roman"/>
          <w:iCs/>
          <w:spacing w:val="44"/>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10"/>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25"/>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w</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326" w:firstLine="0"/>
        <w:rPr>
          <w:rFonts w:ascii="Times New Roman" w:cs="Times New Roman" w:hAnsi="Times New Roman"/>
          <w:b/>
          <w:sz w:val="24"/>
          <w:szCs w:val="24"/>
        </w:rPr>
      </w:pPr>
      <w:r>
        <w:rPr>
          <w:rFonts w:ascii="Times New Roman" w:cs="Times New Roman" w:hAnsi="Times New Roman"/>
          <w:b/>
          <w:iCs/>
          <w:spacing w:val="-12"/>
          <w:w w:val="110"/>
          <w:sz w:val="24"/>
          <w:szCs w:val="24"/>
        </w:rPr>
        <w:t>M</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h</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spacing w:val="-8"/>
          <w:w w:val="110"/>
          <w:sz w:val="24"/>
          <w:szCs w:val="24"/>
        </w:rPr>
        <w:t>:</w:t>
      </w:r>
      <w:r>
        <w:rPr>
          <w:rFonts w:ascii="Times New Roman" w:cs="Times New Roman" w:hAnsi="Times New Roman"/>
          <w:b/>
          <w:iCs/>
          <w:spacing w:val="-2"/>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326"/>
        <w:rPr>
          <w:rFonts w:ascii="Times New Roman" w:cs="Times New Roman" w:hAnsi="Times New Roman"/>
          <w:sz w:val="24"/>
          <w:szCs w:val="24"/>
        </w:rPr>
      </w:pPr>
      <w:r>
        <w:rPr>
          <w:rFonts w:ascii="Times New Roman" w:cs="Times New Roman" w:hAnsi="Times New Roman"/>
          <w:iCs/>
          <w:spacing w:val="-14"/>
          <w:w w:val="110"/>
          <w:sz w:val="24"/>
          <w:szCs w:val="24"/>
        </w:rPr>
        <w:t>T</w:t>
      </w:r>
      <w:r>
        <w:rPr>
          <w:rFonts w:ascii="Times New Roman" w:cs="Times New Roman" w:hAnsi="Times New Roman"/>
          <w:iCs/>
          <w:spacing w:val="-12"/>
          <w:w w:val="110"/>
          <w:sz w:val="24"/>
          <w:szCs w:val="24"/>
        </w:rPr>
        <w:t>h</w:t>
      </w:r>
      <w:r>
        <w:rPr>
          <w:rFonts w:ascii="Times New Roman" w:cs="Times New Roman" w:hAnsi="Times New Roman"/>
          <w:iCs/>
          <w:w w:val="110"/>
          <w:sz w:val="24"/>
          <w:szCs w:val="24"/>
        </w:rPr>
        <w:t>is</w:t>
      </w:r>
      <w:r>
        <w:rPr>
          <w:rFonts w:ascii="Times New Roman" w:cs="Times New Roman" w:hAnsi="Times New Roman"/>
          <w:iCs/>
          <w:spacing w:val="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2"/>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fa</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1"/>
          <w:w w:val="110"/>
          <w:sz w:val="24"/>
          <w:szCs w:val="24"/>
        </w:rPr>
        <w:t xml:space="preserve"> </w:t>
      </w:r>
      <w:r>
        <w:rPr>
          <w:rFonts w:ascii="Times New Roman" w:cs="Times New Roman" w:hAnsi="Times New Roman"/>
          <w:iCs/>
          <w:spacing w:val="-16"/>
          <w:w w:val="110"/>
          <w:sz w:val="24"/>
          <w:szCs w:val="24"/>
        </w:rPr>
        <w:t>mu</w:t>
      </w:r>
      <w:r>
        <w:rPr>
          <w:rFonts w:ascii="Times New Roman" w:cs="Times New Roman" w:hAnsi="Times New Roman"/>
          <w:iCs/>
          <w:spacing w:val="-12"/>
          <w:w w:val="110"/>
          <w:sz w:val="24"/>
          <w:szCs w:val="24"/>
        </w:rPr>
        <w:t>l</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 xml:space="preserve">s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w w:val="110"/>
          <w:sz w:val="24"/>
          <w:szCs w:val="24"/>
          <w:lang w:val="en-US"/>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x</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ss</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8"/>
          <w:w w:val="110"/>
          <w:sz w:val="24"/>
          <w:szCs w:val="24"/>
          <w:lang w:val="en-US"/>
        </w:rPr>
        <w:t xml:space="preserve"> of soil moisture</w:t>
      </w:r>
      <w:r>
        <w:rPr>
          <w:rFonts w:ascii="Times New Roman" w:cs="Times New Roman" w:hAnsi="Times New Roman"/>
          <w:iCs/>
          <w:w w:val="110"/>
          <w:sz w:val="24"/>
          <w:szCs w:val="24"/>
        </w:rPr>
        <w:t>,</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3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d</w:t>
      </w:r>
      <w:r>
        <w:rPr>
          <w:rFonts w:ascii="Times New Roman" w:cs="Times New Roman" w:hAnsi="Times New Roman"/>
          <w:iCs/>
          <w:spacing w:val="-34"/>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l</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3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5"/>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536" w:firstLine="0"/>
        <w:rPr>
          <w:rFonts w:ascii="Times New Roman" w:cs="Times New Roman" w:hAnsi="Times New Roman"/>
          <w:sz w:val="24"/>
          <w:szCs w:val="24"/>
        </w:rPr>
      </w:pPr>
      <w:r>
        <w:rPr>
          <w:rFonts w:ascii="Times New Roman" w:cs="Times New Roman" w:hAnsi="Times New Roman"/>
          <w:b/>
          <w:bCs/>
          <w:iCs/>
          <w:spacing w:val="-2"/>
          <w:w w:val="110"/>
          <w:sz w:val="24"/>
          <w:szCs w:val="24"/>
        </w:rPr>
        <w:t>T</w:t>
      </w:r>
      <w:r>
        <w:rPr>
          <w:rFonts w:ascii="Times New Roman" w:cs="Times New Roman" w:hAnsi="Times New Roman"/>
          <w:b/>
          <w:bCs/>
          <w:iCs/>
          <w:spacing w:val="-12"/>
          <w:w w:val="110"/>
          <w:sz w:val="24"/>
          <w:szCs w:val="24"/>
        </w:rPr>
        <w:t>i</w:t>
      </w:r>
      <w:r>
        <w:rPr>
          <w:rFonts w:ascii="Times New Roman" w:cs="Times New Roman" w:hAnsi="Times New Roman"/>
          <w:b/>
          <w:bCs/>
          <w:iCs/>
          <w:spacing w:val="-14"/>
          <w:w w:val="110"/>
          <w:sz w:val="24"/>
          <w:szCs w:val="24"/>
        </w:rPr>
        <w:t>m</w:t>
      </w:r>
      <w:r>
        <w:rPr>
          <w:rFonts w:ascii="Times New Roman" w:cs="Times New Roman" w:hAnsi="Times New Roman"/>
          <w:b/>
          <w:bCs/>
          <w:iCs/>
          <w:spacing w:val="1"/>
          <w:w w:val="110"/>
          <w:sz w:val="24"/>
          <w:szCs w:val="24"/>
        </w:rPr>
        <w:t>e</w:t>
      </w:r>
      <w:r>
        <w:rPr>
          <w:rFonts w:ascii="Times New Roman" w:cs="Times New Roman" w:hAnsi="Times New Roman"/>
          <w:b/>
          <w:bCs/>
          <w:iCs/>
          <w:spacing w:val="-10"/>
          <w:w w:val="110"/>
          <w:sz w:val="24"/>
          <w:szCs w:val="24"/>
        </w:rPr>
        <w:t>l</w:t>
      </w:r>
      <w:r>
        <w:rPr>
          <w:rFonts w:ascii="Times New Roman" w:cs="Times New Roman" w:hAnsi="Times New Roman"/>
          <w:b/>
          <w:bCs/>
          <w:iCs/>
          <w:w w:val="110"/>
          <w:sz w:val="24"/>
          <w:szCs w:val="24"/>
        </w:rPr>
        <w:t>y</w:t>
      </w:r>
      <w:r>
        <w:rPr>
          <w:rFonts w:ascii="Times New Roman" w:cs="Times New Roman" w:hAnsi="Times New Roman"/>
          <w:b/>
          <w:bCs/>
          <w:iCs/>
          <w:spacing w:val="-16"/>
          <w:w w:val="110"/>
          <w:sz w:val="24"/>
          <w:szCs w:val="24"/>
        </w:rPr>
        <w:t xml:space="preserve"> </w:t>
      </w:r>
      <w:r>
        <w:rPr>
          <w:rFonts w:ascii="Times New Roman" w:cs="Times New Roman" w:hAnsi="Times New Roman"/>
          <w:b/>
          <w:bCs/>
          <w:iCs/>
          <w:spacing w:val="-22"/>
          <w:w w:val="110"/>
          <w:sz w:val="24"/>
          <w:szCs w:val="24"/>
        </w:rPr>
        <w:t>w</w:t>
      </w:r>
      <w:r>
        <w:rPr>
          <w:rFonts w:ascii="Times New Roman" w:cs="Times New Roman" w:hAnsi="Times New Roman"/>
          <w:b/>
          <w:bCs/>
          <w:iCs/>
          <w:spacing w:val="1"/>
          <w:w w:val="110"/>
          <w:sz w:val="24"/>
          <w:szCs w:val="24"/>
        </w:rPr>
        <w:t>ee</w:t>
      </w:r>
      <w:r>
        <w:rPr>
          <w:rFonts w:ascii="Times New Roman" w:cs="Times New Roman" w:hAnsi="Times New Roman"/>
          <w:b/>
          <w:bCs/>
          <w:iCs/>
          <w:spacing w:val="-9"/>
          <w:w w:val="110"/>
          <w:sz w:val="24"/>
          <w:szCs w:val="24"/>
        </w:rPr>
        <w:t>d</w:t>
      </w:r>
      <w:r>
        <w:rPr>
          <w:rFonts w:ascii="Times New Roman" w:cs="Times New Roman" w:hAnsi="Times New Roman"/>
          <w:b/>
          <w:bCs/>
          <w:iCs/>
          <w:spacing w:val="-12"/>
          <w:w w:val="110"/>
          <w:sz w:val="24"/>
          <w:szCs w:val="24"/>
        </w:rPr>
        <w:t>i</w:t>
      </w:r>
      <w:r>
        <w:rPr>
          <w:rFonts w:ascii="Times New Roman" w:cs="Times New Roman" w:hAnsi="Times New Roman"/>
          <w:b/>
          <w:bCs/>
          <w:iCs/>
          <w:spacing w:val="-16"/>
          <w:w w:val="110"/>
          <w:sz w:val="24"/>
          <w:szCs w:val="24"/>
        </w:rPr>
        <w:t>n</w:t>
      </w:r>
      <w:r>
        <w:rPr>
          <w:rFonts w:ascii="Times New Roman" w:cs="Times New Roman" w:hAnsi="Times New Roman"/>
          <w:b/>
          <w:bCs/>
          <w:iCs/>
          <w:w w:val="110"/>
          <w:sz w:val="24"/>
          <w:szCs w:val="24"/>
        </w:rPr>
        <w:t>g</w:t>
      </w:r>
      <w:r>
        <w:rPr>
          <w:rFonts w:ascii="Times New Roman" w:cs="Times New Roman" w:hAnsi="Times New Roman"/>
          <w:b/>
          <w:bCs/>
          <w:iCs/>
          <w:spacing w:val="9"/>
          <w:w w:val="110"/>
          <w:sz w:val="24"/>
          <w:szCs w:val="24"/>
        </w:rPr>
        <w:t xml:space="preserve"> </w:t>
      </w:r>
      <w:r>
        <w:rPr>
          <w:rFonts w:ascii="Times New Roman" w:cs="Times New Roman" w:hAnsi="Times New Roman"/>
          <w:b/>
          <w:bCs/>
          <w:iCs/>
          <w:w w:val="110"/>
          <w:sz w:val="24"/>
          <w:szCs w:val="24"/>
        </w:rPr>
        <w:t>of</w:t>
      </w:r>
      <w:r>
        <w:rPr>
          <w:rFonts w:ascii="Times New Roman" w:cs="Times New Roman" w:hAnsi="Times New Roman"/>
          <w:b/>
          <w:bCs/>
          <w:iCs/>
          <w:spacing w:val="-5"/>
          <w:w w:val="110"/>
          <w:sz w:val="24"/>
          <w:szCs w:val="24"/>
        </w:rPr>
        <w:t xml:space="preserve"> </w:t>
      </w:r>
      <w:r>
        <w:rPr>
          <w:rFonts w:ascii="Times New Roman" w:cs="Times New Roman" w:hAnsi="Times New Roman"/>
          <w:b/>
          <w:bCs/>
          <w:iCs/>
          <w:spacing w:val="12"/>
          <w:w w:val="110"/>
          <w:sz w:val="24"/>
          <w:szCs w:val="24"/>
        </w:rPr>
        <w:t>c</w:t>
      </w:r>
      <w:r>
        <w:rPr>
          <w:rFonts w:ascii="Times New Roman" w:cs="Times New Roman" w:hAnsi="Times New Roman"/>
          <w:b/>
          <w:bCs/>
          <w:iCs/>
          <w:spacing w:val="-22"/>
          <w:w w:val="110"/>
          <w:sz w:val="24"/>
          <w:szCs w:val="24"/>
        </w:rPr>
        <w:t>r</w:t>
      </w:r>
      <w:r>
        <w:rPr>
          <w:rFonts w:ascii="Times New Roman" w:cs="Times New Roman" w:hAnsi="Times New Roman"/>
          <w:b/>
          <w:bCs/>
          <w:iCs/>
          <w:w w:val="110"/>
          <w:sz w:val="24"/>
          <w:szCs w:val="24"/>
        </w:rPr>
        <w:t>op</w:t>
      </w:r>
      <w:r>
        <w:rPr>
          <w:rFonts w:ascii="Times New Roman" w:cs="Times New Roman" w:hAnsi="Times New Roman"/>
          <w:b/>
          <w:bCs/>
          <w:iCs/>
          <w:spacing w:val="-12"/>
          <w:w w:val="110"/>
          <w:sz w:val="24"/>
          <w:szCs w:val="24"/>
        </w:rPr>
        <w:t xml:space="preserve"> </w:t>
      </w:r>
      <w:r>
        <w:rPr>
          <w:rFonts w:ascii="Times New Roman" w:cs="Times New Roman" w:hAnsi="Times New Roman"/>
          <w:b/>
          <w:bCs/>
          <w:iCs/>
          <w:spacing w:val="-9"/>
          <w:w w:val="110"/>
          <w:sz w:val="24"/>
          <w:szCs w:val="24"/>
        </w:rPr>
        <w:t>p</w:t>
      </w:r>
      <w:r>
        <w:rPr>
          <w:rFonts w:ascii="Times New Roman" w:cs="Times New Roman" w:hAnsi="Times New Roman"/>
          <w:b/>
          <w:bCs/>
          <w:iCs/>
          <w:spacing w:val="-10"/>
          <w:w w:val="110"/>
          <w:sz w:val="24"/>
          <w:szCs w:val="24"/>
        </w:rPr>
        <w:t>l</w:t>
      </w:r>
      <w:r>
        <w:rPr>
          <w:rFonts w:ascii="Times New Roman" w:cs="Times New Roman" w:hAnsi="Times New Roman"/>
          <w:b/>
          <w:bCs/>
          <w:iCs/>
          <w:spacing w:val="-2"/>
          <w:w w:val="110"/>
          <w:sz w:val="24"/>
          <w:szCs w:val="24"/>
        </w:rPr>
        <w:t>a</w:t>
      </w:r>
      <w:r>
        <w:rPr>
          <w:rFonts w:ascii="Times New Roman" w:cs="Times New Roman" w:hAnsi="Times New Roman"/>
          <w:b/>
          <w:bCs/>
          <w:iCs/>
          <w:spacing w:val="-16"/>
          <w:w w:val="110"/>
          <w:sz w:val="24"/>
          <w:szCs w:val="24"/>
        </w:rPr>
        <w:t>n</w:t>
      </w:r>
      <w:r>
        <w:rPr>
          <w:rFonts w:ascii="Times New Roman" w:cs="Times New Roman" w:hAnsi="Times New Roman"/>
          <w:b/>
          <w:bCs/>
          <w:iCs/>
          <w:spacing w:val="-6"/>
          <w:w w:val="110"/>
          <w:sz w:val="24"/>
          <w:szCs w:val="24"/>
        </w:rPr>
        <w:t>t</w:t>
      </w:r>
      <w:r>
        <w:rPr>
          <w:rFonts w:ascii="Times New Roman" w:cs="Times New Roman" w:hAnsi="Times New Roman"/>
          <w:b/>
          <w:bCs/>
          <w:iCs/>
          <w:w w:val="110"/>
          <w:sz w:val="24"/>
          <w:szCs w:val="24"/>
        </w:rPr>
        <w:t>s</w:t>
      </w:r>
      <w:r>
        <w:rPr>
          <w:rFonts w:ascii="Times New Roman" w:cs="Times New Roman" w:hAnsi="Times New Roman"/>
          <w:iCs/>
          <w:w w:val="110"/>
          <w:sz w:val="24"/>
          <w:szCs w:val="24"/>
          <w:lang w:val="en-US"/>
        </w:rPr>
        <w:t>;</w:t>
      </w:r>
      <w:r>
        <w:rPr>
          <w:rFonts w:ascii="Times New Roman" w:cs="Times New Roman" w:hAnsi="Times New Roman"/>
          <w:iCs/>
          <w:spacing w:val="22"/>
          <w:w w:val="110"/>
          <w:sz w:val="24"/>
          <w:szCs w:val="24"/>
        </w:rPr>
        <w:t xml:space="preserve"> </w:t>
      </w:r>
    </w:p>
    <w:p>
      <w:pPr>
        <w:pStyle w:val="style0"/>
        <w:numPr>
          <w:ilvl w:val="0"/>
          <w:numId w:val="0"/>
        </w:numPr>
        <w:tabs>
          <w:tab w:val="left" w:leader="none" w:pos="505"/>
        </w:tabs>
        <w:kinsoku w:val="false"/>
        <w:overflowPunct w:val="false"/>
        <w:autoSpaceDE w:val="false"/>
        <w:autoSpaceDN w:val="false"/>
        <w:adjustRightInd w:val="false"/>
        <w:spacing w:after="0" w:lineRule="auto" w:line="360"/>
        <w:ind w:left="100" w:right="536" w:firstLine="0"/>
        <w:rPr>
          <w:rFonts w:ascii="Times New Roman" w:cs="Times New Roman" w:hAnsi="Times New Roman"/>
          <w:sz w:val="24"/>
          <w:szCs w:val="24"/>
        </w:rPr>
      </w:pPr>
      <w:r>
        <w:rPr>
          <w:rFonts w:ascii="Times New Roman" w:cs="Times New Roman" w:hAnsi="Times New Roman"/>
          <w:iCs/>
          <w:spacing w:val="22"/>
          <w:w w:val="110"/>
          <w:sz w:val="24"/>
          <w:szCs w:val="24"/>
          <w:lang w:val="en-US"/>
        </w:rPr>
        <w:t>T</w:t>
      </w:r>
      <w:r>
        <w:rPr>
          <w:rFonts w:ascii="Times New Roman" w:cs="Times New Roman" w:hAnsi="Times New Roman"/>
          <w:iCs/>
          <w:w w:val="110"/>
          <w:sz w:val="24"/>
          <w:szCs w:val="24"/>
        </w:rPr>
        <w:t>o</w:t>
      </w:r>
      <w:r>
        <w:rPr>
          <w:rFonts w:ascii="Times New Roman" w:cs="Times New Roman" w:hAnsi="Times New Roman"/>
          <w:iCs/>
          <w:spacing w:val="-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w w:val="110"/>
          <w:sz w:val="24"/>
          <w:szCs w:val="24"/>
        </w:rPr>
        <w:t>e</w:t>
      </w:r>
      <w:r>
        <w:rPr>
          <w:rFonts w:ascii="Times New Roman" w:cs="Times New Roman" w:hAnsi="Times New Roman"/>
          <w:iCs/>
          <w:spacing w:val="-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3"/>
          <w:w w:val="110"/>
          <w:sz w:val="24"/>
          <w:szCs w:val="24"/>
        </w:rPr>
        <w:t>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23"/>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7"/>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2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5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numPr>
          <w:ilvl w:val="0"/>
          <w:numId w:val="3"/>
        </w:numPr>
        <w:tabs>
          <w:tab w:val="left" w:leader="none" w:pos="505"/>
        </w:tabs>
        <w:kinsoku w:val="false"/>
        <w:overflowPunct w:val="false"/>
        <w:autoSpaceDE w:val="false"/>
        <w:autoSpaceDN w:val="false"/>
        <w:adjustRightInd w:val="false"/>
        <w:spacing w:after="0" w:lineRule="auto" w:line="360"/>
        <w:ind w:left="100" w:right="293" w:firstLine="0"/>
        <w:rPr>
          <w:rFonts w:ascii="Times New Roman" w:cs="Times New Roman" w:hAnsi="Times New Roman"/>
          <w:b/>
          <w:sz w:val="24"/>
          <w:szCs w:val="24"/>
        </w:rPr>
      </w:pPr>
      <w:r>
        <w:rPr>
          <w:rFonts w:ascii="Times New Roman" w:cs="Times New Roman" w:hAnsi="Times New Roman"/>
          <w:b/>
          <w:iCs/>
          <w:spacing w:val="-2"/>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y</w:t>
      </w:r>
      <w:r>
        <w:rPr>
          <w:rFonts w:ascii="Times New Roman" w:cs="Times New Roman" w:hAnsi="Times New Roman"/>
          <w:b/>
          <w:iCs/>
          <w:spacing w:val="-25"/>
          <w:w w:val="110"/>
          <w:sz w:val="24"/>
          <w:szCs w:val="24"/>
        </w:rPr>
        <w:t xml:space="preserve"> </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15"/>
          <w:w w:val="110"/>
          <w:sz w:val="24"/>
          <w:szCs w:val="24"/>
        </w:rPr>
        <w:t>v</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r>
        <w:rPr>
          <w:rFonts w:ascii="Times New Roman" w:cs="Times New Roman" w:hAnsi="Times New Roman"/>
          <w:b/>
          <w:iCs/>
          <w:spacing w:val="-19"/>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left="100" w:right="293"/>
        <w:rPr>
          <w:rFonts w:ascii="Times New Roman" w:cs="Times New Roman" w:hAnsi="Times New Roman"/>
          <w:sz w:val="24"/>
          <w:szCs w:val="24"/>
        </w:rPr>
      </w:pPr>
      <w:r>
        <w:rPr>
          <w:rFonts w:ascii="Times New Roman" w:cs="Times New Roman" w:hAnsi="Times New Roman"/>
          <w:iCs/>
          <w:spacing w:val="-19"/>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13"/>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x</w:t>
      </w:r>
      <w:r>
        <w:rPr>
          <w:rFonts w:ascii="Times New Roman" w:cs="Times New Roman" w:hAnsi="Times New Roman"/>
          <w:iCs/>
          <w:spacing w:val="-3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w:t>
      </w:r>
      <w:r>
        <w:rPr>
          <w:rFonts w:ascii="Times New Roman" w:cs="Times New Roman" w:hAnsi="Times New Roman"/>
          <w:iCs/>
          <w:w w:val="110"/>
          <w:sz w:val="24"/>
          <w:szCs w:val="24"/>
        </w:rPr>
        <w:t xml:space="preserve">s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8"/>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r>
        <w:rPr>
          <w:rFonts w:ascii="Times New Roman" w:cs="Times New Roman" w:hAnsi="Times New Roman"/>
          <w:iCs/>
          <w:spacing w:val="-13"/>
          <w:w w:val="110"/>
          <w:sz w:val="24"/>
          <w:szCs w:val="24"/>
        </w:rPr>
        <w:t xml:space="preserve"> </w:t>
      </w:r>
      <w:r>
        <w:rPr>
          <w:rFonts w:ascii="Times New Roman" w:cs="Times New Roman" w:hAnsi="Times New Roman"/>
          <w:iCs/>
          <w:spacing w:val="7"/>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w w:val="110"/>
          <w:sz w:val="24"/>
          <w:szCs w:val="24"/>
        </w:rPr>
        <w:t xml:space="preserve">s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5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4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4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5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3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5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5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5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7"/>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m</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ight="32"/>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ve</w:t>
      </w:r>
      <w:r>
        <w:rPr>
          <w:rFonts w:ascii="Times New Roman" w:cs="Times New Roman" w:hAnsi="Times New Roman"/>
          <w:iCs/>
          <w:spacing w:val="-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cc</w:t>
      </w:r>
      <w:r>
        <w:rPr>
          <w:rFonts w:ascii="Times New Roman" w:cs="Times New Roman" w:hAnsi="Times New Roman"/>
          <w:iCs/>
          <w:spacing w:val="-16"/>
          <w:w w:val="110"/>
          <w:sz w:val="24"/>
          <w:szCs w:val="24"/>
        </w:rPr>
        <w:t>umu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 xml:space="preserve">d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x</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mu</w:t>
      </w:r>
      <w:r>
        <w:rPr>
          <w:rFonts w:ascii="Times New Roman" w:cs="Times New Roman" w:hAnsi="Times New Roman"/>
          <w:iCs/>
          <w:w w:val="110"/>
          <w:sz w:val="24"/>
          <w:szCs w:val="24"/>
        </w:rPr>
        <w:t>m</w:t>
      </w:r>
      <w:r>
        <w:rPr>
          <w:rFonts w:ascii="Times New Roman" w:cs="Times New Roman" w:hAnsi="Times New Roman"/>
          <w:iCs/>
          <w:spacing w:val="-21"/>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y</w:t>
      </w:r>
      <w:r>
        <w:rPr>
          <w:rFonts w:ascii="Times New Roman" w:cs="Times New Roman" w:hAnsi="Times New Roman"/>
          <w:iCs/>
          <w:spacing w:val="-17"/>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3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2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r</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y</w:t>
      </w:r>
      <w:r>
        <w:rPr>
          <w:rFonts w:ascii="Times New Roman" w:cs="Times New Roman" w:hAnsi="Times New Roman"/>
          <w:iCs/>
          <w:spacing w:val="-1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u</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7"/>
          <w:w w:val="104"/>
          <w:sz w:val="24"/>
          <w:szCs w:val="24"/>
        </w:rPr>
        <w:t>E</w:t>
      </w:r>
      <w:r>
        <w:rPr>
          <w:rFonts w:ascii="Times New Roman" w:cs="Times New Roman" w:hAnsi="Times New Roman"/>
          <w:b/>
          <w:iCs/>
          <w:spacing w:val="-3"/>
          <w:w w:val="104"/>
          <w:sz w:val="24"/>
          <w:szCs w:val="24"/>
        </w:rPr>
        <w:t>ff</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b/>
          <w:iCs/>
          <w:spacing w:val="28"/>
          <w:w w:val="104"/>
          <w:sz w:val="24"/>
          <w:szCs w:val="24"/>
        </w:rPr>
        <w:t xml:space="preserve"> </w:t>
      </w:r>
      <w:r>
        <w:rPr>
          <w:rFonts w:ascii="Times New Roman" w:cs="Times New Roman" w:hAnsi="Times New Roman"/>
          <w:b/>
          <w:iCs/>
          <w:w w:val="104"/>
          <w:sz w:val="24"/>
          <w:szCs w:val="24"/>
        </w:rPr>
        <w:t xml:space="preserve">of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oo</w:t>
      </w:r>
      <w:r>
        <w:rPr>
          <w:rFonts w:ascii="Times New Roman" w:cs="Times New Roman" w:hAnsi="Times New Roman"/>
          <w:b/>
          <w:iCs/>
          <w:spacing w:val="3"/>
          <w:w w:val="104"/>
          <w:sz w:val="24"/>
          <w:szCs w:val="24"/>
        </w:rPr>
        <w:t xml:space="preserve"> </w:t>
      </w:r>
      <w:r>
        <w:rPr>
          <w:rFonts w:ascii="Times New Roman" w:cs="Times New Roman" w:hAnsi="Times New Roman"/>
          <w:b/>
          <w:iCs/>
          <w:spacing w:val="1"/>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10"/>
          <w:w w:val="104"/>
          <w:sz w:val="24"/>
          <w:szCs w:val="24"/>
        </w:rPr>
        <w:t>l</w:t>
      </w:r>
      <w:r>
        <w:rPr>
          <w:rFonts w:ascii="Times New Roman" w:cs="Times New Roman" w:hAnsi="Times New Roman"/>
          <w:b/>
          <w:iCs/>
          <w:w w:val="104"/>
          <w:sz w:val="24"/>
          <w:szCs w:val="24"/>
        </w:rPr>
        <w:t>y</w:t>
      </w:r>
      <w:r>
        <w:rPr>
          <w:rFonts w:ascii="Times New Roman" w:cs="Times New Roman" w:hAnsi="Times New Roman"/>
          <w:b/>
          <w:iCs/>
          <w:spacing w:val="-10"/>
          <w:w w:val="104"/>
          <w:sz w:val="24"/>
          <w:szCs w:val="24"/>
        </w:rPr>
        <w:t xml:space="preserve"> </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14"/>
          <w:w w:val="104"/>
          <w:sz w:val="24"/>
          <w:szCs w:val="24"/>
        </w:rPr>
        <w:t>v</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w:t>
      </w:r>
    </w:p>
    <w:p>
      <w:pPr>
        <w:pStyle w:val="style179"/>
        <w:numPr>
          <w:ilvl w:val="0"/>
          <w:numId w:val="41"/>
        </w:numPr>
        <w:tabs>
          <w:tab w:val="left" w:leader="none" w:pos="820"/>
        </w:tabs>
        <w:kinsoku w:val="false"/>
        <w:overflowPunct w:val="false"/>
        <w:spacing w:lineRule="auto" w:line="360"/>
        <w:rPr/>
      </w:pPr>
      <w:r>
        <w:rPr>
          <w:iCs/>
          <w:spacing w:val="-16"/>
          <w:w w:val="110"/>
        </w:rPr>
        <w:t>I</w:t>
      </w:r>
      <w:r>
        <w:rPr>
          <w:iCs/>
          <w:w w:val="110"/>
        </w:rPr>
        <w:t>t</w:t>
      </w:r>
      <w:r>
        <w:rPr>
          <w:iCs/>
          <w:spacing w:val="-27"/>
          <w:w w:val="110"/>
        </w:rPr>
        <w:t xml:space="preserve"> </w:t>
      </w:r>
      <w:r>
        <w:rPr>
          <w:iCs/>
          <w:spacing w:val="-12"/>
          <w:w w:val="110"/>
        </w:rPr>
        <w:t>l</w:t>
      </w:r>
      <w:r>
        <w:rPr>
          <w:iCs/>
          <w:spacing w:val="-3"/>
          <w:w w:val="110"/>
        </w:rPr>
        <w:t>e</w:t>
      </w:r>
      <w:r>
        <w:rPr>
          <w:iCs/>
          <w:spacing w:val="-5"/>
          <w:w w:val="110"/>
        </w:rPr>
        <w:t>a</w:t>
      </w:r>
      <w:r>
        <w:rPr>
          <w:iCs/>
          <w:spacing w:val="-11"/>
          <w:w w:val="110"/>
        </w:rPr>
        <w:t>d</w:t>
      </w:r>
      <w:r>
        <w:rPr>
          <w:iCs/>
          <w:w w:val="110"/>
        </w:rPr>
        <w:t>s</w:t>
      </w:r>
      <w:r>
        <w:rPr>
          <w:iCs/>
          <w:spacing w:val="-1"/>
          <w:w w:val="110"/>
        </w:rPr>
        <w:t xml:space="preserve"> </w:t>
      </w:r>
      <w:r>
        <w:rPr>
          <w:iCs/>
          <w:spacing w:val="-7"/>
          <w:w w:val="110"/>
        </w:rPr>
        <w:t>t</w:t>
      </w:r>
      <w:r>
        <w:rPr>
          <w:iCs/>
          <w:w w:val="110"/>
        </w:rPr>
        <w:t>o</w:t>
      </w:r>
      <w:r>
        <w:rPr>
          <w:iCs/>
          <w:spacing w:val="-21"/>
          <w:w w:val="110"/>
        </w:rPr>
        <w:t xml:space="preserve"> </w:t>
      </w:r>
      <w:r>
        <w:rPr>
          <w:iCs/>
          <w:spacing w:val="-13"/>
          <w:w w:val="110"/>
        </w:rPr>
        <w:t>i</w:t>
      </w:r>
      <w:r>
        <w:rPr>
          <w:iCs/>
          <w:spacing w:val="-18"/>
          <w:w w:val="110"/>
        </w:rPr>
        <w:t>n</w:t>
      </w:r>
      <w:r>
        <w:rPr>
          <w:iCs/>
          <w:spacing w:val="-5"/>
          <w:w w:val="110"/>
        </w:rPr>
        <w:t>a</w:t>
      </w:r>
      <w:r>
        <w:rPr>
          <w:iCs/>
          <w:spacing w:val="-11"/>
          <w:w w:val="110"/>
        </w:rPr>
        <w:t>d</w:t>
      </w:r>
      <w:r>
        <w:rPr>
          <w:iCs/>
          <w:spacing w:val="-3"/>
          <w:w w:val="110"/>
        </w:rPr>
        <w:t>e</w:t>
      </w:r>
      <w:r>
        <w:rPr>
          <w:iCs/>
          <w:spacing w:val="-11"/>
          <w:w w:val="110"/>
        </w:rPr>
        <w:t>q</w:t>
      </w:r>
      <w:r>
        <w:rPr>
          <w:iCs/>
          <w:spacing w:val="-16"/>
          <w:w w:val="110"/>
        </w:rPr>
        <w:t>u</w:t>
      </w:r>
      <w:r>
        <w:rPr>
          <w:iCs/>
          <w:spacing w:val="-5"/>
          <w:w w:val="110"/>
        </w:rPr>
        <w:t>a</w:t>
      </w:r>
      <w:r>
        <w:rPr>
          <w:iCs/>
          <w:spacing w:val="-7"/>
          <w:w w:val="110"/>
        </w:rPr>
        <w:t>t</w:t>
      </w:r>
      <w:r>
        <w:rPr>
          <w:iCs/>
          <w:w w:val="110"/>
        </w:rPr>
        <w:t>e</w:t>
      </w:r>
      <w:r>
        <w:rPr>
          <w:iCs/>
          <w:spacing w:val="-19"/>
          <w:w w:val="110"/>
        </w:rPr>
        <w:t xml:space="preserve"> </w:t>
      </w:r>
      <w:r>
        <w:rPr>
          <w:iCs/>
          <w:spacing w:val="-11"/>
          <w:w w:val="110"/>
        </w:rPr>
        <w:t>d</w:t>
      </w:r>
      <w:r>
        <w:rPr>
          <w:iCs/>
          <w:spacing w:val="-24"/>
          <w:w w:val="110"/>
        </w:rPr>
        <w:t>r</w:t>
      </w:r>
      <w:r>
        <w:rPr>
          <w:iCs/>
          <w:spacing w:val="-14"/>
          <w:w w:val="110"/>
        </w:rPr>
        <w:t>y</w:t>
      </w:r>
      <w:r>
        <w:rPr>
          <w:iCs/>
          <w:spacing w:val="-13"/>
          <w:w w:val="110"/>
        </w:rPr>
        <w:t>i</w:t>
      </w:r>
      <w:r>
        <w:rPr>
          <w:iCs/>
          <w:spacing w:val="-18"/>
          <w:w w:val="110"/>
        </w:rPr>
        <w:t>n</w:t>
      </w:r>
      <w:r>
        <w:rPr>
          <w:iCs/>
          <w:w w:val="110"/>
        </w:rPr>
        <w:t>g</w:t>
      </w:r>
      <w:r>
        <w:rPr>
          <w:iCs/>
          <w:spacing w:val="-13"/>
          <w:w w:val="110"/>
        </w:rPr>
        <w:t xml:space="preserve"> </w:t>
      </w:r>
      <w:r>
        <w:rPr>
          <w:iCs/>
          <w:spacing w:val="-3"/>
          <w:w w:val="110"/>
        </w:rPr>
        <w:t>o</w:t>
      </w:r>
      <w:r>
        <w:rPr>
          <w:iCs/>
          <w:w w:val="110"/>
        </w:rPr>
        <w:t>f</w:t>
      </w:r>
      <w:r>
        <w:rPr>
          <w:iCs/>
          <w:spacing w:val="-23"/>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0"/>
          <w:w w:val="110"/>
        </w:rPr>
        <w:t xml:space="preserve"> </w:t>
      </w:r>
      <w:r>
        <w:rPr>
          <w:iCs/>
          <w:spacing w:val="-11"/>
          <w:w w:val="110"/>
        </w:rPr>
        <w:t>d</w:t>
      </w:r>
      <w:r>
        <w:rPr>
          <w:iCs/>
          <w:spacing w:val="-16"/>
          <w:w w:val="110"/>
        </w:rPr>
        <w:t>u</w:t>
      </w:r>
      <w:r>
        <w:rPr>
          <w:iCs/>
          <w:w w:val="110"/>
        </w:rPr>
        <w:t>e</w:t>
      </w:r>
      <w:r>
        <w:rPr>
          <w:iCs/>
          <w:spacing w:val="-19"/>
          <w:w w:val="110"/>
        </w:rPr>
        <w:t xml:space="preserve"> </w:t>
      </w:r>
      <w:r>
        <w:rPr>
          <w:iCs/>
          <w:spacing w:val="-7"/>
          <w:w w:val="110"/>
        </w:rPr>
        <w:t>t</w:t>
      </w:r>
      <w:r>
        <w:rPr>
          <w:iCs/>
          <w:w w:val="110"/>
        </w:rPr>
        <w:t>o</w:t>
      </w:r>
      <w:r>
        <w:rPr>
          <w:iCs/>
          <w:spacing w:val="-21"/>
          <w:w w:val="110"/>
        </w:rPr>
        <w:t xml:space="preserve"> </w:t>
      </w:r>
      <w:r>
        <w:rPr>
          <w:iCs/>
          <w:spacing w:val="-16"/>
          <w:w w:val="110"/>
        </w:rPr>
        <w:t>h</w:t>
      </w:r>
      <w:r>
        <w:rPr>
          <w:iCs/>
          <w:spacing w:val="-13"/>
          <w:w w:val="110"/>
        </w:rPr>
        <w:t>i</w:t>
      </w:r>
      <w:r>
        <w:rPr>
          <w:iCs/>
          <w:spacing w:val="8"/>
          <w:w w:val="110"/>
        </w:rPr>
        <w:t>g</w:t>
      </w:r>
      <w:r>
        <w:rPr>
          <w:iCs/>
          <w:w w:val="110"/>
        </w:rPr>
        <w:t>h</w:t>
      </w:r>
      <w:r>
        <w:rPr>
          <w:iCs/>
          <w:spacing w:val="-33"/>
          <w:w w:val="110"/>
        </w:rPr>
        <w:t xml:space="preserve"> </w:t>
      </w:r>
      <w:r>
        <w:rPr>
          <w:iCs/>
          <w:spacing w:val="-16"/>
          <w:w w:val="110"/>
        </w:rPr>
        <w:t>m</w:t>
      </w:r>
      <w:r>
        <w:rPr>
          <w:iCs/>
          <w:spacing w:val="-3"/>
          <w:w w:val="110"/>
        </w:rPr>
        <w:t>o</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w w:val="110"/>
        </w:rPr>
        <w:t>e</w:t>
      </w:r>
      <w:r>
        <w:rPr>
          <w:iCs/>
          <w:spacing w:val="-20"/>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3"/>
          <w:w w:val="110"/>
        </w:rPr>
        <w:t>e</w:t>
      </w:r>
      <w:r>
        <w:rPr>
          <w:iCs/>
          <w:spacing w:val="-18"/>
          <w:w w:val="110"/>
        </w:rPr>
        <w:t>n</w:t>
      </w:r>
      <w:r>
        <w:rPr>
          <w:iCs/>
          <w:spacing w:val="-7"/>
          <w:w w:val="110"/>
        </w:rPr>
        <w:t>t</w:t>
      </w:r>
      <w:r>
        <w:rPr>
          <w:iCs/>
          <w:w w:val="110"/>
        </w:rPr>
        <w:t>.</w:t>
      </w:r>
    </w:p>
    <w:p>
      <w:pPr>
        <w:pStyle w:val="style179"/>
        <w:numPr>
          <w:ilvl w:val="0"/>
          <w:numId w:val="41"/>
        </w:numPr>
        <w:tabs>
          <w:tab w:val="left" w:leader="none" w:pos="820"/>
        </w:tabs>
        <w:kinsoku w:val="false"/>
        <w:overflowPunct w:val="false"/>
        <w:spacing w:lineRule="auto" w:line="360"/>
        <w:rPr/>
        <w:sectPr>
          <w:type w:val="continuous"/>
          <w:pgSz w:w="12240" w:h="15840" w:orient="portrait"/>
          <w:pgMar w:top="1380" w:right="1320" w:bottom="280" w:left="1340" w:header="720" w:footer="720" w:gutter="0"/>
          <w:cols w:equalWidth="0" w:space="720">
            <w:col w:w="9580"/>
          </w:cols>
          <w:noEndnote/>
        </w:sectPr>
      </w:pPr>
      <w:r>
        <w:rPr>
          <w:iCs/>
          <w:spacing w:val="23"/>
          <w:w w:val="104"/>
        </w:rPr>
        <w:t>S</w:t>
      </w:r>
      <w:r>
        <w:rPr>
          <w:iCs/>
          <w:spacing w:val="-3"/>
          <w:w w:val="104"/>
        </w:rPr>
        <w:t>ee</w:t>
      </w:r>
      <w:r>
        <w:rPr>
          <w:iCs/>
          <w:spacing w:val="-11"/>
          <w:w w:val="104"/>
        </w:rPr>
        <w:t>d</w:t>
      </w:r>
      <w:r>
        <w:rPr>
          <w:iCs/>
          <w:w w:val="104"/>
        </w:rPr>
        <w:t>s</w:t>
      </w:r>
      <w:r>
        <w:rPr>
          <w:iCs/>
          <w:spacing w:val="26"/>
          <w:w w:val="104"/>
        </w:rPr>
        <w:t xml:space="preserve"> </w:t>
      </w:r>
      <w:r>
        <w:rPr>
          <w:iCs/>
          <w:spacing w:val="-15"/>
          <w:w w:val="104"/>
        </w:rPr>
        <w:t>h</w:t>
      </w:r>
      <w:r>
        <w:rPr>
          <w:iCs/>
          <w:spacing w:val="-5"/>
          <w:w w:val="104"/>
        </w:rPr>
        <w:t>a</w:t>
      </w:r>
      <w:r>
        <w:rPr>
          <w:iCs/>
          <w:spacing w:val="-23"/>
          <w:w w:val="104"/>
        </w:rPr>
        <w:t>r</w:t>
      </w:r>
      <w:r>
        <w:rPr>
          <w:iCs/>
          <w:spacing w:val="-16"/>
          <w:w w:val="104"/>
        </w:rPr>
        <w:t>v</w:t>
      </w:r>
      <w:r>
        <w:rPr>
          <w:iCs/>
          <w:spacing w:val="-3"/>
          <w:w w:val="104"/>
        </w:rPr>
        <w:t>e</w:t>
      </w:r>
      <w:r>
        <w:rPr>
          <w:iCs/>
          <w:spacing w:val="21"/>
          <w:w w:val="104"/>
        </w:rPr>
        <w:t>s</w:t>
      </w:r>
      <w:r>
        <w:rPr>
          <w:iCs/>
          <w:spacing w:val="-7"/>
          <w:w w:val="104"/>
        </w:rPr>
        <w:t>t</w:t>
      </w:r>
      <w:r>
        <w:rPr>
          <w:iCs/>
          <w:spacing w:val="-3"/>
          <w:w w:val="104"/>
        </w:rPr>
        <w:t>e</w:t>
      </w:r>
      <w:r>
        <w:rPr>
          <w:iCs/>
          <w:w w:val="104"/>
        </w:rPr>
        <w:t>d</w:t>
      </w:r>
      <w:r>
        <w:rPr>
          <w:iCs/>
          <w:spacing w:val="-10"/>
          <w:w w:val="104"/>
        </w:rPr>
        <w:t xml:space="preserve"> </w:t>
      </w:r>
      <w:r>
        <w:rPr>
          <w:iCs/>
          <w:spacing w:val="-11"/>
          <w:w w:val="104"/>
        </w:rPr>
        <w:t>p</w:t>
      </w:r>
      <w:r>
        <w:rPr>
          <w:iCs/>
          <w:spacing w:val="-23"/>
          <w:w w:val="104"/>
        </w:rPr>
        <w:t>r</w:t>
      </w:r>
      <w:r>
        <w:rPr>
          <w:iCs/>
          <w:spacing w:val="-3"/>
          <w:w w:val="104"/>
        </w:rPr>
        <w:t>e</w:t>
      </w:r>
      <w:r>
        <w:rPr>
          <w:iCs/>
          <w:spacing w:val="-15"/>
          <w:w w:val="104"/>
        </w:rPr>
        <w:t>m</w:t>
      </w:r>
      <w:r>
        <w:rPr>
          <w:iCs/>
          <w:spacing w:val="-5"/>
          <w:w w:val="104"/>
        </w:rPr>
        <w:t>a</w:t>
      </w:r>
      <w:r>
        <w:rPr>
          <w:iCs/>
          <w:spacing w:val="-7"/>
          <w:w w:val="104"/>
        </w:rPr>
        <w:t>t</w:t>
      </w:r>
      <w:r>
        <w:rPr>
          <w:iCs/>
          <w:spacing w:val="-15"/>
          <w:w w:val="104"/>
        </w:rPr>
        <w:t>u</w:t>
      </w:r>
      <w:r>
        <w:rPr>
          <w:iCs/>
          <w:spacing w:val="-23"/>
          <w:w w:val="104"/>
        </w:rPr>
        <w:t>r</w:t>
      </w:r>
      <w:r>
        <w:rPr>
          <w:iCs/>
          <w:spacing w:val="-3"/>
          <w:w w:val="104"/>
        </w:rPr>
        <w:t>e</w:t>
      </w:r>
      <w:r>
        <w:rPr>
          <w:iCs/>
          <w:spacing w:val="-12"/>
          <w:w w:val="104"/>
        </w:rPr>
        <w:t>l</w:t>
      </w:r>
      <w:r>
        <w:rPr>
          <w:iCs/>
          <w:w w:val="104"/>
        </w:rPr>
        <w:t>y</w:t>
      </w:r>
      <w:r>
        <w:rPr>
          <w:iCs/>
          <w:spacing w:val="-12"/>
          <w:w w:val="104"/>
        </w:rPr>
        <w:t xml:space="preserve"> </w:t>
      </w:r>
      <w:r>
        <w:rPr>
          <w:iCs/>
          <w:spacing w:val="-15"/>
          <w:w w:val="104"/>
        </w:rPr>
        <w:t>h</w:t>
      </w:r>
      <w:r>
        <w:rPr>
          <w:iCs/>
          <w:spacing w:val="-5"/>
          <w:w w:val="104"/>
        </w:rPr>
        <w:t>a</w:t>
      </w:r>
      <w:r>
        <w:rPr>
          <w:iCs/>
          <w:spacing w:val="-16"/>
          <w:w w:val="104"/>
        </w:rPr>
        <w:t>v</w:t>
      </w:r>
      <w:r>
        <w:rPr>
          <w:iCs/>
          <w:w w:val="104"/>
        </w:rPr>
        <w:t>e</w:t>
      </w:r>
      <w:r>
        <w:rPr>
          <w:iCs/>
          <w:spacing w:val="2"/>
          <w:w w:val="104"/>
        </w:rPr>
        <w:t xml:space="preserve"> </w:t>
      </w:r>
      <w:r>
        <w:rPr>
          <w:iCs/>
          <w:spacing w:val="-11"/>
          <w:w w:val="104"/>
        </w:rPr>
        <w:t>p</w:t>
      </w:r>
      <w:r>
        <w:rPr>
          <w:iCs/>
          <w:spacing w:val="-3"/>
          <w:w w:val="104"/>
        </w:rPr>
        <w:t>oo</w:t>
      </w:r>
      <w:r>
        <w:rPr>
          <w:iCs/>
          <w:w w:val="104"/>
        </w:rPr>
        <w:t>r</w:t>
      </w:r>
      <w:r>
        <w:rPr>
          <w:iCs/>
          <w:spacing w:val="-32"/>
          <w:w w:val="104"/>
        </w:rPr>
        <w:t xml:space="preserve"> </w:t>
      </w:r>
      <w:r>
        <w:rPr>
          <w:iCs/>
          <w:spacing w:val="-11"/>
          <w:w w:val="104"/>
        </w:rPr>
        <w:t>q</w:t>
      </w:r>
      <w:r>
        <w:rPr>
          <w:iCs/>
          <w:spacing w:val="-15"/>
          <w:w w:val="104"/>
        </w:rPr>
        <w:t>u</w:t>
      </w:r>
      <w:r>
        <w:rPr>
          <w:iCs/>
          <w:spacing w:val="-5"/>
          <w:w w:val="104"/>
        </w:rPr>
        <w:t>a</w:t>
      </w:r>
      <w:r>
        <w:rPr>
          <w:iCs/>
          <w:spacing w:val="-12"/>
          <w:w w:val="104"/>
        </w:rPr>
        <w:t>l</w:t>
      </w:r>
      <w:r>
        <w:rPr>
          <w:iCs/>
          <w:spacing w:val="-13"/>
          <w:w w:val="104"/>
        </w:rPr>
        <w:t>i</w:t>
      </w:r>
      <w:r>
        <w:rPr>
          <w:iCs/>
          <w:spacing w:val="-7"/>
          <w:w w:val="104"/>
        </w:rPr>
        <w:t>t</w:t>
      </w:r>
      <w:r>
        <w:rPr>
          <w:iCs/>
          <w:w w:val="104"/>
        </w:rPr>
        <w:t>y</w:t>
      </w:r>
      <w:r>
        <w:rPr>
          <w:iCs/>
          <w:spacing w:val="-13"/>
          <w:w w:val="104"/>
        </w:rPr>
        <w:t xml:space="preserve"> </w:t>
      </w:r>
      <w:r>
        <w:rPr>
          <w:iCs/>
          <w:spacing w:val="-13"/>
          <w:w w:val="104"/>
        </w:rPr>
        <w:t>i</w:t>
      </w:r>
      <w:r>
        <w:rPr>
          <w:iCs/>
          <w:w w:val="104"/>
        </w:rPr>
        <w:t>.e.</w:t>
      </w:r>
      <w:r>
        <w:rPr>
          <w:iCs/>
          <w:spacing w:val="3"/>
          <w:w w:val="104"/>
        </w:rPr>
        <w:t xml:space="preserve"> </w:t>
      </w:r>
      <w:r>
        <w:rPr>
          <w:iCs/>
          <w:spacing w:val="-7"/>
          <w:w w:val="104"/>
        </w:rPr>
        <w:t>t</w:t>
      </w:r>
      <w:r>
        <w:rPr>
          <w:iCs/>
          <w:spacing w:val="-15"/>
          <w:w w:val="104"/>
        </w:rPr>
        <w:t>h</w:t>
      </w:r>
      <w:r>
        <w:rPr>
          <w:iCs/>
          <w:w w:val="104"/>
        </w:rPr>
        <w:t>e</w:t>
      </w:r>
      <w:r>
        <w:rPr>
          <w:iCs/>
          <w:spacing w:val="2"/>
          <w:w w:val="104"/>
        </w:rPr>
        <w:t xml:space="preserve"> </w:t>
      </w:r>
      <w:r>
        <w:rPr>
          <w:iCs/>
          <w:spacing w:val="21"/>
          <w:w w:val="104"/>
        </w:rPr>
        <w:t>s</w:t>
      </w:r>
      <w:r>
        <w:rPr>
          <w:iCs/>
          <w:spacing w:val="-3"/>
          <w:w w:val="104"/>
        </w:rPr>
        <w:t>ee</w:t>
      </w:r>
      <w:r>
        <w:rPr>
          <w:iCs/>
          <w:spacing w:val="-11"/>
          <w:w w:val="104"/>
        </w:rPr>
        <w:t>d</w:t>
      </w:r>
      <w:r>
        <w:rPr>
          <w:iCs/>
          <w:w w:val="104"/>
        </w:rPr>
        <w:t>s</w:t>
      </w:r>
      <w:r>
        <w:rPr>
          <w:iCs/>
          <w:spacing w:val="27"/>
          <w:w w:val="104"/>
        </w:rPr>
        <w:t xml:space="preserve"> </w:t>
      </w:r>
      <w:r>
        <w:rPr>
          <w:iCs/>
          <w:spacing w:val="-5"/>
          <w:w w:val="104"/>
        </w:rPr>
        <w:t>a</w:t>
      </w:r>
      <w:r>
        <w:rPr>
          <w:iCs/>
          <w:spacing w:val="-23"/>
          <w:w w:val="104"/>
        </w:rPr>
        <w:t>r</w:t>
      </w:r>
      <w:r>
        <w:rPr>
          <w:iCs/>
          <w:w w:val="104"/>
        </w:rPr>
        <w:t>e</w:t>
      </w:r>
      <w:r>
        <w:rPr>
          <w:iCs/>
          <w:spacing w:val="2"/>
          <w:w w:val="104"/>
        </w:rPr>
        <w:t xml:space="preserve"> </w:t>
      </w:r>
      <w:r>
        <w:rPr>
          <w:iCs/>
          <w:spacing w:val="-11"/>
          <w:w w:val="104"/>
        </w:rPr>
        <w:t>d</w:t>
      </w:r>
      <w:r>
        <w:rPr>
          <w:iCs/>
          <w:spacing w:val="-3"/>
          <w:w w:val="104"/>
        </w:rPr>
        <w:t>e</w:t>
      </w:r>
      <w:r>
        <w:rPr>
          <w:iCs/>
          <w:spacing w:val="-4"/>
          <w:w w:val="104"/>
        </w:rPr>
        <w:t>f</w:t>
      </w:r>
      <w:r>
        <w:rPr>
          <w:iCs/>
          <w:spacing w:val="-3"/>
          <w:w w:val="104"/>
        </w:rPr>
        <w:t>o</w:t>
      </w:r>
      <w:r>
        <w:rPr>
          <w:iCs/>
          <w:spacing w:val="-23"/>
          <w:w w:val="104"/>
        </w:rPr>
        <w:t>r</w:t>
      </w:r>
      <w:r>
        <w:rPr>
          <w:iCs/>
          <w:spacing w:val="-15"/>
          <w:w w:val="104"/>
        </w:rPr>
        <w:t>m</w:t>
      </w:r>
      <w:r>
        <w:rPr>
          <w:iCs/>
          <w:spacing w:val="-3"/>
          <w:w w:val="104"/>
        </w:rPr>
        <w:t>e</w:t>
      </w:r>
      <w:r>
        <w:rPr>
          <w:iCs/>
          <w:spacing w:val="-11"/>
          <w:w w:val="104"/>
        </w:rPr>
        <w:t>d</w:t>
      </w:r>
      <w:r>
        <w:rPr>
          <w:iCs/>
          <w:w w:val="104"/>
        </w:rPr>
        <w:t>.</w:t>
      </w:r>
    </w:p>
    <w:p>
      <w:pPr>
        <w:pStyle w:val="style179"/>
        <w:numPr>
          <w:ilvl w:val="0"/>
          <w:numId w:val="41"/>
        </w:numPr>
        <w:tabs>
          <w:tab w:val="left" w:leader="none" w:pos="820"/>
        </w:tabs>
        <w:kinsoku w:val="false"/>
        <w:overflowPunct w:val="false"/>
        <w:spacing w:before="15" w:lineRule="auto" w:line="360"/>
        <w:ind w:right="1578"/>
        <w:rPr/>
      </w:pPr>
      <w:r>
        <w:rPr>
          <w:iCs/>
          <w:spacing w:val="-16"/>
          <w:w w:val="110"/>
        </w:rPr>
        <w:t>I</w:t>
      </w:r>
      <w:r>
        <w:rPr>
          <w:iCs/>
          <w:w w:val="110"/>
        </w:rPr>
        <w:t>t</w:t>
      </w:r>
      <w:r>
        <w:rPr>
          <w:iCs/>
          <w:spacing w:val="-22"/>
          <w:w w:val="110"/>
        </w:rPr>
        <w:t xml:space="preserve"> </w:t>
      </w:r>
      <w:r>
        <w:rPr>
          <w:iCs/>
          <w:spacing w:val="-12"/>
          <w:w w:val="110"/>
        </w:rPr>
        <w:t>l</w:t>
      </w:r>
      <w:r>
        <w:rPr>
          <w:iCs/>
          <w:spacing w:val="-3"/>
          <w:w w:val="110"/>
        </w:rPr>
        <w:t>e</w:t>
      </w:r>
      <w:r>
        <w:rPr>
          <w:iCs/>
          <w:spacing w:val="-5"/>
          <w:w w:val="110"/>
        </w:rPr>
        <w:t>a</w:t>
      </w:r>
      <w:r>
        <w:rPr>
          <w:iCs/>
          <w:spacing w:val="-11"/>
          <w:w w:val="110"/>
        </w:rPr>
        <w:t>d</w:t>
      </w:r>
      <w:r>
        <w:rPr>
          <w:iCs/>
          <w:w w:val="110"/>
        </w:rPr>
        <w:t>s</w:t>
      </w:r>
      <w:r>
        <w:rPr>
          <w:iCs/>
          <w:spacing w:val="7"/>
          <w:w w:val="110"/>
        </w:rPr>
        <w:t xml:space="preserve"> </w:t>
      </w:r>
      <w:r>
        <w:rPr>
          <w:iCs/>
          <w:spacing w:val="-7"/>
          <w:w w:val="110"/>
        </w:rPr>
        <w:t>t</w:t>
      </w:r>
      <w:r>
        <w:rPr>
          <w:iCs/>
          <w:w w:val="110"/>
        </w:rPr>
        <w:t>o</w:t>
      </w:r>
      <w:r>
        <w:rPr>
          <w:iCs/>
          <w:spacing w:val="-15"/>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spacing w:val="-3"/>
          <w:w w:val="110"/>
        </w:rPr>
        <w:t>e</w:t>
      </w:r>
      <w:r>
        <w:rPr>
          <w:iCs/>
          <w:w w:val="110"/>
        </w:rPr>
        <w:t>d</w:t>
      </w:r>
      <w:r>
        <w:rPr>
          <w:iCs/>
          <w:spacing w:val="-25"/>
          <w:w w:val="110"/>
        </w:rPr>
        <w:t xml:space="preserve"> </w:t>
      </w:r>
      <w:r>
        <w:rPr>
          <w:iCs/>
          <w:spacing w:val="22"/>
          <w:w w:val="110"/>
        </w:rPr>
        <w:t>s</w:t>
      </w:r>
      <w:r>
        <w:rPr>
          <w:iCs/>
          <w:spacing w:val="-3"/>
          <w:w w:val="110"/>
        </w:rPr>
        <w:t>ee</w:t>
      </w:r>
      <w:r>
        <w:rPr>
          <w:iCs/>
          <w:w w:val="110"/>
        </w:rPr>
        <w:t>d</w:t>
      </w:r>
      <w:r>
        <w:rPr>
          <w:iCs/>
          <w:spacing w:val="-24"/>
          <w:w w:val="110"/>
        </w:rPr>
        <w:t xml:space="preserve"> </w:t>
      </w:r>
      <w:r>
        <w:rPr>
          <w:iCs/>
          <w:spacing w:val="-17"/>
          <w:w w:val="110"/>
        </w:rPr>
        <w:t>v</w:t>
      </w:r>
      <w:r>
        <w:rPr>
          <w:iCs/>
          <w:spacing w:val="-13"/>
          <w:w w:val="110"/>
        </w:rPr>
        <w:t>i</w:t>
      </w:r>
      <w:r>
        <w:rPr>
          <w:iCs/>
          <w:spacing w:val="-5"/>
          <w:w w:val="110"/>
        </w:rPr>
        <w:t>a</w:t>
      </w:r>
      <w:r>
        <w:rPr>
          <w:iCs/>
          <w:spacing w:val="-11"/>
          <w:w w:val="110"/>
        </w:rPr>
        <w:t>b</w:t>
      </w:r>
      <w:r>
        <w:rPr>
          <w:iCs/>
          <w:spacing w:val="-13"/>
          <w:w w:val="110"/>
        </w:rPr>
        <w:t>i</w:t>
      </w:r>
      <w:r>
        <w:rPr>
          <w:iCs/>
          <w:spacing w:val="-12"/>
          <w:w w:val="110"/>
        </w:rPr>
        <w:t>l</w:t>
      </w:r>
      <w:r>
        <w:rPr>
          <w:iCs/>
          <w:spacing w:val="-13"/>
          <w:w w:val="110"/>
        </w:rPr>
        <w:t>i</w:t>
      </w:r>
      <w:r>
        <w:rPr>
          <w:iCs/>
          <w:spacing w:val="-7"/>
          <w:w w:val="110"/>
        </w:rPr>
        <w:t>t</w:t>
      </w:r>
      <w:r>
        <w:rPr>
          <w:iCs/>
          <w:w w:val="110"/>
        </w:rPr>
        <w:t>y</w:t>
      </w:r>
      <w:r>
        <w:rPr>
          <w:iCs/>
          <w:spacing w:val="-26"/>
          <w:w w:val="110"/>
        </w:rPr>
        <w:t xml:space="preserve"> </w:t>
      </w:r>
      <w:r>
        <w:rPr>
          <w:iCs/>
          <w:spacing w:val="-3"/>
          <w:w w:val="110"/>
        </w:rPr>
        <w:t>e</w:t>
      </w:r>
      <w:r>
        <w:rPr>
          <w:iCs/>
          <w:spacing w:val="-13"/>
          <w:w w:val="110"/>
        </w:rPr>
        <w:t>i</w:t>
      </w:r>
      <w:r>
        <w:rPr>
          <w:iCs/>
          <w:spacing w:val="-7"/>
          <w:w w:val="110"/>
        </w:rPr>
        <w:t>t</w:t>
      </w:r>
      <w:r>
        <w:rPr>
          <w:iCs/>
          <w:spacing w:val="-16"/>
          <w:w w:val="110"/>
        </w:rPr>
        <w:t>h</w:t>
      </w:r>
      <w:r>
        <w:rPr>
          <w:iCs/>
          <w:spacing w:val="-3"/>
          <w:w w:val="110"/>
        </w:rPr>
        <w:t>e</w:t>
      </w:r>
      <w:r>
        <w:rPr>
          <w:iCs/>
          <w:w w:val="110"/>
        </w:rPr>
        <w:t>r</w:t>
      </w:r>
      <w:r>
        <w:rPr>
          <w:iCs/>
          <w:spacing w:val="-42"/>
          <w:w w:val="110"/>
        </w:rPr>
        <w:t xml:space="preserve"> </w:t>
      </w:r>
      <w:r>
        <w:rPr>
          <w:iCs/>
          <w:spacing w:val="-11"/>
          <w:w w:val="110"/>
        </w:rPr>
        <w:t>d</w:t>
      </w:r>
      <w:r>
        <w:rPr>
          <w:iCs/>
          <w:spacing w:val="-16"/>
          <w:w w:val="110"/>
        </w:rPr>
        <w:t>u</w:t>
      </w:r>
      <w:r>
        <w:rPr>
          <w:iCs/>
          <w:w w:val="110"/>
        </w:rPr>
        <w:t>e</w:t>
      </w:r>
      <w:r>
        <w:rPr>
          <w:iCs/>
          <w:spacing w:val="-14"/>
          <w:w w:val="110"/>
        </w:rPr>
        <w:t xml:space="preserve"> </w:t>
      </w:r>
      <w:r>
        <w:rPr>
          <w:iCs/>
          <w:spacing w:val="-7"/>
          <w:w w:val="110"/>
        </w:rPr>
        <w:t>t</w:t>
      </w:r>
      <w:r>
        <w:rPr>
          <w:iCs/>
          <w:w w:val="110"/>
        </w:rPr>
        <w:t>o</w:t>
      </w:r>
      <w:r>
        <w:rPr>
          <w:iCs/>
          <w:spacing w:val="-15"/>
          <w:w w:val="110"/>
        </w:rPr>
        <w:t xml:space="preserve"> </w:t>
      </w:r>
      <w:r>
        <w:rPr>
          <w:iCs/>
          <w:spacing w:val="-13"/>
          <w:w w:val="110"/>
        </w:rPr>
        <w:t>i</w:t>
      </w:r>
      <w:r>
        <w:rPr>
          <w:iCs/>
          <w:spacing w:val="-16"/>
          <w:w w:val="110"/>
        </w:rPr>
        <w:t>mm</w:t>
      </w:r>
      <w:r>
        <w:rPr>
          <w:iCs/>
          <w:spacing w:val="-5"/>
          <w:w w:val="110"/>
        </w:rPr>
        <w:t>a</w:t>
      </w:r>
      <w:r>
        <w:rPr>
          <w:iCs/>
          <w:spacing w:val="-7"/>
          <w:w w:val="110"/>
        </w:rPr>
        <w:t>t</w:t>
      </w:r>
      <w:r>
        <w:rPr>
          <w:iCs/>
          <w:spacing w:val="-16"/>
          <w:w w:val="110"/>
        </w:rPr>
        <w:t>u</w:t>
      </w:r>
      <w:r>
        <w:rPr>
          <w:iCs/>
          <w:spacing w:val="-24"/>
          <w:w w:val="110"/>
        </w:rPr>
        <w:t>r</w:t>
      </w:r>
      <w:r>
        <w:rPr>
          <w:iCs/>
          <w:w w:val="110"/>
        </w:rPr>
        <w:t>e</w:t>
      </w:r>
      <w:r>
        <w:rPr>
          <w:iCs/>
          <w:spacing w:val="-14"/>
          <w:w w:val="110"/>
        </w:rPr>
        <w:t xml:space="preserve"> </w:t>
      </w:r>
      <w:r>
        <w:rPr>
          <w:iCs/>
          <w:spacing w:val="-3"/>
          <w:w w:val="110"/>
        </w:rPr>
        <w:t>e</w:t>
      </w:r>
      <w:r>
        <w:rPr>
          <w:iCs/>
          <w:spacing w:val="-16"/>
          <w:w w:val="110"/>
        </w:rPr>
        <w:t>m</w:t>
      </w:r>
      <w:r>
        <w:rPr>
          <w:iCs/>
          <w:spacing w:val="-11"/>
          <w:w w:val="110"/>
        </w:rPr>
        <w:t>b</w:t>
      </w:r>
      <w:r>
        <w:rPr>
          <w:iCs/>
          <w:spacing w:val="-24"/>
          <w:w w:val="110"/>
        </w:rPr>
        <w:t>r</w:t>
      </w:r>
      <w:r>
        <w:rPr>
          <w:iCs/>
          <w:spacing w:val="-14"/>
          <w:w w:val="110"/>
        </w:rPr>
        <w:t>y</w:t>
      </w:r>
      <w:r>
        <w:rPr>
          <w:iCs/>
          <w:w w:val="110"/>
        </w:rPr>
        <w:t>o</w:t>
      </w:r>
      <w:r>
        <w:rPr>
          <w:iCs/>
          <w:spacing w:val="-15"/>
          <w:w w:val="110"/>
        </w:rPr>
        <w:t xml:space="preserve"> </w:t>
      </w:r>
      <w:r>
        <w:rPr>
          <w:iCs/>
          <w:spacing w:val="-3"/>
          <w:w w:val="110"/>
        </w:rPr>
        <w:t>o</w:t>
      </w:r>
      <w:r>
        <w:rPr>
          <w:iCs/>
          <w:w w:val="110"/>
        </w:rPr>
        <w:t>r</w:t>
      </w:r>
      <w:r>
        <w:rPr>
          <w:iCs/>
          <w:w w:val="141"/>
        </w:rPr>
        <w:t xml:space="preserve"> </w:t>
      </w:r>
      <w:r>
        <w:rPr>
          <w:iCs/>
          <w:spacing w:val="-5"/>
          <w:w w:val="110"/>
        </w:rPr>
        <w:t>a</w:t>
      </w:r>
      <w:r>
        <w:rPr>
          <w:iCs/>
          <w:spacing w:val="10"/>
          <w:w w:val="110"/>
        </w:rPr>
        <w:t>cc</w:t>
      </w:r>
      <w:r>
        <w:rPr>
          <w:iCs/>
          <w:spacing w:val="-16"/>
          <w:w w:val="110"/>
        </w:rPr>
        <w:t>umu</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3"/>
          <w:w w:val="110"/>
        </w:rPr>
        <w:t xml:space="preserve"> </w:t>
      </w:r>
      <w:r>
        <w:rPr>
          <w:iCs/>
          <w:spacing w:val="-3"/>
          <w:w w:val="110"/>
        </w:rPr>
        <w:t>o</w:t>
      </w:r>
      <w:r>
        <w:rPr>
          <w:iCs/>
          <w:w w:val="110"/>
        </w:rPr>
        <w:t>f</w:t>
      </w:r>
      <w:r>
        <w:rPr>
          <w:iCs/>
          <w:spacing w:val="-34"/>
          <w:w w:val="110"/>
        </w:rPr>
        <w:t xml:space="preserve"> </w:t>
      </w:r>
      <w:r>
        <w:rPr>
          <w:iCs/>
          <w:spacing w:val="-5"/>
          <w:w w:val="110"/>
        </w:rPr>
        <w:t>f</w:t>
      </w:r>
      <w:r>
        <w:rPr>
          <w:iCs/>
          <w:spacing w:val="-3"/>
          <w:w w:val="110"/>
        </w:rPr>
        <w:t>oo</w:t>
      </w:r>
      <w:r>
        <w:rPr>
          <w:iCs/>
          <w:w w:val="110"/>
        </w:rPr>
        <w:t>d</w:t>
      </w:r>
      <w:r>
        <w:rPr>
          <w:iCs/>
          <w:spacing w:val="-38"/>
          <w:w w:val="110"/>
        </w:rPr>
        <w:t xml:space="preserve"> </w:t>
      </w:r>
      <w:r>
        <w:rPr>
          <w:iCs/>
          <w:spacing w:val="-24"/>
          <w:w w:val="110"/>
        </w:rPr>
        <w:t>r</w:t>
      </w:r>
      <w:r>
        <w:rPr>
          <w:iCs/>
          <w:spacing w:val="-3"/>
          <w:w w:val="110"/>
        </w:rPr>
        <w:t>e</w:t>
      </w:r>
      <w:r>
        <w:rPr>
          <w:iCs/>
          <w:spacing w:val="22"/>
          <w:w w:val="110"/>
        </w:rPr>
        <w:t>s</w:t>
      </w:r>
      <w:r>
        <w:rPr>
          <w:iCs/>
          <w:spacing w:val="-3"/>
          <w:w w:val="110"/>
        </w:rPr>
        <w:t>e</w:t>
      </w:r>
      <w:r>
        <w:rPr>
          <w:iCs/>
          <w:spacing w:val="-24"/>
          <w:w w:val="110"/>
        </w:rPr>
        <w:t>r</w:t>
      </w:r>
      <w:r>
        <w:rPr>
          <w:iCs/>
          <w:spacing w:val="-17"/>
          <w:w w:val="110"/>
        </w:rPr>
        <w:t>v</w:t>
      </w:r>
      <w:r>
        <w:rPr>
          <w:iCs/>
          <w:w w:val="110"/>
        </w:rPr>
        <w:t>e</w:t>
      </w:r>
      <w:r>
        <w:rPr>
          <w:iCs/>
          <w:spacing w:val="-30"/>
          <w:w w:val="110"/>
        </w:rPr>
        <w:t xml:space="preserve"> </w:t>
      </w:r>
      <w:r>
        <w:rPr>
          <w:iCs/>
          <w:spacing w:val="-3"/>
          <w:w w:val="110"/>
        </w:rPr>
        <w:t>o</w:t>
      </w:r>
      <w:r>
        <w:rPr>
          <w:iCs/>
          <w:w w:val="110"/>
        </w:rPr>
        <w:t>n</w:t>
      </w:r>
      <w:r>
        <w:rPr>
          <w:iCs/>
          <w:spacing w:val="-43"/>
          <w:w w:val="110"/>
        </w:rPr>
        <w:t xml:space="preserve"> </w:t>
      </w:r>
      <w:r>
        <w:rPr>
          <w:iCs/>
          <w:spacing w:val="-7"/>
          <w:w w:val="110"/>
        </w:rPr>
        <w:t>t</w:t>
      </w:r>
      <w:r>
        <w:rPr>
          <w:iCs/>
          <w:spacing w:val="-16"/>
          <w:w w:val="110"/>
        </w:rPr>
        <w:t>h</w:t>
      </w:r>
      <w:r>
        <w:rPr>
          <w:iCs/>
          <w:w w:val="110"/>
        </w:rPr>
        <w:t>e</w:t>
      </w:r>
      <w:r>
        <w:rPr>
          <w:iCs/>
          <w:spacing w:val="-31"/>
          <w:w w:val="110"/>
        </w:rPr>
        <w:t xml:space="preserve"> </w:t>
      </w:r>
      <w:r>
        <w:rPr>
          <w:iCs/>
          <w:spacing w:val="22"/>
          <w:w w:val="110"/>
        </w:rPr>
        <w:t>s</w:t>
      </w:r>
      <w:r>
        <w:rPr>
          <w:iCs/>
          <w:spacing w:val="-7"/>
          <w:w w:val="110"/>
        </w:rPr>
        <w:t>t</w:t>
      </w:r>
      <w:r>
        <w:rPr>
          <w:iCs/>
          <w:spacing w:val="-3"/>
          <w:w w:val="110"/>
        </w:rPr>
        <w:t>e</w:t>
      </w:r>
      <w:r>
        <w:rPr>
          <w:iCs/>
          <w:spacing w:val="-16"/>
          <w:w w:val="110"/>
        </w:rPr>
        <w:t>m</w:t>
      </w:r>
      <w:r>
        <w:rPr>
          <w:iCs/>
          <w:w w:val="110"/>
        </w:rPr>
        <w:t>.</w:t>
      </w:r>
    </w:p>
    <w:p>
      <w:pPr>
        <w:pStyle w:val="style179"/>
        <w:numPr>
          <w:ilvl w:val="0"/>
          <w:numId w:val="41"/>
        </w:numPr>
        <w:tabs>
          <w:tab w:val="left" w:leader="none" w:pos="820"/>
        </w:tabs>
        <w:kinsoku w:val="false"/>
        <w:overflowPunct w:val="false"/>
        <w:spacing w:lineRule="auto" w:line="360"/>
        <w:rPr/>
      </w:pPr>
      <w:r>
        <w:rPr>
          <w:iCs/>
          <w:spacing w:val="-16"/>
          <w:w w:val="110"/>
        </w:rPr>
        <w:t>I</w:t>
      </w:r>
      <w:r>
        <w:rPr>
          <w:iCs/>
          <w:w w:val="110"/>
        </w:rPr>
        <w:t>t</w:t>
      </w:r>
      <w:r>
        <w:rPr>
          <w:iCs/>
          <w:spacing w:val="-44"/>
          <w:w w:val="110"/>
        </w:rPr>
        <w:t xml:space="preserve"> </w:t>
      </w:r>
      <w:r>
        <w:rPr>
          <w:iCs/>
          <w:spacing w:val="-11"/>
          <w:w w:val="110"/>
        </w:rPr>
        <w:t>p</w:t>
      </w:r>
      <w:r>
        <w:rPr>
          <w:iCs/>
          <w:spacing w:val="-24"/>
          <w:w w:val="110"/>
        </w:rPr>
        <w:t>r</w:t>
      </w:r>
      <w:r>
        <w:rPr>
          <w:iCs/>
          <w:spacing w:val="-3"/>
          <w:w w:val="110"/>
        </w:rPr>
        <w:t>e</w:t>
      </w:r>
      <w:r>
        <w:rPr>
          <w:iCs/>
          <w:spacing w:val="-10"/>
          <w:w w:val="110"/>
        </w:rPr>
        <w:t>-</w:t>
      </w:r>
      <w:r>
        <w:rPr>
          <w:iCs/>
          <w:spacing w:val="-11"/>
          <w:w w:val="110"/>
        </w:rPr>
        <w:t>d</w:t>
      </w:r>
      <w:r>
        <w:rPr>
          <w:iCs/>
          <w:spacing w:val="-13"/>
          <w:w w:val="110"/>
        </w:rPr>
        <w:t>i</w:t>
      </w:r>
      <w:r>
        <w:rPr>
          <w:iCs/>
          <w:spacing w:val="22"/>
          <w:w w:val="110"/>
        </w:rPr>
        <w:t>s</w:t>
      </w:r>
      <w:r>
        <w:rPr>
          <w:iCs/>
          <w:spacing w:val="-11"/>
          <w:w w:val="110"/>
        </w:rPr>
        <w:t>p</w:t>
      </w:r>
      <w:r>
        <w:rPr>
          <w:iCs/>
          <w:spacing w:val="-3"/>
          <w:w w:val="110"/>
        </w:rPr>
        <w:t>o</w:t>
      </w:r>
      <w:r>
        <w:rPr>
          <w:iCs/>
          <w:spacing w:val="22"/>
          <w:w w:val="110"/>
        </w:rPr>
        <w:t>s</w:t>
      </w:r>
      <w:r>
        <w:rPr>
          <w:iCs/>
          <w:spacing w:val="-3"/>
          <w:w w:val="110"/>
        </w:rPr>
        <w:t>e</w:t>
      </w:r>
      <w:r>
        <w:rPr>
          <w:iCs/>
          <w:w w:val="110"/>
        </w:rPr>
        <w:t>s</w:t>
      </w:r>
      <w:r>
        <w:rPr>
          <w:iCs/>
          <w:spacing w:val="-27"/>
          <w:w w:val="110"/>
        </w:rPr>
        <w:t xml:space="preserve"> </w:t>
      </w:r>
      <w:r>
        <w:rPr>
          <w:iCs/>
          <w:spacing w:val="10"/>
          <w:w w:val="110"/>
        </w:rPr>
        <w:t>c</w:t>
      </w:r>
      <w:r>
        <w:rPr>
          <w:iCs/>
          <w:spacing w:val="-24"/>
          <w:w w:val="110"/>
        </w:rPr>
        <w:t>r</w:t>
      </w:r>
      <w:r>
        <w:rPr>
          <w:iCs/>
          <w:spacing w:val="-3"/>
          <w:w w:val="110"/>
        </w:rPr>
        <w:t>o</w:t>
      </w:r>
      <w:r>
        <w:rPr>
          <w:iCs/>
          <w:w w:val="110"/>
        </w:rPr>
        <w:t>p</w:t>
      </w:r>
      <w:r>
        <w:rPr>
          <w:iCs/>
          <w:spacing w:val="-44"/>
          <w:w w:val="110"/>
        </w:rPr>
        <w:t xml:space="preserve"> </w:t>
      </w:r>
      <w:r>
        <w:rPr>
          <w:iCs/>
          <w:spacing w:val="-7"/>
          <w:w w:val="110"/>
        </w:rPr>
        <w:t>t</w:t>
      </w:r>
      <w:r>
        <w:rPr>
          <w:iCs/>
          <w:w w:val="110"/>
        </w:rPr>
        <w:t>o</w:t>
      </w:r>
      <w:r>
        <w:rPr>
          <w:iCs/>
          <w:spacing w:val="-40"/>
          <w:w w:val="110"/>
        </w:rPr>
        <w:t xml:space="preserve"> </w:t>
      </w:r>
      <w:r>
        <w:rPr>
          <w:iCs/>
          <w:spacing w:val="-11"/>
          <w:w w:val="110"/>
        </w:rPr>
        <w:t>p</w:t>
      </w:r>
      <w:r>
        <w:rPr>
          <w:iCs/>
          <w:spacing w:val="-3"/>
          <w:w w:val="110"/>
        </w:rPr>
        <w:t>e</w:t>
      </w:r>
      <w:r>
        <w:rPr>
          <w:iCs/>
          <w:spacing w:val="22"/>
          <w:w w:val="110"/>
        </w:rPr>
        <w:t>s</w:t>
      </w:r>
      <w:r>
        <w:rPr>
          <w:iCs/>
          <w:w w:val="110"/>
        </w:rPr>
        <w:t>t</w:t>
      </w:r>
      <w:r>
        <w:rPr>
          <w:iCs/>
          <w:spacing w:val="-43"/>
          <w:w w:val="110"/>
        </w:rPr>
        <w:t xml:space="preserve"> </w:t>
      </w:r>
      <w:r>
        <w:rPr>
          <w:iCs/>
          <w:spacing w:val="-5"/>
          <w:w w:val="110"/>
        </w:rPr>
        <w:t>a</w:t>
      </w:r>
      <w:r>
        <w:rPr>
          <w:iCs/>
          <w:spacing w:val="-7"/>
          <w:w w:val="110"/>
        </w:rPr>
        <w:t>tt</w:t>
      </w:r>
      <w:r>
        <w:rPr>
          <w:iCs/>
          <w:spacing w:val="-5"/>
          <w:w w:val="110"/>
        </w:rPr>
        <w:t>a</w:t>
      </w:r>
      <w:r>
        <w:rPr>
          <w:iCs/>
          <w:spacing w:val="10"/>
          <w:w w:val="110"/>
        </w:rPr>
        <w:t>c</w:t>
      </w:r>
      <w:r>
        <w:rPr>
          <w:iCs/>
          <w:w w:val="110"/>
        </w:rPr>
        <w:t>k</w:t>
      </w:r>
      <w:r>
        <w:rPr>
          <w:iCs/>
          <w:spacing w:val="-49"/>
          <w:w w:val="110"/>
        </w:rPr>
        <w:t xml:space="preserve"> </w:t>
      </w:r>
      <w:r>
        <w:rPr>
          <w:iCs/>
          <w:spacing w:val="-11"/>
          <w:w w:val="110"/>
        </w:rPr>
        <w:t>d</w:t>
      </w:r>
      <w:r>
        <w:rPr>
          <w:iCs/>
          <w:spacing w:val="-16"/>
          <w:w w:val="110"/>
        </w:rPr>
        <w:t>u</w:t>
      </w:r>
      <w:r>
        <w:rPr>
          <w:iCs/>
          <w:w w:val="110"/>
        </w:rPr>
        <w:t>e</w:t>
      </w:r>
      <w:r>
        <w:rPr>
          <w:iCs/>
          <w:spacing w:val="-39"/>
          <w:w w:val="110"/>
        </w:rPr>
        <w:t xml:space="preserve"> </w:t>
      </w:r>
      <w:r>
        <w:rPr>
          <w:iCs/>
          <w:spacing w:val="-7"/>
          <w:w w:val="110"/>
        </w:rPr>
        <w:t>t</w:t>
      </w:r>
      <w:r>
        <w:rPr>
          <w:iCs/>
          <w:w w:val="110"/>
        </w:rPr>
        <w:t>o</w:t>
      </w:r>
      <w:r>
        <w:rPr>
          <w:iCs/>
          <w:spacing w:val="-39"/>
          <w:w w:val="110"/>
        </w:rPr>
        <w:t xml:space="preserve"> </w:t>
      </w:r>
      <w:r>
        <w:rPr>
          <w:iCs/>
          <w:spacing w:val="22"/>
          <w:w w:val="110"/>
        </w:rPr>
        <w:t>s</w:t>
      </w:r>
      <w:r>
        <w:rPr>
          <w:iCs/>
          <w:spacing w:val="-3"/>
          <w:w w:val="110"/>
        </w:rPr>
        <w:t>o</w:t>
      </w:r>
      <w:r>
        <w:rPr>
          <w:iCs/>
          <w:spacing w:val="-5"/>
          <w:w w:val="110"/>
        </w:rPr>
        <w:t>f</w:t>
      </w:r>
      <w:r>
        <w:rPr>
          <w:iCs/>
          <w:w w:val="110"/>
        </w:rPr>
        <w:t>t</w:t>
      </w:r>
      <w:r>
        <w:rPr>
          <w:iCs/>
          <w:spacing w:val="-43"/>
          <w:w w:val="110"/>
        </w:rPr>
        <w:t xml:space="preserve"> </w:t>
      </w:r>
      <w:r>
        <w:rPr>
          <w:iCs/>
          <w:spacing w:val="-7"/>
          <w:w w:val="110"/>
        </w:rPr>
        <w:t>t</w:t>
      </w:r>
      <w:r>
        <w:rPr>
          <w:iCs/>
          <w:spacing w:val="-3"/>
          <w:w w:val="110"/>
        </w:rPr>
        <w:t>e</w:t>
      </w:r>
      <w:r>
        <w:rPr>
          <w:iCs/>
          <w:spacing w:val="22"/>
          <w:w w:val="110"/>
        </w:rPr>
        <w:t>s</w:t>
      </w:r>
      <w:r>
        <w:rPr>
          <w:iCs/>
          <w:spacing w:val="-7"/>
          <w:w w:val="110"/>
        </w:rPr>
        <w:t>t</w:t>
      </w:r>
      <w:r>
        <w:rPr>
          <w:iCs/>
          <w:spacing w:val="-5"/>
          <w:w w:val="110"/>
        </w:rPr>
        <w:t>a</w:t>
      </w:r>
      <w:r>
        <w:rPr>
          <w:iCs/>
          <w:w w:val="110"/>
        </w:rPr>
        <w:t>.</w:t>
      </w:r>
    </w:p>
    <w:p>
      <w:pPr>
        <w:pStyle w:val="style179"/>
        <w:numPr>
          <w:ilvl w:val="0"/>
          <w:numId w:val="41"/>
        </w:numPr>
        <w:tabs>
          <w:tab w:val="left" w:leader="none" w:pos="820"/>
        </w:tabs>
        <w:kinsoku w:val="false"/>
        <w:overflowPunct w:val="false"/>
        <w:spacing w:lineRule="auto" w:line="360"/>
        <w:ind w:right="2502"/>
        <w:rPr>
          <w:iCs/>
          <w:w w:val="89"/>
        </w:rPr>
      </w:pPr>
      <w:r>
        <w:rPr>
          <w:iCs/>
          <w:spacing w:val="-16"/>
          <w:w w:val="110"/>
        </w:rPr>
        <w:t>I</w:t>
      </w:r>
      <w:r>
        <w:rPr>
          <w:iCs/>
          <w:spacing w:val="-7"/>
          <w:w w:val="110"/>
        </w:rPr>
        <w:t>t</w:t>
      </w:r>
      <w:r>
        <w:rPr>
          <w:iCs/>
          <w:spacing w:val="-12"/>
          <w:w w:val="110"/>
        </w:rPr>
        <w:t>’</w:t>
      </w:r>
      <w:r>
        <w:rPr>
          <w:iCs/>
          <w:w w:val="110"/>
        </w:rPr>
        <w:t>s</w:t>
      </w:r>
      <w:r>
        <w:rPr>
          <w:iCs/>
          <w:spacing w:val="-8"/>
          <w:w w:val="110"/>
        </w:rPr>
        <w:t xml:space="preserve"> </w:t>
      </w:r>
      <w:r>
        <w:rPr>
          <w:iCs/>
          <w:spacing w:val="-11"/>
          <w:w w:val="110"/>
        </w:rPr>
        <w:t>d</w:t>
      </w:r>
      <w:r>
        <w:rPr>
          <w:iCs/>
          <w:spacing w:val="-13"/>
          <w:w w:val="110"/>
        </w:rPr>
        <w:t>i</w:t>
      </w:r>
      <w:r>
        <w:rPr>
          <w:iCs/>
          <w:spacing w:val="-5"/>
          <w:w w:val="110"/>
        </w:rPr>
        <w:t>ff</w:t>
      </w:r>
      <w:r>
        <w:rPr>
          <w:iCs/>
          <w:spacing w:val="-13"/>
          <w:w w:val="110"/>
        </w:rPr>
        <w:t>i</w:t>
      </w:r>
      <w:r>
        <w:rPr>
          <w:iCs/>
          <w:spacing w:val="10"/>
          <w:w w:val="110"/>
        </w:rPr>
        <w:t>c</w:t>
      </w:r>
      <w:r>
        <w:rPr>
          <w:iCs/>
          <w:spacing w:val="-16"/>
          <w:w w:val="110"/>
        </w:rPr>
        <w:t>u</w:t>
      </w:r>
      <w:r>
        <w:rPr>
          <w:iCs/>
          <w:spacing w:val="-12"/>
          <w:w w:val="110"/>
        </w:rPr>
        <w:t>l</w:t>
      </w:r>
      <w:r>
        <w:rPr>
          <w:iCs/>
          <w:w w:val="110"/>
        </w:rPr>
        <w:t>t</w:t>
      </w:r>
      <w:r>
        <w:rPr>
          <w:iCs/>
          <w:spacing w:val="-30"/>
          <w:w w:val="110"/>
        </w:rPr>
        <w:t xml:space="preserve"> </w:t>
      </w:r>
      <w:r>
        <w:rPr>
          <w:iCs/>
          <w:spacing w:val="-7"/>
          <w:w w:val="110"/>
        </w:rPr>
        <w:t>t</w:t>
      </w:r>
      <w:r>
        <w:rPr>
          <w:iCs/>
          <w:w w:val="110"/>
        </w:rPr>
        <w:t>o</w:t>
      </w:r>
      <w:r>
        <w:rPr>
          <w:iCs/>
          <w:spacing w:val="-26"/>
          <w:w w:val="110"/>
        </w:rPr>
        <w:t xml:space="preserve"> </w:t>
      </w:r>
      <w:r>
        <w:rPr>
          <w:iCs/>
          <w:spacing w:val="-11"/>
          <w:w w:val="110"/>
        </w:rPr>
        <w:t>p</w:t>
      </w:r>
      <w:r>
        <w:rPr>
          <w:iCs/>
          <w:spacing w:val="-24"/>
          <w:w w:val="110"/>
        </w:rPr>
        <w:t>r</w:t>
      </w:r>
      <w:r>
        <w:rPr>
          <w:iCs/>
          <w:spacing w:val="-3"/>
          <w:w w:val="110"/>
        </w:rPr>
        <w:t>o</w:t>
      </w:r>
      <w:r>
        <w:rPr>
          <w:iCs/>
          <w:spacing w:val="10"/>
          <w:w w:val="110"/>
        </w:rPr>
        <w:t>c</w:t>
      </w:r>
      <w:r>
        <w:rPr>
          <w:iCs/>
          <w:spacing w:val="-3"/>
          <w:w w:val="110"/>
        </w:rPr>
        <w:t>e</w:t>
      </w:r>
      <w:r>
        <w:rPr>
          <w:iCs/>
          <w:spacing w:val="22"/>
          <w:w w:val="110"/>
        </w:rPr>
        <w:t>s</w:t>
      </w:r>
      <w:r>
        <w:rPr>
          <w:iCs/>
          <w:w w:val="110"/>
        </w:rPr>
        <w:t>s</w:t>
      </w:r>
      <w:r>
        <w:rPr>
          <w:iCs/>
          <w:spacing w:val="-7"/>
          <w:w w:val="110"/>
        </w:rPr>
        <w:t xml:space="preserve"> </w:t>
      </w:r>
      <w:r>
        <w:rPr>
          <w:iCs/>
          <w:spacing w:val="-11"/>
          <w:w w:val="110"/>
        </w:rPr>
        <w:t>p</w:t>
      </w:r>
      <w:r>
        <w:rPr>
          <w:iCs/>
          <w:spacing w:val="-12"/>
          <w:w w:val="110"/>
        </w:rPr>
        <w:t>l</w:t>
      </w:r>
      <w:r>
        <w:rPr>
          <w:iCs/>
          <w:spacing w:val="-5"/>
          <w:w w:val="110"/>
        </w:rPr>
        <w:t>a</w:t>
      </w:r>
      <w:r>
        <w:rPr>
          <w:iCs/>
          <w:spacing w:val="-18"/>
          <w:w w:val="110"/>
        </w:rPr>
        <w:t>n</w:t>
      </w:r>
      <w:r>
        <w:rPr>
          <w:iCs/>
          <w:w w:val="110"/>
        </w:rPr>
        <w:t>t</w:t>
      </w:r>
      <w:r>
        <w:rPr>
          <w:iCs/>
          <w:spacing w:val="-30"/>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5"/>
          <w:w w:val="110"/>
        </w:rPr>
        <w:t xml:space="preserve"> </w:t>
      </w:r>
      <w:r>
        <w:rPr>
          <w:iCs/>
          <w:spacing w:val="-3"/>
          <w:w w:val="110"/>
        </w:rPr>
        <w:t>e</w:t>
      </w:r>
      <w:r>
        <w:rPr>
          <w:iCs/>
          <w:spacing w:val="22"/>
          <w:w w:val="110"/>
        </w:rPr>
        <w:t>s</w:t>
      </w:r>
      <w:r>
        <w:rPr>
          <w:iCs/>
          <w:spacing w:val="-11"/>
          <w:w w:val="110"/>
        </w:rPr>
        <w:t>p</w:t>
      </w:r>
      <w:r>
        <w:rPr>
          <w:iCs/>
          <w:spacing w:val="-3"/>
          <w:w w:val="110"/>
        </w:rPr>
        <w:t>e</w:t>
      </w:r>
      <w:r>
        <w:rPr>
          <w:iCs/>
          <w:spacing w:val="10"/>
          <w:w w:val="110"/>
        </w:rPr>
        <w:t>c</w:t>
      </w:r>
      <w:r>
        <w:rPr>
          <w:iCs/>
          <w:spacing w:val="-13"/>
          <w:w w:val="110"/>
        </w:rPr>
        <w:t>i</w:t>
      </w:r>
      <w:r>
        <w:rPr>
          <w:iCs/>
          <w:spacing w:val="-5"/>
          <w:w w:val="110"/>
        </w:rPr>
        <w:t>a</w:t>
      </w:r>
      <w:r>
        <w:rPr>
          <w:iCs/>
          <w:spacing w:val="-12"/>
          <w:w w:val="110"/>
        </w:rPr>
        <w:t>ll</w:t>
      </w:r>
      <w:r>
        <w:rPr>
          <w:iCs/>
          <w:w w:val="110"/>
        </w:rPr>
        <w:t>y</w:t>
      </w:r>
      <w:r>
        <w:rPr>
          <w:iCs/>
          <w:spacing w:val="-34"/>
          <w:w w:val="110"/>
        </w:rPr>
        <w:t xml:space="preserve"> </w:t>
      </w:r>
      <w:r>
        <w:rPr>
          <w:iCs/>
          <w:spacing w:val="-7"/>
          <w:w w:val="110"/>
        </w:rPr>
        <w:t>t</w:t>
      </w:r>
      <w:r>
        <w:rPr>
          <w:iCs/>
          <w:spacing w:val="-16"/>
          <w:w w:val="110"/>
        </w:rPr>
        <w:t>h</w:t>
      </w:r>
      <w:r>
        <w:rPr>
          <w:iCs/>
          <w:spacing w:val="-24"/>
          <w:w w:val="110"/>
        </w:rPr>
        <w:t>r</w:t>
      </w:r>
      <w:r>
        <w:rPr>
          <w:iCs/>
          <w:spacing w:val="-3"/>
          <w:w w:val="110"/>
        </w:rPr>
        <w:t>e</w:t>
      </w:r>
      <w:r>
        <w:rPr>
          <w:iCs/>
          <w:spacing w:val="22"/>
          <w:w w:val="110"/>
        </w:rPr>
        <w:t>s</w:t>
      </w:r>
      <w:r>
        <w:rPr>
          <w:iCs/>
          <w:spacing w:val="-16"/>
          <w:w w:val="110"/>
        </w:rPr>
        <w:t>h</w:t>
      </w:r>
      <w:r>
        <w:rPr>
          <w:iCs/>
          <w:spacing w:val="-13"/>
          <w:w w:val="110"/>
        </w:rPr>
        <w:t>i</w:t>
      </w:r>
      <w:r>
        <w:rPr>
          <w:iCs/>
          <w:spacing w:val="-18"/>
          <w:w w:val="110"/>
        </w:rPr>
        <w:t>n</w:t>
      </w:r>
      <w:r>
        <w:rPr>
          <w:iCs/>
          <w:spacing w:val="8"/>
          <w:w w:val="110"/>
        </w:rPr>
        <w:t>g</w:t>
      </w:r>
      <w:r>
        <w:rPr>
          <w:iCs/>
          <w:w w:val="110"/>
        </w:rPr>
        <w:t>.</w:t>
      </w:r>
      <w:r>
        <w:rPr>
          <w:iCs/>
          <w:w w:val="89"/>
        </w:rPr>
        <w:t xml:space="preserve"> </w:t>
      </w:r>
    </w:p>
    <w:p>
      <w:pPr>
        <w:pStyle w:val="style0"/>
        <w:tabs>
          <w:tab w:val="left" w:leader="none" w:pos="820"/>
        </w:tabs>
        <w:kinsoku w:val="false"/>
        <w:overflowPunct w:val="false"/>
        <w:autoSpaceDE w:val="false"/>
        <w:autoSpaceDN w:val="false"/>
        <w:adjustRightInd w:val="false"/>
        <w:spacing w:after="0" w:lineRule="auto" w:line="360"/>
        <w:ind w:right="2502"/>
        <w:rPr>
          <w:rFonts w:ascii="Times New Roman" w:cs="Times New Roman" w:hAnsi="Times New Roman"/>
          <w:b/>
          <w:sz w:val="24"/>
          <w:szCs w:val="24"/>
        </w:rPr>
      </w:pPr>
      <w:r>
        <w:rPr>
          <w:rFonts w:ascii="Times New Roman" w:cs="Times New Roman" w:hAnsi="Times New Roman"/>
          <w:b/>
          <w:iCs/>
          <w:spacing w:val="-8"/>
          <w:w w:val="110"/>
          <w:sz w:val="24"/>
          <w:szCs w:val="24"/>
        </w:rPr>
        <w:t>E</w:t>
      </w:r>
      <w:r>
        <w:rPr>
          <w:rFonts w:ascii="Times New Roman" w:cs="Times New Roman" w:hAnsi="Times New Roman"/>
          <w:b/>
          <w:iCs/>
          <w:spacing w:val="-3"/>
          <w:w w:val="110"/>
          <w:sz w:val="24"/>
          <w:szCs w:val="24"/>
        </w:rPr>
        <w:t>ff</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s</w:t>
      </w:r>
      <w:r>
        <w:rPr>
          <w:rFonts w:ascii="Times New Roman" w:cs="Times New Roman" w:hAnsi="Times New Roman"/>
          <w:b/>
          <w:iCs/>
          <w:spacing w:val="-30"/>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42"/>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r>
        <w:rPr>
          <w:rFonts w:ascii="Times New Roman" w:cs="Times New Roman" w:hAnsi="Times New Roman"/>
          <w:b/>
          <w:iCs/>
          <w:spacing w:val="-10"/>
          <w:w w:val="110"/>
          <w:sz w:val="24"/>
          <w:szCs w:val="24"/>
        </w:rPr>
        <w:t>l</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y</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d</w:t>
      </w:r>
      <w:r>
        <w:rPr>
          <w:rFonts w:ascii="Times New Roman" w:cs="Times New Roman" w:hAnsi="Times New Roman"/>
          <w:b/>
          <w:iCs/>
          <w:spacing w:val="-45"/>
          <w:w w:val="110"/>
          <w:sz w:val="24"/>
          <w:szCs w:val="24"/>
        </w:rPr>
        <w:t xml:space="preserve"> </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15"/>
          <w:w w:val="110"/>
          <w:sz w:val="24"/>
          <w:szCs w:val="24"/>
        </w:rPr>
        <w:t>v</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w:t>
      </w:r>
    </w:p>
    <w:p>
      <w:pPr>
        <w:pStyle w:val="style179"/>
        <w:numPr>
          <w:ilvl w:val="0"/>
          <w:numId w:val="42"/>
        </w:numPr>
        <w:kinsoku w:val="false"/>
        <w:overflowPunct w:val="false"/>
        <w:spacing w:before="17" w:lineRule="auto" w:line="360"/>
        <w:ind w:right="1631"/>
        <w:rPr>
          <w:iCs/>
          <w:spacing w:val="22"/>
          <w:w w:val="110"/>
        </w:rPr>
      </w:pPr>
      <w:r>
        <w:rPr>
          <w:iCs/>
          <w:spacing w:val="-18"/>
          <w:w w:val="110"/>
        </w:rPr>
        <w:t>L</w:t>
      </w:r>
      <w:r>
        <w:rPr>
          <w:iCs/>
          <w:spacing w:val="-3"/>
          <w:w w:val="110"/>
        </w:rPr>
        <w:t>o</w:t>
      </w:r>
      <w:r>
        <w:rPr>
          <w:iCs/>
          <w:spacing w:val="22"/>
          <w:w w:val="110"/>
        </w:rPr>
        <w:t>s</w:t>
      </w:r>
      <w:r>
        <w:rPr>
          <w:iCs/>
          <w:spacing w:val="-3"/>
          <w:w w:val="110"/>
        </w:rPr>
        <w:t>e</w:t>
      </w:r>
      <w:r>
        <w:rPr>
          <w:iCs/>
          <w:w w:val="110"/>
        </w:rPr>
        <w:t>s</w:t>
      </w:r>
      <w:r>
        <w:rPr>
          <w:iCs/>
          <w:spacing w:val="-8"/>
          <w:w w:val="110"/>
        </w:rPr>
        <w:t xml:space="preserve"> </w:t>
      </w:r>
      <w:r>
        <w:rPr>
          <w:iCs/>
          <w:spacing w:val="-3"/>
          <w:w w:val="110"/>
        </w:rPr>
        <w:t>o</w:t>
      </w:r>
      <w:r>
        <w:rPr>
          <w:iCs/>
          <w:w w:val="110"/>
        </w:rPr>
        <w:t>f</w:t>
      </w:r>
      <w:r>
        <w:rPr>
          <w:iCs/>
          <w:spacing w:val="-27"/>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5"/>
          <w:w w:val="110"/>
        </w:rPr>
        <w:t xml:space="preserve"> </w:t>
      </w:r>
      <w:r>
        <w:rPr>
          <w:iCs/>
          <w:spacing w:val="-11"/>
          <w:w w:val="110"/>
        </w:rPr>
        <w:t>d</w:t>
      </w:r>
      <w:r>
        <w:rPr>
          <w:iCs/>
          <w:spacing w:val="-16"/>
          <w:w w:val="110"/>
        </w:rPr>
        <w:t>u</w:t>
      </w:r>
      <w:r>
        <w:rPr>
          <w:iCs/>
          <w:w w:val="110"/>
        </w:rPr>
        <w:t>e</w:t>
      </w:r>
      <w:r>
        <w:rPr>
          <w:iCs/>
          <w:spacing w:val="-24"/>
          <w:w w:val="110"/>
        </w:rPr>
        <w:t xml:space="preserve"> </w:t>
      </w:r>
      <w:r>
        <w:rPr>
          <w:iCs/>
          <w:spacing w:val="-7"/>
          <w:w w:val="110"/>
        </w:rPr>
        <w:t>t</w:t>
      </w:r>
      <w:r>
        <w:rPr>
          <w:iCs/>
          <w:w w:val="110"/>
        </w:rPr>
        <w:t>o</w:t>
      </w:r>
      <w:r>
        <w:rPr>
          <w:iCs/>
          <w:spacing w:val="-25"/>
          <w:w w:val="110"/>
        </w:rPr>
        <w:t xml:space="preserve"> </w:t>
      </w:r>
      <w:r>
        <w:rPr>
          <w:iCs/>
          <w:spacing w:val="22"/>
          <w:w w:val="110"/>
        </w:rPr>
        <w:t>s</w:t>
      </w:r>
      <w:r>
        <w:rPr>
          <w:iCs/>
          <w:spacing w:val="-11"/>
          <w:w w:val="110"/>
        </w:rPr>
        <w:t>p</w:t>
      </w:r>
      <w:r>
        <w:rPr>
          <w:iCs/>
          <w:spacing w:val="-12"/>
          <w:w w:val="110"/>
        </w:rPr>
        <w:t>l</w:t>
      </w:r>
      <w:r>
        <w:rPr>
          <w:iCs/>
          <w:spacing w:val="-13"/>
          <w:w w:val="110"/>
        </w:rPr>
        <w:t>i</w:t>
      </w:r>
      <w:r>
        <w:rPr>
          <w:iCs/>
          <w:spacing w:val="-7"/>
          <w:w w:val="110"/>
        </w:rPr>
        <w:t>tt</w:t>
      </w:r>
      <w:r>
        <w:rPr>
          <w:iCs/>
          <w:spacing w:val="-13"/>
          <w:w w:val="110"/>
        </w:rPr>
        <w:t>i</w:t>
      </w:r>
      <w:r>
        <w:rPr>
          <w:iCs/>
          <w:spacing w:val="-18"/>
          <w:w w:val="110"/>
        </w:rPr>
        <w:t>n</w:t>
      </w:r>
      <w:r>
        <w:rPr>
          <w:iCs/>
          <w:w w:val="110"/>
        </w:rPr>
        <w:t>g</w:t>
      </w:r>
      <w:r>
        <w:rPr>
          <w:iCs/>
          <w:spacing w:val="-17"/>
          <w:w w:val="110"/>
        </w:rPr>
        <w:t xml:space="preserve"> </w:t>
      </w:r>
      <w:r>
        <w:rPr>
          <w:iCs/>
          <w:spacing w:val="-3"/>
          <w:w w:val="110"/>
        </w:rPr>
        <w:t>o</w:t>
      </w:r>
      <w:r>
        <w:rPr>
          <w:iCs/>
          <w:w w:val="110"/>
        </w:rPr>
        <w:t>f</w:t>
      </w:r>
      <w:r>
        <w:rPr>
          <w:iCs/>
          <w:spacing w:val="-28"/>
          <w:w w:val="110"/>
        </w:rPr>
        <w:t xml:space="preserve"> </w:t>
      </w:r>
      <w:r>
        <w:rPr>
          <w:iCs/>
          <w:spacing w:val="-11"/>
          <w:w w:val="110"/>
        </w:rPr>
        <w:t>p</w:t>
      </w:r>
      <w:r>
        <w:rPr>
          <w:iCs/>
          <w:spacing w:val="-3"/>
          <w:w w:val="110"/>
        </w:rPr>
        <w:t>o</w:t>
      </w:r>
      <w:r>
        <w:rPr>
          <w:iCs/>
          <w:spacing w:val="-11"/>
          <w:w w:val="110"/>
        </w:rPr>
        <w:t>d</w:t>
      </w:r>
      <w:r>
        <w:rPr>
          <w:iCs/>
          <w:spacing w:val="22"/>
          <w:w w:val="110"/>
        </w:rPr>
        <w:t>s.</w:t>
      </w:r>
    </w:p>
    <w:p>
      <w:pPr>
        <w:pStyle w:val="style179"/>
        <w:numPr>
          <w:ilvl w:val="0"/>
          <w:numId w:val="42"/>
        </w:numPr>
        <w:kinsoku w:val="false"/>
        <w:overflowPunct w:val="false"/>
        <w:spacing w:before="17" w:lineRule="auto" w:line="360"/>
        <w:ind w:right="1631"/>
        <w:rPr>
          <w:iCs/>
          <w:w w:val="89"/>
        </w:rPr>
      </w:pPr>
      <w:r>
        <w:rPr>
          <w:iCs/>
          <w:spacing w:val="-24"/>
          <w:w w:val="110"/>
        </w:rPr>
        <w:t>Encourages r</w:t>
      </w:r>
      <w:r>
        <w:rPr>
          <w:iCs/>
          <w:spacing w:val="-3"/>
          <w:w w:val="110"/>
        </w:rPr>
        <w:t>o</w:t>
      </w:r>
      <w:r>
        <w:rPr>
          <w:iCs/>
          <w:spacing w:val="-7"/>
          <w:w w:val="110"/>
        </w:rPr>
        <w:t>tt</w:t>
      </w:r>
      <w:r>
        <w:rPr>
          <w:iCs/>
          <w:spacing w:val="-13"/>
          <w:w w:val="110"/>
        </w:rPr>
        <w:t>i</w:t>
      </w:r>
      <w:r>
        <w:rPr>
          <w:iCs/>
          <w:spacing w:val="-18"/>
          <w:w w:val="110"/>
        </w:rPr>
        <w:t>n</w:t>
      </w:r>
      <w:r>
        <w:rPr>
          <w:iCs/>
          <w:w w:val="110"/>
        </w:rPr>
        <w:t>g</w:t>
      </w:r>
      <w:r>
        <w:rPr>
          <w:iCs/>
          <w:spacing w:val="-18"/>
          <w:w w:val="110"/>
        </w:rPr>
        <w:t xml:space="preserve"> </w:t>
      </w:r>
      <w:r>
        <w:rPr>
          <w:iCs/>
          <w:spacing w:val="-3"/>
          <w:w w:val="110"/>
        </w:rPr>
        <w:t>o</w:t>
      </w:r>
      <w:r>
        <w:rPr>
          <w:iCs/>
          <w:w w:val="110"/>
        </w:rPr>
        <w:t>f</w:t>
      </w:r>
      <w:r>
        <w:rPr>
          <w:iCs/>
          <w:spacing w:val="-27"/>
          <w:w w:val="110"/>
        </w:rPr>
        <w:t xml:space="preserve"> </w:t>
      </w:r>
      <w:r>
        <w:rPr>
          <w:iCs/>
          <w:spacing w:val="-5"/>
          <w:w w:val="110"/>
        </w:rPr>
        <w:t>f</w:t>
      </w:r>
      <w:r>
        <w:rPr>
          <w:iCs/>
          <w:spacing w:val="-24"/>
          <w:w w:val="110"/>
        </w:rPr>
        <w:t>r</w:t>
      </w:r>
      <w:r>
        <w:rPr>
          <w:iCs/>
          <w:spacing w:val="-16"/>
          <w:w w:val="110"/>
        </w:rPr>
        <w:t>u</w:t>
      </w:r>
      <w:r>
        <w:rPr>
          <w:iCs/>
          <w:spacing w:val="-13"/>
          <w:w w:val="110"/>
        </w:rPr>
        <w:t>i</w:t>
      </w:r>
      <w:r>
        <w:rPr>
          <w:iCs/>
          <w:spacing w:val="-7"/>
          <w:w w:val="110"/>
        </w:rPr>
        <w:t>t</w:t>
      </w:r>
      <w:r>
        <w:rPr>
          <w:iCs/>
          <w:w w:val="110"/>
        </w:rPr>
        <w:t>s</w:t>
      </w:r>
      <w:r>
        <w:rPr>
          <w:iCs/>
          <w:spacing w:val="-7"/>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11"/>
          <w:w w:val="110"/>
        </w:rPr>
        <w:t>b</w:t>
      </w:r>
      <w:r>
        <w:rPr>
          <w:iCs/>
          <w:spacing w:val="-12"/>
          <w:w w:val="110"/>
        </w:rPr>
        <w:t>l</w:t>
      </w:r>
      <w:r>
        <w:rPr>
          <w:iCs/>
          <w:spacing w:val="-3"/>
          <w:w w:val="110"/>
        </w:rPr>
        <w:t>e</w:t>
      </w:r>
      <w:r>
        <w:rPr>
          <w:iCs/>
          <w:w w:val="110"/>
        </w:rPr>
        <w:t>.</w:t>
      </w:r>
      <w:r>
        <w:rPr>
          <w:iCs/>
          <w:w w:val="89"/>
        </w:rPr>
        <w:t xml:space="preserve"> </w:t>
      </w:r>
    </w:p>
    <w:p>
      <w:pPr>
        <w:pStyle w:val="style179"/>
        <w:numPr>
          <w:ilvl w:val="0"/>
          <w:numId w:val="42"/>
        </w:numPr>
        <w:kinsoku w:val="false"/>
        <w:overflowPunct w:val="false"/>
        <w:spacing w:before="17" w:lineRule="auto" w:line="360"/>
        <w:ind w:right="1631"/>
        <w:rPr>
          <w:iCs/>
          <w:w w:val="110"/>
        </w:rPr>
      </w:pPr>
      <w:r>
        <w:rPr>
          <w:iCs/>
          <w:spacing w:val="-16"/>
          <w:w w:val="110"/>
        </w:rPr>
        <w:t>I</w:t>
      </w:r>
      <w:r>
        <w:rPr>
          <w:iCs/>
          <w:w w:val="110"/>
        </w:rPr>
        <w:t>t</w:t>
      </w:r>
      <w:r>
        <w:rPr>
          <w:iCs/>
          <w:spacing w:val="-47"/>
          <w:w w:val="110"/>
        </w:rPr>
        <w:t xml:space="preserve"> </w:t>
      </w:r>
      <w:r>
        <w:rPr>
          <w:iCs/>
          <w:spacing w:val="-3"/>
          <w:w w:val="110"/>
        </w:rPr>
        <w:t>e</w:t>
      </w:r>
      <w:r>
        <w:rPr>
          <w:iCs/>
          <w:spacing w:val="-18"/>
          <w:w w:val="110"/>
        </w:rPr>
        <w:t>n</w:t>
      </w:r>
      <w:r>
        <w:rPr>
          <w:iCs/>
          <w:spacing w:val="10"/>
          <w:w w:val="110"/>
        </w:rPr>
        <w:t>c</w:t>
      </w:r>
      <w:r>
        <w:rPr>
          <w:iCs/>
          <w:spacing w:val="-3"/>
          <w:w w:val="110"/>
        </w:rPr>
        <w:t>o</w:t>
      </w:r>
      <w:r>
        <w:rPr>
          <w:iCs/>
          <w:spacing w:val="-16"/>
          <w:w w:val="110"/>
        </w:rPr>
        <w:t>u</w:t>
      </w:r>
      <w:r>
        <w:rPr>
          <w:iCs/>
          <w:spacing w:val="-24"/>
          <w:w w:val="110"/>
        </w:rPr>
        <w:t>r</w:t>
      </w:r>
      <w:r>
        <w:rPr>
          <w:iCs/>
          <w:spacing w:val="-5"/>
          <w:w w:val="110"/>
        </w:rPr>
        <w:t>a</w:t>
      </w:r>
      <w:r>
        <w:rPr>
          <w:iCs/>
          <w:spacing w:val="8"/>
          <w:w w:val="110"/>
        </w:rPr>
        <w:t>g</w:t>
      </w:r>
      <w:r>
        <w:rPr>
          <w:iCs/>
          <w:spacing w:val="-3"/>
          <w:w w:val="110"/>
        </w:rPr>
        <w:t>e</w:t>
      </w:r>
      <w:r>
        <w:rPr>
          <w:iCs/>
          <w:w w:val="110"/>
        </w:rPr>
        <w:t>s</w:t>
      </w:r>
      <w:r>
        <w:rPr>
          <w:iCs/>
          <w:spacing w:val="-32"/>
          <w:w w:val="110"/>
        </w:rPr>
        <w:t xml:space="preserve"> </w:t>
      </w:r>
      <w:r>
        <w:rPr>
          <w:iCs/>
          <w:spacing w:val="-11"/>
          <w:w w:val="110"/>
        </w:rPr>
        <w:t>b</w:t>
      </w:r>
      <w:r>
        <w:rPr>
          <w:iCs/>
          <w:spacing w:val="-16"/>
          <w:w w:val="110"/>
        </w:rPr>
        <w:t>u</w:t>
      </w:r>
      <w:r>
        <w:rPr>
          <w:iCs/>
          <w:spacing w:val="-13"/>
          <w:w w:val="110"/>
        </w:rPr>
        <w:t>i</w:t>
      </w:r>
      <w:r>
        <w:rPr>
          <w:iCs/>
          <w:spacing w:val="-12"/>
          <w:w w:val="110"/>
        </w:rPr>
        <w:t>l</w:t>
      </w:r>
      <w:r>
        <w:rPr>
          <w:iCs/>
          <w:w w:val="110"/>
        </w:rPr>
        <w:t>d</w:t>
      </w:r>
      <w:r>
        <w:rPr>
          <w:iCs/>
          <w:spacing w:val="-49"/>
          <w:w w:val="110"/>
        </w:rPr>
        <w:t>-</w:t>
      </w:r>
      <w:r>
        <w:rPr>
          <w:iCs/>
          <w:spacing w:val="-16"/>
          <w:w w:val="110"/>
        </w:rPr>
        <w:t>u</w:t>
      </w:r>
      <w:r>
        <w:rPr>
          <w:iCs/>
          <w:w w:val="110"/>
        </w:rPr>
        <w:t>p</w:t>
      </w:r>
      <w:r>
        <w:rPr>
          <w:iCs/>
          <w:spacing w:val="-48"/>
          <w:w w:val="110"/>
        </w:rPr>
        <w:t xml:space="preserve"> </w:t>
      </w:r>
      <w:r>
        <w:rPr>
          <w:iCs/>
          <w:spacing w:val="-3"/>
          <w:w w:val="110"/>
        </w:rPr>
        <w:t>o</w:t>
      </w:r>
      <w:r>
        <w:rPr>
          <w:iCs/>
          <w:w w:val="110"/>
        </w:rPr>
        <w:t>f</w:t>
      </w:r>
      <w:r>
        <w:rPr>
          <w:iCs/>
          <w:spacing w:val="-45"/>
          <w:w w:val="110"/>
        </w:rPr>
        <w:t xml:space="preserve"> </w:t>
      </w:r>
      <w:r>
        <w:rPr>
          <w:iCs/>
          <w:spacing w:val="-11"/>
          <w:w w:val="110"/>
        </w:rPr>
        <w:t>p</w:t>
      </w:r>
      <w:r>
        <w:rPr>
          <w:iCs/>
          <w:spacing w:val="-3"/>
          <w:w w:val="110"/>
        </w:rPr>
        <w:t>e</w:t>
      </w:r>
      <w:r>
        <w:rPr>
          <w:iCs/>
          <w:spacing w:val="22"/>
          <w:w w:val="110"/>
        </w:rPr>
        <w:t>s</w:t>
      </w:r>
      <w:r>
        <w:rPr>
          <w:iCs/>
          <w:w w:val="110"/>
        </w:rPr>
        <w:t>t</w:t>
      </w:r>
      <w:r>
        <w:rPr>
          <w:iCs/>
          <w:spacing w:val="-46"/>
          <w:w w:val="110"/>
        </w:rPr>
        <w:t xml:space="preserve"> </w:t>
      </w:r>
      <w:r>
        <w:rPr>
          <w:iCs/>
          <w:spacing w:val="-5"/>
          <w:w w:val="110"/>
        </w:rPr>
        <w:t>a</w:t>
      </w:r>
      <w:r>
        <w:rPr>
          <w:iCs/>
          <w:spacing w:val="-18"/>
          <w:w w:val="110"/>
        </w:rPr>
        <w:t>n</w:t>
      </w:r>
      <w:r>
        <w:rPr>
          <w:iCs/>
          <w:w w:val="110"/>
        </w:rPr>
        <w:t>d</w:t>
      </w:r>
      <w:r>
        <w:rPr>
          <w:iCs/>
          <w:spacing w:val="-48"/>
          <w:w w:val="110"/>
        </w:rPr>
        <w:t xml:space="preserve"> </w:t>
      </w:r>
      <w:r>
        <w:rPr>
          <w:iCs/>
          <w:spacing w:val="-11"/>
          <w:w w:val="110"/>
        </w:rPr>
        <w:t>d</w:t>
      </w:r>
      <w:r>
        <w:rPr>
          <w:iCs/>
          <w:spacing w:val="-13"/>
          <w:w w:val="110"/>
        </w:rPr>
        <w:t>i</w:t>
      </w:r>
      <w:r>
        <w:rPr>
          <w:iCs/>
          <w:spacing w:val="22"/>
          <w:w w:val="110"/>
        </w:rPr>
        <w:t>s</w:t>
      </w:r>
      <w:r>
        <w:rPr>
          <w:iCs/>
          <w:spacing w:val="-3"/>
          <w:w w:val="110"/>
        </w:rPr>
        <w:t>e</w:t>
      </w:r>
      <w:r>
        <w:rPr>
          <w:iCs/>
          <w:spacing w:val="-5"/>
          <w:w w:val="110"/>
        </w:rPr>
        <w:t>a</w:t>
      </w:r>
      <w:r>
        <w:rPr>
          <w:iCs/>
          <w:spacing w:val="22"/>
          <w:w w:val="110"/>
        </w:rPr>
        <w:t>s</w:t>
      </w:r>
      <w:r>
        <w:rPr>
          <w:iCs/>
          <w:spacing w:val="-3"/>
          <w:w w:val="110"/>
        </w:rPr>
        <w:t>e</w:t>
      </w:r>
      <w:r>
        <w:rPr>
          <w:iCs/>
          <w:spacing w:val="22"/>
          <w:w w:val="110"/>
        </w:rPr>
        <w:t>s</w:t>
      </w:r>
      <w:r>
        <w:rPr>
          <w:iCs/>
          <w:w w:val="110"/>
        </w:rPr>
        <w:t>.</w:t>
      </w:r>
    </w:p>
    <w:p>
      <w:pPr>
        <w:pStyle w:val="style0"/>
        <w:kinsoku w:val="false"/>
        <w:overflowPunct w:val="false"/>
        <w:autoSpaceDE w:val="false"/>
        <w:autoSpaceDN w:val="false"/>
        <w:adjustRightInd w:val="false"/>
        <w:spacing w:before="17" w:after="0" w:lineRule="auto" w:line="360"/>
        <w:ind w:left="100" w:right="1631"/>
        <w:rPr>
          <w:rFonts w:ascii="Times New Roman" w:cs="Times New Roman" w:hAnsi="Times New Roman"/>
          <w:b/>
          <w:sz w:val="24"/>
          <w:szCs w:val="24"/>
        </w:rPr>
      </w:pPr>
      <w:r>
        <w:rPr>
          <w:rFonts w:ascii="Times New Roman" w:cs="Times New Roman" w:hAnsi="Times New Roman"/>
          <w:b/>
          <w:sz w:val="24"/>
          <w:szCs w:val="24"/>
        </w:rPr>
        <w:t>POST-HARVEST PRCTICES</w:t>
      </w:r>
    </w:p>
    <w:p>
      <w:pPr>
        <w:pStyle w:val="style0"/>
        <w:tabs>
          <w:tab w:val="left" w:leader="none" w:pos="505"/>
        </w:tabs>
        <w:kinsoku w:val="false"/>
        <w:overflowPunct w:val="false"/>
        <w:autoSpaceDE w:val="false"/>
        <w:autoSpaceDN w:val="false"/>
        <w:adjustRightInd w:val="false"/>
        <w:spacing w:before="5" w:after="0" w:lineRule="auto" w:line="360"/>
        <w:ind w:right="878"/>
        <w:rPr>
          <w:rFonts w:ascii="Times New Roman" w:cs="Times New Roman" w:hAnsi="Times New Roman"/>
          <w:b/>
          <w:sz w:val="24"/>
          <w:szCs w:val="24"/>
        </w:rPr>
      </w:pPr>
      <w:r>
        <w:rPr>
          <w:rFonts w:ascii="Times New Roman" w:cs="Times New Roman" w:hAnsi="Times New Roman"/>
          <w:b/>
          <w:iCs/>
          <w:spacing w:val="-10"/>
          <w:w w:val="110"/>
          <w:sz w:val="24"/>
          <w:szCs w:val="24"/>
        </w:rPr>
        <w:t xml:space="preserve">1. </w:t>
      </w:r>
      <w:r>
        <w:rPr>
          <w:rFonts w:ascii="Times New Roman" w:cs="Times New Roman" w:hAnsi="Times New Roman"/>
          <w:b/>
          <w:iCs/>
          <w:spacing w:val="-10"/>
          <w:w w:val="110"/>
          <w:sz w:val="24"/>
          <w:szCs w:val="24"/>
        </w:rPr>
        <w:t>D</w:t>
      </w:r>
      <w:r>
        <w:rPr>
          <w:rFonts w:ascii="Times New Roman" w:cs="Times New Roman" w:hAnsi="Times New Roman"/>
          <w:b/>
          <w:iCs/>
          <w:spacing w:val="-22"/>
          <w:w w:val="110"/>
          <w:sz w:val="24"/>
          <w:szCs w:val="24"/>
        </w:rPr>
        <w:t>r</w:t>
      </w:r>
      <w:r>
        <w:rPr>
          <w:rFonts w:ascii="Times New Roman" w:cs="Times New Roman" w:hAnsi="Times New Roman"/>
          <w:b/>
          <w:iCs/>
          <w:spacing w:val="-11"/>
          <w:w w:val="110"/>
          <w:sz w:val="24"/>
          <w:szCs w:val="24"/>
        </w:rPr>
        <w:t>y</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11"/>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2"/>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p</w:t>
      </w:r>
      <w:r>
        <w:rPr>
          <w:rFonts w:ascii="Times New Roman" w:cs="Times New Roman" w:hAnsi="Times New Roman"/>
          <w:b/>
          <w:iCs/>
          <w:w w:val="110"/>
          <w:sz w:val="24"/>
          <w:szCs w:val="24"/>
        </w:rPr>
        <w:t>s:</w:t>
      </w:r>
      <w:r>
        <w:rPr>
          <w:rFonts w:ascii="Times New Roman" w:cs="Times New Roman" w:hAnsi="Times New Roman"/>
          <w:b/>
          <w:iCs/>
          <w:spacing w:val="-25"/>
          <w:w w:val="110"/>
          <w:sz w:val="24"/>
          <w:szCs w:val="24"/>
        </w:rPr>
        <w:t xml:space="preserve"> </w:t>
      </w:r>
    </w:p>
    <w:p>
      <w:pPr>
        <w:pStyle w:val="style0"/>
        <w:tabs>
          <w:tab w:val="left" w:leader="none" w:pos="505"/>
        </w:tabs>
        <w:kinsoku w:val="false"/>
        <w:overflowPunct w:val="false"/>
        <w:autoSpaceDE w:val="false"/>
        <w:autoSpaceDN w:val="false"/>
        <w:adjustRightInd w:val="false"/>
        <w:spacing w:before="5" w:after="0" w:lineRule="auto" w:line="360"/>
        <w:ind w:right="878"/>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
          <w:w w:val="110"/>
          <w:sz w:val="24"/>
          <w:szCs w:val="24"/>
        </w:rPr>
        <w:t xml:space="preserve"> </w:t>
      </w:r>
      <w:r>
        <w:rPr>
          <w:rFonts w:ascii="Times New Roman" w:cs="Times New Roman" w:hAnsi="Times New Roman"/>
          <w:iCs/>
          <w:spacing w:val="-11"/>
          <w:w w:val="110"/>
          <w:sz w:val="24"/>
          <w:szCs w:val="24"/>
        </w:rPr>
        <w:t>is the controlled reduction of moisture content in produce to reduce spoilage during storage.</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5"/>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b/>
          <w:iCs/>
          <w:spacing w:val="32"/>
          <w:w w:val="104"/>
          <w:sz w:val="24"/>
          <w:szCs w:val="24"/>
        </w:rPr>
        <w:t xml:space="preserve"> </w:t>
      </w:r>
      <w:r>
        <w:rPr>
          <w:rFonts w:ascii="Times New Roman" w:cs="Times New Roman" w:hAnsi="Times New Roman"/>
          <w:b/>
          <w:iCs/>
          <w:spacing w:val="-3"/>
          <w:w w:val="104"/>
          <w:sz w:val="24"/>
          <w:szCs w:val="24"/>
        </w:rPr>
        <w:t>f</w:t>
      </w:r>
      <w:r>
        <w:rPr>
          <w:rFonts w:ascii="Times New Roman" w:cs="Times New Roman" w:hAnsi="Times New Roman"/>
          <w:b/>
          <w:iCs/>
          <w:w w:val="104"/>
          <w:sz w:val="24"/>
          <w:szCs w:val="24"/>
        </w:rPr>
        <w:t>or</w:t>
      </w:r>
      <w:r>
        <w:rPr>
          <w:rFonts w:ascii="Times New Roman" w:cs="Times New Roman" w:hAnsi="Times New Roman"/>
          <w:b/>
          <w:iCs/>
          <w:spacing w:val="-29"/>
          <w:w w:val="104"/>
          <w:sz w:val="24"/>
          <w:szCs w:val="24"/>
        </w:rPr>
        <w:t xml:space="preserve"> </w:t>
      </w:r>
      <w:r>
        <w:rPr>
          <w:rFonts w:ascii="Times New Roman" w:cs="Times New Roman" w:hAnsi="Times New Roman"/>
          <w:b/>
          <w:iCs/>
          <w:spacing w:val="-9"/>
          <w:w w:val="104"/>
          <w:sz w:val="24"/>
          <w:szCs w:val="24"/>
        </w:rPr>
        <w:t>d</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yi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17"/>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3"/>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op</w:t>
      </w:r>
      <w:r>
        <w:rPr>
          <w:rFonts w:ascii="Times New Roman" w:cs="Times New Roman" w:hAnsi="Times New Roman"/>
          <w:b/>
          <w:iCs/>
          <w:spacing w:val="-5"/>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d</w:t>
      </w:r>
      <w:r>
        <w:rPr>
          <w:rFonts w:ascii="Times New Roman" w:cs="Times New Roman" w:hAnsi="Times New Roman"/>
          <w:b/>
          <w:iCs/>
          <w:spacing w:val="-13"/>
          <w:w w:val="104"/>
          <w:sz w:val="24"/>
          <w:szCs w:val="24"/>
        </w:rPr>
        <w:t>u</w:t>
      </w:r>
      <w:r>
        <w:rPr>
          <w:rFonts w:ascii="Times New Roman" w:cs="Times New Roman" w:hAnsi="Times New Roman"/>
          <w:b/>
          <w:iCs/>
          <w:spacing w:val="11"/>
          <w:w w:val="104"/>
          <w:sz w:val="24"/>
          <w:szCs w:val="24"/>
        </w:rPr>
        <w:t>c</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p>
    <w:p>
      <w:pPr>
        <w:pStyle w:val="style179"/>
        <w:numPr>
          <w:ilvl w:val="0"/>
          <w:numId w:val="43"/>
        </w:numPr>
        <w:tabs>
          <w:tab w:val="left" w:leader="none" w:pos="820"/>
        </w:tabs>
        <w:kinsoku w:val="false"/>
        <w:overflowPunct w:val="false"/>
        <w:spacing w:lineRule="auto" w:line="360"/>
        <w:rPr/>
      </w:pPr>
      <w:r>
        <w:rPr>
          <w:iCs/>
          <w:spacing w:val="-16"/>
          <w:w w:val="110"/>
        </w:rPr>
        <w:t>I</w:t>
      </w:r>
      <w:r>
        <w:rPr>
          <w:iCs/>
          <w:w w:val="110"/>
        </w:rPr>
        <w:t>t</w:t>
      </w:r>
      <w:r>
        <w:rPr>
          <w:iCs/>
          <w:spacing w:val="-27"/>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spacing w:val="-7"/>
          <w:w w:val="110"/>
        </w:rPr>
        <w:t>t</w:t>
      </w:r>
      <w:r>
        <w:rPr>
          <w:iCs/>
          <w:w w:val="110"/>
        </w:rPr>
        <w:t>s</w:t>
      </w:r>
      <w:r>
        <w:rPr>
          <w:iCs/>
          <w:spacing w:val="-3"/>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0"/>
          <w:w w:val="110"/>
        </w:rPr>
        <w:t xml:space="preserve"> </w:t>
      </w:r>
      <w:r>
        <w:rPr>
          <w:iCs/>
          <w:spacing w:val="-5"/>
          <w:w w:val="110"/>
        </w:rPr>
        <w:t>f</w:t>
      </w:r>
      <w:r>
        <w:rPr>
          <w:iCs/>
          <w:spacing w:val="-24"/>
          <w:w w:val="110"/>
        </w:rPr>
        <w:t>r</w:t>
      </w:r>
      <w:r>
        <w:rPr>
          <w:iCs/>
          <w:spacing w:val="-3"/>
          <w:w w:val="110"/>
        </w:rPr>
        <w:t>o</w:t>
      </w:r>
      <w:r>
        <w:rPr>
          <w:iCs/>
          <w:w w:val="110"/>
        </w:rPr>
        <w:t>m</w:t>
      </w:r>
      <w:r>
        <w:rPr>
          <w:iCs/>
          <w:spacing w:val="-34"/>
          <w:w w:val="110"/>
        </w:rPr>
        <w:t xml:space="preserve"> </w:t>
      </w:r>
      <w:r>
        <w:rPr>
          <w:iCs/>
          <w:spacing w:val="-24"/>
          <w:w w:val="110"/>
        </w:rPr>
        <w:t>r</w:t>
      </w:r>
      <w:r>
        <w:rPr>
          <w:iCs/>
          <w:spacing w:val="-3"/>
          <w:w w:val="110"/>
        </w:rPr>
        <w:t>o</w:t>
      </w:r>
      <w:r>
        <w:rPr>
          <w:iCs/>
          <w:spacing w:val="-7"/>
          <w:w w:val="110"/>
        </w:rPr>
        <w:t>tt</w:t>
      </w:r>
      <w:r>
        <w:rPr>
          <w:iCs/>
          <w:spacing w:val="-13"/>
          <w:w w:val="110"/>
        </w:rPr>
        <w:t>i</w:t>
      </w:r>
      <w:r>
        <w:rPr>
          <w:iCs/>
          <w:spacing w:val="-18"/>
          <w:w w:val="110"/>
        </w:rPr>
        <w:t>n</w:t>
      </w:r>
      <w:r>
        <w:rPr>
          <w:iCs/>
          <w:w w:val="110"/>
        </w:rPr>
        <w:t>g</w:t>
      </w:r>
      <w:r>
        <w:rPr>
          <w:iCs/>
          <w:spacing w:val="-14"/>
          <w:w w:val="110"/>
        </w:rPr>
        <w:t xml:space="preserve"> </w:t>
      </w:r>
      <w:r>
        <w:rPr>
          <w:iCs/>
          <w:spacing w:val="-5"/>
          <w:w w:val="110"/>
        </w:rPr>
        <w:t>a</w:t>
      </w:r>
      <w:r>
        <w:rPr>
          <w:iCs/>
          <w:spacing w:val="-18"/>
          <w:w w:val="110"/>
        </w:rPr>
        <w:t>n</w:t>
      </w:r>
      <w:r>
        <w:rPr>
          <w:iCs/>
          <w:w w:val="110"/>
        </w:rPr>
        <w:t>d</w:t>
      </w:r>
      <w:r>
        <w:rPr>
          <w:iCs/>
          <w:spacing w:val="-29"/>
          <w:w w:val="110"/>
        </w:rPr>
        <w:t xml:space="preserve"> </w:t>
      </w:r>
      <w:r>
        <w:rPr>
          <w:iCs/>
          <w:spacing w:val="-11"/>
          <w:w w:val="110"/>
        </w:rPr>
        <w:t>d</w:t>
      </w:r>
      <w:r>
        <w:rPr>
          <w:iCs/>
          <w:spacing w:val="-3"/>
          <w:w w:val="110"/>
        </w:rPr>
        <w:t>e</w:t>
      </w:r>
      <w:r>
        <w:rPr>
          <w:iCs/>
          <w:spacing w:val="10"/>
          <w:w w:val="110"/>
        </w:rPr>
        <w:t>c</w:t>
      </w:r>
      <w:r>
        <w:rPr>
          <w:iCs/>
          <w:spacing w:val="-5"/>
          <w:w w:val="110"/>
        </w:rPr>
        <w:t>a</w:t>
      </w:r>
      <w:r>
        <w:rPr>
          <w:iCs/>
          <w:w w:val="110"/>
        </w:rPr>
        <w:t>y</w:t>
      </w:r>
      <w:r>
        <w:rPr>
          <w:iCs/>
          <w:spacing w:val="-32"/>
          <w:w w:val="110"/>
        </w:rPr>
        <w:t xml:space="preserve"> </w:t>
      </w:r>
      <w:r>
        <w:rPr>
          <w:iCs/>
          <w:spacing w:val="10"/>
          <w:w w:val="110"/>
        </w:rPr>
        <w:t>c</w:t>
      </w:r>
      <w:r>
        <w:rPr>
          <w:iCs/>
          <w:spacing w:val="-5"/>
          <w:w w:val="110"/>
        </w:rPr>
        <w:t>a</w:t>
      </w:r>
      <w:r>
        <w:rPr>
          <w:iCs/>
          <w:spacing w:val="-16"/>
          <w:w w:val="110"/>
        </w:rPr>
        <w:t>u</w:t>
      </w:r>
      <w:r>
        <w:rPr>
          <w:iCs/>
          <w:spacing w:val="22"/>
          <w:w w:val="110"/>
        </w:rPr>
        <w:t>s</w:t>
      </w:r>
      <w:r>
        <w:rPr>
          <w:iCs/>
          <w:spacing w:val="-3"/>
          <w:w w:val="110"/>
        </w:rPr>
        <w:t>e</w:t>
      </w:r>
      <w:r>
        <w:rPr>
          <w:iCs/>
          <w:w w:val="110"/>
        </w:rPr>
        <w:t>d</w:t>
      </w:r>
      <w:r>
        <w:rPr>
          <w:iCs/>
          <w:spacing w:val="-29"/>
          <w:w w:val="110"/>
        </w:rPr>
        <w:t xml:space="preserve"> </w:t>
      </w:r>
      <w:r>
        <w:rPr>
          <w:iCs/>
          <w:spacing w:val="-11"/>
          <w:w w:val="110"/>
        </w:rPr>
        <w:t>b</w:t>
      </w:r>
      <w:r>
        <w:rPr>
          <w:iCs/>
          <w:w w:val="110"/>
        </w:rPr>
        <w:t>y</w:t>
      </w:r>
      <w:r>
        <w:rPr>
          <w:iCs/>
          <w:spacing w:val="-32"/>
          <w:w w:val="110"/>
        </w:rPr>
        <w:t xml:space="preserve"> </w:t>
      </w:r>
      <w:r>
        <w:rPr>
          <w:iCs/>
          <w:spacing w:val="-5"/>
          <w:w w:val="110"/>
        </w:rPr>
        <w:t>f</w:t>
      </w:r>
      <w:r>
        <w:rPr>
          <w:iCs/>
          <w:spacing w:val="-16"/>
          <w:w w:val="110"/>
        </w:rPr>
        <w:t>u</w:t>
      </w:r>
      <w:r>
        <w:rPr>
          <w:iCs/>
          <w:spacing w:val="-18"/>
          <w:w w:val="110"/>
        </w:rPr>
        <w:t>n</w:t>
      </w:r>
      <w:r>
        <w:rPr>
          <w:iCs/>
          <w:spacing w:val="8"/>
          <w:w w:val="110"/>
        </w:rPr>
        <w:t>g</w:t>
      </w:r>
      <w:r>
        <w:rPr>
          <w:iCs/>
          <w:spacing w:val="-13"/>
          <w:w w:val="110"/>
        </w:rPr>
        <w:t>i</w:t>
      </w:r>
      <w:r>
        <w:rPr>
          <w:iCs/>
          <w:w w:val="110"/>
        </w:rPr>
        <w:t>.</w:t>
      </w:r>
    </w:p>
    <w:p>
      <w:pPr>
        <w:pStyle w:val="style179"/>
        <w:numPr>
          <w:ilvl w:val="0"/>
          <w:numId w:val="43"/>
        </w:numPr>
        <w:tabs>
          <w:tab w:val="left" w:leader="none" w:pos="820"/>
        </w:tabs>
        <w:kinsoku w:val="false"/>
        <w:overflowPunct w:val="false"/>
        <w:spacing w:lineRule="auto" w:line="360"/>
        <w:rPr/>
      </w:pPr>
      <w:r>
        <w:rPr>
          <w:iCs/>
          <w:spacing w:val="-5"/>
          <w:w w:val="104"/>
        </w:rPr>
        <w:t>T</w:t>
      </w:r>
      <w:r>
        <w:rPr>
          <w:iCs/>
          <w:w w:val="104"/>
        </w:rPr>
        <w:t>o</w:t>
      </w:r>
      <w:r>
        <w:rPr>
          <w:iCs/>
          <w:spacing w:val="-19"/>
          <w:w w:val="104"/>
        </w:rPr>
        <w:t xml:space="preserve"> </w:t>
      </w:r>
      <w:r>
        <w:rPr>
          <w:iCs/>
          <w:spacing w:val="-23"/>
          <w:w w:val="104"/>
        </w:rPr>
        <w:t>r</w:t>
      </w:r>
      <w:r>
        <w:rPr>
          <w:iCs/>
          <w:spacing w:val="-3"/>
          <w:w w:val="104"/>
        </w:rPr>
        <w:t>e</w:t>
      </w:r>
      <w:r>
        <w:rPr>
          <w:iCs/>
          <w:spacing w:val="-11"/>
          <w:w w:val="104"/>
        </w:rPr>
        <w:t>d</w:t>
      </w:r>
      <w:r>
        <w:rPr>
          <w:iCs/>
          <w:spacing w:val="-15"/>
          <w:w w:val="104"/>
        </w:rPr>
        <w:t>u</w:t>
      </w:r>
      <w:r>
        <w:rPr>
          <w:iCs/>
          <w:spacing w:val="9"/>
          <w:w w:val="104"/>
        </w:rPr>
        <w:t>c</w:t>
      </w:r>
      <w:r>
        <w:rPr>
          <w:iCs/>
          <w:w w:val="104"/>
        </w:rPr>
        <w:t>e</w:t>
      </w:r>
      <w:r>
        <w:rPr>
          <w:iCs/>
          <w:spacing w:val="-17"/>
          <w:w w:val="104"/>
        </w:rPr>
        <w:t xml:space="preserve"> </w:t>
      </w:r>
      <w:r>
        <w:rPr>
          <w:iCs/>
          <w:spacing w:val="-13"/>
          <w:w w:val="104"/>
        </w:rPr>
        <w:t>i</w:t>
      </w:r>
      <w:r>
        <w:rPr>
          <w:iCs/>
          <w:spacing w:val="-17"/>
          <w:w w:val="104"/>
        </w:rPr>
        <w:t>n</w:t>
      </w:r>
      <w:r>
        <w:rPr>
          <w:iCs/>
          <w:spacing w:val="21"/>
          <w:w w:val="104"/>
        </w:rPr>
        <w:t>s</w:t>
      </w:r>
      <w:r>
        <w:rPr>
          <w:iCs/>
          <w:spacing w:val="-3"/>
          <w:w w:val="104"/>
        </w:rPr>
        <w:t>e</w:t>
      </w:r>
      <w:r>
        <w:rPr>
          <w:iCs/>
          <w:spacing w:val="9"/>
          <w:w w:val="104"/>
        </w:rPr>
        <w:t>c</w:t>
      </w:r>
      <w:r>
        <w:rPr>
          <w:iCs/>
          <w:w w:val="104"/>
        </w:rPr>
        <w:t>t</w:t>
      </w:r>
      <w:r>
        <w:rPr>
          <w:iCs/>
          <w:spacing w:val="-24"/>
          <w:w w:val="104"/>
        </w:rPr>
        <w:t xml:space="preserve"> </w:t>
      </w:r>
      <w:r>
        <w:rPr>
          <w:iCs/>
          <w:spacing w:val="-11"/>
          <w:w w:val="104"/>
        </w:rPr>
        <w:t>d</w:t>
      </w:r>
      <w:r>
        <w:rPr>
          <w:iCs/>
          <w:spacing w:val="-5"/>
          <w:w w:val="104"/>
        </w:rPr>
        <w:t>a</w:t>
      </w:r>
      <w:r>
        <w:rPr>
          <w:iCs/>
          <w:spacing w:val="-15"/>
          <w:w w:val="104"/>
        </w:rPr>
        <w:t>m</w:t>
      </w:r>
      <w:r>
        <w:rPr>
          <w:iCs/>
          <w:spacing w:val="-5"/>
          <w:w w:val="104"/>
        </w:rPr>
        <w:t>a</w:t>
      </w:r>
      <w:r>
        <w:rPr>
          <w:iCs/>
          <w:spacing w:val="7"/>
          <w:w w:val="104"/>
        </w:rPr>
        <w:t>g</w:t>
      </w:r>
      <w:r>
        <w:rPr>
          <w:iCs/>
          <w:spacing w:val="-3"/>
          <w:w w:val="104"/>
        </w:rPr>
        <w:t>e</w:t>
      </w:r>
      <w:r>
        <w:rPr>
          <w:iCs/>
          <w:w w:val="104"/>
        </w:rPr>
        <w:t>.</w:t>
      </w:r>
    </w:p>
    <w:p>
      <w:pPr>
        <w:pStyle w:val="style179"/>
        <w:numPr>
          <w:ilvl w:val="0"/>
          <w:numId w:val="43"/>
        </w:numPr>
        <w:tabs>
          <w:tab w:val="left" w:leader="none" w:pos="820"/>
        </w:tabs>
        <w:kinsoku w:val="false"/>
        <w:overflowPunct w:val="false"/>
        <w:spacing w:lineRule="auto" w:line="360"/>
        <w:rPr/>
      </w:pPr>
      <w:r>
        <w:rPr>
          <w:iCs/>
          <w:spacing w:val="-5"/>
          <w:w w:val="110"/>
        </w:rPr>
        <w:t>T</w:t>
      </w:r>
      <w:r>
        <w:rPr>
          <w:iCs/>
          <w:w w:val="110"/>
        </w:rPr>
        <w:t>o</w:t>
      </w:r>
      <w:r>
        <w:rPr>
          <w:iCs/>
          <w:spacing w:val="-22"/>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w w:val="110"/>
        </w:rPr>
        <w:t>t</w:t>
      </w:r>
      <w:r>
        <w:rPr>
          <w:iCs/>
          <w:spacing w:val="-26"/>
          <w:w w:val="110"/>
        </w:rPr>
        <w:t xml:space="preserve"> </w:t>
      </w:r>
      <w:r>
        <w:rPr>
          <w:iCs/>
          <w:spacing w:val="-26"/>
          <w:w w:val="110"/>
          <w:lang w:val="en-US"/>
        </w:rPr>
        <w:t xml:space="preserve">mould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4"/>
          <w:w w:val="110"/>
        </w:rPr>
        <w:t xml:space="preserve"> </w:t>
      </w:r>
      <w:r>
        <w:rPr>
          <w:iCs/>
          <w:spacing w:val="-3"/>
          <w:w w:val="110"/>
        </w:rPr>
        <w:t>o</w:t>
      </w:r>
      <w:r>
        <w:rPr>
          <w:iCs/>
          <w:w w:val="110"/>
        </w:rPr>
        <w:t>n</w:t>
      </w:r>
      <w:r>
        <w:rPr>
          <w:iCs/>
          <w:spacing w:val="-35"/>
          <w:w w:val="110"/>
        </w:rPr>
        <w:t xml:space="preserve"> </w:t>
      </w:r>
      <w:r>
        <w:rPr>
          <w:iCs/>
          <w:spacing w:val="10"/>
          <w:w w:val="110"/>
        </w:rPr>
        <w:t>c</w:t>
      </w:r>
      <w:r>
        <w:rPr>
          <w:iCs/>
          <w:spacing w:val="-24"/>
          <w:w w:val="110"/>
        </w:rPr>
        <w:t>r</w:t>
      </w:r>
      <w:r>
        <w:rPr>
          <w:iCs/>
          <w:spacing w:val="-3"/>
          <w:w w:val="110"/>
        </w:rPr>
        <w:t>o</w:t>
      </w:r>
      <w:r>
        <w:rPr>
          <w:iCs/>
          <w:w w:val="110"/>
        </w:rPr>
        <w:t>p</w:t>
      </w:r>
      <w:r>
        <w:rPr>
          <w:iCs/>
          <w:spacing w:val="-30"/>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p>
    <w:p>
      <w:pPr>
        <w:pStyle w:val="style179"/>
        <w:numPr>
          <w:ilvl w:val="0"/>
          <w:numId w:val="43"/>
        </w:numPr>
        <w:tabs>
          <w:tab w:val="left" w:leader="none" w:pos="820"/>
        </w:tabs>
        <w:kinsoku w:val="false"/>
        <w:overflowPunct w:val="false"/>
        <w:spacing w:lineRule="auto" w:line="360"/>
        <w:rPr/>
      </w:pPr>
      <w:r>
        <w:rPr>
          <w:iCs/>
          <w:spacing w:val="-5"/>
          <w:w w:val="110"/>
        </w:rPr>
        <w:t>T</w:t>
      </w:r>
      <w:r>
        <w:rPr>
          <w:iCs/>
          <w:w w:val="110"/>
        </w:rPr>
        <w:t>o</w:t>
      </w:r>
      <w:r>
        <w:rPr>
          <w:iCs/>
          <w:spacing w:val="-9"/>
          <w:w w:val="110"/>
        </w:rPr>
        <w:t xml:space="preserve"> </w:t>
      </w:r>
      <w:r>
        <w:rPr>
          <w:iCs/>
          <w:spacing w:val="-16"/>
          <w:w w:val="110"/>
        </w:rPr>
        <w:t>m</w:t>
      </w:r>
      <w:r>
        <w:rPr>
          <w:iCs/>
          <w:spacing w:val="-5"/>
          <w:w w:val="110"/>
        </w:rPr>
        <w:t>a</w:t>
      </w:r>
      <w:r>
        <w:rPr>
          <w:iCs/>
          <w:spacing w:val="-13"/>
          <w:w w:val="110"/>
        </w:rPr>
        <w:t>i</w:t>
      </w:r>
      <w:r>
        <w:rPr>
          <w:iCs/>
          <w:spacing w:val="-18"/>
          <w:w w:val="110"/>
        </w:rPr>
        <w:t>n</w:t>
      </w:r>
      <w:r>
        <w:rPr>
          <w:iCs/>
          <w:spacing w:val="-7"/>
          <w:w w:val="110"/>
        </w:rPr>
        <w:t>t</w:t>
      </w:r>
      <w:r>
        <w:rPr>
          <w:iCs/>
          <w:spacing w:val="-5"/>
          <w:w w:val="110"/>
        </w:rPr>
        <w:t>a</w:t>
      </w:r>
      <w:r>
        <w:rPr>
          <w:iCs/>
          <w:spacing w:val="-13"/>
          <w:w w:val="110"/>
        </w:rPr>
        <w:t>i</w:t>
      </w:r>
      <w:r>
        <w:rPr>
          <w:iCs/>
          <w:w w:val="110"/>
        </w:rPr>
        <w:t>n</w:t>
      </w:r>
      <w:r>
        <w:rPr>
          <w:iCs/>
          <w:spacing w:val="-27"/>
          <w:w w:val="110"/>
        </w:rPr>
        <w:t xml:space="preserve"> </w:t>
      </w:r>
      <w:r>
        <w:rPr>
          <w:iCs/>
          <w:spacing w:val="22"/>
          <w:w w:val="110"/>
        </w:rPr>
        <w:t>s</w:t>
      </w:r>
      <w:r>
        <w:rPr>
          <w:iCs/>
          <w:spacing w:val="-3"/>
          <w:w w:val="110"/>
        </w:rPr>
        <w:t>ee</w:t>
      </w:r>
      <w:r>
        <w:rPr>
          <w:iCs/>
          <w:w w:val="110"/>
        </w:rPr>
        <w:t>d</w:t>
      </w:r>
      <w:r>
        <w:rPr>
          <w:iCs/>
          <w:spacing w:val="-19"/>
          <w:w w:val="110"/>
        </w:rPr>
        <w:t xml:space="preserve"> </w:t>
      </w:r>
      <w:r>
        <w:rPr>
          <w:iCs/>
          <w:spacing w:val="-17"/>
          <w:w w:val="110"/>
        </w:rPr>
        <w:t>v</w:t>
      </w:r>
      <w:r>
        <w:rPr>
          <w:iCs/>
          <w:spacing w:val="-13"/>
          <w:w w:val="110"/>
        </w:rPr>
        <w:t>i</w:t>
      </w:r>
      <w:r>
        <w:rPr>
          <w:iCs/>
          <w:spacing w:val="-5"/>
          <w:w w:val="110"/>
        </w:rPr>
        <w:t>a</w:t>
      </w:r>
      <w:r>
        <w:rPr>
          <w:iCs/>
          <w:spacing w:val="-11"/>
          <w:w w:val="110"/>
        </w:rPr>
        <w:t>b</w:t>
      </w:r>
      <w:r>
        <w:rPr>
          <w:iCs/>
          <w:spacing w:val="-13"/>
          <w:w w:val="110"/>
        </w:rPr>
        <w:t>i</w:t>
      </w:r>
      <w:r>
        <w:rPr>
          <w:iCs/>
          <w:spacing w:val="-12"/>
          <w:w w:val="110"/>
        </w:rPr>
        <w:t>l</w:t>
      </w:r>
      <w:r>
        <w:rPr>
          <w:iCs/>
          <w:spacing w:val="-13"/>
          <w:w w:val="110"/>
        </w:rPr>
        <w:t>i</w:t>
      </w:r>
      <w:r>
        <w:rPr>
          <w:iCs/>
          <w:spacing w:val="-7"/>
          <w:w w:val="110"/>
        </w:rPr>
        <w:t>t</w:t>
      </w:r>
      <w:r>
        <w:rPr>
          <w:iCs/>
          <w:w w:val="110"/>
        </w:rPr>
        <w:t>y</w:t>
      </w:r>
      <w:r>
        <w:rPr>
          <w:iCs/>
          <w:spacing w:val="-21"/>
          <w:w w:val="110"/>
        </w:rPr>
        <w:t xml:space="preserve"> </w:t>
      </w:r>
      <w:r>
        <w:rPr>
          <w:iCs/>
          <w:spacing w:val="-5"/>
          <w:w w:val="110"/>
        </w:rPr>
        <w:t>a</w:t>
      </w:r>
      <w:r>
        <w:rPr>
          <w:iCs/>
          <w:spacing w:val="-18"/>
          <w:w w:val="110"/>
        </w:rPr>
        <w:t>n</w:t>
      </w:r>
      <w:r>
        <w:rPr>
          <w:iCs/>
          <w:w w:val="110"/>
        </w:rPr>
        <w:t>d</w:t>
      </w:r>
      <w:r>
        <w:rPr>
          <w:iCs/>
          <w:spacing w:val="-18"/>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spacing w:val="-14"/>
          <w:w w:val="110"/>
        </w:rPr>
        <w:t>y</w:t>
      </w:r>
      <w:r>
        <w:rPr>
          <w:iCs/>
          <w:w w:val="110"/>
        </w:rPr>
        <w:t>.</w:t>
      </w:r>
    </w:p>
    <w:p>
      <w:pPr>
        <w:pStyle w:val="style179"/>
        <w:numPr>
          <w:ilvl w:val="0"/>
          <w:numId w:val="43"/>
        </w:numPr>
        <w:tabs>
          <w:tab w:val="left" w:leader="none" w:pos="820"/>
        </w:tabs>
        <w:kinsoku w:val="false"/>
        <w:overflowPunct w:val="false"/>
        <w:spacing w:lineRule="auto" w:line="360"/>
        <w:rPr/>
      </w:pPr>
      <w:r>
        <w:rPr>
          <w:iCs/>
          <w:spacing w:val="-5"/>
          <w:w w:val="110"/>
        </w:rPr>
        <w:t>T</w:t>
      </w:r>
      <w:r>
        <w:rPr>
          <w:iCs/>
          <w:w w:val="110"/>
        </w:rPr>
        <w:t>o</w:t>
      </w:r>
      <w:r>
        <w:rPr>
          <w:iCs/>
          <w:spacing w:val="-31"/>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29"/>
          <w:w w:val="110"/>
        </w:rPr>
        <w:t xml:space="preserve"> </w:t>
      </w:r>
      <w:r>
        <w:rPr>
          <w:iCs/>
          <w:spacing w:val="-11"/>
          <w:w w:val="110"/>
        </w:rPr>
        <w:t>b</w:t>
      </w:r>
      <w:r>
        <w:rPr>
          <w:iCs/>
          <w:spacing w:val="-16"/>
          <w:w w:val="110"/>
        </w:rPr>
        <w:t>u</w:t>
      </w:r>
      <w:r>
        <w:rPr>
          <w:iCs/>
          <w:spacing w:val="-12"/>
          <w:w w:val="110"/>
        </w:rPr>
        <w:t>l</w:t>
      </w:r>
      <w:r>
        <w:rPr>
          <w:iCs/>
          <w:spacing w:val="-18"/>
          <w:w w:val="110"/>
        </w:rPr>
        <w:t>k</w:t>
      </w:r>
      <w:r>
        <w:rPr>
          <w:iCs/>
          <w:spacing w:val="-13"/>
          <w:w w:val="110"/>
        </w:rPr>
        <w:t>i</w:t>
      </w:r>
      <w:r>
        <w:rPr>
          <w:iCs/>
          <w:spacing w:val="-18"/>
          <w:w w:val="110"/>
        </w:rPr>
        <w:t>n</w:t>
      </w:r>
      <w:r>
        <w:rPr>
          <w:iCs/>
          <w:spacing w:val="-3"/>
          <w:w w:val="110"/>
        </w:rPr>
        <w:t>e</w:t>
      </w:r>
      <w:r>
        <w:rPr>
          <w:iCs/>
          <w:spacing w:val="22"/>
          <w:w w:val="110"/>
        </w:rPr>
        <w:t>s</w:t>
      </w:r>
      <w:r>
        <w:rPr>
          <w:iCs/>
          <w:w w:val="110"/>
        </w:rPr>
        <w:t>s</w:t>
      </w:r>
      <w:r>
        <w:rPr>
          <w:iCs/>
          <w:spacing w:val="-15"/>
          <w:w w:val="110"/>
        </w:rPr>
        <w:t xml:space="preserve"> </w:t>
      </w:r>
      <w:r>
        <w:rPr>
          <w:iCs/>
          <w:spacing w:val="-3"/>
          <w:w w:val="110"/>
        </w:rPr>
        <w:t>o</w:t>
      </w:r>
      <w:r>
        <w:rPr>
          <w:iCs/>
          <w:w w:val="110"/>
        </w:rPr>
        <w:t>f</w:t>
      </w:r>
      <w:r>
        <w:rPr>
          <w:iCs/>
          <w:spacing w:val="-33"/>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14"/>
          <w:w w:val="110"/>
        </w:rPr>
        <w:t xml:space="preserve"> </w:t>
      </w:r>
      <w:r>
        <w:rPr>
          <w:iCs/>
          <w:spacing w:val="-5"/>
          <w:w w:val="110"/>
        </w:rPr>
        <w:t>f</w:t>
      </w:r>
      <w:r>
        <w:rPr>
          <w:iCs/>
          <w:spacing w:val="-3"/>
          <w:w w:val="110"/>
        </w:rPr>
        <w:t>o</w:t>
      </w:r>
      <w:r>
        <w:rPr>
          <w:iCs/>
          <w:w w:val="110"/>
        </w:rPr>
        <w:t>r</w:t>
      </w:r>
      <w:r>
        <w:rPr>
          <w:iCs/>
          <w:spacing w:val="-51"/>
          <w:w w:val="110"/>
        </w:rPr>
        <w:t xml:space="preserve"> </w:t>
      </w:r>
      <w:r>
        <w:rPr>
          <w:iCs/>
          <w:spacing w:val="-3"/>
          <w:w w:val="110"/>
        </w:rPr>
        <w:t>e</w:t>
      </w:r>
      <w:r>
        <w:rPr>
          <w:iCs/>
          <w:spacing w:val="-5"/>
          <w:w w:val="110"/>
        </w:rPr>
        <w:t>a</w:t>
      </w:r>
      <w:r>
        <w:rPr>
          <w:iCs/>
          <w:spacing w:val="22"/>
          <w:w w:val="110"/>
        </w:rPr>
        <w:t>s</w:t>
      </w:r>
      <w:r>
        <w:rPr>
          <w:iCs/>
          <w:w w:val="110"/>
        </w:rPr>
        <w:t>y</w:t>
      </w:r>
      <w:r>
        <w:rPr>
          <w:iCs/>
          <w:spacing w:val="-38"/>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3"/>
          <w:w w:val="110"/>
        </w:rPr>
        <w:t>o</w:t>
      </w:r>
      <w:r>
        <w:rPr>
          <w:iCs/>
          <w:spacing w:val="-24"/>
          <w:w w:val="110"/>
        </w:rPr>
        <w:t>r</w:t>
      </w:r>
      <w:r>
        <w:rPr>
          <w:iCs/>
          <w:spacing w:val="-7"/>
          <w:w w:val="110"/>
        </w:rPr>
        <w:t>t</w:t>
      </w:r>
      <w:r>
        <w:rPr>
          <w:iCs/>
          <w:spacing w:val="-5"/>
          <w:w w:val="110"/>
        </w:rPr>
        <w:t>a</w:t>
      </w:r>
      <w:r>
        <w:rPr>
          <w:iCs/>
          <w:spacing w:val="-7"/>
          <w:w w:val="110"/>
        </w:rPr>
        <w:t>t</w:t>
      </w:r>
      <w:r>
        <w:rPr>
          <w:iCs/>
          <w:spacing w:val="-13"/>
          <w:w w:val="110"/>
        </w:rPr>
        <w:t>i</w:t>
      </w:r>
      <w:r>
        <w:rPr>
          <w:iCs/>
          <w:spacing w:val="-3"/>
          <w:w w:val="110"/>
        </w:rPr>
        <w:t>o</w:t>
      </w:r>
      <w:r>
        <w:rPr>
          <w:iCs/>
          <w:spacing w:val="-18"/>
          <w:w w:val="110"/>
        </w:rPr>
        <w:t>n</w:t>
      </w:r>
      <w:r>
        <w:rPr>
          <w:iCs/>
          <w:w w:val="110"/>
        </w:rPr>
        <w:t>.</w:t>
      </w:r>
    </w:p>
    <w:p>
      <w:pPr>
        <w:pStyle w:val="style179"/>
        <w:numPr>
          <w:ilvl w:val="0"/>
          <w:numId w:val="43"/>
        </w:numPr>
        <w:tabs>
          <w:tab w:val="left" w:leader="none" w:pos="820"/>
        </w:tabs>
        <w:kinsoku w:val="false"/>
        <w:overflowPunct w:val="false"/>
        <w:spacing w:lineRule="auto" w:line="360"/>
        <w:rPr/>
      </w:pPr>
      <w:r>
        <w:rPr>
          <w:iCs/>
          <w:spacing w:val="-5"/>
          <w:w w:val="104"/>
        </w:rPr>
        <w:t>T</w:t>
      </w:r>
      <w:r>
        <w:rPr>
          <w:iCs/>
          <w:w w:val="104"/>
        </w:rPr>
        <w:t>o</w:t>
      </w:r>
      <w:r>
        <w:rPr>
          <w:iCs/>
          <w:spacing w:val="4"/>
          <w:w w:val="104"/>
        </w:rPr>
        <w:t xml:space="preserve"> </w:t>
      </w:r>
      <w:r>
        <w:rPr>
          <w:iCs/>
          <w:spacing w:val="-11"/>
          <w:w w:val="104"/>
        </w:rPr>
        <w:t>p</w:t>
      </w:r>
      <w:r>
        <w:rPr>
          <w:iCs/>
          <w:spacing w:val="-23"/>
          <w:w w:val="104"/>
        </w:rPr>
        <w:t>r</w:t>
      </w:r>
      <w:r>
        <w:rPr>
          <w:iCs/>
          <w:spacing w:val="-3"/>
          <w:w w:val="104"/>
        </w:rPr>
        <w:t>e</w:t>
      </w:r>
      <w:r>
        <w:rPr>
          <w:iCs/>
          <w:spacing w:val="-16"/>
          <w:w w:val="104"/>
        </w:rPr>
        <w:t>v</w:t>
      </w:r>
      <w:r>
        <w:rPr>
          <w:iCs/>
          <w:spacing w:val="-3"/>
          <w:w w:val="104"/>
        </w:rPr>
        <w:t>e</w:t>
      </w:r>
      <w:r>
        <w:rPr>
          <w:iCs/>
          <w:spacing w:val="-17"/>
          <w:w w:val="104"/>
        </w:rPr>
        <w:t>n</w:t>
      </w:r>
      <w:r>
        <w:rPr>
          <w:iCs/>
          <w:w w:val="104"/>
        </w:rPr>
        <w:t>t</w:t>
      </w:r>
      <w:r>
        <w:rPr>
          <w:iCs/>
          <w:spacing w:val="-3"/>
          <w:w w:val="104"/>
        </w:rPr>
        <w:t xml:space="preserve"> </w:t>
      </w:r>
      <w:r>
        <w:rPr>
          <w:iCs/>
          <w:spacing w:val="7"/>
          <w:w w:val="104"/>
        </w:rPr>
        <w:t>g</w:t>
      </w:r>
      <w:r>
        <w:rPr>
          <w:iCs/>
          <w:spacing w:val="-3"/>
          <w:w w:val="104"/>
        </w:rPr>
        <w:t>e</w:t>
      </w:r>
      <w:r>
        <w:rPr>
          <w:iCs/>
          <w:spacing w:val="-23"/>
          <w:w w:val="104"/>
        </w:rPr>
        <w:t>r</w:t>
      </w:r>
      <w:r>
        <w:rPr>
          <w:iCs/>
          <w:spacing w:val="-15"/>
          <w:w w:val="104"/>
        </w:rPr>
        <w:t>m</w:t>
      </w:r>
      <w:r>
        <w:rPr>
          <w:iCs/>
          <w:spacing w:val="-13"/>
          <w:w w:val="104"/>
        </w:rPr>
        <w:t>i</w:t>
      </w:r>
      <w:r>
        <w:rPr>
          <w:iCs/>
          <w:spacing w:val="-17"/>
          <w:w w:val="104"/>
        </w:rPr>
        <w:t>n</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16"/>
          <w:w w:val="104"/>
        </w:rPr>
        <w:t xml:space="preserve"> </w:t>
      </w:r>
      <w:r>
        <w:rPr>
          <w:iCs/>
          <w:spacing w:val="-3"/>
          <w:w w:val="104"/>
        </w:rPr>
        <w:t>o</w:t>
      </w:r>
      <w:r>
        <w:rPr>
          <w:iCs/>
          <w:w w:val="104"/>
        </w:rPr>
        <w:t>f</w:t>
      </w:r>
      <w:r>
        <w:rPr>
          <w:iCs/>
          <w:spacing w:val="1"/>
          <w:w w:val="104"/>
        </w:rPr>
        <w:t xml:space="preserve"> </w:t>
      </w:r>
      <w:r>
        <w:rPr>
          <w:iCs/>
          <w:spacing w:val="21"/>
          <w:w w:val="104"/>
        </w:rPr>
        <w:t>s</w:t>
      </w:r>
      <w:r>
        <w:rPr>
          <w:iCs/>
          <w:spacing w:val="-3"/>
          <w:w w:val="104"/>
        </w:rPr>
        <w:t>ee</w:t>
      </w:r>
      <w:r>
        <w:rPr>
          <w:iCs/>
          <w:spacing w:val="-3"/>
          <w:w w:val="104"/>
          <w:lang w:val="en-US"/>
        </w:rPr>
        <w:t>ds</w:t>
      </w:r>
      <w:r>
        <w:rPr>
          <w:iCs/>
          <w:spacing w:val="32"/>
          <w:w w:val="104"/>
        </w:rPr>
        <w:t xml:space="preserve"> </w:t>
      </w:r>
      <w:r>
        <w:rPr>
          <w:iCs/>
          <w:spacing w:val="-13"/>
          <w:w w:val="104"/>
        </w:rPr>
        <w:t>i</w:t>
      </w:r>
      <w:r>
        <w:rPr>
          <w:iCs/>
          <w:w w:val="104"/>
        </w:rPr>
        <w:t>n</w:t>
      </w:r>
      <w:r>
        <w:rPr>
          <w:iCs/>
          <w:spacing w:val="-17"/>
          <w:w w:val="104"/>
        </w:rPr>
        <w:t xml:space="preserve"> </w:t>
      </w:r>
      <w:r>
        <w:rPr>
          <w:iCs/>
          <w:spacing w:val="21"/>
          <w:w w:val="104"/>
        </w:rPr>
        <w:t>s</w:t>
      </w:r>
      <w:r>
        <w:rPr>
          <w:iCs/>
          <w:spacing w:val="-7"/>
          <w:w w:val="104"/>
        </w:rPr>
        <w:t>t</w:t>
      </w:r>
      <w:r>
        <w:rPr>
          <w:iCs/>
          <w:spacing w:val="-3"/>
          <w:w w:val="104"/>
        </w:rPr>
        <w:t>o</w:t>
      </w:r>
      <w:r>
        <w:rPr>
          <w:iCs/>
          <w:spacing w:val="-23"/>
          <w:w w:val="104"/>
        </w:rPr>
        <w:t>r</w:t>
      </w:r>
      <w:r>
        <w:rPr>
          <w:iCs/>
          <w:spacing w:val="-3"/>
          <w:w w:val="104"/>
        </w:rPr>
        <w:t>e</w:t>
      </w:r>
      <w:r>
        <w:rPr>
          <w:iCs/>
          <w:w w:val="104"/>
        </w:rPr>
        <w:t>.</w:t>
      </w:r>
    </w:p>
    <w:p>
      <w:pPr>
        <w:pStyle w:val="style179"/>
        <w:numPr>
          <w:ilvl w:val="0"/>
          <w:numId w:val="43"/>
        </w:numPr>
        <w:tabs>
          <w:tab w:val="left" w:leader="none" w:pos="820"/>
        </w:tabs>
        <w:kinsoku w:val="false"/>
        <w:overflowPunct w:val="false"/>
        <w:spacing w:lineRule="auto" w:line="360"/>
        <w:ind w:right="381"/>
        <w:rPr/>
      </w:pPr>
      <w:r>
        <w:rPr>
          <w:iCs/>
          <w:spacing w:val="-5"/>
          <w:w w:val="110"/>
        </w:rPr>
        <w:t>T</w:t>
      </w:r>
      <w:r>
        <w:rPr>
          <w:iCs/>
          <w:w w:val="110"/>
        </w:rPr>
        <w:t>o</w:t>
      </w:r>
      <w:r>
        <w:rPr>
          <w:iCs/>
          <w:spacing w:val="-31"/>
          <w:w w:val="110"/>
        </w:rPr>
        <w:t xml:space="preserve"> </w:t>
      </w:r>
      <w:r>
        <w:rPr>
          <w:iCs/>
          <w:spacing w:val="-5"/>
          <w:w w:val="110"/>
        </w:rPr>
        <w:t>a</w:t>
      </w:r>
      <w:r>
        <w:rPr>
          <w:iCs/>
          <w:spacing w:val="-12"/>
          <w:w w:val="110"/>
        </w:rPr>
        <w:t>ll</w:t>
      </w:r>
      <w:r>
        <w:rPr>
          <w:iCs/>
          <w:spacing w:val="-3"/>
          <w:w w:val="110"/>
        </w:rPr>
        <w:t>o</w:t>
      </w:r>
      <w:r>
        <w:rPr>
          <w:iCs/>
          <w:w w:val="110"/>
        </w:rPr>
        <w:t>w</w:t>
      </w:r>
      <w:r>
        <w:rPr>
          <w:iCs/>
          <w:spacing w:val="-47"/>
          <w:w w:val="110"/>
        </w:rPr>
        <w:t xml:space="preserve"> </w:t>
      </w:r>
      <w:r>
        <w:rPr>
          <w:iCs/>
          <w:spacing w:val="-3"/>
          <w:w w:val="110"/>
        </w:rPr>
        <w:t>e</w:t>
      </w:r>
      <w:r>
        <w:rPr>
          <w:iCs/>
          <w:spacing w:val="-5"/>
          <w:w w:val="110"/>
        </w:rPr>
        <w:t>a</w:t>
      </w:r>
      <w:r>
        <w:rPr>
          <w:iCs/>
          <w:spacing w:val="22"/>
          <w:w w:val="110"/>
        </w:rPr>
        <w:t>s</w:t>
      </w:r>
      <w:r>
        <w:rPr>
          <w:iCs/>
          <w:w w:val="110"/>
        </w:rPr>
        <w:t>y</w:t>
      </w:r>
      <w:r>
        <w:rPr>
          <w:iCs/>
          <w:spacing w:val="-39"/>
          <w:w w:val="110"/>
        </w:rPr>
        <w:t xml:space="preserve"> </w:t>
      </w:r>
      <w:r>
        <w:rPr>
          <w:iCs/>
          <w:spacing w:val="-11"/>
          <w:w w:val="110"/>
        </w:rPr>
        <w:t>p</w:t>
      </w:r>
      <w:r>
        <w:rPr>
          <w:iCs/>
          <w:spacing w:val="-24"/>
          <w:w w:val="110"/>
        </w:rPr>
        <w:t>r</w:t>
      </w:r>
      <w:r>
        <w:rPr>
          <w:iCs/>
          <w:spacing w:val="-3"/>
          <w:w w:val="110"/>
        </w:rPr>
        <w:t>o</w:t>
      </w:r>
      <w:r>
        <w:rPr>
          <w:iCs/>
          <w:spacing w:val="10"/>
          <w:w w:val="110"/>
        </w:rPr>
        <w:t>c</w:t>
      </w:r>
      <w:r>
        <w:rPr>
          <w:iCs/>
          <w:spacing w:val="-3"/>
          <w:w w:val="110"/>
        </w:rPr>
        <w:t>e</w:t>
      </w:r>
      <w:r>
        <w:rPr>
          <w:iCs/>
          <w:spacing w:val="22"/>
          <w:w w:val="110"/>
        </w:rPr>
        <w:t>ss</w:t>
      </w:r>
      <w:r>
        <w:rPr>
          <w:iCs/>
          <w:spacing w:val="-13"/>
          <w:w w:val="110"/>
        </w:rPr>
        <w:t>i</w:t>
      </w:r>
      <w:r>
        <w:rPr>
          <w:iCs/>
          <w:spacing w:val="-18"/>
          <w:w w:val="110"/>
        </w:rPr>
        <w:t>n</w:t>
      </w:r>
      <w:r>
        <w:rPr>
          <w:iCs/>
          <w:w w:val="110"/>
        </w:rPr>
        <w:t>g</w:t>
      </w:r>
      <w:r>
        <w:rPr>
          <w:iCs/>
          <w:spacing w:val="-23"/>
          <w:w w:val="110"/>
        </w:rPr>
        <w:t xml:space="preserve"> </w:t>
      </w:r>
      <w:r>
        <w:rPr>
          <w:iCs/>
          <w:spacing w:val="-3"/>
          <w:w w:val="110"/>
        </w:rPr>
        <w:t>o</w:t>
      </w:r>
      <w:r>
        <w:rPr>
          <w:iCs/>
          <w:w w:val="110"/>
        </w:rPr>
        <w:t>f</w:t>
      </w:r>
      <w:r>
        <w:rPr>
          <w:iCs/>
          <w:spacing w:val="-33"/>
          <w:w w:val="110"/>
        </w:rPr>
        <w:t xml:space="preserve"> </w:t>
      </w:r>
      <w:r>
        <w:rPr>
          <w:iCs/>
          <w:spacing w:val="10"/>
          <w:w w:val="110"/>
        </w:rPr>
        <w:t>c</w:t>
      </w:r>
      <w:r>
        <w:rPr>
          <w:iCs/>
          <w:spacing w:val="-24"/>
          <w:w w:val="110"/>
        </w:rPr>
        <w:t>r</w:t>
      </w:r>
      <w:r>
        <w:rPr>
          <w:iCs/>
          <w:spacing w:val="-3"/>
          <w:w w:val="110"/>
        </w:rPr>
        <w:t>o</w:t>
      </w:r>
      <w:r>
        <w:rPr>
          <w:iCs/>
          <w:w w:val="110"/>
        </w:rPr>
        <w:t>p</w:t>
      </w:r>
      <w:r>
        <w:rPr>
          <w:iCs/>
          <w:spacing w:val="-37"/>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30"/>
          <w:w w:val="110"/>
        </w:rPr>
        <w:t xml:space="preserve"> </w:t>
      </w:r>
      <w:r>
        <w:rPr>
          <w:iCs/>
          <w:spacing w:val="-13"/>
          <w:w w:val="110"/>
        </w:rPr>
        <w:t>i</w:t>
      </w:r>
      <w:r>
        <w:rPr>
          <w:iCs/>
          <w:spacing w:val="-18"/>
          <w:w w:val="110"/>
        </w:rPr>
        <w:t>n</w:t>
      </w:r>
      <w:r>
        <w:rPr>
          <w:iCs/>
          <w:spacing w:val="-7"/>
          <w:w w:val="110"/>
        </w:rPr>
        <w:t>t</w:t>
      </w:r>
      <w:r>
        <w:rPr>
          <w:iCs/>
          <w:w w:val="110"/>
        </w:rPr>
        <w:t>o</w:t>
      </w:r>
      <w:r>
        <w:rPr>
          <w:iCs/>
          <w:spacing w:val="-30"/>
          <w:w w:val="110"/>
        </w:rPr>
        <w:t xml:space="preserve"> </w:t>
      </w:r>
      <w:r>
        <w:rPr>
          <w:iCs/>
          <w:spacing w:val="-3"/>
          <w:w w:val="110"/>
        </w:rPr>
        <w:t>o</w:t>
      </w:r>
      <w:r>
        <w:rPr>
          <w:iCs/>
          <w:spacing w:val="-7"/>
          <w:w w:val="110"/>
        </w:rPr>
        <w:t>t</w:t>
      </w:r>
      <w:r>
        <w:rPr>
          <w:iCs/>
          <w:spacing w:val="-16"/>
          <w:w w:val="110"/>
        </w:rPr>
        <w:t>h</w:t>
      </w:r>
      <w:r>
        <w:rPr>
          <w:iCs/>
          <w:spacing w:val="-3"/>
          <w:w w:val="110"/>
        </w:rPr>
        <w:t>e</w:t>
      </w:r>
      <w:r>
        <w:rPr>
          <w:iCs/>
          <w:w w:val="110"/>
        </w:rPr>
        <w:t>r</w:t>
      </w:r>
      <w:r>
        <w:rPr>
          <w:iCs/>
          <w:spacing w:val="-51"/>
          <w:w w:val="110"/>
        </w:rPr>
        <w:t xml:space="preserve"> </w:t>
      </w:r>
      <w:r>
        <w:rPr>
          <w:iCs/>
          <w:spacing w:val="-5"/>
          <w:w w:val="110"/>
        </w:rPr>
        <w:t>f</w:t>
      </w:r>
      <w:r>
        <w:rPr>
          <w:iCs/>
          <w:spacing w:val="-3"/>
          <w:w w:val="110"/>
        </w:rPr>
        <w:t>o</w:t>
      </w:r>
      <w:r>
        <w:rPr>
          <w:iCs/>
          <w:spacing w:val="-24"/>
          <w:w w:val="110"/>
        </w:rPr>
        <w:t>r</w:t>
      </w:r>
      <w:r>
        <w:rPr>
          <w:iCs/>
          <w:spacing w:val="-16"/>
          <w:w w:val="110"/>
        </w:rPr>
        <w:t>m</w:t>
      </w:r>
      <w:r>
        <w:rPr>
          <w:iCs/>
          <w:w w:val="110"/>
        </w:rPr>
        <w:t>s</w:t>
      </w:r>
      <w:r>
        <w:rPr>
          <w:iCs/>
          <w:spacing w:val="-14"/>
          <w:w w:val="110"/>
        </w:rPr>
        <w:t xml:space="preserve"> </w:t>
      </w:r>
      <w:r>
        <w:rPr>
          <w:iCs/>
          <w:spacing w:val="-3"/>
          <w:w w:val="110"/>
        </w:rPr>
        <w:t>e</w:t>
      </w:r>
      <w:r>
        <w:rPr>
          <w:iCs/>
          <w:spacing w:val="4"/>
          <w:w w:val="110"/>
        </w:rPr>
        <w:t>.</w:t>
      </w:r>
      <w:r>
        <w:rPr>
          <w:iCs/>
          <w:spacing w:val="8"/>
          <w:w w:val="110"/>
        </w:rPr>
        <w:t>g</w:t>
      </w:r>
      <w:r>
        <w:rPr>
          <w:iCs/>
          <w:w w:val="110"/>
        </w:rPr>
        <w:t>.</w:t>
      </w:r>
      <w:r>
        <w:rPr>
          <w:iCs/>
          <w:spacing w:val="-25"/>
          <w:w w:val="110"/>
        </w:rPr>
        <w:t xml:space="preserve"> </w:t>
      </w:r>
      <w:r>
        <w:rPr>
          <w:iCs/>
          <w:spacing w:val="-16"/>
          <w:w w:val="110"/>
        </w:rPr>
        <w:t>m</w:t>
      </w:r>
      <w:r>
        <w:rPr>
          <w:iCs/>
          <w:spacing w:val="-5"/>
          <w:w w:val="110"/>
        </w:rPr>
        <w:t>a</w:t>
      </w:r>
      <w:r>
        <w:rPr>
          <w:iCs/>
          <w:spacing w:val="-13"/>
          <w:w w:val="110"/>
        </w:rPr>
        <w:t>i</w:t>
      </w:r>
      <w:r>
        <w:rPr>
          <w:iCs/>
          <w:spacing w:val="-2"/>
          <w:w w:val="110"/>
        </w:rPr>
        <w:t>z</w:t>
      </w:r>
      <w:r>
        <w:rPr>
          <w:iCs/>
          <w:w w:val="110"/>
        </w:rPr>
        <w:t>e</w:t>
      </w:r>
      <w:r>
        <w:rPr>
          <w:iCs/>
          <w:spacing w:val="-30"/>
          <w:w w:val="110"/>
        </w:rPr>
        <w:t xml:space="preserve"> </w:t>
      </w:r>
      <w:r>
        <w:rPr>
          <w:iCs/>
          <w:spacing w:val="8"/>
          <w:w w:val="110"/>
        </w:rPr>
        <w:t>g</w:t>
      </w:r>
      <w:r>
        <w:rPr>
          <w:iCs/>
          <w:spacing w:val="-24"/>
          <w:w w:val="110"/>
        </w:rPr>
        <w:t>r</w:t>
      </w:r>
      <w:r>
        <w:rPr>
          <w:iCs/>
          <w:spacing w:val="-5"/>
          <w:w w:val="110"/>
        </w:rPr>
        <w:t>a</w:t>
      </w:r>
      <w:r>
        <w:rPr>
          <w:iCs/>
          <w:spacing w:val="-13"/>
          <w:w w:val="110"/>
        </w:rPr>
        <w:t>i</w:t>
      </w:r>
      <w:r>
        <w:rPr>
          <w:iCs/>
          <w:w w:val="110"/>
        </w:rPr>
        <w:t>n</w:t>
      </w:r>
      <w:r>
        <w:rPr>
          <w:iCs/>
          <w:spacing w:val="-42"/>
          <w:w w:val="110"/>
        </w:rPr>
        <w:t xml:space="preserve"> </w:t>
      </w:r>
      <w:r>
        <w:rPr>
          <w:iCs/>
          <w:spacing w:val="-7"/>
          <w:w w:val="110"/>
        </w:rPr>
        <w:t>t</w:t>
      </w:r>
      <w:r>
        <w:rPr>
          <w:iCs/>
          <w:w w:val="110"/>
        </w:rPr>
        <w:t>o</w:t>
      </w:r>
      <w:r>
        <w:rPr>
          <w:iCs/>
          <w:w w:val="103"/>
        </w:rPr>
        <w:t xml:space="preserve"> </w:t>
      </w:r>
      <w:r>
        <w:rPr>
          <w:iCs/>
          <w:spacing w:val="-16"/>
          <w:w w:val="110"/>
        </w:rPr>
        <w:t>m</w:t>
      </w:r>
      <w:r>
        <w:rPr>
          <w:iCs/>
          <w:spacing w:val="-5"/>
          <w:w w:val="110"/>
        </w:rPr>
        <w:t>a</w:t>
      </w:r>
      <w:r>
        <w:rPr>
          <w:iCs/>
          <w:spacing w:val="-13"/>
          <w:w w:val="110"/>
        </w:rPr>
        <w:t>i</w:t>
      </w:r>
      <w:r>
        <w:rPr>
          <w:iCs/>
          <w:spacing w:val="-2"/>
          <w:w w:val="110"/>
        </w:rPr>
        <w:t>z</w:t>
      </w:r>
      <w:r>
        <w:rPr>
          <w:iCs/>
          <w:w w:val="110"/>
        </w:rPr>
        <w:t>e</w:t>
      </w:r>
      <w:r>
        <w:rPr>
          <w:iCs/>
          <w:spacing w:val="-4"/>
          <w:w w:val="110"/>
        </w:rPr>
        <w:t xml:space="preserve"> </w:t>
      </w:r>
      <w:r>
        <w:rPr>
          <w:iCs/>
          <w:spacing w:val="-5"/>
          <w:w w:val="110"/>
        </w:rPr>
        <w:t>f</w:t>
      </w:r>
      <w:r>
        <w:rPr>
          <w:iCs/>
          <w:spacing w:val="-12"/>
          <w:w w:val="110"/>
        </w:rPr>
        <w:t>l</w:t>
      </w:r>
      <w:r>
        <w:rPr>
          <w:iCs/>
          <w:spacing w:val="-3"/>
          <w:w w:val="110"/>
        </w:rPr>
        <w:t>o</w:t>
      </w:r>
      <w:r>
        <w:rPr>
          <w:iCs/>
          <w:spacing w:val="-16"/>
          <w:w w:val="110"/>
        </w:rPr>
        <w:t>u</w:t>
      </w:r>
      <w:r>
        <w:rPr>
          <w:iCs/>
          <w:spacing w:val="-24"/>
          <w:w w:val="110"/>
        </w:rPr>
        <w:t>r</w:t>
      </w:r>
      <w:r>
        <w:rPr>
          <w:iCs/>
          <w:w w:val="110"/>
        </w:rPr>
        <w:t>.</w:t>
      </w:r>
    </w:p>
    <w:p>
      <w:pPr>
        <w:pStyle w:val="style179"/>
        <w:numPr>
          <w:ilvl w:val="0"/>
          <w:numId w:val="43"/>
        </w:numPr>
        <w:tabs>
          <w:tab w:val="left" w:leader="none" w:pos="820"/>
        </w:tabs>
        <w:kinsoku w:val="false"/>
        <w:overflowPunct w:val="false"/>
        <w:spacing w:lineRule="auto" w:line="360"/>
        <w:rPr/>
      </w:pPr>
      <w:r>
        <w:rPr>
          <w:iCs/>
          <w:spacing w:val="-5"/>
          <w:w w:val="110"/>
        </w:rPr>
        <w:t>T</w:t>
      </w:r>
      <w:r>
        <w:rPr>
          <w:iCs/>
          <w:w w:val="110"/>
        </w:rPr>
        <w:t>o</w:t>
      </w:r>
      <w:r>
        <w:rPr>
          <w:iCs/>
          <w:spacing w:val="-28"/>
          <w:w w:val="110"/>
        </w:rPr>
        <w:t xml:space="preserve"> </w:t>
      </w:r>
      <w:r>
        <w:rPr>
          <w:iCs/>
          <w:spacing w:val="-11"/>
          <w:w w:val="110"/>
        </w:rPr>
        <w:t>p</w:t>
      </w:r>
      <w:r>
        <w:rPr>
          <w:iCs/>
          <w:spacing w:val="-24"/>
          <w:w w:val="110"/>
        </w:rPr>
        <w:t>r</w:t>
      </w:r>
      <w:r>
        <w:rPr>
          <w:iCs/>
          <w:spacing w:val="-3"/>
          <w:w w:val="110"/>
        </w:rPr>
        <w:t>o</w:t>
      </w:r>
      <w:r>
        <w:rPr>
          <w:iCs/>
          <w:spacing w:val="-12"/>
          <w:w w:val="110"/>
        </w:rPr>
        <w:t>l</w:t>
      </w:r>
      <w:r>
        <w:rPr>
          <w:iCs/>
          <w:spacing w:val="-3"/>
          <w:w w:val="110"/>
        </w:rPr>
        <w:t>o</w:t>
      </w:r>
      <w:r>
        <w:rPr>
          <w:iCs/>
          <w:spacing w:val="-18"/>
          <w:w w:val="110"/>
        </w:rPr>
        <w:t>n</w:t>
      </w:r>
      <w:r>
        <w:rPr>
          <w:iCs/>
          <w:w w:val="110"/>
        </w:rPr>
        <w:t>g</w:t>
      </w:r>
      <w:r>
        <w:rPr>
          <w:iCs/>
          <w:spacing w:val="-21"/>
          <w:w w:val="110"/>
        </w:rPr>
        <w:t xml:space="preserve"> </w:t>
      </w:r>
      <w:r>
        <w:rPr>
          <w:iCs/>
          <w:spacing w:val="-7"/>
          <w:w w:val="110"/>
        </w:rPr>
        <w:t>t</w:t>
      </w:r>
      <w:r>
        <w:rPr>
          <w:iCs/>
          <w:spacing w:val="-16"/>
          <w:w w:val="110"/>
        </w:rPr>
        <w:t>h</w:t>
      </w:r>
      <w:r>
        <w:rPr>
          <w:iCs/>
          <w:w w:val="110"/>
        </w:rPr>
        <w:t>e</w:t>
      </w:r>
      <w:r>
        <w:rPr>
          <w:iCs/>
          <w:spacing w:val="-27"/>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5"/>
          <w:w w:val="110"/>
        </w:rPr>
        <w:t>a</w:t>
      </w:r>
      <w:r>
        <w:rPr>
          <w:iCs/>
          <w:spacing w:val="8"/>
          <w:w w:val="110"/>
        </w:rPr>
        <w:t>g</w:t>
      </w:r>
      <w:r>
        <w:rPr>
          <w:iCs/>
          <w:w w:val="110"/>
        </w:rPr>
        <w:t>e</w:t>
      </w:r>
      <w:r>
        <w:rPr>
          <w:iCs/>
          <w:spacing w:val="-27"/>
          <w:w w:val="110"/>
        </w:rPr>
        <w:t xml:space="preserve"> </w:t>
      </w:r>
      <w:r>
        <w:rPr>
          <w:iCs/>
          <w:spacing w:val="-11"/>
          <w:w w:val="110"/>
        </w:rPr>
        <w:t>p</w:t>
      </w:r>
      <w:r>
        <w:rPr>
          <w:iCs/>
          <w:spacing w:val="-3"/>
          <w:w w:val="110"/>
        </w:rPr>
        <w:t>e</w:t>
      </w:r>
      <w:r>
        <w:rPr>
          <w:iCs/>
          <w:spacing w:val="-24"/>
          <w:w w:val="110"/>
        </w:rPr>
        <w:t>r</w:t>
      </w:r>
      <w:r>
        <w:rPr>
          <w:iCs/>
          <w:spacing w:val="-13"/>
          <w:w w:val="110"/>
        </w:rPr>
        <w:t>i</w:t>
      </w:r>
      <w:r>
        <w:rPr>
          <w:iCs/>
          <w:spacing w:val="-3"/>
          <w:w w:val="110"/>
        </w:rPr>
        <w:t>o</w:t>
      </w:r>
      <w:r>
        <w:rPr>
          <w:iCs/>
          <w:w w:val="110"/>
        </w:rPr>
        <w:t>d</w:t>
      </w:r>
      <w:r>
        <w:rPr>
          <w:iCs/>
          <w:spacing w:val="-35"/>
          <w:w w:val="110"/>
        </w:rPr>
        <w:t xml:space="preserve"> </w:t>
      </w:r>
      <w:r>
        <w:rPr>
          <w:iCs/>
          <w:spacing w:val="-5"/>
          <w:w w:val="110"/>
        </w:rPr>
        <w:t>f</w:t>
      </w:r>
      <w:r>
        <w:rPr>
          <w:iCs/>
          <w:spacing w:val="-3"/>
          <w:w w:val="110"/>
        </w:rPr>
        <w:t>o</w:t>
      </w:r>
      <w:r>
        <w:rPr>
          <w:iCs/>
          <w:w w:val="110"/>
        </w:rPr>
        <w:t>r</w:t>
      </w:r>
      <w:r>
        <w:rPr>
          <w:iCs/>
          <w:spacing w:val="-50"/>
          <w:w w:val="110"/>
        </w:rPr>
        <w:t xml:space="preserve"> </w:t>
      </w:r>
      <w:r>
        <w:rPr>
          <w:iCs/>
          <w:spacing w:val="10"/>
          <w:w w:val="110"/>
        </w:rPr>
        <w:t>c</w:t>
      </w:r>
      <w:r>
        <w:rPr>
          <w:iCs/>
          <w:spacing w:val="-24"/>
          <w:w w:val="110"/>
        </w:rPr>
        <w:t>r</w:t>
      </w:r>
      <w:r>
        <w:rPr>
          <w:iCs/>
          <w:spacing w:val="-3"/>
          <w:w w:val="110"/>
        </w:rPr>
        <w:t>o</w:t>
      </w:r>
      <w:r>
        <w:rPr>
          <w:iCs/>
          <w:w w:val="110"/>
        </w:rPr>
        <w:t>p</w:t>
      </w:r>
      <w:r>
        <w:rPr>
          <w:iCs/>
          <w:spacing w:val="-35"/>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3"/>
          <w:w w:val="110"/>
        </w:rPr>
        <w:t>e</w:t>
      </w:r>
      <w:r>
        <w:rPr>
          <w:iCs/>
          <w:w w:val="110"/>
        </w:rPr>
        <w:t>.</w:t>
      </w:r>
    </w:p>
    <w:p>
      <w:pPr>
        <w:pStyle w:val="style0"/>
        <w:tabs>
          <w:tab w:val="left" w:leader="none" w:pos="505"/>
        </w:tabs>
        <w:kinsoku w:val="false"/>
        <w:overflowPunct w:val="false"/>
        <w:autoSpaceDE w:val="false"/>
        <w:autoSpaceDN w:val="false"/>
        <w:adjustRightInd w:val="false"/>
        <w:spacing w:after="0" w:lineRule="auto" w:line="360"/>
        <w:ind w:right="112"/>
        <w:rPr>
          <w:rFonts w:ascii="Times New Roman" w:cs="Times New Roman" w:hAnsi="Times New Roman"/>
          <w:b/>
          <w:iCs/>
          <w:w w:val="110"/>
          <w:sz w:val="24"/>
          <w:szCs w:val="24"/>
        </w:rPr>
      </w:pPr>
      <w:r>
        <w:rPr>
          <w:rFonts w:ascii="Times New Roman" w:cs="Times New Roman" w:hAnsi="Times New Roman"/>
          <w:b/>
          <w:sz w:val="24"/>
          <w:szCs w:val="24"/>
        </w:rPr>
        <w:t xml:space="preserve">2. </w:t>
      </w: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r</w:t>
      </w:r>
      <w:r>
        <w:rPr>
          <w:rFonts w:ascii="Times New Roman" w:cs="Times New Roman" w:hAnsi="Times New Roman"/>
          <w:b/>
          <w:iCs/>
          <w:spacing w:val="-59"/>
          <w:w w:val="110"/>
          <w:sz w:val="24"/>
          <w:szCs w:val="24"/>
        </w:rPr>
        <w:t xml:space="preserve"> </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w:t>
      </w:r>
    </w:p>
    <w:p>
      <w:pPr>
        <w:pStyle w:val="style0"/>
        <w:tabs>
          <w:tab w:val="left" w:leader="none" w:pos="505"/>
        </w:tabs>
        <w:kinsoku w:val="false"/>
        <w:overflowPunct w:val="false"/>
        <w:autoSpaceDE w:val="false"/>
        <w:autoSpaceDN w:val="false"/>
        <w:adjustRightInd w:val="false"/>
        <w:spacing w:after="0" w:lineRule="auto" w:line="360"/>
        <w:ind w:right="112"/>
        <w:rPr>
          <w:rFonts w:ascii="Times New Roman" w:cs="Times New Roman" w:hAnsi="Times New Roman"/>
          <w:sz w:val="24"/>
          <w:szCs w:val="24"/>
        </w:rPr>
      </w:pPr>
      <w:r>
        <w:rPr>
          <w:rFonts w:ascii="Times New Roman" w:cs="Times New Roman" w:hAnsi="Times New Roman"/>
          <w:iCs/>
          <w:spacing w:val="-50"/>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4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49"/>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s</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5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4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w w:val="110"/>
          <w:sz w:val="24"/>
          <w:szCs w:val="24"/>
          <w:lang w:val="en-US"/>
        </w:rPr>
        <w:t>s</w:t>
      </w:r>
      <w:r>
        <w:rPr>
          <w:rFonts w:ascii="Times New Roman" w:cs="Times New Roman" w:hAnsi="Times New Roman"/>
          <w:iCs/>
          <w:spacing w:val="-5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5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e</w:t>
      </w:r>
      <w:r>
        <w:rPr>
          <w:rFonts w:ascii="Times New Roman" w:cs="Times New Roman" w:hAnsi="Times New Roman"/>
          <w:iCs/>
          <w:w w:val="110"/>
          <w:sz w:val="24"/>
          <w:szCs w:val="24"/>
          <w:lang w:val="en-US"/>
        </w:rPr>
        <w:t>s</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7"/>
          <w:w w:val="110"/>
          <w:sz w:val="24"/>
          <w:szCs w:val="24"/>
        </w:rPr>
        <w:t>v</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46"/>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9"/>
          <w:w w:val="104"/>
          <w:sz w:val="24"/>
          <w:szCs w:val="24"/>
        </w:rPr>
        <w:t>C</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s</w:t>
      </w:r>
      <w:r>
        <w:rPr>
          <w:rFonts w:ascii="Times New Roman" w:cs="Times New Roman" w:hAnsi="Times New Roman"/>
          <w:b/>
          <w:iCs/>
          <w:spacing w:val="15"/>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10"/>
          <w:w w:val="104"/>
          <w:sz w:val="24"/>
          <w:szCs w:val="24"/>
        </w:rPr>
        <w:t xml:space="preserve"> </w:t>
      </w:r>
      <w:r>
        <w:rPr>
          <w:rFonts w:ascii="Times New Roman" w:cs="Times New Roman" w:hAnsi="Times New Roman"/>
          <w:b/>
          <w:iCs/>
          <w:w w:val="104"/>
          <w:sz w:val="24"/>
          <w:szCs w:val="24"/>
        </w:rPr>
        <w:t>a</w:t>
      </w:r>
      <w:r>
        <w:rPr>
          <w:rFonts w:ascii="Times New Roman" w:cs="Times New Roman" w:hAnsi="Times New Roman"/>
          <w:b/>
          <w:iCs/>
          <w:spacing w:val="-8"/>
          <w:w w:val="104"/>
          <w:sz w:val="24"/>
          <w:szCs w:val="24"/>
        </w:rPr>
        <w:t xml:space="preserve"> </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ood</w:t>
      </w:r>
      <w:r>
        <w:rPr>
          <w:rFonts w:ascii="Times New Roman" w:cs="Times New Roman" w:hAnsi="Times New Roman"/>
          <w:b/>
          <w:iCs/>
          <w:spacing w:val="-16"/>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op</w:t>
      </w:r>
      <w:r>
        <w:rPr>
          <w:rFonts w:ascii="Times New Roman" w:cs="Times New Roman" w:hAnsi="Times New Roman"/>
          <w:b/>
          <w:iCs/>
          <w:spacing w:val="-15"/>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9"/>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p>
    <w:p>
      <w:pPr>
        <w:pStyle w:val="style179"/>
        <w:numPr>
          <w:ilvl w:val="0"/>
          <w:numId w:val="44"/>
        </w:numPr>
        <w:tabs>
          <w:tab w:val="left" w:leader="none" w:pos="820"/>
        </w:tabs>
        <w:kinsoku w:val="false"/>
        <w:overflowPunct w:val="false"/>
        <w:spacing w:lineRule="auto" w:line="360"/>
        <w:rPr/>
      </w:pPr>
      <w:r>
        <w:rPr>
          <w:iCs/>
          <w:spacing w:val="-5"/>
          <w:w w:val="110"/>
        </w:rPr>
        <w:t>T</w:t>
      </w:r>
      <w:r>
        <w:rPr>
          <w:iCs/>
          <w:spacing w:val="-16"/>
          <w:w w:val="110"/>
        </w:rPr>
        <w:t>h</w:t>
      </w:r>
      <w:r>
        <w:rPr>
          <w:iCs/>
          <w:w w:val="110"/>
        </w:rPr>
        <w:t>e</w:t>
      </w:r>
      <w:r>
        <w:rPr>
          <w:iCs/>
          <w:spacing w:val="-25"/>
          <w:w w:val="110"/>
        </w:rPr>
        <w:t xml:space="preserve"> </w:t>
      </w:r>
      <w:r>
        <w:rPr>
          <w:iCs/>
          <w:spacing w:val="22"/>
          <w:w w:val="110"/>
        </w:rPr>
        <w:t>s</w:t>
      </w:r>
      <w:r>
        <w:rPr>
          <w:iCs/>
          <w:spacing w:val="-7"/>
          <w:w w:val="110"/>
        </w:rPr>
        <w:t>t</w:t>
      </w:r>
      <w:r>
        <w:rPr>
          <w:iCs/>
          <w:spacing w:val="-3"/>
          <w:w w:val="110"/>
        </w:rPr>
        <w:t>o</w:t>
      </w:r>
      <w:r>
        <w:rPr>
          <w:iCs/>
          <w:spacing w:val="-24"/>
          <w:w w:val="110"/>
        </w:rPr>
        <w:t>r</w:t>
      </w:r>
      <w:r>
        <w:rPr>
          <w:iCs/>
          <w:w w:val="110"/>
        </w:rPr>
        <w:t>e</w:t>
      </w:r>
      <w:r>
        <w:rPr>
          <w:iCs/>
          <w:spacing w:val="-25"/>
          <w:w w:val="110"/>
        </w:rPr>
        <w:t xml:space="preserve"> </w:t>
      </w:r>
      <w:r>
        <w:rPr>
          <w:iCs/>
          <w:spacing w:val="-16"/>
          <w:w w:val="110"/>
        </w:rPr>
        <w:t>mu</w:t>
      </w:r>
      <w:r>
        <w:rPr>
          <w:iCs/>
          <w:spacing w:val="22"/>
          <w:w w:val="110"/>
        </w:rPr>
        <w:t>s</w:t>
      </w:r>
      <w:r>
        <w:rPr>
          <w:iCs/>
          <w:w w:val="110"/>
        </w:rPr>
        <w:t>t</w:t>
      </w:r>
      <w:r>
        <w:rPr>
          <w:iCs/>
          <w:spacing w:val="-31"/>
          <w:w w:val="110"/>
        </w:rPr>
        <w:t xml:space="preserve"> </w:t>
      </w:r>
      <w:r>
        <w:rPr>
          <w:iCs/>
          <w:spacing w:val="-11"/>
          <w:w w:val="110"/>
        </w:rPr>
        <w:t>b</w:t>
      </w:r>
      <w:r>
        <w:rPr>
          <w:iCs/>
          <w:w w:val="110"/>
        </w:rPr>
        <w:t>e</w:t>
      </w:r>
      <w:r>
        <w:rPr>
          <w:iCs/>
          <w:spacing w:val="-25"/>
          <w:w w:val="110"/>
        </w:rPr>
        <w:t xml:space="preserve"> </w:t>
      </w:r>
      <w:r>
        <w:rPr>
          <w:iCs/>
          <w:spacing w:val="-3"/>
          <w:w w:val="110"/>
        </w:rPr>
        <w:t>o</w:t>
      </w:r>
      <w:r>
        <w:rPr>
          <w:iCs/>
          <w:w w:val="110"/>
        </w:rPr>
        <w:t>f</w:t>
      </w:r>
      <w:r>
        <w:rPr>
          <w:iCs/>
          <w:spacing w:val="-28"/>
          <w:w w:val="110"/>
        </w:rPr>
        <w:t xml:space="preserve"> </w:t>
      </w:r>
      <w:r>
        <w:rPr>
          <w:iCs/>
          <w:spacing w:val="8"/>
          <w:w w:val="110"/>
        </w:rPr>
        <w:t>g</w:t>
      </w:r>
      <w:r>
        <w:rPr>
          <w:iCs/>
          <w:spacing w:val="-3"/>
          <w:w w:val="110"/>
        </w:rPr>
        <w:t>oo</w:t>
      </w:r>
      <w:r>
        <w:rPr>
          <w:iCs/>
          <w:w w:val="110"/>
        </w:rPr>
        <w:t>d</w:t>
      </w:r>
      <w:r>
        <w:rPr>
          <w:iCs/>
          <w:spacing w:val="-33"/>
          <w:w w:val="110"/>
        </w:rPr>
        <w:t xml:space="preserve"> </w:t>
      </w:r>
      <w:r>
        <w:rPr>
          <w:iCs/>
          <w:spacing w:val="10"/>
          <w:w w:val="110"/>
        </w:rPr>
        <w:t>c</w:t>
      </w:r>
      <w:r>
        <w:rPr>
          <w:iCs/>
          <w:spacing w:val="-3"/>
          <w:w w:val="110"/>
        </w:rPr>
        <w:t>o</w:t>
      </w:r>
      <w:r>
        <w:rPr>
          <w:iCs/>
          <w:spacing w:val="-18"/>
          <w:w w:val="110"/>
        </w:rPr>
        <w:t>n</w:t>
      </w:r>
      <w:r>
        <w:rPr>
          <w:iCs/>
          <w:spacing w:val="22"/>
          <w:w w:val="110"/>
        </w:rPr>
        <w:t>s</w:t>
      </w:r>
      <w:r>
        <w:rPr>
          <w:iCs/>
          <w:spacing w:val="-7"/>
          <w:w w:val="110"/>
        </w:rPr>
        <w:t>t</w:t>
      </w:r>
      <w:r>
        <w:rPr>
          <w:iCs/>
          <w:spacing w:val="-24"/>
          <w:w w:val="110"/>
        </w:rPr>
        <w:t>r</w:t>
      </w:r>
      <w:r>
        <w:rPr>
          <w:iCs/>
          <w:spacing w:val="-16"/>
          <w:w w:val="110"/>
        </w:rPr>
        <w:t>u</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39"/>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24"/>
          <w:w w:val="110"/>
        </w:rPr>
        <w:t>r</w:t>
      </w:r>
      <w:r>
        <w:rPr>
          <w:iCs/>
          <w:spacing w:val="-5"/>
          <w:w w:val="110"/>
        </w:rPr>
        <w:t>a</w:t>
      </w:r>
      <w:r>
        <w:rPr>
          <w:iCs/>
          <w:spacing w:val="-13"/>
          <w:w w:val="110"/>
        </w:rPr>
        <w:t>i</w:t>
      </w:r>
      <w:r>
        <w:rPr>
          <w:iCs/>
          <w:w w:val="110"/>
        </w:rPr>
        <w:t>n</w:t>
      </w:r>
      <w:r>
        <w:rPr>
          <w:iCs/>
          <w:spacing w:val="-39"/>
          <w:w w:val="110"/>
        </w:rPr>
        <w:t xml:space="preserve"> </w:t>
      </w:r>
      <w:r>
        <w:rPr>
          <w:iCs/>
          <w:spacing w:val="-11"/>
          <w:w w:val="110"/>
        </w:rPr>
        <w:t>p</w:t>
      </w:r>
      <w:r>
        <w:rPr>
          <w:iCs/>
          <w:spacing w:val="-24"/>
          <w:w w:val="110"/>
        </w:rPr>
        <w:t>r</w:t>
      </w:r>
      <w:r>
        <w:rPr>
          <w:iCs/>
          <w:spacing w:val="-3"/>
          <w:w w:val="110"/>
        </w:rPr>
        <w:t>oo</w:t>
      </w:r>
      <w:r>
        <w:rPr>
          <w:iCs/>
          <w:spacing w:val="-5"/>
          <w:w w:val="110"/>
        </w:rPr>
        <w:t>f</w:t>
      </w:r>
      <w:r>
        <w:rPr>
          <w:iCs/>
          <w:w w:val="110"/>
        </w:rPr>
        <w:t>.</w:t>
      </w:r>
    </w:p>
    <w:p>
      <w:pPr>
        <w:pStyle w:val="style179"/>
        <w:numPr>
          <w:ilvl w:val="0"/>
          <w:numId w:val="44"/>
        </w:numPr>
        <w:tabs>
          <w:tab w:val="left" w:leader="none" w:pos="820"/>
        </w:tabs>
        <w:kinsoku w:val="false"/>
        <w:overflowPunct w:val="false"/>
        <w:spacing w:lineRule="auto" w:line="360"/>
        <w:rPr/>
      </w:pPr>
      <w:r>
        <w:rPr>
          <w:iCs/>
          <w:spacing w:val="-5"/>
          <w:w w:val="104"/>
        </w:rPr>
        <w:t>T</w:t>
      </w:r>
      <w:r>
        <w:rPr>
          <w:iCs/>
          <w:spacing w:val="-15"/>
          <w:w w:val="104"/>
        </w:rPr>
        <w:t>h</w:t>
      </w:r>
      <w:r>
        <w:rPr>
          <w:iCs/>
          <w:w w:val="104"/>
        </w:rPr>
        <w:t>e</w:t>
      </w:r>
      <w:r>
        <w:rPr>
          <w:iCs/>
          <w:spacing w:val="-5"/>
          <w:w w:val="104"/>
        </w:rPr>
        <w:t xml:space="preserve"> </w:t>
      </w:r>
      <w:r>
        <w:rPr>
          <w:iCs/>
          <w:spacing w:val="21"/>
          <w:w w:val="104"/>
        </w:rPr>
        <w:t>s</w:t>
      </w:r>
      <w:r>
        <w:rPr>
          <w:iCs/>
          <w:spacing w:val="-7"/>
          <w:w w:val="104"/>
        </w:rPr>
        <w:t>t</w:t>
      </w:r>
      <w:r>
        <w:rPr>
          <w:iCs/>
          <w:spacing w:val="-3"/>
          <w:w w:val="104"/>
        </w:rPr>
        <w:t>o</w:t>
      </w:r>
      <w:r>
        <w:rPr>
          <w:iCs/>
          <w:spacing w:val="-23"/>
          <w:w w:val="104"/>
        </w:rPr>
        <w:t>r</w:t>
      </w:r>
      <w:r>
        <w:rPr>
          <w:iCs/>
          <w:w w:val="104"/>
        </w:rPr>
        <w:t>e</w:t>
      </w:r>
      <w:r>
        <w:rPr>
          <w:iCs/>
          <w:spacing w:val="-5"/>
          <w:w w:val="104"/>
        </w:rPr>
        <w:t xml:space="preserve"> </w:t>
      </w:r>
      <w:r>
        <w:rPr>
          <w:iCs/>
          <w:spacing w:val="-15"/>
          <w:w w:val="104"/>
        </w:rPr>
        <w:t>mu</w:t>
      </w:r>
      <w:r>
        <w:rPr>
          <w:iCs/>
          <w:spacing w:val="21"/>
          <w:w w:val="104"/>
        </w:rPr>
        <w:t>s</w:t>
      </w:r>
      <w:r>
        <w:rPr>
          <w:iCs/>
          <w:w w:val="104"/>
        </w:rPr>
        <w:t>t</w:t>
      </w:r>
      <w:r>
        <w:rPr>
          <w:iCs/>
          <w:spacing w:val="-12"/>
          <w:w w:val="104"/>
        </w:rPr>
        <w:t xml:space="preserve"> </w:t>
      </w:r>
      <w:r>
        <w:rPr>
          <w:iCs/>
          <w:spacing w:val="-5"/>
          <w:w w:val="104"/>
        </w:rPr>
        <w:t>a</w:t>
      </w:r>
      <w:r>
        <w:rPr>
          <w:iCs/>
          <w:spacing w:val="-12"/>
          <w:w w:val="104"/>
        </w:rPr>
        <w:t>l</w:t>
      </w:r>
      <w:r>
        <w:rPr>
          <w:iCs/>
          <w:spacing w:val="-23"/>
          <w:w w:val="104"/>
        </w:rPr>
        <w:t>w</w:t>
      </w:r>
      <w:r>
        <w:rPr>
          <w:iCs/>
          <w:spacing w:val="-5"/>
          <w:w w:val="104"/>
        </w:rPr>
        <w:t>a</w:t>
      </w:r>
      <w:r>
        <w:rPr>
          <w:iCs/>
          <w:spacing w:val="-14"/>
          <w:w w:val="104"/>
        </w:rPr>
        <w:t>y</w:t>
      </w:r>
      <w:r>
        <w:rPr>
          <w:iCs/>
          <w:w w:val="104"/>
        </w:rPr>
        <w:t>s</w:t>
      </w:r>
      <w:r>
        <w:rPr>
          <w:iCs/>
          <w:spacing w:val="18"/>
          <w:w w:val="104"/>
        </w:rPr>
        <w:t xml:space="preserve"> </w:t>
      </w:r>
      <w:r>
        <w:rPr>
          <w:iCs/>
          <w:spacing w:val="-11"/>
          <w:w w:val="104"/>
        </w:rPr>
        <w:t>b</w:t>
      </w:r>
      <w:r>
        <w:rPr>
          <w:iCs/>
          <w:w w:val="104"/>
        </w:rPr>
        <w:t>e</w:t>
      </w:r>
      <w:r>
        <w:rPr>
          <w:iCs/>
          <w:spacing w:val="-5"/>
          <w:w w:val="104"/>
        </w:rPr>
        <w:t xml:space="preserve"> </w:t>
      </w:r>
      <w:r>
        <w:rPr>
          <w:iCs/>
          <w:spacing w:val="9"/>
          <w:w w:val="104"/>
        </w:rPr>
        <w:t>c</w:t>
      </w:r>
      <w:r>
        <w:rPr>
          <w:iCs/>
          <w:spacing w:val="-12"/>
          <w:w w:val="104"/>
        </w:rPr>
        <w:t>l</w:t>
      </w:r>
      <w:r>
        <w:rPr>
          <w:iCs/>
          <w:spacing w:val="-3"/>
          <w:w w:val="104"/>
        </w:rPr>
        <w:t>e</w:t>
      </w:r>
      <w:r>
        <w:rPr>
          <w:iCs/>
          <w:spacing w:val="-5"/>
          <w:w w:val="104"/>
        </w:rPr>
        <w:t>a</w:t>
      </w:r>
      <w:r>
        <w:rPr>
          <w:iCs/>
          <w:spacing w:val="-17"/>
          <w:w w:val="104"/>
        </w:rPr>
        <w:t>n</w:t>
      </w:r>
    </w:p>
    <w:p>
      <w:pPr>
        <w:pStyle w:val="style179"/>
        <w:numPr>
          <w:ilvl w:val="0"/>
          <w:numId w:val="44"/>
        </w:numPr>
        <w:tabs>
          <w:tab w:val="left" w:leader="none" w:pos="820"/>
        </w:tabs>
        <w:kinsoku w:val="false"/>
        <w:overflowPunct w:val="false"/>
        <w:spacing w:lineRule="auto" w:line="360"/>
        <w:rPr/>
      </w:pPr>
      <w:r>
        <w:rPr>
          <w:iCs/>
          <w:spacing w:val="-17"/>
          <w:w w:val="104"/>
        </w:rPr>
        <w:t xml:space="preserve">It must be well </w:t>
      </w:r>
      <w:r>
        <w:rPr>
          <w:iCs/>
          <w:spacing w:val="-5"/>
          <w:w w:val="104"/>
        </w:rPr>
        <w:t>a</w:t>
      </w:r>
      <w:r>
        <w:rPr>
          <w:iCs/>
          <w:spacing w:val="-3"/>
          <w:w w:val="104"/>
        </w:rPr>
        <w:t>e</w:t>
      </w:r>
      <w:r>
        <w:rPr>
          <w:iCs/>
          <w:spacing w:val="-23"/>
          <w:w w:val="104"/>
        </w:rPr>
        <w:t>r</w:t>
      </w:r>
      <w:r>
        <w:rPr>
          <w:iCs/>
          <w:spacing w:val="-5"/>
          <w:w w:val="104"/>
        </w:rPr>
        <w:t>a</w:t>
      </w:r>
      <w:r>
        <w:rPr>
          <w:iCs/>
          <w:spacing w:val="-7"/>
          <w:w w:val="104"/>
        </w:rPr>
        <w:t>t</w:t>
      </w:r>
      <w:r>
        <w:rPr>
          <w:iCs/>
          <w:spacing w:val="-3"/>
          <w:w w:val="104"/>
        </w:rPr>
        <w:t>e</w:t>
      </w:r>
      <w:r>
        <w:rPr>
          <w:iCs/>
          <w:w w:val="104"/>
        </w:rPr>
        <w:t>d</w:t>
      </w:r>
    </w:p>
    <w:p>
      <w:pPr>
        <w:pStyle w:val="style179"/>
        <w:numPr>
          <w:ilvl w:val="0"/>
          <w:numId w:val="44"/>
        </w:numPr>
        <w:tabs>
          <w:tab w:val="left" w:leader="none" w:pos="820"/>
        </w:tabs>
        <w:kinsoku w:val="false"/>
        <w:overflowPunct w:val="false"/>
        <w:spacing w:lineRule="auto" w:line="360"/>
        <w:rPr/>
      </w:pPr>
      <w:r>
        <w:rPr>
          <w:iCs/>
          <w:spacing w:val="-11"/>
          <w:w w:val="104"/>
        </w:rPr>
        <w:t>The store must be d</w:t>
      </w:r>
      <w:r>
        <w:rPr>
          <w:iCs/>
          <w:spacing w:val="-23"/>
          <w:w w:val="104"/>
        </w:rPr>
        <w:t>r</w:t>
      </w:r>
      <w:r>
        <w:rPr>
          <w:iCs/>
          <w:spacing w:val="-14"/>
          <w:w w:val="104"/>
        </w:rPr>
        <w:t>y</w:t>
      </w:r>
      <w:r>
        <w:rPr>
          <w:iCs/>
          <w:w w:val="104"/>
        </w:rPr>
        <w:t>.</w:t>
      </w:r>
    </w:p>
    <w:p>
      <w:pPr>
        <w:pStyle w:val="style179"/>
        <w:numPr>
          <w:ilvl w:val="0"/>
          <w:numId w:val="44"/>
        </w:numPr>
        <w:tabs>
          <w:tab w:val="left" w:leader="none" w:pos="820"/>
        </w:tabs>
        <w:kinsoku w:val="false"/>
        <w:overflowPunct w:val="false"/>
        <w:spacing w:lineRule="auto" w:line="360"/>
        <w:rPr/>
      </w:pPr>
      <w:r>
        <w:rPr>
          <w:iCs/>
          <w:spacing w:val="-17"/>
          <w:w w:val="115"/>
        </w:rPr>
        <w:t>I</w:t>
      </w:r>
      <w:r>
        <w:rPr>
          <w:iCs/>
          <w:w w:val="115"/>
        </w:rPr>
        <w:t>t</w:t>
      </w:r>
      <w:r>
        <w:rPr>
          <w:iCs/>
          <w:spacing w:val="-47"/>
          <w:w w:val="115"/>
        </w:rPr>
        <w:t xml:space="preserve"> </w:t>
      </w:r>
      <w:r>
        <w:rPr>
          <w:iCs/>
          <w:spacing w:val="23"/>
          <w:w w:val="115"/>
        </w:rPr>
        <w:t>s</w:t>
      </w:r>
      <w:r>
        <w:rPr>
          <w:iCs/>
          <w:spacing w:val="-17"/>
          <w:w w:val="115"/>
        </w:rPr>
        <w:t>h</w:t>
      </w:r>
      <w:r>
        <w:rPr>
          <w:iCs/>
          <w:spacing w:val="-3"/>
          <w:w w:val="115"/>
        </w:rPr>
        <w:t>o</w:t>
      </w:r>
      <w:r>
        <w:rPr>
          <w:iCs/>
          <w:spacing w:val="-17"/>
          <w:w w:val="115"/>
        </w:rPr>
        <w:t>u</w:t>
      </w:r>
      <w:r>
        <w:rPr>
          <w:iCs/>
          <w:spacing w:val="-13"/>
          <w:w w:val="115"/>
        </w:rPr>
        <w:t>l</w:t>
      </w:r>
      <w:r>
        <w:rPr>
          <w:iCs/>
          <w:w w:val="115"/>
        </w:rPr>
        <w:t>d</w:t>
      </w:r>
      <w:r>
        <w:rPr>
          <w:iCs/>
          <w:spacing w:val="-49"/>
          <w:w w:val="115"/>
        </w:rPr>
        <w:t xml:space="preserve"> </w:t>
      </w:r>
      <w:r>
        <w:rPr>
          <w:iCs/>
          <w:spacing w:val="-12"/>
          <w:w w:val="115"/>
        </w:rPr>
        <w:t>b</w:t>
      </w:r>
      <w:r>
        <w:rPr>
          <w:iCs/>
          <w:w w:val="115"/>
        </w:rPr>
        <w:t>e</w:t>
      </w:r>
      <w:r>
        <w:rPr>
          <w:iCs/>
          <w:spacing w:val="-43"/>
          <w:w w:val="115"/>
        </w:rPr>
        <w:t xml:space="preserve"> </w:t>
      </w:r>
      <w:r>
        <w:rPr>
          <w:iCs/>
          <w:spacing w:val="-17"/>
          <w:w w:val="115"/>
        </w:rPr>
        <w:t>v</w:t>
      </w:r>
      <w:r>
        <w:rPr>
          <w:iCs/>
          <w:spacing w:val="-3"/>
          <w:w w:val="115"/>
        </w:rPr>
        <w:t>e</w:t>
      </w:r>
      <w:r>
        <w:rPr>
          <w:iCs/>
          <w:spacing w:val="-25"/>
          <w:w w:val="115"/>
        </w:rPr>
        <w:t>r</w:t>
      </w:r>
      <w:r>
        <w:rPr>
          <w:iCs/>
          <w:spacing w:val="-17"/>
          <w:w w:val="115"/>
        </w:rPr>
        <w:t>m</w:t>
      </w:r>
      <w:r>
        <w:rPr>
          <w:iCs/>
          <w:spacing w:val="-14"/>
          <w:w w:val="115"/>
        </w:rPr>
        <w:t>i</w:t>
      </w:r>
      <w:r>
        <w:rPr>
          <w:iCs/>
          <w:w w:val="115"/>
        </w:rPr>
        <w:t>n</w:t>
      </w:r>
      <w:r>
        <w:rPr>
          <w:iCs/>
          <w:spacing w:val="-52"/>
          <w:w w:val="115"/>
        </w:rPr>
        <w:t xml:space="preserve"> </w:t>
      </w:r>
      <w:r>
        <w:rPr>
          <w:iCs/>
          <w:spacing w:val="-12"/>
          <w:w w:val="115"/>
        </w:rPr>
        <w:t>p</w:t>
      </w:r>
      <w:r>
        <w:rPr>
          <w:iCs/>
          <w:spacing w:val="-25"/>
          <w:w w:val="115"/>
        </w:rPr>
        <w:t>r</w:t>
      </w:r>
      <w:r>
        <w:rPr>
          <w:iCs/>
          <w:spacing w:val="-3"/>
          <w:w w:val="115"/>
        </w:rPr>
        <w:t>oo</w:t>
      </w:r>
      <w:r>
        <w:rPr>
          <w:iCs/>
          <w:spacing w:val="-5"/>
          <w:w w:val="115"/>
        </w:rPr>
        <w:t>f</w:t>
      </w:r>
      <w:r>
        <w:rPr>
          <w:iCs/>
          <w:w w:val="115"/>
        </w:rPr>
        <w:t>.</w:t>
      </w:r>
    </w:p>
    <w:p>
      <w:pPr>
        <w:pStyle w:val="style179"/>
        <w:numPr>
          <w:ilvl w:val="0"/>
          <w:numId w:val="44"/>
        </w:numPr>
        <w:tabs>
          <w:tab w:val="left" w:leader="none" w:pos="820"/>
        </w:tabs>
        <w:kinsoku w:val="false"/>
        <w:overflowPunct w:val="false"/>
        <w:spacing w:lineRule="auto" w:line="360"/>
        <w:rPr/>
      </w:pPr>
      <w:r>
        <w:rPr>
          <w:iCs/>
          <w:spacing w:val="-16"/>
          <w:w w:val="110"/>
        </w:rPr>
        <w:t>I</w:t>
      </w:r>
      <w:r>
        <w:rPr>
          <w:iCs/>
          <w:w w:val="110"/>
        </w:rPr>
        <w:t>t</w:t>
      </w:r>
      <w:r>
        <w:rPr>
          <w:iCs/>
          <w:spacing w:val="-38"/>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40"/>
          <w:w w:val="110"/>
        </w:rPr>
        <w:t xml:space="preserve"> </w:t>
      </w:r>
      <w:r>
        <w:rPr>
          <w:iCs/>
          <w:spacing w:val="-11"/>
          <w:w w:val="110"/>
        </w:rPr>
        <w:t>b</w:t>
      </w:r>
      <w:r>
        <w:rPr>
          <w:iCs/>
          <w:w w:val="110"/>
        </w:rPr>
        <w:t>e</w:t>
      </w:r>
      <w:r>
        <w:rPr>
          <w:iCs/>
          <w:spacing w:val="-33"/>
          <w:w w:val="110"/>
        </w:rPr>
        <w:t xml:space="preserve"> </w:t>
      </w:r>
      <w:r>
        <w:rPr>
          <w:iCs/>
          <w:spacing w:val="22"/>
          <w:w w:val="110"/>
        </w:rPr>
        <w:t>s</w:t>
      </w:r>
      <w:r>
        <w:rPr>
          <w:iCs/>
          <w:spacing w:val="-3"/>
          <w:w w:val="110"/>
        </w:rPr>
        <w:t>e</w:t>
      </w:r>
      <w:r>
        <w:rPr>
          <w:iCs/>
          <w:spacing w:val="10"/>
          <w:w w:val="110"/>
        </w:rPr>
        <w:t>c</w:t>
      </w:r>
      <w:r>
        <w:rPr>
          <w:iCs/>
          <w:spacing w:val="-16"/>
          <w:w w:val="110"/>
        </w:rPr>
        <w:t>u</w:t>
      </w:r>
      <w:r>
        <w:rPr>
          <w:iCs/>
          <w:spacing w:val="-24"/>
          <w:w w:val="110"/>
        </w:rPr>
        <w:t>r</w:t>
      </w:r>
      <w:r>
        <w:rPr>
          <w:iCs/>
          <w:spacing w:val="-3"/>
          <w:w w:val="110"/>
        </w:rPr>
        <w:t>e</w:t>
      </w:r>
      <w:r>
        <w:rPr>
          <w:iCs/>
          <w:spacing w:val="-12"/>
          <w:w w:val="110"/>
        </w:rPr>
        <w:t>l</w:t>
      </w:r>
      <w:r>
        <w:rPr>
          <w:iCs/>
          <w:w w:val="110"/>
        </w:rPr>
        <w:t>y</w:t>
      </w:r>
      <w:r>
        <w:rPr>
          <w:iCs/>
          <w:spacing w:val="-41"/>
          <w:w w:val="110"/>
        </w:rPr>
        <w:t xml:space="preserve"> </w:t>
      </w:r>
      <w:r>
        <w:rPr>
          <w:iCs/>
          <w:spacing w:val="-12"/>
          <w:w w:val="110"/>
        </w:rPr>
        <w:t>l</w:t>
      </w:r>
      <w:r>
        <w:rPr>
          <w:iCs/>
          <w:spacing w:val="-3"/>
          <w:w w:val="110"/>
        </w:rPr>
        <w:t>o</w:t>
      </w:r>
      <w:r>
        <w:rPr>
          <w:iCs/>
          <w:spacing w:val="10"/>
          <w:w w:val="110"/>
        </w:rPr>
        <w:t>c</w:t>
      </w:r>
      <w:r>
        <w:rPr>
          <w:iCs/>
          <w:spacing w:val="-5"/>
          <w:w w:val="110"/>
        </w:rPr>
        <w:t>a</w:t>
      </w:r>
      <w:r>
        <w:rPr>
          <w:iCs/>
          <w:spacing w:val="-7"/>
          <w:w w:val="110"/>
        </w:rPr>
        <w:t>t</w:t>
      </w:r>
      <w:r>
        <w:rPr>
          <w:iCs/>
          <w:spacing w:val="-3"/>
          <w:w w:val="110"/>
        </w:rPr>
        <w:t>e</w:t>
      </w:r>
      <w:r>
        <w:rPr>
          <w:iCs/>
          <w:w w:val="110"/>
        </w:rPr>
        <w:t>d</w:t>
      </w:r>
      <w:r>
        <w:rPr>
          <w:iCs/>
          <w:spacing w:val="-40"/>
          <w:w w:val="110"/>
        </w:rPr>
        <w:t xml:space="preserve"> </w:t>
      </w:r>
      <w:r>
        <w:rPr>
          <w:iCs/>
          <w:spacing w:val="-7"/>
          <w:w w:val="110"/>
        </w:rPr>
        <w:t>t</w:t>
      </w:r>
      <w:r>
        <w:rPr>
          <w:iCs/>
          <w:w w:val="110"/>
        </w:rPr>
        <w:t>o</w:t>
      </w:r>
      <w:r>
        <w:rPr>
          <w:iCs/>
          <w:spacing w:val="-34"/>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w w:val="110"/>
        </w:rPr>
        <w:t>t</w:t>
      </w:r>
      <w:r>
        <w:rPr>
          <w:iCs/>
          <w:spacing w:val="-38"/>
          <w:w w:val="110"/>
        </w:rPr>
        <w:t xml:space="preserve"> </w:t>
      </w:r>
      <w:r>
        <w:rPr>
          <w:iCs/>
          <w:spacing w:val="-7"/>
          <w:w w:val="110"/>
        </w:rPr>
        <w:t>t</w:t>
      </w:r>
      <w:r>
        <w:rPr>
          <w:iCs/>
          <w:spacing w:val="-16"/>
          <w:w w:val="110"/>
        </w:rPr>
        <w:t>h</w:t>
      </w:r>
      <w:r>
        <w:rPr>
          <w:iCs/>
          <w:spacing w:val="-13"/>
          <w:w w:val="110"/>
        </w:rPr>
        <w:t>i</w:t>
      </w:r>
      <w:r>
        <w:rPr>
          <w:iCs/>
          <w:spacing w:val="-3"/>
          <w:w w:val="110"/>
        </w:rPr>
        <w:t>e</w:t>
      </w:r>
      <w:r>
        <w:rPr>
          <w:iCs/>
          <w:spacing w:val="-17"/>
          <w:w w:val="110"/>
        </w:rPr>
        <w:t>v</w:t>
      </w:r>
      <w:r>
        <w:rPr>
          <w:iCs/>
          <w:spacing w:val="-3"/>
          <w:w w:val="110"/>
        </w:rPr>
        <w:t>e</w:t>
      </w:r>
      <w:r>
        <w:rPr>
          <w:iCs/>
          <w:spacing w:val="22"/>
          <w:w w:val="110"/>
        </w:rPr>
        <w:t>s</w:t>
      </w:r>
      <w:r>
        <w:rPr>
          <w:iCs/>
          <w:w w:val="110"/>
        </w:rPr>
        <w:t>.</w:t>
      </w:r>
    </w:p>
    <w:p>
      <w:pPr>
        <w:pStyle w:val="style179"/>
        <w:numPr>
          <w:ilvl w:val="0"/>
          <w:numId w:val="44"/>
        </w:numPr>
        <w:tabs>
          <w:tab w:val="left" w:leader="none" w:pos="820"/>
        </w:tabs>
        <w:kinsoku w:val="false"/>
        <w:overflowPunct w:val="false"/>
        <w:spacing w:lineRule="auto" w:line="360"/>
        <w:rPr/>
        <w:sectPr>
          <w:type w:val="continuous"/>
          <w:pgSz w:w="12240" w:h="15840" w:orient="portrait"/>
          <w:pgMar w:top="1380" w:right="1340" w:bottom="280" w:left="1340" w:header="720" w:footer="720" w:gutter="0"/>
          <w:cols w:equalWidth="0" w:space="720">
            <w:col w:w="9560"/>
          </w:cols>
          <w:noEndnote/>
        </w:sectPr>
      </w:pPr>
      <w:r>
        <w:rPr>
          <w:iCs/>
          <w:spacing w:val="-16"/>
          <w:w w:val="104"/>
        </w:rPr>
        <w:t>I</w:t>
      </w:r>
      <w:r>
        <w:rPr>
          <w:iCs/>
          <w:w w:val="104"/>
        </w:rPr>
        <w:t>t</w:t>
      </w:r>
      <w:r>
        <w:rPr>
          <w:iCs/>
          <w:spacing w:val="-18"/>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21"/>
          <w:w w:val="104"/>
        </w:rPr>
        <w:t xml:space="preserve"> </w:t>
      </w:r>
      <w:r>
        <w:rPr>
          <w:iCs/>
          <w:spacing w:val="-11"/>
          <w:w w:val="104"/>
        </w:rPr>
        <w:t>b</w:t>
      </w:r>
      <w:r>
        <w:rPr>
          <w:iCs/>
          <w:w w:val="104"/>
        </w:rPr>
        <w:t>e</w:t>
      </w:r>
      <w:r>
        <w:rPr>
          <w:iCs/>
          <w:spacing w:val="-11"/>
          <w:w w:val="104"/>
        </w:rPr>
        <w:t xml:space="preserve"> </w:t>
      </w:r>
      <w:r>
        <w:rPr>
          <w:iCs/>
          <w:spacing w:val="-7"/>
          <w:w w:val="104"/>
        </w:rPr>
        <w:t>t</w:t>
      </w:r>
      <w:r>
        <w:rPr>
          <w:iCs/>
          <w:spacing w:val="-23"/>
          <w:w w:val="104"/>
        </w:rPr>
        <w:t>r</w:t>
      </w:r>
      <w:r>
        <w:rPr>
          <w:iCs/>
          <w:spacing w:val="-3"/>
          <w:w w:val="104"/>
        </w:rPr>
        <w:t>e</w:t>
      </w:r>
      <w:r>
        <w:rPr>
          <w:iCs/>
          <w:spacing w:val="-5"/>
          <w:w w:val="104"/>
        </w:rPr>
        <w:t>a</w:t>
      </w:r>
      <w:r>
        <w:rPr>
          <w:iCs/>
          <w:spacing w:val="-7"/>
          <w:w w:val="104"/>
        </w:rPr>
        <w:t>t</w:t>
      </w:r>
      <w:r>
        <w:rPr>
          <w:iCs/>
          <w:spacing w:val="-3"/>
          <w:w w:val="104"/>
        </w:rPr>
        <w:t>e</w:t>
      </w:r>
      <w:r>
        <w:rPr>
          <w:iCs/>
          <w:w w:val="104"/>
        </w:rPr>
        <w:t>d</w:t>
      </w:r>
      <w:r>
        <w:rPr>
          <w:iCs/>
          <w:spacing w:val="-21"/>
          <w:w w:val="104"/>
        </w:rPr>
        <w:t xml:space="preserve"> </w:t>
      </w:r>
      <w:r>
        <w:rPr>
          <w:iCs/>
          <w:spacing w:val="-5"/>
          <w:w w:val="104"/>
        </w:rPr>
        <w:t>a</w:t>
      </w:r>
      <w:r>
        <w:rPr>
          <w:iCs/>
          <w:spacing w:val="7"/>
          <w:w w:val="104"/>
        </w:rPr>
        <w:t>g</w:t>
      </w:r>
      <w:r>
        <w:rPr>
          <w:iCs/>
          <w:spacing w:val="-5"/>
          <w:w w:val="104"/>
        </w:rPr>
        <w:t>a</w:t>
      </w:r>
      <w:r>
        <w:rPr>
          <w:iCs/>
          <w:spacing w:val="-13"/>
          <w:w w:val="104"/>
        </w:rPr>
        <w:t>i</w:t>
      </w:r>
      <w:r>
        <w:rPr>
          <w:iCs/>
          <w:spacing w:val="-17"/>
          <w:w w:val="104"/>
        </w:rPr>
        <w:t>n</w:t>
      </w:r>
      <w:r>
        <w:rPr>
          <w:iCs/>
          <w:spacing w:val="21"/>
          <w:w w:val="104"/>
        </w:rPr>
        <w:t>s</w:t>
      </w:r>
      <w:r>
        <w:rPr>
          <w:iCs/>
          <w:w w:val="104"/>
        </w:rPr>
        <w:t>t</w:t>
      </w:r>
      <w:r>
        <w:rPr>
          <w:iCs/>
          <w:spacing w:val="-17"/>
          <w:w w:val="104"/>
        </w:rPr>
        <w:t xml:space="preserve"> </w:t>
      </w:r>
      <w:r>
        <w:rPr>
          <w:iCs/>
          <w:spacing w:val="-11"/>
          <w:w w:val="104"/>
        </w:rPr>
        <w:t>p</w:t>
      </w:r>
      <w:r>
        <w:rPr>
          <w:iCs/>
          <w:spacing w:val="-3"/>
          <w:w w:val="104"/>
        </w:rPr>
        <w:t>e</w:t>
      </w:r>
      <w:r>
        <w:rPr>
          <w:iCs/>
          <w:spacing w:val="21"/>
          <w:w w:val="104"/>
        </w:rPr>
        <w:t>s</w:t>
      </w:r>
      <w:r>
        <w:rPr>
          <w:iCs/>
          <w:w w:val="104"/>
        </w:rPr>
        <w:t>t</w:t>
      </w:r>
      <w:r>
        <w:rPr>
          <w:iCs/>
          <w:spacing w:val="-18"/>
          <w:w w:val="104"/>
        </w:rPr>
        <w:t xml:space="preserve"> </w:t>
      </w:r>
      <w:r>
        <w:rPr>
          <w:iCs/>
          <w:spacing w:val="-5"/>
          <w:w w:val="104"/>
        </w:rPr>
        <w:t>a</w:t>
      </w:r>
      <w:r>
        <w:rPr>
          <w:iCs/>
          <w:spacing w:val="-17"/>
          <w:w w:val="104"/>
        </w:rPr>
        <w:t>n</w:t>
      </w:r>
      <w:r>
        <w:rPr>
          <w:iCs/>
          <w:w w:val="104"/>
        </w:rPr>
        <w:t>d</w:t>
      </w:r>
      <w:r>
        <w:rPr>
          <w:iCs/>
          <w:spacing w:val="-21"/>
          <w:w w:val="104"/>
        </w:rPr>
        <w:t xml:space="preserve"> </w:t>
      </w:r>
      <w:r>
        <w:rPr>
          <w:iCs/>
          <w:spacing w:val="-11"/>
          <w:w w:val="104"/>
        </w:rPr>
        <w:t>d</w:t>
      </w:r>
      <w:r>
        <w:rPr>
          <w:iCs/>
          <w:spacing w:val="-13"/>
          <w:w w:val="104"/>
        </w:rPr>
        <w:t>i</w:t>
      </w:r>
      <w:r>
        <w:rPr>
          <w:iCs/>
          <w:spacing w:val="21"/>
          <w:w w:val="104"/>
        </w:rPr>
        <w:t>s</w:t>
      </w:r>
      <w:r>
        <w:rPr>
          <w:iCs/>
          <w:spacing w:val="-3"/>
          <w:w w:val="104"/>
        </w:rPr>
        <w:t>e</w:t>
      </w:r>
      <w:r>
        <w:rPr>
          <w:iCs/>
          <w:spacing w:val="-5"/>
          <w:w w:val="104"/>
        </w:rPr>
        <w:t>a</w:t>
      </w:r>
      <w:r>
        <w:rPr>
          <w:iCs/>
          <w:spacing w:val="21"/>
          <w:w w:val="104"/>
        </w:rPr>
        <w:t>s</w:t>
      </w:r>
      <w:r>
        <w:rPr>
          <w:iCs/>
          <w:spacing w:val="-3"/>
          <w:w w:val="104"/>
        </w:rPr>
        <w:t>e</w:t>
      </w:r>
      <w:r>
        <w:rPr>
          <w:iCs/>
          <w:spacing w:val="21"/>
          <w:w w:val="104"/>
        </w:rPr>
        <w:t>s</w:t>
      </w:r>
      <w:r>
        <w:rPr>
          <w:iCs/>
          <w:w w:val="104"/>
        </w:rPr>
        <w:t>.</w:t>
      </w:r>
    </w:p>
    <w:p>
      <w:pPr>
        <w:pStyle w:val="style179"/>
        <w:numPr>
          <w:ilvl w:val="0"/>
          <w:numId w:val="44"/>
        </w:numPr>
        <w:tabs>
          <w:tab w:val="left" w:leader="none" w:pos="820"/>
        </w:tabs>
        <w:kinsoku w:val="false"/>
        <w:overflowPunct w:val="false"/>
        <w:spacing w:before="15" w:lineRule="auto" w:line="360"/>
        <w:ind w:right="714"/>
        <w:rPr/>
      </w:pPr>
      <w:r>
        <w:rPr>
          <w:iCs/>
          <w:spacing w:val="-5"/>
          <w:w w:val="110"/>
        </w:rPr>
        <w:t>T</w:t>
      </w:r>
      <w:r>
        <w:rPr>
          <w:iCs/>
          <w:spacing w:val="-16"/>
          <w:w w:val="110"/>
        </w:rPr>
        <w:t>h</w:t>
      </w:r>
      <w:r>
        <w:rPr>
          <w:iCs/>
          <w:w w:val="110"/>
        </w:rPr>
        <w:t>e</w:t>
      </w:r>
      <w:r>
        <w:rPr>
          <w:iCs/>
          <w:spacing w:val="-34"/>
          <w:w w:val="110"/>
        </w:rPr>
        <w:t xml:space="preserve"> </w:t>
      </w:r>
      <w:r>
        <w:rPr>
          <w:iCs/>
          <w:spacing w:val="22"/>
          <w:w w:val="110"/>
        </w:rPr>
        <w:t>s</w:t>
      </w:r>
      <w:r>
        <w:rPr>
          <w:iCs/>
          <w:spacing w:val="-7"/>
          <w:w w:val="110"/>
        </w:rPr>
        <w:t>t</w:t>
      </w:r>
      <w:r>
        <w:rPr>
          <w:iCs/>
          <w:spacing w:val="-3"/>
          <w:w w:val="110"/>
        </w:rPr>
        <w:t>o</w:t>
      </w:r>
      <w:r>
        <w:rPr>
          <w:iCs/>
          <w:spacing w:val="-24"/>
          <w:w w:val="110"/>
        </w:rPr>
        <w:t>r</w:t>
      </w:r>
      <w:r>
        <w:rPr>
          <w:iCs/>
          <w:w w:val="110"/>
        </w:rPr>
        <w:t>e</w:t>
      </w:r>
      <w:r>
        <w:rPr>
          <w:iCs/>
          <w:spacing w:val="-33"/>
          <w:w w:val="110"/>
        </w:rPr>
        <w:t xml:space="preserve"> </w:t>
      </w:r>
      <w:r>
        <w:rPr>
          <w:iCs/>
          <w:spacing w:val="-16"/>
          <w:w w:val="110"/>
        </w:rPr>
        <w:t>mu</w:t>
      </w:r>
      <w:r>
        <w:rPr>
          <w:iCs/>
          <w:spacing w:val="22"/>
          <w:w w:val="110"/>
        </w:rPr>
        <w:t>s</w:t>
      </w:r>
      <w:r>
        <w:rPr>
          <w:iCs/>
          <w:w w:val="110"/>
        </w:rPr>
        <w:t>t</w:t>
      </w:r>
      <w:r>
        <w:rPr>
          <w:iCs/>
          <w:spacing w:val="-38"/>
          <w:w w:val="110"/>
        </w:rPr>
        <w:t xml:space="preserve"> </w:t>
      </w:r>
      <w:r>
        <w:rPr>
          <w:iCs/>
          <w:spacing w:val="-11"/>
          <w:w w:val="110"/>
        </w:rPr>
        <w:t>b</w:t>
      </w:r>
      <w:r>
        <w:rPr>
          <w:iCs/>
          <w:w w:val="110"/>
        </w:rPr>
        <w:t>e</w:t>
      </w:r>
      <w:r>
        <w:rPr>
          <w:iCs/>
          <w:spacing w:val="-34"/>
          <w:w w:val="110"/>
        </w:rPr>
        <w:t xml:space="preserve"> </w:t>
      </w:r>
      <w:r>
        <w:rPr>
          <w:iCs/>
          <w:spacing w:val="-24"/>
          <w:w w:val="110"/>
        </w:rPr>
        <w:t>r</w:t>
      </w:r>
      <w:r>
        <w:rPr>
          <w:iCs/>
          <w:spacing w:val="-5"/>
          <w:w w:val="110"/>
        </w:rPr>
        <w:t>a</w:t>
      </w:r>
      <w:r>
        <w:rPr>
          <w:iCs/>
          <w:spacing w:val="-13"/>
          <w:w w:val="110"/>
        </w:rPr>
        <w:t>i</w:t>
      </w:r>
      <w:r>
        <w:rPr>
          <w:iCs/>
          <w:spacing w:val="22"/>
          <w:w w:val="110"/>
        </w:rPr>
        <w:t>s</w:t>
      </w:r>
      <w:r>
        <w:rPr>
          <w:iCs/>
          <w:spacing w:val="-3"/>
          <w:w w:val="110"/>
        </w:rPr>
        <w:t>e</w:t>
      </w:r>
      <w:r>
        <w:rPr>
          <w:iCs/>
          <w:w w:val="110"/>
        </w:rPr>
        <w:t>d</w:t>
      </w:r>
      <w:r>
        <w:rPr>
          <w:iCs/>
          <w:spacing w:val="-40"/>
          <w:w w:val="110"/>
        </w:rPr>
        <w:t xml:space="preserve"> </w:t>
      </w:r>
      <w:r>
        <w:rPr>
          <w:iCs/>
          <w:spacing w:val="-3"/>
          <w:w w:val="110"/>
        </w:rPr>
        <w:t>o</w:t>
      </w:r>
      <w:r>
        <w:rPr>
          <w:iCs/>
          <w:spacing w:val="-5"/>
          <w:w w:val="110"/>
        </w:rPr>
        <w:t>f</w:t>
      </w:r>
      <w:r>
        <w:rPr>
          <w:iCs/>
          <w:w w:val="110"/>
        </w:rPr>
        <w:t>f</w:t>
      </w:r>
      <w:r>
        <w:rPr>
          <w:iCs/>
          <w:spacing w:val="-36"/>
          <w:w w:val="110"/>
        </w:rPr>
        <w:t xml:space="preserve"> </w:t>
      </w:r>
      <w:r>
        <w:rPr>
          <w:iCs/>
          <w:spacing w:val="-5"/>
          <w:w w:val="110"/>
        </w:rPr>
        <w:t>a</w:t>
      </w:r>
      <w:r>
        <w:rPr>
          <w:iCs/>
          <w:spacing w:val="-11"/>
          <w:w w:val="110"/>
        </w:rPr>
        <w:t>b</w:t>
      </w:r>
      <w:r>
        <w:rPr>
          <w:iCs/>
          <w:spacing w:val="-3"/>
          <w:w w:val="110"/>
        </w:rPr>
        <w:t>o</w:t>
      </w:r>
      <w:r>
        <w:rPr>
          <w:iCs/>
          <w:spacing w:val="-17"/>
          <w:w w:val="110"/>
        </w:rPr>
        <w:t>v</w:t>
      </w:r>
      <w:r>
        <w:rPr>
          <w:iCs/>
          <w:w w:val="110"/>
        </w:rPr>
        <w:t>e</w:t>
      </w:r>
      <w:r>
        <w:rPr>
          <w:iCs/>
          <w:spacing w:val="-33"/>
          <w:w w:val="110"/>
        </w:rPr>
        <w:t xml:space="preserve"> </w:t>
      </w:r>
      <w:r>
        <w:rPr>
          <w:iCs/>
          <w:spacing w:val="-7"/>
          <w:w w:val="110"/>
        </w:rPr>
        <w:t>t</w:t>
      </w:r>
      <w:r>
        <w:rPr>
          <w:iCs/>
          <w:spacing w:val="-16"/>
          <w:w w:val="110"/>
        </w:rPr>
        <w:t>h</w:t>
      </w:r>
      <w:r>
        <w:rPr>
          <w:iCs/>
          <w:w w:val="110"/>
        </w:rPr>
        <w:t>e</w:t>
      </w:r>
      <w:r>
        <w:rPr>
          <w:iCs/>
          <w:spacing w:val="-34"/>
          <w:w w:val="110"/>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40"/>
          <w:w w:val="110"/>
        </w:rPr>
        <w:t xml:space="preserve"> </w:t>
      </w:r>
      <w:r>
        <w:rPr>
          <w:iCs/>
          <w:spacing w:val="2"/>
          <w:w w:val="110"/>
        </w:rPr>
        <w:t>50</w:t>
      </w:r>
      <w:r>
        <w:rPr>
          <w:iCs/>
          <w:spacing w:val="10"/>
          <w:w w:val="110"/>
        </w:rPr>
        <w:t>c</w:t>
      </w:r>
      <w:r>
        <w:rPr>
          <w:iCs/>
          <w:w w:val="110"/>
        </w:rPr>
        <w:t>m</w:t>
      </w:r>
      <w:r>
        <w:rPr>
          <w:iCs/>
          <w:spacing w:val="-43"/>
          <w:w w:val="110"/>
        </w:rPr>
        <w:t xml:space="preserve"> </w:t>
      </w:r>
      <w:r>
        <w:rPr>
          <w:iCs/>
          <w:spacing w:val="-7"/>
          <w:w w:val="110"/>
        </w:rPr>
        <w:t>t</w:t>
      </w:r>
      <w:r>
        <w:rPr>
          <w:iCs/>
          <w:w w:val="110"/>
        </w:rPr>
        <w:t>o</w:t>
      </w:r>
      <w:r>
        <w:rPr>
          <w:iCs/>
          <w:spacing w:val="-34"/>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w w:val="110"/>
        </w:rPr>
        <w:t>t</w:t>
      </w:r>
      <w:r>
        <w:rPr>
          <w:iCs/>
          <w:spacing w:val="-39"/>
          <w:w w:val="110"/>
        </w:rPr>
        <w:t xml:space="preserve"> </w:t>
      </w:r>
      <w:r>
        <w:rPr>
          <w:iCs/>
          <w:spacing w:val="-11"/>
          <w:w w:val="110"/>
        </w:rPr>
        <w:t>d</w:t>
      </w:r>
      <w:r>
        <w:rPr>
          <w:iCs/>
          <w:spacing w:val="-5"/>
          <w:w w:val="110"/>
        </w:rPr>
        <w:t>a</w:t>
      </w:r>
      <w:r>
        <w:rPr>
          <w:iCs/>
          <w:spacing w:val="-16"/>
          <w:w w:val="110"/>
        </w:rPr>
        <w:t>m</w:t>
      </w:r>
      <w:r>
        <w:rPr>
          <w:iCs/>
          <w:spacing w:val="-11"/>
          <w:w w:val="110"/>
        </w:rPr>
        <w:t>p</w:t>
      </w:r>
      <w:r>
        <w:rPr>
          <w:iCs/>
          <w:spacing w:val="-18"/>
          <w:w w:val="110"/>
        </w:rPr>
        <w:t>n</w:t>
      </w:r>
      <w:r>
        <w:rPr>
          <w:iCs/>
          <w:spacing w:val="-3"/>
          <w:w w:val="110"/>
        </w:rPr>
        <w:t>e</w:t>
      </w:r>
      <w:r>
        <w:rPr>
          <w:iCs/>
          <w:spacing w:val="22"/>
          <w:w w:val="110"/>
        </w:rPr>
        <w:t>s</w:t>
      </w:r>
      <w:r>
        <w:rPr>
          <w:iCs/>
          <w:w w:val="110"/>
        </w:rPr>
        <w:t>s</w:t>
      </w:r>
      <w:r>
        <w:rPr>
          <w:iCs/>
          <w:w w:val="90"/>
        </w:rPr>
        <w:t xml:space="preserve"> </w:t>
      </w:r>
      <w:r>
        <w:rPr>
          <w:iCs/>
          <w:spacing w:val="10"/>
          <w:w w:val="110"/>
        </w:rPr>
        <w:t>c</w:t>
      </w:r>
      <w:r>
        <w:rPr>
          <w:iCs/>
          <w:spacing w:val="-5"/>
          <w:w w:val="110"/>
        </w:rPr>
        <w:t>a</w:t>
      </w:r>
      <w:r>
        <w:rPr>
          <w:iCs/>
          <w:spacing w:val="-16"/>
          <w:w w:val="110"/>
        </w:rPr>
        <w:t>u</w:t>
      </w:r>
      <w:r>
        <w:rPr>
          <w:iCs/>
          <w:spacing w:val="22"/>
          <w:w w:val="110"/>
        </w:rPr>
        <w:t>s</w:t>
      </w:r>
      <w:r>
        <w:rPr>
          <w:iCs/>
          <w:spacing w:val="-3"/>
          <w:w w:val="110"/>
        </w:rPr>
        <w:t>e</w:t>
      </w:r>
      <w:r>
        <w:rPr>
          <w:iCs/>
          <w:w w:val="110"/>
        </w:rPr>
        <w:t>d</w:t>
      </w:r>
      <w:r>
        <w:rPr>
          <w:iCs/>
          <w:spacing w:val="-41"/>
          <w:w w:val="110"/>
        </w:rPr>
        <w:t xml:space="preserve"> </w:t>
      </w:r>
      <w:r>
        <w:rPr>
          <w:iCs/>
          <w:spacing w:val="-11"/>
          <w:w w:val="110"/>
        </w:rPr>
        <w:t>b</w:t>
      </w:r>
      <w:r>
        <w:rPr>
          <w:iCs/>
          <w:w w:val="110"/>
        </w:rPr>
        <w:t>y</w:t>
      </w:r>
      <w:r>
        <w:rPr>
          <w:iCs/>
          <w:spacing w:val="-43"/>
          <w:w w:val="110"/>
        </w:rPr>
        <w:t xml:space="preserve"> </w:t>
      </w:r>
      <w:r>
        <w:rPr>
          <w:iCs/>
          <w:spacing w:val="10"/>
          <w:w w:val="110"/>
        </w:rPr>
        <w:t>c</w:t>
      </w:r>
      <w:r>
        <w:rPr>
          <w:iCs/>
          <w:spacing w:val="-5"/>
          <w:w w:val="110"/>
        </w:rPr>
        <w:t>a</w:t>
      </w:r>
      <w:r>
        <w:rPr>
          <w:iCs/>
          <w:spacing w:val="-11"/>
          <w:w w:val="110"/>
        </w:rPr>
        <w:t>p</w:t>
      </w:r>
      <w:r>
        <w:rPr>
          <w:iCs/>
          <w:spacing w:val="-13"/>
          <w:w w:val="110"/>
        </w:rPr>
        <w:t>i</w:t>
      </w:r>
      <w:r>
        <w:rPr>
          <w:iCs/>
          <w:spacing w:val="-12"/>
          <w:w w:val="110"/>
        </w:rPr>
        <w:t>ll</w:t>
      </w:r>
      <w:r>
        <w:rPr>
          <w:iCs/>
          <w:spacing w:val="-5"/>
          <w:w w:val="110"/>
        </w:rPr>
        <w:t>a</w:t>
      </w:r>
      <w:r>
        <w:rPr>
          <w:iCs/>
          <w:spacing w:val="-24"/>
          <w:w w:val="110"/>
        </w:rPr>
        <w:t>r</w:t>
      </w:r>
      <w:r>
        <w:rPr>
          <w:iCs/>
          <w:spacing w:val="-13"/>
          <w:w w:val="110"/>
        </w:rPr>
        <w:t>i</w:t>
      </w:r>
      <w:r>
        <w:rPr>
          <w:iCs/>
          <w:spacing w:val="-7"/>
          <w:w w:val="110"/>
        </w:rPr>
        <w:t>t</w:t>
      </w:r>
      <w:r>
        <w:rPr>
          <w:iCs/>
          <w:spacing w:val="-14"/>
          <w:w w:val="110"/>
        </w:rPr>
        <w:t>y</w:t>
      </w:r>
      <w:r>
        <w:rPr>
          <w:iCs/>
          <w:w w:val="110"/>
        </w:rPr>
        <w:t>.</w:t>
      </w:r>
    </w:p>
    <w:p>
      <w:pPr>
        <w:pStyle w:val="style179"/>
        <w:numPr>
          <w:ilvl w:val="0"/>
          <w:numId w:val="44"/>
        </w:numPr>
        <w:tabs>
          <w:tab w:val="left" w:leader="none" w:pos="820"/>
        </w:tabs>
        <w:kinsoku w:val="false"/>
        <w:overflowPunct w:val="false"/>
        <w:spacing w:lineRule="auto" w:line="360"/>
        <w:rPr/>
      </w:pPr>
      <w:r>
        <w:rPr>
          <w:iCs/>
          <w:spacing w:val="-16"/>
          <w:w w:val="110"/>
        </w:rPr>
        <w:t>I</w:t>
      </w:r>
      <w:r>
        <w:rPr>
          <w:iCs/>
          <w:w w:val="110"/>
        </w:rPr>
        <w:t>t</w:t>
      </w:r>
      <w:r>
        <w:rPr>
          <w:iCs/>
          <w:spacing w:val="-28"/>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1"/>
          <w:w w:val="110"/>
        </w:rPr>
        <w:t xml:space="preserve"> </w:t>
      </w:r>
      <w:r>
        <w:rPr>
          <w:iCs/>
          <w:spacing w:val="-18"/>
          <w:w w:val="110"/>
        </w:rPr>
        <w:t>n</w:t>
      </w:r>
      <w:r>
        <w:rPr>
          <w:iCs/>
          <w:spacing w:val="-3"/>
          <w:w w:val="110"/>
        </w:rPr>
        <w:t>o</w:t>
      </w:r>
      <w:r>
        <w:rPr>
          <w:iCs/>
          <w:w w:val="110"/>
        </w:rPr>
        <w:t>t</w:t>
      </w:r>
      <w:r>
        <w:rPr>
          <w:iCs/>
          <w:spacing w:val="-28"/>
          <w:w w:val="110"/>
        </w:rPr>
        <w:t xml:space="preserve"> </w:t>
      </w:r>
      <w:r>
        <w:rPr>
          <w:iCs/>
          <w:spacing w:val="-16"/>
          <w:w w:val="110"/>
        </w:rPr>
        <w:t>h</w:t>
      </w:r>
      <w:r>
        <w:rPr>
          <w:iCs/>
          <w:spacing w:val="-5"/>
          <w:w w:val="110"/>
        </w:rPr>
        <w:t>a</w:t>
      </w:r>
      <w:r>
        <w:rPr>
          <w:iCs/>
          <w:spacing w:val="-17"/>
          <w:w w:val="110"/>
        </w:rPr>
        <w:t>v</w:t>
      </w:r>
      <w:r>
        <w:rPr>
          <w:iCs/>
          <w:w w:val="110"/>
        </w:rPr>
        <w:t>e</w:t>
      </w:r>
      <w:r>
        <w:rPr>
          <w:iCs/>
          <w:spacing w:val="-21"/>
          <w:w w:val="110"/>
        </w:rPr>
        <w:t xml:space="preserve"> </w:t>
      </w:r>
      <w:r>
        <w:rPr>
          <w:iCs/>
          <w:spacing w:val="-5"/>
          <w:w w:val="110"/>
        </w:rPr>
        <w:t>a</w:t>
      </w:r>
      <w:r>
        <w:rPr>
          <w:iCs/>
          <w:spacing w:val="-18"/>
          <w:w w:val="110"/>
        </w:rPr>
        <w:t>n</w:t>
      </w:r>
      <w:r>
        <w:rPr>
          <w:iCs/>
          <w:w w:val="110"/>
        </w:rPr>
        <w:t>y</w:t>
      </w:r>
      <w:r>
        <w:rPr>
          <w:iCs/>
          <w:spacing w:val="-32"/>
          <w:w w:val="110"/>
        </w:rPr>
        <w:t xml:space="preserve"> </w:t>
      </w:r>
      <w:r>
        <w:rPr>
          <w:iCs/>
          <w:spacing w:val="10"/>
          <w:w w:val="110"/>
        </w:rPr>
        <w:t>c</w:t>
      </w:r>
      <w:r>
        <w:rPr>
          <w:iCs/>
          <w:spacing w:val="-24"/>
          <w:w w:val="110"/>
        </w:rPr>
        <w:t>r</w:t>
      </w:r>
      <w:r>
        <w:rPr>
          <w:iCs/>
          <w:spacing w:val="-5"/>
          <w:w w:val="110"/>
        </w:rPr>
        <w:t>a</w:t>
      </w:r>
      <w:r>
        <w:rPr>
          <w:iCs/>
          <w:spacing w:val="10"/>
          <w:w w:val="110"/>
        </w:rPr>
        <w:t>c</w:t>
      </w:r>
      <w:r>
        <w:rPr>
          <w:iCs/>
          <w:spacing w:val="-18"/>
          <w:w w:val="110"/>
        </w:rPr>
        <w:t>k</w:t>
      </w:r>
      <w:r>
        <w:rPr>
          <w:iCs/>
          <w:w w:val="110"/>
        </w:rPr>
        <w:t>s</w:t>
      </w:r>
      <w:r>
        <w:rPr>
          <w:iCs/>
          <w:spacing w:val="-4"/>
          <w:w w:val="110"/>
        </w:rPr>
        <w:t xml:space="preserve"> </w:t>
      </w:r>
      <w:r>
        <w:rPr>
          <w:iCs/>
          <w:spacing w:val="-3"/>
          <w:w w:val="110"/>
        </w:rPr>
        <w:t>o</w:t>
      </w:r>
      <w:r>
        <w:rPr>
          <w:iCs/>
          <w:w w:val="110"/>
        </w:rPr>
        <w:t>n</w:t>
      </w:r>
      <w:r>
        <w:rPr>
          <w:iCs/>
          <w:spacing w:val="-37"/>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22"/>
          <w:w w:val="110"/>
        </w:rPr>
        <w:t>s</w:t>
      </w:r>
      <w:r>
        <w:rPr>
          <w:iCs/>
          <w:spacing w:val="-16"/>
          <w:w w:val="110"/>
        </w:rPr>
        <w:t>u</w:t>
      </w:r>
      <w:r>
        <w:rPr>
          <w:iCs/>
          <w:spacing w:val="-24"/>
          <w:w w:val="110"/>
        </w:rPr>
        <w:t>r</w:t>
      </w:r>
      <w:r>
        <w:rPr>
          <w:iCs/>
          <w:spacing w:val="-5"/>
          <w:w w:val="110"/>
        </w:rPr>
        <w:t>fa</w:t>
      </w:r>
      <w:r>
        <w:rPr>
          <w:iCs/>
          <w:spacing w:val="10"/>
          <w:w w:val="110"/>
        </w:rPr>
        <w:t>c</w:t>
      </w:r>
      <w:r>
        <w:rPr>
          <w:iCs/>
          <w:w w:val="110"/>
        </w:rPr>
        <w:t>e</w:t>
      </w:r>
      <w:r>
        <w:rPr>
          <w:iCs/>
          <w:spacing w:val="-21"/>
          <w:w w:val="110"/>
        </w:rPr>
        <w:t xml:space="preserve"> </w:t>
      </w:r>
      <w:r>
        <w:rPr>
          <w:iCs/>
          <w:spacing w:val="-3"/>
          <w:w w:val="110"/>
        </w:rPr>
        <w:t>o</w:t>
      </w:r>
      <w:r>
        <w:rPr>
          <w:iCs/>
          <w:w w:val="110"/>
        </w:rPr>
        <w:t>r</w:t>
      </w:r>
      <w:r>
        <w:rPr>
          <w:iCs/>
          <w:spacing w:val="-47"/>
          <w:w w:val="110"/>
        </w:rPr>
        <w:t xml:space="preserve"> </w:t>
      </w:r>
      <w:r>
        <w:rPr>
          <w:iCs/>
          <w:spacing w:val="-5"/>
          <w:w w:val="110"/>
        </w:rPr>
        <w:t>f</w:t>
      </w:r>
      <w:r>
        <w:rPr>
          <w:iCs/>
          <w:spacing w:val="-24"/>
          <w:w w:val="110"/>
        </w:rPr>
        <w:t>r</w:t>
      </w:r>
      <w:r>
        <w:rPr>
          <w:iCs/>
          <w:spacing w:val="-3"/>
          <w:w w:val="110"/>
        </w:rPr>
        <w:t>o</w:t>
      </w:r>
      <w:r>
        <w:rPr>
          <w:iCs/>
          <w:w w:val="110"/>
        </w:rPr>
        <w:t>m</w:t>
      </w:r>
      <w:r>
        <w:rPr>
          <w:iCs/>
          <w:spacing w:val="-35"/>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24"/>
          <w:w w:val="110"/>
        </w:rPr>
        <w:t>w</w:t>
      </w:r>
      <w:r>
        <w:rPr>
          <w:iCs/>
          <w:spacing w:val="-5"/>
          <w:w w:val="110"/>
        </w:rPr>
        <w:t>a</w:t>
      </w:r>
      <w:r>
        <w:rPr>
          <w:iCs/>
          <w:spacing w:val="-12"/>
          <w:w w:val="110"/>
        </w:rPr>
        <w:t>ll</w:t>
      </w:r>
      <w:r>
        <w:rPr>
          <w:iCs/>
          <w:w w:val="110"/>
        </w:rPr>
        <w:t>.</w:t>
      </w:r>
      <w:r>
        <w:rPr>
          <w:iCs/>
          <w:spacing w:val="-17"/>
          <w:w w:val="110"/>
        </w:rPr>
        <w:t xml:space="preserve"> </w:t>
      </w:r>
      <w:r>
        <w:rPr>
          <w:iCs/>
          <w:spacing w:val="-5"/>
          <w:w w:val="110"/>
        </w:rPr>
        <w:t>T</w:t>
      </w:r>
      <w:r>
        <w:rPr>
          <w:iCs/>
          <w:spacing w:val="-16"/>
          <w:w w:val="110"/>
        </w:rPr>
        <w:t>h</w:t>
      </w:r>
      <w:r>
        <w:rPr>
          <w:iCs/>
          <w:spacing w:val="-13"/>
          <w:w w:val="110"/>
        </w:rPr>
        <w:t>i</w:t>
      </w:r>
      <w:r>
        <w:rPr>
          <w:iCs/>
          <w:w w:val="110"/>
        </w:rPr>
        <w:t>s</w:t>
      </w:r>
      <w:r>
        <w:rPr>
          <w:iCs/>
          <w:spacing w:val="-4"/>
          <w:w w:val="110"/>
        </w:rPr>
        <w:t xml:space="preserve"> </w:t>
      </w:r>
      <w:r>
        <w:rPr>
          <w:iCs/>
          <w:spacing w:val="-5"/>
          <w:w w:val="110"/>
        </w:rPr>
        <w:t>a</w:t>
      </w:r>
      <w:r>
        <w:rPr>
          <w:iCs/>
          <w:spacing w:val="-7"/>
          <w:w w:val="110"/>
        </w:rPr>
        <w:t>tt</w:t>
      </w:r>
      <w:r>
        <w:rPr>
          <w:iCs/>
          <w:spacing w:val="-24"/>
          <w:w w:val="110"/>
        </w:rPr>
        <w:t>r</w:t>
      </w:r>
      <w:r>
        <w:rPr>
          <w:iCs/>
          <w:spacing w:val="-5"/>
          <w:w w:val="110"/>
        </w:rPr>
        <w:t>a</w:t>
      </w:r>
      <w:r>
        <w:rPr>
          <w:iCs/>
          <w:spacing w:val="10"/>
          <w:w w:val="110"/>
        </w:rPr>
        <w:t>c</w:t>
      </w:r>
      <w:r>
        <w:rPr>
          <w:iCs/>
          <w:spacing w:val="-7"/>
          <w:w w:val="110"/>
        </w:rPr>
        <w:t>t</w:t>
      </w:r>
      <w:r>
        <w:rPr>
          <w:iCs/>
          <w:w w:val="110"/>
        </w:rPr>
        <w:t>s</w:t>
      </w:r>
      <w:r>
        <w:rPr>
          <w:iCs/>
          <w:spacing w:val="-4"/>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w:t>
      </w:r>
    </w:p>
    <w:p>
      <w:pPr>
        <w:pStyle w:val="style179"/>
        <w:numPr>
          <w:ilvl w:val="0"/>
          <w:numId w:val="44"/>
        </w:numPr>
        <w:tabs>
          <w:tab w:val="left" w:leader="none" w:pos="820"/>
        </w:tabs>
        <w:kinsoku w:val="false"/>
        <w:overflowPunct w:val="false"/>
        <w:spacing w:lineRule="auto" w:line="360"/>
        <w:ind w:right="828"/>
        <w:rPr>
          <w:iCs/>
          <w:w w:val="89"/>
        </w:rPr>
      </w:pPr>
      <w:r>
        <w:rPr>
          <w:iCs/>
          <w:spacing w:val="-16"/>
          <w:w w:val="104"/>
        </w:rPr>
        <w:t>I</w:t>
      </w:r>
      <w:r>
        <w:rPr>
          <w:iCs/>
          <w:w w:val="104"/>
        </w:rPr>
        <w:t>t</w:t>
      </w:r>
      <w:r>
        <w:rPr>
          <w:iCs/>
          <w:spacing w:val="7"/>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3"/>
          <w:w w:val="104"/>
        </w:rPr>
        <w:t xml:space="preserve"> </w:t>
      </w:r>
      <w:r>
        <w:rPr>
          <w:iCs/>
          <w:spacing w:val="-11"/>
          <w:w w:val="104"/>
        </w:rPr>
        <w:t>b</w:t>
      </w:r>
      <w:r>
        <w:rPr>
          <w:iCs/>
          <w:w w:val="104"/>
        </w:rPr>
        <w:t>e</w:t>
      </w:r>
      <w:r>
        <w:rPr>
          <w:iCs/>
          <w:spacing w:val="18"/>
          <w:w w:val="104"/>
        </w:rPr>
        <w:t xml:space="preserve"> </w:t>
      </w:r>
      <w:r>
        <w:rPr>
          <w:iCs/>
          <w:spacing w:val="-7"/>
          <w:w w:val="104"/>
        </w:rPr>
        <w:t>t</w:t>
      </w:r>
      <w:r>
        <w:rPr>
          <w:iCs/>
          <w:spacing w:val="-15"/>
          <w:w w:val="104"/>
        </w:rPr>
        <w:t>h</w:t>
      </w:r>
      <w:r>
        <w:rPr>
          <w:iCs/>
          <w:spacing w:val="-3"/>
          <w:w w:val="104"/>
        </w:rPr>
        <w:t>o</w:t>
      </w:r>
      <w:r>
        <w:rPr>
          <w:iCs/>
          <w:spacing w:val="-23"/>
          <w:w w:val="104"/>
        </w:rPr>
        <w:t>r</w:t>
      </w:r>
      <w:r>
        <w:rPr>
          <w:iCs/>
          <w:spacing w:val="-3"/>
          <w:w w:val="104"/>
        </w:rPr>
        <w:t>o</w:t>
      </w:r>
      <w:r>
        <w:rPr>
          <w:iCs/>
          <w:spacing w:val="-15"/>
          <w:w w:val="104"/>
        </w:rPr>
        <w:t>u</w:t>
      </w:r>
      <w:r>
        <w:rPr>
          <w:iCs/>
          <w:spacing w:val="7"/>
          <w:w w:val="104"/>
        </w:rPr>
        <w:t>g</w:t>
      </w:r>
      <w:r>
        <w:rPr>
          <w:iCs/>
          <w:spacing w:val="-15"/>
          <w:w w:val="104"/>
        </w:rPr>
        <w:t>h</w:t>
      </w:r>
      <w:r>
        <w:rPr>
          <w:iCs/>
          <w:spacing w:val="-12"/>
          <w:w w:val="104"/>
        </w:rPr>
        <w:t>l</w:t>
      </w:r>
      <w:r>
        <w:rPr>
          <w:iCs/>
          <w:w w:val="104"/>
        </w:rPr>
        <w:t xml:space="preserve">y </w:t>
      </w:r>
      <w:r>
        <w:rPr>
          <w:iCs/>
          <w:spacing w:val="21"/>
          <w:w w:val="104"/>
        </w:rPr>
        <w:t>s</w:t>
      </w:r>
      <w:r>
        <w:rPr>
          <w:iCs/>
          <w:spacing w:val="-15"/>
          <w:w w:val="104"/>
        </w:rPr>
        <w:t>m</w:t>
      </w:r>
      <w:r>
        <w:rPr>
          <w:iCs/>
          <w:spacing w:val="-3"/>
          <w:w w:val="104"/>
        </w:rPr>
        <w:t>e</w:t>
      </w:r>
      <w:r>
        <w:rPr>
          <w:iCs/>
          <w:spacing w:val="-5"/>
          <w:w w:val="104"/>
        </w:rPr>
        <w:t>a</w:t>
      </w:r>
      <w:r>
        <w:rPr>
          <w:iCs/>
          <w:spacing w:val="-23"/>
          <w:w w:val="104"/>
        </w:rPr>
        <w:t>r</w:t>
      </w:r>
      <w:r>
        <w:rPr>
          <w:iCs/>
          <w:spacing w:val="-3"/>
          <w:w w:val="104"/>
        </w:rPr>
        <w:t>e</w:t>
      </w:r>
      <w:r>
        <w:rPr>
          <w:iCs/>
          <w:w w:val="104"/>
        </w:rPr>
        <w:t>d</w:t>
      </w:r>
      <w:r>
        <w:rPr>
          <w:iCs/>
          <w:spacing w:val="3"/>
          <w:w w:val="104"/>
        </w:rPr>
        <w:t xml:space="preserve"> </w:t>
      </w:r>
      <w:r>
        <w:rPr>
          <w:iCs/>
          <w:spacing w:val="-11"/>
          <w:w w:val="104"/>
        </w:rPr>
        <w:t>b</w:t>
      </w:r>
      <w:r>
        <w:rPr>
          <w:iCs/>
          <w:spacing w:val="-3"/>
          <w:w w:val="104"/>
        </w:rPr>
        <w:t>e</w:t>
      </w:r>
      <w:r>
        <w:rPr>
          <w:iCs/>
          <w:spacing w:val="-4"/>
          <w:w w:val="104"/>
        </w:rPr>
        <w:t>f</w:t>
      </w:r>
      <w:r>
        <w:rPr>
          <w:iCs/>
          <w:spacing w:val="-3"/>
          <w:w w:val="104"/>
        </w:rPr>
        <w:t>o</w:t>
      </w:r>
      <w:r>
        <w:rPr>
          <w:iCs/>
          <w:spacing w:val="-23"/>
          <w:w w:val="104"/>
        </w:rPr>
        <w:t>r</w:t>
      </w:r>
      <w:r>
        <w:rPr>
          <w:iCs/>
          <w:w w:val="104"/>
        </w:rPr>
        <w:t>e</w:t>
      </w:r>
      <w:r>
        <w:rPr>
          <w:iCs/>
          <w:spacing w:val="18"/>
          <w:w w:val="104"/>
        </w:rPr>
        <w:t xml:space="preserve"> </w:t>
      </w:r>
      <w:r>
        <w:rPr>
          <w:iCs/>
          <w:spacing w:val="-17"/>
          <w:w w:val="104"/>
        </w:rPr>
        <w:t>n</w:t>
      </w:r>
      <w:r>
        <w:rPr>
          <w:iCs/>
          <w:spacing w:val="-3"/>
          <w:w w:val="104"/>
        </w:rPr>
        <w:t>e</w:t>
      </w:r>
      <w:r>
        <w:rPr>
          <w:iCs/>
          <w:w w:val="104"/>
        </w:rPr>
        <w:t>w</w:t>
      </w:r>
      <w:r>
        <w:rPr>
          <w:iCs/>
          <w:spacing w:val="-18"/>
          <w:w w:val="104"/>
        </w:rPr>
        <w:t xml:space="preserve"> </w:t>
      </w:r>
      <w:r>
        <w:rPr>
          <w:iCs/>
          <w:spacing w:val="9"/>
          <w:w w:val="104"/>
        </w:rPr>
        <w:t>c</w:t>
      </w:r>
      <w:r>
        <w:rPr>
          <w:iCs/>
          <w:spacing w:val="-23"/>
          <w:w w:val="104"/>
        </w:rPr>
        <w:t>r</w:t>
      </w:r>
      <w:r>
        <w:rPr>
          <w:iCs/>
          <w:spacing w:val="-3"/>
          <w:w w:val="104"/>
        </w:rPr>
        <w:t>o</w:t>
      </w:r>
      <w:r>
        <w:rPr>
          <w:iCs/>
          <w:w w:val="104"/>
        </w:rPr>
        <w:t>p</w:t>
      </w:r>
      <w:r>
        <w:rPr>
          <w:iCs/>
          <w:spacing w:val="3"/>
          <w:w w:val="104"/>
        </w:rPr>
        <w:t xml:space="preserve"> </w:t>
      </w:r>
      <w:r>
        <w:rPr>
          <w:iCs/>
          <w:spacing w:val="-11"/>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w w:val="104"/>
        </w:rPr>
        <w:t>e</w:t>
      </w:r>
      <w:r>
        <w:rPr>
          <w:iCs/>
          <w:spacing w:val="18"/>
          <w:w w:val="104"/>
        </w:rPr>
        <w:t xml:space="preserve"> </w:t>
      </w:r>
      <w:r>
        <w:rPr>
          <w:iCs/>
          <w:spacing w:val="-5"/>
          <w:w w:val="104"/>
        </w:rPr>
        <w:t>a</w:t>
      </w:r>
      <w:r>
        <w:rPr>
          <w:iCs/>
          <w:spacing w:val="-23"/>
          <w:w w:val="104"/>
        </w:rPr>
        <w:t>r</w:t>
      </w:r>
      <w:r>
        <w:rPr>
          <w:iCs/>
          <w:w w:val="104"/>
        </w:rPr>
        <w:t>e</w:t>
      </w:r>
      <w:r>
        <w:rPr>
          <w:iCs/>
          <w:spacing w:val="18"/>
          <w:w w:val="104"/>
        </w:rPr>
        <w:t xml:space="preserve"> </w:t>
      </w:r>
      <w:r>
        <w:rPr>
          <w:iCs/>
          <w:spacing w:val="-11"/>
          <w:w w:val="104"/>
        </w:rPr>
        <w:t>b</w:t>
      </w:r>
      <w:r>
        <w:rPr>
          <w:iCs/>
          <w:spacing w:val="-23"/>
          <w:w w:val="104"/>
        </w:rPr>
        <w:t>r</w:t>
      </w:r>
      <w:r>
        <w:rPr>
          <w:iCs/>
          <w:spacing w:val="-3"/>
          <w:w w:val="104"/>
        </w:rPr>
        <w:t>o</w:t>
      </w:r>
      <w:r>
        <w:rPr>
          <w:iCs/>
          <w:spacing w:val="-15"/>
          <w:w w:val="104"/>
        </w:rPr>
        <w:t>u</w:t>
      </w:r>
      <w:r>
        <w:rPr>
          <w:iCs/>
          <w:spacing w:val="7"/>
          <w:w w:val="104"/>
        </w:rPr>
        <w:t>g</w:t>
      </w:r>
      <w:r>
        <w:rPr>
          <w:iCs/>
          <w:spacing w:val="-15"/>
          <w:w w:val="104"/>
        </w:rPr>
        <w:t>h</w:t>
      </w:r>
      <w:r>
        <w:rPr>
          <w:iCs/>
          <w:w w:val="104"/>
        </w:rPr>
        <w:t>t</w:t>
      </w:r>
      <w:r>
        <w:rPr>
          <w:iCs/>
          <w:spacing w:val="8"/>
          <w:w w:val="104"/>
        </w:rPr>
        <w:t xml:space="preserve"> </w:t>
      </w:r>
      <w:r>
        <w:rPr>
          <w:iCs/>
          <w:spacing w:val="-13"/>
          <w:w w:val="104"/>
        </w:rPr>
        <w:t>i</w:t>
      </w:r>
      <w:r>
        <w:rPr>
          <w:iCs/>
          <w:spacing w:val="-17"/>
          <w:w w:val="104"/>
        </w:rPr>
        <w:t>n</w:t>
      </w:r>
      <w:r>
        <w:rPr>
          <w:iCs/>
          <w:w w:val="104"/>
        </w:rPr>
        <w:t>.</w:t>
      </w:r>
      <w:r>
        <w:rPr>
          <w:iCs/>
          <w:w w:val="89"/>
        </w:rPr>
        <w:t xml:space="preserve"> </w:t>
      </w:r>
    </w:p>
    <w:p>
      <w:pPr>
        <w:pStyle w:val="style0"/>
        <w:tabs>
          <w:tab w:val="left" w:leader="none" w:pos="820"/>
        </w:tabs>
        <w:kinsoku w:val="false"/>
        <w:overflowPunct w:val="false"/>
        <w:autoSpaceDE w:val="false"/>
        <w:autoSpaceDN w:val="false"/>
        <w:adjustRightInd w:val="false"/>
        <w:spacing w:after="0" w:lineRule="auto" w:line="360"/>
        <w:ind w:right="828"/>
        <w:rPr>
          <w:rFonts w:ascii="Times New Roman" w:cs="Times New Roman" w:hAnsi="Times New Roman"/>
          <w:b/>
          <w:sz w:val="24"/>
          <w:szCs w:val="24"/>
        </w:rPr>
      </w:pPr>
      <w:r>
        <w:rPr>
          <w:rFonts w:ascii="Times New Roman" w:cs="Times New Roman" w:hAnsi="Times New Roman"/>
          <w:b/>
          <w:iCs/>
          <w:spacing w:val="-12"/>
          <w:w w:val="104"/>
          <w:sz w:val="24"/>
          <w:szCs w:val="24"/>
        </w:rPr>
        <w:t>M</w:t>
      </w:r>
      <w:r>
        <w:rPr>
          <w:rFonts w:ascii="Times New Roman" w:cs="Times New Roman" w:hAnsi="Times New Roman"/>
          <w:b/>
          <w:iCs/>
          <w:spacing w:val="1"/>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w:t>
      </w:r>
      <w:r>
        <w:rPr>
          <w:rFonts w:ascii="Times New Roman" w:cs="Times New Roman" w:hAnsi="Times New Roman"/>
          <w:b/>
          <w:iCs/>
          <w:spacing w:val="-13"/>
          <w:w w:val="104"/>
          <w:sz w:val="24"/>
          <w:szCs w:val="24"/>
        </w:rPr>
        <w:t>u</w:t>
      </w:r>
      <w:r>
        <w:rPr>
          <w:rFonts w:ascii="Times New Roman" w:cs="Times New Roman" w:hAnsi="Times New Roman"/>
          <w:b/>
          <w:iCs/>
          <w:spacing w:val="-21"/>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26"/>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t</w:t>
      </w:r>
      <w:r>
        <w:rPr>
          <w:rFonts w:ascii="Times New Roman" w:cs="Times New Roman" w:hAnsi="Times New Roman"/>
          <w:b/>
          <w:iCs/>
          <w:spacing w:val="-5"/>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n</w:t>
      </w:r>
      <w:r>
        <w:rPr>
          <w:rFonts w:ascii="Times New Roman" w:cs="Times New Roman" w:hAnsi="Times New Roman"/>
          <w:b/>
          <w:iCs/>
          <w:spacing w:val="-18"/>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1"/>
          <w:w w:val="104"/>
          <w:sz w:val="24"/>
          <w:szCs w:val="24"/>
        </w:rPr>
        <w:t>i</w:t>
      </w:r>
      <w:r>
        <w:rPr>
          <w:rFonts w:ascii="Times New Roman" w:cs="Times New Roman" w:hAnsi="Times New Roman"/>
          <w:b/>
          <w:iCs/>
          <w:spacing w:val="-13"/>
          <w:w w:val="104"/>
          <w:sz w:val="24"/>
          <w:szCs w:val="24"/>
        </w:rPr>
        <w:t>m</w:t>
      </w:r>
      <w:r>
        <w:rPr>
          <w:rFonts w:ascii="Times New Roman" w:cs="Times New Roman" w:hAnsi="Times New Roman"/>
          <w:b/>
          <w:iCs/>
          <w:spacing w:val="-11"/>
          <w:w w:val="104"/>
          <w:sz w:val="24"/>
          <w:szCs w:val="24"/>
        </w:rPr>
        <w:t>i</w:t>
      </w:r>
      <w:r>
        <w:rPr>
          <w:rFonts w:ascii="Times New Roman" w:cs="Times New Roman" w:hAnsi="Times New Roman"/>
          <w:b/>
          <w:iCs/>
          <w:spacing w:val="2"/>
          <w:w w:val="104"/>
          <w:sz w:val="24"/>
          <w:szCs w:val="24"/>
        </w:rPr>
        <w:t>z</w:t>
      </w:r>
      <w:r>
        <w:rPr>
          <w:rFonts w:ascii="Times New Roman" w:cs="Times New Roman" w:hAnsi="Times New Roman"/>
          <w:b/>
          <w:iCs/>
          <w:w w:val="104"/>
          <w:sz w:val="24"/>
          <w:szCs w:val="24"/>
        </w:rPr>
        <w:t>e</w:t>
      </w:r>
      <w:r>
        <w:rPr>
          <w:rFonts w:ascii="Times New Roman" w:cs="Times New Roman" w:hAnsi="Times New Roman"/>
          <w:b/>
          <w:iCs/>
          <w:spacing w:val="2"/>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op</w:t>
      </w:r>
      <w:r>
        <w:rPr>
          <w:rFonts w:ascii="Times New Roman" w:cs="Times New Roman" w:hAnsi="Times New Roman"/>
          <w:b/>
          <w:iCs/>
          <w:spacing w:val="-9"/>
          <w:w w:val="104"/>
          <w:sz w:val="24"/>
          <w:szCs w:val="24"/>
        </w:rPr>
        <w:t xml:space="preserve"> </w:t>
      </w:r>
      <w:r>
        <w:rPr>
          <w:rFonts w:ascii="Times New Roman" w:cs="Times New Roman" w:hAnsi="Times New Roman"/>
          <w:b/>
          <w:iCs/>
          <w:spacing w:val="-10"/>
          <w:w w:val="104"/>
          <w:sz w:val="24"/>
          <w:szCs w:val="24"/>
        </w:rPr>
        <w:t>l</w:t>
      </w:r>
      <w:r>
        <w:rPr>
          <w:rFonts w:ascii="Times New Roman" w:cs="Times New Roman" w:hAnsi="Times New Roman"/>
          <w:b/>
          <w:iCs/>
          <w:w w:val="104"/>
          <w:sz w:val="24"/>
          <w:szCs w:val="24"/>
        </w:rPr>
        <w:t>oss</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26"/>
          <w:w w:val="104"/>
          <w:sz w:val="24"/>
          <w:szCs w:val="24"/>
        </w:rPr>
        <w:t xml:space="preserve"> </w:t>
      </w:r>
      <w:r>
        <w:rPr>
          <w:rFonts w:ascii="Times New Roman" w:cs="Times New Roman" w:hAnsi="Times New Roman"/>
          <w:b/>
          <w:iCs/>
          <w:spacing w:val="-9"/>
          <w:w w:val="104"/>
          <w:sz w:val="24"/>
          <w:szCs w:val="24"/>
        </w:rPr>
        <w:t>d</w:t>
      </w:r>
      <w:r>
        <w:rPr>
          <w:rFonts w:ascii="Times New Roman" w:cs="Times New Roman" w:hAnsi="Times New Roman"/>
          <w:b/>
          <w:iCs/>
          <w:spacing w:val="-13"/>
          <w:w w:val="104"/>
          <w:sz w:val="24"/>
          <w:szCs w:val="24"/>
        </w:rPr>
        <w:t>u</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13"/>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p>
    <w:p>
      <w:pPr>
        <w:pStyle w:val="style179"/>
        <w:numPr>
          <w:ilvl w:val="0"/>
          <w:numId w:val="45"/>
        </w:numPr>
        <w:tabs>
          <w:tab w:val="left" w:leader="none" w:pos="820"/>
        </w:tabs>
        <w:kinsoku w:val="false"/>
        <w:overflowPunct w:val="false"/>
        <w:spacing w:before="20" w:lineRule="auto" w:line="360"/>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45"/>
          <w:w w:val="110"/>
        </w:rPr>
        <w:t xml:space="preserve"> </w:t>
      </w:r>
      <w:r>
        <w:rPr>
          <w:iCs/>
          <w:spacing w:val="-11"/>
          <w:w w:val="110"/>
        </w:rPr>
        <w:t>d</w:t>
      </w:r>
      <w:r>
        <w:rPr>
          <w:iCs/>
          <w:spacing w:val="-24"/>
          <w:w w:val="110"/>
        </w:rPr>
        <w:t>r</w:t>
      </w:r>
      <w:r>
        <w:rPr>
          <w:iCs/>
          <w:spacing w:val="-14"/>
          <w:w w:val="110"/>
        </w:rPr>
        <w:t>y</w:t>
      </w:r>
      <w:r>
        <w:rPr>
          <w:iCs/>
          <w:spacing w:val="-13"/>
          <w:w w:val="110"/>
        </w:rPr>
        <w:t>i</w:t>
      </w:r>
      <w:r>
        <w:rPr>
          <w:iCs/>
          <w:spacing w:val="-18"/>
          <w:w w:val="110"/>
        </w:rPr>
        <w:t>n</w:t>
      </w:r>
      <w:r>
        <w:rPr>
          <w:iCs/>
          <w:w w:val="110"/>
        </w:rPr>
        <w:t>g</w:t>
      </w:r>
      <w:r>
        <w:rPr>
          <w:iCs/>
          <w:spacing w:val="-9"/>
          <w:w w:val="110"/>
        </w:rPr>
        <w:t xml:space="preserve"> </w:t>
      </w:r>
      <w:r>
        <w:rPr>
          <w:iCs/>
          <w:spacing w:val="-3"/>
          <w:w w:val="110"/>
        </w:rPr>
        <w:t>o</w:t>
      </w:r>
      <w:r>
        <w:rPr>
          <w:iCs/>
          <w:w w:val="110"/>
        </w:rPr>
        <w:t>f</w:t>
      </w:r>
      <w:r>
        <w:rPr>
          <w:iCs/>
          <w:spacing w:val="-22"/>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17"/>
          <w:w w:val="110"/>
        </w:rPr>
        <w:t xml:space="preserve"> </w:t>
      </w:r>
      <w:r>
        <w:rPr>
          <w:iCs/>
          <w:spacing w:val="-7"/>
          <w:w w:val="110"/>
        </w:rPr>
        <w:t>t</w:t>
      </w:r>
      <w:r>
        <w:rPr>
          <w:iCs/>
          <w:w w:val="110"/>
        </w:rPr>
        <w:t>o</w:t>
      </w:r>
      <w:r>
        <w:rPr>
          <w:iCs/>
          <w:spacing w:val="-18"/>
          <w:w w:val="110"/>
        </w:rPr>
        <w:t xml:space="preserve"> </w:t>
      </w:r>
      <w:r>
        <w:rPr>
          <w:iCs/>
          <w:spacing w:val="-5"/>
          <w:w w:val="110"/>
        </w:rPr>
        <w:t>a</w:t>
      </w:r>
      <w:r>
        <w:rPr>
          <w:iCs/>
          <w:spacing w:val="-11"/>
          <w:w w:val="110"/>
        </w:rPr>
        <w:t>pp</w:t>
      </w:r>
      <w:r>
        <w:rPr>
          <w:iCs/>
          <w:spacing w:val="-24"/>
          <w:w w:val="110"/>
        </w:rPr>
        <w:t>r</w:t>
      </w:r>
      <w:r>
        <w:rPr>
          <w:iCs/>
          <w:spacing w:val="-3"/>
          <w:w w:val="110"/>
        </w:rPr>
        <w:t>o</w:t>
      </w:r>
      <w:r>
        <w:rPr>
          <w:iCs/>
          <w:spacing w:val="-17"/>
          <w:w w:val="110"/>
        </w:rPr>
        <w:t>x</w:t>
      </w:r>
      <w:r>
        <w:rPr>
          <w:iCs/>
          <w:spacing w:val="-13"/>
          <w:w w:val="110"/>
        </w:rPr>
        <w:t>i</w:t>
      </w:r>
      <w:r>
        <w:rPr>
          <w:iCs/>
          <w:spacing w:val="-16"/>
          <w:w w:val="110"/>
        </w:rPr>
        <w:t>m</w:t>
      </w:r>
      <w:r>
        <w:rPr>
          <w:iCs/>
          <w:spacing w:val="-5"/>
          <w:w w:val="110"/>
        </w:rPr>
        <w:t>a</w:t>
      </w:r>
      <w:r>
        <w:rPr>
          <w:iCs/>
          <w:spacing w:val="-7"/>
          <w:w w:val="110"/>
        </w:rPr>
        <w:t>t</w:t>
      </w:r>
      <w:r>
        <w:rPr>
          <w:iCs/>
          <w:w w:val="110"/>
        </w:rPr>
        <w:t>e</w:t>
      </w:r>
      <w:r>
        <w:rPr>
          <w:iCs/>
          <w:spacing w:val="-18"/>
          <w:w w:val="110"/>
        </w:rPr>
        <w:t xml:space="preserve"> </w:t>
      </w:r>
      <w:r>
        <w:rPr>
          <w:iCs/>
          <w:spacing w:val="-16"/>
          <w:w w:val="110"/>
        </w:rPr>
        <w:t>m</w:t>
      </w:r>
      <w:r>
        <w:rPr>
          <w:iCs/>
          <w:spacing w:val="-3"/>
          <w:w w:val="110"/>
        </w:rPr>
        <w:t>o</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w w:val="110"/>
        </w:rPr>
        <w:t>e</w:t>
      </w:r>
      <w:r>
        <w:rPr>
          <w:iCs/>
          <w:spacing w:val="-17"/>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3"/>
          <w:w w:val="110"/>
        </w:rPr>
        <w:t>e</w:t>
      </w:r>
      <w:r>
        <w:rPr>
          <w:iCs/>
          <w:spacing w:val="-18"/>
          <w:w w:val="110"/>
        </w:rPr>
        <w:t>n</w:t>
      </w:r>
      <w:r>
        <w:rPr>
          <w:iCs/>
          <w:spacing w:val="-7"/>
          <w:w w:val="110"/>
        </w:rPr>
        <w:t>t</w:t>
      </w:r>
      <w:r>
        <w:rPr>
          <w:iCs/>
          <w:w w:val="110"/>
        </w:rPr>
        <w:t>.</w:t>
      </w:r>
    </w:p>
    <w:p>
      <w:pPr>
        <w:pStyle w:val="style179"/>
        <w:numPr>
          <w:ilvl w:val="0"/>
          <w:numId w:val="45"/>
        </w:numPr>
        <w:tabs>
          <w:tab w:val="left" w:leader="none" w:pos="820"/>
        </w:tabs>
        <w:kinsoku w:val="false"/>
        <w:overflowPunct w:val="false"/>
        <w:spacing w:lineRule="auto" w:line="360"/>
        <w:ind w:right="959"/>
        <w:rPr/>
      </w:pPr>
      <w:r>
        <w:rPr>
          <w:iCs/>
          <w:spacing w:val="9"/>
          <w:w w:val="110"/>
        </w:rPr>
        <w:t>P</w:t>
      </w:r>
      <w:r>
        <w:rPr>
          <w:iCs/>
          <w:spacing w:val="-24"/>
          <w:w w:val="110"/>
        </w:rPr>
        <w:t>r</w:t>
      </w:r>
      <w:r>
        <w:rPr>
          <w:iCs/>
          <w:spacing w:val="-3"/>
          <w:w w:val="110"/>
        </w:rPr>
        <w:t>o</w:t>
      </w:r>
      <w:r>
        <w:rPr>
          <w:iCs/>
          <w:spacing w:val="-11"/>
          <w:w w:val="110"/>
        </w:rPr>
        <w:t>p</w:t>
      </w:r>
      <w:r>
        <w:rPr>
          <w:iCs/>
          <w:spacing w:val="-3"/>
          <w:w w:val="110"/>
        </w:rPr>
        <w:t>e</w:t>
      </w:r>
      <w:r>
        <w:rPr>
          <w:iCs/>
          <w:w w:val="110"/>
        </w:rPr>
        <w:t>r</w:t>
      </w:r>
      <w:r>
        <w:rPr>
          <w:iCs/>
          <w:spacing w:val="-38"/>
          <w:w w:val="110"/>
        </w:rPr>
        <w:t xml:space="preserve"> </w:t>
      </w:r>
      <w:r>
        <w:rPr>
          <w:iCs/>
          <w:spacing w:val="-17"/>
          <w:w w:val="110"/>
        </w:rPr>
        <w:t>v</w:t>
      </w:r>
      <w:r>
        <w:rPr>
          <w:iCs/>
          <w:spacing w:val="-3"/>
          <w:w w:val="110"/>
        </w:rPr>
        <w:t>e</w:t>
      </w:r>
      <w:r>
        <w:rPr>
          <w:iCs/>
          <w:spacing w:val="-18"/>
          <w:w w:val="110"/>
        </w:rPr>
        <w:t>n</w:t>
      </w:r>
      <w:r>
        <w:rPr>
          <w:iCs/>
          <w:spacing w:val="-7"/>
          <w:w w:val="110"/>
        </w:rPr>
        <w:t>t</w:t>
      </w:r>
      <w:r>
        <w:rPr>
          <w:iCs/>
          <w:spacing w:val="-13"/>
          <w:w w:val="110"/>
        </w:rPr>
        <w:t>i</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26"/>
          <w:w w:val="110"/>
        </w:rPr>
        <w:t xml:space="preserve"> </w:t>
      </w:r>
      <w:r>
        <w:rPr>
          <w:iCs/>
          <w:spacing w:val="-3"/>
          <w:w w:val="110"/>
        </w:rPr>
        <w:t>o</w:t>
      </w:r>
      <w:r>
        <w:rPr>
          <w:iCs/>
          <w:w w:val="110"/>
        </w:rPr>
        <w:t>f</w:t>
      </w:r>
      <w:r>
        <w:rPr>
          <w:iCs/>
          <w:spacing w:val="-10"/>
          <w:w w:val="110"/>
        </w:rPr>
        <w:t xml:space="preserve"> </w:t>
      </w:r>
      <w:r>
        <w:rPr>
          <w:iCs/>
          <w:spacing w:val="-7"/>
          <w:w w:val="110"/>
        </w:rPr>
        <w:t>t</w:t>
      </w:r>
      <w:r>
        <w:rPr>
          <w:iCs/>
          <w:spacing w:val="-16"/>
          <w:w w:val="110"/>
        </w:rPr>
        <w:t>h</w:t>
      </w:r>
      <w:r>
        <w:rPr>
          <w:iCs/>
          <w:w w:val="110"/>
        </w:rPr>
        <w:t>e</w:t>
      </w:r>
      <w:r>
        <w:rPr>
          <w:iCs/>
          <w:spacing w:val="-5"/>
          <w:w w:val="110"/>
        </w:rPr>
        <w:t xml:space="preserve"> </w:t>
      </w:r>
      <w:r>
        <w:rPr>
          <w:iCs/>
          <w:spacing w:val="22"/>
          <w:w w:val="110"/>
        </w:rPr>
        <w:t>s</w:t>
      </w:r>
      <w:r>
        <w:rPr>
          <w:iCs/>
          <w:spacing w:val="-7"/>
          <w:w w:val="110"/>
        </w:rPr>
        <w:t>t</w:t>
      </w:r>
      <w:r>
        <w:rPr>
          <w:iCs/>
          <w:spacing w:val="-3"/>
          <w:w w:val="110"/>
        </w:rPr>
        <w:t>o</w:t>
      </w:r>
      <w:r>
        <w:rPr>
          <w:iCs/>
          <w:spacing w:val="-24"/>
          <w:w w:val="110"/>
        </w:rPr>
        <w:t>r</w:t>
      </w:r>
      <w:r>
        <w:rPr>
          <w:iCs/>
          <w:w w:val="110"/>
        </w:rPr>
        <w:t>e</w:t>
      </w:r>
      <w:r>
        <w:rPr>
          <w:iCs/>
          <w:spacing w:val="-6"/>
          <w:w w:val="110"/>
        </w:rPr>
        <w:t xml:space="preserve"> </w:t>
      </w:r>
      <w:r>
        <w:rPr>
          <w:iCs/>
          <w:spacing w:val="-7"/>
          <w:w w:val="110"/>
        </w:rPr>
        <w:t>t</w:t>
      </w:r>
      <w:r>
        <w:rPr>
          <w:iCs/>
          <w:w w:val="110"/>
        </w:rPr>
        <w:t>o</w:t>
      </w:r>
      <w:r>
        <w:rPr>
          <w:iCs/>
          <w:spacing w:val="-6"/>
          <w:w w:val="110"/>
        </w:rPr>
        <w:t xml:space="preserve"> </w:t>
      </w:r>
      <w:r>
        <w:rPr>
          <w:iCs/>
          <w:spacing w:val="-5"/>
          <w:w w:val="110"/>
        </w:rPr>
        <w:t>a</w:t>
      </w:r>
      <w:r>
        <w:rPr>
          <w:iCs/>
          <w:spacing w:val="-12"/>
          <w:w w:val="110"/>
        </w:rPr>
        <w:t>ll</w:t>
      </w:r>
      <w:r>
        <w:rPr>
          <w:iCs/>
          <w:spacing w:val="-3"/>
          <w:w w:val="110"/>
        </w:rPr>
        <w:t>o</w:t>
      </w:r>
      <w:r>
        <w:rPr>
          <w:iCs/>
          <w:w w:val="110"/>
        </w:rPr>
        <w:t>w</w:t>
      </w:r>
      <w:r>
        <w:rPr>
          <w:iCs/>
          <w:spacing w:val="-33"/>
          <w:w w:val="110"/>
        </w:rPr>
        <w:t xml:space="preserve"> </w:t>
      </w:r>
      <w:r>
        <w:rPr>
          <w:iCs/>
          <w:spacing w:val="-5"/>
          <w:w w:val="110"/>
        </w:rPr>
        <w:t>f</w:t>
      </w:r>
      <w:r>
        <w:rPr>
          <w:iCs/>
          <w:spacing w:val="-24"/>
          <w:w w:val="110"/>
        </w:rPr>
        <w:t>r</w:t>
      </w:r>
      <w:r>
        <w:rPr>
          <w:iCs/>
          <w:spacing w:val="-3"/>
          <w:w w:val="110"/>
        </w:rPr>
        <w:t>e</w:t>
      </w:r>
      <w:r>
        <w:rPr>
          <w:iCs/>
          <w:w w:val="110"/>
        </w:rPr>
        <w:t>e</w:t>
      </w:r>
      <w:r>
        <w:rPr>
          <w:iCs/>
          <w:spacing w:val="-6"/>
          <w:w w:val="110"/>
        </w:rPr>
        <w:t xml:space="preserve"> </w:t>
      </w:r>
      <w:r>
        <w:rPr>
          <w:iCs/>
          <w:spacing w:val="-5"/>
          <w:w w:val="110"/>
        </w:rPr>
        <w:t>a</w:t>
      </w:r>
      <w:r>
        <w:rPr>
          <w:iCs/>
          <w:spacing w:val="-13"/>
          <w:w w:val="110"/>
        </w:rPr>
        <w:t>i</w:t>
      </w:r>
      <w:r>
        <w:rPr>
          <w:iCs/>
          <w:w w:val="110"/>
        </w:rPr>
        <w:t>r</w:t>
      </w:r>
      <w:r>
        <w:rPr>
          <w:iCs/>
          <w:spacing w:val="-38"/>
          <w:w w:val="110"/>
        </w:rPr>
        <w:t xml:space="preserve"> </w:t>
      </w:r>
      <w:r>
        <w:rPr>
          <w:iCs/>
          <w:spacing w:val="10"/>
          <w:w w:val="110"/>
        </w:rPr>
        <w:t>c</w:t>
      </w:r>
      <w:r>
        <w:rPr>
          <w:iCs/>
          <w:spacing w:val="-13"/>
          <w:w w:val="110"/>
        </w:rPr>
        <w:t>i</w:t>
      </w:r>
      <w:r>
        <w:rPr>
          <w:iCs/>
          <w:spacing w:val="-24"/>
          <w:w w:val="110"/>
        </w:rPr>
        <w:t>r</w:t>
      </w:r>
      <w:r>
        <w:rPr>
          <w:iCs/>
          <w:spacing w:val="10"/>
          <w:w w:val="110"/>
        </w:rPr>
        <w:t>c</w:t>
      </w:r>
      <w:r>
        <w:rPr>
          <w:iCs/>
          <w:spacing w:val="-16"/>
          <w:w w:val="110"/>
        </w:rPr>
        <w:t>u</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25"/>
          <w:w w:val="110"/>
        </w:rPr>
        <w:t xml:space="preserve"> </w:t>
      </w:r>
      <w:r>
        <w:rPr>
          <w:iCs/>
          <w:spacing w:val="-5"/>
          <w:w w:val="110"/>
        </w:rPr>
        <w:t>a</w:t>
      </w:r>
      <w:r>
        <w:rPr>
          <w:iCs/>
          <w:spacing w:val="-18"/>
          <w:w w:val="110"/>
        </w:rPr>
        <w:t>n</w:t>
      </w:r>
      <w:r>
        <w:rPr>
          <w:iCs/>
          <w:w w:val="110"/>
        </w:rPr>
        <w:t>d</w:t>
      </w:r>
      <w:r>
        <w:rPr>
          <w:iCs/>
          <w:spacing w:val="-17"/>
          <w:w w:val="110"/>
        </w:rPr>
        <w:t xml:space="preserve"> </w:t>
      </w:r>
      <w:r>
        <w:rPr>
          <w:iCs/>
          <w:spacing w:val="-7"/>
          <w:w w:val="110"/>
        </w:rPr>
        <w:t>t</w:t>
      </w:r>
      <w:r>
        <w:rPr>
          <w:iCs/>
          <w:w w:val="110"/>
        </w:rPr>
        <w:t>o</w:t>
      </w:r>
      <w:r>
        <w:rPr>
          <w:iCs/>
          <w:spacing w:val="-7"/>
          <w:w w:val="110"/>
        </w:rPr>
        <w:t xml:space="preserve"> </w:t>
      </w:r>
      <w:r>
        <w:rPr>
          <w:iCs/>
          <w:spacing w:val="-11"/>
          <w:w w:val="110"/>
        </w:rPr>
        <w:t>p</w:t>
      </w:r>
      <w:r>
        <w:rPr>
          <w:iCs/>
          <w:spacing w:val="-24"/>
          <w:w w:val="110"/>
        </w:rPr>
        <w:t>r</w:t>
      </w:r>
      <w:r>
        <w:rPr>
          <w:iCs/>
          <w:spacing w:val="-3"/>
          <w:w w:val="110"/>
        </w:rPr>
        <w:t>e</w:t>
      </w:r>
      <w:r>
        <w:rPr>
          <w:iCs/>
          <w:spacing w:val="-17"/>
          <w:w w:val="110"/>
        </w:rPr>
        <w:t>v</w:t>
      </w:r>
      <w:r>
        <w:rPr>
          <w:iCs/>
          <w:spacing w:val="-3"/>
          <w:w w:val="110"/>
        </w:rPr>
        <w:t>e</w:t>
      </w:r>
      <w:r>
        <w:rPr>
          <w:iCs/>
          <w:spacing w:val="-18"/>
          <w:w w:val="110"/>
        </w:rPr>
        <w:t>n</w:t>
      </w:r>
      <w:r>
        <w:rPr>
          <w:iCs/>
          <w:w w:val="110"/>
        </w:rPr>
        <w:t>t</w:t>
      </w:r>
      <w:r>
        <w:rPr>
          <w:iCs/>
          <w:w w:val="126"/>
        </w:rPr>
        <w:t xml:space="preserve"> </w:t>
      </w:r>
      <w:r>
        <w:rPr>
          <w:iCs/>
          <w:spacing w:val="-5"/>
          <w:w w:val="110"/>
        </w:rPr>
        <w:t>a</w:t>
      </w:r>
      <w:r>
        <w:rPr>
          <w:iCs/>
          <w:spacing w:val="10"/>
          <w:w w:val="110"/>
        </w:rPr>
        <w:t>cc</w:t>
      </w:r>
      <w:r>
        <w:rPr>
          <w:iCs/>
          <w:spacing w:val="-16"/>
          <w:w w:val="110"/>
        </w:rPr>
        <w:t>umu</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1"/>
          <w:w w:val="110"/>
        </w:rPr>
        <w:t xml:space="preserve"> </w:t>
      </w:r>
      <w:r>
        <w:rPr>
          <w:iCs/>
          <w:spacing w:val="-3"/>
          <w:w w:val="110"/>
        </w:rPr>
        <w:t>o</w:t>
      </w:r>
      <w:r>
        <w:rPr>
          <w:iCs/>
          <w:w w:val="110"/>
        </w:rPr>
        <w:t>f</w:t>
      </w:r>
      <w:r>
        <w:rPr>
          <w:iCs/>
          <w:spacing w:val="-31"/>
          <w:w w:val="110"/>
        </w:rPr>
        <w:t xml:space="preserve"> </w:t>
      </w:r>
      <w:r>
        <w:rPr>
          <w:iCs/>
          <w:spacing w:val="-16"/>
          <w:w w:val="110"/>
        </w:rPr>
        <w:t>h</w:t>
      </w:r>
      <w:r>
        <w:rPr>
          <w:iCs/>
          <w:spacing w:val="-3"/>
          <w:w w:val="110"/>
        </w:rPr>
        <w:t>e</w:t>
      </w:r>
      <w:r>
        <w:rPr>
          <w:iCs/>
          <w:spacing w:val="-5"/>
          <w:w w:val="110"/>
        </w:rPr>
        <w:t>a</w:t>
      </w:r>
      <w:r>
        <w:rPr>
          <w:iCs/>
          <w:spacing w:val="-7"/>
          <w:w w:val="110"/>
        </w:rPr>
        <w:t>t</w:t>
      </w:r>
      <w:r>
        <w:rPr>
          <w:iCs/>
          <w:w w:val="110"/>
        </w:rPr>
        <w:t>.</w:t>
      </w:r>
    </w:p>
    <w:p>
      <w:pPr>
        <w:pStyle w:val="style179"/>
        <w:numPr>
          <w:ilvl w:val="0"/>
          <w:numId w:val="45"/>
        </w:numPr>
        <w:tabs>
          <w:tab w:val="left" w:leader="none" w:pos="820"/>
        </w:tabs>
        <w:kinsoku w:val="false"/>
        <w:overflowPunct w:val="false"/>
        <w:spacing w:lineRule="auto" w:line="360"/>
        <w:ind w:right="451"/>
        <w:rPr/>
      </w:pPr>
      <w:r>
        <w:rPr>
          <w:iCs/>
          <w:spacing w:val="7"/>
          <w:w w:val="104"/>
        </w:rPr>
        <w:t>C</w:t>
      </w:r>
      <w:r>
        <w:rPr>
          <w:iCs/>
          <w:spacing w:val="-5"/>
          <w:w w:val="104"/>
        </w:rPr>
        <w:t>a</w:t>
      </w:r>
      <w:r>
        <w:rPr>
          <w:iCs/>
          <w:spacing w:val="-23"/>
          <w:w w:val="104"/>
        </w:rPr>
        <w:t>rr</w:t>
      </w:r>
      <w:r>
        <w:rPr>
          <w:iCs/>
          <w:w w:val="104"/>
        </w:rPr>
        <w:t>y</w:t>
      </w:r>
      <w:r>
        <w:rPr>
          <w:iCs/>
          <w:spacing w:val="-14"/>
          <w:w w:val="104"/>
        </w:rPr>
        <w:t xml:space="preserve"> </w:t>
      </w:r>
      <w:r>
        <w:rPr>
          <w:iCs/>
          <w:spacing w:val="-3"/>
          <w:w w:val="104"/>
        </w:rPr>
        <w:t>o</w:t>
      </w:r>
      <w:r>
        <w:rPr>
          <w:iCs/>
          <w:spacing w:val="-15"/>
          <w:w w:val="104"/>
        </w:rPr>
        <w:t>u</w:t>
      </w:r>
      <w:r>
        <w:rPr>
          <w:iCs/>
          <w:w w:val="104"/>
        </w:rPr>
        <w:t>t</w:t>
      </w:r>
      <w:r>
        <w:rPr>
          <w:iCs/>
          <w:spacing w:val="-7"/>
          <w:w w:val="104"/>
        </w:rPr>
        <w:t xml:space="preserve"> </w:t>
      </w:r>
      <w:r>
        <w:rPr>
          <w:iCs/>
          <w:spacing w:val="21"/>
          <w:w w:val="104"/>
        </w:rPr>
        <w:t>s</w:t>
      </w:r>
      <w:r>
        <w:rPr>
          <w:iCs/>
          <w:spacing w:val="-3"/>
          <w:w w:val="104"/>
        </w:rPr>
        <w:t>ee</w:t>
      </w:r>
      <w:r>
        <w:rPr>
          <w:iCs/>
          <w:w w:val="104"/>
        </w:rPr>
        <w:t>d</w:t>
      </w:r>
      <w:r>
        <w:rPr>
          <w:iCs/>
          <w:spacing w:val="-11"/>
          <w:w w:val="104"/>
        </w:rPr>
        <w:t xml:space="preserve"> d</w:t>
      </w:r>
      <w:r>
        <w:rPr>
          <w:iCs/>
          <w:spacing w:val="-23"/>
          <w:w w:val="104"/>
        </w:rPr>
        <w:t>r</w:t>
      </w:r>
      <w:r>
        <w:rPr>
          <w:iCs/>
          <w:spacing w:val="-3"/>
          <w:w w:val="104"/>
        </w:rPr>
        <w:t>e</w:t>
      </w:r>
      <w:r>
        <w:rPr>
          <w:iCs/>
          <w:spacing w:val="21"/>
          <w:w w:val="104"/>
        </w:rPr>
        <w:t>ss</w:t>
      </w:r>
      <w:r>
        <w:rPr>
          <w:iCs/>
          <w:spacing w:val="-13"/>
          <w:w w:val="104"/>
        </w:rPr>
        <w:t>i</w:t>
      </w:r>
      <w:r>
        <w:rPr>
          <w:iCs/>
          <w:spacing w:val="-17"/>
          <w:w w:val="104"/>
        </w:rPr>
        <w:t>n</w:t>
      </w:r>
      <w:r>
        <w:rPr>
          <w:iCs/>
          <w:w w:val="104"/>
        </w:rPr>
        <w:t>g</w:t>
      </w:r>
      <w:r>
        <w:rPr>
          <w:iCs/>
          <w:spacing w:val="11"/>
          <w:w w:val="104"/>
        </w:rPr>
        <w:t xml:space="preserve"> </w:t>
      </w:r>
      <w:r>
        <w:rPr>
          <w:iCs/>
          <w:spacing w:val="-11"/>
          <w:w w:val="104"/>
        </w:rPr>
        <w:t>b</w:t>
      </w:r>
      <w:r>
        <w:rPr>
          <w:iCs/>
          <w:spacing w:val="-3"/>
          <w:w w:val="104"/>
        </w:rPr>
        <w:t>e</w:t>
      </w:r>
      <w:r>
        <w:rPr>
          <w:iCs/>
          <w:spacing w:val="-4"/>
          <w:w w:val="104"/>
        </w:rPr>
        <w:t>f</w:t>
      </w:r>
      <w:r>
        <w:rPr>
          <w:iCs/>
          <w:spacing w:val="-3"/>
          <w:w w:val="104"/>
        </w:rPr>
        <w:t>o</w:t>
      </w:r>
      <w:r>
        <w:rPr>
          <w:iCs/>
          <w:spacing w:val="-23"/>
          <w:w w:val="104"/>
        </w:rPr>
        <w:t>r</w:t>
      </w:r>
      <w:r>
        <w:rPr>
          <w:iCs/>
          <w:w w:val="104"/>
        </w:rPr>
        <w:t>e</w:t>
      </w:r>
      <w:r>
        <w:rPr>
          <w:iCs/>
          <w:spacing w:val="1"/>
          <w:w w:val="104"/>
        </w:rPr>
        <w:t xml:space="preserve"> </w:t>
      </w:r>
      <w:r>
        <w:rPr>
          <w:iCs/>
          <w:spacing w:val="-3"/>
          <w:w w:val="104"/>
        </w:rPr>
        <w:t>o</w:t>
      </w:r>
      <w:r>
        <w:rPr>
          <w:iCs/>
          <w:w w:val="104"/>
        </w:rPr>
        <w:t>r</w:t>
      </w:r>
      <w:r>
        <w:rPr>
          <w:iCs/>
          <w:spacing w:val="-33"/>
          <w:w w:val="104"/>
        </w:rPr>
        <w:t xml:space="preserve"> </w:t>
      </w:r>
      <w:r>
        <w:rPr>
          <w:iCs/>
          <w:spacing w:val="-11"/>
          <w:w w:val="104"/>
        </w:rPr>
        <w:t>d</w:t>
      </w:r>
      <w:r>
        <w:rPr>
          <w:iCs/>
          <w:spacing w:val="-15"/>
          <w:w w:val="104"/>
        </w:rPr>
        <w:t>u</w:t>
      </w:r>
      <w:r>
        <w:rPr>
          <w:iCs/>
          <w:spacing w:val="-23"/>
          <w:w w:val="104"/>
        </w:rPr>
        <w:t>r</w:t>
      </w:r>
      <w:r>
        <w:rPr>
          <w:iCs/>
          <w:spacing w:val="-13"/>
          <w:w w:val="104"/>
        </w:rPr>
        <w:t>i</w:t>
      </w:r>
      <w:r>
        <w:rPr>
          <w:iCs/>
          <w:spacing w:val="-17"/>
          <w:w w:val="104"/>
        </w:rPr>
        <w:t>n</w:t>
      </w:r>
      <w:r>
        <w:rPr>
          <w:iCs/>
          <w:w w:val="104"/>
        </w:rPr>
        <w:t>g</w:t>
      </w:r>
      <w:r>
        <w:rPr>
          <w:iCs/>
          <w:spacing w:val="11"/>
          <w:w w:val="104"/>
        </w:rPr>
        <w:t xml:space="preserve"> </w:t>
      </w:r>
      <w:r>
        <w:rPr>
          <w:iCs/>
          <w:spacing w:val="21"/>
          <w:w w:val="104"/>
        </w:rPr>
        <w:t>s</w:t>
      </w:r>
      <w:r>
        <w:rPr>
          <w:iCs/>
          <w:spacing w:val="-7"/>
          <w:w w:val="104"/>
        </w:rPr>
        <w:t>t</w:t>
      </w:r>
      <w:r>
        <w:rPr>
          <w:iCs/>
          <w:spacing w:val="-3"/>
          <w:w w:val="104"/>
        </w:rPr>
        <w:t>o</w:t>
      </w:r>
      <w:r>
        <w:rPr>
          <w:iCs/>
          <w:spacing w:val="-23"/>
          <w:w w:val="104"/>
        </w:rPr>
        <w:t>r</w:t>
      </w:r>
      <w:r>
        <w:rPr>
          <w:iCs/>
          <w:spacing w:val="-5"/>
          <w:w w:val="104"/>
        </w:rPr>
        <w:t>a</w:t>
      </w:r>
      <w:r>
        <w:rPr>
          <w:iCs/>
          <w:spacing w:val="7"/>
          <w:w w:val="104"/>
        </w:rPr>
        <w:t>g</w:t>
      </w:r>
      <w:r>
        <w:rPr>
          <w:iCs/>
          <w:w w:val="104"/>
        </w:rPr>
        <w:t>e</w:t>
      </w:r>
      <w:r>
        <w:rPr>
          <w:iCs/>
          <w:spacing w:val="1"/>
          <w:w w:val="104"/>
        </w:rPr>
        <w:t xml:space="preserve"> </w:t>
      </w:r>
      <w:r>
        <w:rPr>
          <w:iCs/>
          <w:spacing w:val="-15"/>
          <w:w w:val="104"/>
        </w:rPr>
        <w:t>u</w:t>
      </w:r>
      <w:r>
        <w:rPr>
          <w:iCs/>
          <w:spacing w:val="21"/>
          <w:w w:val="104"/>
        </w:rPr>
        <w:t>s</w:t>
      </w:r>
      <w:r>
        <w:rPr>
          <w:iCs/>
          <w:spacing w:val="-13"/>
          <w:w w:val="104"/>
        </w:rPr>
        <w:t>i</w:t>
      </w:r>
      <w:r>
        <w:rPr>
          <w:iCs/>
          <w:spacing w:val="-17"/>
          <w:w w:val="104"/>
        </w:rPr>
        <w:t>n</w:t>
      </w:r>
      <w:r>
        <w:rPr>
          <w:iCs/>
          <w:w w:val="104"/>
        </w:rPr>
        <w:t>g</w:t>
      </w:r>
      <w:r>
        <w:rPr>
          <w:iCs/>
          <w:spacing w:val="11"/>
          <w:w w:val="104"/>
        </w:rPr>
        <w:t xml:space="preserve"> </w:t>
      </w:r>
      <w:r>
        <w:rPr>
          <w:iCs/>
          <w:spacing w:val="21"/>
          <w:w w:val="104"/>
        </w:rPr>
        <w:t>s</w:t>
      </w:r>
      <w:r>
        <w:rPr>
          <w:iCs/>
          <w:spacing w:val="-15"/>
          <w:w w:val="104"/>
        </w:rPr>
        <w:t>u</w:t>
      </w:r>
      <w:r>
        <w:rPr>
          <w:iCs/>
          <w:spacing w:val="-13"/>
          <w:w w:val="104"/>
        </w:rPr>
        <w:t>i</w:t>
      </w:r>
      <w:r>
        <w:rPr>
          <w:iCs/>
          <w:spacing w:val="-7"/>
          <w:w w:val="104"/>
        </w:rPr>
        <w:t>t</w:t>
      </w:r>
      <w:r>
        <w:rPr>
          <w:iCs/>
          <w:spacing w:val="-5"/>
          <w:w w:val="104"/>
        </w:rPr>
        <w:t>a</w:t>
      </w:r>
      <w:r>
        <w:rPr>
          <w:iCs/>
          <w:spacing w:val="-11"/>
          <w:w w:val="104"/>
        </w:rPr>
        <w:t>b</w:t>
      </w:r>
      <w:r>
        <w:rPr>
          <w:iCs/>
          <w:spacing w:val="-12"/>
          <w:w w:val="104"/>
        </w:rPr>
        <w:t>l</w:t>
      </w:r>
      <w:r>
        <w:rPr>
          <w:iCs/>
          <w:w w:val="104"/>
        </w:rPr>
        <w:t>e</w:t>
      </w:r>
      <w:r>
        <w:rPr>
          <w:iCs/>
          <w:spacing w:val="1"/>
          <w:w w:val="104"/>
        </w:rPr>
        <w:t xml:space="preserve"> </w:t>
      </w:r>
      <w:r>
        <w:rPr>
          <w:iCs/>
          <w:spacing w:val="9"/>
          <w:w w:val="104"/>
        </w:rPr>
        <w:t>c</w:t>
      </w:r>
      <w:r>
        <w:rPr>
          <w:iCs/>
          <w:spacing w:val="-15"/>
          <w:w w:val="104"/>
        </w:rPr>
        <w:t>h</w:t>
      </w:r>
      <w:r>
        <w:rPr>
          <w:iCs/>
          <w:spacing w:val="-3"/>
          <w:w w:val="104"/>
        </w:rPr>
        <w:t>e</w:t>
      </w:r>
      <w:r>
        <w:rPr>
          <w:iCs/>
          <w:spacing w:val="-15"/>
          <w:w w:val="104"/>
        </w:rPr>
        <w:t>m</w:t>
      </w:r>
      <w:r>
        <w:rPr>
          <w:iCs/>
          <w:spacing w:val="-13"/>
          <w:w w:val="104"/>
        </w:rPr>
        <w:t>i</w:t>
      </w:r>
      <w:r>
        <w:rPr>
          <w:iCs/>
          <w:spacing w:val="9"/>
          <w:w w:val="104"/>
        </w:rPr>
        <w:t>c</w:t>
      </w:r>
      <w:r>
        <w:rPr>
          <w:iCs/>
          <w:spacing w:val="-5"/>
          <w:w w:val="104"/>
        </w:rPr>
        <w:t>a</w:t>
      </w:r>
      <w:r>
        <w:rPr>
          <w:iCs/>
          <w:spacing w:val="-12"/>
          <w:w w:val="104"/>
        </w:rPr>
        <w:t>l</w:t>
      </w:r>
      <w:r>
        <w:rPr>
          <w:iCs/>
          <w:w w:val="104"/>
        </w:rPr>
        <w:t>s</w:t>
      </w:r>
      <w:r>
        <w:rPr>
          <w:iCs/>
          <w:spacing w:val="25"/>
          <w:w w:val="104"/>
        </w:rPr>
        <w:t xml:space="preserve"> </w:t>
      </w:r>
      <w:r>
        <w:rPr>
          <w:iCs/>
          <w:spacing w:val="-7"/>
          <w:w w:val="104"/>
        </w:rPr>
        <w:t>t</w:t>
      </w:r>
      <w:r>
        <w:rPr>
          <w:iCs/>
          <w:w w:val="104"/>
        </w:rPr>
        <w:t>o</w:t>
      </w:r>
      <w:r>
        <w:rPr>
          <w:iCs/>
          <w:w w:val="103"/>
        </w:rPr>
        <w:t xml:space="preserve"> </w:t>
      </w:r>
      <w:r>
        <w:rPr>
          <w:iCs/>
          <w:spacing w:val="9"/>
          <w:w w:val="104"/>
        </w:rPr>
        <w:t>c</w:t>
      </w:r>
      <w:r>
        <w:rPr>
          <w:iCs/>
          <w:spacing w:val="-3"/>
          <w:w w:val="104"/>
        </w:rPr>
        <w:t>o</w:t>
      </w:r>
      <w:r>
        <w:rPr>
          <w:iCs/>
          <w:spacing w:val="-17"/>
          <w:w w:val="104"/>
        </w:rPr>
        <w:t>n</w:t>
      </w:r>
      <w:r>
        <w:rPr>
          <w:iCs/>
          <w:spacing w:val="-7"/>
          <w:w w:val="104"/>
        </w:rPr>
        <w:t>t</w:t>
      </w:r>
      <w:r>
        <w:rPr>
          <w:iCs/>
          <w:spacing w:val="-23"/>
          <w:w w:val="104"/>
        </w:rPr>
        <w:t>r</w:t>
      </w:r>
      <w:r>
        <w:rPr>
          <w:iCs/>
          <w:spacing w:val="-3"/>
          <w:w w:val="104"/>
        </w:rPr>
        <w:t>o</w:t>
      </w:r>
      <w:r>
        <w:rPr>
          <w:iCs/>
          <w:w w:val="104"/>
        </w:rPr>
        <w:t>l</w:t>
      </w:r>
      <w:r>
        <w:rPr>
          <w:iCs/>
          <w:spacing w:val="-15"/>
          <w:w w:val="104"/>
        </w:rPr>
        <w:t xml:space="preserve"> </w:t>
      </w:r>
      <w:r>
        <w:rPr>
          <w:iCs/>
          <w:spacing w:val="-11"/>
          <w:w w:val="104"/>
        </w:rPr>
        <w:t>p</w:t>
      </w:r>
      <w:r>
        <w:rPr>
          <w:iCs/>
          <w:spacing w:val="-3"/>
          <w:w w:val="104"/>
        </w:rPr>
        <w:t>e</w:t>
      </w:r>
      <w:r>
        <w:rPr>
          <w:iCs/>
          <w:spacing w:val="21"/>
          <w:w w:val="104"/>
        </w:rPr>
        <w:t>s</w:t>
      </w:r>
      <w:r>
        <w:rPr>
          <w:iCs/>
          <w:spacing w:val="-7"/>
          <w:w w:val="104"/>
        </w:rPr>
        <w:t>t</w:t>
      </w:r>
      <w:r>
        <w:rPr>
          <w:iCs/>
          <w:spacing w:val="21"/>
          <w:w w:val="104"/>
        </w:rPr>
        <w:t>s</w:t>
      </w:r>
      <w:r>
        <w:rPr>
          <w:iCs/>
          <w:w w:val="104"/>
        </w:rPr>
        <w:t>.</w:t>
      </w:r>
    </w:p>
    <w:p>
      <w:pPr>
        <w:pStyle w:val="style179"/>
        <w:numPr>
          <w:ilvl w:val="0"/>
          <w:numId w:val="45"/>
        </w:numPr>
        <w:tabs>
          <w:tab w:val="left" w:leader="none" w:pos="820"/>
        </w:tabs>
        <w:kinsoku w:val="false"/>
        <w:overflowPunct w:val="false"/>
        <w:spacing w:lineRule="auto" w:line="360"/>
        <w:ind w:right="320"/>
        <w:rPr/>
      </w:pPr>
      <w:r>
        <w:rPr>
          <w:iCs/>
          <w:spacing w:val="3"/>
          <w:w w:val="104"/>
        </w:rPr>
        <w:t>R</w:t>
      </w:r>
      <w:r>
        <w:rPr>
          <w:iCs/>
          <w:spacing w:val="-3"/>
          <w:w w:val="104"/>
        </w:rPr>
        <w:t>e</w:t>
      </w:r>
      <w:r>
        <w:rPr>
          <w:iCs/>
          <w:spacing w:val="7"/>
          <w:w w:val="104"/>
        </w:rPr>
        <w:t>g</w:t>
      </w:r>
      <w:r>
        <w:rPr>
          <w:iCs/>
          <w:spacing w:val="-15"/>
          <w:w w:val="104"/>
        </w:rPr>
        <w:t>u</w:t>
      </w:r>
      <w:r>
        <w:rPr>
          <w:iCs/>
          <w:spacing w:val="-12"/>
          <w:w w:val="104"/>
        </w:rPr>
        <w:t>l</w:t>
      </w:r>
      <w:r>
        <w:rPr>
          <w:iCs/>
          <w:spacing w:val="-5"/>
          <w:w w:val="104"/>
        </w:rPr>
        <w:t>a</w:t>
      </w:r>
      <w:r>
        <w:rPr>
          <w:iCs/>
          <w:w w:val="104"/>
        </w:rPr>
        <w:t>r</w:t>
      </w:r>
      <w:r>
        <w:rPr>
          <w:iCs/>
          <w:spacing w:val="-28"/>
          <w:w w:val="104"/>
        </w:rPr>
        <w:t xml:space="preserve"> </w:t>
      </w:r>
      <w:r>
        <w:rPr>
          <w:iCs/>
          <w:spacing w:val="9"/>
          <w:w w:val="104"/>
        </w:rPr>
        <w:t>c</w:t>
      </w:r>
      <w:r>
        <w:rPr>
          <w:iCs/>
          <w:spacing w:val="-15"/>
          <w:w w:val="104"/>
        </w:rPr>
        <w:t>h</w:t>
      </w:r>
      <w:r>
        <w:rPr>
          <w:iCs/>
          <w:spacing w:val="-3"/>
          <w:w w:val="104"/>
        </w:rPr>
        <w:t>e</w:t>
      </w:r>
      <w:r>
        <w:rPr>
          <w:iCs/>
          <w:spacing w:val="9"/>
          <w:w w:val="104"/>
        </w:rPr>
        <w:t>c</w:t>
      </w:r>
      <w:r>
        <w:rPr>
          <w:iCs/>
          <w:spacing w:val="-17"/>
          <w:w w:val="104"/>
        </w:rPr>
        <w:t>k</w:t>
      </w:r>
      <w:r>
        <w:rPr>
          <w:iCs/>
          <w:spacing w:val="-13"/>
          <w:w w:val="104"/>
        </w:rPr>
        <w:t>i</w:t>
      </w:r>
      <w:r>
        <w:rPr>
          <w:iCs/>
          <w:spacing w:val="-17"/>
          <w:w w:val="104"/>
        </w:rPr>
        <w:t>n</w:t>
      </w:r>
      <w:r>
        <w:rPr>
          <w:iCs/>
          <w:w w:val="104"/>
        </w:rPr>
        <w:t>g</w:t>
      </w:r>
      <w:r>
        <w:rPr>
          <w:iCs/>
          <w:spacing w:val="21"/>
          <w:w w:val="104"/>
        </w:rPr>
        <w:t xml:space="preserve"> </w:t>
      </w:r>
      <w:r>
        <w:rPr>
          <w:iCs/>
          <w:spacing w:val="-3"/>
          <w:w w:val="104"/>
        </w:rPr>
        <w:t>o</w:t>
      </w:r>
      <w:r>
        <w:rPr>
          <w:iCs/>
          <w:w w:val="104"/>
        </w:rPr>
        <w:t>f</w:t>
      </w:r>
      <w:r>
        <w:rPr>
          <w:iCs/>
          <w:spacing w:val="6"/>
          <w:w w:val="104"/>
        </w:rPr>
        <w:t xml:space="preserve"> </w:t>
      </w:r>
      <w:r>
        <w:rPr>
          <w:iCs/>
          <w:spacing w:val="21"/>
          <w:w w:val="104"/>
        </w:rPr>
        <w:t>s</w:t>
      </w:r>
      <w:r>
        <w:rPr>
          <w:iCs/>
          <w:spacing w:val="-7"/>
          <w:w w:val="104"/>
        </w:rPr>
        <w:t>t</w:t>
      </w:r>
      <w:r>
        <w:rPr>
          <w:iCs/>
          <w:spacing w:val="-3"/>
          <w:w w:val="104"/>
        </w:rPr>
        <w:t>o</w:t>
      </w:r>
      <w:r>
        <w:rPr>
          <w:iCs/>
          <w:spacing w:val="-23"/>
          <w:w w:val="104"/>
        </w:rPr>
        <w:t>r</w:t>
      </w:r>
      <w:r>
        <w:rPr>
          <w:iCs/>
          <w:spacing w:val="-3"/>
          <w:w w:val="104"/>
        </w:rPr>
        <w:t>e</w:t>
      </w:r>
      <w:r>
        <w:rPr>
          <w:iCs/>
          <w:w w:val="104"/>
        </w:rPr>
        <w:t>s</w:t>
      </w:r>
      <w:r>
        <w:rPr>
          <w:iCs/>
          <w:spacing w:val="38"/>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3"/>
          <w:w w:val="104"/>
        </w:rPr>
        <w:t xml:space="preserve"> </w:t>
      </w:r>
      <w:r>
        <w:rPr>
          <w:iCs/>
          <w:spacing w:val="-11"/>
          <w:w w:val="104"/>
        </w:rPr>
        <w:t>b</w:t>
      </w:r>
      <w:r>
        <w:rPr>
          <w:iCs/>
          <w:w w:val="104"/>
        </w:rPr>
        <w:t>e</w:t>
      </w:r>
      <w:r>
        <w:rPr>
          <w:iCs/>
          <w:spacing w:val="11"/>
          <w:w w:val="104"/>
        </w:rPr>
        <w:t xml:space="preserve"> </w:t>
      </w:r>
      <w:r>
        <w:rPr>
          <w:iCs/>
          <w:spacing w:val="-11"/>
          <w:w w:val="104"/>
        </w:rPr>
        <w:t>d</w:t>
      </w:r>
      <w:r>
        <w:rPr>
          <w:iCs/>
          <w:spacing w:val="-3"/>
          <w:w w:val="104"/>
        </w:rPr>
        <w:t>o</w:t>
      </w:r>
      <w:r>
        <w:rPr>
          <w:iCs/>
          <w:spacing w:val="-17"/>
          <w:w w:val="104"/>
        </w:rPr>
        <w:t>n</w:t>
      </w:r>
      <w:r>
        <w:rPr>
          <w:iCs/>
          <w:w w:val="104"/>
        </w:rPr>
        <w:t>e</w:t>
      </w:r>
      <w:r>
        <w:rPr>
          <w:iCs/>
          <w:spacing w:val="10"/>
          <w:w w:val="104"/>
        </w:rPr>
        <w:t xml:space="preserve"> </w:t>
      </w:r>
      <w:r>
        <w:rPr>
          <w:iCs/>
          <w:spacing w:val="-5"/>
          <w:w w:val="104"/>
        </w:rPr>
        <w:t>a</w:t>
      </w:r>
      <w:r>
        <w:rPr>
          <w:iCs/>
          <w:spacing w:val="-17"/>
          <w:w w:val="104"/>
        </w:rPr>
        <w:t>n</w:t>
      </w:r>
      <w:r>
        <w:rPr>
          <w:iCs/>
          <w:w w:val="104"/>
        </w:rPr>
        <w:t>d</w:t>
      </w:r>
      <w:r>
        <w:rPr>
          <w:iCs/>
          <w:spacing w:val="-3"/>
          <w:w w:val="104"/>
        </w:rPr>
        <w:t xml:space="preserve"> </w:t>
      </w:r>
      <w:r>
        <w:rPr>
          <w:iCs/>
          <w:spacing w:val="-5"/>
          <w:w w:val="104"/>
        </w:rPr>
        <w:t>a</w:t>
      </w:r>
      <w:r>
        <w:rPr>
          <w:iCs/>
          <w:spacing w:val="-16"/>
          <w:w w:val="104"/>
        </w:rPr>
        <w:t>v</w:t>
      </w:r>
      <w:r>
        <w:rPr>
          <w:iCs/>
          <w:spacing w:val="-3"/>
          <w:w w:val="104"/>
        </w:rPr>
        <w:t>o</w:t>
      </w:r>
      <w:r>
        <w:rPr>
          <w:iCs/>
          <w:spacing w:val="-13"/>
          <w:w w:val="104"/>
        </w:rPr>
        <w:t>i</w:t>
      </w:r>
      <w:r>
        <w:rPr>
          <w:iCs/>
          <w:w w:val="104"/>
        </w:rPr>
        <w:t>d</w:t>
      </w:r>
      <w:r>
        <w:rPr>
          <w:iCs/>
          <w:spacing w:val="-3"/>
          <w:w w:val="104"/>
        </w:rPr>
        <w:t xml:space="preserve"> </w:t>
      </w:r>
      <w:r>
        <w:rPr>
          <w:iCs/>
          <w:spacing w:val="-15"/>
          <w:w w:val="104"/>
        </w:rPr>
        <w:t>m</w:t>
      </w:r>
      <w:r>
        <w:rPr>
          <w:iCs/>
          <w:spacing w:val="-13"/>
          <w:w w:val="104"/>
        </w:rPr>
        <w:t>i</w:t>
      </w:r>
      <w:r>
        <w:rPr>
          <w:iCs/>
          <w:spacing w:val="-16"/>
          <w:w w:val="104"/>
        </w:rPr>
        <w:t>x</w:t>
      </w:r>
      <w:r>
        <w:rPr>
          <w:iCs/>
          <w:spacing w:val="-13"/>
          <w:w w:val="104"/>
        </w:rPr>
        <w:t>i</w:t>
      </w:r>
      <w:r>
        <w:rPr>
          <w:iCs/>
          <w:spacing w:val="-17"/>
          <w:w w:val="104"/>
        </w:rPr>
        <w:t>n</w:t>
      </w:r>
      <w:r>
        <w:rPr>
          <w:iCs/>
          <w:w w:val="104"/>
        </w:rPr>
        <w:t>g</w:t>
      </w:r>
      <w:r>
        <w:rPr>
          <w:iCs/>
          <w:spacing w:val="22"/>
          <w:w w:val="104"/>
        </w:rPr>
        <w:t xml:space="preserve"> </w:t>
      </w:r>
      <w:r>
        <w:rPr>
          <w:iCs/>
          <w:spacing w:val="-3"/>
          <w:w w:val="104"/>
        </w:rPr>
        <w:t>o</w:t>
      </w:r>
      <w:r>
        <w:rPr>
          <w:iCs/>
          <w:spacing w:val="-12"/>
          <w:w w:val="104"/>
        </w:rPr>
        <w:t>l</w:t>
      </w:r>
      <w:r>
        <w:rPr>
          <w:iCs/>
          <w:w w:val="104"/>
        </w:rPr>
        <w:t>d</w:t>
      </w:r>
      <w:r>
        <w:rPr>
          <w:iCs/>
          <w:spacing w:val="-3"/>
          <w:w w:val="104"/>
        </w:rPr>
        <w:t xml:space="preserve"> </w:t>
      </w:r>
      <w:r>
        <w:rPr>
          <w:iCs/>
          <w:spacing w:val="-11"/>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w w:val="104"/>
        </w:rPr>
        <w:t>e</w:t>
      </w:r>
      <w:r>
        <w:rPr>
          <w:iCs/>
          <w:spacing w:val="11"/>
          <w:w w:val="104"/>
        </w:rPr>
        <w:t xml:space="preserve"> </w:t>
      </w:r>
      <w:r>
        <w:rPr>
          <w:iCs/>
          <w:spacing w:val="-23"/>
          <w:w w:val="104"/>
        </w:rPr>
        <w:t>w</w:t>
      </w:r>
      <w:r>
        <w:rPr>
          <w:iCs/>
          <w:spacing w:val="-13"/>
          <w:w w:val="104"/>
        </w:rPr>
        <w:t>i</w:t>
      </w:r>
      <w:r>
        <w:rPr>
          <w:iCs/>
          <w:spacing w:val="-7"/>
          <w:w w:val="104"/>
        </w:rPr>
        <w:t>t</w:t>
      </w:r>
      <w:r>
        <w:rPr>
          <w:iCs/>
          <w:w w:val="104"/>
        </w:rPr>
        <w:t>h</w:t>
      </w:r>
      <w:r>
        <w:rPr>
          <w:iCs/>
          <w:w w:val="114"/>
        </w:rPr>
        <w:t xml:space="preserve"> </w:t>
      </w:r>
      <w:r>
        <w:rPr>
          <w:iCs/>
          <w:spacing w:val="-17"/>
          <w:w w:val="104"/>
        </w:rPr>
        <w:t>n</w:t>
      </w:r>
      <w:r>
        <w:rPr>
          <w:iCs/>
          <w:spacing w:val="-3"/>
          <w:w w:val="104"/>
        </w:rPr>
        <w:t>e</w:t>
      </w:r>
      <w:r>
        <w:rPr>
          <w:iCs/>
          <w:w w:val="104"/>
        </w:rPr>
        <w:t>w</w:t>
      </w:r>
      <w:r>
        <w:rPr>
          <w:iCs/>
          <w:spacing w:val="-40"/>
          <w:w w:val="104"/>
        </w:rPr>
        <w:t xml:space="preserve"> </w:t>
      </w:r>
      <w:r>
        <w:rPr>
          <w:iCs/>
          <w:spacing w:val="-3"/>
          <w:w w:val="104"/>
        </w:rPr>
        <w:t>o</w:t>
      </w:r>
      <w:r>
        <w:rPr>
          <w:iCs/>
          <w:spacing w:val="-17"/>
          <w:w w:val="104"/>
        </w:rPr>
        <w:t>n</w:t>
      </w:r>
      <w:r>
        <w:rPr>
          <w:iCs/>
          <w:spacing w:val="-3"/>
          <w:w w:val="104"/>
        </w:rPr>
        <w:t>e</w:t>
      </w:r>
      <w:r>
        <w:rPr>
          <w:iCs/>
          <w:spacing w:val="21"/>
          <w:w w:val="104"/>
        </w:rPr>
        <w:t>s</w:t>
      </w:r>
      <w:r>
        <w:rPr>
          <w:iCs/>
          <w:w w:val="104"/>
        </w:rPr>
        <w:t>.</w:t>
      </w:r>
    </w:p>
    <w:p>
      <w:pPr>
        <w:pStyle w:val="style179"/>
        <w:numPr>
          <w:ilvl w:val="0"/>
          <w:numId w:val="45"/>
        </w:numPr>
        <w:tabs>
          <w:tab w:val="left" w:leader="none" w:pos="820"/>
        </w:tabs>
        <w:kinsoku w:val="false"/>
        <w:overflowPunct w:val="false"/>
        <w:spacing w:lineRule="auto" w:line="360"/>
        <w:ind w:right="498"/>
        <w:rPr/>
      </w:pPr>
      <w:r>
        <w:rPr>
          <w:iCs/>
          <w:spacing w:val="24"/>
          <w:w w:val="110"/>
        </w:rPr>
        <w:t>S</w:t>
      </w:r>
      <w:r>
        <w:rPr>
          <w:iCs/>
          <w:spacing w:val="-3"/>
          <w:w w:val="110"/>
        </w:rPr>
        <w:t>e</w:t>
      </w:r>
      <w:r>
        <w:rPr>
          <w:iCs/>
          <w:spacing w:val="-5"/>
          <w:w w:val="110"/>
        </w:rPr>
        <w:t>a</w:t>
      </w:r>
      <w:r>
        <w:rPr>
          <w:iCs/>
          <w:w w:val="110"/>
        </w:rPr>
        <w:t>l</w:t>
      </w:r>
      <w:r>
        <w:rPr>
          <w:iCs/>
          <w:spacing w:val="-33"/>
          <w:w w:val="110"/>
        </w:rPr>
        <w:t xml:space="preserve"> </w:t>
      </w:r>
      <w:r>
        <w:rPr>
          <w:iCs/>
          <w:spacing w:val="-3"/>
          <w:w w:val="110"/>
        </w:rPr>
        <w:t>o</w:t>
      </w:r>
      <w:r>
        <w:rPr>
          <w:iCs/>
          <w:spacing w:val="-5"/>
          <w:w w:val="110"/>
        </w:rPr>
        <w:t>f</w:t>
      </w:r>
      <w:r>
        <w:rPr>
          <w:iCs/>
          <w:w w:val="110"/>
        </w:rPr>
        <w:t>f</w:t>
      </w:r>
      <w:r>
        <w:rPr>
          <w:iCs/>
          <w:spacing w:val="-23"/>
          <w:w w:val="110"/>
        </w:rPr>
        <w:t xml:space="preserve"> </w:t>
      </w:r>
      <w:r>
        <w:rPr>
          <w:iCs/>
          <w:spacing w:val="-5"/>
          <w:w w:val="110"/>
        </w:rPr>
        <w:t>a</w:t>
      </w:r>
      <w:r>
        <w:rPr>
          <w:iCs/>
          <w:spacing w:val="-12"/>
          <w:w w:val="110"/>
        </w:rPr>
        <w:t>l</w:t>
      </w:r>
      <w:r>
        <w:rPr>
          <w:iCs/>
          <w:w w:val="110"/>
        </w:rPr>
        <w:t>l</w:t>
      </w:r>
      <w:r>
        <w:rPr>
          <w:iCs/>
          <w:spacing w:val="-33"/>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10"/>
          <w:w w:val="110"/>
        </w:rPr>
        <w:t>c</w:t>
      </w:r>
      <w:r>
        <w:rPr>
          <w:iCs/>
          <w:spacing w:val="-24"/>
          <w:w w:val="110"/>
        </w:rPr>
        <w:t>r</w:t>
      </w:r>
      <w:r>
        <w:rPr>
          <w:iCs/>
          <w:spacing w:val="-5"/>
          <w:w w:val="110"/>
        </w:rPr>
        <w:t>a</w:t>
      </w:r>
      <w:r>
        <w:rPr>
          <w:iCs/>
          <w:spacing w:val="10"/>
          <w:w w:val="110"/>
        </w:rPr>
        <w:t>c</w:t>
      </w:r>
      <w:r>
        <w:rPr>
          <w:iCs/>
          <w:spacing w:val="-18"/>
          <w:w w:val="110"/>
        </w:rPr>
        <w:t>k</w:t>
      </w:r>
      <w:r>
        <w:rPr>
          <w:iCs/>
          <w:w w:val="110"/>
        </w:rPr>
        <w:t>s</w:t>
      </w:r>
      <w:r>
        <w:rPr>
          <w:iCs/>
          <w:spacing w:val="-1"/>
          <w:w w:val="110"/>
        </w:rPr>
        <w:t xml:space="preserve"> </w:t>
      </w:r>
      <w:r>
        <w:rPr>
          <w:iCs/>
          <w:spacing w:val="-24"/>
          <w:w w:val="110"/>
        </w:rPr>
        <w:t>w</w:t>
      </w:r>
      <w:r>
        <w:rPr>
          <w:iCs/>
          <w:spacing w:val="-13"/>
          <w:w w:val="110"/>
        </w:rPr>
        <w:t>i</w:t>
      </w:r>
      <w:r>
        <w:rPr>
          <w:iCs/>
          <w:spacing w:val="-7"/>
          <w:w w:val="110"/>
        </w:rPr>
        <w:t>t</w:t>
      </w:r>
      <w:r>
        <w:rPr>
          <w:iCs/>
          <w:w w:val="110"/>
        </w:rPr>
        <w:t>h</w:t>
      </w:r>
      <w:r>
        <w:rPr>
          <w:iCs/>
          <w:spacing w:val="-34"/>
          <w:w w:val="110"/>
        </w:rPr>
        <w:t xml:space="preserve"> </w:t>
      </w:r>
      <w:r>
        <w:rPr>
          <w:iCs/>
          <w:spacing w:val="-16"/>
          <w:w w:val="110"/>
        </w:rPr>
        <w:t>m</w:t>
      </w:r>
      <w:r>
        <w:rPr>
          <w:iCs/>
          <w:spacing w:val="-3"/>
          <w:w w:val="110"/>
        </w:rPr>
        <w:t>o</w:t>
      </w:r>
      <w:r>
        <w:rPr>
          <w:iCs/>
          <w:spacing w:val="-3"/>
          <w:w w:val="110"/>
          <w:lang w:val="en-US"/>
        </w:rPr>
        <w:t>rtar</w:t>
      </w:r>
      <w:r>
        <w:rPr>
          <w:iCs/>
          <w:w w:val="110"/>
        </w:rPr>
        <w:t>/</w:t>
      </w:r>
      <w:r>
        <w:rPr>
          <w:iCs/>
          <w:spacing w:val="-45"/>
          <w:w w:val="110"/>
        </w:rPr>
        <w:t xml:space="preserve"> </w:t>
      </w:r>
      <w:r>
        <w:rPr>
          <w:iCs/>
          <w:spacing w:val="10"/>
          <w:w w:val="110"/>
        </w:rPr>
        <w:t>c</w:t>
      </w:r>
      <w:r>
        <w:rPr>
          <w:iCs/>
          <w:spacing w:val="-3"/>
          <w:w w:val="110"/>
        </w:rPr>
        <w:t>o</w:t>
      </w:r>
      <w:r>
        <w:rPr>
          <w:iCs/>
          <w:w w:val="110"/>
        </w:rPr>
        <w:t>w</w:t>
      </w:r>
      <w:r>
        <w:rPr>
          <w:iCs/>
          <w:spacing w:val="-42"/>
          <w:w w:val="110"/>
        </w:rPr>
        <w:t xml:space="preserve"> </w:t>
      </w:r>
      <w:r>
        <w:rPr>
          <w:iCs/>
          <w:spacing w:val="-11"/>
          <w:w w:val="110"/>
        </w:rPr>
        <w:t>d</w:t>
      </w:r>
      <w:r>
        <w:rPr>
          <w:iCs/>
          <w:spacing w:val="-16"/>
          <w:w w:val="110"/>
        </w:rPr>
        <w:t>u</w:t>
      </w:r>
      <w:r>
        <w:rPr>
          <w:iCs/>
          <w:spacing w:val="-18"/>
          <w:w w:val="110"/>
        </w:rPr>
        <w:t>n</w:t>
      </w:r>
      <w:r>
        <w:rPr>
          <w:iCs/>
          <w:w w:val="110"/>
        </w:rPr>
        <w:t>g</w:t>
      </w:r>
      <w:r>
        <w:rPr>
          <w:iCs/>
          <w:spacing w:val="-12"/>
          <w:w w:val="110"/>
        </w:rPr>
        <w:t xml:space="preserve"> </w:t>
      </w:r>
      <w:r>
        <w:rPr>
          <w:iCs/>
          <w:spacing w:val="-7"/>
          <w:w w:val="110"/>
        </w:rPr>
        <w:t>t</w:t>
      </w:r>
      <w:r>
        <w:rPr>
          <w:iCs/>
          <w:w w:val="110"/>
        </w:rPr>
        <w:t>o</w:t>
      </w:r>
      <w:r>
        <w:rPr>
          <w:iCs/>
          <w:spacing w:val="-20"/>
          <w:w w:val="110"/>
        </w:rPr>
        <w:t xml:space="preserve"> </w:t>
      </w:r>
      <w:r>
        <w:rPr>
          <w:iCs/>
          <w:spacing w:val="-11"/>
          <w:w w:val="110"/>
        </w:rPr>
        <w:t>d</w:t>
      </w:r>
      <w:r>
        <w:rPr>
          <w:iCs/>
          <w:spacing w:val="-3"/>
          <w:w w:val="110"/>
        </w:rPr>
        <w:t>e</w:t>
      </w:r>
      <w:r>
        <w:rPr>
          <w:iCs/>
          <w:spacing w:val="22"/>
          <w:w w:val="110"/>
        </w:rPr>
        <w:t>s</w:t>
      </w:r>
      <w:r>
        <w:rPr>
          <w:iCs/>
          <w:spacing w:val="-7"/>
          <w:w w:val="110"/>
        </w:rPr>
        <w:t>t</w:t>
      </w:r>
      <w:r>
        <w:rPr>
          <w:iCs/>
          <w:spacing w:val="-24"/>
          <w:w w:val="110"/>
        </w:rPr>
        <w:t>r</w:t>
      </w:r>
      <w:r>
        <w:rPr>
          <w:iCs/>
          <w:spacing w:val="-3"/>
          <w:w w:val="110"/>
        </w:rPr>
        <w:t>o</w:t>
      </w:r>
      <w:r>
        <w:rPr>
          <w:iCs/>
          <w:w w:val="110"/>
        </w:rPr>
        <w:t>y</w:t>
      </w:r>
      <w:r>
        <w:rPr>
          <w:iCs/>
          <w:spacing w:val="-31"/>
          <w:w w:val="110"/>
        </w:rPr>
        <w:t xml:space="preserve"> </w:t>
      </w:r>
      <w:r>
        <w:rPr>
          <w:iCs/>
          <w:spacing w:val="-11"/>
          <w:w w:val="110"/>
        </w:rPr>
        <w:t>b</w:t>
      </w:r>
      <w:r>
        <w:rPr>
          <w:iCs/>
          <w:spacing w:val="-24"/>
          <w:w w:val="110"/>
        </w:rPr>
        <w:t>r</w:t>
      </w:r>
      <w:r>
        <w:rPr>
          <w:iCs/>
          <w:spacing w:val="-3"/>
          <w:w w:val="110"/>
        </w:rPr>
        <w:t>ee</w:t>
      </w:r>
      <w:r>
        <w:rPr>
          <w:iCs/>
          <w:spacing w:val="-11"/>
          <w:w w:val="110"/>
        </w:rPr>
        <w:t>d</w:t>
      </w:r>
      <w:r>
        <w:rPr>
          <w:iCs/>
          <w:spacing w:val="-13"/>
          <w:w w:val="110"/>
        </w:rPr>
        <w:t>i</w:t>
      </w:r>
      <w:r>
        <w:rPr>
          <w:iCs/>
          <w:spacing w:val="-18"/>
          <w:w w:val="110"/>
        </w:rPr>
        <w:t>n</w:t>
      </w:r>
      <w:r>
        <w:rPr>
          <w:iCs/>
          <w:w w:val="110"/>
        </w:rPr>
        <w:t>g</w:t>
      </w:r>
      <w:r>
        <w:rPr>
          <w:iCs/>
          <w:spacing w:val="-12"/>
          <w:w w:val="110"/>
        </w:rPr>
        <w:t xml:space="preserve"> </w:t>
      </w:r>
      <w:r>
        <w:rPr>
          <w:iCs/>
          <w:spacing w:val="8"/>
          <w:w w:val="110"/>
        </w:rPr>
        <w:t>g</w:t>
      </w:r>
      <w:r>
        <w:rPr>
          <w:iCs/>
          <w:spacing w:val="-24"/>
          <w:w w:val="110"/>
        </w:rPr>
        <w:t>r</w:t>
      </w:r>
      <w:r>
        <w:rPr>
          <w:iCs/>
          <w:spacing w:val="-3"/>
          <w:w w:val="110"/>
        </w:rPr>
        <w:t>o</w:t>
      </w:r>
      <w:r>
        <w:rPr>
          <w:iCs/>
          <w:spacing w:val="-16"/>
          <w:w w:val="110"/>
        </w:rPr>
        <w:t>u</w:t>
      </w:r>
      <w:r>
        <w:rPr>
          <w:iCs/>
          <w:spacing w:val="-18"/>
          <w:w w:val="110"/>
        </w:rPr>
        <w:t>n</w:t>
      </w:r>
      <w:r>
        <w:rPr>
          <w:iCs/>
          <w:w w:val="110"/>
        </w:rPr>
        <w:t>d</w:t>
      </w:r>
      <w:r>
        <w:rPr>
          <w:iCs/>
          <w:spacing w:val="-29"/>
          <w:w w:val="110"/>
        </w:rPr>
        <w:t xml:space="preserve"> </w:t>
      </w:r>
      <w:r>
        <w:rPr>
          <w:iCs/>
          <w:spacing w:val="-5"/>
          <w:w w:val="110"/>
        </w:rPr>
        <w:t>f</w:t>
      </w:r>
      <w:r>
        <w:rPr>
          <w:iCs/>
          <w:spacing w:val="-3"/>
          <w:w w:val="110"/>
        </w:rPr>
        <w:t>o</w:t>
      </w:r>
      <w:r>
        <w:rPr>
          <w:iCs/>
          <w:w w:val="110"/>
        </w:rPr>
        <w:t>r</w:t>
      </w:r>
      <w:r>
        <w:rPr>
          <w:iCs/>
          <w:w w:val="141"/>
        </w:rPr>
        <w:t xml:space="preserve"> </w:t>
      </w:r>
      <w:r>
        <w:rPr>
          <w:iCs/>
          <w:spacing w:val="-11"/>
          <w:w w:val="110"/>
        </w:rPr>
        <w:t>p</w:t>
      </w:r>
      <w:r>
        <w:rPr>
          <w:iCs/>
          <w:spacing w:val="-3"/>
          <w:w w:val="110"/>
        </w:rPr>
        <w:t>e</w:t>
      </w:r>
      <w:r>
        <w:rPr>
          <w:iCs/>
          <w:spacing w:val="22"/>
          <w:w w:val="110"/>
        </w:rPr>
        <w:t>s</w:t>
      </w:r>
      <w:r>
        <w:rPr>
          <w:iCs/>
          <w:w w:val="110"/>
        </w:rPr>
        <w:t>t</w:t>
      </w:r>
      <w:r>
        <w:rPr>
          <w:iCs/>
          <w:spacing w:val="-53"/>
          <w:w w:val="110"/>
        </w:rPr>
        <w:t xml:space="preserve"> </w:t>
      </w:r>
      <w:r>
        <w:rPr>
          <w:iCs/>
          <w:spacing w:val="-7"/>
          <w:w w:val="110"/>
        </w:rPr>
        <w:t>t</w:t>
      </w:r>
      <w:r>
        <w:rPr>
          <w:iCs/>
          <w:spacing w:val="-16"/>
          <w:w w:val="110"/>
        </w:rPr>
        <w:t>h</w:t>
      </w:r>
      <w:r>
        <w:rPr>
          <w:iCs/>
          <w:spacing w:val="-5"/>
          <w:w w:val="110"/>
        </w:rPr>
        <w:t>a</w:t>
      </w:r>
      <w:r>
        <w:rPr>
          <w:iCs/>
          <w:w w:val="110"/>
        </w:rPr>
        <w:t>t</w:t>
      </w:r>
      <w:r>
        <w:rPr>
          <w:iCs/>
          <w:spacing w:val="-53"/>
          <w:w w:val="110"/>
        </w:rPr>
        <w:t xml:space="preserve"> </w:t>
      </w:r>
      <w:r>
        <w:rPr>
          <w:iCs/>
          <w:spacing w:val="-11"/>
          <w:w w:val="110"/>
        </w:rPr>
        <w:t>d</w:t>
      </w:r>
      <w:r>
        <w:rPr>
          <w:iCs/>
          <w:spacing w:val="-3"/>
          <w:w w:val="110"/>
        </w:rPr>
        <w:t>e</w:t>
      </w:r>
      <w:r>
        <w:rPr>
          <w:iCs/>
          <w:spacing w:val="22"/>
          <w:w w:val="110"/>
        </w:rPr>
        <w:t>s</w:t>
      </w:r>
      <w:r>
        <w:rPr>
          <w:iCs/>
          <w:spacing w:val="-7"/>
          <w:w w:val="110"/>
        </w:rPr>
        <w:t>t</w:t>
      </w:r>
      <w:r>
        <w:rPr>
          <w:iCs/>
          <w:spacing w:val="-24"/>
          <w:w w:val="110"/>
        </w:rPr>
        <w:t>r</w:t>
      </w:r>
      <w:r>
        <w:rPr>
          <w:iCs/>
          <w:spacing w:val="-3"/>
          <w:w w:val="110"/>
        </w:rPr>
        <w:t>o</w:t>
      </w:r>
      <w:r>
        <w:rPr>
          <w:iCs/>
          <w:w w:val="110"/>
        </w:rPr>
        <w:t>y</w:t>
      </w:r>
      <w:r>
        <w:rPr>
          <w:iCs/>
          <w:spacing w:val="-55"/>
          <w:w w:val="110"/>
        </w:rPr>
        <w:t xml:space="preserve"> </w:t>
      </w:r>
      <w:r>
        <w:rPr>
          <w:iCs/>
          <w:spacing w:val="10"/>
          <w:w w:val="110"/>
        </w:rPr>
        <w:t>c</w:t>
      </w:r>
      <w:r>
        <w:rPr>
          <w:iCs/>
          <w:spacing w:val="-24"/>
          <w:w w:val="110"/>
        </w:rPr>
        <w:t>r</w:t>
      </w:r>
      <w:r>
        <w:rPr>
          <w:iCs/>
          <w:spacing w:val="-3"/>
          <w:w w:val="110"/>
        </w:rPr>
        <w:t>o</w:t>
      </w:r>
      <w:r>
        <w:rPr>
          <w:iCs/>
          <w:spacing w:val="-11"/>
          <w:w w:val="110"/>
        </w:rPr>
        <w:t>p</w:t>
      </w:r>
      <w:r>
        <w:rPr>
          <w:iCs/>
          <w:spacing w:val="22"/>
          <w:w w:val="110"/>
        </w:rPr>
        <w:t>s</w:t>
      </w:r>
      <w:r>
        <w:rPr>
          <w:iCs/>
          <w:w w:val="110"/>
        </w:rPr>
        <w:t>.</w:t>
      </w:r>
    </w:p>
    <w:p>
      <w:pPr>
        <w:pStyle w:val="style179"/>
        <w:numPr>
          <w:ilvl w:val="0"/>
          <w:numId w:val="45"/>
        </w:numPr>
        <w:tabs>
          <w:tab w:val="left" w:leader="none" w:pos="820"/>
        </w:tabs>
        <w:kinsoku w:val="false"/>
        <w:overflowPunct w:val="false"/>
        <w:spacing w:lineRule="auto" w:line="360"/>
        <w:rPr/>
      </w:pPr>
      <w:r>
        <w:rPr>
          <w:iCs/>
          <w:spacing w:val="7"/>
          <w:w w:val="110"/>
        </w:rPr>
        <w:t>C</w:t>
      </w:r>
      <w:r>
        <w:rPr>
          <w:iCs/>
          <w:spacing w:val="-12"/>
          <w:w w:val="110"/>
        </w:rPr>
        <w:t>l</w:t>
      </w:r>
      <w:r>
        <w:rPr>
          <w:iCs/>
          <w:spacing w:val="-3"/>
          <w:w w:val="110"/>
        </w:rPr>
        <w:t>e</w:t>
      </w:r>
      <w:r>
        <w:rPr>
          <w:iCs/>
          <w:spacing w:val="-5"/>
          <w:w w:val="110"/>
        </w:rPr>
        <w:t>a</w:t>
      </w:r>
      <w:r>
        <w:rPr>
          <w:iCs/>
          <w:w w:val="110"/>
        </w:rPr>
        <w:t>n</w:t>
      </w:r>
      <w:r>
        <w:rPr>
          <w:iCs/>
          <w:spacing w:val="-36"/>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22"/>
          <w:w w:val="110"/>
        </w:rPr>
        <w:t>s</w:t>
      </w:r>
      <w:r>
        <w:rPr>
          <w:iCs/>
          <w:spacing w:val="-7"/>
          <w:w w:val="110"/>
        </w:rPr>
        <w:t>t</w:t>
      </w:r>
      <w:r>
        <w:rPr>
          <w:iCs/>
          <w:spacing w:val="-3"/>
          <w:w w:val="110"/>
        </w:rPr>
        <w:t>o</w:t>
      </w:r>
      <w:r>
        <w:rPr>
          <w:iCs/>
          <w:spacing w:val="-24"/>
          <w:w w:val="110"/>
        </w:rPr>
        <w:t>r</w:t>
      </w:r>
      <w:r>
        <w:rPr>
          <w:iCs/>
          <w:w w:val="110"/>
        </w:rPr>
        <w:t>e</w:t>
      </w:r>
      <w:r>
        <w:rPr>
          <w:iCs/>
          <w:spacing w:val="-19"/>
          <w:w w:val="110"/>
        </w:rPr>
        <w:t xml:space="preserve"> </w:t>
      </w:r>
      <w:r>
        <w:rPr>
          <w:iCs/>
          <w:spacing w:val="-11"/>
          <w:w w:val="110"/>
        </w:rPr>
        <w:t>p</w:t>
      </w:r>
      <w:r>
        <w:rPr>
          <w:iCs/>
          <w:spacing w:val="-24"/>
          <w:w w:val="110"/>
        </w:rPr>
        <w:t>r</w:t>
      </w:r>
      <w:r>
        <w:rPr>
          <w:iCs/>
          <w:spacing w:val="-3"/>
          <w:w w:val="110"/>
        </w:rPr>
        <w:t>o</w:t>
      </w:r>
      <w:r>
        <w:rPr>
          <w:iCs/>
          <w:spacing w:val="-11"/>
          <w:w w:val="110"/>
        </w:rPr>
        <w:t>p</w:t>
      </w:r>
      <w:r>
        <w:rPr>
          <w:iCs/>
          <w:spacing w:val="-3"/>
          <w:w w:val="110"/>
        </w:rPr>
        <w:t>e</w:t>
      </w:r>
      <w:r>
        <w:rPr>
          <w:iCs/>
          <w:spacing w:val="-24"/>
          <w:w w:val="110"/>
        </w:rPr>
        <w:t>r</w:t>
      </w:r>
      <w:r>
        <w:rPr>
          <w:iCs/>
          <w:spacing w:val="-12"/>
          <w:w w:val="110"/>
        </w:rPr>
        <w:t>l</w:t>
      </w:r>
      <w:r>
        <w:rPr>
          <w:iCs/>
          <w:w w:val="110"/>
        </w:rPr>
        <w:t>y</w:t>
      </w:r>
      <w:r>
        <w:rPr>
          <w:iCs/>
          <w:spacing w:val="-31"/>
          <w:w w:val="110"/>
        </w:rPr>
        <w:t xml:space="preserve"> </w:t>
      </w:r>
      <w:r>
        <w:rPr>
          <w:iCs/>
          <w:spacing w:val="-11"/>
          <w:w w:val="110"/>
        </w:rPr>
        <w:t>b</w:t>
      </w:r>
      <w:r>
        <w:rPr>
          <w:iCs/>
          <w:spacing w:val="-3"/>
          <w:w w:val="110"/>
        </w:rPr>
        <w:t>e</w:t>
      </w:r>
      <w:r>
        <w:rPr>
          <w:iCs/>
          <w:spacing w:val="-5"/>
          <w:w w:val="110"/>
        </w:rPr>
        <w:t>f</w:t>
      </w:r>
      <w:r>
        <w:rPr>
          <w:iCs/>
          <w:spacing w:val="-3"/>
          <w:w w:val="110"/>
        </w:rPr>
        <w:t>o</w:t>
      </w:r>
      <w:r>
        <w:rPr>
          <w:iCs/>
          <w:spacing w:val="-24"/>
          <w:w w:val="110"/>
        </w:rPr>
        <w:t>r</w:t>
      </w:r>
      <w:r>
        <w:rPr>
          <w:iCs/>
          <w:w w:val="110"/>
        </w:rPr>
        <w:t>e</w:t>
      </w:r>
      <w:r>
        <w:rPr>
          <w:iCs/>
          <w:spacing w:val="-20"/>
          <w:w w:val="110"/>
        </w:rPr>
        <w:t xml:space="preserve"> </w:t>
      </w:r>
      <w:r>
        <w:rPr>
          <w:iCs/>
          <w:spacing w:val="-13"/>
          <w:w w:val="110"/>
        </w:rPr>
        <w:t>i</w:t>
      </w:r>
      <w:r>
        <w:rPr>
          <w:iCs/>
          <w:spacing w:val="-18"/>
          <w:w w:val="110"/>
        </w:rPr>
        <w:t>n</w:t>
      </w:r>
      <w:r>
        <w:rPr>
          <w:iCs/>
          <w:spacing w:val="-7"/>
          <w:w w:val="110"/>
        </w:rPr>
        <w:t>t</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13"/>
          <w:w w:val="110"/>
        </w:rPr>
        <w:t>i</w:t>
      </w:r>
      <w:r>
        <w:rPr>
          <w:iCs/>
          <w:spacing w:val="-18"/>
          <w:w w:val="110"/>
        </w:rPr>
        <w:t>n</w:t>
      </w:r>
      <w:r>
        <w:rPr>
          <w:iCs/>
          <w:w w:val="110"/>
        </w:rPr>
        <w:t>g</w:t>
      </w:r>
      <w:r>
        <w:rPr>
          <w:iCs/>
          <w:spacing w:val="-12"/>
          <w:w w:val="110"/>
        </w:rPr>
        <w:t xml:space="preserve"> </w:t>
      </w:r>
      <w:r>
        <w:rPr>
          <w:iCs/>
          <w:spacing w:val="-18"/>
          <w:w w:val="110"/>
        </w:rPr>
        <w:t>n</w:t>
      </w:r>
      <w:r>
        <w:rPr>
          <w:iCs/>
          <w:spacing w:val="-3"/>
          <w:w w:val="110"/>
        </w:rPr>
        <w:t>e</w:t>
      </w:r>
      <w:r>
        <w:rPr>
          <w:iCs/>
          <w:w w:val="110"/>
        </w:rPr>
        <w:t>w</w:t>
      </w:r>
      <w:r>
        <w:rPr>
          <w:iCs/>
          <w:spacing w:val="-42"/>
          <w:w w:val="110"/>
        </w:rPr>
        <w:t xml:space="preserve"> </w:t>
      </w:r>
      <w:r>
        <w:rPr>
          <w:iCs/>
          <w:spacing w:val="10"/>
          <w:w w:val="110"/>
        </w:rPr>
        <w:t>c</w:t>
      </w:r>
      <w:r>
        <w:rPr>
          <w:iCs/>
          <w:spacing w:val="-24"/>
          <w:w w:val="110"/>
        </w:rPr>
        <w:t>r</w:t>
      </w:r>
      <w:r>
        <w:rPr>
          <w:iCs/>
          <w:spacing w:val="-3"/>
          <w:w w:val="110"/>
        </w:rPr>
        <w:t>o</w:t>
      </w:r>
      <w:r>
        <w:rPr>
          <w:iCs/>
          <w:w w:val="110"/>
        </w:rPr>
        <w:t>p</w:t>
      </w:r>
      <w:r>
        <w:rPr>
          <w:iCs/>
          <w:spacing w:val="-29"/>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0"/>
          <w:w w:val="110"/>
        </w:rPr>
        <w:t xml:space="preserve"> </w:t>
      </w:r>
      <w:r>
        <w:rPr>
          <w:iCs/>
          <w:spacing w:val="-13"/>
          <w:w w:val="110"/>
        </w:rPr>
        <w:t>i</w:t>
      </w:r>
      <w:r>
        <w:rPr>
          <w:iCs/>
          <w:spacing w:val="-18"/>
          <w:w w:val="110"/>
        </w:rPr>
        <w:t>n</w:t>
      </w:r>
      <w:r>
        <w:rPr>
          <w:iCs/>
          <w:w w:val="110"/>
        </w:rPr>
        <w:t>.</w:t>
      </w:r>
    </w:p>
    <w:p>
      <w:pPr>
        <w:pStyle w:val="style179"/>
        <w:numPr>
          <w:ilvl w:val="0"/>
          <w:numId w:val="45"/>
        </w:numPr>
        <w:tabs>
          <w:tab w:val="left" w:leader="none" w:pos="820"/>
        </w:tabs>
        <w:kinsoku w:val="false"/>
        <w:overflowPunct w:val="false"/>
        <w:spacing w:lineRule="auto" w:line="360"/>
        <w:rPr/>
      </w:pPr>
      <w:r>
        <w:rPr>
          <w:iCs/>
          <w:spacing w:val="3"/>
          <w:w w:val="104"/>
        </w:rPr>
        <w:t>R</w:t>
      </w:r>
      <w:r>
        <w:rPr>
          <w:iCs/>
          <w:spacing w:val="-5"/>
          <w:w w:val="104"/>
        </w:rPr>
        <w:t>a</w:t>
      </w:r>
      <w:r>
        <w:rPr>
          <w:iCs/>
          <w:spacing w:val="-13"/>
          <w:w w:val="104"/>
        </w:rPr>
        <w:t>i</w:t>
      </w:r>
      <w:r>
        <w:rPr>
          <w:iCs/>
          <w:spacing w:val="21"/>
          <w:w w:val="104"/>
        </w:rPr>
        <w:t>s</w:t>
      </w:r>
      <w:r>
        <w:rPr>
          <w:iCs/>
          <w:w w:val="104"/>
        </w:rPr>
        <w:t>e</w:t>
      </w:r>
      <w:r>
        <w:rPr>
          <w:iCs/>
          <w:spacing w:val="-8"/>
          <w:w w:val="104"/>
        </w:rPr>
        <w:t xml:space="preserve"> </w:t>
      </w:r>
      <w:r>
        <w:rPr>
          <w:iCs/>
          <w:spacing w:val="-7"/>
          <w:w w:val="104"/>
        </w:rPr>
        <w:t>t</w:t>
      </w:r>
      <w:r>
        <w:rPr>
          <w:iCs/>
          <w:spacing w:val="-15"/>
          <w:w w:val="104"/>
        </w:rPr>
        <w:t>h</w:t>
      </w:r>
      <w:r>
        <w:rPr>
          <w:iCs/>
          <w:w w:val="104"/>
        </w:rPr>
        <w:t>e</w:t>
      </w:r>
      <w:r>
        <w:rPr>
          <w:iCs/>
          <w:spacing w:val="-7"/>
          <w:w w:val="104"/>
        </w:rPr>
        <w:t xml:space="preserve"> </w:t>
      </w:r>
      <w:r>
        <w:rPr>
          <w:iCs/>
          <w:spacing w:val="21"/>
          <w:w w:val="104"/>
        </w:rPr>
        <w:t>s</w:t>
      </w:r>
      <w:r>
        <w:rPr>
          <w:iCs/>
          <w:spacing w:val="-7"/>
          <w:w w:val="104"/>
        </w:rPr>
        <w:t>t</w:t>
      </w:r>
      <w:r>
        <w:rPr>
          <w:iCs/>
          <w:spacing w:val="-3"/>
          <w:w w:val="104"/>
        </w:rPr>
        <w:t>o</w:t>
      </w:r>
      <w:r>
        <w:rPr>
          <w:iCs/>
          <w:spacing w:val="-23"/>
          <w:w w:val="104"/>
        </w:rPr>
        <w:t>r</w:t>
      </w:r>
      <w:r>
        <w:rPr>
          <w:iCs/>
          <w:w w:val="104"/>
        </w:rPr>
        <w:t>e</w:t>
      </w:r>
      <w:r>
        <w:rPr>
          <w:iCs/>
          <w:spacing w:val="-8"/>
          <w:w w:val="104"/>
        </w:rPr>
        <w:t xml:space="preserve"> </w:t>
      </w:r>
      <w:r>
        <w:rPr>
          <w:iCs/>
          <w:spacing w:val="-5"/>
          <w:w w:val="104"/>
        </w:rPr>
        <w:t>a</w:t>
      </w:r>
      <w:r>
        <w:rPr>
          <w:iCs/>
          <w:spacing w:val="-11"/>
          <w:w w:val="104"/>
        </w:rPr>
        <w:t>b</w:t>
      </w:r>
      <w:r>
        <w:rPr>
          <w:iCs/>
          <w:spacing w:val="-3"/>
          <w:w w:val="104"/>
        </w:rPr>
        <w:t>o</w:t>
      </w:r>
      <w:r>
        <w:rPr>
          <w:iCs/>
          <w:spacing w:val="-16"/>
          <w:w w:val="104"/>
        </w:rPr>
        <w:t>v</w:t>
      </w:r>
      <w:r>
        <w:rPr>
          <w:iCs/>
          <w:w w:val="104"/>
        </w:rPr>
        <w:t>e</w:t>
      </w:r>
      <w:r>
        <w:rPr>
          <w:iCs/>
          <w:spacing w:val="-7"/>
          <w:w w:val="104"/>
        </w:rPr>
        <w:t xml:space="preserve"> t</w:t>
      </w:r>
      <w:r>
        <w:rPr>
          <w:iCs/>
          <w:spacing w:val="-15"/>
          <w:w w:val="104"/>
        </w:rPr>
        <w:t>h</w:t>
      </w:r>
      <w:r>
        <w:rPr>
          <w:iCs/>
          <w:w w:val="104"/>
        </w:rPr>
        <w:t>e</w:t>
      </w:r>
      <w:r>
        <w:rPr>
          <w:iCs/>
          <w:spacing w:val="-8"/>
          <w:w w:val="104"/>
        </w:rPr>
        <w:t xml:space="preserve"> </w:t>
      </w:r>
      <w:r>
        <w:rPr>
          <w:iCs/>
          <w:spacing w:val="7"/>
          <w:w w:val="104"/>
        </w:rPr>
        <w:t>g</w:t>
      </w:r>
      <w:r>
        <w:rPr>
          <w:iCs/>
          <w:spacing w:val="-23"/>
          <w:w w:val="104"/>
        </w:rPr>
        <w:t>r</w:t>
      </w:r>
      <w:r>
        <w:rPr>
          <w:iCs/>
          <w:spacing w:val="-3"/>
          <w:w w:val="104"/>
        </w:rPr>
        <w:t>o</w:t>
      </w:r>
      <w:r>
        <w:rPr>
          <w:iCs/>
          <w:spacing w:val="-15"/>
          <w:w w:val="104"/>
        </w:rPr>
        <w:t>u</w:t>
      </w:r>
      <w:r>
        <w:rPr>
          <w:iCs/>
          <w:spacing w:val="-17"/>
          <w:w w:val="104"/>
        </w:rPr>
        <w:t>n</w:t>
      </w:r>
      <w:r>
        <w:rPr>
          <w:iCs/>
          <w:w w:val="104"/>
        </w:rPr>
        <w:t>d</w:t>
      </w:r>
      <w:r>
        <w:rPr>
          <w:iCs/>
          <w:spacing w:val="-18"/>
          <w:w w:val="104"/>
        </w:rPr>
        <w:t xml:space="preserve"> </w:t>
      </w:r>
      <w:r>
        <w:rPr>
          <w:iCs/>
          <w:spacing w:val="-7"/>
          <w:w w:val="104"/>
        </w:rPr>
        <w:t>t</w:t>
      </w:r>
      <w:r>
        <w:rPr>
          <w:iCs/>
          <w:w w:val="104"/>
        </w:rPr>
        <w:t>o</w:t>
      </w:r>
      <w:r>
        <w:rPr>
          <w:iCs/>
          <w:spacing w:val="-9"/>
          <w:w w:val="104"/>
        </w:rPr>
        <w:t xml:space="preserve"> </w:t>
      </w:r>
      <w:r>
        <w:rPr>
          <w:iCs/>
          <w:spacing w:val="-5"/>
          <w:w w:val="104"/>
        </w:rPr>
        <w:t>a</w:t>
      </w:r>
      <w:r>
        <w:rPr>
          <w:iCs/>
          <w:spacing w:val="-16"/>
          <w:w w:val="104"/>
        </w:rPr>
        <w:t>v</w:t>
      </w:r>
      <w:r>
        <w:rPr>
          <w:iCs/>
          <w:spacing w:val="-3"/>
          <w:w w:val="104"/>
        </w:rPr>
        <w:t>o</w:t>
      </w:r>
      <w:r>
        <w:rPr>
          <w:iCs/>
          <w:spacing w:val="-13"/>
          <w:w w:val="104"/>
        </w:rPr>
        <w:t>i</w:t>
      </w:r>
      <w:r>
        <w:rPr>
          <w:iCs/>
          <w:w w:val="104"/>
        </w:rPr>
        <w:t>d</w:t>
      </w:r>
      <w:r>
        <w:rPr>
          <w:iCs/>
          <w:spacing w:val="-18"/>
          <w:w w:val="104"/>
        </w:rPr>
        <w:t xml:space="preserve"> </w:t>
      </w:r>
      <w:r>
        <w:rPr>
          <w:iCs/>
          <w:spacing w:val="-11"/>
          <w:w w:val="104"/>
        </w:rPr>
        <w:t>d</w:t>
      </w:r>
      <w:r>
        <w:rPr>
          <w:iCs/>
          <w:spacing w:val="-5"/>
          <w:w w:val="104"/>
        </w:rPr>
        <w:t>a</w:t>
      </w:r>
      <w:r>
        <w:rPr>
          <w:iCs/>
          <w:spacing w:val="-15"/>
          <w:w w:val="104"/>
        </w:rPr>
        <w:t>m</w:t>
      </w:r>
      <w:r>
        <w:rPr>
          <w:iCs/>
          <w:spacing w:val="-11"/>
          <w:w w:val="104"/>
        </w:rPr>
        <w:t>p</w:t>
      </w:r>
      <w:r>
        <w:rPr>
          <w:iCs/>
          <w:spacing w:val="-17"/>
          <w:w w:val="104"/>
        </w:rPr>
        <w:t>n</w:t>
      </w:r>
      <w:r>
        <w:rPr>
          <w:iCs/>
          <w:spacing w:val="-3"/>
          <w:w w:val="104"/>
        </w:rPr>
        <w:t>e</w:t>
      </w:r>
      <w:r>
        <w:rPr>
          <w:iCs/>
          <w:spacing w:val="21"/>
          <w:w w:val="104"/>
        </w:rPr>
        <w:t>ss</w:t>
      </w:r>
      <w:r>
        <w:rPr>
          <w:iCs/>
          <w:w w:val="104"/>
        </w:rPr>
        <w:t>.</w:t>
      </w:r>
    </w:p>
    <w:p>
      <w:pPr>
        <w:pStyle w:val="style0"/>
        <w:tabs>
          <w:tab w:val="left" w:leader="none" w:pos="505"/>
        </w:tabs>
        <w:kinsoku w:val="false"/>
        <w:overflowPunct w:val="false"/>
        <w:autoSpaceDE w:val="false"/>
        <w:autoSpaceDN w:val="false"/>
        <w:adjustRightInd w:val="false"/>
        <w:spacing w:after="0" w:lineRule="auto" w:line="360"/>
        <w:ind w:right="1013"/>
        <w:rPr>
          <w:rFonts w:ascii="Times New Roman" w:cs="Times New Roman" w:hAnsi="Times New Roman"/>
          <w:b/>
          <w:iCs/>
          <w:spacing w:val="-18"/>
          <w:w w:val="110"/>
          <w:sz w:val="24"/>
          <w:szCs w:val="24"/>
        </w:rPr>
      </w:pPr>
      <w:r>
        <w:rPr>
          <w:rFonts w:ascii="Times New Roman" w:cs="Times New Roman" w:hAnsi="Times New Roman"/>
          <w:b/>
          <w:iCs/>
          <w:spacing w:val="13"/>
          <w:w w:val="110"/>
          <w:sz w:val="24"/>
          <w:szCs w:val="24"/>
        </w:rPr>
        <w:t xml:space="preserve">3. </w:t>
      </w: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12"/>
          <w:w w:val="110"/>
          <w:sz w:val="24"/>
          <w:szCs w:val="24"/>
        </w:rPr>
        <w:t>c</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ss</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w:t>
      </w:r>
      <w:r>
        <w:rPr>
          <w:rFonts w:ascii="Times New Roman" w:cs="Times New Roman" w:hAnsi="Times New Roman"/>
          <w:b/>
          <w:iCs/>
          <w:spacing w:val="-18"/>
          <w:w w:val="110"/>
          <w:sz w:val="24"/>
          <w:szCs w:val="24"/>
        </w:rPr>
        <w:t xml:space="preserve"> </w:t>
      </w:r>
    </w:p>
    <w:p>
      <w:pPr>
        <w:pStyle w:val="style0"/>
        <w:tabs>
          <w:tab w:val="left" w:leader="none" w:pos="505"/>
        </w:tabs>
        <w:kinsoku w:val="false"/>
        <w:overflowPunct w:val="false"/>
        <w:autoSpaceDE w:val="false"/>
        <w:autoSpaceDN w:val="false"/>
        <w:adjustRightInd w:val="false"/>
        <w:spacing w:after="0" w:lineRule="auto" w:line="360"/>
        <w:ind w:right="1013"/>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6"/>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w</w:t>
      </w:r>
      <w:r>
        <w:rPr>
          <w:rFonts w:ascii="Times New Roman" w:cs="Times New Roman" w:hAnsi="Times New Roman"/>
          <w:iCs/>
          <w:spacing w:val="-38"/>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3"/>
          <w:w w:val="110"/>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7"/>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b</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12"/>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2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e</w:t>
      </w:r>
      <w:r>
        <w:rPr>
          <w:rFonts w:ascii="Times New Roman" w:cs="Times New Roman" w:hAnsi="Times New Roman"/>
          <w:iCs/>
          <w:spacing w:val="-1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nn</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7"/>
          <w:w w:val="110"/>
          <w:sz w:val="24"/>
          <w:szCs w:val="24"/>
        </w:rPr>
        <w:t xml:space="preserve"> </w:t>
      </w:r>
      <w:r>
        <w:rPr>
          <w:rFonts w:ascii="Times New Roman" w:cs="Times New Roman" w:hAnsi="Times New Roman"/>
          <w:iCs/>
          <w:spacing w:val="22"/>
          <w:w w:val="110"/>
          <w:sz w:val="24"/>
          <w:szCs w:val="24"/>
        </w:rPr>
        <w:t>sorting and</w:t>
      </w:r>
      <w:r>
        <w:rPr>
          <w:rFonts w:ascii="Times New Roman" w:cs="Times New Roman" w:hAnsi="Times New Roman"/>
          <w:iCs/>
          <w:spacing w:val="-2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4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4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5"/>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b/>
          <w:iCs/>
          <w:spacing w:val="-10"/>
          <w:w w:val="104"/>
          <w:sz w:val="24"/>
          <w:szCs w:val="24"/>
        </w:rPr>
        <w:t xml:space="preserve"> </w:t>
      </w:r>
      <w:r>
        <w:rPr>
          <w:rFonts w:ascii="Times New Roman" w:cs="Times New Roman" w:hAnsi="Times New Roman"/>
          <w:b/>
          <w:iCs/>
          <w:spacing w:val="-3"/>
          <w:w w:val="104"/>
          <w:sz w:val="24"/>
          <w:szCs w:val="24"/>
        </w:rPr>
        <w:t>f</w:t>
      </w:r>
      <w:r>
        <w:rPr>
          <w:rFonts w:ascii="Times New Roman" w:cs="Times New Roman" w:hAnsi="Times New Roman"/>
          <w:b/>
          <w:iCs/>
          <w:w w:val="104"/>
          <w:sz w:val="24"/>
          <w:szCs w:val="24"/>
        </w:rPr>
        <w:t>or</w:t>
      </w:r>
      <w:r>
        <w:rPr>
          <w:rFonts w:ascii="Times New Roman" w:cs="Times New Roman" w:hAnsi="Times New Roman"/>
          <w:b/>
          <w:iCs/>
          <w:spacing w:val="-46"/>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c</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ss</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w:t>
      </w:r>
    </w:p>
    <w:p>
      <w:pPr>
        <w:pStyle w:val="style179"/>
        <w:numPr>
          <w:ilvl w:val="0"/>
          <w:numId w:val="46"/>
        </w:numPr>
        <w:tabs>
          <w:tab w:val="left" w:leader="none" w:pos="820"/>
        </w:tabs>
        <w:kinsoku w:val="false"/>
        <w:overflowPunct w:val="false"/>
        <w:spacing w:lineRule="auto" w:line="360"/>
        <w:rPr/>
      </w:pPr>
      <w:r>
        <w:rPr>
          <w:iCs/>
          <w:spacing w:val="-5"/>
          <w:w w:val="110"/>
        </w:rPr>
        <w:t>T</w:t>
      </w:r>
      <w:r>
        <w:rPr>
          <w:iCs/>
          <w:w w:val="110"/>
        </w:rPr>
        <w:t>o</w:t>
      </w:r>
      <w:r>
        <w:rPr>
          <w:iCs/>
          <w:spacing w:val="-36"/>
          <w:w w:val="110"/>
        </w:rPr>
        <w:t xml:space="preserve"> </w:t>
      </w:r>
      <w:r>
        <w:rPr>
          <w:iCs/>
          <w:spacing w:val="-24"/>
          <w:w w:val="110"/>
        </w:rPr>
        <w:t>r</w:t>
      </w:r>
      <w:r>
        <w:rPr>
          <w:iCs/>
          <w:spacing w:val="-3"/>
          <w:w w:val="110"/>
        </w:rPr>
        <w:t>e</w:t>
      </w:r>
      <w:r>
        <w:rPr>
          <w:iCs/>
          <w:spacing w:val="-11"/>
          <w:w w:val="110"/>
        </w:rPr>
        <w:t>d</w:t>
      </w:r>
      <w:r>
        <w:rPr>
          <w:iCs/>
          <w:spacing w:val="-16"/>
          <w:w w:val="110"/>
        </w:rPr>
        <w:t>u</w:t>
      </w:r>
      <w:r>
        <w:rPr>
          <w:iCs/>
          <w:spacing w:val="10"/>
          <w:w w:val="110"/>
        </w:rPr>
        <w:t>c</w:t>
      </w:r>
      <w:r>
        <w:rPr>
          <w:iCs/>
          <w:w w:val="110"/>
        </w:rPr>
        <w:t>e</w:t>
      </w:r>
      <w:r>
        <w:rPr>
          <w:iCs/>
          <w:spacing w:val="-35"/>
          <w:w w:val="110"/>
        </w:rPr>
        <w:t xml:space="preserve"> </w:t>
      </w:r>
      <w:r>
        <w:rPr>
          <w:iCs/>
          <w:spacing w:val="-11"/>
          <w:w w:val="110"/>
        </w:rPr>
        <w:t>b</w:t>
      </w:r>
      <w:r>
        <w:rPr>
          <w:iCs/>
          <w:spacing w:val="-16"/>
          <w:w w:val="110"/>
        </w:rPr>
        <w:t>u</w:t>
      </w:r>
      <w:r>
        <w:rPr>
          <w:iCs/>
          <w:spacing w:val="-12"/>
          <w:w w:val="110"/>
        </w:rPr>
        <w:t>l</w:t>
      </w:r>
      <w:r>
        <w:rPr>
          <w:iCs/>
          <w:spacing w:val="-18"/>
          <w:w w:val="110"/>
        </w:rPr>
        <w:t>k</w:t>
      </w:r>
      <w:r>
        <w:rPr>
          <w:iCs/>
          <w:spacing w:val="-13"/>
          <w:w w:val="110"/>
        </w:rPr>
        <w:t>i</w:t>
      </w:r>
      <w:r>
        <w:rPr>
          <w:iCs/>
          <w:spacing w:val="-18"/>
          <w:w w:val="110"/>
        </w:rPr>
        <w:t>n</w:t>
      </w:r>
      <w:r>
        <w:rPr>
          <w:iCs/>
          <w:spacing w:val="-3"/>
          <w:w w:val="110"/>
        </w:rPr>
        <w:t>e</w:t>
      </w:r>
      <w:r>
        <w:rPr>
          <w:iCs/>
          <w:spacing w:val="22"/>
          <w:w w:val="110"/>
        </w:rPr>
        <w:t>s</w:t>
      </w:r>
      <w:r>
        <w:rPr>
          <w:iCs/>
          <w:w w:val="110"/>
        </w:rPr>
        <w:t>s</w:t>
      </w:r>
      <w:r>
        <w:rPr>
          <w:iCs/>
          <w:spacing w:val="-21"/>
          <w:w w:val="110"/>
        </w:rPr>
        <w:t xml:space="preserve"> </w:t>
      </w:r>
      <w:r>
        <w:rPr>
          <w:iCs/>
          <w:spacing w:val="-5"/>
          <w:w w:val="110"/>
        </w:rPr>
        <w:t>a</w:t>
      </w:r>
      <w:r>
        <w:rPr>
          <w:iCs/>
          <w:spacing w:val="-18"/>
          <w:w w:val="110"/>
        </w:rPr>
        <w:t>n</w:t>
      </w:r>
      <w:r>
        <w:rPr>
          <w:iCs/>
          <w:w w:val="110"/>
        </w:rPr>
        <w:t>d</w:t>
      </w:r>
      <w:r>
        <w:rPr>
          <w:iCs/>
          <w:spacing w:val="-42"/>
          <w:w w:val="110"/>
        </w:rPr>
        <w:t xml:space="preserve"> </w:t>
      </w:r>
      <w:r>
        <w:rPr>
          <w:iCs/>
          <w:spacing w:val="-16"/>
          <w:w w:val="110"/>
        </w:rPr>
        <w:t>m</w:t>
      </w:r>
      <w:r>
        <w:rPr>
          <w:iCs/>
          <w:spacing w:val="-5"/>
          <w:w w:val="110"/>
        </w:rPr>
        <w:t>a</w:t>
      </w:r>
      <w:r>
        <w:rPr>
          <w:iCs/>
          <w:spacing w:val="-18"/>
          <w:w w:val="110"/>
        </w:rPr>
        <w:t>k</w:t>
      </w:r>
      <w:r>
        <w:rPr>
          <w:iCs/>
          <w:w w:val="110"/>
        </w:rPr>
        <w:t>e</w:t>
      </w:r>
      <w:r>
        <w:rPr>
          <w:iCs/>
          <w:spacing w:val="-35"/>
          <w:w w:val="110"/>
        </w:rPr>
        <w:t xml:space="preserve"> </w:t>
      </w:r>
      <w:r>
        <w:rPr>
          <w:iCs/>
          <w:spacing w:val="-7"/>
          <w:w w:val="110"/>
        </w:rPr>
        <w:t>t</w:t>
      </w:r>
      <w:r>
        <w:rPr>
          <w:iCs/>
          <w:spacing w:val="-24"/>
          <w:w w:val="110"/>
        </w:rPr>
        <w:t>r</w:t>
      </w:r>
      <w:r>
        <w:rPr>
          <w:iCs/>
          <w:spacing w:val="-5"/>
          <w:w w:val="110"/>
        </w:rPr>
        <w:t>a</w:t>
      </w:r>
      <w:r>
        <w:rPr>
          <w:iCs/>
          <w:spacing w:val="-18"/>
          <w:w w:val="110"/>
        </w:rPr>
        <w:t>n</w:t>
      </w:r>
      <w:r>
        <w:rPr>
          <w:iCs/>
          <w:spacing w:val="22"/>
          <w:w w:val="110"/>
        </w:rPr>
        <w:t>s</w:t>
      </w:r>
      <w:r>
        <w:rPr>
          <w:iCs/>
          <w:spacing w:val="-11"/>
          <w:w w:val="110"/>
        </w:rPr>
        <w:t>p</w:t>
      </w:r>
      <w:r>
        <w:rPr>
          <w:iCs/>
          <w:spacing w:val="-3"/>
          <w:w w:val="110"/>
        </w:rPr>
        <w:t>o</w:t>
      </w:r>
      <w:r>
        <w:rPr>
          <w:iCs/>
          <w:spacing w:val="-24"/>
          <w:w w:val="110"/>
        </w:rPr>
        <w:t>r</w:t>
      </w:r>
      <w:r>
        <w:rPr>
          <w:iCs/>
          <w:spacing w:val="-7"/>
          <w:w w:val="110"/>
        </w:rPr>
        <w:t>t</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6"/>
          <w:w w:val="110"/>
        </w:rPr>
        <w:t xml:space="preserve"> </w:t>
      </w:r>
      <w:r>
        <w:rPr>
          <w:iCs/>
          <w:spacing w:val="-3"/>
          <w:w w:val="110"/>
        </w:rPr>
        <w:t>e</w:t>
      </w:r>
      <w:r>
        <w:rPr>
          <w:iCs/>
          <w:spacing w:val="-5"/>
          <w:w w:val="110"/>
        </w:rPr>
        <w:t>a</w:t>
      </w:r>
      <w:r>
        <w:rPr>
          <w:iCs/>
          <w:spacing w:val="22"/>
          <w:w w:val="110"/>
        </w:rPr>
        <w:t>s</w:t>
      </w:r>
      <w:r>
        <w:rPr>
          <w:iCs/>
          <w:spacing w:val="-13"/>
          <w:w w:val="110"/>
        </w:rPr>
        <w:t>i</w:t>
      </w:r>
      <w:r>
        <w:rPr>
          <w:iCs/>
          <w:spacing w:val="-3"/>
          <w:w w:val="110"/>
        </w:rPr>
        <w:t>e</w:t>
      </w:r>
      <w:r>
        <w:rPr>
          <w:iCs/>
          <w:spacing w:val="-24"/>
          <w:w w:val="110"/>
        </w:rPr>
        <w:t>r</w:t>
      </w:r>
      <w:r>
        <w:rPr>
          <w:iCs/>
          <w:w w:val="110"/>
        </w:rPr>
        <w:t>.</w:t>
      </w:r>
    </w:p>
    <w:p>
      <w:pPr>
        <w:pStyle w:val="style179"/>
        <w:numPr>
          <w:ilvl w:val="0"/>
          <w:numId w:val="46"/>
        </w:numPr>
        <w:tabs>
          <w:tab w:val="left" w:leader="none" w:pos="820"/>
        </w:tabs>
        <w:kinsoku w:val="false"/>
        <w:overflowPunct w:val="false"/>
        <w:spacing w:lineRule="auto" w:line="360"/>
        <w:rPr/>
      </w:pPr>
      <w:r>
        <w:rPr>
          <w:iCs/>
          <w:spacing w:val="-5"/>
          <w:w w:val="104"/>
        </w:rPr>
        <w:t>T</w:t>
      </w:r>
      <w:r>
        <w:rPr>
          <w:iCs/>
          <w:w w:val="104"/>
        </w:rPr>
        <w:t>o</w:t>
      </w:r>
      <w:r>
        <w:rPr>
          <w:iCs/>
          <w:spacing w:val="-18"/>
          <w:w w:val="104"/>
        </w:rPr>
        <w:t xml:space="preserve"> </w:t>
      </w:r>
      <w:r>
        <w:rPr>
          <w:iCs/>
          <w:spacing w:val="-23"/>
          <w:w w:val="104"/>
        </w:rPr>
        <w:t>r</w:t>
      </w:r>
      <w:r>
        <w:rPr>
          <w:iCs/>
          <w:spacing w:val="-3"/>
          <w:w w:val="104"/>
        </w:rPr>
        <w:t>e</w:t>
      </w:r>
      <w:r>
        <w:rPr>
          <w:iCs/>
          <w:spacing w:val="-11"/>
          <w:w w:val="104"/>
        </w:rPr>
        <w:t>d</w:t>
      </w:r>
      <w:r>
        <w:rPr>
          <w:iCs/>
          <w:spacing w:val="-15"/>
          <w:w w:val="104"/>
        </w:rPr>
        <w:t>u</w:t>
      </w:r>
      <w:r>
        <w:rPr>
          <w:iCs/>
          <w:spacing w:val="9"/>
          <w:w w:val="104"/>
        </w:rPr>
        <w:t>c</w:t>
      </w:r>
      <w:r>
        <w:rPr>
          <w:iCs/>
          <w:w w:val="104"/>
        </w:rPr>
        <w:t>e</w:t>
      </w:r>
      <w:r>
        <w:rPr>
          <w:iCs/>
          <w:spacing w:val="-16"/>
          <w:w w:val="104"/>
        </w:rPr>
        <w:t xml:space="preserve"> </w:t>
      </w:r>
      <w:r>
        <w:rPr>
          <w:iCs/>
          <w:spacing w:val="-23"/>
          <w:w w:val="104"/>
        </w:rPr>
        <w:t>w</w:t>
      </w:r>
      <w:r>
        <w:rPr>
          <w:iCs/>
          <w:spacing w:val="-5"/>
          <w:w w:val="104"/>
        </w:rPr>
        <w:t>a</w:t>
      </w:r>
      <w:r>
        <w:rPr>
          <w:iCs/>
          <w:spacing w:val="21"/>
          <w:w w:val="104"/>
        </w:rPr>
        <w:t>s</w:t>
      </w:r>
      <w:r>
        <w:rPr>
          <w:iCs/>
          <w:spacing w:val="-7"/>
          <w:w w:val="104"/>
        </w:rPr>
        <w:t>t</w:t>
      </w:r>
      <w:r>
        <w:rPr>
          <w:iCs/>
          <w:spacing w:val="-5"/>
          <w:w w:val="104"/>
        </w:rPr>
        <w:t>a</w:t>
      </w:r>
      <w:r>
        <w:rPr>
          <w:iCs/>
          <w:spacing w:val="7"/>
          <w:w w:val="104"/>
        </w:rPr>
        <w:t>g</w:t>
      </w:r>
      <w:r>
        <w:rPr>
          <w:iCs/>
          <w:w w:val="104"/>
        </w:rPr>
        <w:t>e</w:t>
      </w:r>
      <w:r>
        <w:rPr>
          <w:iCs/>
          <w:spacing w:val="-17"/>
          <w:w w:val="104"/>
        </w:rPr>
        <w:t xml:space="preserve"> </w:t>
      </w:r>
      <w:r>
        <w:rPr>
          <w:iCs/>
          <w:spacing w:val="-11"/>
          <w:w w:val="104"/>
        </w:rPr>
        <w:t>d</w:t>
      </w:r>
      <w:r>
        <w:rPr>
          <w:iCs/>
          <w:spacing w:val="-15"/>
          <w:w w:val="104"/>
        </w:rPr>
        <w:t>u</w:t>
      </w:r>
      <w:r>
        <w:rPr>
          <w:iCs/>
          <w:w w:val="104"/>
        </w:rPr>
        <w:t>e</w:t>
      </w:r>
      <w:r>
        <w:rPr>
          <w:iCs/>
          <w:spacing w:val="-16"/>
          <w:w w:val="104"/>
        </w:rPr>
        <w:t xml:space="preserve"> </w:t>
      </w:r>
      <w:r>
        <w:rPr>
          <w:iCs/>
          <w:spacing w:val="-7"/>
          <w:w w:val="104"/>
        </w:rPr>
        <w:t>t</w:t>
      </w:r>
      <w:r>
        <w:rPr>
          <w:iCs/>
          <w:w w:val="104"/>
        </w:rPr>
        <w:t>o</w:t>
      </w:r>
      <w:r>
        <w:rPr>
          <w:iCs/>
          <w:spacing w:val="-18"/>
          <w:w w:val="104"/>
        </w:rPr>
        <w:t xml:space="preserve"> </w:t>
      </w:r>
      <w:r>
        <w:rPr>
          <w:iCs/>
          <w:spacing w:val="21"/>
          <w:w w:val="104"/>
        </w:rPr>
        <w:t>s</w:t>
      </w:r>
      <w:r>
        <w:rPr>
          <w:iCs/>
          <w:spacing w:val="-11"/>
          <w:w w:val="104"/>
        </w:rPr>
        <w:t>p</w:t>
      </w:r>
      <w:r>
        <w:rPr>
          <w:iCs/>
          <w:spacing w:val="-3"/>
          <w:w w:val="104"/>
        </w:rPr>
        <w:t>o</w:t>
      </w:r>
      <w:r>
        <w:rPr>
          <w:iCs/>
          <w:spacing w:val="-13"/>
          <w:w w:val="104"/>
        </w:rPr>
        <w:t>i</w:t>
      </w:r>
      <w:r>
        <w:rPr>
          <w:iCs/>
          <w:spacing w:val="-12"/>
          <w:w w:val="104"/>
        </w:rPr>
        <w:t>l</w:t>
      </w:r>
      <w:r>
        <w:rPr>
          <w:iCs/>
          <w:spacing w:val="-5"/>
          <w:w w:val="104"/>
        </w:rPr>
        <w:t>a</w:t>
      </w:r>
      <w:r>
        <w:rPr>
          <w:iCs/>
          <w:spacing w:val="7"/>
          <w:w w:val="104"/>
        </w:rPr>
        <w:t>g</w:t>
      </w:r>
      <w:r>
        <w:rPr>
          <w:iCs/>
          <w:spacing w:val="-3"/>
          <w:w w:val="104"/>
        </w:rPr>
        <w:t>e</w:t>
      </w:r>
      <w:r>
        <w:rPr>
          <w:iCs/>
          <w:w w:val="104"/>
        </w:rPr>
        <w:t>.</w:t>
      </w:r>
    </w:p>
    <w:p>
      <w:pPr>
        <w:pStyle w:val="style179"/>
        <w:numPr>
          <w:ilvl w:val="0"/>
          <w:numId w:val="46"/>
        </w:numPr>
        <w:tabs>
          <w:tab w:val="left" w:leader="none" w:pos="820"/>
        </w:tabs>
        <w:kinsoku w:val="false"/>
        <w:overflowPunct w:val="false"/>
        <w:spacing w:lineRule="auto" w:line="360"/>
        <w:rPr/>
      </w:pPr>
      <w:r>
        <w:rPr>
          <w:iCs/>
          <w:spacing w:val="-17"/>
          <w:w w:val="115"/>
        </w:rPr>
        <w:t>I</w:t>
      </w:r>
      <w:r>
        <w:rPr>
          <w:iCs/>
          <w:w w:val="115"/>
        </w:rPr>
        <w:t>t</w:t>
      </w:r>
      <w:r>
        <w:rPr>
          <w:iCs/>
          <w:spacing w:val="-47"/>
          <w:w w:val="115"/>
        </w:rPr>
        <w:t xml:space="preserve"> </w:t>
      </w:r>
      <w:r>
        <w:rPr>
          <w:iCs/>
          <w:spacing w:val="-5"/>
          <w:w w:val="115"/>
        </w:rPr>
        <w:t>a</w:t>
      </w:r>
      <w:r>
        <w:rPr>
          <w:iCs/>
          <w:spacing w:val="-12"/>
          <w:w w:val="115"/>
        </w:rPr>
        <w:t>dd</w:t>
      </w:r>
      <w:r>
        <w:rPr>
          <w:iCs/>
          <w:w w:val="115"/>
        </w:rPr>
        <w:t>s</w:t>
      </w:r>
      <w:r>
        <w:rPr>
          <w:iCs/>
          <w:spacing w:val="-31"/>
          <w:w w:val="115"/>
        </w:rPr>
        <w:t xml:space="preserve"> </w:t>
      </w:r>
      <w:r>
        <w:rPr>
          <w:iCs/>
          <w:spacing w:val="-17"/>
          <w:w w:val="115"/>
        </w:rPr>
        <w:t>v</w:t>
      </w:r>
      <w:r>
        <w:rPr>
          <w:iCs/>
          <w:spacing w:val="-5"/>
          <w:w w:val="115"/>
        </w:rPr>
        <w:t>a</w:t>
      </w:r>
      <w:r>
        <w:rPr>
          <w:iCs/>
          <w:spacing w:val="-13"/>
          <w:w w:val="115"/>
        </w:rPr>
        <w:t>l</w:t>
      </w:r>
      <w:r>
        <w:rPr>
          <w:iCs/>
          <w:spacing w:val="-17"/>
          <w:w w:val="115"/>
        </w:rPr>
        <w:t>u</w:t>
      </w:r>
      <w:r>
        <w:rPr>
          <w:iCs/>
          <w:spacing w:val="-3"/>
          <w:w w:val="115"/>
        </w:rPr>
        <w:t>e</w:t>
      </w:r>
      <w:r>
        <w:rPr>
          <w:iCs/>
          <w:w w:val="115"/>
        </w:rPr>
        <w:t>s</w:t>
      </w:r>
      <w:r>
        <w:rPr>
          <w:iCs/>
          <w:spacing w:val="-31"/>
          <w:w w:val="115"/>
        </w:rPr>
        <w:t xml:space="preserve"> </w:t>
      </w:r>
      <w:r>
        <w:rPr>
          <w:iCs/>
          <w:spacing w:val="-8"/>
          <w:w w:val="115"/>
        </w:rPr>
        <w:t>t</w:t>
      </w:r>
      <w:r>
        <w:rPr>
          <w:iCs/>
          <w:w w:val="115"/>
        </w:rPr>
        <w:t>o</w:t>
      </w:r>
      <w:r>
        <w:rPr>
          <w:iCs/>
          <w:spacing w:val="-43"/>
          <w:w w:val="115"/>
        </w:rPr>
        <w:t xml:space="preserve"> </w:t>
      </w:r>
      <w:r>
        <w:rPr>
          <w:iCs/>
          <w:spacing w:val="10"/>
          <w:w w:val="115"/>
        </w:rPr>
        <w:t>c</w:t>
      </w:r>
      <w:r>
        <w:rPr>
          <w:iCs/>
          <w:spacing w:val="-25"/>
          <w:w w:val="115"/>
        </w:rPr>
        <w:t>r</w:t>
      </w:r>
      <w:r>
        <w:rPr>
          <w:iCs/>
          <w:spacing w:val="-3"/>
          <w:w w:val="115"/>
        </w:rPr>
        <w:t>o</w:t>
      </w:r>
      <w:r>
        <w:rPr>
          <w:iCs/>
          <w:w w:val="115"/>
        </w:rPr>
        <w:t>p</w:t>
      </w:r>
      <w:r>
        <w:rPr>
          <w:iCs/>
          <w:spacing w:val="-49"/>
          <w:w w:val="115"/>
        </w:rPr>
        <w:t xml:space="preserve"> </w:t>
      </w:r>
      <w:r>
        <w:rPr>
          <w:iCs/>
          <w:spacing w:val="-12"/>
          <w:w w:val="115"/>
        </w:rPr>
        <w:t>p</w:t>
      </w:r>
      <w:r>
        <w:rPr>
          <w:iCs/>
          <w:spacing w:val="-25"/>
          <w:w w:val="115"/>
        </w:rPr>
        <w:t>r</w:t>
      </w:r>
      <w:r>
        <w:rPr>
          <w:iCs/>
          <w:spacing w:val="-3"/>
          <w:w w:val="115"/>
        </w:rPr>
        <w:t>o</w:t>
      </w:r>
      <w:r>
        <w:rPr>
          <w:iCs/>
          <w:spacing w:val="-12"/>
          <w:w w:val="115"/>
        </w:rPr>
        <w:t>d</w:t>
      </w:r>
      <w:r>
        <w:rPr>
          <w:iCs/>
          <w:spacing w:val="-17"/>
          <w:w w:val="115"/>
        </w:rPr>
        <w:t>u</w:t>
      </w:r>
      <w:r>
        <w:rPr>
          <w:iCs/>
          <w:spacing w:val="10"/>
          <w:w w:val="115"/>
        </w:rPr>
        <w:t>c</w:t>
      </w:r>
      <w:r>
        <w:rPr>
          <w:iCs/>
          <w:w w:val="115"/>
        </w:rPr>
        <w:t>e</w:t>
      </w:r>
      <w:r>
        <w:rPr>
          <w:iCs/>
          <w:spacing w:val="-42"/>
          <w:w w:val="115"/>
        </w:rPr>
        <w:t xml:space="preserve"> </w:t>
      </w:r>
      <w:r>
        <w:rPr>
          <w:iCs/>
          <w:spacing w:val="-12"/>
          <w:w w:val="115"/>
        </w:rPr>
        <w:t>b</w:t>
      </w:r>
      <w:r>
        <w:rPr>
          <w:iCs/>
          <w:w w:val="115"/>
        </w:rPr>
        <w:t>y</w:t>
      </w:r>
      <w:r>
        <w:rPr>
          <w:iCs/>
          <w:spacing w:val="-50"/>
          <w:w w:val="115"/>
        </w:rPr>
        <w:t xml:space="preserve"> </w:t>
      </w:r>
      <w:r>
        <w:rPr>
          <w:iCs/>
          <w:spacing w:val="-14"/>
          <w:w w:val="115"/>
        </w:rPr>
        <w:t>i</w:t>
      </w:r>
      <w:r>
        <w:rPr>
          <w:iCs/>
          <w:spacing w:val="-17"/>
          <w:w w:val="115"/>
        </w:rPr>
        <w:t>m</w:t>
      </w:r>
      <w:r>
        <w:rPr>
          <w:iCs/>
          <w:spacing w:val="-12"/>
          <w:w w:val="115"/>
        </w:rPr>
        <w:t>p</w:t>
      </w:r>
      <w:r>
        <w:rPr>
          <w:iCs/>
          <w:spacing w:val="-25"/>
          <w:w w:val="115"/>
        </w:rPr>
        <w:t>r</w:t>
      </w:r>
      <w:r>
        <w:rPr>
          <w:iCs/>
          <w:spacing w:val="-3"/>
          <w:w w:val="115"/>
        </w:rPr>
        <w:t>o</w:t>
      </w:r>
      <w:r>
        <w:rPr>
          <w:iCs/>
          <w:spacing w:val="-17"/>
          <w:w w:val="115"/>
        </w:rPr>
        <w:t>v</w:t>
      </w:r>
      <w:r>
        <w:rPr>
          <w:iCs/>
          <w:spacing w:val="-14"/>
          <w:w w:val="115"/>
        </w:rPr>
        <w:t>i</w:t>
      </w:r>
      <w:r>
        <w:rPr>
          <w:iCs/>
          <w:spacing w:val="-18"/>
          <w:w w:val="115"/>
        </w:rPr>
        <w:t>n</w:t>
      </w:r>
      <w:r>
        <w:rPr>
          <w:iCs/>
          <w:w w:val="115"/>
        </w:rPr>
        <w:t>g</w:t>
      </w:r>
      <w:r>
        <w:rPr>
          <w:iCs/>
          <w:spacing w:val="-38"/>
          <w:w w:val="115"/>
        </w:rPr>
        <w:t xml:space="preserve"> </w:t>
      </w:r>
      <w:r>
        <w:rPr>
          <w:iCs/>
          <w:spacing w:val="-14"/>
          <w:w w:val="115"/>
        </w:rPr>
        <w:t>i</w:t>
      </w:r>
      <w:r>
        <w:rPr>
          <w:iCs/>
          <w:spacing w:val="-8"/>
          <w:w w:val="115"/>
        </w:rPr>
        <w:t>t</w:t>
      </w:r>
      <w:r>
        <w:rPr>
          <w:iCs/>
          <w:w w:val="115"/>
        </w:rPr>
        <w:t>s</w:t>
      </w:r>
      <w:r>
        <w:rPr>
          <w:iCs/>
          <w:spacing w:val="-31"/>
          <w:w w:val="115"/>
        </w:rPr>
        <w:t xml:space="preserve"> </w:t>
      </w:r>
      <w:r>
        <w:rPr>
          <w:iCs/>
          <w:spacing w:val="-12"/>
          <w:w w:val="115"/>
        </w:rPr>
        <w:t>q</w:t>
      </w:r>
      <w:r>
        <w:rPr>
          <w:iCs/>
          <w:spacing w:val="-17"/>
          <w:w w:val="115"/>
        </w:rPr>
        <w:t>u</w:t>
      </w:r>
      <w:r>
        <w:rPr>
          <w:iCs/>
          <w:spacing w:val="-5"/>
          <w:w w:val="115"/>
        </w:rPr>
        <w:t>a</w:t>
      </w:r>
      <w:r>
        <w:rPr>
          <w:iCs/>
          <w:spacing w:val="-13"/>
          <w:w w:val="115"/>
        </w:rPr>
        <w:t>l</w:t>
      </w:r>
      <w:r>
        <w:rPr>
          <w:iCs/>
          <w:spacing w:val="-14"/>
          <w:w w:val="115"/>
        </w:rPr>
        <w:t>i</w:t>
      </w:r>
      <w:r>
        <w:rPr>
          <w:iCs/>
          <w:spacing w:val="-8"/>
          <w:w w:val="115"/>
        </w:rPr>
        <w:t>t</w:t>
      </w:r>
      <w:r>
        <w:rPr>
          <w:iCs/>
          <w:spacing w:val="-15"/>
          <w:w w:val="115"/>
        </w:rPr>
        <w:t>y</w:t>
      </w:r>
      <w:r>
        <w:rPr>
          <w:iCs/>
          <w:w w:val="115"/>
        </w:rPr>
        <w:t>.</w:t>
      </w:r>
    </w:p>
    <w:p>
      <w:pPr>
        <w:pStyle w:val="style179"/>
        <w:numPr>
          <w:ilvl w:val="0"/>
          <w:numId w:val="46"/>
        </w:numPr>
        <w:tabs>
          <w:tab w:val="left" w:leader="none" w:pos="820"/>
        </w:tabs>
        <w:kinsoku w:val="false"/>
        <w:overflowPunct w:val="false"/>
        <w:spacing w:lineRule="auto" w:line="360"/>
        <w:ind w:right="435"/>
        <w:rPr/>
      </w:pPr>
      <w:r>
        <w:rPr>
          <w:iCs/>
          <w:spacing w:val="-16"/>
          <w:w w:val="110"/>
        </w:rPr>
        <w:t>I</w:t>
      </w:r>
      <w:r>
        <w:rPr>
          <w:iCs/>
          <w:w w:val="110"/>
        </w:rPr>
        <w:t>t</w:t>
      </w:r>
      <w:r>
        <w:rPr>
          <w:iCs/>
          <w:spacing w:val="-27"/>
          <w:w w:val="110"/>
        </w:rPr>
        <w:t xml:space="preserve"> </w:t>
      </w:r>
      <w:r>
        <w:rPr>
          <w:iCs/>
          <w:spacing w:val="10"/>
          <w:w w:val="110"/>
        </w:rPr>
        <w:t>c</w:t>
      </w:r>
      <w:r>
        <w:rPr>
          <w:iCs/>
          <w:spacing w:val="-3"/>
          <w:w w:val="110"/>
        </w:rPr>
        <w:t>o</w:t>
      </w:r>
      <w:r>
        <w:rPr>
          <w:iCs/>
          <w:spacing w:val="-18"/>
          <w:w w:val="110"/>
        </w:rPr>
        <w:t>n</w:t>
      </w:r>
      <w:r>
        <w:rPr>
          <w:iCs/>
          <w:spacing w:val="-17"/>
          <w:w w:val="110"/>
        </w:rPr>
        <w:t>v</w:t>
      </w:r>
      <w:r>
        <w:rPr>
          <w:iCs/>
          <w:spacing w:val="-3"/>
          <w:w w:val="110"/>
        </w:rPr>
        <w:t>e</w:t>
      </w:r>
      <w:r>
        <w:rPr>
          <w:iCs/>
          <w:spacing w:val="-24"/>
          <w:w w:val="110"/>
        </w:rPr>
        <w:t>r</w:t>
      </w:r>
      <w:r>
        <w:rPr>
          <w:iCs/>
          <w:spacing w:val="-7"/>
          <w:w w:val="110"/>
        </w:rPr>
        <w:t>t</w:t>
      </w:r>
      <w:r>
        <w:rPr>
          <w:iCs/>
          <w:w w:val="110"/>
        </w:rPr>
        <w:t>s</w:t>
      </w:r>
      <w:r>
        <w:rPr>
          <w:iCs/>
          <w:spacing w:val="-1"/>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7"/>
          <w:w w:val="110"/>
        </w:rPr>
        <w:t>t</w:t>
      </w:r>
      <w:r>
        <w:rPr>
          <w:iCs/>
          <w:w w:val="110"/>
        </w:rPr>
        <w:t>s</w:t>
      </w:r>
      <w:r>
        <w:rPr>
          <w:iCs/>
          <w:spacing w:val="-2"/>
          <w:w w:val="110"/>
        </w:rPr>
        <w:t xml:space="preserve"> </w:t>
      </w:r>
      <w:r>
        <w:rPr>
          <w:iCs/>
          <w:spacing w:val="-13"/>
          <w:w w:val="110"/>
        </w:rPr>
        <w:t>i</w:t>
      </w:r>
      <w:r>
        <w:rPr>
          <w:iCs/>
          <w:spacing w:val="-18"/>
          <w:w w:val="110"/>
        </w:rPr>
        <w:t>n</w:t>
      </w:r>
      <w:r>
        <w:rPr>
          <w:iCs/>
          <w:spacing w:val="-7"/>
          <w:w w:val="110"/>
        </w:rPr>
        <w:t>t</w:t>
      </w:r>
      <w:r>
        <w:rPr>
          <w:iCs/>
          <w:w w:val="110"/>
        </w:rPr>
        <w:t>o</w:t>
      </w:r>
      <w:r>
        <w:rPr>
          <w:iCs/>
          <w:spacing w:val="-20"/>
          <w:w w:val="110"/>
        </w:rPr>
        <w:t xml:space="preserve"> </w:t>
      </w:r>
      <w:r>
        <w:rPr>
          <w:iCs/>
          <w:w w:val="110"/>
        </w:rPr>
        <w:t>a</w:t>
      </w:r>
      <w:r>
        <w:rPr>
          <w:iCs/>
          <w:spacing w:val="-22"/>
          <w:w w:val="110"/>
        </w:rPr>
        <w:t xml:space="preserve"> </w:t>
      </w:r>
      <w:r>
        <w:rPr>
          <w:iCs/>
          <w:spacing w:val="-5"/>
          <w:w w:val="110"/>
        </w:rPr>
        <w:t>f</w:t>
      </w:r>
      <w:r>
        <w:rPr>
          <w:iCs/>
          <w:spacing w:val="-3"/>
          <w:w w:val="110"/>
        </w:rPr>
        <w:t>o</w:t>
      </w:r>
      <w:r>
        <w:rPr>
          <w:iCs/>
          <w:spacing w:val="-24"/>
          <w:w w:val="110"/>
        </w:rPr>
        <w:t>r</w:t>
      </w:r>
      <w:r>
        <w:rPr>
          <w:iCs/>
          <w:w w:val="110"/>
        </w:rPr>
        <w:t>m</w:t>
      </w:r>
      <w:r>
        <w:rPr>
          <w:iCs/>
          <w:spacing w:val="-34"/>
          <w:w w:val="110"/>
        </w:rPr>
        <w:t xml:space="preserve"> </w:t>
      </w:r>
      <w:r>
        <w:rPr>
          <w:iCs/>
          <w:spacing w:val="-7"/>
          <w:w w:val="110"/>
        </w:rPr>
        <w:t>t</w:t>
      </w:r>
      <w:r>
        <w:rPr>
          <w:iCs/>
          <w:spacing w:val="-16"/>
          <w:w w:val="110"/>
        </w:rPr>
        <w:t>h</w:t>
      </w:r>
      <w:r>
        <w:rPr>
          <w:iCs/>
          <w:spacing w:val="-5"/>
          <w:w w:val="110"/>
        </w:rPr>
        <w:t>a</w:t>
      </w:r>
      <w:r>
        <w:rPr>
          <w:iCs/>
          <w:w w:val="110"/>
        </w:rPr>
        <w:t>t</w:t>
      </w:r>
      <w:r>
        <w:rPr>
          <w:iCs/>
          <w:spacing w:val="-26"/>
          <w:w w:val="110"/>
        </w:rPr>
        <w:t xml:space="preserve"> </w:t>
      </w:r>
      <w:r>
        <w:rPr>
          <w:iCs/>
          <w:spacing w:val="10"/>
          <w:w w:val="110"/>
        </w:rPr>
        <w:t>c</w:t>
      </w:r>
      <w:r>
        <w:rPr>
          <w:iCs/>
          <w:spacing w:val="-5"/>
          <w:w w:val="110"/>
        </w:rPr>
        <w:t>a</w:t>
      </w:r>
      <w:r>
        <w:rPr>
          <w:iCs/>
          <w:w w:val="110"/>
        </w:rPr>
        <w:t>n</w:t>
      </w:r>
      <w:r>
        <w:rPr>
          <w:iCs/>
          <w:spacing w:val="-35"/>
          <w:w w:val="110"/>
        </w:rPr>
        <w:t xml:space="preserve"> </w:t>
      </w:r>
      <w:r>
        <w:rPr>
          <w:iCs/>
          <w:spacing w:val="-11"/>
          <w:w w:val="110"/>
        </w:rPr>
        <w:t>b</w:t>
      </w:r>
      <w:r>
        <w:rPr>
          <w:iCs/>
          <w:w w:val="110"/>
        </w:rPr>
        <w:t>e</w:t>
      </w:r>
      <w:r>
        <w:rPr>
          <w:iCs/>
          <w:spacing w:val="-20"/>
          <w:w w:val="110"/>
        </w:rPr>
        <w:t xml:space="preserve"> </w:t>
      </w:r>
      <w:r>
        <w:rPr>
          <w:iCs/>
          <w:spacing w:val="-16"/>
          <w:w w:val="110"/>
        </w:rPr>
        <w:t>u</w:t>
      </w:r>
      <w:r>
        <w:rPr>
          <w:iCs/>
          <w:spacing w:val="22"/>
          <w:w w:val="110"/>
        </w:rPr>
        <w:t>s</w:t>
      </w:r>
      <w:r>
        <w:rPr>
          <w:iCs/>
          <w:spacing w:val="-3"/>
          <w:w w:val="110"/>
        </w:rPr>
        <w:t>e</w:t>
      </w:r>
      <w:r>
        <w:rPr>
          <w:iCs/>
          <w:w w:val="110"/>
        </w:rPr>
        <w:t>d</w:t>
      </w:r>
      <w:r>
        <w:rPr>
          <w:iCs/>
          <w:spacing w:val="-29"/>
          <w:w w:val="110"/>
        </w:rPr>
        <w:t xml:space="preserve"> </w:t>
      </w:r>
      <w:r>
        <w:rPr>
          <w:iCs/>
          <w:spacing w:val="-3"/>
          <w:w w:val="110"/>
        </w:rPr>
        <w:t>e</w:t>
      </w:r>
      <w:r>
        <w:rPr>
          <w:iCs/>
          <w:spacing w:val="-5"/>
          <w:w w:val="110"/>
        </w:rPr>
        <w:t>a</w:t>
      </w:r>
      <w:r>
        <w:rPr>
          <w:iCs/>
          <w:spacing w:val="22"/>
          <w:w w:val="110"/>
        </w:rPr>
        <w:t>s</w:t>
      </w:r>
      <w:r>
        <w:rPr>
          <w:iCs/>
          <w:spacing w:val="-13"/>
          <w:w w:val="110"/>
        </w:rPr>
        <w:t>i</w:t>
      </w:r>
      <w:r>
        <w:rPr>
          <w:iCs/>
          <w:spacing w:val="-12"/>
          <w:w w:val="110"/>
        </w:rPr>
        <w:t>l</w:t>
      </w:r>
      <w:r>
        <w:rPr>
          <w:iCs/>
          <w:w w:val="110"/>
        </w:rPr>
        <w:t>y</w:t>
      </w:r>
      <w:r>
        <w:rPr>
          <w:iCs/>
          <w:spacing w:val="-30"/>
          <w:w w:val="110"/>
        </w:rPr>
        <w:t xml:space="preserve"> </w:t>
      </w:r>
      <w:r>
        <w:rPr>
          <w:iCs/>
          <w:spacing w:val="-3"/>
          <w:w w:val="110"/>
        </w:rPr>
        <w:t>e</w:t>
      </w:r>
      <w:r>
        <w:rPr>
          <w:iCs/>
          <w:spacing w:val="4"/>
          <w:w w:val="110"/>
        </w:rPr>
        <w:t>.</w:t>
      </w:r>
      <w:r>
        <w:rPr>
          <w:iCs/>
          <w:spacing w:val="8"/>
          <w:w w:val="110"/>
        </w:rPr>
        <w:t>g</w:t>
      </w:r>
      <w:r>
        <w:rPr>
          <w:iCs/>
          <w:w w:val="110"/>
        </w:rPr>
        <w:t>.</w:t>
      </w:r>
      <w:r>
        <w:rPr>
          <w:iCs/>
          <w:spacing w:val="-15"/>
          <w:w w:val="110"/>
        </w:rPr>
        <w:t xml:space="preserve"> </w:t>
      </w:r>
      <w:r>
        <w:rPr>
          <w:iCs/>
          <w:spacing w:val="-16"/>
          <w:w w:val="110"/>
        </w:rPr>
        <w:t>m</w:t>
      </w:r>
      <w:r>
        <w:rPr>
          <w:iCs/>
          <w:spacing w:val="-5"/>
          <w:w w:val="110"/>
        </w:rPr>
        <w:t>a</w:t>
      </w:r>
      <w:r>
        <w:rPr>
          <w:iCs/>
          <w:spacing w:val="-13"/>
          <w:w w:val="110"/>
        </w:rPr>
        <w:t>i</w:t>
      </w:r>
      <w:r>
        <w:rPr>
          <w:iCs/>
          <w:spacing w:val="-2"/>
          <w:w w:val="110"/>
        </w:rPr>
        <w:t>z</w:t>
      </w:r>
      <w:r>
        <w:rPr>
          <w:iCs/>
          <w:w w:val="110"/>
        </w:rPr>
        <w:t>e</w:t>
      </w:r>
      <w:r>
        <w:rPr>
          <w:iCs/>
          <w:spacing w:val="-20"/>
          <w:w w:val="110"/>
        </w:rPr>
        <w:t xml:space="preserve"> </w:t>
      </w:r>
      <w:r>
        <w:rPr>
          <w:iCs/>
          <w:spacing w:val="-5"/>
          <w:w w:val="110"/>
        </w:rPr>
        <w:t>f</w:t>
      </w:r>
      <w:r>
        <w:rPr>
          <w:iCs/>
          <w:spacing w:val="-12"/>
          <w:w w:val="110"/>
        </w:rPr>
        <w:t>l</w:t>
      </w:r>
      <w:r>
        <w:rPr>
          <w:iCs/>
          <w:spacing w:val="-3"/>
          <w:w w:val="110"/>
        </w:rPr>
        <w:t>o</w:t>
      </w:r>
      <w:r>
        <w:rPr>
          <w:iCs/>
          <w:spacing w:val="-16"/>
          <w:w w:val="110"/>
        </w:rPr>
        <w:t>u</w:t>
      </w:r>
      <w:r>
        <w:rPr>
          <w:iCs/>
          <w:w w:val="110"/>
        </w:rPr>
        <w:t>r</w:t>
      </w:r>
      <w:r>
        <w:rPr>
          <w:iCs/>
          <w:spacing w:val="-45"/>
          <w:w w:val="110"/>
        </w:rPr>
        <w:t xml:space="preserve"> </w:t>
      </w:r>
      <w:r>
        <w:rPr>
          <w:iCs/>
          <w:spacing w:val="-5"/>
          <w:w w:val="110"/>
        </w:rPr>
        <w:t>f</w:t>
      </w:r>
      <w:r>
        <w:rPr>
          <w:iCs/>
          <w:spacing w:val="-24"/>
          <w:w w:val="110"/>
        </w:rPr>
        <w:t>r</w:t>
      </w:r>
      <w:r>
        <w:rPr>
          <w:iCs/>
          <w:spacing w:val="-3"/>
          <w:w w:val="110"/>
        </w:rPr>
        <w:t>o</w:t>
      </w:r>
      <w:r>
        <w:rPr>
          <w:iCs/>
          <w:w w:val="110"/>
        </w:rPr>
        <w:t>m</w:t>
      </w:r>
      <w:r>
        <w:rPr>
          <w:iCs/>
          <w:w w:val="113"/>
        </w:rPr>
        <w:t xml:space="preserve"> </w:t>
      </w:r>
      <w:r>
        <w:rPr>
          <w:iCs/>
          <w:spacing w:val="-16"/>
          <w:w w:val="110"/>
        </w:rPr>
        <w:t>m</w:t>
      </w:r>
      <w:r>
        <w:rPr>
          <w:iCs/>
          <w:spacing w:val="-5"/>
          <w:w w:val="110"/>
        </w:rPr>
        <w:t>a</w:t>
      </w:r>
      <w:r>
        <w:rPr>
          <w:iCs/>
          <w:spacing w:val="-13"/>
          <w:w w:val="110"/>
        </w:rPr>
        <w:t>i</w:t>
      </w:r>
      <w:r>
        <w:rPr>
          <w:iCs/>
          <w:spacing w:val="-2"/>
          <w:w w:val="110"/>
        </w:rPr>
        <w:t>z</w:t>
      </w:r>
      <w:r>
        <w:rPr>
          <w:iCs/>
          <w:w w:val="110"/>
        </w:rPr>
        <w:t>e</w:t>
      </w:r>
      <w:r>
        <w:rPr>
          <w:iCs/>
          <w:spacing w:val="-48"/>
          <w:w w:val="110"/>
        </w:rPr>
        <w:t xml:space="preserve"> </w:t>
      </w:r>
      <w:r>
        <w:rPr>
          <w:iCs/>
          <w:spacing w:val="8"/>
          <w:w w:val="110"/>
        </w:rPr>
        <w:t>g</w:t>
      </w:r>
      <w:r>
        <w:rPr>
          <w:iCs/>
          <w:spacing w:val="-24"/>
          <w:w w:val="110"/>
        </w:rPr>
        <w:t>r</w:t>
      </w:r>
      <w:r>
        <w:rPr>
          <w:iCs/>
          <w:spacing w:val="-5"/>
          <w:w w:val="110"/>
        </w:rPr>
        <w:t>a</w:t>
      </w:r>
      <w:r>
        <w:rPr>
          <w:iCs/>
          <w:spacing w:val="-13"/>
          <w:w w:val="110"/>
        </w:rPr>
        <w:t>i</w:t>
      </w:r>
      <w:r>
        <w:rPr>
          <w:iCs/>
          <w:spacing w:val="-18"/>
          <w:w w:val="110"/>
        </w:rPr>
        <w:t>n</w:t>
      </w:r>
      <w:r>
        <w:rPr>
          <w:iCs/>
          <w:spacing w:val="-15"/>
          <w:w w:val="110"/>
        </w:rPr>
        <w:t>,</w:t>
      </w:r>
    </w:p>
    <w:p>
      <w:pPr>
        <w:pStyle w:val="style179"/>
        <w:numPr>
          <w:ilvl w:val="0"/>
          <w:numId w:val="46"/>
        </w:numPr>
        <w:tabs>
          <w:tab w:val="left" w:leader="none" w:pos="820"/>
        </w:tabs>
        <w:kinsoku w:val="false"/>
        <w:overflowPunct w:val="false"/>
        <w:spacing w:lineRule="auto" w:line="360"/>
        <w:ind w:right="484"/>
        <w:rPr/>
      </w:pPr>
      <w:r>
        <w:rPr>
          <w:iCs/>
          <w:spacing w:val="-16"/>
          <w:w w:val="110"/>
        </w:rPr>
        <w:t>I</w:t>
      </w:r>
      <w:r>
        <w:rPr>
          <w:iCs/>
          <w:w w:val="110"/>
        </w:rPr>
        <w:t>t</w:t>
      </w:r>
      <w:r>
        <w:rPr>
          <w:iCs/>
          <w:spacing w:val="-24"/>
          <w:w w:val="110"/>
        </w:rPr>
        <w:t xml:space="preserve"> </w:t>
      </w:r>
      <w:r>
        <w:rPr>
          <w:iCs/>
          <w:spacing w:val="-11"/>
          <w:w w:val="110"/>
        </w:rPr>
        <w:t>p</w:t>
      </w:r>
      <w:r>
        <w:rPr>
          <w:iCs/>
          <w:spacing w:val="-24"/>
          <w:w w:val="110"/>
        </w:rPr>
        <w:t>r</w:t>
      </w:r>
      <w:r>
        <w:rPr>
          <w:iCs/>
          <w:spacing w:val="-3"/>
          <w:w w:val="110"/>
        </w:rPr>
        <w:t>o</w:t>
      </w:r>
      <w:r>
        <w:rPr>
          <w:iCs/>
          <w:spacing w:val="-12"/>
          <w:w w:val="110"/>
        </w:rPr>
        <w:t>l</w:t>
      </w:r>
      <w:r>
        <w:rPr>
          <w:iCs/>
          <w:spacing w:val="-3"/>
          <w:w w:val="110"/>
        </w:rPr>
        <w:t>o</w:t>
      </w:r>
      <w:r>
        <w:rPr>
          <w:iCs/>
          <w:spacing w:val="-18"/>
          <w:w w:val="110"/>
        </w:rPr>
        <w:t>n</w:t>
      </w:r>
      <w:r>
        <w:rPr>
          <w:iCs/>
          <w:spacing w:val="8"/>
          <w:w w:val="110"/>
        </w:rPr>
        <w:t>g</w:t>
      </w:r>
      <w:r>
        <w:rPr>
          <w:iCs/>
          <w:w w:val="110"/>
        </w:rPr>
        <w:t>s</w:t>
      </w:r>
      <w:r>
        <w:rPr>
          <w:iCs/>
          <w:spacing w:val="1"/>
          <w:w w:val="110"/>
        </w:rPr>
        <w:t xml:space="preserve"> </w:t>
      </w:r>
      <w:r>
        <w:rPr>
          <w:iCs/>
          <w:spacing w:val="-7"/>
          <w:w w:val="110"/>
        </w:rPr>
        <w:t>t</w:t>
      </w:r>
      <w:r>
        <w:rPr>
          <w:iCs/>
          <w:spacing w:val="-16"/>
          <w:w w:val="110"/>
        </w:rPr>
        <w:t>h</w:t>
      </w:r>
      <w:r>
        <w:rPr>
          <w:iCs/>
          <w:w w:val="110"/>
        </w:rPr>
        <w:t>e</w:t>
      </w:r>
      <w:r>
        <w:rPr>
          <w:iCs/>
          <w:spacing w:val="-17"/>
          <w:w w:val="110"/>
        </w:rPr>
        <w:t xml:space="preserve"> </w:t>
      </w:r>
      <w:r>
        <w:rPr>
          <w:iCs/>
          <w:spacing w:val="-12"/>
          <w:w w:val="110"/>
        </w:rPr>
        <w:t>l</w:t>
      </w:r>
      <w:r>
        <w:rPr>
          <w:iCs/>
          <w:spacing w:val="-13"/>
          <w:w w:val="110"/>
        </w:rPr>
        <w:t>i</w:t>
      </w:r>
      <w:r>
        <w:rPr>
          <w:iCs/>
          <w:spacing w:val="-5"/>
          <w:w w:val="110"/>
        </w:rPr>
        <w:t>f</w:t>
      </w:r>
      <w:r>
        <w:rPr>
          <w:iCs/>
          <w:spacing w:val="-3"/>
          <w:w w:val="110"/>
        </w:rPr>
        <w:t>e</w:t>
      </w:r>
      <w:r>
        <w:rPr>
          <w:iCs/>
          <w:spacing w:val="22"/>
          <w:w w:val="110"/>
        </w:rPr>
        <w:t>s</w:t>
      </w:r>
      <w:r>
        <w:rPr>
          <w:iCs/>
          <w:spacing w:val="-11"/>
          <w:w w:val="110"/>
        </w:rPr>
        <w:t>p</w:t>
      </w:r>
      <w:r>
        <w:rPr>
          <w:iCs/>
          <w:spacing w:val="-5"/>
          <w:w w:val="110"/>
        </w:rPr>
        <w:t>a</w:t>
      </w:r>
      <w:r>
        <w:rPr>
          <w:iCs/>
          <w:w w:val="110"/>
        </w:rPr>
        <w:t>n</w:t>
      </w:r>
      <w:r>
        <w:rPr>
          <w:iCs/>
          <w:spacing w:val="-34"/>
          <w:w w:val="110"/>
        </w:rPr>
        <w:t xml:space="preserve"> </w:t>
      </w:r>
      <w:r>
        <w:rPr>
          <w:iCs/>
          <w:spacing w:val="-3"/>
          <w:w w:val="110"/>
        </w:rPr>
        <w:t>o</w:t>
      </w:r>
      <w:r>
        <w:rPr>
          <w:iCs/>
          <w:w w:val="110"/>
        </w:rPr>
        <w:t>f</w:t>
      </w:r>
      <w:r>
        <w:rPr>
          <w:iCs/>
          <w:spacing w:val="-21"/>
          <w:w w:val="110"/>
        </w:rPr>
        <w:t xml:space="preserve"> </w:t>
      </w:r>
      <w:r>
        <w:rPr>
          <w:iCs/>
          <w:spacing w:val="10"/>
          <w:w w:val="110"/>
        </w:rPr>
        <w:t>c</w:t>
      </w:r>
      <w:r>
        <w:rPr>
          <w:iCs/>
          <w:spacing w:val="-24"/>
          <w:w w:val="110"/>
        </w:rPr>
        <w:t>r</w:t>
      </w:r>
      <w:r>
        <w:rPr>
          <w:iCs/>
          <w:spacing w:val="-3"/>
          <w:w w:val="110"/>
        </w:rPr>
        <w:t>o</w:t>
      </w:r>
      <w:r>
        <w:rPr>
          <w:iCs/>
          <w:w w:val="110"/>
        </w:rPr>
        <w:t>p</w:t>
      </w:r>
      <w:r>
        <w:rPr>
          <w:iCs/>
          <w:spacing w:val="-27"/>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17"/>
          <w:w w:val="110"/>
        </w:rPr>
        <w:t xml:space="preserve"> </w:t>
      </w:r>
      <w:r>
        <w:rPr>
          <w:iCs/>
          <w:spacing w:val="-16"/>
          <w:w w:val="110"/>
        </w:rPr>
        <w:t>m</w:t>
      </w:r>
      <w:r>
        <w:rPr>
          <w:iCs/>
          <w:spacing w:val="-5"/>
          <w:w w:val="110"/>
        </w:rPr>
        <w:t>a</w:t>
      </w:r>
      <w:r>
        <w:rPr>
          <w:iCs/>
          <w:spacing w:val="-18"/>
          <w:w w:val="110"/>
        </w:rPr>
        <w:t>k</w:t>
      </w:r>
      <w:r>
        <w:rPr>
          <w:iCs/>
          <w:spacing w:val="-13"/>
          <w:w w:val="110"/>
        </w:rPr>
        <w:t>i</w:t>
      </w:r>
      <w:r>
        <w:rPr>
          <w:iCs/>
          <w:spacing w:val="-18"/>
          <w:w w:val="110"/>
        </w:rPr>
        <w:t>n</w:t>
      </w:r>
      <w:r>
        <w:rPr>
          <w:iCs/>
          <w:w w:val="110"/>
        </w:rPr>
        <w:t>g</w:t>
      </w:r>
      <w:r>
        <w:rPr>
          <w:iCs/>
          <w:spacing w:val="-10"/>
          <w:w w:val="110"/>
        </w:rPr>
        <w:t xml:space="preserve"> </w:t>
      </w:r>
      <w:r>
        <w:rPr>
          <w:iCs/>
          <w:spacing w:val="-13"/>
          <w:w w:val="110"/>
        </w:rPr>
        <w:t>i</w:t>
      </w:r>
      <w:r>
        <w:rPr>
          <w:iCs/>
          <w:w w:val="110"/>
        </w:rPr>
        <w:t>t</w:t>
      </w:r>
      <w:r>
        <w:rPr>
          <w:iCs/>
          <w:spacing w:val="-24"/>
          <w:w w:val="110"/>
        </w:rPr>
        <w:t xml:space="preserve"> </w:t>
      </w:r>
      <w:r>
        <w:rPr>
          <w:iCs/>
          <w:spacing w:val="-5"/>
          <w:w w:val="110"/>
        </w:rPr>
        <w:t>a</w:t>
      </w:r>
      <w:r>
        <w:rPr>
          <w:iCs/>
          <w:spacing w:val="-17"/>
          <w:w w:val="110"/>
        </w:rPr>
        <w:t>v</w:t>
      </w:r>
      <w:r>
        <w:rPr>
          <w:iCs/>
          <w:spacing w:val="-5"/>
          <w:w w:val="110"/>
        </w:rPr>
        <w:t>a</w:t>
      </w:r>
      <w:r>
        <w:rPr>
          <w:iCs/>
          <w:spacing w:val="-13"/>
          <w:w w:val="110"/>
        </w:rPr>
        <w:t>i</w:t>
      </w:r>
      <w:r>
        <w:rPr>
          <w:iCs/>
          <w:spacing w:val="-12"/>
          <w:w w:val="110"/>
        </w:rPr>
        <w:t>l</w:t>
      </w:r>
      <w:r>
        <w:rPr>
          <w:iCs/>
          <w:spacing w:val="-5"/>
          <w:w w:val="110"/>
        </w:rPr>
        <w:t>a</w:t>
      </w:r>
      <w:r>
        <w:rPr>
          <w:iCs/>
          <w:spacing w:val="-11"/>
          <w:w w:val="110"/>
        </w:rPr>
        <w:t>b</w:t>
      </w:r>
      <w:r>
        <w:rPr>
          <w:iCs/>
          <w:spacing w:val="-12"/>
          <w:w w:val="110"/>
        </w:rPr>
        <w:t>l</w:t>
      </w:r>
      <w:r>
        <w:rPr>
          <w:iCs/>
          <w:w w:val="110"/>
        </w:rPr>
        <w:t>e</w:t>
      </w:r>
      <w:r>
        <w:rPr>
          <w:iCs/>
          <w:spacing w:val="-17"/>
          <w:w w:val="110"/>
        </w:rPr>
        <w:t xml:space="preserve"> </w:t>
      </w:r>
      <w:r>
        <w:rPr>
          <w:iCs/>
          <w:spacing w:val="-5"/>
          <w:w w:val="110"/>
        </w:rPr>
        <w:t>f</w:t>
      </w:r>
      <w:r>
        <w:rPr>
          <w:iCs/>
          <w:spacing w:val="-3"/>
          <w:w w:val="110"/>
        </w:rPr>
        <w:t>o</w:t>
      </w:r>
      <w:r>
        <w:rPr>
          <w:iCs/>
          <w:w w:val="110"/>
        </w:rPr>
        <w:t>r</w:t>
      </w:r>
      <w:r>
        <w:rPr>
          <w:iCs/>
          <w:spacing w:val="-44"/>
          <w:w w:val="110"/>
        </w:rPr>
        <w:t xml:space="preserve"> </w:t>
      </w:r>
      <w:r>
        <w:rPr>
          <w:iCs/>
          <w:spacing w:val="-12"/>
          <w:w w:val="110"/>
        </w:rPr>
        <w:t>l</w:t>
      </w:r>
      <w:r>
        <w:rPr>
          <w:iCs/>
          <w:spacing w:val="-3"/>
          <w:w w:val="110"/>
        </w:rPr>
        <w:t>o</w:t>
      </w:r>
      <w:r>
        <w:rPr>
          <w:iCs/>
          <w:spacing w:val="-18"/>
          <w:w w:val="110"/>
        </w:rPr>
        <w:t>n</w:t>
      </w:r>
      <w:r>
        <w:rPr>
          <w:iCs/>
          <w:w w:val="110"/>
        </w:rPr>
        <w:t>g</w:t>
      </w:r>
      <w:r>
        <w:rPr>
          <w:iCs/>
          <w:spacing w:val="-10"/>
          <w:w w:val="110"/>
        </w:rPr>
        <w:t xml:space="preserve"> </w:t>
      </w:r>
      <w:r>
        <w:rPr>
          <w:iCs/>
          <w:spacing w:val="-7"/>
          <w:w w:val="110"/>
        </w:rPr>
        <w:t>t</w:t>
      </w:r>
      <w:r>
        <w:rPr>
          <w:iCs/>
          <w:spacing w:val="-13"/>
          <w:w w:val="110"/>
        </w:rPr>
        <w:t>i</w:t>
      </w:r>
      <w:r>
        <w:rPr>
          <w:iCs/>
          <w:spacing w:val="-16"/>
          <w:w w:val="110"/>
        </w:rPr>
        <w:t>m</w:t>
      </w:r>
      <w:r>
        <w:rPr>
          <w:iCs/>
          <w:w w:val="110"/>
        </w:rPr>
        <w:t>e</w:t>
      </w:r>
      <w:r>
        <w:rPr>
          <w:iCs/>
          <w:spacing w:val="-17"/>
          <w:w w:val="110"/>
        </w:rPr>
        <w:t xml:space="preserve"> </w:t>
      </w:r>
      <w:r>
        <w:rPr>
          <w:iCs/>
          <w:spacing w:val="-3"/>
          <w:w w:val="110"/>
        </w:rPr>
        <w:t>e</w:t>
      </w:r>
      <w:r>
        <w:rPr>
          <w:iCs/>
          <w:spacing w:val="4"/>
          <w:w w:val="110"/>
        </w:rPr>
        <w:t>.</w:t>
      </w:r>
      <w:r>
        <w:rPr>
          <w:iCs/>
          <w:spacing w:val="8"/>
          <w:w w:val="110"/>
        </w:rPr>
        <w:t>g</w:t>
      </w:r>
      <w:r>
        <w:rPr>
          <w:iCs/>
          <w:w w:val="110"/>
        </w:rPr>
        <w:t>.</w:t>
      </w:r>
      <w:r>
        <w:rPr>
          <w:iCs/>
          <w:w w:val="89"/>
        </w:rPr>
        <w:t xml:space="preserve"> </w:t>
      </w:r>
      <w:r>
        <w:rPr>
          <w:iCs/>
          <w:spacing w:val="-16"/>
          <w:w w:val="110"/>
        </w:rPr>
        <w:t>m</w:t>
      </w:r>
      <w:r>
        <w:rPr>
          <w:iCs/>
          <w:spacing w:val="-13"/>
          <w:w w:val="110"/>
        </w:rPr>
        <w:t>i</w:t>
      </w:r>
      <w:r>
        <w:rPr>
          <w:iCs/>
          <w:spacing w:val="-12"/>
          <w:w w:val="110"/>
        </w:rPr>
        <w:t>l</w:t>
      </w:r>
      <w:r>
        <w:rPr>
          <w:iCs/>
          <w:spacing w:val="-18"/>
          <w:w w:val="110"/>
        </w:rPr>
        <w:t>k</w:t>
      </w:r>
      <w:r>
        <w:rPr>
          <w:iCs/>
          <w:w w:val="110"/>
        </w:rPr>
        <w:t>.</w:t>
      </w:r>
    </w:p>
    <w:p>
      <w:pPr>
        <w:pStyle w:val="style0"/>
        <w:numPr>
          <w:ilvl w:val="0"/>
          <w:numId w:val="0"/>
        </w:numPr>
        <w:tabs>
          <w:tab w:val="left" w:leader="none" w:pos="820"/>
        </w:tabs>
        <w:kinsoku w:val="false"/>
        <w:overflowPunct w:val="false"/>
        <w:spacing w:lineRule="auto" w:line="360"/>
        <w:ind w:right="484"/>
        <w:rPr>
          <w:b/>
          <w:bCs/>
          <w:lang w:val="en-US"/>
        </w:rPr>
      </w:pPr>
      <w:r>
        <w:rPr>
          <w:b/>
          <w:bCs/>
          <w:lang w:val="en-US"/>
        </w:rPr>
        <w:t>4. Packaging:</w:t>
      </w:r>
    </w:p>
    <w:p>
      <w:pPr>
        <w:pStyle w:val="style0"/>
        <w:numPr>
          <w:ilvl w:val="0"/>
          <w:numId w:val="0"/>
        </w:numPr>
        <w:tabs>
          <w:tab w:val="left" w:leader="none" w:pos="820"/>
        </w:tabs>
        <w:kinsoku w:val="false"/>
        <w:overflowPunct w:val="false"/>
        <w:spacing w:lineRule="auto" w:line="360"/>
        <w:ind w:right="484"/>
        <w:rPr>
          <w:b w:val="false"/>
          <w:bCs w:val="false"/>
        </w:rPr>
      </w:pPr>
      <w:r>
        <w:rPr>
          <w:b w:val="false"/>
          <w:bCs w:val="false"/>
          <w:lang w:val="en-US"/>
        </w:rPr>
        <w:t>This refers to the wrapping of crop produce in special containers to ease handling and transportation.</w:t>
      </w:r>
    </w:p>
    <w:p>
      <w:pPr>
        <w:pStyle w:val="style0"/>
        <w:tabs>
          <w:tab w:val="left" w:leader="none" w:pos="820"/>
        </w:tabs>
        <w:kinsoku w:val="false"/>
        <w:overflowPunct w:val="false"/>
        <w:spacing w:lineRule="auto" w:line="360"/>
        <w:ind w:right="484"/>
        <w:rPr>
          <w:rFonts w:ascii="Times New Roman" w:cs="Times New Roman" w:hAnsi="Times New Roman"/>
          <w:b/>
          <w:sz w:val="24"/>
          <w:szCs w:val="24"/>
        </w:rPr>
      </w:pPr>
      <w:r>
        <w:rPr>
          <w:rFonts w:ascii="Times New Roman" w:cs="Times New Roman" w:hAnsi="Times New Roman"/>
          <w:b/>
          <w:sz w:val="24"/>
          <w:szCs w:val="24"/>
          <w:lang w:val="en-US"/>
        </w:rPr>
        <w:t>5</w:t>
      </w:r>
      <w:r>
        <w:rPr>
          <w:rFonts w:ascii="Times New Roman" w:cs="Times New Roman" w:hAnsi="Times New Roman"/>
          <w:b/>
          <w:sz w:val="24"/>
          <w:szCs w:val="24"/>
        </w:rPr>
        <w:t xml:space="preserve">. Marketing: </w:t>
      </w:r>
    </w:p>
    <w:p>
      <w:pPr>
        <w:pStyle w:val="style0"/>
        <w:tabs>
          <w:tab w:val="left" w:leader="none" w:pos="820"/>
        </w:tabs>
        <w:kinsoku w:val="false"/>
        <w:overflowPunct w:val="false"/>
        <w:spacing w:lineRule="auto" w:line="360"/>
        <w:ind w:right="484"/>
        <w:rPr>
          <w:rFonts w:ascii="Times New Roman" w:cs="Times New Roman" w:hAnsi="Times New Roman"/>
          <w:sz w:val="24"/>
          <w:szCs w:val="24"/>
        </w:rPr>
        <w:sectPr>
          <w:type w:val="continuous"/>
          <w:pgSz w:w="12240" w:h="15840" w:orient="portrait"/>
          <w:pgMar w:top="1380" w:right="1380" w:bottom="280" w:left="1340" w:header="720" w:footer="720" w:gutter="0"/>
          <w:cols w:equalWidth="0" w:space="720">
            <w:col w:w="9520"/>
          </w:cols>
          <w:noEndnote/>
        </w:sectPr>
      </w:pPr>
      <w:r>
        <w:rPr>
          <w:rFonts w:ascii="Times New Roman" w:cs="Times New Roman" w:hAnsi="Times New Roman"/>
          <w:sz w:val="24"/>
          <w:szCs w:val="24"/>
        </w:rPr>
        <w:t>This is the disposition of the produce for sale. It allows the exchange of a commodity for another, allowing farmers to acquire what they do not produce.</w:t>
      </w:r>
    </w:p>
    <w:p>
      <w:pPr>
        <w:pStyle w:val="style0"/>
        <w:spacing w:lineRule="auto" w:line="360"/>
        <w:rPr>
          <w:rFonts w:ascii="Times New Roman" w:cs="Times New Roman" w:eastAsia="Noto Sans CJK JP Regular" w:hAnsi="Times New Roman"/>
          <w:b/>
          <w:bCs/>
          <w:sz w:val="24"/>
          <w:szCs w:val="24"/>
          <w:lang w:val="en-US"/>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u w:val="single"/>
        </w:rPr>
      </w:pPr>
    </w:p>
    <w:p>
      <w:pPr>
        <w:pStyle w:val="style0"/>
        <w:spacing w:lineRule="auto" w:line="360"/>
        <w:rPr>
          <w:rFonts w:ascii="Times New Roman" w:cs="Times New Roman" w:eastAsia="Noto Sans Egyptian Hieroglyphs" w:hAnsi="Times New Roman"/>
          <w:b/>
          <w:bCs/>
          <w:sz w:val="24"/>
          <w:szCs w:val="24"/>
          <w:u w:val="single"/>
        </w:rPr>
      </w:pPr>
    </w:p>
    <w:p>
      <w:pPr>
        <w:pStyle w:val="style0"/>
        <w:spacing w:lineRule="auto" w:line="360"/>
        <w:jc w:val="center"/>
        <w:rPr>
          <w:rFonts w:ascii="Times New Roman" w:cs="Times New Roman" w:eastAsia="Noto Sans Egyptian Hieroglyphs" w:hAnsi="Times New Roman"/>
          <w:b/>
          <w:bCs/>
          <w:sz w:val="24"/>
          <w:szCs w:val="24"/>
        </w:rPr>
      </w:pPr>
      <w:r>
        <w:rPr>
          <w:rFonts w:ascii="Times New Roman" w:cs="Times New Roman" w:eastAsia="Noto Sans Egyptian Hieroglyphs" w:hAnsi="Times New Roman"/>
          <w:b/>
          <w:bCs/>
          <w:sz w:val="24"/>
          <w:szCs w:val="24"/>
        </w:rPr>
        <w:t>CROP PROTECTION</w:t>
      </w:r>
    </w:p>
    <w:p>
      <w:pPr>
        <w:pStyle w:val="style0"/>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WEEDS AND WEED CONTROL</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WEEDS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These may be defined as;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Plants growing out of a place.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The unwanted plants that grow in the garden and interfere with the normal crop growth.</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IDENTITY OF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Weeds are identified by their common names or their botanical/scientific names, which are internationally known and accepted.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They are named and classified according to; specific features, place where they are found and persons who discovered them.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international system of naming requires that, no two plants share the same name. The first name is the Genus and the second one, the Species.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Examples of Common Weeds in East Africa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Narrow Leaved Weeds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358"/>
        <w:gridCol w:w="3024"/>
        <w:gridCol w:w="1697"/>
        <w:gridCol w:w="2371"/>
      </w:tblGrid>
      <w:tr>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COMMON NAME</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SCIENTIFIC NAME</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LIFE SPAN</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MODE OF PROPAGATION</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Nut grass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Cyperus</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rotundus</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Bulbs</w:t>
            </w:r>
          </w:p>
        </w:tc>
      </w:tr>
      <w:bookmarkStart w:id="0" w:name="_GoBack"/>
      <w:bookmarkEnd w:id="0"/>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Couch grass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Digitaria</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scalarum</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Rhizomes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Lemon grass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Cymbopogon</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afronadus</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Root splits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Star grass</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Cynodon</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dactylon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Stolons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Bristly foxtail</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Setaria</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verticillata</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 splits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Wild finger millet</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Eleusine</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indica</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Cat's tail</w:t>
            </w: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Sporobolus</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pyramidalis</w:t>
            </w: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 splits</w:t>
            </w:r>
          </w:p>
        </w:tc>
      </w:tr>
      <w:tr>
        <w:tblPrEx/>
        <w:trPr/>
        <w:tc>
          <w:tcPr>
            <w:tcW w:w="2358"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tc>
        <w:tc>
          <w:tcPr>
            <w:tcW w:w="1697"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tc>
        <w:tc>
          <w:tcPr>
            <w:tcW w:w="2371"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p>
        </w:tc>
      </w:tr>
    </w:tbl>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Broad Leaved Weeds.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363"/>
        <w:gridCol w:w="2735"/>
        <w:gridCol w:w="1980"/>
        <w:gridCol w:w="2372"/>
      </w:tblGrid>
      <w:tr>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COMMON NAME</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SCIENTIFIC NAME</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LIFE SPAN</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MODE OF PROPAGATION</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Black jack</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Bidens</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pilosa</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Seeds </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Tick berry</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Lantana camara</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Pig weed</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 xml:space="preserve">Amaranthus </w:t>
            </w:r>
            <w:r>
              <w:rPr>
                <w:rFonts w:ascii="Times New Roman" w:cs="Times New Roman" w:hAnsi="Times New Roman"/>
                <w:i/>
                <w:sz w:val="24"/>
                <w:szCs w:val="24"/>
                <w:lang w:val="en-US"/>
              </w:rPr>
              <w:t>spp</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Goat weed</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 xml:space="preserve">Ageratum </w:t>
            </w:r>
            <w:r>
              <w:rPr>
                <w:rFonts w:ascii="Times New Roman" w:cs="Times New Roman" w:hAnsi="Times New Roman"/>
                <w:i/>
                <w:sz w:val="24"/>
                <w:szCs w:val="24"/>
                <w:lang w:val="en-US"/>
              </w:rPr>
              <w:t>conyzoids</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Witch weed</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 xml:space="preserve">Striga </w:t>
            </w:r>
            <w:r>
              <w:rPr>
                <w:rFonts w:ascii="Times New Roman" w:cs="Times New Roman" w:hAnsi="Times New Roman"/>
                <w:i/>
                <w:sz w:val="24"/>
                <w:szCs w:val="24"/>
                <w:lang w:val="en-US"/>
              </w:rPr>
              <w:t>spp</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Oxalis</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 xml:space="preserve">Oxalis </w:t>
            </w:r>
            <w:r>
              <w:rPr>
                <w:rFonts w:ascii="Times New Roman" w:cs="Times New Roman" w:hAnsi="Times New Roman"/>
                <w:i/>
                <w:sz w:val="24"/>
                <w:szCs w:val="24"/>
                <w:lang w:val="en-US"/>
              </w:rPr>
              <w:t>spp</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Bulbs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Sodom apple</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Solanum</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incanum</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Perennial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Thorn apple</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Datura</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stramonium</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Macdonald's eye</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Galinsoga</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parviflora</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Black night shade</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Solanum</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nigrem</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r>
        <w:tblPrEx/>
        <w:trPr/>
        <w:tc>
          <w:tcPr>
            <w:tcW w:w="2363"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Tridax</w:t>
            </w:r>
          </w:p>
        </w:tc>
        <w:tc>
          <w:tcPr>
            <w:tcW w:w="2735"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i/>
                <w:sz w:val="24"/>
                <w:szCs w:val="24"/>
              </w:rPr>
            </w:pPr>
            <w:r>
              <w:rPr>
                <w:rFonts w:ascii="Times New Roman" w:cs="Times New Roman" w:hAnsi="Times New Roman"/>
                <w:i/>
                <w:sz w:val="24"/>
                <w:szCs w:val="24"/>
                <w:lang w:val="en-US"/>
              </w:rPr>
              <w:t>Tridax</w:t>
            </w:r>
            <w:r>
              <w:rPr>
                <w:rFonts w:ascii="Times New Roman" w:cs="Times New Roman" w:hAnsi="Times New Roman"/>
                <w:i/>
                <w:sz w:val="24"/>
                <w:szCs w:val="24"/>
                <w:lang w:val="en-US"/>
              </w:rPr>
              <w:t xml:space="preserve"> </w:t>
            </w:r>
            <w:r>
              <w:rPr>
                <w:rFonts w:ascii="Times New Roman" w:cs="Times New Roman" w:hAnsi="Times New Roman"/>
                <w:i/>
                <w:sz w:val="24"/>
                <w:szCs w:val="24"/>
                <w:lang w:val="en-US"/>
              </w:rPr>
              <w:t>procumbens</w:t>
            </w:r>
          </w:p>
        </w:tc>
        <w:tc>
          <w:tcPr>
            <w:tcW w:w="1980"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Annual</w:t>
            </w:r>
          </w:p>
        </w:tc>
        <w:tc>
          <w:tcPr>
            <w:tcW w:w="2372" w:type="dxa"/>
            <w:tcBorders>
              <w:top w:val="single" w:sz="4" w:space="0" w:color="auto"/>
              <w:left w:val="single" w:sz="4" w:space="0" w:color="auto"/>
              <w:bottom w:val="single" w:sz="4" w:space="0" w:color="auto"/>
              <w:right w:val="single" w:sz="4" w:space="0" w:color="auto"/>
            </w:tcBorders>
            <w:shd w:val="clear" w:color="auto" w:fill="auto"/>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Seeds</w:t>
            </w:r>
          </w:p>
        </w:tc>
      </w:tr>
    </w:tbl>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CLASSIFICATION OF WEEDS:</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b/>
          <w:bCs/>
          <w:sz w:val="24"/>
          <w:szCs w:val="24"/>
        </w:rPr>
        <w:t>ACCORDING TO LIFE SPAN (GROWTH CYCLE)</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1. Annual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w:t>
      </w:r>
      <w:r>
        <w:rPr>
          <w:rFonts w:ascii="Times New Roman" w:cs="Times New Roman" w:hAnsi="Times New Roman"/>
          <w:sz w:val="24"/>
          <w:szCs w:val="24"/>
        </w:rPr>
        <w:t xml:space="preserve"> grow and complete their life cycle within one year. They have rapid growth rate and in case they are left in an area for a long period of time without any control, t</w:t>
      </w:r>
      <w:r>
        <w:rPr>
          <w:rFonts w:ascii="Times New Roman" w:cs="Times New Roman" w:hAnsi="Times New Roman"/>
          <w:sz w:val="24"/>
          <w:szCs w:val="24"/>
        </w:rPr>
        <w:t>hey become difficult to control</w:t>
      </w:r>
      <w:r>
        <w:rPr>
          <w:rFonts w:ascii="Times New Roman" w:cs="Times New Roman" w:hAnsi="Times New Roman"/>
          <w:sz w:val="24"/>
          <w:szCs w:val="24"/>
        </w:rPr>
        <w:t xml:space="preserve"> e.g. goat weed, thorn apple.</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9"/>
          <w:w w:val="104"/>
          <w:sz w:val="24"/>
          <w:szCs w:val="24"/>
        </w:rPr>
        <w:t>C</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s</w:t>
      </w:r>
      <w:r>
        <w:rPr>
          <w:rFonts w:ascii="Times New Roman" w:cs="Times New Roman" w:hAnsi="Times New Roman"/>
          <w:b/>
          <w:iCs/>
          <w:spacing w:val="33"/>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3"/>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nn</w:t>
      </w:r>
      <w:r>
        <w:rPr>
          <w:rFonts w:ascii="Times New Roman" w:cs="Times New Roman" w:hAnsi="Times New Roman"/>
          <w:b/>
          <w:iCs/>
          <w:spacing w:val="-13"/>
          <w:w w:val="104"/>
          <w:sz w:val="24"/>
          <w:szCs w:val="24"/>
        </w:rPr>
        <w:t>u</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l</w:t>
      </w:r>
      <w:r>
        <w:rPr>
          <w:rFonts w:ascii="Times New Roman" w:cs="Times New Roman" w:hAnsi="Times New Roman"/>
          <w:b/>
          <w:iCs/>
          <w:spacing w:val="-9"/>
          <w:w w:val="104"/>
          <w:sz w:val="24"/>
          <w:szCs w:val="24"/>
        </w:rPr>
        <w:t xml:space="preserve"> </w:t>
      </w:r>
      <w:r>
        <w:rPr>
          <w:rFonts w:ascii="Times New Roman" w:cs="Times New Roman" w:hAnsi="Times New Roman"/>
          <w:b/>
          <w:iCs/>
          <w:spacing w:val="-21"/>
          <w:w w:val="104"/>
          <w:sz w:val="24"/>
          <w:szCs w:val="24"/>
        </w:rPr>
        <w:t>w</w:t>
      </w:r>
      <w:r>
        <w:rPr>
          <w:rFonts w:ascii="Times New Roman" w:cs="Times New Roman" w:hAnsi="Times New Roman"/>
          <w:b/>
          <w:iCs/>
          <w:spacing w:val="1"/>
          <w:w w:val="104"/>
          <w:sz w:val="24"/>
          <w:szCs w:val="24"/>
        </w:rPr>
        <w:t>ee</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s</w:t>
      </w:r>
    </w:p>
    <w:p>
      <w:pPr>
        <w:pStyle w:val="style179"/>
        <w:numPr>
          <w:ilvl w:val="0"/>
          <w:numId w:val="47"/>
        </w:numPr>
        <w:kinsoku w:val="false"/>
        <w:overflowPunct w:val="false"/>
        <w:spacing w:lineRule="auto" w:line="360"/>
        <w:rPr/>
      </w:pPr>
      <w:r>
        <w:rPr>
          <w:iCs/>
          <w:spacing w:val="-5"/>
          <w:w w:val="110"/>
        </w:rPr>
        <w:t>T</w:t>
      </w:r>
      <w:r>
        <w:rPr>
          <w:iCs/>
          <w:spacing w:val="-16"/>
          <w:w w:val="110"/>
        </w:rPr>
        <w:t>h</w:t>
      </w:r>
      <w:r>
        <w:rPr>
          <w:iCs/>
          <w:spacing w:val="-3"/>
          <w:w w:val="110"/>
        </w:rPr>
        <w:t>e</w:t>
      </w:r>
      <w:r>
        <w:rPr>
          <w:iCs/>
          <w:w w:val="110"/>
        </w:rPr>
        <w:t>y</w:t>
      </w:r>
      <w:r>
        <w:rPr>
          <w:iCs/>
          <w:spacing w:val="-32"/>
          <w:w w:val="110"/>
        </w:rPr>
        <w:t xml:space="preserve"> </w:t>
      </w:r>
      <w:r>
        <w:rPr>
          <w:iCs/>
          <w:spacing w:val="10"/>
          <w:w w:val="110"/>
        </w:rPr>
        <w:t>c</w:t>
      </w:r>
      <w:r>
        <w:rPr>
          <w:iCs/>
          <w:spacing w:val="-3"/>
          <w:w w:val="110"/>
        </w:rPr>
        <w:t>o</w:t>
      </w:r>
      <w:r>
        <w:rPr>
          <w:iCs/>
          <w:spacing w:val="-16"/>
          <w:w w:val="110"/>
        </w:rPr>
        <w:t>m</w:t>
      </w:r>
      <w:r>
        <w:rPr>
          <w:iCs/>
          <w:spacing w:val="-11"/>
          <w:w w:val="110"/>
        </w:rPr>
        <w:t>p</w:t>
      </w:r>
      <w:r>
        <w:rPr>
          <w:iCs/>
          <w:spacing w:val="-12"/>
          <w:w w:val="110"/>
        </w:rPr>
        <w:t>l</w:t>
      </w:r>
      <w:r>
        <w:rPr>
          <w:iCs/>
          <w:spacing w:val="-3"/>
          <w:w w:val="110"/>
        </w:rPr>
        <w:t>e</w:t>
      </w:r>
      <w:r>
        <w:rPr>
          <w:iCs/>
          <w:spacing w:val="-7"/>
          <w:w w:val="110"/>
        </w:rPr>
        <w:t>t</w:t>
      </w:r>
      <w:r>
        <w:rPr>
          <w:iCs/>
          <w:w w:val="110"/>
        </w:rPr>
        <w:t>e</w:t>
      </w:r>
      <w:r>
        <w:rPr>
          <w:iCs/>
          <w:spacing w:val="-20"/>
          <w:w w:val="110"/>
        </w:rPr>
        <w:t xml:space="preserve"> </w:t>
      </w:r>
      <w:r>
        <w:rPr>
          <w:iCs/>
          <w:spacing w:val="-7"/>
          <w:w w:val="110"/>
        </w:rPr>
        <w:t>t</w:t>
      </w:r>
      <w:r>
        <w:rPr>
          <w:iCs/>
          <w:spacing w:val="-16"/>
          <w:w w:val="110"/>
        </w:rPr>
        <w:t>h</w:t>
      </w:r>
      <w:r>
        <w:rPr>
          <w:iCs/>
          <w:spacing w:val="-3"/>
          <w:w w:val="110"/>
        </w:rPr>
        <w:t>e</w:t>
      </w:r>
      <w:r>
        <w:rPr>
          <w:iCs/>
          <w:spacing w:val="-13"/>
          <w:w w:val="110"/>
        </w:rPr>
        <w:t>i</w:t>
      </w:r>
      <w:r>
        <w:rPr>
          <w:iCs/>
          <w:w w:val="110"/>
        </w:rPr>
        <w:t>r</w:t>
      </w:r>
      <w:r>
        <w:rPr>
          <w:iCs/>
          <w:spacing w:val="-46"/>
          <w:w w:val="110"/>
        </w:rPr>
        <w:t xml:space="preserve"> </w:t>
      </w:r>
      <w:r>
        <w:rPr>
          <w:iCs/>
          <w:spacing w:val="-12"/>
          <w:w w:val="110"/>
        </w:rPr>
        <w:t>l</w:t>
      </w:r>
      <w:r>
        <w:rPr>
          <w:iCs/>
          <w:spacing w:val="-13"/>
          <w:w w:val="110"/>
        </w:rPr>
        <w:t>i</w:t>
      </w:r>
      <w:r>
        <w:rPr>
          <w:iCs/>
          <w:spacing w:val="-5"/>
          <w:w w:val="110"/>
        </w:rPr>
        <w:t>f</w:t>
      </w:r>
      <w:r>
        <w:rPr>
          <w:iCs/>
          <w:spacing w:val="-3"/>
          <w:w w:val="110"/>
        </w:rPr>
        <w:t>e</w:t>
      </w:r>
      <w:r>
        <w:rPr>
          <w:iCs/>
          <w:spacing w:val="10"/>
          <w:w w:val="110"/>
        </w:rPr>
        <w:t>c</w:t>
      </w:r>
      <w:r>
        <w:rPr>
          <w:iCs/>
          <w:spacing w:val="-14"/>
          <w:w w:val="110"/>
        </w:rPr>
        <w:t>y</w:t>
      </w:r>
      <w:r>
        <w:rPr>
          <w:iCs/>
          <w:spacing w:val="10"/>
          <w:w w:val="110"/>
        </w:rPr>
        <w:t>c</w:t>
      </w:r>
      <w:r>
        <w:rPr>
          <w:iCs/>
          <w:spacing w:val="-12"/>
          <w:w w:val="110"/>
        </w:rPr>
        <w:t>l</w:t>
      </w:r>
      <w:r>
        <w:rPr>
          <w:iCs/>
          <w:w w:val="110"/>
        </w:rPr>
        <w:t>e</w:t>
      </w:r>
      <w:r>
        <w:rPr>
          <w:iCs/>
          <w:spacing w:val="-20"/>
          <w:w w:val="110"/>
        </w:rPr>
        <w:t xml:space="preserve"> </w:t>
      </w:r>
      <w:r>
        <w:rPr>
          <w:iCs/>
          <w:spacing w:val="-13"/>
          <w:w w:val="110"/>
        </w:rPr>
        <w:t>i</w:t>
      </w:r>
      <w:r>
        <w:rPr>
          <w:iCs/>
          <w:w w:val="110"/>
        </w:rPr>
        <w:t>n</w:t>
      </w:r>
      <w:r>
        <w:rPr>
          <w:iCs/>
          <w:spacing w:val="-36"/>
          <w:w w:val="110"/>
        </w:rPr>
        <w:t xml:space="preserve"> </w:t>
      </w:r>
      <w:r>
        <w:rPr>
          <w:iCs/>
          <w:spacing w:val="-3"/>
          <w:w w:val="110"/>
        </w:rPr>
        <w:t>o</w:t>
      </w:r>
      <w:r>
        <w:rPr>
          <w:iCs/>
          <w:spacing w:val="-18"/>
          <w:w w:val="110"/>
        </w:rPr>
        <w:t>n</w:t>
      </w:r>
      <w:r>
        <w:rPr>
          <w:iCs/>
          <w:w w:val="110"/>
        </w:rPr>
        <w:t>e</w:t>
      </w:r>
      <w:r>
        <w:rPr>
          <w:iCs/>
          <w:spacing w:val="-20"/>
          <w:w w:val="110"/>
        </w:rPr>
        <w:t xml:space="preserve"> </w:t>
      </w:r>
      <w:r>
        <w:rPr>
          <w:iCs/>
          <w:spacing w:val="-14"/>
          <w:w w:val="110"/>
        </w:rPr>
        <w:t>y</w:t>
      </w:r>
      <w:r>
        <w:rPr>
          <w:iCs/>
          <w:spacing w:val="-3"/>
          <w:w w:val="110"/>
        </w:rPr>
        <w:t>e</w:t>
      </w:r>
      <w:r>
        <w:rPr>
          <w:iCs/>
          <w:spacing w:val="-5"/>
          <w:w w:val="110"/>
        </w:rPr>
        <w:t>a</w:t>
      </w:r>
      <w:r>
        <w:rPr>
          <w:iCs/>
          <w:w w:val="110"/>
        </w:rPr>
        <w:t>r</w:t>
      </w:r>
    </w:p>
    <w:p>
      <w:pPr>
        <w:pStyle w:val="style179"/>
        <w:numPr>
          <w:ilvl w:val="0"/>
          <w:numId w:val="47"/>
        </w:numPr>
        <w:tabs>
          <w:tab w:val="left" w:leader="none" w:pos="820"/>
        </w:tabs>
        <w:kinsoku w:val="false"/>
        <w:overflowPunct w:val="false"/>
        <w:spacing w:lineRule="auto" w:line="360"/>
        <w:rPr/>
      </w:pPr>
      <w:r>
        <w:rPr>
          <w:iCs/>
          <w:spacing w:val="3"/>
          <w:w w:val="104"/>
        </w:rPr>
        <w:t>R</w:t>
      </w:r>
      <w:r>
        <w:rPr>
          <w:iCs/>
          <w:spacing w:val="-3"/>
          <w:w w:val="104"/>
        </w:rPr>
        <w:t>e</w:t>
      </w:r>
      <w:r>
        <w:rPr>
          <w:iCs/>
          <w:spacing w:val="-11"/>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spacing w:val="-3"/>
          <w:w w:val="104"/>
        </w:rPr>
        <w:t>e</w:t>
      </w:r>
      <w:r>
        <w:rPr>
          <w:iCs/>
          <w:w w:val="104"/>
        </w:rPr>
        <w:t>s</w:t>
      </w:r>
      <w:r>
        <w:rPr>
          <w:iCs/>
          <w:spacing w:val="7"/>
          <w:w w:val="104"/>
        </w:rPr>
        <w:t xml:space="preserve"> </w:t>
      </w:r>
      <w:r>
        <w:rPr>
          <w:iCs/>
          <w:spacing w:val="-3"/>
          <w:w w:val="104"/>
        </w:rPr>
        <w:t>o</w:t>
      </w:r>
      <w:r>
        <w:rPr>
          <w:iCs/>
          <w:spacing w:val="-17"/>
          <w:w w:val="104"/>
        </w:rPr>
        <w:t>n</w:t>
      </w:r>
      <w:r>
        <w:rPr>
          <w:iCs/>
          <w:spacing w:val="-12"/>
          <w:w w:val="104"/>
        </w:rPr>
        <w:t>l</w:t>
      </w:r>
      <w:r>
        <w:rPr>
          <w:iCs/>
          <w:w w:val="104"/>
        </w:rPr>
        <w:t>y</w:t>
      </w:r>
      <w:r>
        <w:rPr>
          <w:iCs/>
          <w:spacing w:val="-24"/>
          <w:w w:val="104"/>
        </w:rPr>
        <w:t xml:space="preserve"> </w:t>
      </w:r>
      <w:r>
        <w:rPr>
          <w:iCs/>
          <w:spacing w:val="-11"/>
          <w:w w:val="104"/>
        </w:rPr>
        <w:t>b</w:t>
      </w:r>
      <w:r>
        <w:rPr>
          <w:iCs/>
          <w:w w:val="104"/>
        </w:rPr>
        <w:t>y</w:t>
      </w:r>
      <w:r>
        <w:rPr>
          <w:iCs/>
          <w:spacing w:val="-23"/>
          <w:w w:val="104"/>
        </w:rPr>
        <w:t xml:space="preserve"> </w:t>
      </w:r>
      <w:r>
        <w:rPr>
          <w:iCs/>
          <w:spacing w:val="-15"/>
          <w:w w:val="104"/>
        </w:rPr>
        <w:t>m</w:t>
      </w:r>
      <w:r>
        <w:rPr>
          <w:iCs/>
          <w:spacing w:val="-3"/>
          <w:w w:val="104"/>
        </w:rPr>
        <w:t>e</w:t>
      </w:r>
      <w:r>
        <w:rPr>
          <w:iCs/>
          <w:spacing w:val="-5"/>
          <w:w w:val="104"/>
        </w:rPr>
        <w:t>a</w:t>
      </w:r>
      <w:r>
        <w:rPr>
          <w:iCs/>
          <w:w w:val="104"/>
        </w:rPr>
        <w:t>n</w:t>
      </w:r>
      <w:r>
        <w:rPr>
          <w:iCs/>
          <w:spacing w:val="-29"/>
          <w:w w:val="104"/>
        </w:rPr>
        <w:t xml:space="preserve"> </w:t>
      </w:r>
      <w:r>
        <w:rPr>
          <w:iCs/>
          <w:spacing w:val="-3"/>
          <w:w w:val="104"/>
        </w:rPr>
        <w:t>o</w:t>
      </w:r>
      <w:r>
        <w:rPr>
          <w:iCs/>
          <w:w w:val="104"/>
        </w:rPr>
        <w:t>f</w:t>
      </w:r>
      <w:r>
        <w:rPr>
          <w:iCs/>
          <w:spacing w:val="-16"/>
          <w:w w:val="104"/>
        </w:rPr>
        <w:t xml:space="preserve"> </w:t>
      </w:r>
      <w:r>
        <w:rPr>
          <w:iCs/>
          <w:spacing w:val="21"/>
          <w:w w:val="104"/>
        </w:rPr>
        <w:t>s</w:t>
      </w:r>
      <w:r>
        <w:rPr>
          <w:iCs/>
          <w:spacing w:val="-3"/>
          <w:w w:val="104"/>
        </w:rPr>
        <w:t>ee</w:t>
      </w:r>
      <w:r>
        <w:rPr>
          <w:iCs/>
          <w:spacing w:val="-11"/>
          <w:w w:val="104"/>
        </w:rPr>
        <w:t>d</w:t>
      </w:r>
      <w:r>
        <w:rPr>
          <w:iCs/>
          <w:w w:val="104"/>
        </w:rPr>
        <w:t>s</w:t>
      </w:r>
    </w:p>
    <w:p>
      <w:pPr>
        <w:pStyle w:val="style179"/>
        <w:numPr>
          <w:ilvl w:val="0"/>
          <w:numId w:val="47"/>
        </w:numPr>
        <w:tabs>
          <w:tab w:val="left" w:leader="none" w:pos="820"/>
        </w:tabs>
        <w:kinsoku w:val="false"/>
        <w:overflowPunct w:val="false"/>
        <w:spacing w:lineRule="auto" w:line="360"/>
        <w:rPr/>
        <w:sectPr>
          <w:type w:val="continuous"/>
          <w:pgSz w:w="12240" w:h="15840" w:orient="portrait"/>
          <w:pgMar w:top="1380" w:right="1440" w:bottom="280" w:left="1340" w:header="720" w:footer="720" w:gutter="0"/>
          <w:cols w:equalWidth="0" w:space="720">
            <w:col w:w="9460"/>
          </w:cols>
          <w:noEndnote/>
        </w:sectPr>
      </w:pPr>
      <w:r>
        <w:rPr>
          <w:iCs/>
          <w:spacing w:val="9"/>
          <w:w w:val="104"/>
        </w:rPr>
        <w:t>P</w:t>
      </w:r>
      <w:r>
        <w:rPr>
          <w:iCs/>
          <w:spacing w:val="-23"/>
          <w:w w:val="104"/>
        </w:rPr>
        <w:t>r</w:t>
      </w:r>
      <w:r>
        <w:rPr>
          <w:iCs/>
          <w:spacing w:val="-3"/>
          <w:w w:val="104"/>
        </w:rPr>
        <w:t>o</w:t>
      </w:r>
      <w:r>
        <w:rPr>
          <w:iCs/>
          <w:spacing w:val="-11"/>
          <w:w w:val="104"/>
        </w:rPr>
        <w:t>d</w:t>
      </w:r>
      <w:r>
        <w:rPr>
          <w:iCs/>
          <w:spacing w:val="-15"/>
          <w:w w:val="104"/>
        </w:rPr>
        <w:t>u</w:t>
      </w:r>
      <w:r>
        <w:rPr>
          <w:iCs/>
          <w:spacing w:val="9"/>
          <w:w w:val="104"/>
        </w:rPr>
        <w:t>c</w:t>
      </w:r>
      <w:r>
        <w:rPr>
          <w:iCs/>
          <w:spacing w:val="-3"/>
          <w:w w:val="104"/>
        </w:rPr>
        <w:t>e</w:t>
      </w:r>
      <w:r>
        <w:rPr>
          <w:iCs/>
          <w:w w:val="104"/>
        </w:rPr>
        <w:t>s</w:t>
      </w:r>
      <w:r>
        <w:rPr>
          <w:iCs/>
          <w:spacing w:val="30"/>
          <w:w w:val="104"/>
        </w:rPr>
        <w:t xml:space="preserve"> </w:t>
      </w:r>
      <w:r>
        <w:rPr>
          <w:iCs/>
          <w:spacing w:val="-5"/>
          <w:w w:val="104"/>
        </w:rPr>
        <w:t>a</w:t>
      </w:r>
      <w:r>
        <w:rPr>
          <w:iCs/>
          <w:spacing w:val="-11"/>
          <w:w w:val="104"/>
        </w:rPr>
        <w:t>b</w:t>
      </w:r>
      <w:r>
        <w:rPr>
          <w:iCs/>
          <w:spacing w:val="-15"/>
          <w:w w:val="104"/>
        </w:rPr>
        <w:t>u</w:t>
      </w:r>
      <w:r>
        <w:rPr>
          <w:iCs/>
          <w:spacing w:val="-17"/>
          <w:w w:val="104"/>
        </w:rPr>
        <w:t>n</w:t>
      </w:r>
      <w:r>
        <w:rPr>
          <w:iCs/>
          <w:spacing w:val="-11"/>
          <w:w w:val="104"/>
        </w:rPr>
        <w:t>d</w:t>
      </w:r>
      <w:r>
        <w:rPr>
          <w:iCs/>
          <w:spacing w:val="-5"/>
          <w:w w:val="104"/>
        </w:rPr>
        <w:t>a</w:t>
      </w:r>
      <w:r>
        <w:rPr>
          <w:iCs/>
          <w:spacing w:val="-17"/>
          <w:w w:val="104"/>
        </w:rPr>
        <w:t>n</w:t>
      </w:r>
      <w:r>
        <w:rPr>
          <w:iCs/>
          <w:w w:val="104"/>
        </w:rPr>
        <w:t>t</w:t>
      </w:r>
      <w:r>
        <w:rPr>
          <w:iCs/>
          <w:spacing w:val="-5"/>
          <w:w w:val="104"/>
        </w:rPr>
        <w:t xml:space="preserve"> </w:t>
      </w:r>
      <w:r>
        <w:rPr>
          <w:iCs/>
          <w:spacing w:val="-17"/>
          <w:w w:val="104"/>
        </w:rPr>
        <w:t>n</w:t>
      </w:r>
      <w:r>
        <w:rPr>
          <w:iCs/>
          <w:spacing w:val="-15"/>
          <w:w w:val="104"/>
        </w:rPr>
        <w:t>um</w:t>
      </w:r>
      <w:r>
        <w:rPr>
          <w:iCs/>
          <w:spacing w:val="-11"/>
          <w:w w:val="104"/>
        </w:rPr>
        <w:t>b</w:t>
      </w:r>
      <w:r>
        <w:rPr>
          <w:iCs/>
          <w:spacing w:val="-3"/>
          <w:w w:val="104"/>
        </w:rPr>
        <w:t>e</w:t>
      </w:r>
      <w:r>
        <w:rPr>
          <w:iCs/>
          <w:w w:val="104"/>
        </w:rPr>
        <w:t>r</w:t>
      </w:r>
      <w:r>
        <w:rPr>
          <w:iCs/>
          <w:spacing w:val="-31"/>
          <w:w w:val="104"/>
        </w:rPr>
        <w:t xml:space="preserve"> </w:t>
      </w:r>
      <w:r>
        <w:rPr>
          <w:iCs/>
          <w:spacing w:val="-3"/>
          <w:w w:val="104"/>
        </w:rPr>
        <w:t>o</w:t>
      </w:r>
      <w:r>
        <w:rPr>
          <w:iCs/>
          <w:w w:val="104"/>
        </w:rPr>
        <w:t xml:space="preserve">f </w:t>
      </w:r>
      <w:r>
        <w:rPr>
          <w:iCs/>
          <w:spacing w:val="21"/>
          <w:w w:val="104"/>
        </w:rPr>
        <w:t>s</w:t>
      </w:r>
      <w:r>
        <w:rPr>
          <w:iCs/>
          <w:spacing w:val="-3"/>
          <w:w w:val="104"/>
        </w:rPr>
        <w:t>ee</w:t>
      </w:r>
      <w:r>
        <w:rPr>
          <w:iCs/>
          <w:spacing w:val="-11"/>
          <w:w w:val="104"/>
        </w:rPr>
        <w:t>d</w:t>
      </w:r>
      <w:r>
        <w:rPr>
          <w:iCs/>
          <w:w w:val="104"/>
        </w:rPr>
        <w:t>s</w:t>
      </w:r>
    </w:p>
    <w:p>
      <w:pPr>
        <w:pStyle w:val="style179"/>
        <w:numPr>
          <w:ilvl w:val="0"/>
          <w:numId w:val="47"/>
        </w:numPr>
        <w:tabs>
          <w:tab w:val="left" w:leader="none" w:pos="820"/>
        </w:tabs>
        <w:kinsoku w:val="false"/>
        <w:overflowPunct w:val="false"/>
        <w:spacing w:before="15" w:lineRule="auto" w:line="360"/>
        <w:rPr/>
      </w:pPr>
      <w:r>
        <w:rPr>
          <w:iCs/>
          <w:spacing w:val="-5"/>
          <w:w w:val="110"/>
        </w:rPr>
        <w:t>T</w:t>
      </w:r>
      <w:r>
        <w:rPr>
          <w:iCs/>
          <w:spacing w:val="-16"/>
          <w:w w:val="110"/>
        </w:rPr>
        <w:t>h</w:t>
      </w:r>
      <w:r>
        <w:rPr>
          <w:iCs/>
          <w:spacing w:val="-3"/>
          <w:w w:val="110"/>
        </w:rPr>
        <w:t>e</w:t>
      </w:r>
      <w:r>
        <w:rPr>
          <w:iCs/>
          <w:w w:val="110"/>
        </w:rPr>
        <w:t>y</w:t>
      </w:r>
      <w:r>
        <w:rPr>
          <w:iCs/>
          <w:spacing w:val="-23"/>
          <w:w w:val="110"/>
        </w:rPr>
        <w:t xml:space="preserve"> </w:t>
      </w:r>
      <w:r>
        <w:rPr>
          <w:iCs/>
          <w:spacing w:val="-11"/>
          <w:w w:val="110"/>
        </w:rPr>
        <w:t>b</w:t>
      </w:r>
      <w:r>
        <w:rPr>
          <w:iCs/>
          <w:spacing w:val="-3"/>
          <w:w w:val="110"/>
        </w:rPr>
        <w:t>e</w:t>
      </w:r>
      <w:r>
        <w:rPr>
          <w:iCs/>
          <w:spacing w:val="10"/>
          <w:w w:val="110"/>
        </w:rPr>
        <w:t>c</w:t>
      </w:r>
      <w:r>
        <w:rPr>
          <w:iCs/>
          <w:spacing w:val="-3"/>
          <w:w w:val="110"/>
        </w:rPr>
        <w:t>o</w:t>
      </w:r>
      <w:r>
        <w:rPr>
          <w:iCs/>
          <w:spacing w:val="-16"/>
          <w:w w:val="110"/>
        </w:rPr>
        <w:t>m</w:t>
      </w:r>
      <w:r>
        <w:rPr>
          <w:iCs/>
          <w:w w:val="110"/>
        </w:rPr>
        <w:t>e</w:t>
      </w:r>
      <w:r>
        <w:rPr>
          <w:iCs/>
          <w:spacing w:val="-9"/>
          <w:w w:val="110"/>
        </w:rPr>
        <w:t xml:space="preserve"> </w:t>
      </w:r>
      <w:r>
        <w:rPr>
          <w:iCs/>
          <w:spacing w:val="-11"/>
          <w:w w:val="110"/>
        </w:rPr>
        <w:t>d</w:t>
      </w:r>
      <w:r>
        <w:rPr>
          <w:iCs/>
          <w:spacing w:val="-13"/>
          <w:w w:val="110"/>
        </w:rPr>
        <w:t>i</w:t>
      </w:r>
      <w:r>
        <w:rPr>
          <w:iCs/>
          <w:spacing w:val="-5"/>
          <w:w w:val="110"/>
        </w:rPr>
        <w:t>ff</w:t>
      </w:r>
      <w:r>
        <w:rPr>
          <w:iCs/>
          <w:spacing w:val="-13"/>
          <w:w w:val="110"/>
        </w:rPr>
        <w:t>i</w:t>
      </w:r>
      <w:r>
        <w:rPr>
          <w:iCs/>
          <w:spacing w:val="10"/>
          <w:w w:val="110"/>
        </w:rPr>
        <w:t>c</w:t>
      </w:r>
      <w:r>
        <w:rPr>
          <w:iCs/>
          <w:spacing w:val="-16"/>
          <w:w w:val="110"/>
        </w:rPr>
        <w:t>u</w:t>
      </w:r>
      <w:r>
        <w:rPr>
          <w:iCs/>
          <w:spacing w:val="-12"/>
          <w:w w:val="110"/>
        </w:rPr>
        <w:t>l</w:t>
      </w:r>
      <w:r>
        <w:rPr>
          <w:iCs/>
          <w:w w:val="110"/>
        </w:rPr>
        <w:t>t</w:t>
      </w:r>
      <w:r>
        <w:rPr>
          <w:iCs/>
          <w:spacing w:val="-17"/>
          <w:w w:val="110"/>
        </w:rPr>
        <w:t xml:space="preserve"> </w:t>
      </w:r>
      <w:r>
        <w:rPr>
          <w:iCs/>
          <w:spacing w:val="-7"/>
          <w:w w:val="110"/>
        </w:rPr>
        <w:t>t</w:t>
      </w:r>
      <w:r>
        <w:rPr>
          <w:iCs/>
          <w:w w:val="110"/>
        </w:rPr>
        <w:t>o</w:t>
      </w:r>
      <w:r>
        <w:rPr>
          <w:iCs/>
          <w:spacing w:val="-11"/>
          <w:w w:val="110"/>
        </w:rPr>
        <w:t xml:space="preserve"> </w:t>
      </w:r>
      <w:r>
        <w:rPr>
          <w:iCs/>
          <w:spacing w:val="-24"/>
          <w:w w:val="110"/>
        </w:rPr>
        <w:t>r</w:t>
      </w:r>
      <w:r>
        <w:rPr>
          <w:iCs/>
          <w:spacing w:val="-3"/>
          <w:w w:val="110"/>
        </w:rPr>
        <w:t>e</w:t>
      </w:r>
      <w:r>
        <w:rPr>
          <w:iCs/>
          <w:spacing w:val="-16"/>
          <w:w w:val="110"/>
        </w:rPr>
        <w:t>m</w:t>
      </w:r>
      <w:r>
        <w:rPr>
          <w:iCs/>
          <w:spacing w:val="-3"/>
          <w:w w:val="110"/>
        </w:rPr>
        <w:t>o</w:t>
      </w:r>
      <w:r>
        <w:rPr>
          <w:iCs/>
          <w:spacing w:val="-17"/>
          <w:w w:val="110"/>
        </w:rPr>
        <w:t>v</w:t>
      </w:r>
      <w:r>
        <w:rPr>
          <w:iCs/>
          <w:w w:val="110"/>
        </w:rPr>
        <w:t>e</w:t>
      </w:r>
      <w:r>
        <w:rPr>
          <w:iCs/>
          <w:spacing w:val="-9"/>
          <w:w w:val="110"/>
        </w:rPr>
        <w:t xml:space="preserve"> </w:t>
      </w:r>
      <w:r>
        <w:rPr>
          <w:iCs/>
          <w:spacing w:val="-13"/>
          <w:w w:val="110"/>
        </w:rPr>
        <w:t>i</w:t>
      </w:r>
      <w:r>
        <w:rPr>
          <w:iCs/>
          <w:w w:val="110"/>
        </w:rPr>
        <w:t>f</w:t>
      </w:r>
      <w:r>
        <w:rPr>
          <w:iCs/>
          <w:spacing w:val="-14"/>
          <w:w w:val="110"/>
        </w:rPr>
        <w:t xml:space="preserve"> </w:t>
      </w:r>
      <w:r>
        <w:rPr>
          <w:iCs/>
          <w:spacing w:val="-12"/>
          <w:w w:val="110"/>
        </w:rPr>
        <w:t>l</w:t>
      </w:r>
      <w:r>
        <w:rPr>
          <w:iCs/>
          <w:spacing w:val="-3"/>
          <w:w w:val="110"/>
        </w:rPr>
        <w:t>e</w:t>
      </w:r>
      <w:r>
        <w:rPr>
          <w:iCs/>
          <w:spacing w:val="-5"/>
          <w:w w:val="110"/>
        </w:rPr>
        <w:t>f</w:t>
      </w:r>
      <w:r>
        <w:rPr>
          <w:iCs/>
          <w:w w:val="110"/>
        </w:rPr>
        <w:t>t</w:t>
      </w:r>
      <w:r>
        <w:rPr>
          <w:iCs/>
          <w:spacing w:val="-17"/>
          <w:w w:val="110"/>
        </w:rPr>
        <w:t xml:space="preserve"> </w:t>
      </w:r>
      <w:r>
        <w:rPr>
          <w:iCs/>
          <w:spacing w:val="-13"/>
          <w:w w:val="110"/>
        </w:rPr>
        <w:t>i</w:t>
      </w:r>
      <w:r>
        <w:rPr>
          <w:iCs/>
          <w:w w:val="110"/>
        </w:rPr>
        <w:t>n</w:t>
      </w:r>
      <w:r>
        <w:rPr>
          <w:iCs/>
          <w:spacing w:val="-28"/>
          <w:w w:val="110"/>
        </w:rPr>
        <w:t xml:space="preserve"> </w:t>
      </w:r>
      <w:r>
        <w:rPr>
          <w:iCs/>
          <w:spacing w:val="-5"/>
          <w:w w:val="110"/>
        </w:rPr>
        <w:t>a</w:t>
      </w:r>
      <w:r>
        <w:rPr>
          <w:iCs/>
          <w:w w:val="110"/>
        </w:rPr>
        <w:t>n</w:t>
      </w:r>
      <w:r>
        <w:rPr>
          <w:iCs/>
          <w:spacing w:val="-27"/>
          <w:w w:val="110"/>
        </w:rPr>
        <w:t xml:space="preserve"> </w:t>
      </w:r>
      <w:r>
        <w:rPr>
          <w:iCs/>
          <w:spacing w:val="-5"/>
          <w:w w:val="110"/>
        </w:rPr>
        <w:t>a</w:t>
      </w:r>
      <w:r>
        <w:rPr>
          <w:iCs/>
          <w:spacing w:val="-24"/>
          <w:w w:val="110"/>
        </w:rPr>
        <w:t>r</w:t>
      </w:r>
      <w:r>
        <w:rPr>
          <w:iCs/>
          <w:spacing w:val="-3"/>
          <w:w w:val="110"/>
        </w:rPr>
        <w:t>e</w:t>
      </w:r>
      <w:r>
        <w:rPr>
          <w:iCs/>
          <w:w w:val="110"/>
        </w:rPr>
        <w:t>a</w:t>
      </w:r>
      <w:r>
        <w:rPr>
          <w:iCs/>
          <w:spacing w:val="-12"/>
          <w:w w:val="110"/>
        </w:rPr>
        <w:t xml:space="preserve"> </w:t>
      </w:r>
      <w:r>
        <w:rPr>
          <w:iCs/>
          <w:spacing w:val="-5"/>
          <w:w w:val="110"/>
        </w:rPr>
        <w:t>f</w:t>
      </w:r>
      <w:r>
        <w:rPr>
          <w:iCs/>
          <w:spacing w:val="-3"/>
          <w:w w:val="110"/>
        </w:rPr>
        <w:t>o</w:t>
      </w:r>
      <w:r>
        <w:rPr>
          <w:iCs/>
          <w:w w:val="110"/>
        </w:rPr>
        <w:t>r</w:t>
      </w:r>
      <w:r>
        <w:rPr>
          <w:iCs/>
          <w:spacing w:val="-40"/>
          <w:w w:val="110"/>
        </w:rPr>
        <w:t xml:space="preserve"> </w:t>
      </w:r>
      <w:r>
        <w:rPr>
          <w:iCs/>
          <w:spacing w:val="-12"/>
          <w:w w:val="110"/>
        </w:rPr>
        <w:t>l</w:t>
      </w:r>
      <w:r>
        <w:rPr>
          <w:iCs/>
          <w:spacing w:val="-3"/>
          <w:w w:val="110"/>
        </w:rPr>
        <w:t>o</w:t>
      </w:r>
      <w:r>
        <w:rPr>
          <w:iCs/>
          <w:spacing w:val="-18"/>
          <w:w w:val="110"/>
        </w:rPr>
        <w:t>n</w:t>
      </w:r>
      <w:r>
        <w:rPr>
          <w:iCs/>
          <w:w w:val="110"/>
        </w:rPr>
        <w:t>g</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2. Biennial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These grow and complete their life cycle within two years.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Vegetative growth is achieved in the first year followed by abundant production of seeds in the second year. They reproduce only from seeds and infest crops which are poorly managed.</w:t>
      </w:r>
    </w:p>
    <w:p>
      <w:pPr>
        <w:pStyle w:val="style0"/>
        <w:spacing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9"/>
          <w:w w:val="104"/>
          <w:sz w:val="24"/>
          <w:szCs w:val="24"/>
        </w:rPr>
        <w:t>C</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s</w:t>
      </w:r>
      <w:r>
        <w:rPr>
          <w:rFonts w:ascii="Times New Roman" w:cs="Times New Roman" w:hAnsi="Times New Roman"/>
          <w:b/>
          <w:iCs/>
          <w:spacing w:val="39"/>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8"/>
          <w:w w:val="104"/>
          <w:sz w:val="24"/>
          <w:szCs w:val="24"/>
        </w:rPr>
        <w:t xml:space="preserve"> </w:t>
      </w:r>
      <w:r>
        <w:rPr>
          <w:rFonts w:ascii="Times New Roman" w:cs="Times New Roman" w:hAnsi="Times New Roman"/>
          <w:b/>
          <w:iCs/>
          <w:spacing w:val="-9"/>
          <w:w w:val="104"/>
          <w:sz w:val="24"/>
          <w:szCs w:val="24"/>
        </w:rPr>
        <w:t>b</w:t>
      </w:r>
      <w:r>
        <w:rPr>
          <w:rFonts w:ascii="Times New Roman" w:cs="Times New Roman" w:hAnsi="Times New Roman"/>
          <w:b/>
          <w:iCs/>
          <w:spacing w:val="-11"/>
          <w:w w:val="104"/>
          <w:sz w:val="24"/>
          <w:szCs w:val="24"/>
        </w:rPr>
        <w:t>i</w:t>
      </w:r>
      <w:r>
        <w:rPr>
          <w:rFonts w:ascii="Times New Roman" w:cs="Times New Roman" w:hAnsi="Times New Roman"/>
          <w:b/>
          <w:iCs/>
          <w:spacing w:val="-6"/>
          <w:w w:val="104"/>
          <w:sz w:val="24"/>
          <w:szCs w:val="24"/>
        </w:rPr>
        <w:t>-</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nn</w:t>
      </w:r>
      <w:r>
        <w:rPr>
          <w:rFonts w:ascii="Times New Roman" w:cs="Times New Roman" w:hAnsi="Times New Roman"/>
          <w:b/>
          <w:iCs/>
          <w:spacing w:val="-13"/>
          <w:w w:val="104"/>
          <w:sz w:val="24"/>
          <w:szCs w:val="24"/>
        </w:rPr>
        <w:t>u</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l</w:t>
      </w:r>
      <w:r>
        <w:rPr>
          <w:rFonts w:ascii="Times New Roman" w:cs="Times New Roman" w:hAnsi="Times New Roman"/>
          <w:b/>
          <w:iCs/>
          <w:spacing w:val="-6"/>
          <w:w w:val="104"/>
          <w:sz w:val="24"/>
          <w:szCs w:val="24"/>
        </w:rPr>
        <w:t xml:space="preserve"> </w:t>
      </w:r>
      <w:r>
        <w:rPr>
          <w:rFonts w:ascii="Times New Roman" w:cs="Times New Roman" w:hAnsi="Times New Roman"/>
          <w:b/>
          <w:iCs/>
          <w:spacing w:val="-21"/>
          <w:w w:val="104"/>
          <w:sz w:val="24"/>
          <w:szCs w:val="24"/>
        </w:rPr>
        <w:t>w</w:t>
      </w:r>
      <w:r>
        <w:rPr>
          <w:rFonts w:ascii="Times New Roman" w:cs="Times New Roman" w:hAnsi="Times New Roman"/>
          <w:b/>
          <w:iCs/>
          <w:spacing w:val="1"/>
          <w:w w:val="104"/>
          <w:sz w:val="24"/>
          <w:szCs w:val="24"/>
        </w:rPr>
        <w:t>ee</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s</w:t>
      </w:r>
    </w:p>
    <w:p>
      <w:pPr>
        <w:pStyle w:val="style179"/>
        <w:numPr>
          <w:ilvl w:val="0"/>
          <w:numId w:val="48"/>
        </w:numPr>
        <w:tabs>
          <w:tab w:val="left" w:leader="none" w:pos="820"/>
        </w:tabs>
        <w:kinsoku w:val="false"/>
        <w:overflowPunct w:val="false"/>
        <w:spacing w:lineRule="auto" w:line="360"/>
        <w:rPr/>
      </w:pPr>
      <w:r>
        <w:rPr>
          <w:iCs/>
          <w:spacing w:val="-5"/>
          <w:w w:val="110"/>
        </w:rPr>
        <w:t>T</w:t>
      </w:r>
      <w:r>
        <w:rPr>
          <w:iCs/>
          <w:spacing w:val="-16"/>
          <w:w w:val="110"/>
        </w:rPr>
        <w:t>h</w:t>
      </w:r>
      <w:r>
        <w:rPr>
          <w:iCs/>
          <w:spacing w:val="-3"/>
          <w:w w:val="110"/>
        </w:rPr>
        <w:t>e</w:t>
      </w:r>
      <w:r>
        <w:rPr>
          <w:iCs/>
          <w:w w:val="110"/>
        </w:rPr>
        <w:t>y</w:t>
      </w:r>
      <w:r>
        <w:rPr>
          <w:iCs/>
          <w:spacing w:val="-31"/>
          <w:w w:val="110"/>
        </w:rPr>
        <w:t xml:space="preserve"> </w:t>
      </w:r>
      <w:r>
        <w:rPr>
          <w:iCs/>
          <w:spacing w:val="10"/>
          <w:w w:val="110"/>
        </w:rPr>
        <w:t>c</w:t>
      </w:r>
      <w:r>
        <w:rPr>
          <w:iCs/>
          <w:spacing w:val="-3"/>
          <w:w w:val="110"/>
        </w:rPr>
        <w:t>o</w:t>
      </w:r>
      <w:r>
        <w:rPr>
          <w:iCs/>
          <w:spacing w:val="-16"/>
          <w:w w:val="110"/>
        </w:rPr>
        <w:t>m</w:t>
      </w:r>
      <w:r>
        <w:rPr>
          <w:iCs/>
          <w:spacing w:val="-11"/>
          <w:w w:val="110"/>
        </w:rPr>
        <w:t>p</w:t>
      </w:r>
      <w:r>
        <w:rPr>
          <w:iCs/>
          <w:spacing w:val="-12"/>
          <w:w w:val="110"/>
        </w:rPr>
        <w:t>l</w:t>
      </w:r>
      <w:r>
        <w:rPr>
          <w:iCs/>
          <w:spacing w:val="-3"/>
          <w:w w:val="110"/>
        </w:rPr>
        <w:t>e</w:t>
      </w:r>
      <w:r>
        <w:rPr>
          <w:iCs/>
          <w:spacing w:val="-7"/>
          <w:w w:val="110"/>
        </w:rPr>
        <w:t>t</w:t>
      </w:r>
      <w:r>
        <w:rPr>
          <w:iCs/>
          <w:w w:val="110"/>
        </w:rPr>
        <w:t>e</w:t>
      </w:r>
      <w:r>
        <w:rPr>
          <w:iCs/>
          <w:spacing w:val="-18"/>
          <w:w w:val="110"/>
        </w:rPr>
        <w:t xml:space="preserve"> </w:t>
      </w:r>
      <w:r>
        <w:rPr>
          <w:iCs/>
          <w:spacing w:val="-7"/>
          <w:w w:val="110"/>
        </w:rPr>
        <w:t>t</w:t>
      </w:r>
      <w:r>
        <w:rPr>
          <w:iCs/>
          <w:spacing w:val="-16"/>
          <w:w w:val="110"/>
        </w:rPr>
        <w:t>h</w:t>
      </w:r>
      <w:r>
        <w:rPr>
          <w:iCs/>
          <w:spacing w:val="-3"/>
          <w:w w:val="110"/>
        </w:rPr>
        <w:t>e</w:t>
      </w:r>
      <w:r>
        <w:rPr>
          <w:iCs/>
          <w:spacing w:val="-13"/>
          <w:w w:val="110"/>
        </w:rPr>
        <w:t>i</w:t>
      </w:r>
      <w:r>
        <w:rPr>
          <w:iCs/>
          <w:w w:val="110"/>
        </w:rPr>
        <w:t>r</w:t>
      </w:r>
      <w:r>
        <w:rPr>
          <w:iCs/>
          <w:spacing w:val="-45"/>
          <w:w w:val="110"/>
        </w:rPr>
        <w:t xml:space="preserve"> </w:t>
      </w:r>
      <w:r>
        <w:rPr>
          <w:iCs/>
          <w:spacing w:val="-12"/>
          <w:w w:val="110"/>
        </w:rPr>
        <w:t>l</w:t>
      </w:r>
      <w:r>
        <w:rPr>
          <w:iCs/>
          <w:spacing w:val="-13"/>
          <w:w w:val="110"/>
        </w:rPr>
        <w:t>i</w:t>
      </w:r>
      <w:r>
        <w:rPr>
          <w:iCs/>
          <w:spacing w:val="-5"/>
          <w:w w:val="110"/>
        </w:rPr>
        <w:t>f</w:t>
      </w:r>
      <w:r>
        <w:rPr>
          <w:iCs/>
          <w:spacing w:val="-3"/>
          <w:w w:val="110"/>
        </w:rPr>
        <w:t>e</w:t>
      </w:r>
      <w:r>
        <w:rPr>
          <w:iCs/>
          <w:spacing w:val="10"/>
          <w:w w:val="110"/>
        </w:rPr>
        <w:t>c</w:t>
      </w:r>
      <w:r>
        <w:rPr>
          <w:iCs/>
          <w:spacing w:val="-14"/>
          <w:w w:val="110"/>
        </w:rPr>
        <w:t>y</w:t>
      </w:r>
      <w:r>
        <w:rPr>
          <w:iCs/>
          <w:spacing w:val="10"/>
          <w:w w:val="110"/>
        </w:rPr>
        <w:t>c</w:t>
      </w:r>
      <w:r>
        <w:rPr>
          <w:iCs/>
          <w:spacing w:val="-12"/>
          <w:w w:val="110"/>
        </w:rPr>
        <w:t>l</w:t>
      </w:r>
      <w:r>
        <w:rPr>
          <w:iCs/>
          <w:w w:val="110"/>
        </w:rPr>
        <w:t>e</w:t>
      </w:r>
      <w:r>
        <w:rPr>
          <w:iCs/>
          <w:spacing w:val="-19"/>
          <w:w w:val="110"/>
        </w:rPr>
        <w:t xml:space="preserve"> </w:t>
      </w:r>
      <w:r>
        <w:rPr>
          <w:iCs/>
          <w:spacing w:val="-13"/>
          <w:w w:val="110"/>
        </w:rPr>
        <w:t>i</w:t>
      </w:r>
      <w:r>
        <w:rPr>
          <w:iCs/>
          <w:w w:val="110"/>
        </w:rPr>
        <w:t>n</w:t>
      </w:r>
      <w:r>
        <w:rPr>
          <w:iCs/>
          <w:spacing w:val="-35"/>
          <w:w w:val="110"/>
        </w:rPr>
        <w:t xml:space="preserve"> </w:t>
      </w:r>
      <w:r>
        <w:rPr>
          <w:iCs/>
          <w:spacing w:val="-7"/>
          <w:w w:val="110"/>
        </w:rPr>
        <w:t>t</w:t>
      </w:r>
      <w:r>
        <w:rPr>
          <w:iCs/>
          <w:spacing w:val="-24"/>
          <w:w w:val="110"/>
        </w:rPr>
        <w:t>w</w:t>
      </w:r>
      <w:r>
        <w:rPr>
          <w:iCs/>
          <w:w w:val="110"/>
        </w:rPr>
        <w:t>o</w:t>
      </w:r>
      <w:r>
        <w:rPr>
          <w:iCs/>
          <w:spacing w:val="-20"/>
          <w:w w:val="110"/>
        </w:rPr>
        <w:t xml:space="preserve"> </w:t>
      </w:r>
      <w:r>
        <w:rPr>
          <w:iCs/>
          <w:spacing w:val="-14"/>
          <w:w w:val="110"/>
        </w:rPr>
        <w:t>y</w:t>
      </w:r>
      <w:r>
        <w:rPr>
          <w:iCs/>
          <w:spacing w:val="-3"/>
          <w:w w:val="110"/>
        </w:rPr>
        <w:t>e</w:t>
      </w:r>
      <w:r>
        <w:rPr>
          <w:iCs/>
          <w:spacing w:val="-5"/>
          <w:w w:val="110"/>
        </w:rPr>
        <w:t>a</w:t>
      </w:r>
      <w:r>
        <w:rPr>
          <w:iCs/>
          <w:spacing w:val="-24"/>
          <w:w w:val="110"/>
        </w:rPr>
        <w:t>r</w:t>
      </w:r>
      <w:r>
        <w:rPr>
          <w:iCs/>
          <w:w w:val="110"/>
        </w:rPr>
        <w:t>s’</w:t>
      </w:r>
      <w:r>
        <w:rPr>
          <w:iCs/>
          <w:spacing w:val="-7"/>
          <w:w w:val="110"/>
        </w:rPr>
        <w:t xml:space="preserve"> </w:t>
      </w:r>
      <w:r>
        <w:rPr>
          <w:iCs/>
          <w:spacing w:val="-13"/>
          <w:w w:val="110"/>
        </w:rPr>
        <w:t>t</w:t>
      </w:r>
      <w:r>
        <w:rPr>
          <w:iCs/>
          <w:spacing w:val="-16"/>
          <w:w w:val="110"/>
        </w:rPr>
        <w:t>i</w:t>
      </w:r>
      <w:r>
        <w:rPr>
          <w:iCs/>
          <w:spacing w:val="-3"/>
          <w:w w:val="110"/>
        </w:rPr>
        <w:t>me</w:t>
      </w:r>
      <w:r>
        <w:rPr>
          <w:iCs/>
          <w:w w:val="110"/>
        </w:rPr>
        <w:t>.</w:t>
      </w:r>
    </w:p>
    <w:p>
      <w:pPr>
        <w:pStyle w:val="style179"/>
        <w:numPr>
          <w:ilvl w:val="0"/>
          <w:numId w:val="48"/>
        </w:numPr>
        <w:tabs>
          <w:tab w:val="left" w:leader="none" w:pos="820"/>
        </w:tabs>
        <w:kinsoku w:val="false"/>
        <w:overflowPunct w:val="false"/>
        <w:spacing w:lineRule="auto" w:line="360"/>
        <w:ind w:right="830"/>
        <w:rPr/>
      </w:pPr>
      <w:r>
        <w:rPr>
          <w:iCs/>
          <w:spacing w:val="-5"/>
          <w:w w:val="110"/>
        </w:rPr>
        <w:t>T</w:t>
      </w:r>
      <w:r>
        <w:rPr>
          <w:iCs/>
          <w:spacing w:val="-16"/>
          <w:w w:val="110"/>
        </w:rPr>
        <w:t>h</w:t>
      </w:r>
      <w:r>
        <w:rPr>
          <w:iCs/>
          <w:spacing w:val="-3"/>
          <w:w w:val="110"/>
        </w:rPr>
        <w:t>e</w:t>
      </w:r>
      <w:r>
        <w:rPr>
          <w:iCs/>
          <w:w w:val="110"/>
        </w:rPr>
        <w:t>y</w:t>
      </w:r>
      <w:r>
        <w:rPr>
          <w:iCs/>
          <w:spacing w:val="-35"/>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5"/>
          <w:w w:val="110"/>
        </w:rPr>
        <w:t xml:space="preserve"> </w:t>
      </w:r>
      <w:r>
        <w:rPr>
          <w:iCs/>
          <w:spacing w:val="-17"/>
          <w:w w:val="110"/>
        </w:rPr>
        <w:t>v</w:t>
      </w:r>
      <w:r>
        <w:rPr>
          <w:iCs/>
          <w:spacing w:val="-3"/>
          <w:w w:val="110"/>
        </w:rPr>
        <w:t>e</w:t>
      </w:r>
      <w:r>
        <w:rPr>
          <w:iCs/>
          <w:spacing w:val="8"/>
          <w:w w:val="110"/>
        </w:rPr>
        <w:t>g</w:t>
      </w:r>
      <w:r>
        <w:rPr>
          <w:iCs/>
          <w:spacing w:val="-3"/>
          <w:w w:val="110"/>
        </w:rPr>
        <w:t>e</w:t>
      </w:r>
      <w:r>
        <w:rPr>
          <w:iCs/>
          <w:spacing w:val="-7"/>
          <w:w w:val="110"/>
        </w:rPr>
        <w:t>t</w:t>
      </w:r>
      <w:r>
        <w:rPr>
          <w:iCs/>
          <w:spacing w:val="-5"/>
          <w:w w:val="110"/>
        </w:rPr>
        <w:t>a</w:t>
      </w:r>
      <w:r>
        <w:rPr>
          <w:iCs/>
          <w:spacing w:val="-7"/>
          <w:w w:val="110"/>
        </w:rPr>
        <w:t>t</w:t>
      </w:r>
      <w:r>
        <w:rPr>
          <w:iCs/>
          <w:spacing w:val="-13"/>
          <w:w w:val="110"/>
        </w:rPr>
        <w:t>i</w:t>
      </w:r>
      <w:r>
        <w:rPr>
          <w:iCs/>
          <w:spacing w:val="-17"/>
          <w:w w:val="110"/>
        </w:rPr>
        <w:t>v</w:t>
      </w:r>
      <w:r>
        <w:rPr>
          <w:iCs/>
          <w:w w:val="110"/>
        </w:rPr>
        <w:t>e</w:t>
      </w:r>
      <w:r>
        <w:rPr>
          <w:iCs/>
          <w:spacing w:val="-24"/>
          <w:w w:val="110"/>
        </w:rPr>
        <w:t xml:space="preserve"> </w:t>
      </w:r>
      <w:r>
        <w:rPr>
          <w:iCs/>
          <w:spacing w:val="8"/>
          <w:w w:val="110"/>
        </w:rPr>
        <w:t>g</w:t>
      </w:r>
      <w:r>
        <w:rPr>
          <w:iCs/>
          <w:spacing w:val="-24"/>
          <w:w w:val="110"/>
        </w:rPr>
        <w:t>r</w:t>
      </w:r>
      <w:r>
        <w:rPr>
          <w:iCs/>
          <w:spacing w:val="-3"/>
          <w:w w:val="110"/>
        </w:rPr>
        <w:t>o</w:t>
      </w:r>
      <w:r>
        <w:rPr>
          <w:iCs/>
          <w:spacing w:val="-24"/>
          <w:w w:val="110"/>
        </w:rPr>
        <w:t>w</w:t>
      </w:r>
      <w:r>
        <w:rPr>
          <w:iCs/>
          <w:spacing w:val="-7"/>
          <w:w w:val="110"/>
        </w:rPr>
        <w:t>t</w:t>
      </w:r>
      <w:r>
        <w:rPr>
          <w:iCs/>
          <w:w w:val="110"/>
        </w:rPr>
        <w:t>h</w:t>
      </w:r>
      <w:r>
        <w:rPr>
          <w:iCs/>
          <w:spacing w:val="-37"/>
          <w:w w:val="110"/>
        </w:rPr>
        <w:t xml:space="preserve"> </w:t>
      </w:r>
      <w:r>
        <w:rPr>
          <w:iCs/>
          <w:spacing w:val="-13"/>
          <w:w w:val="110"/>
        </w:rPr>
        <w:t>i</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5"/>
          <w:w w:val="110"/>
        </w:rPr>
        <w:t>f</w:t>
      </w:r>
      <w:r>
        <w:rPr>
          <w:iCs/>
          <w:spacing w:val="-13"/>
          <w:w w:val="110"/>
        </w:rPr>
        <w:t>i</w:t>
      </w:r>
      <w:r>
        <w:rPr>
          <w:iCs/>
          <w:spacing w:val="-24"/>
          <w:w w:val="110"/>
        </w:rPr>
        <w:t>r</w:t>
      </w:r>
      <w:r>
        <w:rPr>
          <w:iCs/>
          <w:spacing w:val="22"/>
          <w:w w:val="110"/>
        </w:rPr>
        <w:t>s</w:t>
      </w:r>
      <w:r>
        <w:rPr>
          <w:iCs/>
          <w:w w:val="110"/>
        </w:rPr>
        <w:t>t</w:t>
      </w:r>
      <w:r>
        <w:rPr>
          <w:iCs/>
          <w:spacing w:val="-31"/>
          <w:w w:val="110"/>
        </w:rPr>
        <w:t xml:space="preserve"> </w:t>
      </w:r>
      <w:r>
        <w:rPr>
          <w:iCs/>
          <w:spacing w:val="-14"/>
          <w:w w:val="110"/>
        </w:rPr>
        <w:t>y</w:t>
      </w:r>
      <w:r>
        <w:rPr>
          <w:iCs/>
          <w:spacing w:val="-3"/>
          <w:w w:val="110"/>
        </w:rPr>
        <w:t>e</w:t>
      </w:r>
      <w:r>
        <w:rPr>
          <w:iCs/>
          <w:spacing w:val="-5"/>
          <w:w w:val="110"/>
        </w:rPr>
        <w:t>a</w:t>
      </w:r>
      <w:r>
        <w:rPr>
          <w:iCs/>
          <w:w w:val="110"/>
        </w:rPr>
        <w:t>r</w:t>
      </w:r>
      <w:r>
        <w:rPr>
          <w:iCs/>
          <w:spacing w:val="-47"/>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25"/>
          <w:w w:val="110"/>
        </w:rPr>
        <w:t xml:space="preserve"> </w:t>
      </w:r>
      <w:r>
        <w:rPr>
          <w:iCs/>
          <w:spacing w:val="22"/>
          <w:w w:val="110"/>
        </w:rPr>
        <w:t>s</w:t>
      </w:r>
      <w:r>
        <w:rPr>
          <w:iCs/>
          <w:spacing w:val="-3"/>
          <w:w w:val="110"/>
        </w:rPr>
        <w:t>ee</w:t>
      </w:r>
      <w:r>
        <w:rPr>
          <w:iCs/>
          <w:spacing w:val="-11"/>
          <w:w w:val="110"/>
        </w:rPr>
        <w:t>d</w:t>
      </w:r>
      <w:r>
        <w:rPr>
          <w:iCs/>
          <w:w w:val="110"/>
        </w:rPr>
        <w:t>s</w:t>
      </w:r>
      <w:r>
        <w:rPr>
          <w:iCs/>
          <w:spacing w:val="-8"/>
          <w:w w:val="110"/>
        </w:rPr>
        <w:t xml:space="preserve"> </w:t>
      </w:r>
      <w:r>
        <w:rPr>
          <w:iCs/>
          <w:spacing w:val="-13"/>
          <w:w w:val="110"/>
        </w:rPr>
        <w:t>i</w:t>
      </w:r>
      <w:r>
        <w:rPr>
          <w:iCs/>
          <w:w w:val="110"/>
        </w:rPr>
        <w:t>n</w:t>
      </w:r>
      <w:r>
        <w:rPr>
          <w:iCs/>
          <w:spacing w:val="-38"/>
          <w:w w:val="110"/>
        </w:rPr>
        <w:t xml:space="preserve"> </w:t>
      </w:r>
      <w:r>
        <w:rPr>
          <w:iCs/>
          <w:spacing w:val="-7"/>
          <w:w w:val="110"/>
        </w:rPr>
        <w:t>t</w:t>
      </w:r>
      <w:r>
        <w:rPr>
          <w:iCs/>
          <w:spacing w:val="-16"/>
          <w:w w:val="110"/>
        </w:rPr>
        <w:t>h</w:t>
      </w:r>
      <w:r>
        <w:rPr>
          <w:iCs/>
          <w:w w:val="110"/>
        </w:rPr>
        <w:t>e</w:t>
      </w:r>
      <w:r>
        <w:rPr>
          <w:iCs/>
          <w:w w:val="96"/>
        </w:rPr>
        <w:t xml:space="preserve"> </w:t>
      </w:r>
      <w:r>
        <w:rPr>
          <w:iCs/>
          <w:spacing w:val="22"/>
          <w:w w:val="110"/>
        </w:rPr>
        <w:t>s</w:t>
      </w:r>
      <w:r>
        <w:rPr>
          <w:iCs/>
          <w:spacing w:val="-3"/>
          <w:w w:val="110"/>
        </w:rPr>
        <w:t>e</w:t>
      </w:r>
      <w:r>
        <w:rPr>
          <w:iCs/>
          <w:spacing w:val="10"/>
          <w:w w:val="110"/>
        </w:rPr>
        <w:t>c</w:t>
      </w:r>
      <w:r>
        <w:rPr>
          <w:iCs/>
          <w:spacing w:val="-3"/>
          <w:w w:val="110"/>
        </w:rPr>
        <w:t>o</w:t>
      </w:r>
      <w:r>
        <w:rPr>
          <w:iCs/>
          <w:spacing w:val="-18"/>
          <w:w w:val="110"/>
        </w:rPr>
        <w:t>n</w:t>
      </w:r>
      <w:r>
        <w:rPr>
          <w:iCs/>
          <w:w w:val="110"/>
        </w:rPr>
        <w:t>d</w:t>
      </w:r>
      <w:r>
        <w:rPr>
          <w:iCs/>
          <w:spacing w:val="-55"/>
          <w:w w:val="110"/>
        </w:rPr>
        <w:t xml:space="preserve"> </w:t>
      </w:r>
      <w:r>
        <w:rPr>
          <w:iCs/>
          <w:spacing w:val="-14"/>
          <w:w w:val="110"/>
        </w:rPr>
        <w:t>y</w:t>
      </w:r>
      <w:r>
        <w:rPr>
          <w:iCs/>
          <w:spacing w:val="-3"/>
          <w:w w:val="110"/>
        </w:rPr>
        <w:t>e</w:t>
      </w:r>
      <w:r>
        <w:rPr>
          <w:iCs/>
          <w:spacing w:val="-5"/>
          <w:w w:val="110"/>
        </w:rPr>
        <w:t>a</w:t>
      </w:r>
      <w:r>
        <w:rPr>
          <w:iCs/>
          <w:w w:val="110"/>
        </w:rPr>
        <w:t>r</w:t>
      </w:r>
      <w:r>
        <w:rPr>
          <w:iCs/>
          <w:spacing w:val="-62"/>
          <w:w w:val="110"/>
        </w:rPr>
        <w:t xml:space="preserve"> </w:t>
      </w:r>
      <w:r>
        <w:rPr>
          <w:iCs/>
          <w:spacing w:val="-7"/>
          <w:w w:val="110"/>
        </w:rPr>
        <w:t>t</w:t>
      </w:r>
      <w:r>
        <w:rPr>
          <w:iCs/>
          <w:spacing w:val="-16"/>
          <w:w w:val="110"/>
        </w:rPr>
        <w:t>h</w:t>
      </w:r>
      <w:r>
        <w:rPr>
          <w:iCs/>
          <w:spacing w:val="-3"/>
          <w:w w:val="110"/>
        </w:rPr>
        <w:t>e</w:t>
      </w:r>
      <w:r>
        <w:rPr>
          <w:iCs/>
          <w:w w:val="110"/>
        </w:rPr>
        <w:t>n</w:t>
      </w:r>
      <w:r>
        <w:rPr>
          <w:iCs/>
          <w:spacing w:val="-58"/>
          <w:w w:val="110"/>
        </w:rPr>
        <w:t xml:space="preserve"> </w:t>
      </w:r>
      <w:r>
        <w:rPr>
          <w:iCs/>
          <w:spacing w:val="-11"/>
          <w:w w:val="110"/>
        </w:rPr>
        <w:t>d</w:t>
      </w:r>
      <w:r>
        <w:rPr>
          <w:iCs/>
          <w:spacing w:val="-13"/>
          <w:w w:val="110"/>
        </w:rPr>
        <w:t>i</w:t>
      </w:r>
      <w:r>
        <w:rPr>
          <w:iCs/>
          <w:spacing w:val="-3"/>
          <w:w w:val="110"/>
        </w:rPr>
        <w:t>e</w:t>
      </w:r>
      <w:r>
        <w:rPr>
          <w:iCs/>
          <w:w w:val="110"/>
        </w:rPr>
        <w:t>.</w:t>
      </w:r>
    </w:p>
    <w:p>
      <w:pPr>
        <w:pStyle w:val="style179"/>
        <w:numPr>
          <w:ilvl w:val="0"/>
          <w:numId w:val="48"/>
        </w:numPr>
        <w:tabs>
          <w:tab w:val="left" w:leader="none" w:pos="820"/>
        </w:tabs>
        <w:kinsoku w:val="false"/>
        <w:overflowPunct w:val="false"/>
        <w:spacing w:lineRule="auto" w:line="360"/>
        <w:rPr/>
      </w:pPr>
      <w:r>
        <w:rPr>
          <w:iCs/>
          <w:spacing w:val="-5"/>
          <w:w w:val="110"/>
        </w:rPr>
        <w:t>T</w:t>
      </w:r>
      <w:r>
        <w:rPr>
          <w:iCs/>
          <w:spacing w:val="-16"/>
          <w:w w:val="110"/>
        </w:rPr>
        <w:t>h</w:t>
      </w:r>
      <w:r>
        <w:rPr>
          <w:iCs/>
          <w:spacing w:val="-3"/>
          <w:w w:val="110"/>
        </w:rPr>
        <w:t>e</w:t>
      </w:r>
      <w:r>
        <w:rPr>
          <w:iCs/>
          <w:w w:val="110"/>
        </w:rPr>
        <w:t>y</w:t>
      </w:r>
      <w:r>
        <w:rPr>
          <w:iCs/>
          <w:spacing w:val="-47"/>
          <w:w w:val="110"/>
        </w:rPr>
        <w:t xml:space="preserve"> </w:t>
      </w:r>
      <w:r>
        <w:rPr>
          <w:iCs/>
          <w:spacing w:val="-24"/>
          <w:w w:val="110"/>
        </w:rPr>
        <w:t>r</w:t>
      </w:r>
      <w:r>
        <w:rPr>
          <w:iCs/>
          <w:spacing w:val="-3"/>
          <w:w w:val="110"/>
        </w:rPr>
        <w:t>e</w:t>
      </w:r>
      <w:r>
        <w:rPr>
          <w:iCs/>
          <w:spacing w:val="-11"/>
          <w:w w:val="110"/>
        </w:rPr>
        <w:t>p</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w w:val="110"/>
        </w:rPr>
        <w:t>e</w:t>
      </w:r>
      <w:r>
        <w:rPr>
          <w:iCs/>
          <w:spacing w:val="-40"/>
          <w:w w:val="110"/>
        </w:rPr>
        <w:t xml:space="preserve"> </w:t>
      </w:r>
      <w:r>
        <w:rPr>
          <w:iCs/>
          <w:spacing w:val="-5"/>
          <w:w w:val="110"/>
        </w:rPr>
        <w:t>f</w:t>
      </w:r>
      <w:r>
        <w:rPr>
          <w:iCs/>
          <w:spacing w:val="-24"/>
          <w:w w:val="110"/>
        </w:rPr>
        <w:t>r</w:t>
      </w:r>
      <w:r>
        <w:rPr>
          <w:iCs/>
          <w:spacing w:val="-3"/>
          <w:w w:val="110"/>
        </w:rPr>
        <w:t>o</w:t>
      </w:r>
      <w:r>
        <w:rPr>
          <w:iCs/>
          <w:w w:val="110"/>
        </w:rPr>
        <w:t>m</w:t>
      </w:r>
      <w:r>
        <w:rPr>
          <w:iCs/>
          <w:spacing w:val="-48"/>
          <w:w w:val="110"/>
        </w:rPr>
        <w:t xml:space="preserve"> </w:t>
      </w:r>
      <w:r>
        <w:rPr>
          <w:iCs/>
          <w:spacing w:val="22"/>
          <w:w w:val="110"/>
        </w:rPr>
        <w:t>s</w:t>
      </w:r>
      <w:r>
        <w:rPr>
          <w:iCs/>
          <w:spacing w:val="-3"/>
          <w:w w:val="110"/>
        </w:rPr>
        <w:t>ee</w:t>
      </w:r>
      <w:r>
        <w:rPr>
          <w:iCs/>
          <w:spacing w:val="-11"/>
          <w:w w:val="110"/>
        </w:rPr>
        <w:t>d</w:t>
      </w:r>
      <w:r>
        <w:rPr>
          <w:iCs/>
          <w:w w:val="110"/>
        </w:rPr>
        <w:t>s</w:t>
      </w:r>
      <w:r>
        <w:rPr>
          <w:iCs/>
          <w:spacing w:val="-28"/>
          <w:w w:val="110"/>
        </w:rPr>
        <w:t xml:space="preserve"> </w:t>
      </w:r>
      <w:r>
        <w:rPr>
          <w:iCs/>
          <w:spacing w:val="-3"/>
          <w:w w:val="110"/>
        </w:rPr>
        <w:t>o</w:t>
      </w:r>
      <w:r>
        <w:rPr>
          <w:iCs/>
          <w:spacing w:val="-18"/>
          <w:w w:val="110"/>
        </w:rPr>
        <w:t>n</w:t>
      </w:r>
      <w:r>
        <w:rPr>
          <w:iCs/>
          <w:spacing w:val="-12"/>
          <w:w w:val="110"/>
        </w:rPr>
        <w:t>l</w:t>
      </w:r>
      <w:r>
        <w:rPr>
          <w:iCs/>
          <w:spacing w:val="-14"/>
          <w:w w:val="110"/>
        </w:rPr>
        <w:t>y</w:t>
      </w:r>
      <w:r>
        <w:rPr>
          <w:iCs/>
          <w:w w:val="110"/>
        </w:rPr>
        <w: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3. Perennial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require more than two years to complete their life cycle.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They reproduce by seeds and vegetatively. Their stems may grow above or below the ground.  They are adapted to long season crops </w:t>
      </w:r>
      <w:r>
        <w:rPr>
          <w:rFonts w:ascii="Times New Roman" w:cs="Times New Roman" w:hAnsi="Times New Roman"/>
          <w:sz w:val="24"/>
          <w:szCs w:val="24"/>
        </w:rPr>
        <w:t>e.g.</w:t>
      </w:r>
      <w:r>
        <w:rPr>
          <w:rFonts w:ascii="Times New Roman" w:cs="Times New Roman" w:hAnsi="Times New Roman"/>
          <w:sz w:val="24"/>
          <w:szCs w:val="24"/>
        </w:rPr>
        <w:t xml:space="preserve"> star grass, spear grass </w:t>
      </w:r>
      <w:r>
        <w:rPr>
          <w:rFonts w:ascii="Times New Roman" w:cs="Times New Roman" w:hAnsi="Times New Roman"/>
          <w:sz w:val="24"/>
          <w:szCs w:val="24"/>
        </w:rPr>
        <w:t>etc.</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ACCORDING TO LEAF MORPHOLOGY:</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1. Broad Leaved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These occur mostly in arable land. The leaves have net venation.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They ar</w:t>
      </w:r>
      <w:r>
        <w:rPr>
          <w:rFonts w:ascii="Times New Roman" w:cs="Times New Roman" w:hAnsi="Times New Roman"/>
          <w:sz w:val="24"/>
          <w:szCs w:val="24"/>
        </w:rPr>
        <w:t>e both</w:t>
      </w:r>
      <w:r>
        <w:rPr>
          <w:rFonts w:ascii="Times New Roman" w:cs="Times New Roman" w:hAnsi="Times New Roman"/>
          <w:sz w:val="24"/>
          <w:szCs w:val="24"/>
        </w:rPr>
        <w:t xml:space="preserve"> annual </w:t>
      </w:r>
      <w:r>
        <w:rPr>
          <w:rFonts w:ascii="Times New Roman" w:cs="Times New Roman" w:hAnsi="Times New Roman"/>
          <w:sz w:val="24"/>
          <w:szCs w:val="24"/>
        </w:rPr>
        <w:t>and perennial. They include the herbaceous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Herbaceous weeds</w:t>
      </w:r>
      <w:r>
        <w:rPr>
          <w:rFonts w:ascii="Times New Roman" w:cs="Times New Roman" w:hAnsi="Times New Roman"/>
          <w:sz w:val="24"/>
          <w:szCs w:val="24"/>
        </w:rPr>
        <w:t xml:space="preserve">; have water filled succulent stems. They are hard to control using chemical means due their succulent nature e.g. pig weed, black jack, goat weed, black </w:t>
      </w:r>
      <w:r>
        <w:rPr>
          <w:rFonts w:ascii="Times New Roman" w:cs="Times New Roman" w:hAnsi="Times New Roman"/>
          <w:sz w:val="24"/>
          <w:szCs w:val="24"/>
        </w:rPr>
        <w:t>night shade, wondering Jew etc.</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2. Narrow Leaved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These include grasses and sedges.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leaves have parallel veins and the growing point is </w:t>
      </w:r>
      <w:r>
        <w:rPr>
          <w:rFonts w:ascii="Times New Roman" w:cs="Times New Roman" w:hAnsi="Times New Roman"/>
          <w:sz w:val="24"/>
          <w:szCs w:val="24"/>
        </w:rPr>
        <w:t>protected</w:t>
      </w:r>
      <w:r>
        <w:rPr>
          <w:rFonts w:ascii="Times New Roman" w:cs="Times New Roman" w:hAnsi="Times New Roman"/>
          <w:sz w:val="24"/>
          <w:szCs w:val="24"/>
        </w:rPr>
        <w:t xml:space="preserve"> by the leaf sheath at early stages of vegetative growth.</w:t>
      </w:r>
      <w:r>
        <w:rPr>
          <w:rFonts w:ascii="Times New Roman" w:cs="Times New Roman" w:hAnsi="Times New Roman"/>
          <w:sz w:val="24"/>
          <w:szCs w:val="24"/>
        </w:rPr>
        <w:t xml:space="preserve"> They include the sedges.</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Sedges</w:t>
      </w:r>
      <w:r>
        <w:rPr>
          <w:rFonts w:ascii="Times New Roman" w:cs="Times New Roman" w:hAnsi="Times New Roman"/>
          <w:sz w:val="24"/>
          <w:szCs w:val="24"/>
        </w:rPr>
        <w:t>; are monocots with solid and triangular stem. They are found in poorly drained soils.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Propagation is through modified</w:t>
      </w:r>
      <w:r>
        <w:rPr>
          <w:rFonts w:ascii="Times New Roman" w:cs="Times New Roman" w:hAnsi="Times New Roman"/>
          <w:sz w:val="24"/>
          <w:szCs w:val="24"/>
        </w:rPr>
        <w:t xml:space="preserve"> structures such as rhizomes</w:t>
      </w:r>
      <w:r>
        <w:rPr>
          <w:rFonts w:ascii="Times New Roman" w:cs="Times New Roman" w:hAnsi="Times New Roman"/>
          <w:sz w:val="24"/>
          <w:szCs w:val="24"/>
        </w:rPr>
        <w:t xml:space="preserve"> in </w:t>
      </w:r>
      <w:r>
        <w:rPr>
          <w:rFonts w:ascii="Times New Roman" w:cs="Times New Roman" w:hAnsi="Times New Roman"/>
          <w:sz w:val="24"/>
          <w:szCs w:val="24"/>
        </w:rPr>
        <w:t>Cyperus</w:t>
      </w:r>
      <w:r>
        <w:rPr>
          <w:rFonts w:ascii="Times New Roman" w:cs="Times New Roman" w:hAnsi="Times New Roman"/>
          <w:sz w:val="24"/>
          <w:szCs w:val="24"/>
        </w:rPr>
        <w:t xml:space="preserve"> </w:t>
      </w:r>
      <w:r>
        <w:rPr>
          <w:rFonts w:ascii="Times New Roman" w:cs="Times New Roman" w:hAnsi="Times New Roman"/>
          <w:sz w:val="24"/>
          <w:szCs w:val="24"/>
        </w:rPr>
        <w:t>rotundas</w:t>
      </w:r>
      <w:r>
        <w:rPr>
          <w:rFonts w:ascii="Times New Roman" w:cs="Times New Roman" w:hAnsi="Times New Roman"/>
          <w:sz w:val="24"/>
          <w:szCs w:val="24"/>
        </w:rPr>
        <w:t>. They also reproduce by means of underground tubers and are difficult to control.</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c). </w:t>
      </w:r>
      <w:r>
        <w:rPr>
          <w:rFonts w:ascii="Times New Roman" w:cs="Times New Roman" w:hAnsi="Times New Roman"/>
          <w:b/>
          <w:bCs/>
          <w:sz w:val="24"/>
          <w:szCs w:val="24"/>
        </w:rPr>
        <w:t>ACCORDING TO HABITAT: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1. Aquatic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grow in soils that have either standing water or are permanently wet.</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They are further divided into; </w:t>
      </w:r>
      <w:r>
        <w:rPr>
          <w:rFonts w:ascii="Times New Roman" w:cs="Times New Roman" w:hAnsi="Times New Roman"/>
          <w:b/>
          <w:bCs/>
          <w:sz w:val="24"/>
          <w:szCs w:val="24"/>
        </w:rPr>
        <w:t>Floating hydrophytes, Emergent hydrophytes, and Sub-</w:t>
      </w:r>
      <w:r>
        <w:rPr>
          <w:rFonts w:ascii="Times New Roman" w:cs="Times New Roman" w:hAnsi="Times New Roman"/>
          <w:b/>
          <w:bCs/>
          <w:sz w:val="24"/>
          <w:szCs w:val="24"/>
        </w:rPr>
        <w:t>mergent</w:t>
      </w:r>
      <w:r>
        <w:rPr>
          <w:rFonts w:ascii="Times New Roman" w:cs="Times New Roman" w:hAnsi="Times New Roman"/>
          <w:b/>
          <w:bCs/>
          <w:sz w:val="24"/>
          <w:szCs w:val="24"/>
        </w:rPr>
        <w:t xml:space="preserve"> hydrophyt</w:t>
      </w:r>
      <w:r>
        <w:rPr>
          <w:rFonts w:ascii="Times New Roman" w:cs="Times New Roman" w:hAnsi="Times New Roman"/>
          <w:b/>
          <w:bCs/>
          <w:sz w:val="24"/>
          <w:szCs w:val="24"/>
        </w:rPr>
        <w:t xml:space="preserve">es </w:t>
      </w:r>
      <w:r>
        <w:rPr>
          <w:rFonts w:ascii="Times New Roman" w:cs="Times New Roman" w:hAnsi="Times New Roman"/>
          <w:sz w:val="24"/>
          <w:szCs w:val="24"/>
        </w:rPr>
        <w:t>e.g.</w:t>
      </w:r>
      <w:r>
        <w:rPr>
          <w:rFonts w:ascii="Times New Roman" w:cs="Times New Roman" w:hAnsi="Times New Roman"/>
          <w:sz w:val="24"/>
          <w:szCs w:val="24"/>
        </w:rPr>
        <w:t xml:space="preserve"> water lettuce, water hyacinth and Elodea spp.</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2. Terrestrial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cannot compete their life cycle in moist</w:t>
      </w:r>
      <w:r>
        <w:rPr>
          <w:rFonts w:ascii="Times New Roman" w:cs="Times New Roman" w:hAnsi="Times New Roman"/>
          <w:sz w:val="24"/>
          <w:szCs w:val="24"/>
        </w:rPr>
        <w:t>ure regime as for aquatic weeds</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they grow well in well draine</w:t>
      </w:r>
      <w:r>
        <w:rPr>
          <w:rFonts w:ascii="Times New Roman" w:cs="Times New Roman" w:hAnsi="Times New Roman"/>
          <w:sz w:val="24"/>
          <w:szCs w:val="24"/>
        </w:rPr>
        <w:t>d soils</w:t>
      </w:r>
      <w:r>
        <w:rPr>
          <w:rFonts w:ascii="Times New Roman" w:cs="Times New Roman" w:hAnsi="Times New Roman"/>
          <w:sz w:val="24"/>
          <w:szCs w:val="24"/>
        </w:rPr>
        <w:t xml:space="preserve"> </w:t>
      </w:r>
      <w:r>
        <w:rPr>
          <w:rFonts w:ascii="Times New Roman" w:cs="Times New Roman" w:hAnsi="Times New Roman"/>
          <w:sz w:val="24"/>
          <w:szCs w:val="24"/>
        </w:rPr>
        <w:t>e.g.</w:t>
      </w:r>
      <w:r>
        <w:rPr>
          <w:rFonts w:ascii="Times New Roman" w:cs="Times New Roman" w:hAnsi="Times New Roman"/>
          <w:sz w:val="24"/>
          <w:szCs w:val="24"/>
        </w:rPr>
        <w:t xml:space="preserve"> black jack, tick berry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Factors Contributing to Competitive Ability of Weeds:</w:t>
      </w:r>
    </w:p>
    <w:p>
      <w:pPr>
        <w:pStyle w:val="style179"/>
        <w:numPr>
          <w:ilvl w:val="0"/>
          <w:numId w:val="96"/>
        </w:numPr>
        <w:spacing w:lineRule="auto" w:line="360"/>
        <w:rPr/>
      </w:pPr>
      <w:r>
        <w:t>Produce large quantities of seeds which increase their chances of survival.</w:t>
      </w:r>
    </w:p>
    <w:p>
      <w:pPr>
        <w:pStyle w:val="style179"/>
        <w:numPr>
          <w:ilvl w:val="0"/>
          <w:numId w:val="96"/>
        </w:numPr>
        <w:spacing w:lineRule="auto" w:line="360"/>
        <w:rPr/>
      </w:pPr>
      <w:r>
        <w:t xml:space="preserve">Have long dormancy periods allowing them to escape harsh conditions of the environment </w:t>
      </w:r>
      <w:r>
        <w:t>i.e.</w:t>
      </w:r>
      <w:r>
        <w:t xml:space="preserve"> they remain viable in the soils for a long period of time awaiting </w:t>
      </w:r>
      <w:r>
        <w:t>conducive</w:t>
      </w:r>
      <w:r>
        <w:t xml:space="preserve"> germination conditions.</w:t>
      </w:r>
    </w:p>
    <w:p>
      <w:pPr>
        <w:pStyle w:val="style179"/>
        <w:numPr>
          <w:ilvl w:val="0"/>
          <w:numId w:val="96"/>
        </w:numPr>
        <w:spacing w:lineRule="auto" w:line="360"/>
        <w:rPr/>
      </w:pPr>
      <w:r>
        <w:t>Seeds have several modes of dispersal, allowing easy spread over a wide area.</w:t>
      </w:r>
    </w:p>
    <w:p>
      <w:pPr>
        <w:pStyle w:val="style179"/>
        <w:numPr>
          <w:ilvl w:val="0"/>
          <w:numId w:val="96"/>
        </w:numPr>
        <w:spacing w:lineRule="auto" w:line="360"/>
        <w:rPr/>
      </w:pPr>
      <w:r>
        <w:t xml:space="preserve">Ability to propagate vegetatively, increases their chances of multiplication </w:t>
      </w:r>
      <w:r>
        <w:t>e.g.</w:t>
      </w:r>
      <w:r>
        <w:t xml:space="preserve"> couch grass.</w:t>
      </w:r>
    </w:p>
    <w:p>
      <w:pPr>
        <w:pStyle w:val="style179"/>
        <w:numPr>
          <w:ilvl w:val="0"/>
          <w:numId w:val="96"/>
        </w:numPr>
        <w:spacing w:lineRule="auto" w:line="360"/>
        <w:rPr/>
      </w:pPr>
      <w:r>
        <w:t>Elaborate and extensive rooting system to compete in limited supply of nutrients.</w:t>
      </w:r>
    </w:p>
    <w:p>
      <w:pPr>
        <w:pStyle w:val="style179"/>
        <w:numPr>
          <w:ilvl w:val="0"/>
          <w:numId w:val="96"/>
        </w:numPr>
        <w:spacing w:lineRule="auto" w:line="360"/>
        <w:rPr/>
      </w:pPr>
      <w:r>
        <w:t xml:space="preserve">Short life cycle, allowing quicker multiplication. </w:t>
      </w:r>
      <w:r>
        <w:t>I.e.</w:t>
      </w:r>
      <w:r>
        <w:t xml:space="preserve"> can complete their life cycle within restricted rain regime.</w:t>
      </w:r>
    </w:p>
    <w:p>
      <w:pPr>
        <w:pStyle w:val="style179"/>
        <w:numPr>
          <w:ilvl w:val="0"/>
          <w:numId w:val="96"/>
        </w:numPr>
        <w:spacing w:lineRule="auto" w:line="360"/>
        <w:rPr/>
      </w:pPr>
      <w:r>
        <w:t>They are hardy, therefore, able to thrive even under conditions of limited moisture, adver</w:t>
      </w:r>
      <w:r>
        <w:t>se soil conditions and climate.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Benefits of Weeds/ Positive Effects of Weeds:</w:t>
      </w:r>
    </w:p>
    <w:p>
      <w:pPr>
        <w:pStyle w:val="style179"/>
        <w:numPr>
          <w:ilvl w:val="0"/>
          <w:numId w:val="67"/>
        </w:numPr>
        <w:autoSpaceDE/>
        <w:autoSpaceDN/>
        <w:adjustRightInd/>
        <w:spacing w:after="200" w:lineRule="auto" w:line="360"/>
        <w:contextualSpacing/>
        <w:rPr/>
      </w:pPr>
      <w:r>
        <w:t xml:space="preserve">Some weeds have medicinal value to humans and farm animals </w:t>
      </w:r>
      <w:r>
        <w:t>e.g.</w:t>
      </w:r>
      <w:r>
        <w:t xml:space="preserve"> roots of </w:t>
      </w:r>
      <w:r>
        <w:t>Sodom</w:t>
      </w:r>
      <w:r>
        <w:t xml:space="preserve"> apple, used to treat constipation.</w:t>
      </w:r>
    </w:p>
    <w:p>
      <w:pPr>
        <w:pStyle w:val="style179"/>
        <w:numPr>
          <w:ilvl w:val="0"/>
          <w:numId w:val="67"/>
        </w:numPr>
        <w:autoSpaceDE/>
        <w:autoSpaceDN/>
        <w:adjustRightInd/>
        <w:spacing w:after="200" w:lineRule="auto" w:line="360"/>
        <w:contextualSpacing/>
        <w:rPr/>
      </w:pPr>
      <w:r>
        <w:t>Leguminous weeds fix nitrogen in the soil.</w:t>
      </w:r>
    </w:p>
    <w:p>
      <w:pPr>
        <w:pStyle w:val="style179"/>
        <w:numPr>
          <w:ilvl w:val="0"/>
          <w:numId w:val="67"/>
        </w:numPr>
        <w:autoSpaceDE/>
        <w:autoSpaceDN/>
        <w:adjustRightInd/>
        <w:spacing w:after="200" w:lineRule="auto" w:line="360"/>
        <w:contextualSpacing/>
        <w:rPr/>
      </w:pPr>
      <w:r>
        <w:t xml:space="preserve">Act as soil cover, </w:t>
      </w:r>
      <w:r>
        <w:t>preventing</w:t>
      </w:r>
      <w:r>
        <w:t xml:space="preserve"> soil </w:t>
      </w:r>
      <w:r>
        <w:t>capping</w:t>
      </w:r>
      <w:r>
        <w:t xml:space="preserve"> due to the impact of rain drops.</w:t>
      </w:r>
    </w:p>
    <w:p>
      <w:pPr>
        <w:pStyle w:val="style179"/>
        <w:numPr>
          <w:ilvl w:val="0"/>
          <w:numId w:val="67"/>
        </w:numPr>
        <w:autoSpaceDE/>
        <w:autoSpaceDN/>
        <w:adjustRightInd/>
        <w:spacing w:after="200" w:lineRule="auto" w:line="360"/>
        <w:contextualSpacing/>
        <w:rPr/>
      </w:pPr>
      <w:r>
        <w:t>Add organic matter to the soil up on decomposition.</w:t>
      </w:r>
    </w:p>
    <w:p>
      <w:pPr>
        <w:pStyle w:val="style179"/>
        <w:numPr>
          <w:ilvl w:val="0"/>
          <w:numId w:val="67"/>
        </w:numPr>
        <w:autoSpaceDE/>
        <w:autoSpaceDN/>
        <w:adjustRightInd/>
        <w:spacing w:after="200" w:lineRule="auto" w:line="360"/>
        <w:contextualSpacing/>
        <w:rPr/>
      </w:pPr>
      <w:r>
        <w:t xml:space="preserve">Some are edible to both man and livestock </w:t>
      </w:r>
      <w:r>
        <w:t>e.g.</w:t>
      </w:r>
      <w:r>
        <w:t xml:space="preserve"> pig weeds, wondering </w:t>
      </w:r>
      <w:r>
        <w:t>Jew</w:t>
      </w:r>
      <w:r>
        <w:t>.</w:t>
      </w:r>
    </w:p>
    <w:p>
      <w:pPr>
        <w:pStyle w:val="style179"/>
        <w:numPr>
          <w:ilvl w:val="0"/>
          <w:numId w:val="67"/>
        </w:numPr>
        <w:autoSpaceDE/>
        <w:autoSpaceDN/>
        <w:adjustRightInd/>
        <w:spacing w:after="200" w:lineRule="auto" w:line="360"/>
        <w:contextualSpacing/>
        <w:rPr/>
      </w:pPr>
      <w:r>
        <w:t xml:space="preserve">Some weeds are used for thatching during construction of farm buildings </w:t>
      </w:r>
      <w:r>
        <w:t>e.g.</w:t>
      </w:r>
      <w:r>
        <w:t xml:space="preserve"> spear grass, </w:t>
      </w:r>
      <w:r>
        <w:t>thatching</w:t>
      </w:r>
      <w:r>
        <w:t xml:space="preserve"> grass.</w:t>
      </w:r>
    </w:p>
    <w:p>
      <w:pPr>
        <w:pStyle w:val="style179"/>
        <w:numPr>
          <w:ilvl w:val="0"/>
          <w:numId w:val="67"/>
        </w:numPr>
        <w:autoSpaceDE/>
        <w:autoSpaceDN/>
        <w:adjustRightInd/>
        <w:spacing w:after="200" w:lineRule="auto" w:line="360"/>
        <w:contextualSpacing/>
        <w:rPr/>
      </w:pPr>
      <w:r>
        <w:t xml:space="preserve">Some weeds are used for fencing </w:t>
      </w:r>
      <w:r>
        <w:t>e.g.</w:t>
      </w:r>
      <w:r>
        <w:t xml:space="preserve"> Lantana for hedge fencing.</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Harmful Effects of Weeds:</w:t>
      </w:r>
    </w:p>
    <w:p>
      <w:pPr>
        <w:pStyle w:val="style179"/>
        <w:numPr>
          <w:ilvl w:val="0"/>
          <w:numId w:val="66"/>
        </w:numPr>
        <w:autoSpaceDE/>
        <w:autoSpaceDN/>
        <w:adjustRightInd/>
        <w:spacing w:after="200" w:lineRule="auto" w:line="360"/>
        <w:contextualSpacing/>
        <w:rPr/>
      </w:pPr>
      <w:r>
        <w:t>Compete with crops for nutrients, space, light, moisture therefore reducing crop yield.</w:t>
      </w:r>
    </w:p>
    <w:p>
      <w:pPr>
        <w:pStyle w:val="style179"/>
        <w:numPr>
          <w:ilvl w:val="0"/>
          <w:numId w:val="66"/>
        </w:numPr>
        <w:autoSpaceDE/>
        <w:autoSpaceDN/>
        <w:adjustRightInd/>
        <w:spacing w:after="200" w:lineRule="auto" w:line="360"/>
        <w:contextualSpacing/>
        <w:rPr/>
      </w:pPr>
      <w:r>
        <w:t xml:space="preserve">They are parasitic to cultivated crops </w:t>
      </w:r>
      <w:r>
        <w:t>e.g.</w:t>
      </w:r>
      <w:r>
        <w:t xml:space="preserve"> witch weed.</w:t>
      </w:r>
    </w:p>
    <w:p>
      <w:pPr>
        <w:pStyle w:val="style179"/>
        <w:numPr>
          <w:ilvl w:val="0"/>
          <w:numId w:val="66"/>
        </w:numPr>
        <w:autoSpaceDE/>
        <w:autoSpaceDN/>
        <w:adjustRightInd/>
        <w:spacing w:after="200" w:lineRule="auto" w:line="360"/>
        <w:contextualSpacing/>
        <w:rPr/>
      </w:pPr>
      <w:r>
        <w:t xml:space="preserve">Lower quality of Agricultural produce </w:t>
      </w:r>
      <w:r>
        <w:t>e.g.</w:t>
      </w:r>
      <w:r>
        <w:t xml:space="preserve"> </w:t>
      </w:r>
      <w:r>
        <w:t>Mexican</w:t>
      </w:r>
      <w:r>
        <w:t xml:space="preserve"> marigold give an unpleasant flavour t milk when dairy cows feed on them.</w:t>
      </w:r>
    </w:p>
    <w:p>
      <w:pPr>
        <w:pStyle w:val="style179"/>
        <w:numPr>
          <w:ilvl w:val="0"/>
          <w:numId w:val="66"/>
        </w:numPr>
        <w:autoSpaceDE/>
        <w:autoSpaceDN/>
        <w:adjustRightInd/>
        <w:spacing w:after="200" w:lineRule="auto" w:line="360"/>
        <w:contextualSpacing/>
        <w:rPr/>
      </w:pPr>
      <w:r>
        <w:t xml:space="preserve">Some weeds are poisonous to man and </w:t>
      </w:r>
      <w:r>
        <w:t>livestock</w:t>
      </w:r>
      <w:r>
        <w:t xml:space="preserve"> e. g thorn apple, unripe </w:t>
      </w:r>
      <w:r>
        <w:t>Sodom</w:t>
      </w:r>
      <w:r>
        <w:t xml:space="preserve"> apple.</w:t>
      </w:r>
    </w:p>
    <w:p>
      <w:pPr>
        <w:pStyle w:val="style179"/>
        <w:numPr>
          <w:ilvl w:val="0"/>
          <w:numId w:val="66"/>
        </w:numPr>
        <w:autoSpaceDE/>
        <w:autoSpaceDN/>
        <w:adjustRightInd/>
        <w:spacing w:after="200" w:lineRule="auto" w:line="360"/>
        <w:contextualSpacing/>
        <w:rPr/>
      </w:pPr>
      <w:r>
        <w:t xml:space="preserve">Some produce poisonous substances that suppress the growth or germination of cultivated crops </w:t>
      </w:r>
      <w:r>
        <w:t>i.e.</w:t>
      </w:r>
      <w:r>
        <w:t xml:space="preserve"> they are </w:t>
      </w:r>
      <w:r>
        <w:rPr>
          <w:b/>
          <w:bCs/>
        </w:rPr>
        <w:t>Allelopathic</w:t>
      </w:r>
      <w:r>
        <w:t xml:space="preserve"> e.g.</w:t>
      </w:r>
      <w:r>
        <w:t xml:space="preserve"> couch grass.</w:t>
      </w:r>
    </w:p>
    <w:p>
      <w:pPr>
        <w:pStyle w:val="style179"/>
        <w:numPr>
          <w:ilvl w:val="0"/>
          <w:numId w:val="66"/>
        </w:numPr>
        <w:autoSpaceDE/>
        <w:autoSpaceDN/>
        <w:adjustRightInd/>
        <w:spacing w:after="200" w:lineRule="auto" w:line="360"/>
        <w:contextualSpacing/>
        <w:rPr/>
      </w:pPr>
      <w:r>
        <w:t xml:space="preserve">Some act as alternate hosts for insect pests and diseases </w:t>
      </w:r>
      <w:r>
        <w:t>e.g.</w:t>
      </w:r>
      <w:r>
        <w:t xml:space="preserve"> black jack for Aphids.</w:t>
      </w:r>
    </w:p>
    <w:p>
      <w:pPr>
        <w:pStyle w:val="style179"/>
        <w:numPr>
          <w:ilvl w:val="0"/>
          <w:numId w:val="66"/>
        </w:numPr>
        <w:autoSpaceDE/>
        <w:autoSpaceDN/>
        <w:adjustRightInd/>
        <w:spacing w:after="200" w:lineRule="auto" w:line="360"/>
        <w:contextualSpacing/>
        <w:rPr/>
      </w:pPr>
      <w:r>
        <w:t xml:space="preserve">They block irrigation channels, making it difficult for water to flow freely in </w:t>
      </w:r>
      <w:r>
        <w:t>irrigated</w:t>
      </w:r>
      <w:r>
        <w:t xml:space="preserve"> land.</w:t>
      </w:r>
    </w:p>
    <w:p>
      <w:pPr>
        <w:pStyle w:val="style179"/>
        <w:numPr>
          <w:ilvl w:val="0"/>
          <w:numId w:val="66"/>
        </w:numPr>
        <w:autoSpaceDE/>
        <w:autoSpaceDN/>
        <w:adjustRightInd/>
        <w:spacing w:after="200" w:lineRule="auto" w:line="360"/>
        <w:contextualSpacing/>
        <w:rPr/>
      </w:pPr>
      <w:r>
        <w:t>Aquatic weeds block navigation and deprive aquatic animals off oxygen.</w:t>
      </w:r>
    </w:p>
    <w:p>
      <w:pPr>
        <w:pStyle w:val="style179"/>
        <w:numPr>
          <w:ilvl w:val="0"/>
          <w:numId w:val="66"/>
        </w:numPr>
        <w:autoSpaceDE/>
        <w:autoSpaceDN/>
        <w:adjustRightInd/>
        <w:spacing w:after="200" w:lineRule="auto" w:line="360"/>
        <w:contextualSpacing/>
        <w:rPr/>
      </w:pPr>
      <w:r>
        <w:t xml:space="preserve">Lower the quality of pasture </w:t>
      </w:r>
      <w:r>
        <w:t>e.g.</w:t>
      </w:r>
      <w:r>
        <w:t xml:space="preserve"> tick berry suppresses pasture undergrowth.</w:t>
      </w:r>
    </w:p>
    <w:p>
      <w:pPr>
        <w:pStyle w:val="style179"/>
        <w:numPr>
          <w:ilvl w:val="0"/>
          <w:numId w:val="66"/>
        </w:numPr>
        <w:autoSpaceDE/>
        <w:autoSpaceDN/>
        <w:adjustRightInd/>
        <w:spacing w:after="200" w:lineRule="auto" w:line="360"/>
        <w:contextualSpacing/>
        <w:rPr/>
      </w:pPr>
      <w:r>
        <w:t xml:space="preserve">Irritate workers thus, reducing their efficiency </w:t>
      </w:r>
      <w:r>
        <w:t>e.g.</w:t>
      </w:r>
      <w:r>
        <w:t xml:space="preserve"> double thorn.</w:t>
      </w:r>
    </w:p>
    <w:p>
      <w:pPr>
        <w:pStyle w:val="style0"/>
        <w:spacing w:lineRule="auto" w:line="360"/>
        <w:jc w:val="center"/>
        <w:rPr>
          <w:rFonts w:ascii="Times New Roman" w:cs="Times New Roman" w:hAnsi="Times New Roman"/>
          <w:b/>
          <w:bCs/>
          <w:sz w:val="24"/>
          <w:szCs w:val="24"/>
        </w:rPr>
      </w:pPr>
    </w:p>
    <w:p>
      <w:pPr>
        <w:pStyle w:val="style0"/>
        <w:spacing w:lineRule="auto" w:line="360"/>
        <w:jc w:val="center"/>
        <w:rPr>
          <w:rFonts w:ascii="Times New Roman" w:cs="Times New Roman" w:hAnsi="Times New Roman"/>
          <w:b/>
          <w:bCs/>
          <w:sz w:val="24"/>
          <w:szCs w:val="24"/>
        </w:rPr>
      </w:pPr>
    </w:p>
    <w:p>
      <w:pPr>
        <w:pStyle w:val="style0"/>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Weed control involves the elimination of weed population or stopping the introduction of weeds in an area not previously infested with weeds. This is done to minimise competition with crops for growth factors.</w:t>
      </w:r>
    </w:p>
    <w:p>
      <w:pPr>
        <w:pStyle w:val="style0"/>
        <w:spacing w:lineRule="auto" w:line="360"/>
        <w:rPr>
          <w:rFonts w:ascii="Times New Roman" w:cs="Times New Roman" w:hAnsi="Times New Roman"/>
          <w:b/>
          <w:bCs/>
          <w:i/>
          <w:iCs/>
          <w:sz w:val="24"/>
          <w:szCs w:val="24"/>
        </w:rPr>
      </w:pPr>
      <w:r>
        <w:rPr>
          <w:rFonts w:ascii="Times New Roman" w:cs="Times New Roman" w:hAnsi="Times New Roman"/>
          <w:b/>
          <w:bCs/>
          <w:i/>
          <w:iCs/>
          <w:sz w:val="24"/>
          <w:szCs w:val="24"/>
        </w:rPr>
        <w:t>Several methods are employed in the control of weeds and these include;</w:t>
      </w:r>
    </w:p>
    <w:p>
      <w:pPr>
        <w:pStyle w:val="style179"/>
        <w:numPr>
          <w:ilvl w:val="0"/>
          <w:numId w:val="49"/>
        </w:numPr>
        <w:autoSpaceDE/>
        <w:autoSpaceDN/>
        <w:adjustRightInd/>
        <w:spacing w:after="200" w:lineRule="auto" w:line="360"/>
        <w:contextualSpacing/>
        <w:rPr/>
      </w:pPr>
      <w:r>
        <w:t>mechanical/physical weeds control</w:t>
      </w:r>
    </w:p>
    <w:p>
      <w:pPr>
        <w:pStyle w:val="style179"/>
        <w:numPr>
          <w:ilvl w:val="0"/>
          <w:numId w:val="49"/>
        </w:numPr>
        <w:autoSpaceDE/>
        <w:autoSpaceDN/>
        <w:adjustRightInd/>
        <w:spacing w:after="200" w:lineRule="auto" w:line="360"/>
        <w:contextualSpacing/>
        <w:rPr/>
      </w:pPr>
      <w:r>
        <w:t>cultural weed control</w:t>
      </w:r>
    </w:p>
    <w:p>
      <w:pPr>
        <w:pStyle w:val="style179"/>
        <w:numPr>
          <w:ilvl w:val="0"/>
          <w:numId w:val="49"/>
        </w:numPr>
        <w:autoSpaceDE/>
        <w:autoSpaceDN/>
        <w:adjustRightInd/>
        <w:spacing w:after="200" w:lineRule="auto" w:line="360"/>
        <w:contextualSpacing/>
        <w:rPr/>
      </w:pPr>
      <w:r>
        <w:t>biological weed control</w:t>
      </w:r>
    </w:p>
    <w:p>
      <w:pPr>
        <w:pStyle w:val="style179"/>
        <w:numPr>
          <w:ilvl w:val="0"/>
          <w:numId w:val="49"/>
        </w:numPr>
        <w:autoSpaceDE/>
        <w:autoSpaceDN/>
        <w:adjustRightInd/>
        <w:spacing w:after="200" w:lineRule="auto" w:line="360"/>
        <w:contextualSpacing/>
        <w:rPr/>
      </w:pPr>
      <w:r>
        <w:t>chemical</w:t>
      </w:r>
      <w:r>
        <w:t xml:space="preserve"> weed control</w:t>
      </w:r>
    </w:p>
    <w:p>
      <w:pPr>
        <w:pStyle w:val="style179"/>
        <w:numPr>
          <w:ilvl w:val="0"/>
          <w:numId w:val="49"/>
        </w:numPr>
        <w:autoSpaceDE/>
        <w:autoSpaceDN/>
        <w:adjustRightInd/>
        <w:spacing w:after="200" w:lineRule="auto" w:line="360"/>
        <w:contextualSpacing/>
        <w:rPr/>
      </w:pPr>
      <w:r>
        <w:t>Legislative</w:t>
      </w:r>
      <w:r>
        <w:t xml:space="preserve"> method.</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FACTORS TO CONSIDER WHILE CHOOSING A WEED CONTROL METHOD:</w:t>
      </w:r>
    </w:p>
    <w:p>
      <w:pPr>
        <w:pStyle w:val="style179"/>
        <w:numPr>
          <w:ilvl w:val="0"/>
          <w:numId w:val="65"/>
        </w:numPr>
        <w:autoSpaceDE/>
        <w:autoSpaceDN/>
        <w:adjustRightInd/>
        <w:spacing w:after="200" w:lineRule="auto" w:line="360"/>
        <w:contextualSpacing/>
        <w:rPr/>
      </w:pPr>
      <w:r>
        <w:t xml:space="preserve">Applicability of the method; </w:t>
      </w:r>
      <w:r>
        <w:t>e.g.</w:t>
      </w:r>
      <w:r>
        <w:t xml:space="preserve"> weed control by cultivation </w:t>
      </w:r>
      <w:r>
        <w:t>cannot</w:t>
      </w:r>
      <w:r>
        <w:t xml:space="preserve"> apply in areas with extremely steep slopes due to </w:t>
      </w:r>
      <w:r>
        <w:t>increased</w:t>
      </w:r>
      <w:r>
        <w:t xml:space="preserve"> rates of soil erosion.</w:t>
      </w:r>
    </w:p>
    <w:p>
      <w:pPr>
        <w:pStyle w:val="style179"/>
        <w:numPr>
          <w:ilvl w:val="0"/>
          <w:numId w:val="65"/>
        </w:numPr>
        <w:autoSpaceDE/>
        <w:autoSpaceDN/>
        <w:adjustRightInd/>
        <w:spacing w:after="200" w:lineRule="auto" w:line="360"/>
        <w:contextualSpacing/>
        <w:rPr/>
      </w:pPr>
      <w:r>
        <w:t xml:space="preserve">Availability </w:t>
      </w:r>
      <w:r>
        <w:t xml:space="preserve">and </w:t>
      </w:r>
      <w:r>
        <w:t xml:space="preserve">suitability of tools; </w:t>
      </w:r>
      <w:r>
        <w:t>e.g.</w:t>
      </w:r>
      <w:r>
        <w:t xml:space="preserve"> in case a farmer needs to use herbicides for weed control, there is need to have a knap sack sprayer.</w:t>
      </w:r>
    </w:p>
    <w:p>
      <w:pPr>
        <w:pStyle w:val="style179"/>
        <w:numPr>
          <w:ilvl w:val="0"/>
          <w:numId w:val="65"/>
        </w:numPr>
        <w:autoSpaceDE/>
        <w:autoSpaceDN/>
        <w:adjustRightInd/>
        <w:spacing w:after="200" w:lineRule="auto" w:line="360"/>
        <w:contextualSpacing/>
        <w:rPr/>
      </w:pPr>
      <w:r>
        <w:t>Cost of weed control; where possible, go for cheaper methods to avoid unnecessary costs that lower farm profits.</w:t>
      </w:r>
    </w:p>
    <w:p>
      <w:pPr>
        <w:pStyle w:val="style179"/>
        <w:numPr>
          <w:ilvl w:val="0"/>
          <w:numId w:val="65"/>
        </w:numPr>
        <w:autoSpaceDE/>
        <w:autoSpaceDN/>
        <w:adjustRightInd/>
        <w:spacing w:after="200" w:lineRule="auto" w:line="360"/>
        <w:contextualSpacing/>
        <w:rPr/>
      </w:pPr>
      <w:r>
        <w:t>Dispersal of seeds; weeds can be controlled effectively if the way in which the weed seeds disseminate are known and counter measures under take.</w:t>
      </w:r>
    </w:p>
    <w:p>
      <w:pPr>
        <w:pStyle w:val="style179"/>
        <w:numPr>
          <w:ilvl w:val="0"/>
          <w:numId w:val="65"/>
        </w:numPr>
        <w:autoSpaceDE/>
        <w:autoSpaceDN/>
        <w:adjustRightInd/>
        <w:spacing w:after="200" w:lineRule="auto" w:line="360"/>
        <w:contextualSpacing/>
        <w:rPr/>
      </w:pPr>
      <w:r>
        <w:t xml:space="preserve"> Dormancy periods; while controlling weeds, dormancy period is to be considered as they have long dormancy periods.</w:t>
      </w:r>
    </w:p>
    <w:p>
      <w:pPr>
        <w:pStyle w:val="style179"/>
        <w:numPr>
          <w:ilvl w:val="0"/>
          <w:numId w:val="65"/>
        </w:numPr>
        <w:autoSpaceDE/>
        <w:autoSpaceDN/>
        <w:adjustRightInd/>
        <w:spacing w:after="200" w:lineRule="auto" w:line="360"/>
        <w:contextualSpacing/>
        <w:rPr/>
      </w:pPr>
      <w:r>
        <w:t>Environmental factors; rainfall, wind, temperature and humidity should be suitable for a method to choose for use.</w:t>
      </w:r>
    </w:p>
    <w:p>
      <w:pPr>
        <w:pStyle w:val="style179"/>
        <w:numPr>
          <w:ilvl w:val="0"/>
          <w:numId w:val="65"/>
        </w:numPr>
        <w:autoSpaceDE/>
        <w:autoSpaceDN/>
        <w:adjustRightInd/>
        <w:spacing w:after="200" w:lineRule="auto" w:line="360"/>
        <w:contextualSpacing/>
        <w:rPr/>
      </w:pPr>
      <w:r>
        <w:t xml:space="preserve">Habitats of the weeds; a </w:t>
      </w:r>
      <w:r>
        <w:t>xerophyte</w:t>
      </w:r>
      <w:r>
        <w:t xml:space="preserve"> weed thriving under dry and arid conditions will die if the field is flooded with water.</w:t>
      </w:r>
    </w:p>
    <w:p>
      <w:pPr>
        <w:pStyle w:val="style179"/>
        <w:numPr>
          <w:ilvl w:val="0"/>
          <w:numId w:val="65"/>
        </w:numPr>
        <w:autoSpaceDE/>
        <w:autoSpaceDN/>
        <w:adjustRightInd/>
        <w:spacing w:after="200" w:lineRule="auto" w:line="360"/>
        <w:contextualSpacing/>
        <w:rPr/>
      </w:pPr>
      <w:r>
        <w:t xml:space="preserve">Life cycle of the weeds; annual and biennial weeds can be controlled effectively if the land is </w:t>
      </w:r>
      <w:r>
        <w:t>cultivated</w:t>
      </w:r>
      <w:r>
        <w:t xml:space="preserve"> before seeding stage of the weeds. Perennial weeds require deep cultivation to dig out rhizomes, bulbs </w:t>
      </w:r>
      <w:r>
        <w:t>etc. b</w:t>
      </w:r>
      <w:r>
        <w:t>y which they propagate.</w:t>
      </w:r>
    </w:p>
    <w:p>
      <w:pPr>
        <w:pStyle w:val="style179"/>
        <w:numPr>
          <w:ilvl w:val="0"/>
          <w:numId w:val="65"/>
        </w:numPr>
        <w:autoSpaceDE/>
        <w:autoSpaceDN/>
        <w:adjustRightInd/>
        <w:spacing w:after="200" w:lineRule="auto" w:line="360"/>
        <w:contextualSpacing/>
        <w:rPr/>
      </w:pPr>
      <w:r>
        <w:t xml:space="preserve">Method of reproduction; weeds propagate by either seeds or vegetative parts or even both. Seeded weeds should be removed or smothered before seeds formation stage while </w:t>
      </w:r>
      <w:r>
        <w:t>vegetatively</w:t>
      </w:r>
      <w:r>
        <w:t xml:space="preserve"> propagated weeds should be exposed to sun heat to dry and die.</w:t>
      </w:r>
    </w:p>
    <w:p>
      <w:pPr>
        <w:pStyle w:val="style179"/>
        <w:numPr>
          <w:ilvl w:val="0"/>
          <w:numId w:val="65"/>
        </w:numPr>
        <w:autoSpaceDE/>
        <w:autoSpaceDN/>
        <w:adjustRightInd/>
        <w:spacing w:after="200" w:lineRule="auto" w:line="360"/>
        <w:contextualSpacing/>
        <w:rPr/>
      </w:pPr>
      <w:r>
        <w:t xml:space="preserve">The extent of weed infestation; if the weeds have established themselves and widely spread, they need an extensive controlling programme </w:t>
      </w:r>
      <w:r>
        <w:t>e.g.</w:t>
      </w:r>
      <w:r>
        <w:t xml:space="preserve"> integrated management.</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1. MECHANICAL 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involves suppression of or elimination of weed growth through the use of farm implements/tools like panga, hoes, </w:t>
      </w:r>
      <w:r>
        <w:rPr>
          <w:rFonts w:ascii="Times New Roman" w:cs="Times New Roman" w:hAnsi="Times New Roman"/>
          <w:sz w:val="24"/>
          <w:szCs w:val="24"/>
        </w:rPr>
        <w:t>slashers</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involves the application of physical energy.</w:t>
      </w:r>
    </w:p>
    <w:p>
      <w:pPr>
        <w:pStyle w:val="style0"/>
        <w:spacing w:lineRule="auto" w:line="360"/>
        <w:rPr>
          <w:rFonts w:ascii="Times New Roman" w:cs="Times New Roman" w:hAnsi="Times New Roman"/>
          <w:b/>
          <w:bCs/>
          <w:i/>
          <w:iCs/>
          <w:sz w:val="24"/>
          <w:szCs w:val="24"/>
        </w:rPr>
      </w:pPr>
      <w:r>
        <w:rPr>
          <w:rFonts w:ascii="Times New Roman" w:cs="Times New Roman" w:hAnsi="Times New Roman"/>
          <w:b/>
          <w:bCs/>
          <w:i/>
          <w:iCs/>
          <w:sz w:val="24"/>
          <w:szCs w:val="24"/>
        </w:rPr>
        <w:t>Methods of mechanical weed control include;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Tillage or cultivation;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is the opening and loosening of the soil by hand tools or tractor drawn implements.</w:t>
      </w:r>
    </w:p>
    <w:p>
      <w:pPr>
        <w:pStyle w:val="style0"/>
        <w:spacing w:lineRule="auto" w:line="360"/>
        <w:rPr>
          <w:rFonts w:ascii="Times New Roman" w:cs="Times New Roman" w:hAnsi="Times New Roman"/>
          <w:sz w:val="24"/>
          <w:szCs w:val="24"/>
          <w:u w:val="single"/>
        </w:rPr>
      </w:pPr>
      <w:r>
        <w:rPr>
          <w:rFonts w:ascii="Times New Roman" w:cs="Times New Roman" w:hAnsi="Times New Roman"/>
          <w:b/>
          <w:bCs/>
          <w:sz w:val="24"/>
          <w:szCs w:val="24"/>
          <w:u w:val="single"/>
        </w:rPr>
        <w:t>How Tillage Controls Weeds</w:t>
      </w:r>
      <w:r>
        <w:rPr>
          <w:rFonts w:ascii="Times New Roman" w:cs="Times New Roman" w:hAnsi="Times New Roman"/>
          <w:sz w:val="24"/>
          <w:szCs w:val="24"/>
          <w:u w:val="single"/>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buries the entire plant, allowing it to rot thus, killing it completely.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causes depletion of food reserves, by repeatedly removing top growth whenever it reaches sufficient size.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exposes the underground parts to extre</w:t>
      </w:r>
      <w:r>
        <w:rPr>
          <w:rFonts w:ascii="Times New Roman" w:cs="Times New Roman" w:hAnsi="Times New Roman"/>
          <w:sz w:val="24"/>
          <w:szCs w:val="24"/>
        </w:rPr>
        <w:t>me temperature for desiccation.</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Advantages </w:t>
      </w:r>
      <w:r>
        <w:rPr>
          <w:rFonts w:ascii="Times New Roman" w:cs="Times New Roman" w:hAnsi="Times New Roman"/>
          <w:b/>
          <w:bCs/>
          <w:sz w:val="24"/>
          <w:szCs w:val="24"/>
        </w:rPr>
        <w:t xml:space="preserve">of </w:t>
      </w:r>
      <w:r>
        <w:rPr>
          <w:rFonts w:ascii="Times New Roman" w:cs="Times New Roman" w:hAnsi="Times New Roman"/>
          <w:b/>
          <w:bCs/>
          <w:sz w:val="24"/>
          <w:szCs w:val="24"/>
        </w:rPr>
        <w:t xml:space="preserve">Tillage </w:t>
      </w:r>
      <w:r>
        <w:rPr>
          <w:rFonts w:ascii="Times New Roman" w:cs="Times New Roman" w:hAnsi="Times New Roman"/>
          <w:b/>
          <w:bCs/>
          <w:sz w:val="24"/>
          <w:szCs w:val="24"/>
        </w:rPr>
        <w:t xml:space="preserve">in </w:t>
      </w:r>
      <w:r>
        <w:rPr>
          <w:rFonts w:ascii="Times New Roman" w:cs="Times New Roman" w:hAnsi="Times New Roman"/>
          <w:b/>
          <w:bCs/>
          <w:sz w:val="24"/>
          <w:szCs w:val="24"/>
        </w:rPr>
        <w:t>Weed Control</w:t>
      </w:r>
      <w:r>
        <w:rPr>
          <w:rFonts w:ascii="Times New Roman" w:cs="Times New Roman" w:hAnsi="Times New Roman"/>
          <w:b/>
          <w:bCs/>
          <w:sz w:val="24"/>
          <w:szCs w:val="24"/>
        </w:rPr>
        <w:t>:</w:t>
      </w:r>
    </w:p>
    <w:p>
      <w:pPr>
        <w:pStyle w:val="style179"/>
        <w:numPr>
          <w:ilvl w:val="0"/>
          <w:numId w:val="64"/>
        </w:numPr>
        <w:autoSpaceDE/>
        <w:autoSpaceDN/>
        <w:adjustRightInd/>
        <w:spacing w:after="200" w:lineRule="auto" w:line="360"/>
        <w:contextualSpacing/>
        <w:rPr/>
      </w:pPr>
      <w:r>
        <w:t>Cheap</w:t>
      </w:r>
      <w:r>
        <w:t xml:space="preserve"> for small scale farmers.</w:t>
      </w:r>
    </w:p>
    <w:p>
      <w:pPr>
        <w:pStyle w:val="style179"/>
        <w:numPr>
          <w:ilvl w:val="0"/>
          <w:numId w:val="64"/>
        </w:numPr>
        <w:autoSpaceDE/>
        <w:autoSpaceDN/>
        <w:adjustRightInd/>
        <w:spacing w:after="200" w:lineRule="auto" w:line="360"/>
        <w:contextualSpacing/>
        <w:rPr/>
      </w:pPr>
      <w:r>
        <w:t>Incorporates</w:t>
      </w:r>
      <w:r>
        <w:t xml:space="preserve"> crop </w:t>
      </w:r>
      <w:r>
        <w:t>residues</w:t>
      </w:r>
      <w:r>
        <w:t xml:space="preserve"> into the soil.</w:t>
      </w:r>
    </w:p>
    <w:p>
      <w:pPr>
        <w:pStyle w:val="style179"/>
        <w:numPr>
          <w:ilvl w:val="0"/>
          <w:numId w:val="64"/>
        </w:numPr>
        <w:autoSpaceDE/>
        <w:autoSpaceDN/>
        <w:adjustRightInd/>
        <w:spacing w:after="200" w:lineRule="auto" w:line="360"/>
        <w:contextualSpacing/>
        <w:rPr/>
      </w:pPr>
      <w:r>
        <w:t>I</w:t>
      </w:r>
      <w:r>
        <w:t>ncreases water infiltration of the soil</w:t>
      </w:r>
    </w:p>
    <w:p>
      <w:pPr>
        <w:pStyle w:val="style179"/>
        <w:numPr>
          <w:ilvl w:val="0"/>
          <w:numId w:val="64"/>
        </w:numPr>
        <w:autoSpaceDE/>
        <w:autoSpaceDN/>
        <w:adjustRightInd/>
        <w:spacing w:after="200" w:lineRule="auto" w:line="360"/>
        <w:contextualSpacing/>
        <w:rPr/>
      </w:pPr>
      <w:r>
        <w:t>Improves</w:t>
      </w:r>
      <w:r>
        <w:t xml:space="preserve"> air circulation within the soil.</w:t>
      </w:r>
    </w:p>
    <w:p>
      <w:pPr>
        <w:pStyle w:val="style179"/>
        <w:numPr>
          <w:ilvl w:val="0"/>
          <w:numId w:val="64"/>
        </w:numPr>
        <w:autoSpaceDE/>
        <w:autoSpaceDN/>
        <w:adjustRightInd/>
        <w:spacing w:after="200" w:lineRule="auto" w:line="360"/>
        <w:contextualSpacing/>
        <w:rPr/>
      </w:pPr>
      <w:r>
        <w:t>Earthing up during tillage encourages root growth.</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Disadvantages </w:t>
      </w:r>
      <w:r>
        <w:rPr>
          <w:rFonts w:ascii="Times New Roman" w:cs="Times New Roman" w:hAnsi="Times New Roman"/>
          <w:b/>
          <w:bCs/>
          <w:sz w:val="24"/>
          <w:szCs w:val="24"/>
        </w:rPr>
        <w:t xml:space="preserve">of </w:t>
      </w:r>
      <w:r>
        <w:rPr>
          <w:rFonts w:ascii="Times New Roman" w:cs="Times New Roman" w:hAnsi="Times New Roman"/>
          <w:b/>
          <w:bCs/>
          <w:sz w:val="24"/>
          <w:szCs w:val="24"/>
        </w:rPr>
        <w:t xml:space="preserve">Tillage </w:t>
      </w:r>
      <w:r>
        <w:rPr>
          <w:rFonts w:ascii="Times New Roman" w:cs="Times New Roman" w:hAnsi="Times New Roman"/>
          <w:b/>
          <w:bCs/>
          <w:sz w:val="24"/>
          <w:szCs w:val="24"/>
        </w:rPr>
        <w:t xml:space="preserve">in </w:t>
      </w:r>
      <w:r>
        <w:rPr>
          <w:rFonts w:ascii="Times New Roman" w:cs="Times New Roman" w:hAnsi="Times New Roman"/>
          <w:b/>
          <w:bCs/>
          <w:sz w:val="24"/>
          <w:szCs w:val="24"/>
        </w:rPr>
        <w:t>Weed Control</w:t>
      </w:r>
      <w:r>
        <w:rPr>
          <w:rFonts w:ascii="Times New Roman" w:cs="Times New Roman" w:hAnsi="Times New Roman"/>
          <w:b/>
          <w:bCs/>
          <w:sz w:val="24"/>
          <w:szCs w:val="24"/>
        </w:rPr>
        <w:t>:</w:t>
      </w:r>
    </w:p>
    <w:p>
      <w:pPr>
        <w:pStyle w:val="style179"/>
        <w:numPr>
          <w:ilvl w:val="0"/>
          <w:numId w:val="63"/>
        </w:numPr>
        <w:autoSpaceDE/>
        <w:autoSpaceDN/>
        <w:adjustRightInd/>
        <w:spacing w:after="200" w:lineRule="auto" w:line="360"/>
        <w:contextualSpacing/>
        <w:rPr/>
      </w:pPr>
      <w:r>
        <w:t>It</w:t>
      </w:r>
      <w:r>
        <w:t xml:space="preserve"> pulverises the soil, </w:t>
      </w:r>
      <w:r>
        <w:t>destroying</w:t>
      </w:r>
      <w:r>
        <w:t xml:space="preserve"> soil structure.</w:t>
      </w:r>
    </w:p>
    <w:p>
      <w:pPr>
        <w:pStyle w:val="style179"/>
        <w:numPr>
          <w:ilvl w:val="0"/>
          <w:numId w:val="63"/>
        </w:numPr>
        <w:autoSpaceDE/>
        <w:autoSpaceDN/>
        <w:adjustRightInd/>
        <w:spacing w:after="200" w:lineRule="auto" w:line="360"/>
        <w:contextualSpacing/>
        <w:rPr/>
      </w:pPr>
      <w:r>
        <w:t>Encourages water loss by evaporation.</w:t>
      </w:r>
    </w:p>
    <w:p>
      <w:pPr>
        <w:pStyle w:val="style179"/>
        <w:numPr>
          <w:ilvl w:val="0"/>
          <w:numId w:val="63"/>
        </w:numPr>
        <w:autoSpaceDE/>
        <w:autoSpaceDN/>
        <w:adjustRightInd/>
        <w:spacing w:after="200" w:lineRule="auto" w:line="360"/>
        <w:contextualSpacing/>
        <w:rPr/>
      </w:pPr>
      <w:r>
        <w:t>It is expensive in large scale production.</w:t>
      </w:r>
    </w:p>
    <w:p>
      <w:pPr>
        <w:pStyle w:val="style179"/>
        <w:numPr>
          <w:ilvl w:val="0"/>
          <w:numId w:val="63"/>
        </w:numPr>
        <w:autoSpaceDE/>
        <w:autoSpaceDN/>
        <w:adjustRightInd/>
        <w:spacing w:after="200" w:lineRule="auto" w:line="360"/>
        <w:contextualSpacing/>
        <w:rPr/>
      </w:pPr>
      <w:r>
        <w:t>It is laborious to farmers under large scale production.</w:t>
      </w:r>
    </w:p>
    <w:p>
      <w:pPr>
        <w:pStyle w:val="style179"/>
        <w:numPr>
          <w:ilvl w:val="0"/>
          <w:numId w:val="63"/>
        </w:numPr>
        <w:autoSpaceDE/>
        <w:autoSpaceDN/>
        <w:adjustRightInd/>
        <w:spacing w:after="200" w:lineRule="auto" w:line="360"/>
        <w:contextualSpacing/>
        <w:rPr/>
      </w:pPr>
      <w:r>
        <w:t xml:space="preserve">Creates suitable conditions for germination of </w:t>
      </w:r>
      <w:r>
        <w:t>buried</w:t>
      </w:r>
      <w:r>
        <w:t xml:space="preserve"> weed seeds.</w:t>
      </w:r>
    </w:p>
    <w:p>
      <w:pPr>
        <w:pStyle w:val="style179"/>
        <w:numPr>
          <w:ilvl w:val="0"/>
          <w:numId w:val="63"/>
        </w:numPr>
        <w:autoSpaceDE/>
        <w:autoSpaceDN/>
        <w:adjustRightInd/>
        <w:spacing w:after="200" w:lineRule="auto" w:line="360"/>
        <w:contextualSpacing/>
        <w:rPr/>
      </w:pPr>
      <w:r>
        <w:t>May encourage spread of soil borne diseases through tillage implements.</w:t>
      </w:r>
    </w:p>
    <w:p>
      <w:pPr>
        <w:pStyle w:val="style179"/>
        <w:numPr>
          <w:ilvl w:val="0"/>
          <w:numId w:val="63"/>
        </w:numPr>
        <w:autoSpaceDE/>
        <w:autoSpaceDN/>
        <w:adjustRightInd/>
        <w:spacing w:after="200" w:lineRule="auto" w:line="360"/>
        <w:contextualSpacing/>
        <w:rPr/>
      </w:pPr>
      <w:r>
        <w:t>Encourages loss of organic matter and soil nutrients.</w:t>
      </w:r>
    </w:p>
    <w:p>
      <w:pPr>
        <w:pStyle w:val="style179"/>
        <w:numPr>
          <w:ilvl w:val="0"/>
          <w:numId w:val="63"/>
        </w:numPr>
        <w:autoSpaceDE/>
        <w:autoSpaceDN/>
        <w:adjustRightInd/>
        <w:spacing w:after="200" w:lineRule="auto" w:line="360"/>
        <w:contextualSpacing/>
        <w:rPr/>
      </w:pPr>
      <w:r>
        <w:t>May encourage soil erosion.</w:t>
      </w:r>
    </w:p>
    <w:p>
      <w:pPr>
        <w:pStyle w:val="style179"/>
        <w:numPr>
          <w:ilvl w:val="0"/>
          <w:numId w:val="63"/>
        </w:numPr>
        <w:autoSpaceDE/>
        <w:autoSpaceDN/>
        <w:adjustRightInd/>
        <w:spacing w:after="200" w:lineRule="auto" w:line="360"/>
        <w:contextualSpacing/>
        <w:rPr/>
      </w:pPr>
      <w:r>
        <w:t>May not effectively control perennial weeds.</w:t>
      </w:r>
    </w:p>
    <w:p>
      <w:pPr>
        <w:pStyle w:val="style179"/>
        <w:numPr>
          <w:ilvl w:val="0"/>
          <w:numId w:val="63"/>
        </w:numPr>
        <w:autoSpaceDE/>
        <w:autoSpaceDN/>
        <w:adjustRightInd/>
        <w:spacing w:after="200" w:lineRule="auto" w:line="360"/>
        <w:contextualSpacing/>
        <w:rPr/>
      </w:pPr>
      <w:r>
        <w:t>May damage crop roots.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 Slashing or Mowing;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t i</w:t>
      </w:r>
      <w:r>
        <w:rPr>
          <w:rFonts w:ascii="Times New Roman" w:cs="Times New Roman" w:hAnsi="Times New Roman"/>
          <w:sz w:val="24"/>
          <w:szCs w:val="24"/>
        </w:rPr>
        <w:t xml:space="preserve">s the mechanical removal of shoots from </w:t>
      </w:r>
      <w:r>
        <w:rPr>
          <w:rFonts w:ascii="Times New Roman" w:cs="Times New Roman" w:hAnsi="Times New Roman"/>
          <w:sz w:val="24"/>
          <w:szCs w:val="24"/>
        </w:rPr>
        <w:t>growing</w:t>
      </w:r>
      <w:r>
        <w:rPr>
          <w:rFonts w:ascii="Times New Roman" w:cs="Times New Roman" w:hAnsi="Times New Roman"/>
          <w:sz w:val="24"/>
          <w:szCs w:val="24"/>
        </w:rPr>
        <w:t xml:space="preserve"> weeds. </w:t>
      </w:r>
      <w:r>
        <w:rPr>
          <w:rFonts w:ascii="Times New Roman" w:cs="Times New Roman" w:hAnsi="Times New Roman"/>
          <w:sz w:val="24"/>
          <w:szCs w:val="24"/>
        </w:rPr>
        <w:t>It can</w:t>
      </w:r>
      <w:r>
        <w:rPr>
          <w:rFonts w:ascii="Times New Roman" w:cs="Times New Roman" w:hAnsi="Times New Roman"/>
          <w:sz w:val="24"/>
          <w:szCs w:val="24"/>
        </w:rPr>
        <w:t xml:space="preserve"> be used to prevent tall growing weeds from flowering and setting seeds.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 Uprooting of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is done where weeds are scattered or crops are too close to allow mechanical cultivation.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is best done when the soil is moist and before seeds are produced.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 Heat treatment;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involves exposure of weeds to strong heat.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Burning weeds over an extended area destroys valuable surface trash that would normally be returned to the soil </w:t>
      </w:r>
      <w:r>
        <w:rPr>
          <w:rFonts w:ascii="Times New Roman" w:cs="Times New Roman" w:hAnsi="Times New Roman"/>
          <w:sz w:val="24"/>
          <w:szCs w:val="24"/>
        </w:rPr>
        <w:t>through decay</w:t>
      </w:r>
      <w:r>
        <w:rPr>
          <w:rFonts w:ascii="Times New Roman" w:cs="Times New Roman" w:hAnsi="Times New Roman"/>
          <w:sz w:val="24"/>
          <w:szCs w:val="24"/>
        </w:rPr>
        <w:t xml:space="preserve"> or cultivation.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2. CULTURAL 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are the crop husbandry practices carried out on the farm during crop growth without the use of chemicals.</w:t>
      </w:r>
    </w:p>
    <w:p>
      <w:pPr>
        <w:pStyle w:val="style0"/>
        <w:spacing w:lineRule="auto" w:line="360"/>
        <w:rPr>
          <w:rFonts w:ascii="Times New Roman" w:cs="Times New Roman" w:hAnsi="Times New Roman"/>
          <w:b/>
          <w:bCs/>
          <w:i/>
          <w:iCs/>
          <w:sz w:val="24"/>
          <w:szCs w:val="24"/>
        </w:rPr>
      </w:pPr>
      <w:r>
        <w:rPr>
          <w:rFonts w:ascii="Times New Roman" w:cs="Times New Roman" w:hAnsi="Times New Roman"/>
          <w:b/>
          <w:bCs/>
          <w:i/>
          <w:iCs/>
          <w:sz w:val="24"/>
          <w:szCs w:val="24"/>
        </w:rPr>
        <w:t>Methods of cultural weed control include;</w:t>
      </w:r>
    </w:p>
    <w:p>
      <w:pPr>
        <w:pStyle w:val="style179"/>
        <w:numPr>
          <w:ilvl w:val="0"/>
          <w:numId w:val="62"/>
        </w:numPr>
        <w:autoSpaceDE/>
        <w:autoSpaceDN/>
        <w:adjustRightInd/>
        <w:spacing w:after="200" w:lineRule="auto" w:line="360"/>
        <w:contextualSpacing/>
        <w:rPr/>
      </w:pPr>
      <w:r>
        <w:t>Mulching; smothers weeds thus, preventing weed growth.</w:t>
      </w:r>
    </w:p>
    <w:p>
      <w:pPr>
        <w:pStyle w:val="style179"/>
        <w:numPr>
          <w:ilvl w:val="0"/>
          <w:numId w:val="62"/>
        </w:numPr>
        <w:autoSpaceDE/>
        <w:autoSpaceDN/>
        <w:adjustRightInd/>
        <w:spacing w:after="200" w:lineRule="auto" w:line="360"/>
        <w:contextualSpacing/>
        <w:rPr/>
      </w:pPr>
      <w:r>
        <w:t>Cover cropping; smother weeds.</w:t>
      </w:r>
    </w:p>
    <w:p>
      <w:pPr>
        <w:pStyle w:val="style179"/>
        <w:numPr>
          <w:ilvl w:val="0"/>
          <w:numId w:val="62"/>
        </w:numPr>
        <w:autoSpaceDE/>
        <w:autoSpaceDN/>
        <w:adjustRightInd/>
        <w:spacing w:after="200" w:lineRule="auto" w:line="360"/>
        <w:contextualSpacing/>
        <w:rPr/>
      </w:pPr>
      <w:r>
        <w:t xml:space="preserve">Crop </w:t>
      </w:r>
      <w:r>
        <w:t>rotation</w:t>
      </w:r>
      <w:r>
        <w:t xml:space="preserve">; weeds associated with certain crops will not germinate when rotated </w:t>
      </w:r>
      <w:r>
        <w:t>e.g.</w:t>
      </w:r>
      <w:r>
        <w:t xml:space="preserve"> striga in cereals and sugar cane.</w:t>
      </w:r>
    </w:p>
    <w:p>
      <w:pPr>
        <w:pStyle w:val="style179"/>
        <w:numPr>
          <w:ilvl w:val="0"/>
          <w:numId w:val="62"/>
        </w:numPr>
        <w:autoSpaceDE/>
        <w:autoSpaceDN/>
        <w:adjustRightInd/>
        <w:spacing w:after="200" w:lineRule="auto" w:line="360"/>
        <w:contextualSpacing/>
        <w:rPr/>
      </w:pPr>
      <w:r>
        <w:t>Use of clean planting materials; prevents introduction of weeds into the farm.</w:t>
      </w:r>
    </w:p>
    <w:p>
      <w:pPr>
        <w:pStyle w:val="style179"/>
        <w:numPr>
          <w:ilvl w:val="0"/>
          <w:numId w:val="62"/>
        </w:numPr>
        <w:autoSpaceDE/>
        <w:autoSpaceDN/>
        <w:adjustRightInd/>
        <w:spacing w:after="200" w:lineRule="auto" w:line="360"/>
        <w:contextualSpacing/>
        <w:rPr/>
      </w:pPr>
      <w:r>
        <w:t>Proper spacing; creates little space for weeds growth or form a canopy which suppresses weeds.</w:t>
      </w:r>
    </w:p>
    <w:p>
      <w:pPr>
        <w:pStyle w:val="style179"/>
        <w:numPr>
          <w:ilvl w:val="0"/>
          <w:numId w:val="62"/>
        </w:numPr>
        <w:autoSpaceDE/>
        <w:autoSpaceDN/>
        <w:adjustRightInd/>
        <w:spacing w:after="200" w:lineRule="auto" w:line="360"/>
        <w:contextualSpacing/>
        <w:rPr/>
      </w:pPr>
      <w:r>
        <w:t>Clean seedbed; starts off crops on clean bed to effectively compete with weeds.</w:t>
      </w:r>
    </w:p>
    <w:p>
      <w:pPr>
        <w:pStyle w:val="style179"/>
        <w:numPr>
          <w:ilvl w:val="0"/>
          <w:numId w:val="62"/>
        </w:numPr>
        <w:autoSpaceDE/>
        <w:autoSpaceDN/>
        <w:adjustRightInd/>
        <w:spacing w:after="200" w:lineRule="auto" w:line="360"/>
        <w:contextualSpacing/>
        <w:rPr/>
      </w:pPr>
      <w:r>
        <w:t>Flooding; discourages growth of all non-aquatic weeds.</w:t>
      </w:r>
    </w:p>
    <w:p>
      <w:pPr>
        <w:pStyle w:val="style179"/>
        <w:numPr>
          <w:ilvl w:val="0"/>
          <w:numId w:val="62"/>
        </w:numPr>
        <w:autoSpaceDE/>
        <w:autoSpaceDN/>
        <w:adjustRightInd/>
        <w:spacing w:after="200" w:lineRule="auto" w:line="360"/>
        <w:contextualSpacing/>
        <w:rPr/>
      </w:pPr>
      <w:r>
        <w:t>Intercropping; provides a dense plant population to suppress weeds.</w:t>
      </w:r>
    </w:p>
    <w:p>
      <w:pPr>
        <w:pStyle w:val="style179"/>
        <w:numPr>
          <w:ilvl w:val="0"/>
          <w:numId w:val="62"/>
        </w:numPr>
        <w:autoSpaceDE/>
        <w:autoSpaceDN/>
        <w:adjustRightInd/>
        <w:spacing w:after="200" w:lineRule="auto" w:line="360"/>
        <w:contextualSpacing/>
        <w:rPr/>
      </w:pPr>
      <w:r>
        <w:t>Cleaning of farm tools and implements properly before or after use on the farm to avoid introduction of weeds &amp; weeds seeds.</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7"/>
          <w:w w:val="110"/>
          <w:sz w:val="24"/>
          <w:szCs w:val="24"/>
        </w:rPr>
        <w:t>A</w:t>
      </w:r>
      <w:r>
        <w:rPr>
          <w:rFonts w:ascii="Times New Roman" w:cs="Times New Roman" w:hAnsi="Times New Roman"/>
          <w:b/>
          <w:iCs/>
          <w:spacing w:val="-9"/>
          <w:w w:val="110"/>
          <w:sz w:val="24"/>
          <w:szCs w:val="24"/>
        </w:rPr>
        <w:t>d</w:t>
      </w:r>
      <w:r>
        <w:rPr>
          <w:rFonts w:ascii="Times New Roman" w:cs="Times New Roman" w:hAnsi="Times New Roman"/>
          <w:b/>
          <w:iCs/>
          <w:spacing w:val="-15"/>
          <w:w w:val="110"/>
          <w:sz w:val="24"/>
          <w:szCs w:val="24"/>
        </w:rPr>
        <w:t>v</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3"/>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3"/>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u</w:t>
      </w:r>
      <w:r>
        <w:rPr>
          <w:rFonts w:ascii="Times New Roman" w:cs="Times New Roman" w:hAnsi="Times New Roman"/>
          <w:b/>
          <w:iCs/>
          <w:spacing w:val="-10"/>
          <w:w w:val="110"/>
          <w:sz w:val="24"/>
          <w:szCs w:val="24"/>
        </w:rPr>
        <w:t>l</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u</w:t>
      </w:r>
      <w:r>
        <w:rPr>
          <w:rFonts w:ascii="Times New Roman" w:cs="Times New Roman" w:hAnsi="Times New Roman"/>
          <w:b/>
          <w:iCs/>
          <w:spacing w:val="-22"/>
          <w:w w:val="110"/>
          <w:sz w:val="24"/>
          <w:szCs w:val="24"/>
        </w:rPr>
        <w:t>r</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31"/>
          <w:w w:val="110"/>
          <w:sz w:val="24"/>
          <w:szCs w:val="24"/>
        </w:rPr>
        <w:t xml:space="preserve"> </w:t>
      </w:r>
      <w:r>
        <w:rPr>
          <w:rFonts w:ascii="Times New Roman" w:cs="Times New Roman" w:hAnsi="Times New Roman"/>
          <w:b/>
          <w:iCs/>
          <w:spacing w:val="-14"/>
          <w:w w:val="110"/>
          <w:sz w:val="24"/>
          <w:szCs w:val="24"/>
        </w:rPr>
        <w:t>m</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s</w:t>
      </w:r>
      <w:r>
        <w:rPr>
          <w:rFonts w:ascii="Times New Roman" w:cs="Times New Roman" w:hAnsi="Times New Roman"/>
          <w:b/>
          <w:iCs/>
          <w:spacing w:val="-2"/>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23"/>
          <w:w w:val="110"/>
          <w:sz w:val="24"/>
          <w:szCs w:val="24"/>
        </w:rPr>
        <w:t xml:space="preserve"> </w:t>
      </w:r>
      <w:r>
        <w:rPr>
          <w:rFonts w:ascii="Times New Roman" w:cs="Times New Roman" w:hAnsi="Times New Roman"/>
          <w:b/>
          <w:iCs/>
          <w:spacing w:val="-22"/>
          <w:w w:val="110"/>
          <w:sz w:val="24"/>
          <w:szCs w:val="24"/>
        </w:rPr>
        <w:t>w</w:t>
      </w:r>
      <w:r>
        <w:rPr>
          <w:rFonts w:ascii="Times New Roman" w:cs="Times New Roman" w:hAnsi="Times New Roman"/>
          <w:b/>
          <w:iCs/>
          <w:spacing w:val="1"/>
          <w:w w:val="110"/>
          <w:sz w:val="24"/>
          <w:szCs w:val="24"/>
        </w:rPr>
        <w:t>ee</w:t>
      </w:r>
      <w:r>
        <w:rPr>
          <w:rFonts w:ascii="Times New Roman" w:cs="Times New Roman" w:hAnsi="Times New Roman"/>
          <w:b/>
          <w:iCs/>
          <w:w w:val="110"/>
          <w:sz w:val="24"/>
          <w:szCs w:val="24"/>
        </w:rPr>
        <w:t>d</w:t>
      </w:r>
      <w:r>
        <w:rPr>
          <w:rFonts w:ascii="Times New Roman" w:cs="Times New Roman" w:hAnsi="Times New Roman"/>
          <w:b/>
          <w:iCs/>
          <w:spacing w:val="-28"/>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ol</w:t>
      </w:r>
    </w:p>
    <w:p>
      <w:pPr>
        <w:pStyle w:val="style0"/>
        <w:numPr>
          <w:ilvl w:val="1"/>
          <w:numId w:val="3"/>
        </w:numPr>
        <w:tabs>
          <w:tab w:val="left" w:leader="none" w:pos="820"/>
        </w:tabs>
        <w:kinsoku w:val="false"/>
        <w:overflowPunct w:val="false"/>
        <w:autoSpaceDE w:val="false"/>
        <w:autoSpaceDN w:val="false"/>
        <w:adjustRightInd w:val="false"/>
        <w:spacing w:before="8"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o</w:t>
      </w:r>
      <w:r>
        <w:rPr>
          <w:rFonts w:ascii="Times New Roman" w:cs="Times New Roman" w:hAnsi="Times New Roman"/>
          <w:iCs/>
          <w:spacing w:val="-11"/>
          <w:w w:val="110"/>
          <w:sz w:val="24"/>
          <w:szCs w:val="24"/>
        </w:rPr>
        <w:t xml:space="preserve"> d</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ll</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o</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7"/>
          <w:w w:val="115"/>
          <w:sz w:val="24"/>
          <w:szCs w:val="24"/>
        </w:rPr>
        <w:t>I</w:t>
      </w:r>
      <w:r>
        <w:rPr>
          <w:rFonts w:ascii="Times New Roman" w:cs="Times New Roman" w:hAnsi="Times New Roman"/>
          <w:iCs/>
          <w:w w:val="115"/>
          <w:sz w:val="24"/>
          <w:szCs w:val="24"/>
        </w:rPr>
        <w:t>t</w:t>
      </w:r>
      <w:r>
        <w:rPr>
          <w:rFonts w:ascii="Times New Roman" w:cs="Times New Roman" w:hAnsi="Times New Roman"/>
          <w:iCs/>
          <w:spacing w:val="-57"/>
          <w:w w:val="115"/>
          <w:sz w:val="24"/>
          <w:szCs w:val="24"/>
        </w:rPr>
        <w:t xml:space="preserve"> </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e</w:t>
      </w:r>
      <w:r>
        <w:rPr>
          <w:rFonts w:ascii="Times New Roman" w:cs="Times New Roman" w:hAnsi="Times New Roman"/>
          <w:iCs/>
          <w:spacing w:val="-12"/>
          <w:w w:val="115"/>
          <w:sz w:val="24"/>
          <w:szCs w:val="24"/>
        </w:rPr>
        <w:t>q</w:t>
      </w:r>
      <w:r>
        <w:rPr>
          <w:rFonts w:ascii="Times New Roman" w:cs="Times New Roman" w:hAnsi="Times New Roman"/>
          <w:iCs/>
          <w:spacing w:val="-17"/>
          <w:w w:val="115"/>
          <w:sz w:val="24"/>
          <w:szCs w:val="24"/>
        </w:rPr>
        <w:t>u</w:t>
      </w:r>
      <w:r>
        <w:rPr>
          <w:rFonts w:ascii="Times New Roman" w:cs="Times New Roman" w:hAnsi="Times New Roman"/>
          <w:iCs/>
          <w:spacing w:val="-14"/>
          <w:w w:val="115"/>
          <w:sz w:val="24"/>
          <w:szCs w:val="24"/>
        </w:rPr>
        <w:t>i</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e</w:t>
      </w:r>
      <w:r>
        <w:rPr>
          <w:rFonts w:ascii="Times New Roman" w:cs="Times New Roman" w:hAnsi="Times New Roman"/>
          <w:iCs/>
          <w:w w:val="115"/>
          <w:sz w:val="24"/>
          <w:szCs w:val="24"/>
        </w:rPr>
        <w:t>s</w:t>
      </w:r>
      <w:r>
        <w:rPr>
          <w:rFonts w:ascii="Times New Roman" w:cs="Times New Roman" w:hAnsi="Times New Roman"/>
          <w:iCs/>
          <w:spacing w:val="-45"/>
          <w:w w:val="115"/>
          <w:sz w:val="24"/>
          <w:szCs w:val="24"/>
        </w:rPr>
        <w:t xml:space="preserve"> </w:t>
      </w:r>
      <w:r>
        <w:rPr>
          <w:rFonts w:ascii="Times New Roman" w:cs="Times New Roman" w:hAnsi="Times New Roman"/>
          <w:iCs/>
          <w:spacing w:val="-13"/>
          <w:w w:val="115"/>
          <w:sz w:val="24"/>
          <w:szCs w:val="24"/>
        </w:rPr>
        <w:t>l</w:t>
      </w:r>
      <w:r>
        <w:rPr>
          <w:rFonts w:ascii="Times New Roman" w:cs="Times New Roman" w:hAnsi="Times New Roman"/>
          <w:iCs/>
          <w:spacing w:val="-14"/>
          <w:w w:val="115"/>
          <w:sz w:val="24"/>
          <w:szCs w:val="24"/>
        </w:rPr>
        <w:t>i</w:t>
      </w:r>
      <w:r>
        <w:rPr>
          <w:rFonts w:ascii="Times New Roman" w:cs="Times New Roman" w:hAnsi="Times New Roman"/>
          <w:iCs/>
          <w:spacing w:val="-8"/>
          <w:w w:val="115"/>
          <w:sz w:val="24"/>
          <w:szCs w:val="24"/>
        </w:rPr>
        <w:t>tt</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e</w:t>
      </w:r>
      <w:r>
        <w:rPr>
          <w:rFonts w:ascii="Times New Roman" w:cs="Times New Roman" w:hAnsi="Times New Roman"/>
          <w:iCs/>
          <w:spacing w:val="-53"/>
          <w:w w:val="115"/>
          <w:sz w:val="24"/>
          <w:szCs w:val="24"/>
        </w:rPr>
        <w:t xml:space="preserve"> </w:t>
      </w:r>
      <w:r>
        <w:rPr>
          <w:rFonts w:ascii="Times New Roman" w:cs="Times New Roman" w:hAnsi="Times New Roman"/>
          <w:iCs/>
          <w:spacing w:val="-3"/>
          <w:w w:val="115"/>
          <w:sz w:val="24"/>
          <w:szCs w:val="24"/>
        </w:rPr>
        <w:t>o</w:t>
      </w:r>
      <w:r>
        <w:rPr>
          <w:rFonts w:ascii="Times New Roman" w:cs="Times New Roman" w:hAnsi="Times New Roman"/>
          <w:iCs/>
          <w:w w:val="115"/>
          <w:sz w:val="24"/>
          <w:szCs w:val="24"/>
        </w:rPr>
        <w:t>r</w:t>
      </w:r>
      <w:r>
        <w:rPr>
          <w:rFonts w:ascii="Times New Roman" w:cs="Times New Roman" w:hAnsi="Times New Roman"/>
          <w:iCs/>
          <w:spacing w:val="-65"/>
          <w:w w:val="115"/>
          <w:sz w:val="24"/>
          <w:szCs w:val="24"/>
        </w:rPr>
        <w:t xml:space="preserve"> </w:t>
      </w:r>
      <w:r>
        <w:rPr>
          <w:rFonts w:ascii="Times New Roman" w:cs="Times New Roman" w:hAnsi="Times New Roman"/>
          <w:iCs/>
          <w:spacing w:val="-18"/>
          <w:w w:val="115"/>
          <w:sz w:val="24"/>
          <w:szCs w:val="24"/>
        </w:rPr>
        <w:t>n</w:t>
      </w:r>
      <w:r>
        <w:rPr>
          <w:rFonts w:ascii="Times New Roman" w:cs="Times New Roman" w:hAnsi="Times New Roman"/>
          <w:iCs/>
          <w:w w:val="115"/>
          <w:sz w:val="24"/>
          <w:szCs w:val="24"/>
        </w:rPr>
        <w:t>o</w:t>
      </w:r>
      <w:r>
        <w:rPr>
          <w:rFonts w:ascii="Times New Roman" w:cs="Times New Roman" w:hAnsi="Times New Roman"/>
          <w:iCs/>
          <w:spacing w:val="-54"/>
          <w:w w:val="115"/>
          <w:sz w:val="24"/>
          <w:szCs w:val="24"/>
        </w:rPr>
        <w:t xml:space="preserve"> </w:t>
      </w:r>
      <w:r>
        <w:rPr>
          <w:rFonts w:ascii="Times New Roman" w:cs="Times New Roman" w:hAnsi="Times New Roman"/>
          <w:iCs/>
          <w:spacing w:val="-8"/>
          <w:w w:val="115"/>
          <w:sz w:val="24"/>
          <w:szCs w:val="24"/>
        </w:rPr>
        <w:t>t</w:t>
      </w:r>
      <w:r>
        <w:rPr>
          <w:rFonts w:ascii="Times New Roman" w:cs="Times New Roman" w:hAnsi="Times New Roman"/>
          <w:iCs/>
          <w:spacing w:val="-3"/>
          <w:w w:val="115"/>
          <w:sz w:val="24"/>
          <w:szCs w:val="24"/>
        </w:rPr>
        <w:t>e</w:t>
      </w:r>
      <w:r>
        <w:rPr>
          <w:rFonts w:ascii="Times New Roman" w:cs="Times New Roman" w:hAnsi="Times New Roman"/>
          <w:iCs/>
          <w:spacing w:val="10"/>
          <w:w w:val="115"/>
          <w:sz w:val="24"/>
          <w:szCs w:val="24"/>
        </w:rPr>
        <w:t>c</w:t>
      </w:r>
      <w:r>
        <w:rPr>
          <w:rFonts w:ascii="Times New Roman" w:cs="Times New Roman" w:hAnsi="Times New Roman"/>
          <w:iCs/>
          <w:spacing w:val="-17"/>
          <w:w w:val="115"/>
          <w:sz w:val="24"/>
          <w:szCs w:val="24"/>
        </w:rPr>
        <w:t>h</w:t>
      </w:r>
      <w:r>
        <w:rPr>
          <w:rFonts w:ascii="Times New Roman" w:cs="Times New Roman" w:hAnsi="Times New Roman"/>
          <w:iCs/>
          <w:spacing w:val="-18"/>
          <w:w w:val="115"/>
          <w:sz w:val="24"/>
          <w:szCs w:val="24"/>
        </w:rPr>
        <w:t>n</w:t>
      </w:r>
      <w:r>
        <w:rPr>
          <w:rFonts w:ascii="Times New Roman" w:cs="Times New Roman" w:hAnsi="Times New Roman"/>
          <w:iCs/>
          <w:spacing w:val="-14"/>
          <w:w w:val="115"/>
          <w:sz w:val="24"/>
          <w:szCs w:val="24"/>
        </w:rPr>
        <w:t>i</w:t>
      </w:r>
      <w:r>
        <w:rPr>
          <w:rFonts w:ascii="Times New Roman" w:cs="Times New Roman" w:hAnsi="Times New Roman"/>
          <w:iCs/>
          <w:spacing w:val="10"/>
          <w:w w:val="115"/>
          <w:sz w:val="24"/>
          <w:szCs w:val="24"/>
        </w:rPr>
        <w:t>c</w:t>
      </w:r>
      <w:r>
        <w:rPr>
          <w:rFonts w:ascii="Times New Roman" w:cs="Times New Roman" w:hAnsi="Times New Roman"/>
          <w:iCs/>
          <w:spacing w:val="-5"/>
          <w:w w:val="115"/>
          <w:sz w:val="24"/>
          <w:szCs w:val="24"/>
        </w:rPr>
        <w:t>a</w:t>
      </w:r>
      <w:r>
        <w:rPr>
          <w:rFonts w:ascii="Times New Roman" w:cs="Times New Roman" w:hAnsi="Times New Roman"/>
          <w:iCs/>
          <w:w w:val="115"/>
          <w:sz w:val="24"/>
          <w:szCs w:val="24"/>
        </w:rPr>
        <w:t>l</w:t>
      </w:r>
      <w:r>
        <w:rPr>
          <w:rFonts w:ascii="Times New Roman" w:cs="Times New Roman" w:hAnsi="Times New Roman"/>
          <w:iCs/>
          <w:spacing w:val="-59"/>
          <w:w w:val="115"/>
          <w:sz w:val="24"/>
          <w:szCs w:val="24"/>
        </w:rPr>
        <w:t xml:space="preserve"> </w:t>
      </w:r>
      <w:r>
        <w:rPr>
          <w:rFonts w:ascii="Times New Roman" w:cs="Times New Roman" w:hAnsi="Times New Roman"/>
          <w:iCs/>
          <w:spacing w:val="-18"/>
          <w:w w:val="115"/>
          <w:sz w:val="24"/>
          <w:szCs w:val="24"/>
        </w:rPr>
        <w:t>kn</w:t>
      </w:r>
      <w:r>
        <w:rPr>
          <w:rFonts w:ascii="Times New Roman" w:cs="Times New Roman" w:hAnsi="Times New Roman"/>
          <w:iCs/>
          <w:spacing w:val="-3"/>
          <w:w w:val="115"/>
          <w:sz w:val="24"/>
          <w:szCs w:val="24"/>
        </w:rPr>
        <w:t>o</w:t>
      </w:r>
      <w:r>
        <w:rPr>
          <w:rFonts w:ascii="Times New Roman" w:cs="Times New Roman" w:hAnsi="Times New Roman"/>
          <w:iCs/>
          <w:spacing w:val="-25"/>
          <w:w w:val="115"/>
          <w:sz w:val="24"/>
          <w:szCs w:val="24"/>
        </w:rPr>
        <w:t>w</w:t>
      </w:r>
      <w:r>
        <w:rPr>
          <w:rFonts w:ascii="Times New Roman" w:cs="Times New Roman" w:hAnsi="Times New Roman"/>
          <w:iCs/>
          <w:spacing w:val="-13"/>
          <w:w w:val="115"/>
          <w:sz w:val="24"/>
          <w:szCs w:val="24"/>
        </w:rPr>
        <w:t>l</w:t>
      </w:r>
      <w:r>
        <w:rPr>
          <w:rFonts w:ascii="Times New Roman" w:cs="Times New Roman" w:hAnsi="Times New Roman"/>
          <w:iCs/>
          <w:spacing w:val="-3"/>
          <w:w w:val="115"/>
          <w:sz w:val="24"/>
          <w:szCs w:val="24"/>
        </w:rPr>
        <w:t>e</w:t>
      </w:r>
      <w:r>
        <w:rPr>
          <w:rFonts w:ascii="Times New Roman" w:cs="Times New Roman" w:hAnsi="Times New Roman"/>
          <w:iCs/>
          <w:spacing w:val="-12"/>
          <w:w w:val="115"/>
          <w:sz w:val="24"/>
          <w:szCs w:val="24"/>
        </w:rPr>
        <w:t>d</w:t>
      </w:r>
      <w:r>
        <w:rPr>
          <w:rFonts w:ascii="Times New Roman" w:cs="Times New Roman" w:hAnsi="Times New Roman"/>
          <w:iCs/>
          <w:spacing w:val="8"/>
          <w:w w:val="115"/>
          <w:sz w:val="24"/>
          <w:szCs w:val="24"/>
        </w:rPr>
        <w:t>g</w:t>
      </w:r>
      <w:r>
        <w:rPr>
          <w:rFonts w:ascii="Times New Roman" w:cs="Times New Roman" w:hAnsi="Times New Roman"/>
          <w:iCs/>
          <w:w w:val="115"/>
          <w:sz w:val="24"/>
          <w:szCs w:val="24"/>
        </w:rPr>
        <w:t>e</w:t>
      </w:r>
      <w:r>
        <w:rPr>
          <w:rFonts w:ascii="Times New Roman" w:cs="Times New Roman" w:hAnsi="Times New Roman"/>
          <w:iCs/>
          <w:spacing w:val="-53"/>
          <w:w w:val="115"/>
          <w:sz w:val="24"/>
          <w:szCs w:val="24"/>
        </w:rPr>
        <w:t xml:space="preserve"> </w:t>
      </w:r>
      <w:r>
        <w:rPr>
          <w:rFonts w:ascii="Times New Roman" w:cs="Times New Roman" w:hAnsi="Times New Roman"/>
          <w:iCs/>
          <w:spacing w:val="10"/>
          <w:w w:val="115"/>
          <w:sz w:val="24"/>
          <w:szCs w:val="24"/>
        </w:rPr>
        <w:t>c</w:t>
      </w:r>
      <w:r>
        <w:rPr>
          <w:rFonts w:ascii="Times New Roman" w:cs="Times New Roman" w:hAnsi="Times New Roman"/>
          <w:iCs/>
          <w:spacing w:val="-3"/>
          <w:w w:val="115"/>
          <w:sz w:val="24"/>
          <w:szCs w:val="24"/>
        </w:rPr>
        <w:t>o</w:t>
      </w:r>
      <w:r>
        <w:rPr>
          <w:rFonts w:ascii="Times New Roman" w:cs="Times New Roman" w:hAnsi="Times New Roman"/>
          <w:iCs/>
          <w:spacing w:val="-17"/>
          <w:w w:val="115"/>
          <w:sz w:val="24"/>
          <w:szCs w:val="24"/>
        </w:rPr>
        <w:t>m</w:t>
      </w:r>
      <w:r>
        <w:rPr>
          <w:rFonts w:ascii="Times New Roman" w:cs="Times New Roman" w:hAnsi="Times New Roman"/>
          <w:iCs/>
          <w:spacing w:val="-12"/>
          <w:w w:val="115"/>
          <w:sz w:val="24"/>
          <w:szCs w:val="24"/>
        </w:rPr>
        <w:t>p</w:t>
      </w:r>
      <w:r>
        <w:rPr>
          <w:rFonts w:ascii="Times New Roman" w:cs="Times New Roman" w:hAnsi="Times New Roman"/>
          <w:iCs/>
          <w:spacing w:val="-5"/>
          <w:w w:val="115"/>
          <w:sz w:val="24"/>
          <w:szCs w:val="24"/>
        </w:rPr>
        <w:t>a</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e</w:t>
      </w:r>
      <w:r>
        <w:rPr>
          <w:rFonts w:ascii="Times New Roman" w:cs="Times New Roman" w:hAnsi="Times New Roman"/>
          <w:iCs/>
          <w:w w:val="115"/>
          <w:sz w:val="24"/>
          <w:szCs w:val="24"/>
        </w:rPr>
        <w:t>d</w:t>
      </w:r>
      <w:r>
        <w:rPr>
          <w:rFonts w:ascii="Times New Roman" w:cs="Times New Roman" w:hAnsi="Times New Roman"/>
          <w:iCs/>
          <w:spacing w:val="-57"/>
          <w:w w:val="115"/>
          <w:sz w:val="24"/>
          <w:szCs w:val="24"/>
        </w:rPr>
        <w:t xml:space="preserve"> </w:t>
      </w:r>
      <w:r>
        <w:rPr>
          <w:rFonts w:ascii="Times New Roman" w:cs="Times New Roman" w:hAnsi="Times New Roman"/>
          <w:iCs/>
          <w:spacing w:val="-8"/>
          <w:w w:val="115"/>
          <w:sz w:val="24"/>
          <w:szCs w:val="24"/>
        </w:rPr>
        <w:t>t</w:t>
      </w:r>
      <w:r>
        <w:rPr>
          <w:rFonts w:ascii="Times New Roman" w:cs="Times New Roman" w:hAnsi="Times New Roman"/>
          <w:iCs/>
          <w:w w:val="115"/>
          <w:sz w:val="24"/>
          <w:szCs w:val="24"/>
        </w:rPr>
        <w:t>o</w:t>
      </w:r>
      <w:r>
        <w:rPr>
          <w:rFonts w:ascii="Times New Roman" w:cs="Times New Roman" w:hAnsi="Times New Roman"/>
          <w:iCs/>
          <w:spacing w:val="-54"/>
          <w:w w:val="115"/>
          <w:sz w:val="24"/>
          <w:szCs w:val="24"/>
        </w:rPr>
        <w:t xml:space="preserve"> </w:t>
      </w:r>
      <w:r>
        <w:rPr>
          <w:rFonts w:ascii="Times New Roman" w:cs="Times New Roman" w:hAnsi="Times New Roman"/>
          <w:iCs/>
          <w:spacing w:val="10"/>
          <w:w w:val="115"/>
          <w:sz w:val="24"/>
          <w:szCs w:val="24"/>
        </w:rPr>
        <w:t>c</w:t>
      </w:r>
      <w:r>
        <w:rPr>
          <w:rFonts w:ascii="Times New Roman" w:cs="Times New Roman" w:hAnsi="Times New Roman"/>
          <w:iCs/>
          <w:spacing w:val="-17"/>
          <w:w w:val="115"/>
          <w:sz w:val="24"/>
          <w:szCs w:val="24"/>
        </w:rPr>
        <w:t>h</w:t>
      </w:r>
      <w:r>
        <w:rPr>
          <w:rFonts w:ascii="Times New Roman" w:cs="Times New Roman" w:hAnsi="Times New Roman"/>
          <w:iCs/>
          <w:spacing w:val="-3"/>
          <w:w w:val="115"/>
          <w:sz w:val="24"/>
          <w:szCs w:val="24"/>
        </w:rPr>
        <w:t>e</w:t>
      </w:r>
      <w:r>
        <w:rPr>
          <w:rFonts w:ascii="Times New Roman" w:cs="Times New Roman" w:hAnsi="Times New Roman"/>
          <w:iCs/>
          <w:spacing w:val="-17"/>
          <w:w w:val="115"/>
          <w:sz w:val="24"/>
          <w:szCs w:val="24"/>
        </w:rPr>
        <w:t>m</w:t>
      </w:r>
      <w:r>
        <w:rPr>
          <w:rFonts w:ascii="Times New Roman" w:cs="Times New Roman" w:hAnsi="Times New Roman"/>
          <w:iCs/>
          <w:spacing w:val="-14"/>
          <w:w w:val="115"/>
          <w:sz w:val="24"/>
          <w:szCs w:val="24"/>
        </w:rPr>
        <w:t>i</w:t>
      </w:r>
      <w:r>
        <w:rPr>
          <w:rFonts w:ascii="Times New Roman" w:cs="Times New Roman" w:hAnsi="Times New Roman"/>
          <w:iCs/>
          <w:spacing w:val="10"/>
          <w:w w:val="115"/>
          <w:sz w:val="24"/>
          <w:szCs w:val="24"/>
        </w:rPr>
        <w:t>c</w:t>
      </w:r>
      <w:r>
        <w:rPr>
          <w:rFonts w:ascii="Times New Roman" w:cs="Times New Roman" w:hAnsi="Times New Roman"/>
          <w:iCs/>
          <w:spacing w:val="-5"/>
          <w:w w:val="115"/>
          <w:sz w:val="24"/>
          <w:szCs w:val="24"/>
        </w:rPr>
        <w:t>a</w:t>
      </w:r>
      <w:r>
        <w:rPr>
          <w:rFonts w:ascii="Times New Roman" w:cs="Times New Roman" w:hAnsi="Times New Roman"/>
          <w:iCs/>
          <w:w w:val="115"/>
          <w:sz w:val="24"/>
          <w:szCs w:val="24"/>
        </w:rPr>
        <w:t>l</w:t>
      </w:r>
      <w:r>
        <w:rPr>
          <w:rFonts w:ascii="Times New Roman" w:cs="Times New Roman" w:hAnsi="Times New Roman"/>
          <w:iCs/>
          <w:spacing w:val="-59"/>
          <w:w w:val="115"/>
          <w:sz w:val="24"/>
          <w:szCs w:val="24"/>
        </w:rPr>
        <w:t xml:space="preserve"> </w:t>
      </w:r>
      <w:r>
        <w:rPr>
          <w:rFonts w:ascii="Times New Roman" w:cs="Times New Roman" w:hAnsi="Times New Roman"/>
          <w:iCs/>
          <w:spacing w:val="10"/>
          <w:w w:val="115"/>
          <w:sz w:val="24"/>
          <w:szCs w:val="24"/>
        </w:rPr>
        <w:t>c</w:t>
      </w:r>
      <w:r>
        <w:rPr>
          <w:rFonts w:ascii="Times New Roman" w:cs="Times New Roman" w:hAnsi="Times New Roman"/>
          <w:iCs/>
          <w:spacing w:val="-3"/>
          <w:w w:val="115"/>
          <w:sz w:val="24"/>
          <w:szCs w:val="24"/>
        </w:rPr>
        <w:t>o</w:t>
      </w:r>
      <w:r>
        <w:rPr>
          <w:rFonts w:ascii="Times New Roman" w:cs="Times New Roman" w:hAnsi="Times New Roman"/>
          <w:iCs/>
          <w:spacing w:val="-18"/>
          <w:w w:val="115"/>
          <w:sz w:val="24"/>
          <w:szCs w:val="24"/>
        </w:rPr>
        <w:t>n</w:t>
      </w:r>
      <w:r>
        <w:rPr>
          <w:rFonts w:ascii="Times New Roman" w:cs="Times New Roman" w:hAnsi="Times New Roman"/>
          <w:iCs/>
          <w:spacing w:val="-8"/>
          <w:w w:val="115"/>
          <w:sz w:val="24"/>
          <w:szCs w:val="24"/>
        </w:rPr>
        <w:t>t</w:t>
      </w:r>
      <w:r>
        <w:rPr>
          <w:rFonts w:ascii="Times New Roman" w:cs="Times New Roman" w:hAnsi="Times New Roman"/>
          <w:iCs/>
          <w:spacing w:val="-25"/>
          <w:w w:val="115"/>
          <w:sz w:val="24"/>
          <w:szCs w:val="24"/>
        </w:rPr>
        <w:t>r</w:t>
      </w:r>
      <w:r>
        <w:rPr>
          <w:rFonts w:ascii="Times New Roman" w:cs="Times New Roman" w:hAnsi="Times New Roman"/>
          <w:iCs/>
          <w:spacing w:val="-3"/>
          <w:w w:val="115"/>
          <w:sz w:val="24"/>
          <w:szCs w:val="24"/>
        </w:rPr>
        <w:t>o</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1"/>
          <w:numId w:val="3"/>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6"/>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d</w:t>
      </w:r>
      <w:r>
        <w:rPr>
          <w:rFonts w:ascii="Times New Roman" w:cs="Times New Roman" w:hAnsi="Times New Roman"/>
          <w:iCs/>
          <w:spacing w:val="-41"/>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5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spacing w:after="200" w:lineRule="auto" w:line="360"/>
        <w:contextualSpacing/>
        <w:rPr>
          <w:rFonts w:ascii="Times New Roman" w:cs="Times New Roman" w:hAnsi="Times New Roman"/>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3. BIOLOGICAL 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is the use of living organisms to control weeds.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aims at reuniting weeds and their natural enemies to achieve sustainable weed control.  Thes</w:t>
      </w:r>
      <w:r>
        <w:rPr>
          <w:rFonts w:ascii="Times New Roman" w:cs="Times New Roman" w:hAnsi="Times New Roman"/>
          <w:sz w:val="24"/>
          <w:szCs w:val="24"/>
        </w:rPr>
        <w:t xml:space="preserve">e natural enemies of weeds are </w:t>
      </w:r>
      <w:r>
        <w:rPr>
          <w:rFonts w:ascii="Times New Roman" w:cs="Times New Roman" w:hAnsi="Times New Roman"/>
          <w:sz w:val="24"/>
          <w:szCs w:val="24"/>
        </w:rPr>
        <w:t>often referred to as biological control agents.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Care should be taken</w:t>
      </w:r>
      <w:r>
        <w:rPr>
          <w:rFonts w:ascii="Times New Roman" w:cs="Times New Roman" w:hAnsi="Times New Roman"/>
          <w:sz w:val="24"/>
          <w:szCs w:val="24"/>
        </w:rPr>
        <w:t xml:space="preserve"> to ensure that the biological </w:t>
      </w:r>
      <w:r>
        <w:rPr>
          <w:rFonts w:ascii="Times New Roman" w:cs="Times New Roman" w:hAnsi="Times New Roman"/>
          <w:sz w:val="24"/>
          <w:szCs w:val="24"/>
        </w:rPr>
        <w:t xml:space="preserve">agent does not </w:t>
      </w:r>
      <w:r>
        <w:rPr>
          <w:rFonts w:ascii="Times New Roman" w:cs="Times New Roman" w:hAnsi="Times New Roman"/>
          <w:sz w:val="24"/>
          <w:szCs w:val="24"/>
        </w:rPr>
        <w:t>have</w:t>
      </w:r>
      <w:r>
        <w:rPr>
          <w:rFonts w:ascii="Times New Roman" w:cs="Times New Roman" w:hAnsi="Times New Roman"/>
          <w:sz w:val="24"/>
          <w:szCs w:val="24"/>
        </w:rPr>
        <w:t xml:space="preserve"> adverse effects on the crop plants.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Examples of biological control agents include;</w:t>
      </w:r>
    </w:p>
    <w:p>
      <w:pPr>
        <w:pStyle w:val="style179"/>
        <w:numPr>
          <w:ilvl w:val="0"/>
          <w:numId w:val="50"/>
        </w:numPr>
        <w:autoSpaceDE/>
        <w:autoSpaceDN/>
        <w:adjustRightInd/>
        <w:spacing w:after="200" w:lineRule="auto" w:line="360"/>
        <w:contextualSpacing/>
        <w:rPr/>
      </w:pPr>
      <w:r>
        <w:t xml:space="preserve">Grazing livestock </w:t>
      </w:r>
      <w:r>
        <w:t>e.g.</w:t>
      </w:r>
      <w:r>
        <w:t xml:space="preserve"> goats in coconut and cashew nut plantation.</w:t>
      </w:r>
    </w:p>
    <w:p>
      <w:pPr>
        <w:pStyle w:val="style179"/>
        <w:numPr>
          <w:ilvl w:val="0"/>
          <w:numId w:val="50"/>
        </w:numPr>
        <w:autoSpaceDE/>
        <w:autoSpaceDN/>
        <w:adjustRightInd/>
        <w:spacing w:after="200" w:lineRule="auto" w:line="360"/>
        <w:contextualSpacing/>
        <w:rPr/>
      </w:pPr>
      <w:r>
        <w:t>Use of herbivores fish to control aquatic weeds.</w:t>
      </w:r>
    </w:p>
    <w:p>
      <w:pPr>
        <w:pStyle w:val="style179"/>
        <w:numPr>
          <w:ilvl w:val="0"/>
          <w:numId w:val="50"/>
        </w:numPr>
        <w:autoSpaceDE/>
        <w:autoSpaceDN/>
        <w:adjustRightInd/>
        <w:spacing w:after="200" w:lineRule="auto" w:line="360"/>
        <w:contextualSpacing/>
        <w:rPr/>
      </w:pPr>
      <w:r>
        <w:t>Use of moths to control cacti.</w:t>
      </w:r>
    </w:p>
    <w:p>
      <w:pPr>
        <w:pStyle w:val="style179"/>
        <w:numPr>
          <w:ilvl w:val="0"/>
          <w:numId w:val="50"/>
        </w:numPr>
        <w:autoSpaceDE/>
        <w:autoSpaceDN/>
        <w:adjustRightInd/>
        <w:spacing w:after="200" w:lineRule="auto" w:line="360"/>
        <w:contextualSpacing/>
        <w:rPr/>
      </w:pPr>
      <w:r>
        <w:t>Beetles to control water hyacinth.</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Conditions for Use of Biological Weed Control:</w:t>
      </w:r>
    </w:p>
    <w:p>
      <w:pPr>
        <w:pStyle w:val="style179"/>
        <w:numPr>
          <w:ilvl w:val="0"/>
          <w:numId w:val="51"/>
        </w:numPr>
        <w:autoSpaceDE/>
        <w:autoSpaceDN/>
        <w:adjustRightInd/>
        <w:spacing w:after="200" w:lineRule="auto" w:line="360"/>
        <w:contextualSpacing/>
        <w:rPr/>
      </w:pPr>
      <w:r>
        <w:t>Inaccessible areas such as rocky and steep locations.</w:t>
      </w:r>
    </w:p>
    <w:p>
      <w:pPr>
        <w:pStyle w:val="style179"/>
        <w:numPr>
          <w:ilvl w:val="0"/>
          <w:numId w:val="51"/>
        </w:numPr>
        <w:autoSpaceDE/>
        <w:autoSpaceDN/>
        <w:adjustRightInd/>
        <w:spacing w:after="200" w:lineRule="auto" w:line="360"/>
        <w:contextualSpacing/>
        <w:rPr/>
      </w:pPr>
      <w:r>
        <w:t>Low priority areas for weed control.</w:t>
      </w:r>
    </w:p>
    <w:p>
      <w:pPr>
        <w:pStyle w:val="style179"/>
        <w:numPr>
          <w:ilvl w:val="0"/>
          <w:numId w:val="51"/>
        </w:numPr>
        <w:autoSpaceDE/>
        <w:autoSpaceDN/>
        <w:adjustRightInd/>
        <w:spacing w:after="200" w:lineRule="auto" w:line="360"/>
        <w:contextualSpacing/>
        <w:rPr/>
      </w:pPr>
      <w:r>
        <w:t>Situations where biological control is the only option.</w:t>
      </w:r>
    </w:p>
    <w:p>
      <w:pPr>
        <w:pStyle w:val="style179"/>
        <w:numPr>
          <w:ilvl w:val="0"/>
          <w:numId w:val="51"/>
        </w:numPr>
        <w:autoSpaceDE/>
        <w:autoSpaceDN/>
        <w:adjustRightInd/>
        <w:spacing w:after="200" w:lineRule="auto" w:line="360"/>
        <w:contextualSpacing/>
        <w:rPr/>
      </w:pPr>
      <w:r>
        <w:t>Where chemical control may not be too expensive or not effective.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Characteristics of a Good Biological Agent:</w:t>
      </w:r>
    </w:p>
    <w:p>
      <w:pPr>
        <w:pStyle w:val="style179"/>
        <w:numPr>
          <w:ilvl w:val="0"/>
          <w:numId w:val="61"/>
        </w:numPr>
        <w:autoSpaceDE/>
        <w:autoSpaceDN/>
        <w:adjustRightInd/>
        <w:spacing w:after="200" w:lineRule="auto" w:line="360"/>
        <w:contextualSpacing/>
        <w:rPr/>
      </w:pPr>
      <w:r>
        <w:t>Should</w:t>
      </w:r>
      <w:r>
        <w:rPr>
          <w:u w:val="single"/>
        </w:rPr>
        <w:t xml:space="preserve"> </w:t>
      </w:r>
      <w:r>
        <w:t>be economical to maintain by the farmer.</w:t>
      </w:r>
    </w:p>
    <w:p>
      <w:pPr>
        <w:pStyle w:val="style179"/>
        <w:numPr>
          <w:ilvl w:val="0"/>
          <w:numId w:val="61"/>
        </w:numPr>
        <w:autoSpaceDE/>
        <w:autoSpaceDN/>
        <w:adjustRightInd/>
        <w:spacing w:after="200" w:lineRule="auto" w:line="360"/>
        <w:contextualSpacing/>
        <w:rPr/>
      </w:pPr>
      <w:r>
        <w:t>Should be specific in action to attack only the target weeds.</w:t>
      </w:r>
    </w:p>
    <w:p>
      <w:pPr>
        <w:pStyle w:val="style179"/>
        <w:numPr>
          <w:ilvl w:val="0"/>
          <w:numId w:val="61"/>
        </w:numPr>
        <w:autoSpaceDE/>
        <w:autoSpaceDN/>
        <w:adjustRightInd/>
        <w:spacing w:after="200" w:lineRule="auto" w:line="360"/>
        <w:contextualSpacing/>
        <w:rPr/>
      </w:pPr>
      <w:r>
        <w:t>Should multiply faster to over weigh the weed population.</w:t>
      </w:r>
    </w:p>
    <w:p>
      <w:pPr>
        <w:pStyle w:val="style179"/>
        <w:numPr>
          <w:ilvl w:val="0"/>
          <w:numId w:val="61"/>
        </w:numPr>
        <w:autoSpaceDE/>
        <w:autoSpaceDN/>
        <w:adjustRightInd/>
        <w:spacing w:after="200" w:lineRule="auto" w:line="360"/>
        <w:contextualSpacing/>
        <w:rPr/>
      </w:pPr>
      <w:r>
        <w:t>It should be easy to eradicate.</w:t>
      </w:r>
    </w:p>
    <w:p>
      <w:pPr>
        <w:pStyle w:val="style179"/>
        <w:numPr>
          <w:ilvl w:val="0"/>
          <w:numId w:val="61"/>
        </w:numPr>
        <w:autoSpaceDE/>
        <w:autoSpaceDN/>
        <w:adjustRightInd/>
        <w:spacing w:after="200" w:lineRule="auto" w:line="360"/>
        <w:contextualSpacing/>
        <w:rPr/>
      </w:pPr>
      <w:r>
        <w:t>Not transmit other infections to the crops.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Advantages of Biological Weed Control:</w:t>
      </w:r>
    </w:p>
    <w:p>
      <w:pPr>
        <w:pStyle w:val="style179"/>
        <w:numPr>
          <w:ilvl w:val="0"/>
          <w:numId w:val="60"/>
        </w:numPr>
        <w:autoSpaceDE/>
        <w:autoSpaceDN/>
        <w:adjustRightInd/>
        <w:spacing w:after="200" w:lineRule="auto" w:line="360"/>
        <w:contextualSpacing/>
        <w:rPr/>
      </w:pPr>
      <w:r>
        <w:t>It is environmentally friendly.</w:t>
      </w:r>
    </w:p>
    <w:p>
      <w:pPr>
        <w:pStyle w:val="style179"/>
        <w:numPr>
          <w:ilvl w:val="0"/>
          <w:numId w:val="60"/>
        </w:numPr>
        <w:autoSpaceDE/>
        <w:autoSpaceDN/>
        <w:adjustRightInd/>
        <w:spacing w:after="200" w:lineRule="auto" w:line="360"/>
        <w:contextualSpacing/>
        <w:rPr/>
      </w:pPr>
      <w:r>
        <w:t>It saves on labour.</w:t>
      </w:r>
    </w:p>
    <w:p>
      <w:pPr>
        <w:pStyle w:val="style179"/>
        <w:numPr>
          <w:ilvl w:val="0"/>
          <w:numId w:val="60"/>
        </w:numPr>
        <w:autoSpaceDE/>
        <w:autoSpaceDN/>
        <w:adjustRightInd/>
        <w:spacing w:after="200" w:lineRule="auto" w:line="360"/>
        <w:contextualSpacing/>
        <w:rPr/>
      </w:pPr>
      <w:r>
        <w:t>No additional inputs needed hence, cheaper.</w:t>
      </w:r>
    </w:p>
    <w:p>
      <w:pPr>
        <w:pStyle w:val="style179"/>
        <w:numPr>
          <w:ilvl w:val="0"/>
          <w:numId w:val="60"/>
        </w:numPr>
        <w:autoSpaceDE/>
        <w:autoSpaceDN/>
        <w:adjustRightInd/>
        <w:spacing w:after="200" w:lineRule="auto" w:line="360"/>
        <w:contextualSpacing/>
        <w:rPr/>
      </w:pPr>
      <w:r>
        <w:t xml:space="preserve">It is host specific </w:t>
      </w:r>
      <w:r>
        <w:t>i.e.</w:t>
      </w:r>
      <w:r>
        <w:t xml:space="preserve"> does not kill soil micro-organisms.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Disadvantages of Biological Weed Control:</w:t>
      </w:r>
    </w:p>
    <w:p>
      <w:pPr>
        <w:pStyle w:val="style179"/>
        <w:numPr>
          <w:ilvl w:val="0"/>
          <w:numId w:val="59"/>
        </w:numPr>
        <w:autoSpaceDE/>
        <w:autoSpaceDN/>
        <w:adjustRightInd/>
        <w:spacing w:after="200" w:lineRule="auto" w:line="360"/>
        <w:contextualSpacing/>
        <w:rPr/>
      </w:pPr>
      <w:r>
        <w:t>It requires a lot of research.</w:t>
      </w:r>
    </w:p>
    <w:p>
      <w:pPr>
        <w:pStyle w:val="style179"/>
        <w:numPr>
          <w:ilvl w:val="0"/>
          <w:numId w:val="59"/>
        </w:numPr>
        <w:autoSpaceDE/>
        <w:autoSpaceDN/>
        <w:adjustRightInd/>
        <w:spacing w:after="200" w:lineRule="auto" w:line="360"/>
        <w:contextualSpacing/>
        <w:rPr/>
      </w:pPr>
      <w:r>
        <w:t>The agents may destroy predators as well.</w:t>
      </w:r>
    </w:p>
    <w:p>
      <w:pPr>
        <w:pStyle w:val="style179"/>
        <w:numPr>
          <w:ilvl w:val="0"/>
          <w:numId w:val="59"/>
        </w:numPr>
        <w:autoSpaceDE/>
        <w:autoSpaceDN/>
        <w:adjustRightInd/>
        <w:spacing w:after="200" w:lineRule="auto" w:line="360"/>
        <w:contextualSpacing/>
        <w:rPr/>
      </w:pPr>
      <w:r>
        <w:t>Control is slow in case of low population of the agent.</w:t>
      </w:r>
    </w:p>
    <w:p>
      <w:pPr>
        <w:pStyle w:val="style179"/>
        <w:numPr>
          <w:ilvl w:val="0"/>
          <w:numId w:val="59"/>
        </w:numPr>
        <w:autoSpaceDE/>
        <w:autoSpaceDN/>
        <w:adjustRightInd/>
        <w:spacing w:after="200" w:lineRule="auto" w:line="360"/>
        <w:contextualSpacing/>
        <w:rPr/>
      </w:pPr>
      <w:r>
        <w:t>High initial costs.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4. LEGISLATIVE/PREVENTIVE 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involves government laws which prevent the introduction of noxious weeds in a country or the spread from one part of the country to another.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OR. It involves measures taken to prevent the introduction, establishment and spread of some weeds in non-infected areas.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Imported materials such as seeds, food and clothes are tested to certify they are weed free.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5. CHEMICAL WEED CONTROL: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Toxic chemicals known as herbicides are used to kill, suppress or modify weed growth in such a way to prevent weed interference with crop establishment, growth and yield.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Herbicides are chemicals used to kill and inhibit the growth and development of weeds.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Ways in Which Herbicides Work to Kill Weeds;</w:t>
      </w:r>
    </w:p>
    <w:p>
      <w:pPr>
        <w:pStyle w:val="style179"/>
        <w:numPr>
          <w:ilvl w:val="0"/>
          <w:numId w:val="58"/>
        </w:numPr>
        <w:autoSpaceDE/>
        <w:autoSpaceDN/>
        <w:adjustRightInd/>
        <w:spacing w:after="200" w:lineRule="auto" w:line="360"/>
        <w:contextualSpacing/>
        <w:rPr/>
      </w:pPr>
      <w:r>
        <w:t>Inhibiting the nitrogen metabolism.</w:t>
      </w:r>
    </w:p>
    <w:p>
      <w:pPr>
        <w:pStyle w:val="style179"/>
        <w:numPr>
          <w:ilvl w:val="0"/>
          <w:numId w:val="58"/>
        </w:numPr>
        <w:autoSpaceDE/>
        <w:autoSpaceDN/>
        <w:adjustRightInd/>
        <w:spacing w:after="200" w:lineRule="auto" w:line="360"/>
        <w:contextualSpacing/>
        <w:rPr/>
      </w:pPr>
      <w:r>
        <w:t>Killing the cells.</w:t>
      </w:r>
    </w:p>
    <w:p>
      <w:pPr>
        <w:pStyle w:val="style179"/>
        <w:numPr>
          <w:ilvl w:val="0"/>
          <w:numId w:val="58"/>
        </w:numPr>
        <w:autoSpaceDE/>
        <w:autoSpaceDN/>
        <w:adjustRightInd/>
        <w:spacing w:after="200" w:lineRule="auto" w:line="360"/>
        <w:contextualSpacing/>
        <w:rPr/>
      </w:pPr>
      <w:r>
        <w:t>Causing abnormal tissue development.</w:t>
      </w:r>
    </w:p>
    <w:p>
      <w:pPr>
        <w:pStyle w:val="style179"/>
        <w:numPr>
          <w:ilvl w:val="0"/>
          <w:numId w:val="58"/>
        </w:numPr>
        <w:autoSpaceDE/>
        <w:autoSpaceDN/>
        <w:adjustRightInd/>
        <w:spacing w:after="200" w:lineRule="auto" w:line="360"/>
        <w:contextualSpacing/>
        <w:rPr/>
      </w:pPr>
      <w:r>
        <w:t>Inhibiting photosynthesis.</w:t>
      </w:r>
    </w:p>
    <w:p>
      <w:pPr>
        <w:pStyle w:val="style179"/>
        <w:numPr>
          <w:ilvl w:val="0"/>
          <w:numId w:val="58"/>
        </w:numPr>
        <w:autoSpaceDE/>
        <w:autoSpaceDN/>
        <w:adjustRightInd/>
        <w:spacing w:after="200" w:lineRule="auto" w:line="360"/>
        <w:contextualSpacing/>
        <w:rPr/>
      </w:pPr>
      <w:r>
        <w:t>Inhibiting respiration.</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CLASSIFICATION OF HERBICIDES: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 may be based on one of the following:</w:t>
      </w:r>
    </w:p>
    <w:p>
      <w:pPr>
        <w:pStyle w:val="style179"/>
        <w:numPr>
          <w:ilvl w:val="0"/>
          <w:numId w:val="52"/>
        </w:numPr>
        <w:autoSpaceDE/>
        <w:autoSpaceDN/>
        <w:adjustRightInd/>
        <w:spacing w:after="200" w:lineRule="auto" w:line="360"/>
        <w:contextualSpacing/>
        <w:rPr/>
      </w:pPr>
      <w:r>
        <w:tab/>
      </w:r>
      <w:r>
        <w:t xml:space="preserve">Formulation </w:t>
      </w:r>
    </w:p>
    <w:p>
      <w:pPr>
        <w:pStyle w:val="style179"/>
        <w:numPr>
          <w:ilvl w:val="0"/>
          <w:numId w:val="52"/>
        </w:numPr>
        <w:autoSpaceDE/>
        <w:autoSpaceDN/>
        <w:adjustRightInd/>
        <w:spacing w:after="200" w:lineRule="auto" w:line="360"/>
        <w:contextualSpacing/>
        <w:rPr/>
      </w:pPr>
      <w:r>
        <w:tab/>
      </w:r>
      <w:r>
        <w:t>Time of application</w:t>
      </w:r>
    </w:p>
    <w:p>
      <w:pPr>
        <w:pStyle w:val="style179"/>
        <w:numPr>
          <w:ilvl w:val="0"/>
          <w:numId w:val="52"/>
        </w:numPr>
        <w:autoSpaceDE/>
        <w:autoSpaceDN/>
        <w:adjustRightInd/>
        <w:spacing w:after="200" w:lineRule="auto" w:line="360"/>
        <w:contextualSpacing/>
        <w:rPr/>
      </w:pPr>
      <w:r>
        <w:tab/>
      </w:r>
      <w:r>
        <w:t>Mode of application</w:t>
      </w:r>
    </w:p>
    <w:p>
      <w:pPr>
        <w:pStyle w:val="style179"/>
        <w:numPr>
          <w:ilvl w:val="0"/>
          <w:numId w:val="52"/>
        </w:numPr>
        <w:autoSpaceDE/>
        <w:autoSpaceDN/>
        <w:adjustRightInd/>
        <w:spacing w:after="200" w:lineRule="auto" w:line="360"/>
        <w:contextualSpacing/>
        <w:rPr/>
      </w:pPr>
      <w:r>
        <w:tab/>
      </w:r>
      <w:r>
        <w:t xml:space="preserve">Selectivity.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b/>
          <w:bCs/>
          <w:sz w:val="24"/>
          <w:szCs w:val="24"/>
          <w:u w:val="single"/>
        </w:rPr>
        <w:t>Formulation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is the physical form of herbicides i.e.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Liquids</w:t>
      </w:r>
      <w:r>
        <w:rPr>
          <w:rFonts w:ascii="Times New Roman" w:cs="Times New Roman" w:hAnsi="Times New Roman"/>
          <w:sz w:val="24"/>
          <w:szCs w:val="24"/>
        </w:rPr>
        <w:t>.; are soluble in water or oil.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They</w:t>
      </w:r>
      <w:r>
        <w:rPr>
          <w:rFonts w:ascii="Times New Roman" w:cs="Times New Roman" w:hAnsi="Times New Roman"/>
          <w:sz w:val="24"/>
          <w:szCs w:val="24"/>
        </w:rPr>
        <w:t xml:space="preserve"> are highly concentrated or toxic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Dalapon</w:t>
      </w:r>
      <w:r>
        <w:rPr>
          <w:rFonts w:ascii="Times New Roman" w:cs="Times New Roman" w:hAnsi="Times New Roman"/>
          <w:sz w:val="24"/>
          <w:szCs w:val="24"/>
        </w:rPr>
        <w:t xml:space="preserve">, </w:t>
      </w:r>
      <w:r>
        <w:rPr>
          <w:rFonts w:ascii="Times New Roman" w:cs="Times New Roman" w:hAnsi="Times New Roman"/>
          <w:sz w:val="24"/>
          <w:szCs w:val="24"/>
        </w:rPr>
        <w:t>paraquat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Wettable</w:t>
      </w:r>
      <w:r>
        <w:rPr>
          <w:rFonts w:ascii="Times New Roman" w:cs="Times New Roman" w:hAnsi="Times New Roman"/>
          <w:b/>
          <w:bCs/>
          <w:sz w:val="24"/>
          <w:szCs w:val="24"/>
        </w:rPr>
        <w:t xml:space="preserve"> powder</w:t>
      </w:r>
      <w:r>
        <w:rPr>
          <w:rFonts w:ascii="Times New Roman" w:cs="Times New Roman" w:hAnsi="Times New Roman"/>
          <w:sz w:val="24"/>
          <w:szCs w:val="24"/>
        </w:rPr>
        <w:t xml:space="preserve">; finely ground particles, that form suspensions with water before application. Constant agitation </w:t>
      </w:r>
      <w:r>
        <w:rPr>
          <w:rFonts w:ascii="Times New Roman" w:cs="Times New Roman" w:hAnsi="Times New Roman"/>
          <w:sz w:val="24"/>
          <w:szCs w:val="24"/>
        </w:rPr>
        <w:t>is required to avoid clustering</w:t>
      </w:r>
      <w:r>
        <w:rPr>
          <w:rFonts w:ascii="Times New Roman" w:cs="Times New Roman" w:hAnsi="Times New Roman"/>
          <w:sz w:val="24"/>
          <w:szCs w:val="24"/>
        </w:rPr>
        <w:t xml:space="preserve">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Atrazine</w:t>
      </w:r>
      <w:r>
        <w:rPr>
          <w:rFonts w:ascii="Times New Roman" w:cs="Times New Roman" w:hAnsi="Times New Roman"/>
          <w:sz w:val="24"/>
          <w:szCs w:val="24"/>
        </w:rPr>
        <w:t xml:space="preserve">, Simazine, </w:t>
      </w:r>
      <w:r>
        <w:rPr>
          <w:rFonts w:ascii="Times New Roman" w:cs="Times New Roman" w:hAnsi="Times New Roman"/>
          <w:sz w:val="24"/>
          <w:szCs w:val="24"/>
        </w:rPr>
        <w:t>and Duron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 </w:t>
      </w:r>
      <w:r>
        <w:rPr>
          <w:rFonts w:ascii="Times New Roman" w:cs="Times New Roman" w:hAnsi="Times New Roman"/>
          <w:b/>
          <w:bCs/>
          <w:sz w:val="24"/>
          <w:szCs w:val="24"/>
        </w:rPr>
        <w:t>Granules</w:t>
      </w:r>
      <w:r>
        <w:rPr>
          <w:rFonts w:ascii="Times New Roman" w:cs="Times New Roman" w:hAnsi="Times New Roman"/>
          <w:sz w:val="24"/>
          <w:szCs w:val="24"/>
        </w:rPr>
        <w:t xml:space="preserve">; occur in form of granules </w:t>
      </w:r>
      <w:r>
        <w:rPr>
          <w:rFonts w:ascii="Times New Roman" w:cs="Times New Roman" w:hAnsi="Times New Roman"/>
          <w:sz w:val="24"/>
          <w:szCs w:val="24"/>
        </w:rPr>
        <w:t>e.g.</w:t>
      </w:r>
      <w:r>
        <w:rPr>
          <w:rFonts w:ascii="Times New Roman" w:cs="Times New Roman" w:hAnsi="Times New Roman"/>
          <w:sz w:val="24"/>
          <w:szCs w:val="24"/>
        </w:rPr>
        <w:t xml:space="preserve"> Duron.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bCs/>
          <w:sz w:val="24"/>
          <w:szCs w:val="24"/>
          <w:u w:val="single"/>
        </w:rPr>
        <w:t>Time of Application: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b/>
          <w:bCs/>
          <w:sz w:val="24"/>
          <w:szCs w:val="24"/>
        </w:rPr>
        <w:t>Pre-emergence Herbicides</w:t>
      </w:r>
      <w:r>
        <w:rPr>
          <w:rFonts w:ascii="Times New Roman" w:cs="Times New Roman" w:hAnsi="Times New Roman"/>
          <w:sz w:val="24"/>
          <w:szCs w:val="24"/>
        </w:rPr>
        <w:t>; are applied soon after crop seeds have been sown but before they emerge. They kill the germinated weeds such that crops germinate in a weed</w:t>
      </w:r>
      <w:r>
        <w:rPr>
          <w:rFonts w:ascii="Times New Roman" w:cs="Times New Roman" w:hAnsi="Times New Roman"/>
          <w:sz w:val="24"/>
          <w:szCs w:val="24"/>
        </w:rPr>
        <w:t xml:space="preserve"> free environment e.g.</w:t>
      </w:r>
      <w:r>
        <w:rPr>
          <w:rFonts w:ascii="Times New Roman" w:cs="Times New Roman" w:hAnsi="Times New Roman"/>
          <w:sz w:val="24"/>
          <w:szCs w:val="24"/>
        </w:rPr>
        <w:t xml:space="preserve"> Atrazine, Simazine.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Post-emergence Herbicides;</w:t>
      </w:r>
      <w:r>
        <w:rPr>
          <w:rFonts w:ascii="Times New Roman" w:cs="Times New Roman" w:hAnsi="Times New Roman"/>
          <w:sz w:val="24"/>
          <w:szCs w:val="24"/>
        </w:rPr>
        <w:t xml:space="preserve"> are applied after crop germination or transplanting or at different stages of crop growth.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e.g.</w:t>
      </w:r>
      <w:r>
        <w:rPr>
          <w:rFonts w:ascii="Times New Roman" w:cs="Times New Roman" w:hAnsi="Times New Roman"/>
          <w:sz w:val="24"/>
          <w:szCs w:val="24"/>
        </w:rPr>
        <w:t xml:space="preserve"> 2</w:t>
      </w:r>
      <w:r>
        <w:rPr>
          <w:rFonts w:ascii="Times New Roman" w:cs="Times New Roman" w:hAnsi="Times New Roman"/>
          <w:sz w:val="24"/>
          <w:szCs w:val="24"/>
        </w:rPr>
        <w:t>, 4</w:t>
      </w:r>
      <w:r>
        <w:rPr>
          <w:rFonts w:ascii="Times New Roman" w:cs="Times New Roman" w:hAnsi="Times New Roman"/>
          <w:sz w:val="24"/>
          <w:szCs w:val="24"/>
        </w:rPr>
        <w:t xml:space="preserve">-D, M.C.P.A, </w:t>
      </w:r>
      <w:r>
        <w:rPr>
          <w:rFonts w:ascii="Times New Roman" w:cs="Times New Roman" w:hAnsi="Times New Roman"/>
          <w:sz w:val="24"/>
          <w:szCs w:val="24"/>
        </w:rPr>
        <w:t>paraquat</w:t>
      </w:r>
      <w:r>
        <w:rPr>
          <w:rFonts w:ascii="Times New Roman" w:cs="Times New Roman" w:hAnsi="Times New Roman"/>
          <w:sz w:val="24"/>
          <w:szCs w:val="24"/>
        </w:rPr>
        <w:t xml:space="preserve"> Glyphosate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3. </w:t>
      </w:r>
      <w:r>
        <w:rPr>
          <w:rFonts w:ascii="Times New Roman" w:cs="Times New Roman" w:hAnsi="Times New Roman"/>
          <w:b/>
          <w:bCs/>
          <w:sz w:val="24"/>
          <w:szCs w:val="24"/>
          <w:u w:val="single"/>
        </w:rPr>
        <w:t xml:space="preserve">Mode </w:t>
      </w:r>
      <w:r>
        <w:rPr>
          <w:rFonts w:ascii="Times New Roman" w:cs="Times New Roman" w:hAnsi="Times New Roman"/>
          <w:b/>
          <w:bCs/>
          <w:sz w:val="24"/>
          <w:szCs w:val="24"/>
          <w:u w:val="single"/>
        </w:rPr>
        <w:t>of</w:t>
      </w:r>
      <w:r>
        <w:rPr>
          <w:rFonts w:ascii="Times New Roman" w:cs="Times New Roman" w:hAnsi="Times New Roman"/>
          <w:b/>
          <w:bCs/>
          <w:sz w:val="24"/>
          <w:szCs w:val="24"/>
          <w:u w:val="single"/>
        </w:rPr>
        <w:t xml:space="preserve"> Action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Contact Herbicides</w:t>
      </w:r>
      <w:r>
        <w:rPr>
          <w:rFonts w:ascii="Times New Roman" w:cs="Times New Roman" w:hAnsi="Times New Roman"/>
          <w:sz w:val="24"/>
          <w:szCs w:val="24"/>
        </w:rPr>
        <w:t xml:space="preserve">; kill only the parts of the plant with which it comes into contact. They are applied to the foliage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paraquat</w:t>
      </w:r>
      <w:r>
        <w:rPr>
          <w:rFonts w:ascii="Times New Roman" w:cs="Times New Roman" w:hAnsi="Times New Roman"/>
          <w:sz w:val="24"/>
          <w:szCs w:val="24"/>
        </w:rPr>
        <w:t xml:space="preserve">, </w:t>
      </w:r>
      <w:r>
        <w:rPr>
          <w:rFonts w:ascii="Times New Roman" w:cs="Times New Roman" w:hAnsi="Times New Roman"/>
          <w:sz w:val="24"/>
          <w:szCs w:val="24"/>
        </w:rPr>
        <w:t>propanol</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Translocated/Systemic Herbicides</w:t>
      </w:r>
      <w:r>
        <w:rPr>
          <w:rFonts w:ascii="Times New Roman" w:cs="Times New Roman" w:hAnsi="Times New Roman"/>
          <w:b/>
          <w:bCs/>
          <w:sz w:val="24"/>
          <w:szCs w:val="24"/>
          <w:u w:val="single"/>
        </w:rPr>
        <w:t xml:space="preserve">; </w:t>
      </w:r>
      <w:r>
        <w:rPr>
          <w:rFonts w:ascii="Times New Roman" w:cs="Times New Roman" w:hAnsi="Times New Roman"/>
          <w:sz w:val="24"/>
          <w:szCs w:val="24"/>
        </w:rPr>
        <w:t>kill the whole plant eve if it comes into contac</w:t>
      </w:r>
      <w:r>
        <w:rPr>
          <w:rFonts w:ascii="Times New Roman" w:cs="Times New Roman" w:hAnsi="Times New Roman"/>
          <w:sz w:val="24"/>
          <w:szCs w:val="24"/>
        </w:rPr>
        <w:t>t with only a small part of it i.e.</w:t>
      </w:r>
      <w:r>
        <w:rPr>
          <w:rFonts w:ascii="Times New Roman" w:cs="Times New Roman" w:hAnsi="Times New Roman"/>
          <w:sz w:val="24"/>
          <w:szCs w:val="24"/>
        </w:rPr>
        <w:t xml:space="preserve"> they are absorbed into the plant and translocated to all parts of the plant. </w:t>
      </w:r>
      <w:r>
        <w:rPr>
          <w:rFonts w:ascii="Times New Roman" w:cs="Times New Roman" w:hAnsi="Times New Roman"/>
          <w:sz w:val="24"/>
          <w:szCs w:val="24"/>
        </w:rPr>
        <w:t>e.g.</w:t>
      </w:r>
      <w:r>
        <w:rPr>
          <w:rFonts w:ascii="Times New Roman" w:cs="Times New Roman" w:hAnsi="Times New Roman"/>
          <w:sz w:val="24"/>
          <w:szCs w:val="24"/>
        </w:rPr>
        <w:t xml:space="preserve"> 2</w:t>
      </w:r>
      <w:r>
        <w:rPr>
          <w:rFonts w:ascii="Times New Roman" w:cs="Times New Roman" w:hAnsi="Times New Roman"/>
          <w:sz w:val="24"/>
          <w:szCs w:val="24"/>
        </w:rPr>
        <w:t>, 4</w:t>
      </w:r>
      <w:r>
        <w:rPr>
          <w:rFonts w:ascii="Times New Roman" w:cs="Times New Roman" w:hAnsi="Times New Roman"/>
          <w:sz w:val="24"/>
          <w:szCs w:val="24"/>
        </w:rPr>
        <w:t xml:space="preserve">-D, </w:t>
      </w:r>
      <w:r>
        <w:rPr>
          <w:rFonts w:ascii="Times New Roman" w:cs="Times New Roman" w:hAnsi="Times New Roman"/>
          <w:sz w:val="24"/>
          <w:szCs w:val="24"/>
        </w:rPr>
        <w:t>amitrole</w:t>
      </w:r>
      <w:r>
        <w:rPr>
          <w:rFonts w:ascii="Times New Roman" w:cs="Times New Roman" w:hAnsi="Times New Roman"/>
          <w:sz w:val="24"/>
          <w:szCs w:val="24"/>
        </w:rPr>
        <w:t>, atrazine.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4. </w:t>
      </w:r>
      <w:r>
        <w:rPr>
          <w:rFonts w:ascii="Times New Roman" w:cs="Times New Roman" w:hAnsi="Times New Roman"/>
          <w:b/>
          <w:bCs/>
          <w:sz w:val="24"/>
          <w:szCs w:val="24"/>
          <w:u w:val="single"/>
        </w:rPr>
        <w:t>Selectivity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Selective Herbicides</w:t>
      </w:r>
      <w:r>
        <w:rPr>
          <w:rFonts w:ascii="Times New Roman" w:cs="Times New Roman" w:hAnsi="Times New Roman"/>
          <w:sz w:val="24"/>
          <w:szCs w:val="24"/>
        </w:rPr>
        <w:t xml:space="preserve">; this will kill or impair the growth of certain plant </w:t>
      </w:r>
      <w:r>
        <w:rPr>
          <w:rFonts w:ascii="Times New Roman" w:cs="Times New Roman" w:hAnsi="Times New Roman"/>
          <w:sz w:val="24"/>
          <w:szCs w:val="24"/>
        </w:rPr>
        <w:t>species when</w:t>
      </w:r>
      <w:r>
        <w:rPr>
          <w:rFonts w:ascii="Times New Roman" w:cs="Times New Roman" w:hAnsi="Times New Roman"/>
          <w:sz w:val="24"/>
          <w:szCs w:val="24"/>
        </w:rPr>
        <w:t xml:space="preserve"> applied to a mixed plant population but cause no injury to others </w:t>
      </w:r>
      <w:r>
        <w:rPr>
          <w:rFonts w:ascii="Times New Roman" w:cs="Times New Roman" w:hAnsi="Times New Roman"/>
          <w:sz w:val="24"/>
          <w:szCs w:val="24"/>
        </w:rPr>
        <w:t>e.g.</w:t>
      </w:r>
      <w:r>
        <w:rPr>
          <w:rFonts w:ascii="Times New Roman" w:cs="Times New Roman" w:hAnsi="Times New Roman"/>
          <w:sz w:val="24"/>
          <w:szCs w:val="24"/>
        </w:rPr>
        <w:t xml:space="preserve"> 2</w:t>
      </w:r>
      <w:r>
        <w:rPr>
          <w:rFonts w:ascii="Times New Roman" w:cs="Times New Roman" w:hAnsi="Times New Roman"/>
          <w:sz w:val="24"/>
          <w:szCs w:val="24"/>
        </w:rPr>
        <w:t xml:space="preserve">, 4-Diamine, Atrazine, </w:t>
      </w:r>
      <w:r>
        <w:rPr>
          <w:rFonts w:ascii="Times New Roman" w:cs="Times New Roman" w:hAnsi="Times New Roman"/>
          <w:sz w:val="24"/>
          <w:szCs w:val="24"/>
        </w:rPr>
        <w:t>Basagran</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Non-selective Herbicides</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is will indiscriminately kill all plants that they may come into contact with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Glyphosate</w:t>
      </w:r>
      <w:r>
        <w:rPr>
          <w:rFonts w:ascii="Times New Roman" w:cs="Times New Roman" w:hAnsi="Times New Roman"/>
          <w:sz w:val="24"/>
          <w:szCs w:val="24"/>
        </w:rPr>
        <w:t xml:space="preserve"> (round up), </w:t>
      </w:r>
      <w:r>
        <w:rPr>
          <w:rFonts w:ascii="Times New Roman" w:cs="Times New Roman" w:hAnsi="Times New Roman"/>
          <w:sz w:val="24"/>
          <w:szCs w:val="24"/>
        </w:rPr>
        <w:t>Gramaxone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paraquat</w:t>
      </w:r>
      <w:r>
        <w:rPr>
          <w:rFonts w:ascii="Times New Roman" w:cs="Times New Roman" w:hAnsi="Times New Roman"/>
          <w:sz w:val="24"/>
          <w:szCs w:val="24"/>
        </w:rPr>
        <w:t>)</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Factors Affecting Selectivity &amp; Effectiveness of Herbicides:</w:t>
      </w:r>
    </w:p>
    <w:p>
      <w:pPr>
        <w:pStyle w:val="style179"/>
        <w:numPr>
          <w:ilvl w:val="0"/>
          <w:numId w:val="95"/>
        </w:numPr>
        <w:spacing w:lineRule="auto" w:line="360"/>
        <w:rPr/>
      </w:pPr>
      <w:r>
        <w:t xml:space="preserve">Stage of growth of the plant; </w:t>
      </w:r>
      <w:r>
        <w:t>young</w:t>
      </w:r>
      <w:r>
        <w:t xml:space="preserve"> plants are more susceptible to herbicides action because of their high growth activity.</w:t>
      </w:r>
    </w:p>
    <w:p>
      <w:pPr>
        <w:pStyle w:val="style179"/>
        <w:numPr>
          <w:ilvl w:val="0"/>
          <w:numId w:val="95"/>
        </w:numPr>
        <w:spacing w:lineRule="auto" w:line="360"/>
        <w:rPr/>
      </w:pPr>
      <w:r>
        <w:t>Physiological/metabolic factors; the ability of a crop to neutralise toxic herbicides varies and thus, affects selectivity and efficiency of herbicides.</w:t>
      </w:r>
    </w:p>
    <w:p>
      <w:pPr>
        <w:pStyle w:val="style179"/>
        <w:numPr>
          <w:ilvl w:val="0"/>
          <w:numId w:val="95"/>
        </w:numPr>
        <w:spacing w:lineRule="auto" w:line="360"/>
        <w:rPr/>
      </w:pPr>
      <w:r>
        <w:t>Herbicide characteristic; herbicides which interfere with photosynthesis are non</w:t>
      </w:r>
      <w:r>
        <w:t>-selective</w:t>
      </w:r>
      <w:r>
        <w:t>.</w:t>
      </w:r>
    </w:p>
    <w:p>
      <w:pPr>
        <w:pStyle w:val="style179"/>
        <w:numPr>
          <w:ilvl w:val="0"/>
          <w:numId w:val="95"/>
        </w:numPr>
        <w:spacing w:lineRule="auto" w:line="360"/>
        <w:rPr/>
      </w:pPr>
      <w:r>
        <w:t>Concentration; under high concentration, herbicides kill all kinds of plants.</w:t>
      </w:r>
    </w:p>
    <w:p>
      <w:pPr>
        <w:pStyle w:val="style179"/>
        <w:numPr>
          <w:ilvl w:val="0"/>
          <w:numId w:val="95"/>
        </w:numPr>
        <w:spacing w:lineRule="auto" w:line="360"/>
        <w:rPr/>
      </w:pPr>
      <w:r>
        <w:t>Formulation; oil formulations are more toxic to plants.</w:t>
      </w:r>
    </w:p>
    <w:p>
      <w:pPr>
        <w:pStyle w:val="style179"/>
        <w:numPr>
          <w:ilvl w:val="0"/>
          <w:numId w:val="95"/>
        </w:numPr>
        <w:spacing w:lineRule="auto" w:line="360"/>
        <w:rPr/>
      </w:pPr>
      <w:r>
        <w:t>Method of application; high selectivity is attained by placing the herbicide where the weed is and away from the crop.</w:t>
      </w:r>
    </w:p>
    <w:p>
      <w:pPr>
        <w:pStyle w:val="style179"/>
        <w:numPr>
          <w:ilvl w:val="0"/>
          <w:numId w:val="95"/>
        </w:numPr>
        <w:spacing w:lineRule="auto" w:line="360"/>
        <w:rPr/>
      </w:pPr>
      <w:r>
        <w:t xml:space="preserve">Leaf angle; leaf angles which are inclined </w:t>
      </w:r>
      <w:r>
        <w:t>e.g.</w:t>
      </w:r>
      <w:r>
        <w:t xml:space="preserve"> grasses are less susceptible as compared to horizontal angles such as dicots.</w:t>
      </w:r>
    </w:p>
    <w:p>
      <w:pPr>
        <w:pStyle w:val="style179"/>
        <w:numPr>
          <w:ilvl w:val="0"/>
          <w:numId w:val="95"/>
        </w:numPr>
        <w:spacing w:lineRule="auto" w:line="360"/>
        <w:rPr/>
      </w:pPr>
      <w:r>
        <w:t>Nature of leaf surface; plants with thick</w:t>
      </w:r>
      <w:r>
        <w:t xml:space="preserve"> </w:t>
      </w:r>
      <w:r>
        <w:t xml:space="preserve">and waxy cuticles on the surfaces retain less herbicides </w:t>
      </w:r>
      <w:r>
        <w:t>e.g.</w:t>
      </w:r>
      <w:r>
        <w:t xml:space="preserve"> cactus, </w:t>
      </w:r>
      <w:r>
        <w:t>wondering</w:t>
      </w:r>
      <w:r>
        <w:t xml:space="preserve"> </w:t>
      </w:r>
      <w:r>
        <w:t>Jew</w:t>
      </w:r>
      <w:r>
        <w:t>.</w:t>
      </w:r>
    </w:p>
    <w:p>
      <w:pPr>
        <w:pStyle w:val="style179"/>
        <w:numPr>
          <w:ilvl w:val="0"/>
          <w:numId w:val="95"/>
        </w:numPr>
        <w:spacing w:lineRule="auto" w:line="360"/>
        <w:rPr/>
      </w:pPr>
      <w:r>
        <w:t>Height of the plant; sele</w:t>
      </w:r>
      <w:r>
        <w:t xml:space="preserve">ctivity is attained when weeds </w:t>
      </w:r>
      <w:r>
        <w:t xml:space="preserve">are shorter than when the crops or taller than </w:t>
      </w:r>
      <w:r>
        <w:t>the</w:t>
      </w:r>
      <w:r>
        <w:t xml:space="preserve"> crops.</w:t>
      </w:r>
    </w:p>
    <w:p>
      <w:pPr>
        <w:pStyle w:val="style179"/>
        <w:numPr>
          <w:ilvl w:val="0"/>
          <w:numId w:val="95"/>
        </w:numPr>
        <w:spacing w:lineRule="auto" w:line="360"/>
        <w:rPr/>
      </w:pPr>
      <w:r>
        <w:t>Location of the growing points; dicots are more susceptible to herbicides because their growing/terminal buds are more exposed than monocots.</w:t>
      </w:r>
    </w:p>
    <w:p>
      <w:pPr>
        <w:pStyle w:val="style179"/>
        <w:numPr>
          <w:ilvl w:val="0"/>
          <w:numId w:val="95"/>
        </w:numPr>
        <w:spacing w:lineRule="auto" w:line="360"/>
        <w:rPr/>
      </w:pPr>
      <w:r>
        <w:t>Difference in rooting system; shallow rooted plants are more susceptible to herbicides than deep rooted which require herbicides with long residual effect.</w:t>
      </w:r>
    </w:p>
    <w:p>
      <w:pPr>
        <w:pStyle w:val="style179"/>
        <w:numPr>
          <w:ilvl w:val="0"/>
          <w:numId w:val="95"/>
        </w:numPr>
        <w:spacing w:lineRule="auto" w:line="360"/>
        <w:rPr/>
      </w:pPr>
      <w:r>
        <w:t xml:space="preserve">Specialised structure; plants with underground structures such as rhizomes, and bulbs </w:t>
      </w:r>
      <w:r>
        <w:t>e.g.</w:t>
      </w:r>
      <w:r>
        <w:t xml:space="preserve"> Oxalis are not easily killed by herbicides.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How Maximum Effectiveness of Herbicides can be achieved:</w:t>
      </w:r>
    </w:p>
    <w:p>
      <w:pPr>
        <w:pStyle w:val="style179"/>
        <w:numPr>
          <w:ilvl w:val="0"/>
          <w:numId w:val="57"/>
        </w:numPr>
        <w:autoSpaceDE/>
        <w:autoSpaceDN/>
        <w:adjustRightInd/>
        <w:spacing w:after="200" w:lineRule="auto" w:line="360"/>
        <w:contextualSpacing/>
        <w:rPr/>
      </w:pPr>
      <w:r>
        <w:t>Apply the herbicide at the correct stage of weed growth.</w:t>
      </w:r>
    </w:p>
    <w:p>
      <w:pPr>
        <w:pStyle w:val="style179"/>
        <w:numPr>
          <w:ilvl w:val="0"/>
          <w:numId w:val="57"/>
        </w:numPr>
        <w:autoSpaceDE/>
        <w:autoSpaceDN/>
        <w:adjustRightInd/>
        <w:spacing w:after="200" w:lineRule="auto" w:line="360"/>
        <w:contextualSpacing/>
        <w:rPr/>
      </w:pPr>
      <w:r>
        <w:t>Apply at recommended rate; avoid over dilution of herbicides.</w:t>
      </w:r>
    </w:p>
    <w:p>
      <w:pPr>
        <w:pStyle w:val="style179"/>
        <w:numPr>
          <w:ilvl w:val="0"/>
          <w:numId w:val="57"/>
        </w:numPr>
        <w:autoSpaceDE/>
        <w:autoSpaceDN/>
        <w:adjustRightInd/>
        <w:spacing w:after="200" w:lineRule="auto" w:line="360"/>
        <w:contextualSpacing/>
        <w:rPr/>
      </w:pPr>
      <w:r>
        <w:t xml:space="preserve">Avoid spraying in windy weather for uniform </w:t>
      </w:r>
      <w:r>
        <w:t>spraying</w:t>
      </w:r>
      <w:r>
        <w:t>.</w:t>
      </w:r>
    </w:p>
    <w:p>
      <w:pPr>
        <w:pStyle w:val="style179"/>
        <w:numPr>
          <w:ilvl w:val="0"/>
          <w:numId w:val="57"/>
        </w:numPr>
        <w:autoSpaceDE/>
        <w:autoSpaceDN/>
        <w:adjustRightInd/>
        <w:spacing w:after="200" w:lineRule="auto" w:line="360"/>
        <w:contextualSpacing/>
        <w:rPr/>
      </w:pPr>
      <w:r>
        <w:t>Avoid spraying on rainy days because rain can dilute the herbicides before it acts on weeds.</w:t>
      </w:r>
    </w:p>
    <w:p>
      <w:pPr>
        <w:pStyle w:val="style179"/>
        <w:numPr>
          <w:ilvl w:val="0"/>
          <w:numId w:val="57"/>
        </w:numPr>
        <w:autoSpaceDE/>
        <w:autoSpaceDN/>
        <w:adjustRightInd/>
        <w:spacing w:after="200" w:lineRule="auto" w:line="360"/>
        <w:contextualSpacing/>
        <w:rPr/>
      </w:pPr>
      <w:r>
        <w:t>Ensure correct speed of operation while spraying herbicides.</w:t>
      </w:r>
    </w:p>
    <w:p>
      <w:pPr>
        <w:pStyle w:val="style179"/>
        <w:numPr>
          <w:ilvl w:val="0"/>
          <w:numId w:val="57"/>
        </w:numPr>
        <w:autoSpaceDE/>
        <w:autoSpaceDN/>
        <w:adjustRightInd/>
        <w:spacing w:after="200" w:lineRule="auto" w:line="360"/>
        <w:contextualSpacing/>
        <w:rPr/>
      </w:pPr>
      <w:r>
        <w:t>Ensure adequate moisture in the soil for pre-emergence herbicides.</w:t>
      </w:r>
    </w:p>
    <w:p>
      <w:pPr>
        <w:pStyle w:val="style179"/>
        <w:numPr>
          <w:ilvl w:val="0"/>
          <w:numId w:val="57"/>
        </w:numPr>
        <w:autoSpaceDE/>
        <w:autoSpaceDN/>
        <w:adjustRightInd/>
        <w:spacing w:after="200" w:lineRule="auto" w:line="360"/>
        <w:contextualSpacing/>
        <w:rPr/>
      </w:pPr>
      <w:r>
        <w:t>Ensure adequate wetting during spraying for proper dosage to kill weeds.</w:t>
      </w:r>
    </w:p>
    <w:p>
      <w:pPr>
        <w:pStyle w:val="style179"/>
        <w:numPr>
          <w:ilvl w:val="0"/>
          <w:numId w:val="57"/>
        </w:numPr>
        <w:autoSpaceDE/>
        <w:autoSpaceDN/>
        <w:adjustRightInd/>
        <w:spacing w:after="200" w:lineRule="auto" w:line="360"/>
        <w:contextualSpacing/>
        <w:rPr/>
      </w:pPr>
      <w:r>
        <w:t>Correct timing of pre-</w:t>
      </w:r>
      <w:r>
        <w:t>emergence</w:t>
      </w:r>
      <w:r>
        <w:t xml:space="preserve"> herbicides.</w:t>
      </w:r>
    </w:p>
    <w:p>
      <w:pPr>
        <w:pStyle w:val="style179"/>
        <w:numPr>
          <w:ilvl w:val="0"/>
          <w:numId w:val="57"/>
        </w:numPr>
        <w:autoSpaceDE/>
        <w:autoSpaceDN/>
        <w:adjustRightInd/>
        <w:spacing w:after="200" w:lineRule="auto" w:line="360"/>
        <w:contextualSpacing/>
        <w:rPr/>
      </w:pPr>
      <w:r>
        <w:t>The spray equipment should be in a good working condition.</w:t>
      </w:r>
    </w:p>
    <w:p>
      <w:pPr>
        <w:pStyle w:val="style179"/>
        <w:numPr>
          <w:ilvl w:val="0"/>
          <w:numId w:val="57"/>
        </w:numPr>
        <w:autoSpaceDE/>
        <w:autoSpaceDN/>
        <w:adjustRightInd/>
        <w:spacing w:after="200" w:lineRule="auto" w:line="360"/>
        <w:contextualSpacing/>
        <w:rPr/>
      </w:pPr>
      <w:r>
        <w:t>Use clean water for mixing the herbicides.</w:t>
      </w:r>
    </w:p>
    <w:p>
      <w:pPr>
        <w:pStyle w:val="style179"/>
        <w:numPr>
          <w:ilvl w:val="0"/>
          <w:numId w:val="57"/>
        </w:numPr>
        <w:autoSpaceDE/>
        <w:autoSpaceDN/>
        <w:adjustRightInd/>
        <w:spacing w:after="200" w:lineRule="auto" w:line="360"/>
        <w:contextualSpacing/>
        <w:rPr/>
      </w:pPr>
      <w:r>
        <w:t>Do not use expired herbicides for effective killing of weeds.</w:t>
      </w:r>
    </w:p>
    <w:p>
      <w:pPr>
        <w:pStyle w:val="style179"/>
        <w:numPr>
          <w:ilvl w:val="0"/>
          <w:numId w:val="57"/>
        </w:numPr>
        <w:autoSpaceDE/>
        <w:autoSpaceDN/>
        <w:adjustRightInd/>
        <w:spacing w:after="200" w:lineRule="auto" w:line="360"/>
        <w:contextualSpacing/>
        <w:rPr/>
      </w:pPr>
      <w:r>
        <w:t>Use of correct herbicides for the intended purpose to ensure faster action of the chemical.</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Factors Influencing the Choice of Herbicides:  </w:t>
      </w:r>
    </w:p>
    <w:p>
      <w:pPr>
        <w:pStyle w:val="style179"/>
        <w:numPr>
          <w:ilvl w:val="0"/>
          <w:numId w:val="56"/>
        </w:numPr>
        <w:autoSpaceDE/>
        <w:autoSpaceDN/>
        <w:adjustRightInd/>
        <w:spacing w:after="200" w:lineRule="auto" w:line="360"/>
        <w:contextualSpacing/>
        <w:rPr/>
      </w:pPr>
      <w:r>
        <w:t xml:space="preserve">Climatic factors </w:t>
      </w:r>
      <w:r>
        <w:t>e.g.</w:t>
      </w:r>
      <w:r>
        <w:t xml:space="preserve"> wind, temperature.</w:t>
      </w:r>
    </w:p>
    <w:p>
      <w:pPr>
        <w:pStyle w:val="style179"/>
        <w:numPr>
          <w:ilvl w:val="0"/>
          <w:numId w:val="56"/>
        </w:numPr>
        <w:autoSpaceDE/>
        <w:autoSpaceDN/>
        <w:adjustRightInd/>
        <w:spacing w:after="200" w:lineRule="auto" w:line="360"/>
        <w:contextualSpacing/>
        <w:rPr/>
      </w:pPr>
      <w:r>
        <w:t>Costs of the herbicides.</w:t>
      </w:r>
    </w:p>
    <w:p>
      <w:pPr>
        <w:pStyle w:val="style179"/>
        <w:numPr>
          <w:ilvl w:val="0"/>
          <w:numId w:val="56"/>
        </w:numPr>
        <w:autoSpaceDE/>
        <w:autoSpaceDN/>
        <w:adjustRightInd/>
        <w:spacing w:after="200" w:lineRule="auto" w:line="360"/>
        <w:contextualSpacing/>
        <w:rPr/>
      </w:pPr>
      <w:r>
        <w:t>Methods of application of the herbicides.</w:t>
      </w:r>
    </w:p>
    <w:p>
      <w:pPr>
        <w:pStyle w:val="style179"/>
        <w:numPr>
          <w:ilvl w:val="0"/>
          <w:numId w:val="56"/>
        </w:numPr>
        <w:autoSpaceDE/>
        <w:autoSpaceDN/>
        <w:adjustRightInd/>
        <w:spacing w:after="200" w:lineRule="auto" w:line="360"/>
        <w:contextualSpacing/>
        <w:rPr/>
      </w:pPr>
      <w:r>
        <w:t>Methods of crop propagation and management.</w:t>
      </w:r>
    </w:p>
    <w:p>
      <w:pPr>
        <w:pStyle w:val="style179"/>
        <w:numPr>
          <w:ilvl w:val="0"/>
          <w:numId w:val="56"/>
        </w:numPr>
        <w:autoSpaceDE/>
        <w:autoSpaceDN/>
        <w:adjustRightInd/>
        <w:spacing w:after="200" w:lineRule="auto" w:line="360"/>
        <w:contextualSpacing/>
        <w:rPr/>
      </w:pPr>
      <w:r>
        <w:t>Stages of crop and weed growth.</w:t>
      </w:r>
    </w:p>
    <w:p>
      <w:pPr>
        <w:pStyle w:val="style179"/>
        <w:numPr>
          <w:ilvl w:val="0"/>
          <w:numId w:val="56"/>
        </w:numPr>
        <w:autoSpaceDE/>
        <w:autoSpaceDN/>
        <w:adjustRightInd/>
        <w:spacing w:after="200" w:lineRule="auto" w:line="360"/>
        <w:contextualSpacing/>
        <w:rPr/>
      </w:pPr>
      <w:r>
        <w:t>Type of crop in which weeds are to be controlled.</w:t>
      </w:r>
    </w:p>
    <w:p>
      <w:pPr>
        <w:pStyle w:val="style179"/>
        <w:numPr>
          <w:ilvl w:val="0"/>
          <w:numId w:val="56"/>
        </w:numPr>
        <w:autoSpaceDE/>
        <w:autoSpaceDN/>
        <w:adjustRightInd/>
        <w:spacing w:after="200" w:lineRule="auto" w:line="360"/>
        <w:contextualSpacing/>
        <w:rPr/>
      </w:pPr>
      <w:r>
        <w:t>Weed species present in the field.</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Advantages of Using Herbicides</w:t>
      </w:r>
      <w:r>
        <w:rPr>
          <w:rFonts w:ascii="Times New Roman" w:cs="Times New Roman" w:hAnsi="Times New Roman"/>
          <w:sz w:val="24"/>
          <w:szCs w:val="24"/>
        </w:rPr>
        <w:t>:</w:t>
      </w:r>
    </w:p>
    <w:p>
      <w:pPr>
        <w:pStyle w:val="style179"/>
        <w:numPr>
          <w:ilvl w:val="0"/>
          <w:numId w:val="55"/>
        </w:numPr>
        <w:autoSpaceDE/>
        <w:autoSpaceDN/>
        <w:adjustRightInd/>
        <w:spacing w:after="200" w:lineRule="auto" w:line="360"/>
        <w:contextualSpacing/>
        <w:rPr/>
      </w:pPr>
      <w:r>
        <w:t>Requires less labour than mechanical cultivation.</w:t>
      </w:r>
    </w:p>
    <w:p>
      <w:pPr>
        <w:pStyle w:val="style179"/>
        <w:numPr>
          <w:ilvl w:val="0"/>
          <w:numId w:val="55"/>
        </w:numPr>
        <w:autoSpaceDE/>
        <w:autoSpaceDN/>
        <w:adjustRightInd/>
        <w:spacing w:after="200" w:lineRule="auto" w:line="360"/>
        <w:contextualSpacing/>
        <w:rPr/>
      </w:pPr>
      <w:r>
        <w:t xml:space="preserve">Adapted to control notorious/bothersome weeds </w:t>
      </w:r>
      <w:r>
        <w:t>e.g.</w:t>
      </w:r>
      <w:r>
        <w:t xml:space="preserve"> couch grass</w:t>
      </w:r>
    </w:p>
    <w:p>
      <w:pPr>
        <w:pStyle w:val="style179"/>
        <w:numPr>
          <w:ilvl w:val="0"/>
          <w:numId w:val="55"/>
        </w:numPr>
        <w:autoSpaceDE/>
        <w:autoSpaceDN/>
        <w:adjustRightInd/>
        <w:spacing w:after="200" w:lineRule="auto" w:line="360"/>
        <w:contextualSpacing/>
        <w:rPr/>
      </w:pPr>
      <w:r>
        <w:t>Does not disturb crop roots and underground structures.</w:t>
      </w:r>
    </w:p>
    <w:p>
      <w:pPr>
        <w:pStyle w:val="style179"/>
        <w:numPr>
          <w:ilvl w:val="0"/>
          <w:numId w:val="55"/>
        </w:numPr>
        <w:autoSpaceDE/>
        <w:autoSpaceDN/>
        <w:adjustRightInd/>
        <w:spacing w:after="200" w:lineRule="auto" w:line="360"/>
        <w:contextualSpacing/>
        <w:rPr/>
      </w:pPr>
      <w:r>
        <w:t xml:space="preserve">Makes control of weeds in certain crops easier </w:t>
      </w:r>
      <w:r>
        <w:t>e.g.</w:t>
      </w:r>
      <w:r>
        <w:t xml:space="preserve"> wheat, barley</w:t>
      </w:r>
    </w:p>
    <w:p>
      <w:pPr>
        <w:pStyle w:val="style179"/>
        <w:numPr>
          <w:ilvl w:val="0"/>
          <w:numId w:val="55"/>
        </w:numPr>
        <w:autoSpaceDE/>
        <w:autoSpaceDN/>
        <w:adjustRightInd/>
        <w:spacing w:after="200" w:lineRule="auto" w:line="360"/>
        <w:contextualSpacing/>
        <w:rPr/>
      </w:pPr>
      <w:r>
        <w:t>Efficient in both wet and dry soil conditions as compared to mechanical cultivation.</w:t>
      </w:r>
    </w:p>
    <w:p>
      <w:pPr>
        <w:pStyle w:val="style179"/>
        <w:numPr>
          <w:ilvl w:val="0"/>
          <w:numId w:val="55"/>
        </w:numPr>
        <w:autoSpaceDE/>
        <w:autoSpaceDN/>
        <w:adjustRightInd/>
        <w:spacing w:after="200" w:lineRule="auto" w:line="360"/>
        <w:contextualSpacing/>
        <w:rPr/>
      </w:pPr>
      <w:r>
        <w:t>Maintains soil structure.</w:t>
      </w:r>
    </w:p>
    <w:p>
      <w:pPr>
        <w:pStyle w:val="style179"/>
        <w:numPr>
          <w:ilvl w:val="0"/>
          <w:numId w:val="55"/>
        </w:numPr>
        <w:autoSpaceDE/>
        <w:autoSpaceDN/>
        <w:adjustRightInd/>
        <w:spacing w:after="200" w:lineRule="auto" w:line="360"/>
        <w:contextualSpacing/>
        <w:rPr/>
      </w:pPr>
      <w:r>
        <w:t>Cheaper than mechanical means on large scale farming.</w:t>
      </w:r>
    </w:p>
    <w:p>
      <w:pPr>
        <w:pStyle w:val="style179"/>
        <w:numPr>
          <w:ilvl w:val="0"/>
          <w:numId w:val="55"/>
        </w:numPr>
        <w:autoSpaceDE/>
        <w:autoSpaceDN/>
        <w:adjustRightInd/>
        <w:spacing w:after="200" w:lineRule="auto" w:line="360"/>
        <w:contextualSpacing/>
        <w:rPr/>
      </w:pPr>
      <w:r>
        <w:t>It is a quick method of weed control.</w:t>
      </w:r>
    </w:p>
    <w:p>
      <w:pPr>
        <w:pStyle w:val="style179"/>
        <w:numPr>
          <w:ilvl w:val="0"/>
          <w:numId w:val="55"/>
        </w:numPr>
        <w:autoSpaceDE/>
        <w:autoSpaceDN/>
        <w:adjustRightInd/>
        <w:spacing w:after="200" w:lineRule="auto" w:line="360"/>
        <w:contextualSpacing/>
        <w:rPr/>
      </w:pPr>
      <w:r>
        <w:t xml:space="preserve">It is suitable for crops with difficult morphology like sisal </w:t>
      </w:r>
    </w:p>
    <w:p>
      <w:pPr>
        <w:pStyle w:val="style179"/>
        <w:numPr>
          <w:ilvl w:val="0"/>
          <w:numId w:val="55"/>
        </w:numPr>
        <w:autoSpaceDE/>
        <w:autoSpaceDN/>
        <w:adjustRightInd/>
        <w:spacing w:after="200" w:lineRule="auto" w:line="360"/>
        <w:contextualSpacing/>
        <w:rPr/>
      </w:pPr>
      <w:r>
        <w:t>Reduces the number of tillage hence, controlling soil erosion.</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Disadvantages of Using Herbicides </w:t>
      </w:r>
    </w:p>
    <w:p>
      <w:pPr>
        <w:pStyle w:val="style179"/>
        <w:numPr>
          <w:ilvl w:val="0"/>
          <w:numId w:val="54"/>
        </w:numPr>
        <w:autoSpaceDE/>
        <w:autoSpaceDN/>
        <w:adjustRightInd/>
        <w:spacing w:after="200" w:lineRule="auto" w:line="360"/>
        <w:contextualSpacing/>
        <w:rPr/>
      </w:pPr>
      <w:r>
        <w:t>Requires skilled labour in mixing and application.</w:t>
      </w:r>
    </w:p>
    <w:p>
      <w:pPr>
        <w:pStyle w:val="style179"/>
        <w:numPr>
          <w:ilvl w:val="0"/>
          <w:numId w:val="54"/>
        </w:numPr>
        <w:autoSpaceDE/>
        <w:autoSpaceDN/>
        <w:adjustRightInd/>
        <w:spacing w:after="200" w:lineRule="auto" w:line="360"/>
        <w:contextualSpacing/>
        <w:rPr/>
      </w:pPr>
      <w:r>
        <w:t>Poisonous to the environment and the user.</w:t>
      </w:r>
    </w:p>
    <w:p>
      <w:pPr>
        <w:pStyle w:val="style179"/>
        <w:numPr>
          <w:ilvl w:val="0"/>
          <w:numId w:val="54"/>
        </w:numPr>
        <w:autoSpaceDE/>
        <w:autoSpaceDN/>
        <w:adjustRightInd/>
        <w:spacing w:after="200" w:lineRule="auto" w:line="360"/>
        <w:contextualSpacing/>
        <w:rPr/>
      </w:pPr>
      <w:r>
        <w:t>It is uneconomical/expensive in small scale farming.</w:t>
      </w:r>
    </w:p>
    <w:p>
      <w:pPr>
        <w:pStyle w:val="style179"/>
        <w:numPr>
          <w:ilvl w:val="0"/>
          <w:numId w:val="54"/>
        </w:numPr>
        <w:autoSpaceDE/>
        <w:autoSpaceDN/>
        <w:adjustRightInd/>
        <w:spacing w:after="200" w:lineRule="auto" w:line="360"/>
        <w:contextualSpacing/>
        <w:rPr/>
      </w:pPr>
      <w:r>
        <w:t>May not be locally available.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Safety Precautions in the Use </w:t>
      </w:r>
      <w:r>
        <w:rPr>
          <w:rFonts w:ascii="Times New Roman" w:cs="Times New Roman" w:hAnsi="Times New Roman"/>
          <w:b/>
          <w:bCs/>
          <w:sz w:val="24"/>
          <w:szCs w:val="24"/>
        </w:rPr>
        <w:t>Of</w:t>
      </w:r>
      <w:r>
        <w:rPr>
          <w:rFonts w:ascii="Times New Roman" w:cs="Times New Roman" w:hAnsi="Times New Roman"/>
          <w:b/>
          <w:bCs/>
          <w:sz w:val="24"/>
          <w:szCs w:val="24"/>
        </w:rPr>
        <w:t xml:space="preserve"> Agro-Chemicals.</w:t>
      </w:r>
    </w:p>
    <w:p>
      <w:pPr>
        <w:pStyle w:val="style179"/>
        <w:numPr>
          <w:ilvl w:val="0"/>
          <w:numId w:val="53"/>
        </w:numPr>
        <w:autoSpaceDE/>
        <w:autoSpaceDN/>
        <w:adjustRightInd/>
        <w:spacing w:after="200" w:lineRule="auto" w:line="360"/>
        <w:contextualSpacing/>
        <w:rPr/>
      </w:pPr>
      <w:r>
        <w:t>Carefully read and follow manufacturer's instructions.</w:t>
      </w:r>
    </w:p>
    <w:p>
      <w:pPr>
        <w:pStyle w:val="style179"/>
        <w:numPr>
          <w:ilvl w:val="0"/>
          <w:numId w:val="53"/>
        </w:numPr>
        <w:autoSpaceDE/>
        <w:autoSpaceDN/>
        <w:adjustRightInd/>
        <w:spacing w:after="200" w:lineRule="auto" w:line="360"/>
        <w:contextualSpacing/>
        <w:rPr/>
      </w:pPr>
      <w:r>
        <w:t xml:space="preserve">Wear protective </w:t>
      </w:r>
      <w:r>
        <w:t>clothing</w:t>
      </w:r>
      <w:r>
        <w:t xml:space="preserve"> like overalls, breathing masks, gloves and boots.</w:t>
      </w:r>
    </w:p>
    <w:p>
      <w:pPr>
        <w:pStyle w:val="style179"/>
        <w:numPr>
          <w:ilvl w:val="0"/>
          <w:numId w:val="53"/>
        </w:numPr>
        <w:autoSpaceDE/>
        <w:autoSpaceDN/>
        <w:adjustRightInd/>
        <w:spacing w:after="200" w:lineRule="auto" w:line="360"/>
        <w:contextualSpacing/>
        <w:rPr/>
      </w:pPr>
      <w:r>
        <w:t>Bath thoroughly after handling the chemicals.</w:t>
      </w:r>
    </w:p>
    <w:p>
      <w:pPr>
        <w:pStyle w:val="style179"/>
        <w:numPr>
          <w:ilvl w:val="0"/>
          <w:numId w:val="53"/>
        </w:numPr>
        <w:autoSpaceDE/>
        <w:autoSpaceDN/>
        <w:adjustRightInd/>
        <w:spacing w:after="200" w:lineRule="auto" w:line="360"/>
        <w:contextualSpacing/>
        <w:rPr/>
      </w:pPr>
      <w:r>
        <w:t>Do not</w:t>
      </w:r>
      <w:r>
        <w:t xml:space="preserve"> unblock nozzles by blowing with the mouth.</w:t>
      </w:r>
    </w:p>
    <w:p>
      <w:pPr>
        <w:pStyle w:val="style179"/>
        <w:numPr>
          <w:ilvl w:val="0"/>
          <w:numId w:val="53"/>
        </w:numPr>
        <w:autoSpaceDE/>
        <w:autoSpaceDN/>
        <w:adjustRightInd/>
        <w:spacing w:after="200" w:lineRule="auto" w:line="360"/>
        <w:contextualSpacing/>
        <w:rPr/>
      </w:pPr>
      <w:r>
        <w:t xml:space="preserve">Avoid spraying against wind/ </w:t>
      </w:r>
      <w:r>
        <w:t>do not</w:t>
      </w:r>
      <w:r>
        <w:t xml:space="preserve"> spray on a windy day.</w:t>
      </w:r>
    </w:p>
    <w:p>
      <w:pPr>
        <w:pStyle w:val="style179"/>
        <w:numPr>
          <w:ilvl w:val="0"/>
          <w:numId w:val="53"/>
        </w:numPr>
        <w:autoSpaceDE/>
        <w:autoSpaceDN/>
        <w:adjustRightInd/>
        <w:spacing w:after="200" w:lineRule="auto" w:line="360"/>
        <w:contextualSpacing/>
        <w:rPr/>
      </w:pPr>
      <w:r>
        <w:t xml:space="preserve">Dispose </w:t>
      </w:r>
      <w:r>
        <w:t>off</w:t>
      </w:r>
      <w:r>
        <w:t xml:space="preserve"> empty containers and left overs </w:t>
      </w:r>
      <w:r>
        <w:t>e.g.</w:t>
      </w:r>
      <w:r>
        <w:t xml:space="preserve"> by </w:t>
      </w:r>
      <w:r>
        <w:t>burying</w:t>
      </w:r>
      <w:r>
        <w:t xml:space="preserve"> them.</w:t>
      </w:r>
    </w:p>
    <w:p>
      <w:pPr>
        <w:pStyle w:val="style179"/>
        <w:numPr>
          <w:ilvl w:val="0"/>
          <w:numId w:val="53"/>
        </w:numPr>
        <w:autoSpaceDE/>
        <w:autoSpaceDN/>
        <w:adjustRightInd/>
        <w:spacing w:after="200" w:lineRule="auto" w:line="360"/>
        <w:contextualSpacing/>
        <w:rPr/>
      </w:pPr>
      <w:r>
        <w:t>Do not</w:t>
      </w:r>
      <w:r>
        <w:t xml:space="preserve"> wash spraying equipment in water sources used by livestock and humans.</w:t>
      </w:r>
    </w:p>
    <w:p>
      <w:pPr>
        <w:pStyle w:val="style179"/>
        <w:numPr>
          <w:ilvl w:val="0"/>
          <w:numId w:val="53"/>
        </w:numPr>
        <w:autoSpaceDE/>
        <w:autoSpaceDN/>
        <w:adjustRightInd/>
        <w:spacing w:after="200" w:lineRule="auto" w:line="360"/>
        <w:contextualSpacing/>
        <w:rPr/>
      </w:pPr>
      <w:r>
        <w:t>Store chemicals out of reach of children and away from food.</w:t>
      </w:r>
    </w:p>
    <w:p>
      <w:pPr>
        <w:pStyle w:val="style179"/>
        <w:numPr>
          <w:ilvl w:val="0"/>
          <w:numId w:val="53"/>
        </w:numPr>
        <w:autoSpaceDE/>
        <w:autoSpaceDN/>
        <w:adjustRightInd/>
        <w:spacing w:after="200" w:lineRule="auto" w:line="360"/>
        <w:contextualSpacing/>
        <w:rPr/>
      </w:pPr>
      <w:r>
        <w:t>Never smoke or eat while spraying</w:t>
      </w:r>
    </w:p>
    <w:p>
      <w:pPr>
        <w:pStyle w:val="style179"/>
        <w:numPr>
          <w:ilvl w:val="0"/>
          <w:numId w:val="53"/>
        </w:numPr>
        <w:autoSpaceDE/>
        <w:autoSpaceDN/>
        <w:adjustRightInd/>
        <w:spacing w:after="200" w:lineRule="auto" w:line="360"/>
        <w:contextualSpacing/>
        <w:rPr/>
      </w:pPr>
      <w:r>
        <w:t>Keep finger nails short and clean.</w:t>
      </w:r>
    </w:p>
    <w:p>
      <w:pPr>
        <w:pStyle w:val="style179"/>
        <w:numPr>
          <w:ilvl w:val="0"/>
          <w:numId w:val="53"/>
        </w:numPr>
        <w:autoSpaceDE/>
        <w:autoSpaceDN/>
        <w:adjustRightInd/>
        <w:spacing w:after="200" w:lineRule="auto" w:line="360"/>
        <w:contextualSpacing/>
        <w:rPr/>
      </w:pPr>
      <w:r>
        <w:t>Clean the spraying equipment thoroughly before and after use.</w:t>
      </w:r>
    </w:p>
    <w:p>
      <w:pPr>
        <w:pStyle w:val="style179"/>
        <w:numPr>
          <w:ilvl w:val="0"/>
          <w:numId w:val="53"/>
        </w:numPr>
        <w:autoSpaceDE/>
        <w:autoSpaceDN/>
        <w:adjustRightInd/>
        <w:spacing w:after="200" w:lineRule="auto" w:line="360"/>
        <w:contextualSpacing/>
        <w:rPr/>
      </w:pPr>
      <w:r>
        <w:t xml:space="preserve">Check the sprayers for proper performance </w:t>
      </w:r>
      <w:r>
        <w:t>e.g.</w:t>
      </w:r>
      <w:r>
        <w:t xml:space="preserve"> trigger valves and nozzles for leaks.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jc w:val="center"/>
        <w:rPr>
          <w:rFonts w:ascii="Times New Roman" w:cs="Times New Roman" w:eastAsia="Noto Sans Egyptian Hieroglyphs" w:hAnsi="Times New Roman"/>
          <w:b/>
          <w:bCs/>
          <w:sz w:val="24"/>
          <w:szCs w:val="24"/>
        </w:rPr>
      </w:pPr>
      <w:r>
        <w:rPr>
          <w:rFonts w:ascii="Times New Roman" w:cs="Times New Roman" w:hAnsi="Times New Roman"/>
          <w:sz w:val="24"/>
          <w:szCs w:val="24"/>
        </w:rPr>
        <w:tab/>
      </w:r>
      <w:r>
        <w:rPr>
          <w:rFonts w:ascii="Times New Roman" w:cs="Times New Roman" w:eastAsia="Noto Sans Egyptian Hieroglyphs" w:hAnsi="Times New Roman"/>
          <w:b/>
          <w:bCs/>
          <w:sz w:val="24"/>
          <w:szCs w:val="24"/>
        </w:rPr>
        <w:t>CROP PESTS: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Def</w:t>
      </w:r>
      <w:r>
        <w:rPr>
          <w:rFonts w:ascii="Times New Roman" w:cs="Times New Roman" w:hAnsi="Times New Roman"/>
          <w:b/>
          <w:bCs/>
          <w:sz w:val="24"/>
          <w:szCs w:val="24"/>
        </w:rPr>
        <w:t>i</w:t>
      </w:r>
      <w:r>
        <w:rPr>
          <w:rFonts w:ascii="Times New Roman" w:cs="Times New Roman" w:hAnsi="Times New Roman"/>
          <w:b/>
          <w:bCs/>
          <w:sz w:val="24"/>
          <w:szCs w:val="24"/>
        </w:rPr>
        <w:t>n</w:t>
      </w:r>
      <w:r>
        <w:rPr>
          <w:rFonts w:ascii="Times New Roman" w:cs="Times New Roman" w:hAnsi="Times New Roman"/>
          <w:b/>
          <w:bCs/>
          <w:sz w:val="24"/>
          <w:szCs w:val="24"/>
        </w:rPr>
        <w:t>ition</w:t>
      </w:r>
      <w:r>
        <w:rPr>
          <w:rFonts w:ascii="Times New Roman" w:cs="Times New Roman" w:hAnsi="Times New Roman"/>
          <w:b/>
          <w:bCs/>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 crop pest refers to any organism that is harmful or destructive to plants.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Their effects may be seen directly by damaging the plant or indirectly through introduction of disease causing organisms.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CATEGORIES OF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Pest are drawn from a wide range of organisms.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Most important crop pests include; insects, mites, nematodes, rodents, birds, fungi, bacteria, and viruses.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However, of the above, insects are the most commonly identified pests of major crops i.e. they are more successful than others.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CLASSIFICATION OF PESTS: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1). According to the </w:t>
      </w:r>
      <w:r>
        <w:rPr>
          <w:rFonts w:ascii="Times New Roman" w:cs="Times New Roman" w:hAnsi="Times New Roman"/>
          <w:b/>
          <w:sz w:val="24"/>
          <w:szCs w:val="24"/>
        </w:rPr>
        <w:t>nature</w:t>
      </w:r>
      <w:r>
        <w:rPr>
          <w:rFonts w:ascii="Times New Roman" w:cs="Times New Roman" w:hAnsi="Times New Roman"/>
          <w:b/>
          <w:sz w:val="24"/>
          <w:szCs w:val="24"/>
        </w:rPr>
        <w:t xml:space="preserve"> of the mouth parts:</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a)</w:t>
      </w:r>
      <w:r>
        <w:rPr>
          <w:rFonts w:ascii="Times New Roman" w:cs="Times New Roman" w:hAnsi="Times New Roman"/>
          <w:b/>
          <w:bCs/>
          <w:sz w:val="24"/>
          <w:szCs w:val="24"/>
        </w:rPr>
        <w:t xml:space="preserve"> Biting and chewing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have their mouth parts modified into mandibles.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They bite and chew succulent or less fibrous plant parts </w:t>
      </w:r>
      <w:r>
        <w:rPr>
          <w:rFonts w:ascii="Times New Roman" w:cs="Times New Roman" w:hAnsi="Times New Roman"/>
          <w:sz w:val="24"/>
          <w:szCs w:val="24"/>
        </w:rPr>
        <w:t>e.g.</w:t>
      </w:r>
      <w:r>
        <w:rPr>
          <w:rFonts w:ascii="Times New Roman" w:cs="Times New Roman" w:hAnsi="Times New Roman"/>
          <w:sz w:val="24"/>
          <w:szCs w:val="24"/>
        </w:rPr>
        <w:t xml:space="preserve"> leaves, stems, fruits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They also create tunnels into plant parts and produce.</w:t>
      </w:r>
    </w:p>
    <w:p>
      <w:pPr>
        <w:pStyle w:val="style0"/>
        <w:spacing w:lineRule="auto" w:line="360"/>
        <w:ind w:firstLine="284"/>
        <w:rPr>
          <w:rFonts w:ascii="Times New Roman" w:cs="Times New Roman" w:hAnsi="Times New Roman"/>
          <w:sz w:val="24"/>
          <w:szCs w:val="24"/>
        </w:rPr>
      </w:pPr>
      <w:r>
        <w:rPr>
          <w:rFonts w:ascii="Times New Roman" w:cs="Times New Roman" w:hAnsi="Times New Roman"/>
          <w:sz w:val="24"/>
          <w:szCs w:val="24"/>
        </w:rPr>
        <w:t xml:space="preserve"> Examples include; termites, grass hoppers, </w:t>
      </w:r>
      <w:r>
        <w:rPr>
          <w:rFonts w:ascii="Times New Roman" w:cs="Times New Roman" w:hAnsi="Times New Roman"/>
          <w:sz w:val="24"/>
          <w:szCs w:val="24"/>
        </w:rPr>
        <w:t>locust</w:t>
      </w:r>
      <w:r>
        <w:rPr>
          <w:rFonts w:ascii="Times New Roman" w:cs="Times New Roman" w:hAnsi="Times New Roman"/>
          <w:sz w:val="24"/>
          <w:szCs w:val="24"/>
        </w:rPr>
        <w:t xml:space="preserve">, rodents, crickets, caterpillars, </w:t>
      </w:r>
      <w:r>
        <w:rPr>
          <w:rFonts w:ascii="Times New Roman" w:cs="Times New Roman" w:hAnsi="Times New Roman"/>
          <w:sz w:val="24"/>
          <w:szCs w:val="24"/>
        </w:rPr>
        <w:t>etc.</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Piercing and sucking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These have their mouth parts modified into proboscis.</w:t>
      </w:r>
    </w:p>
    <w:p>
      <w:pPr>
        <w:pStyle w:val="style0"/>
        <w:spacing w:lineRule="auto" w:line="360"/>
        <w:ind w:left="284"/>
        <w:rPr>
          <w:rFonts w:ascii="Times New Roman" w:cs="Times New Roman" w:hAnsi="Times New Roman"/>
          <w:sz w:val="24"/>
          <w:szCs w:val="24"/>
        </w:rPr>
      </w:pPr>
      <w:r>
        <w:rPr>
          <w:rFonts w:ascii="Times New Roman" w:cs="Times New Roman" w:hAnsi="Times New Roman"/>
          <w:sz w:val="24"/>
          <w:szCs w:val="24"/>
        </w:rPr>
        <w:t xml:space="preserve">They pierce through and withdraw juices from plant parts like leaves, fruits, </w:t>
      </w:r>
      <w:r>
        <w:rPr>
          <w:rFonts w:ascii="Times New Roman" w:cs="Times New Roman" w:hAnsi="Times New Roman"/>
          <w:sz w:val="24"/>
          <w:szCs w:val="24"/>
        </w:rPr>
        <w:t>and stems</w:t>
      </w:r>
      <w:r>
        <w:rPr>
          <w:rFonts w:ascii="Times New Roman" w:cs="Times New Roman" w:hAnsi="Times New Roman"/>
          <w:sz w:val="24"/>
          <w:szCs w:val="24"/>
        </w:rPr>
        <w:t xml:space="preserve"> causing withering.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They spread disease causing organisms from infected to uninfected plants through saliva.</w:t>
      </w:r>
    </w:p>
    <w:p>
      <w:pPr>
        <w:pStyle w:val="style0"/>
        <w:spacing w:lineRule="auto" w:line="360"/>
        <w:ind w:firstLine="284"/>
        <w:rPr>
          <w:rFonts w:ascii="Times New Roman" w:cs="Times New Roman" w:hAnsi="Times New Roman"/>
          <w:sz w:val="24"/>
          <w:szCs w:val="24"/>
        </w:rPr>
      </w:pPr>
      <w:r>
        <w:rPr>
          <w:rFonts w:ascii="Times New Roman" w:cs="Times New Roman" w:hAnsi="Times New Roman"/>
          <w:sz w:val="24"/>
          <w:szCs w:val="24"/>
        </w:rPr>
        <w:t xml:space="preserve">Examples include; </w:t>
      </w:r>
      <w:r>
        <w:rPr>
          <w:rFonts w:ascii="Times New Roman" w:cs="Times New Roman" w:hAnsi="Times New Roman"/>
          <w:sz w:val="24"/>
          <w:szCs w:val="24"/>
        </w:rPr>
        <w:t>mealy bugs</w:t>
      </w:r>
      <w:r>
        <w:rPr>
          <w:rFonts w:ascii="Times New Roman" w:cs="Times New Roman" w:hAnsi="Times New Roman"/>
          <w:sz w:val="24"/>
          <w:szCs w:val="24"/>
        </w:rPr>
        <w:t xml:space="preserve">, white flies, aphids, adult butter flies </w:t>
      </w:r>
      <w:r>
        <w:rPr>
          <w:rFonts w:ascii="Times New Roman" w:cs="Times New Roman" w:hAnsi="Times New Roman"/>
          <w:sz w:val="24"/>
          <w:szCs w:val="24"/>
        </w:rPr>
        <w:t>etc.</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2). According to the time of attack/where damage takes place:</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a) </w:t>
      </w:r>
      <w:r>
        <w:rPr>
          <w:rFonts w:ascii="Times New Roman" w:cs="Times New Roman" w:hAnsi="Times New Roman"/>
          <w:b/>
          <w:bCs/>
          <w:sz w:val="24"/>
          <w:szCs w:val="24"/>
        </w:rPr>
        <w:t>Field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These attack the crops while still in the garden.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Examples include; mites, nematodes, birds, rodents.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Damages Caused By Field Pests: </w:t>
      </w:r>
    </w:p>
    <w:p>
      <w:pPr>
        <w:pStyle w:val="style179"/>
        <w:numPr>
          <w:ilvl w:val="0"/>
          <w:numId w:val="68"/>
        </w:numPr>
        <w:autoSpaceDE/>
        <w:autoSpaceDN/>
        <w:adjustRightInd/>
        <w:spacing w:after="200" w:lineRule="auto" w:line="360"/>
        <w:contextualSpacing/>
        <w:rPr/>
      </w:pPr>
      <w:r>
        <w:t>They attack roots, reducing water and nutrient uptake.</w:t>
      </w:r>
    </w:p>
    <w:p>
      <w:pPr>
        <w:pStyle w:val="style179"/>
        <w:numPr>
          <w:ilvl w:val="0"/>
          <w:numId w:val="68"/>
        </w:numPr>
        <w:autoSpaceDE/>
        <w:autoSpaceDN/>
        <w:adjustRightInd/>
        <w:spacing w:after="200" w:lineRule="auto" w:line="360"/>
        <w:contextualSpacing/>
        <w:rPr/>
      </w:pPr>
      <w:r>
        <w:t>Cause tattering of leaves.</w:t>
      </w:r>
    </w:p>
    <w:p>
      <w:pPr>
        <w:pStyle w:val="style179"/>
        <w:numPr>
          <w:ilvl w:val="0"/>
          <w:numId w:val="68"/>
        </w:numPr>
        <w:autoSpaceDE/>
        <w:autoSpaceDN/>
        <w:adjustRightInd/>
        <w:spacing w:after="200" w:lineRule="auto" w:line="360"/>
        <w:contextualSpacing/>
        <w:rPr/>
      </w:pPr>
      <w:r>
        <w:t>Cause wilting of crops.</w:t>
      </w:r>
    </w:p>
    <w:p>
      <w:pPr>
        <w:pStyle w:val="style179"/>
        <w:numPr>
          <w:ilvl w:val="0"/>
          <w:numId w:val="68"/>
        </w:numPr>
        <w:autoSpaceDE/>
        <w:autoSpaceDN/>
        <w:adjustRightInd/>
        <w:spacing w:after="200" w:lineRule="auto" w:line="360"/>
        <w:contextualSpacing/>
        <w:rPr/>
      </w:pPr>
      <w:r>
        <w:t>They cause defoliation (i.e</w:t>
      </w:r>
      <w:r>
        <w:t>.</w:t>
      </w:r>
      <w:r>
        <w:t xml:space="preserve"> loss of leaves), reducing photosynthetic area.</w:t>
      </w:r>
    </w:p>
    <w:p>
      <w:pPr>
        <w:pStyle w:val="style179"/>
        <w:numPr>
          <w:ilvl w:val="0"/>
          <w:numId w:val="68"/>
        </w:numPr>
        <w:autoSpaceDE/>
        <w:autoSpaceDN/>
        <w:adjustRightInd/>
        <w:spacing w:after="200" w:lineRule="auto" w:line="360"/>
        <w:contextualSpacing/>
        <w:rPr/>
      </w:pPr>
      <w:r>
        <w:t>Introduce toxic saliva that injure crops e</w:t>
      </w:r>
      <w:r>
        <w:t>.</w:t>
      </w:r>
      <w:r>
        <w:t>g. nematodes.</w:t>
      </w:r>
    </w:p>
    <w:p>
      <w:pPr>
        <w:pStyle w:val="style179"/>
        <w:numPr>
          <w:ilvl w:val="0"/>
          <w:numId w:val="68"/>
        </w:numPr>
        <w:autoSpaceDE/>
        <w:autoSpaceDN/>
        <w:adjustRightInd/>
        <w:spacing w:after="200" w:lineRule="auto" w:line="360"/>
        <w:contextualSpacing/>
        <w:rPr/>
      </w:pPr>
      <w:r>
        <w:t>Premature fall of fruits e</w:t>
      </w:r>
      <w:r>
        <w:t>.</w:t>
      </w:r>
      <w:r>
        <w:t>g. fruit flies.</w:t>
      </w:r>
    </w:p>
    <w:p>
      <w:pPr>
        <w:pStyle w:val="style179"/>
        <w:numPr>
          <w:ilvl w:val="0"/>
          <w:numId w:val="68"/>
        </w:numPr>
        <w:autoSpaceDE/>
        <w:autoSpaceDN/>
        <w:adjustRightInd/>
        <w:spacing w:after="200" w:lineRule="auto" w:line="360"/>
        <w:contextualSpacing/>
        <w:rPr/>
      </w:pPr>
      <w:r>
        <w:t>Eat leaves reducing quantity of produce.</w:t>
      </w:r>
    </w:p>
    <w:p>
      <w:pPr>
        <w:pStyle w:val="style179"/>
        <w:numPr>
          <w:ilvl w:val="0"/>
          <w:numId w:val="68"/>
        </w:numPr>
        <w:autoSpaceDE/>
        <w:autoSpaceDN/>
        <w:adjustRightInd/>
        <w:spacing w:after="200" w:lineRule="auto" w:line="360"/>
        <w:contextualSpacing/>
        <w:rPr/>
      </w:pPr>
      <w:r>
        <w:t>Introduce disease causing organisms.</w:t>
      </w:r>
    </w:p>
    <w:p>
      <w:pPr>
        <w:pStyle w:val="style179"/>
        <w:numPr>
          <w:ilvl w:val="0"/>
          <w:numId w:val="68"/>
        </w:numPr>
        <w:autoSpaceDE/>
        <w:autoSpaceDN/>
        <w:adjustRightInd/>
        <w:spacing w:after="200" w:lineRule="auto" w:line="360"/>
        <w:contextualSpacing/>
        <w:rPr/>
      </w:pPr>
      <w:r>
        <w:t>Tunnelling</w:t>
      </w:r>
      <w:r>
        <w:t xml:space="preserve"> of stems e</w:t>
      </w:r>
      <w:r>
        <w:t>.</w:t>
      </w:r>
      <w:r>
        <w:t>g. maize stalk borer.</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b). </w:t>
      </w:r>
      <w:r>
        <w:rPr>
          <w:rFonts w:ascii="Times New Roman" w:cs="Times New Roman" w:hAnsi="Times New Roman"/>
          <w:b/>
          <w:bCs/>
          <w:sz w:val="24"/>
          <w:szCs w:val="24"/>
        </w:rPr>
        <w:t>Storage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These attack and destroy crop produce while in the stores.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Examples include; maize weevil, bean bruchid, rodents, </w:t>
      </w:r>
      <w:r>
        <w:rPr>
          <w:rFonts w:ascii="Times New Roman" w:cs="Times New Roman" w:hAnsi="Times New Roman"/>
          <w:sz w:val="24"/>
          <w:szCs w:val="24"/>
        </w:rPr>
        <w:t>Angoumois grain moth</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Damages Caused By Storage Pests</w:t>
      </w:r>
      <w:r>
        <w:rPr>
          <w:rFonts w:ascii="Times New Roman" w:cs="Times New Roman" w:hAnsi="Times New Roman"/>
          <w:sz w:val="24"/>
          <w:szCs w:val="24"/>
        </w:rPr>
        <w:t xml:space="preserve">: </w:t>
      </w:r>
    </w:p>
    <w:p>
      <w:pPr>
        <w:pStyle w:val="style179"/>
        <w:numPr>
          <w:ilvl w:val="0"/>
          <w:numId w:val="69"/>
        </w:numPr>
        <w:autoSpaceDE/>
        <w:autoSpaceDN/>
        <w:adjustRightInd/>
        <w:spacing w:after="200" w:lineRule="auto" w:line="360"/>
        <w:contextualSpacing/>
        <w:rPr/>
      </w:pPr>
      <w:r>
        <w:t>Introduce bad smell on produce.</w:t>
      </w:r>
    </w:p>
    <w:p>
      <w:pPr>
        <w:pStyle w:val="style179"/>
        <w:numPr>
          <w:ilvl w:val="0"/>
          <w:numId w:val="69"/>
        </w:numPr>
        <w:autoSpaceDE/>
        <w:autoSpaceDN/>
        <w:adjustRightInd/>
        <w:spacing w:after="200" w:lineRule="auto" w:line="360"/>
        <w:contextualSpacing/>
        <w:rPr/>
      </w:pPr>
      <w:r>
        <w:t>Bore holes into seeds, reducing viability.</w:t>
      </w:r>
    </w:p>
    <w:p>
      <w:pPr>
        <w:pStyle w:val="style179"/>
        <w:numPr>
          <w:ilvl w:val="0"/>
          <w:numId w:val="69"/>
        </w:numPr>
        <w:autoSpaceDE/>
        <w:autoSpaceDN/>
        <w:adjustRightInd/>
        <w:spacing w:after="200" w:lineRule="auto" w:line="360"/>
        <w:contextualSpacing/>
        <w:rPr/>
      </w:pPr>
      <w:r>
        <w:t>Cause a change in taste of produce, by mixing produce with excreta.</w:t>
      </w:r>
    </w:p>
    <w:p>
      <w:pPr>
        <w:pStyle w:val="style179"/>
        <w:numPr>
          <w:ilvl w:val="0"/>
          <w:numId w:val="69"/>
        </w:numPr>
        <w:autoSpaceDE/>
        <w:autoSpaceDN/>
        <w:adjustRightInd/>
        <w:spacing w:after="200" w:lineRule="auto" w:line="360"/>
        <w:contextualSpacing/>
        <w:rPr/>
      </w:pPr>
      <w:r>
        <w:t>Discolouration of produce/tainting produce.</w:t>
      </w:r>
    </w:p>
    <w:p>
      <w:pPr>
        <w:pStyle w:val="style179"/>
        <w:numPr>
          <w:ilvl w:val="0"/>
          <w:numId w:val="69"/>
        </w:numPr>
        <w:autoSpaceDE/>
        <w:autoSpaceDN/>
        <w:adjustRightInd/>
        <w:spacing w:after="200" w:lineRule="auto" w:line="360"/>
        <w:contextualSpacing/>
        <w:rPr/>
      </w:pPr>
      <w:r>
        <w:t>Eat produce, reducing quantity.</w:t>
      </w:r>
    </w:p>
    <w:p>
      <w:pPr>
        <w:pStyle w:val="style179"/>
        <w:numPr>
          <w:ilvl w:val="0"/>
          <w:numId w:val="69"/>
        </w:numPr>
        <w:autoSpaceDE/>
        <w:autoSpaceDN/>
        <w:adjustRightInd/>
        <w:spacing w:after="200" w:lineRule="auto" w:line="360"/>
        <w:contextualSpacing/>
        <w:rPr/>
      </w:pPr>
      <w:r>
        <w:t>Loss of nutritional value, by eating contents.</w:t>
      </w:r>
    </w:p>
    <w:p>
      <w:pPr>
        <w:pStyle w:val="style179"/>
        <w:numPr>
          <w:ilvl w:val="0"/>
          <w:numId w:val="69"/>
        </w:numPr>
        <w:autoSpaceDE/>
        <w:autoSpaceDN/>
        <w:adjustRightInd/>
        <w:spacing w:after="200" w:lineRule="auto" w:line="360"/>
        <w:contextualSpacing/>
        <w:rPr/>
      </w:pPr>
      <w:r>
        <w:t>Lumping of produce, making processing difficult.</w:t>
      </w:r>
    </w:p>
    <w:p>
      <w:pPr>
        <w:pStyle w:val="style179"/>
        <w:numPr>
          <w:ilvl w:val="0"/>
          <w:numId w:val="69"/>
        </w:numPr>
        <w:autoSpaceDE/>
        <w:autoSpaceDN/>
        <w:adjustRightInd/>
        <w:spacing w:after="200" w:lineRule="auto" w:line="360"/>
        <w:contextualSpacing/>
        <w:rPr/>
      </w:pPr>
      <w:r>
        <w:t>They mix with produce, lowering quality.</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HOW CROP LOSSES DURING STORAGE CAN BE CONTROLLED:</w:t>
      </w:r>
    </w:p>
    <w:p>
      <w:pPr>
        <w:pStyle w:val="style179"/>
        <w:numPr>
          <w:ilvl w:val="0"/>
          <w:numId w:val="70"/>
        </w:numPr>
        <w:autoSpaceDE/>
        <w:autoSpaceDN/>
        <w:adjustRightInd/>
        <w:spacing w:after="200" w:lineRule="auto" w:line="360"/>
        <w:contextualSpacing/>
        <w:rPr/>
      </w:pPr>
      <w:r>
        <w:t>Avoid mixing of new and old produce.</w:t>
      </w:r>
    </w:p>
    <w:p>
      <w:pPr>
        <w:pStyle w:val="style179"/>
        <w:numPr>
          <w:ilvl w:val="0"/>
          <w:numId w:val="70"/>
        </w:numPr>
        <w:autoSpaceDE/>
        <w:autoSpaceDN/>
        <w:adjustRightInd/>
        <w:spacing w:after="200" w:lineRule="auto" w:line="360"/>
        <w:contextualSpacing/>
        <w:rPr/>
      </w:pPr>
      <w:r>
        <w:t>Proper drying of produce before storage to reduce moisture content.</w:t>
      </w:r>
    </w:p>
    <w:p>
      <w:pPr>
        <w:pStyle w:val="style179"/>
        <w:numPr>
          <w:ilvl w:val="0"/>
          <w:numId w:val="70"/>
        </w:numPr>
        <w:autoSpaceDE/>
        <w:autoSpaceDN/>
        <w:adjustRightInd/>
        <w:spacing w:after="200" w:lineRule="auto" w:line="360"/>
        <w:contextualSpacing/>
        <w:rPr/>
      </w:pPr>
      <w:r>
        <w:t>Cleaning and disinfecting the store to reducing hiding grounds.</w:t>
      </w:r>
    </w:p>
    <w:p>
      <w:pPr>
        <w:pStyle w:val="style179"/>
        <w:numPr>
          <w:ilvl w:val="0"/>
          <w:numId w:val="70"/>
        </w:numPr>
        <w:autoSpaceDE/>
        <w:autoSpaceDN/>
        <w:adjustRightInd/>
        <w:spacing w:after="200" w:lineRule="auto" w:line="360"/>
        <w:contextualSpacing/>
        <w:rPr/>
      </w:pPr>
      <w:r>
        <w:t>Keep the stores rain proof, to reduce moisture in the store.</w:t>
      </w:r>
    </w:p>
    <w:p>
      <w:pPr>
        <w:pStyle w:val="style179"/>
        <w:numPr>
          <w:ilvl w:val="0"/>
          <w:numId w:val="70"/>
        </w:numPr>
        <w:autoSpaceDE/>
        <w:autoSpaceDN/>
        <w:adjustRightInd/>
        <w:spacing w:after="200" w:lineRule="auto" w:line="360"/>
        <w:contextualSpacing/>
        <w:rPr/>
      </w:pPr>
      <w:r>
        <w:t>Proper ventilation, to reduce humidity.</w:t>
      </w:r>
    </w:p>
    <w:p>
      <w:pPr>
        <w:pStyle w:val="style179"/>
        <w:numPr>
          <w:ilvl w:val="0"/>
          <w:numId w:val="70"/>
        </w:numPr>
        <w:autoSpaceDE/>
        <w:autoSpaceDN/>
        <w:adjustRightInd/>
        <w:spacing w:after="200" w:lineRule="auto" w:line="360"/>
        <w:contextualSpacing/>
        <w:rPr/>
      </w:pPr>
      <w:r>
        <w:t>Sealing off cracks to prevent entry by pests.</w:t>
      </w:r>
    </w:p>
    <w:p>
      <w:pPr>
        <w:pStyle w:val="style179"/>
        <w:numPr>
          <w:ilvl w:val="0"/>
          <w:numId w:val="70"/>
        </w:numPr>
        <w:autoSpaceDE/>
        <w:autoSpaceDN/>
        <w:adjustRightInd/>
        <w:spacing w:after="200" w:lineRule="auto" w:line="360"/>
        <w:contextualSpacing/>
        <w:rPr/>
      </w:pPr>
      <w:r>
        <w:t>Seed dressing with chemicals before storage.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REASONS FOR DRYING CROPS BEFORE STORAGE:</w:t>
      </w:r>
    </w:p>
    <w:p>
      <w:pPr>
        <w:pStyle w:val="style179"/>
        <w:numPr>
          <w:ilvl w:val="0"/>
          <w:numId w:val="71"/>
        </w:numPr>
        <w:autoSpaceDE/>
        <w:autoSpaceDN/>
        <w:adjustRightInd/>
        <w:spacing w:after="200" w:lineRule="auto" w:line="360"/>
        <w:contextualSpacing/>
        <w:rPr/>
      </w:pPr>
      <w:r>
        <w:t>Controls seed borne diseases.</w:t>
      </w:r>
    </w:p>
    <w:p>
      <w:pPr>
        <w:pStyle w:val="style179"/>
        <w:numPr>
          <w:ilvl w:val="0"/>
          <w:numId w:val="71"/>
        </w:numPr>
        <w:autoSpaceDE/>
        <w:autoSpaceDN/>
        <w:adjustRightInd/>
        <w:spacing w:after="200" w:lineRule="auto" w:line="360"/>
        <w:contextualSpacing/>
        <w:rPr/>
      </w:pPr>
      <w:r>
        <w:t>Meets market requirement.</w:t>
      </w:r>
    </w:p>
    <w:p>
      <w:pPr>
        <w:pStyle w:val="style179"/>
        <w:numPr>
          <w:ilvl w:val="0"/>
          <w:numId w:val="71"/>
        </w:numPr>
        <w:autoSpaceDE/>
        <w:autoSpaceDN/>
        <w:adjustRightInd/>
        <w:spacing w:after="200" w:lineRule="auto" w:line="360"/>
        <w:contextualSpacing/>
        <w:rPr/>
      </w:pPr>
      <w:r>
        <w:t>Preserves seed viability.</w:t>
      </w:r>
    </w:p>
    <w:p>
      <w:pPr>
        <w:pStyle w:val="style179"/>
        <w:numPr>
          <w:ilvl w:val="0"/>
          <w:numId w:val="71"/>
        </w:numPr>
        <w:autoSpaceDE/>
        <w:autoSpaceDN/>
        <w:adjustRightInd/>
        <w:spacing w:after="200" w:lineRule="auto" w:line="360"/>
        <w:contextualSpacing/>
        <w:rPr/>
      </w:pPr>
      <w:r>
        <w:t>Prevents germination in store.</w:t>
      </w:r>
    </w:p>
    <w:p>
      <w:pPr>
        <w:pStyle w:val="style179"/>
        <w:numPr>
          <w:ilvl w:val="0"/>
          <w:numId w:val="71"/>
        </w:numPr>
        <w:autoSpaceDE/>
        <w:autoSpaceDN/>
        <w:adjustRightInd/>
        <w:spacing w:after="200" w:lineRule="auto" w:line="360"/>
        <w:contextualSpacing/>
        <w:rPr/>
      </w:pPr>
      <w:r>
        <w:t>Maintains quality.</w:t>
      </w:r>
    </w:p>
    <w:p>
      <w:pPr>
        <w:pStyle w:val="style179"/>
        <w:numPr>
          <w:ilvl w:val="0"/>
          <w:numId w:val="71"/>
        </w:numPr>
        <w:autoSpaceDE/>
        <w:autoSpaceDN/>
        <w:adjustRightInd/>
        <w:spacing w:after="200" w:lineRule="auto" w:line="360"/>
        <w:contextualSpacing/>
        <w:rPr/>
      </w:pPr>
      <w:r>
        <w:t>Reduces total weight.</w:t>
      </w:r>
    </w:p>
    <w:p>
      <w:pPr>
        <w:pStyle w:val="style179"/>
        <w:numPr>
          <w:ilvl w:val="0"/>
          <w:numId w:val="71"/>
        </w:numPr>
        <w:autoSpaceDE/>
        <w:autoSpaceDN/>
        <w:adjustRightInd/>
        <w:spacing w:after="200" w:lineRule="auto" w:line="360"/>
        <w:contextualSpacing/>
        <w:rPr/>
      </w:pPr>
      <w:r>
        <w:t>Reduces decay or rotting.</w:t>
      </w:r>
    </w:p>
    <w:p>
      <w:pPr>
        <w:pStyle w:val="style179"/>
        <w:numPr>
          <w:ilvl w:val="0"/>
          <w:numId w:val="71"/>
        </w:numPr>
        <w:autoSpaceDE/>
        <w:autoSpaceDN/>
        <w:adjustRightInd/>
        <w:spacing w:after="200" w:lineRule="auto" w:line="360"/>
        <w:contextualSpacing/>
        <w:rPr/>
      </w:pPr>
      <w:r>
        <w:t>Reduces pests’ damage in stores.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REASONS FOR THE SUCCESS OF INSECTS AS CROP PESTS:</w:t>
      </w:r>
    </w:p>
    <w:p>
      <w:pPr>
        <w:pStyle w:val="style179"/>
        <w:numPr>
          <w:ilvl w:val="0"/>
          <w:numId w:val="72"/>
        </w:numPr>
        <w:autoSpaceDE/>
        <w:autoSpaceDN/>
        <w:adjustRightInd/>
        <w:spacing w:after="200" w:lineRule="auto" w:line="360"/>
        <w:contextualSpacing/>
        <w:rPr/>
      </w:pPr>
      <w:r>
        <w:t>High rates of multiplication; due to high fertility rates.</w:t>
      </w:r>
    </w:p>
    <w:p>
      <w:pPr>
        <w:pStyle w:val="style179"/>
        <w:numPr>
          <w:ilvl w:val="0"/>
          <w:numId w:val="72"/>
        </w:numPr>
        <w:autoSpaceDE/>
        <w:autoSpaceDN/>
        <w:adjustRightInd/>
        <w:spacing w:after="200" w:lineRule="auto" w:line="360"/>
        <w:contextualSpacing/>
        <w:rPr/>
      </w:pPr>
      <w:r>
        <w:t>Small sizes; for hiding from predators.</w:t>
      </w:r>
    </w:p>
    <w:p>
      <w:pPr>
        <w:pStyle w:val="style179"/>
        <w:numPr>
          <w:ilvl w:val="0"/>
          <w:numId w:val="72"/>
        </w:numPr>
        <w:autoSpaceDE/>
        <w:autoSpaceDN/>
        <w:adjustRightInd/>
        <w:spacing w:after="200" w:lineRule="auto" w:line="360"/>
        <w:contextualSpacing/>
        <w:rPr/>
      </w:pPr>
      <w:r>
        <w:t>Possession of wings; for flight allowing dispersal over a wide area.</w:t>
      </w:r>
    </w:p>
    <w:p>
      <w:pPr>
        <w:pStyle w:val="style179"/>
        <w:numPr>
          <w:ilvl w:val="0"/>
          <w:numId w:val="72"/>
        </w:numPr>
        <w:autoSpaceDE/>
        <w:autoSpaceDN/>
        <w:adjustRightInd/>
        <w:spacing w:after="200" w:lineRule="auto" w:line="360"/>
        <w:contextualSpacing/>
        <w:rPr/>
      </w:pPr>
      <w:r>
        <w:t>Possession of legs; for movement on land.</w:t>
      </w:r>
    </w:p>
    <w:p>
      <w:pPr>
        <w:pStyle w:val="style179"/>
        <w:numPr>
          <w:ilvl w:val="0"/>
          <w:numId w:val="72"/>
        </w:numPr>
        <w:autoSpaceDE/>
        <w:autoSpaceDN/>
        <w:adjustRightInd/>
        <w:spacing w:after="200" w:lineRule="auto" w:line="360"/>
        <w:contextualSpacing/>
        <w:rPr/>
      </w:pPr>
      <w:r>
        <w:t>Dormant stages; that allow survival during food shortage.</w:t>
      </w:r>
    </w:p>
    <w:p>
      <w:pPr>
        <w:pStyle w:val="style179"/>
        <w:numPr>
          <w:ilvl w:val="0"/>
          <w:numId w:val="72"/>
        </w:numPr>
        <w:autoSpaceDE/>
        <w:autoSpaceDN/>
        <w:adjustRightInd/>
        <w:spacing w:after="200" w:lineRule="auto" w:line="360"/>
        <w:contextualSpacing/>
        <w:rPr/>
      </w:pPr>
      <w:r>
        <w:t>Possession of waxy cuticle; prevents desiccation in terrestrial environment.</w:t>
      </w:r>
    </w:p>
    <w:p>
      <w:pPr>
        <w:pStyle w:val="style179"/>
        <w:numPr>
          <w:ilvl w:val="0"/>
          <w:numId w:val="72"/>
        </w:numPr>
        <w:autoSpaceDE/>
        <w:autoSpaceDN/>
        <w:adjustRightInd/>
        <w:spacing w:after="200" w:lineRule="auto" w:line="360"/>
        <w:contextualSpacing/>
        <w:rPr>
          <w:b/>
          <w:bCs/>
        </w:rPr>
      </w:pPr>
      <w:r>
        <w:t>Dull colours; for camouflage in presence of predators.</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6"/>
          <w:w w:val="104"/>
          <w:sz w:val="24"/>
          <w:szCs w:val="24"/>
        </w:rPr>
        <w:t>3. A</w:t>
      </w:r>
      <w:r>
        <w:rPr>
          <w:rFonts w:ascii="Times New Roman" w:cs="Times New Roman" w:hAnsi="Times New Roman"/>
          <w:b/>
          <w:iCs/>
          <w:spacing w:val="11"/>
          <w:w w:val="104"/>
          <w:sz w:val="24"/>
          <w:szCs w:val="24"/>
        </w:rPr>
        <w:t>cc</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spacing w:val="-9"/>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24"/>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e</w:t>
      </w:r>
      <w:r>
        <w:rPr>
          <w:rFonts w:ascii="Times New Roman" w:cs="Times New Roman" w:hAnsi="Times New Roman"/>
          <w:b/>
          <w:iCs/>
          <w:spacing w:val="12"/>
          <w:w w:val="104"/>
          <w:sz w:val="24"/>
          <w:szCs w:val="24"/>
        </w:rPr>
        <w:t xml:space="preserve"> </w:t>
      </w:r>
      <w:r>
        <w:rPr>
          <w:rFonts w:ascii="Times New Roman" w:cs="Times New Roman" w:hAnsi="Times New Roman"/>
          <w:b/>
          <w:iCs/>
          <w:spacing w:val="-15"/>
          <w:w w:val="104"/>
          <w:sz w:val="24"/>
          <w:szCs w:val="24"/>
        </w:rPr>
        <w:t>n</w:t>
      </w:r>
      <w:r>
        <w:rPr>
          <w:rFonts w:ascii="Times New Roman" w:cs="Times New Roman" w:hAnsi="Times New Roman"/>
          <w:b/>
          <w:iCs/>
          <w:spacing w:val="-13"/>
          <w:w w:val="104"/>
          <w:sz w:val="24"/>
          <w:szCs w:val="24"/>
        </w:rPr>
        <w:t>um</w:t>
      </w:r>
      <w:r>
        <w:rPr>
          <w:rFonts w:ascii="Times New Roman" w:cs="Times New Roman" w:hAnsi="Times New Roman"/>
          <w:b/>
          <w:iCs/>
          <w:spacing w:val="-9"/>
          <w:w w:val="104"/>
          <w:sz w:val="24"/>
          <w:szCs w:val="24"/>
        </w:rPr>
        <w:t>b</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r</w:t>
      </w:r>
      <w:r>
        <w:rPr>
          <w:rFonts w:ascii="Times New Roman" w:cs="Times New Roman" w:hAnsi="Times New Roman"/>
          <w:b/>
          <w:iCs/>
          <w:spacing w:val="-25"/>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8"/>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0"/>
          <w:w w:val="104"/>
          <w:sz w:val="24"/>
          <w:szCs w:val="24"/>
        </w:rPr>
        <w:t>l</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t</w:t>
      </w:r>
      <w:r>
        <w:rPr>
          <w:rFonts w:ascii="Times New Roman" w:cs="Times New Roman" w:hAnsi="Times New Roman"/>
          <w:b/>
          <w:iCs/>
          <w:spacing w:val="4"/>
          <w:w w:val="104"/>
          <w:sz w:val="24"/>
          <w:szCs w:val="24"/>
        </w:rPr>
        <w:t xml:space="preserve"> </w:t>
      </w:r>
      <w:r>
        <w:rPr>
          <w:rFonts w:ascii="Times New Roman" w:cs="Times New Roman" w:hAnsi="Times New Roman"/>
          <w:b/>
          <w:iCs/>
          <w:w w:val="104"/>
          <w:sz w:val="24"/>
          <w:szCs w:val="24"/>
        </w:rPr>
        <w:t>s</w:t>
      </w:r>
      <w:r>
        <w:rPr>
          <w:rFonts w:ascii="Times New Roman" w:cs="Times New Roman" w:hAnsi="Times New Roman"/>
          <w:b/>
          <w:iCs/>
          <w:spacing w:val="-42"/>
          <w:w w:val="104"/>
          <w:sz w:val="24"/>
          <w:szCs w:val="24"/>
        </w:rPr>
        <w:t xml:space="preserve"> </w:t>
      </w:r>
      <w:r>
        <w:rPr>
          <w:rFonts w:ascii="Times New Roman" w:cs="Times New Roman" w:hAnsi="Times New Roman"/>
          <w:b/>
          <w:iCs/>
          <w:spacing w:val="-9"/>
          <w:w w:val="104"/>
          <w:sz w:val="24"/>
          <w:szCs w:val="24"/>
        </w:rPr>
        <w:t>s</w:t>
      </w:r>
      <w:r>
        <w:rPr>
          <w:rFonts w:ascii="Times New Roman" w:cs="Times New Roman" w:hAnsi="Times New Roman"/>
          <w:b/>
          <w:iCs/>
          <w:spacing w:val="1"/>
          <w:w w:val="104"/>
          <w:sz w:val="24"/>
          <w:szCs w:val="24"/>
        </w:rPr>
        <w:t>p</w:t>
      </w:r>
      <w:r>
        <w:rPr>
          <w:rFonts w:ascii="Times New Roman" w:cs="Times New Roman" w:hAnsi="Times New Roman"/>
          <w:b/>
          <w:iCs/>
          <w:spacing w:val="1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spacing w:val="1"/>
          <w:w w:val="104"/>
          <w:sz w:val="24"/>
          <w:szCs w:val="24"/>
        </w:rPr>
        <w:t>i</w:t>
      </w:r>
      <w:r>
        <w:rPr>
          <w:rFonts w:ascii="Times New Roman" w:cs="Times New Roman" w:hAnsi="Times New Roman"/>
          <w:b/>
          <w:iCs/>
          <w:w w:val="104"/>
          <w:sz w:val="24"/>
          <w:szCs w:val="24"/>
        </w:rPr>
        <w:t>es</w:t>
      </w:r>
      <w:r>
        <w:rPr>
          <w:rFonts w:ascii="Times New Roman" w:cs="Times New Roman" w:hAnsi="Times New Roman"/>
          <w:b/>
          <w:iCs/>
          <w:spacing w:val="39"/>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y</w:t>
      </w:r>
      <w:r>
        <w:rPr>
          <w:rFonts w:ascii="Times New Roman" w:cs="Times New Roman" w:hAnsi="Times New Roman"/>
          <w:b/>
          <w:iCs/>
          <w:spacing w:val="-4"/>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tt</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k:</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sz w:val="24"/>
          <w:szCs w:val="24"/>
        </w:rPr>
      </w:pPr>
      <w:r>
        <w:rPr>
          <w:rFonts w:ascii="Times New Roman" w:cs="Times New Roman" w:hAnsi="Times New Roman"/>
          <w:iCs/>
          <w:spacing w:val="-12"/>
          <w:w w:val="104"/>
          <w:sz w:val="24"/>
          <w:szCs w:val="24"/>
        </w:rPr>
        <w:t xml:space="preserve">a) </w:t>
      </w:r>
      <w:r>
        <w:rPr>
          <w:rFonts w:ascii="Times New Roman" w:cs="Times New Roman" w:hAnsi="Times New Roman"/>
          <w:b/>
          <w:iCs/>
          <w:spacing w:val="-12"/>
          <w:w w:val="104"/>
          <w:sz w:val="24"/>
          <w:szCs w:val="24"/>
        </w:rPr>
        <w:t>M</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o</w:t>
      </w:r>
      <w:r>
        <w:rPr>
          <w:rFonts w:ascii="Times New Roman" w:cs="Times New Roman" w:hAnsi="Times New Roman"/>
          <w:b/>
          <w:iCs/>
          <w:spacing w:val="-13"/>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13"/>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iCs/>
          <w:spacing w:val="-18"/>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21"/>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e</w:t>
      </w:r>
      <w:r>
        <w:rPr>
          <w:rFonts w:ascii="Times New Roman" w:cs="Times New Roman" w:hAnsi="Times New Roman"/>
          <w:iCs/>
          <w:spacing w:val="-9"/>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p</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a</w:t>
      </w:r>
      <w:r>
        <w:rPr>
          <w:rFonts w:ascii="Times New Roman" w:cs="Times New Roman" w:hAnsi="Times New Roman"/>
          <w:iCs/>
          <w:spacing w:val="-11"/>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ee</w:t>
      </w:r>
      <w:r>
        <w:rPr>
          <w:rFonts w:ascii="Times New Roman" w:cs="Times New Roman" w:hAnsi="Times New Roman"/>
          <w:iCs/>
          <w:spacing w:val="-16"/>
          <w:w w:val="104"/>
          <w:sz w:val="24"/>
          <w:szCs w:val="24"/>
        </w:rPr>
        <w:t>v</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sz w:val="24"/>
          <w:szCs w:val="24"/>
        </w:rPr>
      </w:pPr>
      <w:r>
        <w:rPr>
          <w:rFonts w:ascii="Times New Roman" w:cs="Times New Roman" w:hAnsi="Times New Roman"/>
          <w:iCs/>
          <w:spacing w:val="-9"/>
          <w:w w:val="104"/>
          <w:sz w:val="24"/>
          <w:szCs w:val="24"/>
        </w:rPr>
        <w:t>b</w:t>
      </w:r>
      <w:r>
        <w:rPr>
          <w:rFonts w:ascii="Times New Roman" w:cs="Times New Roman" w:hAnsi="Times New Roman"/>
          <w:b/>
          <w:iCs/>
          <w:spacing w:val="-9"/>
          <w:w w:val="104"/>
          <w:sz w:val="24"/>
          <w:szCs w:val="24"/>
        </w:rPr>
        <w:t>) O</w:t>
      </w:r>
      <w:r>
        <w:rPr>
          <w:rFonts w:ascii="Times New Roman" w:cs="Times New Roman" w:hAnsi="Times New Roman"/>
          <w:b/>
          <w:iCs/>
          <w:spacing w:val="-10"/>
          <w:w w:val="104"/>
          <w:sz w:val="24"/>
          <w:szCs w:val="24"/>
        </w:rPr>
        <w:t>l</w:t>
      </w:r>
      <w:r>
        <w:rPr>
          <w:rFonts w:ascii="Times New Roman" w:cs="Times New Roman" w:hAnsi="Times New Roman"/>
          <w:b/>
          <w:iCs/>
          <w:spacing w:val="-11"/>
          <w:w w:val="104"/>
          <w:sz w:val="24"/>
          <w:szCs w:val="24"/>
        </w:rPr>
        <w:t>i</w:t>
      </w:r>
      <w:r>
        <w:rPr>
          <w:rFonts w:ascii="Times New Roman" w:cs="Times New Roman" w:hAnsi="Times New Roman"/>
          <w:b/>
          <w:iCs/>
          <w:spacing w:val="-9"/>
          <w:w w:val="104"/>
          <w:sz w:val="24"/>
          <w:szCs w:val="24"/>
        </w:rPr>
        <w:t>p</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o</w:t>
      </w:r>
      <w:r>
        <w:rPr>
          <w:rFonts w:ascii="Times New Roman" w:cs="Times New Roman" w:hAnsi="Times New Roman"/>
          <w:b/>
          <w:iCs/>
          <w:spacing w:val="-13"/>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26"/>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iCs/>
          <w:spacing w:val="-6"/>
          <w:w w:val="104"/>
          <w:sz w:val="24"/>
          <w:szCs w:val="24"/>
        </w:rPr>
        <w:t xml:space="preserve"> </w:t>
      </w:r>
      <w:r>
        <w:rPr>
          <w:rFonts w:ascii="Times New Roman" w:cs="Times New Roman" w:hAnsi="Times New Roman"/>
          <w:iCs/>
          <w:w w:val="104"/>
          <w:sz w:val="24"/>
          <w:szCs w:val="24"/>
        </w:rPr>
        <w:t>F</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3"/>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0"/>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w:t>
      </w:r>
      <w:r>
        <w:rPr>
          <w:rFonts w:ascii="Times New Roman" w:cs="Times New Roman" w:hAnsi="Times New Roman"/>
          <w:iCs/>
          <w:spacing w:val="-29"/>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4"/>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 xml:space="preserve">e </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ll</w:t>
      </w:r>
      <w:r>
        <w:rPr>
          <w:rFonts w:ascii="Times New Roman" w:cs="Times New Roman" w:hAnsi="Times New Roman"/>
          <w:iCs/>
          <w:w w:val="104"/>
          <w:sz w:val="24"/>
          <w:szCs w:val="24"/>
        </w:rPr>
        <w:t>y</w:t>
      </w:r>
      <w:r>
        <w:rPr>
          <w:rFonts w:ascii="Times New Roman" w:cs="Times New Roman" w:hAnsi="Times New Roman"/>
          <w:iCs/>
          <w:spacing w:val="-15"/>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 xml:space="preserve">e </w:t>
      </w:r>
      <w:r>
        <w:rPr>
          <w:rFonts w:ascii="Times New Roman" w:cs="Times New Roman" w:hAnsi="Times New Roman"/>
          <w:iCs/>
          <w:spacing w:val="21"/>
          <w:w w:val="104"/>
          <w:sz w:val="24"/>
          <w:szCs w:val="24"/>
        </w:rPr>
        <w:t>s</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 xml:space="preserve">e </w:t>
      </w:r>
      <w:r>
        <w:rPr>
          <w:rFonts w:ascii="Times New Roman" w:cs="Times New Roman" w:hAnsi="Times New Roman"/>
          <w:iCs/>
          <w:spacing w:val="-4"/>
          <w:w w:val="104"/>
          <w:sz w:val="24"/>
          <w:szCs w:val="24"/>
        </w:rPr>
        <w:t>f</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p>
    <w:p>
      <w:pPr>
        <w:pStyle w:val="style0"/>
        <w:numPr>
          <w:ilvl w:val="1"/>
          <w:numId w:val="2"/>
        </w:numPr>
        <w:tabs>
          <w:tab w:val="left" w:leader="none" w:pos="553"/>
        </w:tabs>
        <w:kinsoku w:val="false"/>
        <w:overflowPunct w:val="false"/>
        <w:autoSpaceDE w:val="false"/>
        <w:autoSpaceDN w:val="false"/>
        <w:adjustRightInd w:val="false"/>
        <w:spacing w:before="27" w:after="0" w:lineRule="auto" w:line="360"/>
        <w:ind w:left="553"/>
        <w:rPr>
          <w:rFonts w:ascii="Times New Roman" w:cs="Times New Roman" w:hAnsi="Times New Roman"/>
          <w:sz w:val="24"/>
          <w:szCs w:val="24"/>
        </w:rPr>
      </w:pPr>
      <w:r>
        <w:rPr>
          <w:rFonts w:ascii="Times New Roman" w:cs="Times New Roman" w:hAnsi="Times New Roman"/>
          <w:iCs/>
          <w:spacing w:val="21"/>
          <w:w w:val="104"/>
          <w:sz w:val="24"/>
          <w:szCs w:val="24"/>
        </w:rPr>
        <w:t>Stalk</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f</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w:t>
      </w:r>
      <w:r>
        <w:rPr>
          <w:rFonts w:ascii="Times New Roman" w:cs="Times New Roman" w:hAnsi="Times New Roman"/>
          <w:iCs/>
          <w:spacing w:val="-9"/>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l</w:t>
      </w:r>
      <w:r>
        <w:rPr>
          <w:rFonts w:ascii="Times New Roman" w:cs="Times New Roman" w:hAnsi="Times New Roman"/>
          <w:iCs/>
          <w:spacing w:val="-12"/>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s</w:t>
      </w:r>
      <w:r>
        <w:rPr>
          <w:rFonts w:ascii="Times New Roman" w:cs="Times New Roman" w:hAnsi="Times New Roman"/>
          <w:iCs/>
          <w:spacing w:val="31"/>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h</w:t>
      </w:r>
      <w:r>
        <w:rPr>
          <w:rFonts w:ascii="Times New Roman" w:cs="Times New Roman" w:hAnsi="Times New Roman"/>
          <w:iCs/>
          <w:spacing w:val="-1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ee</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6"/>
          <w:w w:val="104"/>
          <w:sz w:val="24"/>
          <w:szCs w:val="24"/>
        </w:rPr>
        <w:t xml:space="preserve"> v</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1"/>
          <w:w w:val="104"/>
          <w:sz w:val="24"/>
          <w:szCs w:val="24"/>
        </w:rPr>
        <w:t>b</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04"/>
        <w:rPr>
          <w:rFonts w:ascii="Times New Roman" w:cs="Times New Roman" w:hAnsi="Times New Roman"/>
          <w:iCs/>
          <w:w w:val="104"/>
          <w:sz w:val="24"/>
          <w:szCs w:val="24"/>
        </w:rPr>
      </w:pPr>
      <w:r>
        <w:rPr>
          <w:rFonts w:ascii="Times New Roman" w:cs="Times New Roman" w:hAnsi="Times New Roman"/>
          <w:iCs/>
          <w:spacing w:val="12"/>
          <w:w w:val="104"/>
          <w:sz w:val="24"/>
          <w:szCs w:val="24"/>
        </w:rPr>
        <w:t xml:space="preserve">c) </w:t>
      </w:r>
      <w:r>
        <w:rPr>
          <w:rFonts w:ascii="Times New Roman" w:cs="Times New Roman" w:hAnsi="Times New Roman"/>
          <w:b/>
          <w:iCs/>
          <w:spacing w:val="12"/>
          <w:w w:val="104"/>
          <w:sz w:val="24"/>
          <w:szCs w:val="24"/>
        </w:rPr>
        <w:t>P</w:t>
      </w:r>
      <w:r>
        <w:rPr>
          <w:rFonts w:ascii="Times New Roman" w:cs="Times New Roman" w:hAnsi="Times New Roman"/>
          <w:b/>
          <w:iCs/>
          <w:w w:val="104"/>
          <w:sz w:val="24"/>
          <w:szCs w:val="24"/>
        </w:rPr>
        <w:t>o</w:t>
      </w:r>
      <w:r>
        <w:rPr>
          <w:rFonts w:ascii="Times New Roman" w:cs="Times New Roman" w:hAnsi="Times New Roman"/>
          <w:b/>
          <w:iCs/>
          <w:spacing w:val="-10"/>
          <w:w w:val="104"/>
          <w:sz w:val="24"/>
          <w:szCs w:val="24"/>
        </w:rPr>
        <w:t>l</w:t>
      </w:r>
      <w:r>
        <w:rPr>
          <w:rFonts w:ascii="Times New Roman" w:cs="Times New Roman" w:hAnsi="Times New Roman"/>
          <w:b/>
          <w:iCs/>
          <w:spacing w:val="-11"/>
          <w:w w:val="104"/>
          <w:sz w:val="24"/>
          <w:szCs w:val="24"/>
        </w:rPr>
        <w:t>y</w:t>
      </w:r>
      <w:r>
        <w:rPr>
          <w:rFonts w:ascii="Times New Roman" w:cs="Times New Roman" w:hAnsi="Times New Roman"/>
          <w:b/>
          <w:iCs/>
          <w:spacing w:val="-9"/>
          <w:w w:val="104"/>
          <w:sz w:val="24"/>
          <w:szCs w:val="24"/>
        </w:rPr>
        <w:t>p</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g</w:t>
      </w:r>
      <w:r>
        <w:rPr>
          <w:rFonts w:ascii="Times New Roman" w:cs="Times New Roman" w:hAnsi="Times New Roman"/>
          <w:b/>
          <w:iCs/>
          <w:w w:val="104"/>
          <w:sz w:val="24"/>
          <w:szCs w:val="24"/>
        </w:rPr>
        <w:t>o</w:t>
      </w:r>
      <w:r>
        <w:rPr>
          <w:rFonts w:ascii="Times New Roman" w:cs="Times New Roman" w:hAnsi="Times New Roman"/>
          <w:b/>
          <w:iCs/>
          <w:spacing w:val="-13"/>
          <w:w w:val="104"/>
          <w:sz w:val="24"/>
          <w:szCs w:val="24"/>
        </w:rPr>
        <w:t>u</w:t>
      </w:r>
      <w:r>
        <w:rPr>
          <w:rFonts w:ascii="Times New Roman" w:cs="Times New Roman" w:hAnsi="Times New Roman"/>
          <w:b/>
          <w:iCs/>
          <w:w w:val="104"/>
          <w:sz w:val="24"/>
          <w:szCs w:val="24"/>
        </w:rPr>
        <w:t>s</w:t>
      </w:r>
      <w:r>
        <w:rPr>
          <w:rFonts w:ascii="Times New Roman" w:cs="Times New Roman" w:hAnsi="Times New Roman"/>
          <w:b/>
          <w:iCs/>
          <w:spacing w:val="21"/>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iCs/>
          <w:spacing w:val="-47"/>
          <w:w w:val="104"/>
          <w:sz w:val="24"/>
          <w:szCs w:val="24"/>
        </w:rPr>
        <w:t xml:space="preserve"> </w:t>
      </w:r>
      <w:r>
        <w:rPr>
          <w:rFonts w:ascii="Times New Roman" w:cs="Times New Roman" w:hAnsi="Times New Roman"/>
          <w:iCs/>
          <w:w w:val="104"/>
          <w:sz w:val="24"/>
          <w:szCs w:val="24"/>
        </w:rPr>
        <w:t>:</w:t>
      </w:r>
      <w:r>
        <w:rPr>
          <w:rFonts w:ascii="Times New Roman" w:cs="Times New Roman" w:hAnsi="Times New Roman"/>
          <w:iCs/>
          <w:spacing w:val="-9"/>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ee</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23"/>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8"/>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y</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ff</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t</w:t>
      </w:r>
      <w:r>
        <w:rPr>
          <w:rFonts w:ascii="Times New Roman" w:cs="Times New Roman" w:hAnsi="Times New Roman"/>
          <w:iCs/>
          <w:spacing w:val="-1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w w:val="103"/>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l</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22"/>
          <w:w w:val="104"/>
          <w:sz w:val="24"/>
          <w:szCs w:val="24"/>
        </w:rPr>
        <w:t xml:space="preserve"> </w:t>
      </w:r>
      <w:r>
        <w:rPr>
          <w:rFonts w:ascii="Times New Roman" w:cs="Times New Roman" w:hAnsi="Times New Roman"/>
          <w:iCs/>
          <w:spacing w:val="-9"/>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l</w:t>
      </w:r>
      <w:r>
        <w:rPr>
          <w:rFonts w:ascii="Times New Roman" w:cs="Times New Roman" w:hAnsi="Times New Roman"/>
          <w:iCs/>
          <w:spacing w:val="-6"/>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s</w:t>
      </w:r>
      <w:r>
        <w:rPr>
          <w:rFonts w:ascii="Times New Roman" w:cs="Times New Roman" w:hAnsi="Times New Roman"/>
          <w:iCs/>
          <w:spacing w:val="43"/>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h</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tt</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k</w:t>
      </w:r>
      <w:r>
        <w:rPr>
          <w:rFonts w:ascii="Times New Roman" w:cs="Times New Roman" w:hAnsi="Times New Roman"/>
          <w:iCs/>
          <w:spacing w:val="-11"/>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spacing w:val="-2"/>
          <w:w w:val="104"/>
          <w:sz w:val="24"/>
          <w:szCs w:val="24"/>
        </w:rPr>
        <w:t>z</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spacing w:val="-1"/>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7"/>
          <w:w w:val="104"/>
          <w:sz w:val="24"/>
          <w:szCs w:val="24"/>
        </w:rPr>
        <w:t>tt</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oe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r>
        <w:rPr>
          <w:rFonts w:ascii="Times New Roman" w:cs="Times New Roman" w:hAnsi="Times New Roman"/>
          <w:iCs/>
          <w:spacing w:val="-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15"/>
          <w:w w:val="104"/>
          <w:sz w:val="24"/>
          <w:szCs w:val="24"/>
        </w:rPr>
        <w:t>hu</w:t>
      </w:r>
      <w:r>
        <w:rPr>
          <w:rFonts w:ascii="Times New Roman" w:cs="Times New Roman" w:hAnsi="Times New Roman"/>
          <w:iCs/>
          <w:w w:val="104"/>
          <w:sz w:val="24"/>
          <w:szCs w:val="24"/>
        </w:rPr>
        <w:t>m</w:t>
      </w:r>
      <w:r>
        <w:rPr>
          <w:rFonts w:ascii="Times New Roman" w:cs="Times New Roman" w:hAnsi="Times New Roman"/>
          <w:iCs/>
          <w:w w:val="113"/>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c.</w:t>
      </w:r>
    </w:p>
    <w:p>
      <w:pPr>
        <w:pStyle w:val="style0"/>
        <w:kinsoku w:val="false"/>
        <w:overflowPunct w:val="false"/>
        <w:autoSpaceDE w:val="false"/>
        <w:autoSpaceDN w:val="false"/>
        <w:adjustRightInd w:val="false"/>
        <w:spacing w:after="0" w:lineRule="auto" w:line="360"/>
        <w:ind w:left="100"/>
        <w:rPr>
          <w:rFonts w:ascii="Times New Roman" w:cs="Times New Roman" w:hAnsi="Times New Roman"/>
          <w:iCs/>
          <w:spacing w:val="-7"/>
          <w:w w:val="110"/>
          <w:sz w:val="24"/>
          <w:szCs w:val="24"/>
        </w:rPr>
      </w:pPr>
    </w:p>
    <w:p>
      <w:pPr>
        <w:pStyle w:val="style0"/>
        <w:kinsoku w:val="false"/>
        <w:overflowPunct w:val="false"/>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iCs/>
          <w:spacing w:val="-7"/>
          <w:w w:val="110"/>
          <w:sz w:val="24"/>
          <w:szCs w:val="24"/>
        </w:rPr>
        <w:t>4. A</w:t>
      </w:r>
      <w:r>
        <w:rPr>
          <w:rFonts w:ascii="Times New Roman" w:cs="Times New Roman" w:hAnsi="Times New Roman"/>
          <w:b/>
          <w:iCs/>
          <w:spacing w:val="12"/>
          <w:w w:val="110"/>
          <w:sz w:val="24"/>
          <w:szCs w:val="24"/>
        </w:rPr>
        <w:t>cc</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9"/>
          <w:w w:val="110"/>
          <w:sz w:val="24"/>
          <w:szCs w:val="24"/>
        </w:rPr>
        <w:t>d</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37"/>
          <w:w w:val="110"/>
          <w:sz w:val="24"/>
          <w:szCs w:val="24"/>
        </w:rPr>
        <w:t xml:space="preserve"> </w:t>
      </w:r>
      <w:r>
        <w:rPr>
          <w:rFonts w:ascii="Times New Roman" w:cs="Times New Roman" w:hAnsi="Times New Roman"/>
          <w:b/>
          <w:iCs/>
          <w:spacing w:val="-10"/>
          <w:w w:val="110"/>
          <w:sz w:val="24"/>
          <w:szCs w:val="24"/>
        </w:rPr>
        <w:t>l</w:t>
      </w:r>
      <w:r>
        <w:rPr>
          <w:rFonts w:ascii="Times New Roman" w:cs="Times New Roman" w:hAnsi="Times New Roman"/>
          <w:b/>
          <w:iCs/>
          <w:spacing w:val="1"/>
          <w:w w:val="110"/>
          <w:sz w:val="24"/>
          <w:szCs w:val="24"/>
        </w:rPr>
        <w:t>e</w:t>
      </w:r>
      <w:r>
        <w:rPr>
          <w:rFonts w:ascii="Times New Roman" w:cs="Times New Roman" w:hAnsi="Times New Roman"/>
          <w:b/>
          <w:iCs/>
          <w:spacing w:val="-15"/>
          <w:w w:val="110"/>
          <w:sz w:val="24"/>
          <w:szCs w:val="24"/>
        </w:rPr>
        <w:t>v</w:t>
      </w:r>
      <w:r>
        <w:rPr>
          <w:rFonts w:ascii="Times New Roman" w:cs="Times New Roman" w:hAnsi="Times New Roman"/>
          <w:b/>
          <w:iCs/>
          <w:spacing w:val="1"/>
          <w:w w:val="110"/>
          <w:sz w:val="24"/>
          <w:szCs w:val="24"/>
        </w:rPr>
        <w:t>e</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s</w:t>
      </w:r>
      <w:r>
        <w:rPr>
          <w:rFonts w:ascii="Times New Roman" w:cs="Times New Roman" w:hAnsi="Times New Roman"/>
          <w:b/>
          <w:iCs/>
          <w:spacing w:val="-30"/>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43"/>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st</w:t>
      </w:r>
      <w:r>
        <w:rPr>
          <w:rFonts w:ascii="Times New Roman" w:cs="Times New Roman" w:hAnsi="Times New Roman"/>
          <w:b/>
          <w:iCs/>
          <w:spacing w:val="-44"/>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2"/>
          <w:w w:val="110"/>
          <w:sz w:val="24"/>
          <w:szCs w:val="24"/>
        </w:rPr>
        <w:t>a</w:t>
      </w:r>
      <w:r>
        <w:rPr>
          <w:rFonts w:ascii="Times New Roman" w:cs="Times New Roman" w:hAnsi="Times New Roman"/>
          <w:b/>
          <w:iCs/>
          <w:spacing w:val="-14"/>
          <w:w w:val="110"/>
          <w:sz w:val="24"/>
          <w:szCs w:val="24"/>
        </w:rPr>
        <w:t>m</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e:</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b/>
          <w:iCs/>
          <w:spacing w:val="-12"/>
          <w:w w:val="104"/>
          <w:sz w:val="24"/>
          <w:szCs w:val="24"/>
        </w:rPr>
        <w:t>a) M</w:t>
      </w:r>
      <w:r>
        <w:rPr>
          <w:rFonts w:ascii="Times New Roman" w:cs="Times New Roman" w:hAnsi="Times New Roman"/>
          <w:b/>
          <w:iCs/>
          <w:spacing w:val="-2"/>
          <w:w w:val="104"/>
          <w:sz w:val="24"/>
          <w:szCs w:val="24"/>
        </w:rPr>
        <w:t>a</w:t>
      </w:r>
      <w:r>
        <w:rPr>
          <w:rFonts w:ascii="Times New Roman" w:cs="Times New Roman" w:hAnsi="Times New Roman"/>
          <w:b/>
          <w:iCs/>
          <w:spacing w:val="-7"/>
          <w:w w:val="104"/>
          <w:sz w:val="24"/>
          <w:szCs w:val="24"/>
        </w:rPr>
        <w:t>j</w:t>
      </w:r>
      <w:r>
        <w:rPr>
          <w:rFonts w:ascii="Times New Roman" w:cs="Times New Roman" w:hAnsi="Times New Roman"/>
          <w:b/>
          <w:iCs/>
          <w:w w:val="104"/>
          <w:sz w:val="24"/>
          <w:szCs w:val="24"/>
        </w:rPr>
        <w:t>or</w:t>
      </w:r>
      <w:r>
        <w:rPr>
          <w:rFonts w:ascii="Times New Roman" w:cs="Times New Roman" w:hAnsi="Times New Roman"/>
          <w:b/>
          <w:iCs/>
          <w:spacing w:val="-35"/>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iCs/>
          <w:w w:val="104"/>
          <w:sz w:val="24"/>
          <w:szCs w:val="24"/>
        </w:rPr>
        <w:t>;</w:t>
      </w:r>
      <w:r>
        <w:rPr>
          <w:rFonts w:ascii="Times New Roman" w:cs="Times New Roman" w:hAnsi="Times New Roman"/>
          <w:iCs/>
          <w:spacing w:val="18"/>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h</w:t>
      </w:r>
      <w:r>
        <w:rPr>
          <w:rFonts w:ascii="Times New Roman" w:cs="Times New Roman" w:hAnsi="Times New Roman"/>
          <w:iCs/>
          <w:spacing w:val="-2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4"/>
          <w:w w:val="104"/>
          <w:sz w:val="24"/>
          <w:szCs w:val="24"/>
        </w:rPr>
        <w:t>f</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p>
    <w:p>
      <w:pPr>
        <w:pStyle w:val="style0"/>
        <w:kinsoku w:val="false"/>
        <w:overflowPunct w:val="false"/>
        <w:autoSpaceDE w:val="false"/>
        <w:autoSpaceDN w:val="false"/>
        <w:adjustRightInd w:val="false"/>
        <w:spacing w:after="0" w:lineRule="auto" w:line="360"/>
        <w:ind w:right="1137"/>
        <w:rPr>
          <w:rFonts w:ascii="Times New Roman" w:cs="Times New Roman" w:hAnsi="Times New Roman"/>
          <w:iCs/>
          <w:spacing w:val="-12"/>
          <w:w w:val="110"/>
          <w:sz w:val="24"/>
          <w:szCs w:val="24"/>
        </w:rPr>
      </w:pPr>
    </w:p>
    <w:p>
      <w:pPr>
        <w:pStyle w:val="style0"/>
        <w:kinsoku w:val="false"/>
        <w:overflowPunct w:val="false"/>
        <w:autoSpaceDE w:val="false"/>
        <w:autoSpaceDN w:val="false"/>
        <w:adjustRightInd w:val="false"/>
        <w:spacing w:after="0" w:lineRule="auto" w:line="360"/>
        <w:ind w:right="1137"/>
        <w:rPr>
          <w:rFonts w:ascii="Times New Roman" w:cs="Times New Roman" w:hAnsi="Times New Roman"/>
          <w:iCs/>
          <w:w w:val="110"/>
          <w:sz w:val="24"/>
          <w:szCs w:val="24"/>
        </w:rPr>
      </w:pPr>
      <w:r>
        <w:rPr>
          <w:rFonts w:ascii="Times New Roman" w:cs="Times New Roman" w:hAnsi="Times New Roman"/>
          <w:b/>
          <w:iCs/>
          <w:spacing w:val="-12"/>
          <w:w w:val="110"/>
          <w:sz w:val="24"/>
          <w:szCs w:val="24"/>
        </w:rPr>
        <w:t>b) Mi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or</w:t>
      </w:r>
      <w:r>
        <w:rPr>
          <w:rFonts w:ascii="Times New Roman" w:cs="Times New Roman" w:hAnsi="Times New Roman"/>
          <w:b/>
          <w:iCs/>
          <w:spacing w:val="-51"/>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s;</w:t>
      </w:r>
      <w:r>
        <w:rPr>
          <w:rFonts w:ascii="Times New Roman" w:cs="Times New Roman" w:hAnsi="Times New Roman"/>
          <w:iCs/>
          <w:spacing w:val="-17"/>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4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tt</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h</w:t>
      </w:r>
      <w:r>
        <w:rPr>
          <w:rFonts w:ascii="Times New Roman" w:cs="Times New Roman" w:hAnsi="Times New Roman"/>
          <w:iCs/>
          <w:spacing w:val="-4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3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4"/>
          <w:w w:val="110"/>
          <w:sz w:val="24"/>
          <w:szCs w:val="24"/>
        </w:rPr>
        <w:t>w</w:t>
      </w:r>
      <w:r>
        <w:rPr>
          <w:rFonts w:ascii="Times New Roman" w:cs="Times New Roman" w:hAnsi="Times New Roman"/>
          <w:iCs/>
          <w:spacing w:val="-5"/>
          <w:w w:val="110"/>
          <w:sz w:val="24"/>
          <w:szCs w:val="24"/>
        </w:rPr>
        <w:t>a</w:t>
      </w:r>
      <w:r>
        <w:rPr>
          <w:rFonts w:ascii="Times New Roman" w:cs="Times New Roman" w:hAnsi="Times New Roman"/>
          <w:iCs/>
          <w:spacing w:val="-14"/>
          <w:w w:val="110"/>
          <w:sz w:val="24"/>
          <w:szCs w:val="24"/>
        </w:rPr>
        <w:t>y</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8"/>
          <w:w w:val="110"/>
          <w:sz w:val="24"/>
          <w:szCs w:val="24"/>
        </w:rPr>
        <w:t>g</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
          <w:w w:val="110"/>
          <w:sz w:val="24"/>
          <w:szCs w:val="24"/>
        </w:rPr>
        <w:t>z</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after="0" w:lineRule="auto" w:line="360"/>
        <w:ind w:right="104"/>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2"/>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s</w:t>
      </w:r>
      <w:r>
        <w:rPr>
          <w:rFonts w:ascii="Times New Roman" w:cs="Times New Roman" w:hAnsi="Times New Roman"/>
          <w:b/>
          <w:iCs/>
          <w:spacing w:val="-10"/>
          <w:w w:val="110"/>
          <w:sz w:val="24"/>
          <w:szCs w:val="24"/>
        </w:rPr>
        <w:t xml:space="preserve"> </w:t>
      </w:r>
      <w:r>
        <w:rPr>
          <w:rFonts w:ascii="Times New Roman" w:cs="Times New Roman" w:hAnsi="Times New Roman"/>
          <w:b/>
          <w:iCs/>
          <w:spacing w:val="-14"/>
          <w:w w:val="110"/>
          <w:sz w:val="24"/>
          <w:szCs w:val="24"/>
        </w:rPr>
        <w:t>u</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d</w:t>
      </w:r>
      <w:r>
        <w:rPr>
          <w:rFonts w:ascii="Times New Roman" w:cs="Times New Roman" w:hAnsi="Times New Roman"/>
          <w:b/>
          <w:iCs/>
          <w:spacing w:val="-33"/>
          <w:w w:val="110"/>
          <w:sz w:val="24"/>
          <w:szCs w:val="24"/>
        </w:rPr>
        <w:t xml:space="preserve"> </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n</w:t>
      </w:r>
      <w:r>
        <w:rPr>
          <w:rFonts w:ascii="Times New Roman" w:cs="Times New Roman" w:hAnsi="Times New Roman"/>
          <w:b/>
          <w:iCs/>
          <w:spacing w:val="-38"/>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st</w:t>
      </w:r>
      <w:r>
        <w:rPr>
          <w:rFonts w:ascii="Times New Roman" w:cs="Times New Roman" w:hAnsi="Times New Roman"/>
          <w:b/>
          <w:iCs/>
          <w:spacing w:val="-30"/>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ol</w:t>
      </w:r>
    </w:p>
    <w:p>
      <w:pPr>
        <w:pStyle w:val="style0"/>
        <w:kinsoku w:val="false"/>
        <w:overflowPunct w:val="false"/>
        <w:autoSpaceDE w:val="false"/>
        <w:autoSpaceDN w:val="false"/>
        <w:adjustRightInd w:val="false"/>
        <w:spacing w:before="3" w:after="0" w:lineRule="auto" w:line="360"/>
        <w:ind w:left="100" w:right="484" w:firstLine="60"/>
        <w:rPr>
          <w:rFonts w:ascii="Times New Roman" w:cs="Times New Roman" w:hAnsi="Times New Roman"/>
          <w:iCs/>
          <w:w w:val="89"/>
          <w:sz w:val="24"/>
          <w:szCs w:val="24"/>
        </w:rPr>
      </w:pPr>
      <w:r>
        <w:rPr>
          <w:rFonts w:ascii="Times New Roman" w:cs="Times New Roman" w:hAnsi="Times New Roman"/>
          <w:b/>
          <w:iCs/>
          <w:spacing w:val="9"/>
          <w:w w:val="110"/>
          <w:sz w:val="24"/>
          <w:szCs w:val="24"/>
        </w:rPr>
        <w:t>P</w:t>
      </w:r>
      <w:r>
        <w:rPr>
          <w:rFonts w:ascii="Times New Roman" w:cs="Times New Roman" w:hAnsi="Times New Roman"/>
          <w:b/>
          <w:iCs/>
          <w:spacing w:val="-3"/>
          <w:w w:val="110"/>
          <w:sz w:val="24"/>
          <w:szCs w:val="24"/>
        </w:rPr>
        <w:t>e</w:t>
      </w:r>
      <w:r>
        <w:rPr>
          <w:rFonts w:ascii="Times New Roman" w:cs="Times New Roman" w:hAnsi="Times New Roman"/>
          <w:b/>
          <w:iCs/>
          <w:spacing w:val="22"/>
          <w:w w:val="110"/>
          <w:sz w:val="24"/>
          <w:szCs w:val="24"/>
        </w:rPr>
        <w:t>s</w:t>
      </w:r>
      <w:r>
        <w:rPr>
          <w:rFonts w:ascii="Times New Roman" w:cs="Times New Roman" w:hAnsi="Times New Roman"/>
          <w:b/>
          <w:iCs/>
          <w:w w:val="110"/>
          <w:sz w:val="24"/>
          <w:szCs w:val="24"/>
        </w:rPr>
        <w:t>t</w:t>
      </w:r>
      <w:r>
        <w:rPr>
          <w:rFonts w:ascii="Times New Roman" w:cs="Times New Roman" w:hAnsi="Times New Roman"/>
          <w:b/>
          <w:iCs/>
          <w:spacing w:val="-53"/>
          <w:w w:val="110"/>
          <w:sz w:val="24"/>
          <w:szCs w:val="24"/>
        </w:rPr>
        <w:t xml:space="preserve"> </w:t>
      </w:r>
      <w:r>
        <w:rPr>
          <w:rFonts w:ascii="Times New Roman" w:cs="Times New Roman" w:hAnsi="Times New Roman"/>
          <w:b/>
          <w:iCs/>
          <w:spacing w:val="22"/>
          <w:w w:val="110"/>
          <w:sz w:val="24"/>
          <w:szCs w:val="24"/>
        </w:rPr>
        <w:t>s</w:t>
      </w:r>
      <w:r>
        <w:rPr>
          <w:rFonts w:ascii="Times New Roman" w:cs="Times New Roman" w:hAnsi="Times New Roman"/>
          <w:b/>
          <w:iCs/>
          <w:spacing w:val="-7"/>
          <w:w w:val="110"/>
          <w:sz w:val="24"/>
          <w:szCs w:val="24"/>
        </w:rPr>
        <w:t>t</w:t>
      </w:r>
      <w:r>
        <w:rPr>
          <w:rFonts w:ascii="Times New Roman" w:cs="Times New Roman" w:hAnsi="Times New Roman"/>
          <w:b/>
          <w:iCs/>
          <w:spacing w:val="-5"/>
          <w:w w:val="110"/>
          <w:sz w:val="24"/>
          <w:szCs w:val="24"/>
        </w:rPr>
        <w:t>a</w:t>
      </w:r>
      <w:r>
        <w:rPr>
          <w:rFonts w:ascii="Times New Roman" w:cs="Times New Roman" w:hAnsi="Times New Roman"/>
          <w:b/>
          <w:iCs/>
          <w:spacing w:val="-7"/>
          <w:w w:val="110"/>
          <w:sz w:val="24"/>
          <w:szCs w:val="24"/>
        </w:rPr>
        <w:t>t</w:t>
      </w:r>
      <w:r>
        <w:rPr>
          <w:rFonts w:ascii="Times New Roman" w:cs="Times New Roman" w:hAnsi="Times New Roman"/>
          <w:b/>
          <w:iCs/>
          <w:spacing w:val="-16"/>
          <w:w w:val="110"/>
          <w:sz w:val="24"/>
          <w:szCs w:val="24"/>
        </w:rPr>
        <w:t>u</w:t>
      </w:r>
      <w:r>
        <w:rPr>
          <w:rFonts w:ascii="Times New Roman" w:cs="Times New Roman" w:hAnsi="Times New Roman"/>
          <w:b/>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spacing w:val="-5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5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m</w:t>
      </w:r>
      <w:r>
        <w:rPr>
          <w:rFonts w:ascii="Times New Roman" w:cs="Times New Roman" w:hAnsi="Times New Roman"/>
          <w:iCs/>
          <w:spacing w:val="-56"/>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43"/>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5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53"/>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s</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5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5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2"/>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ss</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5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r>
        <w:rPr>
          <w:rFonts w:ascii="Times New Roman" w:cs="Times New Roman" w:hAnsi="Times New Roman"/>
          <w:iCs/>
          <w:w w:val="89"/>
          <w:sz w:val="24"/>
          <w:szCs w:val="24"/>
        </w:rPr>
        <w:t xml:space="preserve"> </w:t>
      </w:r>
    </w:p>
    <w:p>
      <w:pPr>
        <w:pStyle w:val="style0"/>
        <w:kinsoku w:val="false"/>
        <w:overflowPunct w:val="false"/>
        <w:autoSpaceDE w:val="false"/>
        <w:autoSpaceDN w:val="false"/>
        <w:adjustRightInd w:val="false"/>
        <w:spacing w:before="3" w:after="0" w:lineRule="auto" w:line="360"/>
        <w:ind w:left="100" w:right="484" w:firstLine="60"/>
        <w:rPr>
          <w:rFonts w:ascii="Times New Roman" w:cs="Times New Roman" w:hAnsi="Times New Roman"/>
          <w:sz w:val="24"/>
          <w:szCs w:val="24"/>
        </w:rPr>
      </w:pPr>
      <w:r>
        <w:rPr>
          <w:rFonts w:ascii="Times New Roman" w:cs="Times New Roman" w:hAnsi="Times New Roman"/>
          <w:b/>
          <w:iCs/>
          <w:spacing w:val="-10"/>
          <w:w w:val="110"/>
          <w:sz w:val="24"/>
          <w:szCs w:val="24"/>
        </w:rPr>
        <w:t>E</w:t>
      </w:r>
      <w:r>
        <w:rPr>
          <w:rFonts w:ascii="Times New Roman" w:cs="Times New Roman" w:hAnsi="Times New Roman"/>
          <w:b/>
          <w:iCs/>
          <w:spacing w:val="10"/>
          <w:w w:val="110"/>
          <w:sz w:val="24"/>
          <w:szCs w:val="24"/>
        </w:rPr>
        <w:t>c</w:t>
      </w:r>
      <w:r>
        <w:rPr>
          <w:rFonts w:ascii="Times New Roman" w:cs="Times New Roman" w:hAnsi="Times New Roman"/>
          <w:b/>
          <w:iCs/>
          <w:spacing w:val="-3"/>
          <w:w w:val="110"/>
          <w:sz w:val="24"/>
          <w:szCs w:val="24"/>
        </w:rPr>
        <w:t>o</w:t>
      </w:r>
      <w:r>
        <w:rPr>
          <w:rFonts w:ascii="Times New Roman" w:cs="Times New Roman" w:hAnsi="Times New Roman"/>
          <w:b/>
          <w:iCs/>
          <w:spacing w:val="-18"/>
          <w:w w:val="110"/>
          <w:sz w:val="24"/>
          <w:szCs w:val="24"/>
        </w:rPr>
        <w:t>n</w:t>
      </w:r>
      <w:r>
        <w:rPr>
          <w:rFonts w:ascii="Times New Roman" w:cs="Times New Roman" w:hAnsi="Times New Roman"/>
          <w:b/>
          <w:iCs/>
          <w:spacing w:val="-3"/>
          <w:w w:val="110"/>
          <w:sz w:val="24"/>
          <w:szCs w:val="24"/>
        </w:rPr>
        <w:t>o</w:t>
      </w:r>
      <w:r>
        <w:rPr>
          <w:rFonts w:ascii="Times New Roman" w:cs="Times New Roman" w:hAnsi="Times New Roman"/>
          <w:b/>
          <w:iCs/>
          <w:spacing w:val="-16"/>
          <w:w w:val="110"/>
          <w:sz w:val="24"/>
          <w:szCs w:val="24"/>
        </w:rPr>
        <w:t>m</w:t>
      </w:r>
      <w:r>
        <w:rPr>
          <w:rFonts w:ascii="Times New Roman" w:cs="Times New Roman" w:hAnsi="Times New Roman"/>
          <w:b/>
          <w:iCs/>
          <w:spacing w:val="-13"/>
          <w:w w:val="110"/>
          <w:sz w:val="24"/>
          <w:szCs w:val="24"/>
        </w:rPr>
        <w:t>i</w:t>
      </w:r>
      <w:r>
        <w:rPr>
          <w:rFonts w:ascii="Times New Roman" w:cs="Times New Roman" w:hAnsi="Times New Roman"/>
          <w:b/>
          <w:iCs/>
          <w:w w:val="110"/>
          <w:sz w:val="24"/>
          <w:szCs w:val="24"/>
        </w:rPr>
        <w:t>c</w:t>
      </w:r>
      <w:r>
        <w:rPr>
          <w:rFonts w:ascii="Times New Roman" w:cs="Times New Roman" w:hAnsi="Times New Roman"/>
          <w:b/>
          <w:iCs/>
          <w:spacing w:val="-23"/>
          <w:w w:val="110"/>
          <w:sz w:val="24"/>
          <w:szCs w:val="24"/>
        </w:rPr>
        <w:t xml:space="preserve"> </w:t>
      </w:r>
      <w:r>
        <w:rPr>
          <w:rFonts w:ascii="Times New Roman" w:cs="Times New Roman" w:hAnsi="Times New Roman"/>
          <w:b/>
          <w:iCs/>
          <w:spacing w:val="-13"/>
          <w:w w:val="110"/>
          <w:sz w:val="24"/>
          <w:szCs w:val="24"/>
        </w:rPr>
        <w:t>i</w:t>
      </w:r>
      <w:r>
        <w:rPr>
          <w:rFonts w:ascii="Times New Roman" w:cs="Times New Roman" w:hAnsi="Times New Roman"/>
          <w:b/>
          <w:iCs/>
          <w:spacing w:val="-18"/>
          <w:w w:val="110"/>
          <w:sz w:val="24"/>
          <w:szCs w:val="24"/>
        </w:rPr>
        <w:t>n</w:t>
      </w:r>
      <w:r>
        <w:rPr>
          <w:rFonts w:ascii="Times New Roman" w:cs="Times New Roman" w:hAnsi="Times New Roman"/>
          <w:b/>
          <w:iCs/>
          <w:spacing w:val="-9"/>
          <w:w w:val="110"/>
          <w:sz w:val="24"/>
          <w:szCs w:val="24"/>
        </w:rPr>
        <w:t>j</w:t>
      </w:r>
      <w:r>
        <w:rPr>
          <w:rFonts w:ascii="Times New Roman" w:cs="Times New Roman" w:hAnsi="Times New Roman"/>
          <w:b/>
          <w:iCs/>
          <w:spacing w:val="-16"/>
          <w:w w:val="110"/>
          <w:sz w:val="24"/>
          <w:szCs w:val="24"/>
        </w:rPr>
        <w:t>u</w:t>
      </w:r>
      <w:r>
        <w:rPr>
          <w:rFonts w:ascii="Times New Roman" w:cs="Times New Roman" w:hAnsi="Times New Roman"/>
          <w:b/>
          <w:iCs/>
          <w:spacing w:val="-24"/>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38"/>
          <w:w w:val="110"/>
          <w:sz w:val="24"/>
          <w:szCs w:val="24"/>
        </w:rPr>
        <w:t xml:space="preserve"> </w:t>
      </w:r>
      <w:r>
        <w:rPr>
          <w:rFonts w:ascii="Times New Roman" w:cs="Times New Roman" w:hAnsi="Times New Roman"/>
          <w:b/>
          <w:iCs/>
          <w:spacing w:val="-12"/>
          <w:w w:val="110"/>
          <w:sz w:val="24"/>
          <w:szCs w:val="24"/>
        </w:rPr>
        <w:t>l</w:t>
      </w:r>
      <w:r>
        <w:rPr>
          <w:rFonts w:ascii="Times New Roman" w:cs="Times New Roman" w:hAnsi="Times New Roman"/>
          <w:b/>
          <w:iCs/>
          <w:spacing w:val="-3"/>
          <w:w w:val="110"/>
          <w:sz w:val="24"/>
          <w:szCs w:val="24"/>
        </w:rPr>
        <w:t>e</w:t>
      </w:r>
      <w:r>
        <w:rPr>
          <w:rFonts w:ascii="Times New Roman" w:cs="Times New Roman" w:hAnsi="Times New Roman"/>
          <w:b/>
          <w:iCs/>
          <w:spacing w:val="-17"/>
          <w:w w:val="110"/>
          <w:sz w:val="24"/>
          <w:szCs w:val="24"/>
        </w:rPr>
        <w:t>v</w:t>
      </w:r>
      <w:r>
        <w:rPr>
          <w:rFonts w:ascii="Times New Roman" w:cs="Times New Roman" w:hAnsi="Times New Roman"/>
          <w:b/>
          <w:iCs/>
          <w:spacing w:val="-3"/>
          <w:w w:val="110"/>
          <w:sz w:val="24"/>
          <w:szCs w:val="24"/>
        </w:rPr>
        <w:t>e</w:t>
      </w:r>
      <w:r>
        <w:rPr>
          <w:rFonts w:ascii="Times New Roman" w:cs="Times New Roman" w:hAnsi="Times New Roman"/>
          <w:b/>
          <w:iCs/>
          <w:spacing w:val="-12"/>
          <w:w w:val="110"/>
          <w:sz w:val="24"/>
          <w:szCs w:val="24"/>
        </w:rPr>
        <w:t>l</w:t>
      </w:r>
      <w:r>
        <w:rPr>
          <w:rFonts w:ascii="Times New Roman" w:cs="Times New Roman" w:hAnsi="Times New Roman"/>
          <w:iCs/>
          <w:w w:val="110"/>
          <w:sz w:val="24"/>
          <w:szCs w:val="24"/>
        </w:rPr>
        <w:t>:</w:t>
      </w:r>
      <w:r>
        <w:rPr>
          <w:rFonts w:ascii="Times New Roman" w:cs="Times New Roman" w:hAnsi="Times New Roman"/>
          <w:iCs/>
          <w:spacing w:val="-3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27" w:after="0" w:lineRule="auto" w:line="360"/>
        <w:ind w:left="100"/>
        <w:rPr>
          <w:rFonts w:ascii="Times New Roman" w:cs="Times New Roman" w:hAnsi="Times New Roman"/>
          <w:b/>
          <w:iCs/>
          <w:spacing w:val="-8"/>
          <w:w w:val="110"/>
          <w:sz w:val="24"/>
          <w:szCs w:val="24"/>
        </w:rPr>
      </w:pPr>
    </w:p>
    <w:p>
      <w:pPr>
        <w:pStyle w:val="style0"/>
        <w:kinsoku w:val="false"/>
        <w:overflowPunct w:val="false"/>
        <w:autoSpaceDE w:val="false"/>
        <w:autoSpaceDN w:val="false"/>
        <w:adjustRightInd w:val="false"/>
        <w:spacing w:before="27" w:after="0" w:lineRule="auto" w:line="360"/>
        <w:ind w:left="100"/>
        <w:rPr>
          <w:rFonts w:ascii="Times New Roman" w:cs="Times New Roman" w:hAnsi="Times New Roman"/>
          <w:b/>
          <w:sz w:val="24"/>
          <w:szCs w:val="24"/>
        </w:rPr>
      </w:pPr>
      <w:r>
        <w:rPr>
          <w:rFonts w:ascii="Times New Roman" w:cs="Times New Roman" w:hAnsi="Times New Roman"/>
          <w:b/>
          <w:iCs/>
          <w:spacing w:val="-8"/>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o</w:t>
      </w:r>
      <w:r>
        <w:rPr>
          <w:rFonts w:ascii="Times New Roman" w:cs="Times New Roman" w:hAnsi="Times New Roman"/>
          <w:b/>
          <w:iCs/>
          <w:spacing w:val="-14"/>
          <w:w w:val="110"/>
          <w:sz w:val="24"/>
          <w:szCs w:val="24"/>
        </w:rPr>
        <w:t>m</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 xml:space="preserve">c </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7"/>
          <w:w w:val="110"/>
          <w:sz w:val="24"/>
          <w:szCs w:val="24"/>
        </w:rPr>
        <w:t>j</w:t>
      </w:r>
      <w:r>
        <w:rPr>
          <w:rFonts w:ascii="Times New Roman" w:cs="Times New Roman" w:hAnsi="Times New Roman"/>
          <w:b/>
          <w:iCs/>
          <w:spacing w:val="-14"/>
          <w:w w:val="110"/>
          <w:sz w:val="24"/>
          <w:szCs w:val="24"/>
        </w:rPr>
        <w:t>u</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y</w:t>
      </w:r>
      <w:r>
        <w:rPr>
          <w:rFonts w:ascii="Times New Roman" w:cs="Times New Roman" w:hAnsi="Times New Roman"/>
          <w:b/>
          <w:iCs/>
          <w:spacing w:val="-22"/>
          <w:w w:val="110"/>
          <w:sz w:val="24"/>
          <w:szCs w:val="24"/>
        </w:rPr>
        <w:t xml:space="preserve"> </w:t>
      </w:r>
      <w:r>
        <w:rPr>
          <w:rFonts w:ascii="Times New Roman" w:cs="Times New Roman" w:hAnsi="Times New Roman"/>
          <w:b/>
          <w:iCs/>
          <w:spacing w:val="-10"/>
          <w:w w:val="110"/>
          <w:sz w:val="24"/>
          <w:szCs w:val="24"/>
        </w:rPr>
        <w:t>l</w:t>
      </w:r>
      <w:r>
        <w:rPr>
          <w:rFonts w:ascii="Times New Roman" w:cs="Times New Roman" w:hAnsi="Times New Roman"/>
          <w:b/>
          <w:iCs/>
          <w:spacing w:val="1"/>
          <w:w w:val="110"/>
          <w:sz w:val="24"/>
          <w:szCs w:val="24"/>
        </w:rPr>
        <w:t>e</w:t>
      </w:r>
      <w:r>
        <w:rPr>
          <w:rFonts w:ascii="Times New Roman" w:cs="Times New Roman" w:hAnsi="Times New Roman"/>
          <w:b/>
          <w:iCs/>
          <w:spacing w:val="-15"/>
          <w:w w:val="110"/>
          <w:sz w:val="24"/>
          <w:szCs w:val="24"/>
        </w:rPr>
        <w:t>v</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l</w:t>
      </w:r>
      <w:r>
        <w:rPr>
          <w:rFonts w:ascii="Times New Roman" w:cs="Times New Roman" w:hAnsi="Times New Roman"/>
          <w:b/>
          <w:iCs/>
          <w:spacing w:val="-24"/>
          <w:w w:val="110"/>
          <w:sz w:val="24"/>
          <w:szCs w:val="24"/>
        </w:rPr>
        <w:t xml:space="preserve"> </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s</w:t>
      </w:r>
      <w:r>
        <w:rPr>
          <w:rFonts w:ascii="Times New Roman" w:cs="Times New Roman" w:hAnsi="Times New Roman"/>
          <w:b/>
          <w:iCs/>
          <w:spacing w:val="12"/>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d</w:t>
      </w:r>
      <w:r>
        <w:rPr>
          <w:rFonts w:ascii="Times New Roman" w:cs="Times New Roman" w:hAnsi="Times New Roman"/>
          <w:b/>
          <w:iCs/>
          <w:spacing w:val="-20"/>
          <w:w w:val="110"/>
          <w:sz w:val="24"/>
          <w:szCs w:val="24"/>
        </w:rPr>
        <w:t xml:space="preserve"> </w:t>
      </w:r>
      <w:r>
        <w:rPr>
          <w:rFonts w:ascii="Times New Roman" w:cs="Times New Roman" w:hAnsi="Times New Roman"/>
          <w:b/>
          <w:iCs/>
          <w:spacing w:val="-9"/>
          <w:w w:val="110"/>
          <w:sz w:val="24"/>
          <w:szCs w:val="24"/>
        </w:rPr>
        <w:t>b</w:t>
      </w:r>
      <w:r>
        <w:rPr>
          <w:rFonts w:ascii="Times New Roman" w:cs="Times New Roman" w:hAnsi="Times New Roman"/>
          <w:b/>
          <w:iCs/>
          <w:w w:val="110"/>
          <w:sz w:val="24"/>
          <w:szCs w:val="24"/>
        </w:rPr>
        <w:t>y</w:t>
      </w:r>
      <w:r>
        <w:rPr>
          <w:rFonts w:ascii="Times New Roman" w:cs="Times New Roman" w:hAnsi="Times New Roman"/>
          <w:b/>
          <w:iCs/>
          <w:spacing w:val="-22"/>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e</w:t>
      </w:r>
      <w:r>
        <w:rPr>
          <w:rFonts w:ascii="Times New Roman" w:cs="Times New Roman" w:hAnsi="Times New Roman"/>
          <w:b/>
          <w:iCs/>
          <w:spacing w:val="-10"/>
          <w:w w:val="110"/>
          <w:sz w:val="24"/>
          <w:szCs w:val="24"/>
        </w:rPr>
        <w:t xml:space="preserve"> </w:t>
      </w:r>
      <w:r>
        <w:rPr>
          <w:rFonts w:ascii="Times New Roman" w:cs="Times New Roman" w:hAnsi="Times New Roman"/>
          <w:b/>
          <w:iCs/>
          <w:spacing w:val="-3"/>
          <w:w w:val="110"/>
          <w:sz w:val="24"/>
          <w:szCs w:val="24"/>
        </w:rPr>
        <w:t>f</w:t>
      </w:r>
      <w:r>
        <w:rPr>
          <w:rFonts w:ascii="Times New Roman" w:cs="Times New Roman" w:hAnsi="Times New Roman"/>
          <w:b/>
          <w:iCs/>
          <w:w w:val="110"/>
          <w:sz w:val="24"/>
          <w:szCs w:val="24"/>
        </w:rPr>
        <w:t>o</w:t>
      </w:r>
      <w:r>
        <w:rPr>
          <w:rFonts w:ascii="Times New Roman" w:cs="Times New Roman" w:hAnsi="Times New Roman"/>
          <w:b/>
          <w:iCs/>
          <w:spacing w:val="-10"/>
          <w:w w:val="110"/>
          <w:sz w:val="24"/>
          <w:szCs w:val="24"/>
        </w:rPr>
        <w:t>ll</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w</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 xml:space="preserve">g </w:t>
      </w:r>
      <w:r>
        <w:rPr>
          <w:rFonts w:ascii="Times New Roman" w:cs="Times New Roman" w:hAnsi="Times New Roman"/>
          <w:b/>
          <w:iCs/>
          <w:spacing w:val="-3"/>
          <w:w w:val="110"/>
          <w:sz w:val="24"/>
          <w:szCs w:val="24"/>
        </w:rPr>
        <w:t>f</w:t>
      </w:r>
      <w:r>
        <w:rPr>
          <w:rFonts w:ascii="Times New Roman" w:cs="Times New Roman" w:hAnsi="Times New Roman"/>
          <w:b/>
          <w:iCs/>
          <w:spacing w:val="-2"/>
          <w:w w:val="110"/>
          <w:sz w:val="24"/>
          <w:szCs w:val="24"/>
        </w:rPr>
        <w:t>a</w:t>
      </w:r>
      <w:r>
        <w:rPr>
          <w:rFonts w:ascii="Times New Roman" w:cs="Times New Roman" w:hAnsi="Times New Roman"/>
          <w:b/>
          <w:iCs/>
          <w:spacing w:val="12"/>
          <w:w w:val="110"/>
          <w:sz w:val="24"/>
          <w:szCs w:val="24"/>
        </w:rPr>
        <w:t>c</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52"/>
          <w:w w:val="110"/>
          <w:sz w:val="24"/>
          <w:szCs w:val="24"/>
        </w:rPr>
        <w:t xml:space="preserve"> </w:t>
      </w:r>
    </w:p>
    <w:p>
      <w:pPr>
        <w:pStyle w:val="style179"/>
        <w:numPr>
          <w:ilvl w:val="0"/>
          <w:numId w:val="91"/>
        </w:numPr>
        <w:tabs>
          <w:tab w:val="left" w:leader="none" w:pos="820"/>
        </w:tabs>
        <w:kinsoku w:val="false"/>
        <w:overflowPunct w:val="false"/>
        <w:spacing w:lineRule="auto" w:line="360"/>
        <w:rPr/>
      </w:pPr>
      <w:r>
        <w:rPr>
          <w:iCs/>
          <w:spacing w:val="-2"/>
          <w:w w:val="104"/>
        </w:rPr>
        <w:t>T</w:t>
      </w:r>
      <w:r>
        <w:rPr>
          <w:iCs/>
          <w:spacing w:val="-11"/>
          <w:w w:val="104"/>
        </w:rPr>
        <w:t>y</w:t>
      </w:r>
      <w:r>
        <w:rPr>
          <w:iCs/>
          <w:spacing w:val="-9"/>
          <w:w w:val="104"/>
        </w:rPr>
        <w:t>p</w:t>
      </w:r>
      <w:r>
        <w:rPr>
          <w:iCs/>
          <w:w w:val="104"/>
        </w:rPr>
        <w:t>e</w:t>
      </w:r>
      <w:r>
        <w:rPr>
          <w:iCs/>
          <w:spacing w:val="-3"/>
          <w:w w:val="104"/>
        </w:rPr>
        <w:t xml:space="preserve"> </w:t>
      </w:r>
      <w:r>
        <w:rPr>
          <w:iCs/>
          <w:w w:val="104"/>
        </w:rPr>
        <w:t>of</w:t>
      </w:r>
      <w:r>
        <w:rPr>
          <w:iCs/>
          <w:spacing w:val="-7"/>
          <w:w w:val="104"/>
        </w:rPr>
        <w:t xml:space="preserve"> </w:t>
      </w:r>
      <w:r>
        <w:rPr>
          <w:iCs/>
          <w:spacing w:val="-9"/>
          <w:w w:val="104"/>
        </w:rPr>
        <w:t>p</w:t>
      </w:r>
      <w:r>
        <w:rPr>
          <w:iCs/>
          <w:spacing w:val="1"/>
          <w:w w:val="104"/>
        </w:rPr>
        <w:t>e</w:t>
      </w:r>
      <w:r>
        <w:rPr>
          <w:iCs/>
          <w:w w:val="104"/>
        </w:rPr>
        <w:t>s</w:t>
      </w:r>
      <w:r>
        <w:rPr>
          <w:iCs/>
          <w:spacing w:val="-5"/>
          <w:w w:val="104"/>
        </w:rPr>
        <w:t>t</w:t>
      </w:r>
      <w:r>
        <w:rPr>
          <w:iCs/>
          <w:w w:val="104"/>
        </w:rPr>
        <w:t>:</w:t>
      </w:r>
      <w:r>
        <w:rPr>
          <w:iCs/>
          <w:spacing w:val="-10"/>
          <w:w w:val="104"/>
        </w:rPr>
        <w:t xml:space="preserve"> </w:t>
      </w:r>
      <w:r>
        <w:rPr>
          <w:iCs/>
          <w:spacing w:val="-3"/>
          <w:w w:val="104"/>
        </w:rPr>
        <w:t>e</w:t>
      </w:r>
      <w:r>
        <w:rPr>
          <w:iCs/>
          <w:spacing w:val="4"/>
          <w:w w:val="104"/>
        </w:rPr>
        <w:t>.</w:t>
      </w:r>
      <w:r>
        <w:rPr>
          <w:iCs/>
          <w:spacing w:val="7"/>
          <w:w w:val="104"/>
        </w:rPr>
        <w:t>g</w:t>
      </w:r>
      <w:r>
        <w:rPr>
          <w:iCs/>
          <w:w w:val="104"/>
        </w:rPr>
        <w:t>.</w:t>
      </w:r>
      <w:r>
        <w:rPr>
          <w:iCs/>
          <w:spacing w:val="1"/>
          <w:w w:val="104"/>
        </w:rPr>
        <w:t xml:space="preserve"> </w:t>
      </w:r>
      <w:r>
        <w:rPr>
          <w:iCs/>
          <w:spacing w:val="-3"/>
          <w:w w:val="104"/>
        </w:rPr>
        <w:t>o</w:t>
      </w:r>
      <w:r>
        <w:rPr>
          <w:iCs/>
          <w:spacing w:val="-17"/>
          <w:w w:val="104"/>
        </w:rPr>
        <w:t>n</w:t>
      </w:r>
      <w:r>
        <w:rPr>
          <w:iCs/>
          <w:w w:val="104"/>
        </w:rPr>
        <w:t>e</w:t>
      </w:r>
      <w:r>
        <w:rPr>
          <w:iCs/>
          <w:spacing w:val="-5"/>
          <w:w w:val="104"/>
        </w:rPr>
        <w:t xml:space="preserve"> a</w:t>
      </w:r>
      <w:r>
        <w:rPr>
          <w:iCs/>
          <w:spacing w:val="-17"/>
          <w:w w:val="104"/>
        </w:rPr>
        <w:t>n</w:t>
      </w:r>
      <w:r>
        <w:rPr>
          <w:iCs/>
          <w:spacing w:val="-7"/>
          <w:w w:val="104"/>
        </w:rPr>
        <w:t>t</w:t>
      </w:r>
      <w:r>
        <w:rPr>
          <w:iCs/>
          <w:spacing w:val="-3"/>
          <w:w w:val="104"/>
        </w:rPr>
        <w:t>e</w:t>
      </w:r>
      <w:r>
        <w:rPr>
          <w:iCs/>
          <w:spacing w:val="21"/>
          <w:w w:val="104"/>
        </w:rPr>
        <w:t>st</w:t>
      </w:r>
      <w:r>
        <w:rPr>
          <w:iCs/>
          <w:spacing w:val="-13"/>
          <w:w w:val="104"/>
        </w:rPr>
        <w:t>i</w:t>
      </w:r>
      <w:r>
        <w:rPr>
          <w:iCs/>
          <w:w w:val="104"/>
        </w:rPr>
        <w:t>a</w:t>
      </w:r>
      <w:r>
        <w:rPr>
          <w:iCs/>
          <w:spacing w:val="-7"/>
          <w:w w:val="104"/>
        </w:rPr>
        <w:t xml:space="preserve"> </w:t>
      </w:r>
      <w:r>
        <w:rPr>
          <w:iCs/>
          <w:spacing w:val="-11"/>
          <w:w w:val="104"/>
        </w:rPr>
        <w:t>b</w:t>
      </w:r>
      <w:r>
        <w:rPr>
          <w:iCs/>
          <w:spacing w:val="-15"/>
          <w:w w:val="104"/>
        </w:rPr>
        <w:t>u</w:t>
      </w:r>
      <w:r>
        <w:rPr>
          <w:iCs/>
          <w:w w:val="104"/>
        </w:rPr>
        <w:t>g</w:t>
      </w:r>
      <w:r>
        <w:rPr>
          <w:iCs/>
          <w:spacing w:val="4"/>
          <w:w w:val="104"/>
        </w:rPr>
        <w:t xml:space="preserve"> </w:t>
      </w:r>
      <w:r>
        <w:rPr>
          <w:iCs/>
          <w:spacing w:val="9"/>
          <w:w w:val="104"/>
        </w:rPr>
        <w:t>c</w:t>
      </w:r>
      <w:r>
        <w:rPr>
          <w:iCs/>
          <w:spacing w:val="-5"/>
          <w:w w:val="104"/>
        </w:rPr>
        <w:t>a</w:t>
      </w:r>
      <w:r>
        <w:rPr>
          <w:iCs/>
          <w:w w:val="104"/>
        </w:rPr>
        <w:t>n</w:t>
      </w:r>
      <w:r>
        <w:rPr>
          <w:iCs/>
          <w:spacing w:val="-24"/>
          <w:w w:val="104"/>
        </w:rPr>
        <w:t xml:space="preserve"> </w:t>
      </w:r>
      <w:r>
        <w:rPr>
          <w:iCs/>
          <w:spacing w:val="-5"/>
          <w:w w:val="104"/>
        </w:rPr>
        <w:t>a</w:t>
      </w:r>
      <w:r>
        <w:rPr>
          <w:iCs/>
          <w:spacing w:val="-4"/>
          <w:w w:val="104"/>
        </w:rPr>
        <w:t>ff</w:t>
      </w:r>
      <w:r>
        <w:rPr>
          <w:iCs/>
          <w:spacing w:val="-3"/>
          <w:w w:val="104"/>
        </w:rPr>
        <w:t>e</w:t>
      </w:r>
      <w:r>
        <w:rPr>
          <w:iCs/>
          <w:spacing w:val="9"/>
          <w:w w:val="104"/>
        </w:rPr>
        <w:t>c</w:t>
      </w:r>
      <w:r>
        <w:rPr>
          <w:iCs/>
          <w:w w:val="104"/>
        </w:rPr>
        <w:t>t</w:t>
      </w:r>
      <w:r>
        <w:rPr>
          <w:iCs/>
          <w:spacing w:val="-13"/>
          <w:w w:val="104"/>
        </w:rPr>
        <w:t xml:space="preserve"> </w:t>
      </w:r>
      <w:r>
        <w:rPr>
          <w:iCs/>
          <w:spacing w:val="-7"/>
          <w:w w:val="104"/>
        </w:rPr>
        <w:t>t</w:t>
      </w:r>
      <w:r>
        <w:rPr>
          <w:iCs/>
          <w:spacing w:val="-15"/>
          <w:w w:val="104"/>
        </w:rPr>
        <w:t>h</w:t>
      </w:r>
      <w:r>
        <w:rPr>
          <w:iCs/>
          <w:w w:val="104"/>
        </w:rPr>
        <w:t>e</w:t>
      </w:r>
      <w:r>
        <w:rPr>
          <w:iCs/>
          <w:spacing w:val="-5"/>
          <w:w w:val="104"/>
        </w:rPr>
        <w:t xml:space="preserve"> </w:t>
      </w:r>
      <w:r>
        <w:rPr>
          <w:iCs/>
          <w:spacing w:val="-23"/>
          <w:w w:val="104"/>
        </w:rPr>
        <w:t>w</w:t>
      </w:r>
      <w:r>
        <w:rPr>
          <w:iCs/>
          <w:spacing w:val="-15"/>
          <w:w w:val="104"/>
        </w:rPr>
        <w:t>h</w:t>
      </w:r>
      <w:r>
        <w:rPr>
          <w:iCs/>
          <w:spacing w:val="-3"/>
          <w:w w:val="104"/>
        </w:rPr>
        <w:t>o</w:t>
      </w:r>
      <w:r>
        <w:rPr>
          <w:iCs/>
          <w:spacing w:val="-12"/>
          <w:w w:val="104"/>
        </w:rPr>
        <w:t>l</w:t>
      </w:r>
      <w:r>
        <w:rPr>
          <w:iCs/>
          <w:w w:val="104"/>
        </w:rPr>
        <w:t>e</w:t>
      </w:r>
      <w:r>
        <w:rPr>
          <w:iCs/>
          <w:spacing w:val="-5"/>
          <w:w w:val="104"/>
        </w:rPr>
        <w:t xml:space="preserve"> </w:t>
      </w:r>
      <w:r>
        <w:rPr>
          <w:iCs/>
          <w:spacing w:val="-11"/>
          <w:w w:val="104"/>
        </w:rPr>
        <w:t>p</w:t>
      </w:r>
      <w:r>
        <w:rPr>
          <w:iCs/>
          <w:spacing w:val="-12"/>
          <w:w w:val="104"/>
        </w:rPr>
        <w:t>l</w:t>
      </w:r>
      <w:r>
        <w:rPr>
          <w:iCs/>
          <w:spacing w:val="-5"/>
          <w:w w:val="104"/>
        </w:rPr>
        <w:t>a</w:t>
      </w:r>
      <w:r>
        <w:rPr>
          <w:iCs/>
          <w:spacing w:val="-17"/>
          <w:w w:val="104"/>
        </w:rPr>
        <w:t>n</w:t>
      </w:r>
      <w:r>
        <w:rPr>
          <w:iCs/>
          <w:spacing w:val="-7"/>
          <w:w w:val="104"/>
        </w:rPr>
        <w:t>t</w:t>
      </w:r>
      <w:r>
        <w:rPr>
          <w:iCs/>
          <w:w w:val="104"/>
        </w:rPr>
        <w:t>.</w:t>
      </w:r>
    </w:p>
    <w:p>
      <w:pPr>
        <w:pStyle w:val="style179"/>
        <w:numPr>
          <w:ilvl w:val="0"/>
          <w:numId w:val="91"/>
        </w:numPr>
        <w:tabs>
          <w:tab w:val="left" w:leader="none" w:pos="820"/>
        </w:tabs>
        <w:kinsoku w:val="false"/>
        <w:overflowPunct w:val="false"/>
        <w:spacing w:lineRule="auto" w:line="360"/>
        <w:ind w:right="377"/>
        <w:rPr/>
      </w:pPr>
      <w:r>
        <w:rPr>
          <w:iCs/>
          <w:spacing w:val="10"/>
          <w:w w:val="110"/>
        </w:rPr>
        <w:t>C</w:t>
      </w:r>
      <w:r>
        <w:rPr>
          <w:iCs/>
          <w:spacing w:val="-10"/>
          <w:w w:val="110"/>
        </w:rPr>
        <w:t>l</w:t>
      </w:r>
      <w:r>
        <w:rPr>
          <w:iCs/>
          <w:spacing w:val="-12"/>
          <w:w w:val="110"/>
        </w:rPr>
        <w:t>i</w:t>
      </w:r>
      <w:r>
        <w:rPr>
          <w:iCs/>
          <w:spacing w:val="-14"/>
          <w:w w:val="110"/>
        </w:rPr>
        <w:t>m</w:t>
      </w:r>
      <w:r>
        <w:rPr>
          <w:iCs/>
          <w:spacing w:val="-2"/>
          <w:w w:val="110"/>
        </w:rPr>
        <w:t>a</w:t>
      </w:r>
      <w:r>
        <w:rPr>
          <w:iCs/>
          <w:spacing w:val="-6"/>
          <w:w w:val="110"/>
        </w:rPr>
        <w:t>t</w:t>
      </w:r>
      <w:r>
        <w:rPr>
          <w:iCs/>
          <w:spacing w:val="-12"/>
          <w:w w:val="110"/>
        </w:rPr>
        <w:t>i</w:t>
      </w:r>
      <w:r>
        <w:rPr>
          <w:iCs/>
          <w:w w:val="110"/>
        </w:rPr>
        <w:t>c</w:t>
      </w:r>
      <w:r>
        <w:rPr>
          <w:iCs/>
          <w:spacing w:val="-12"/>
          <w:w w:val="110"/>
        </w:rPr>
        <w:t xml:space="preserve"> </w:t>
      </w:r>
      <w:r>
        <w:rPr>
          <w:iCs/>
          <w:spacing w:val="12"/>
          <w:w w:val="110"/>
        </w:rPr>
        <w:t>c</w:t>
      </w:r>
      <w:r>
        <w:rPr>
          <w:iCs/>
          <w:w w:val="110"/>
        </w:rPr>
        <w:t>o</w:t>
      </w:r>
      <w:r>
        <w:rPr>
          <w:iCs/>
          <w:spacing w:val="-16"/>
          <w:w w:val="110"/>
        </w:rPr>
        <w:t>n</w:t>
      </w:r>
      <w:r>
        <w:rPr>
          <w:iCs/>
          <w:spacing w:val="-9"/>
          <w:w w:val="110"/>
        </w:rPr>
        <w:t>d</w:t>
      </w:r>
      <w:r>
        <w:rPr>
          <w:iCs/>
          <w:spacing w:val="-12"/>
          <w:w w:val="110"/>
        </w:rPr>
        <w:t>i</w:t>
      </w:r>
      <w:r>
        <w:rPr>
          <w:iCs/>
          <w:spacing w:val="-6"/>
          <w:w w:val="110"/>
        </w:rPr>
        <w:t>t</w:t>
      </w:r>
      <w:r>
        <w:rPr>
          <w:iCs/>
          <w:spacing w:val="-12"/>
          <w:w w:val="110"/>
        </w:rPr>
        <w:t>i</w:t>
      </w:r>
      <w:r>
        <w:rPr>
          <w:iCs/>
          <w:w w:val="110"/>
        </w:rPr>
        <w:t>o</w:t>
      </w:r>
      <w:r>
        <w:rPr>
          <w:iCs/>
          <w:spacing w:val="-16"/>
          <w:w w:val="110"/>
        </w:rPr>
        <w:t>n</w:t>
      </w:r>
      <w:r>
        <w:rPr>
          <w:iCs/>
          <w:w w:val="110"/>
        </w:rPr>
        <w:t>s</w:t>
      </w:r>
      <w:r>
        <w:rPr>
          <w:iCs/>
          <w:spacing w:val="-55"/>
          <w:w w:val="110"/>
        </w:rPr>
        <w:t>:</w:t>
      </w:r>
      <w:r>
        <w:rPr>
          <w:iCs/>
          <w:spacing w:val="-26"/>
          <w:w w:val="110"/>
        </w:rPr>
        <w:t xml:space="preserve"> </w:t>
      </w:r>
      <w:r>
        <w:rPr>
          <w:iCs/>
          <w:spacing w:val="-11"/>
          <w:w w:val="110"/>
        </w:rPr>
        <w:t>d</w:t>
      </w:r>
      <w:r>
        <w:rPr>
          <w:iCs/>
          <w:spacing w:val="-16"/>
          <w:w w:val="110"/>
        </w:rPr>
        <w:t>u</w:t>
      </w:r>
      <w:r>
        <w:rPr>
          <w:iCs/>
          <w:spacing w:val="-24"/>
          <w:w w:val="110"/>
        </w:rPr>
        <w:t>r</w:t>
      </w:r>
      <w:r>
        <w:rPr>
          <w:iCs/>
          <w:spacing w:val="-13"/>
          <w:w w:val="110"/>
        </w:rPr>
        <w:t>i</w:t>
      </w:r>
      <w:r>
        <w:rPr>
          <w:iCs/>
          <w:spacing w:val="-18"/>
          <w:w w:val="110"/>
        </w:rPr>
        <w:t>n</w:t>
      </w:r>
      <w:r>
        <w:rPr>
          <w:iCs/>
          <w:w w:val="110"/>
        </w:rPr>
        <w:t>g</w:t>
      </w:r>
      <w:r>
        <w:rPr>
          <w:iCs/>
          <w:spacing w:val="-15"/>
          <w:w w:val="110"/>
        </w:rPr>
        <w:t xml:space="preserve"> </w:t>
      </w:r>
      <w:r>
        <w:rPr>
          <w:iCs/>
          <w:spacing w:val="-7"/>
          <w:w w:val="110"/>
        </w:rPr>
        <w:t>t</w:t>
      </w:r>
      <w:r>
        <w:rPr>
          <w:iCs/>
          <w:spacing w:val="-16"/>
          <w:w w:val="110"/>
        </w:rPr>
        <w:t>h</w:t>
      </w:r>
      <w:r>
        <w:rPr>
          <w:iCs/>
          <w:w w:val="110"/>
        </w:rPr>
        <w:t>e</w:t>
      </w:r>
      <w:r>
        <w:rPr>
          <w:iCs/>
          <w:spacing w:val="-21"/>
          <w:w w:val="110"/>
        </w:rPr>
        <w:t xml:space="preserve"> </w:t>
      </w:r>
      <w:r>
        <w:rPr>
          <w:iCs/>
          <w:spacing w:val="-11"/>
          <w:w w:val="110"/>
        </w:rPr>
        <w:t>d</w:t>
      </w:r>
      <w:r>
        <w:rPr>
          <w:iCs/>
          <w:spacing w:val="-24"/>
          <w:w w:val="110"/>
        </w:rPr>
        <w:t>r</w:t>
      </w:r>
      <w:r>
        <w:rPr>
          <w:iCs/>
          <w:w w:val="110"/>
        </w:rPr>
        <w:t>y</w:t>
      </w:r>
      <w:r>
        <w:rPr>
          <w:iCs/>
          <w:spacing w:val="-32"/>
          <w:w w:val="110"/>
        </w:rPr>
        <w:t xml:space="preserve"> </w:t>
      </w:r>
      <w:r>
        <w:rPr>
          <w:iCs/>
          <w:spacing w:val="22"/>
          <w:w w:val="110"/>
        </w:rPr>
        <w:t>s</w:t>
      </w:r>
      <w:r>
        <w:rPr>
          <w:iCs/>
          <w:spacing w:val="-3"/>
          <w:w w:val="110"/>
        </w:rPr>
        <w:t>e</w:t>
      </w:r>
      <w:r>
        <w:rPr>
          <w:iCs/>
          <w:spacing w:val="-5"/>
          <w:w w:val="110"/>
        </w:rPr>
        <w:t>a</w:t>
      </w:r>
      <w:r>
        <w:rPr>
          <w:iCs/>
          <w:spacing w:val="22"/>
          <w:w w:val="110"/>
        </w:rPr>
        <w:t>s</w:t>
      </w:r>
      <w:r>
        <w:rPr>
          <w:iCs/>
          <w:spacing w:val="-3"/>
          <w:w w:val="110"/>
        </w:rPr>
        <w:t>o</w:t>
      </w:r>
      <w:r>
        <w:rPr>
          <w:iCs/>
          <w:spacing w:val="-18"/>
          <w:w w:val="110"/>
        </w:rPr>
        <w:t>n</w:t>
      </w:r>
      <w:r>
        <w:rPr>
          <w:iCs/>
          <w:w w:val="110"/>
        </w:rPr>
        <w:t>,</w:t>
      </w:r>
      <w:r>
        <w:rPr>
          <w:iCs/>
          <w:spacing w:val="-32"/>
          <w:w w:val="110"/>
        </w:rPr>
        <w:t xml:space="preserve"> </w:t>
      </w:r>
      <w:r>
        <w:rPr>
          <w:iCs/>
          <w:spacing w:val="-7"/>
          <w:w w:val="110"/>
        </w:rPr>
        <w:t>t</w:t>
      </w:r>
      <w:r>
        <w:rPr>
          <w:iCs/>
          <w:spacing w:val="-16"/>
          <w:w w:val="110"/>
        </w:rPr>
        <w:t>h</w:t>
      </w:r>
      <w:r>
        <w:rPr>
          <w:iCs/>
          <w:w w:val="110"/>
        </w:rPr>
        <w:t>e</w:t>
      </w:r>
      <w:r>
        <w:rPr>
          <w:iCs/>
          <w:spacing w:val="-22"/>
          <w:w w:val="110"/>
        </w:rPr>
        <w:t xml:space="preserve"> </w:t>
      </w:r>
      <w:r>
        <w:rPr>
          <w:iCs/>
          <w:spacing w:val="22"/>
          <w:w w:val="110"/>
        </w:rPr>
        <w:t>s</w:t>
      </w:r>
      <w:r>
        <w:rPr>
          <w:iCs/>
          <w:spacing w:val="-24"/>
          <w:w w:val="110"/>
        </w:rPr>
        <w:t>w</w:t>
      </w:r>
      <w:r>
        <w:rPr>
          <w:iCs/>
          <w:spacing w:val="-3"/>
          <w:w w:val="110"/>
        </w:rPr>
        <w:t>ee</w:t>
      </w:r>
      <w:r>
        <w:rPr>
          <w:iCs/>
          <w:w w:val="110"/>
        </w:rPr>
        <w:t>t</w:t>
      </w:r>
      <w:r>
        <w:rPr>
          <w:iCs/>
          <w:spacing w:val="-27"/>
          <w:w w:val="110"/>
        </w:rPr>
        <w:t xml:space="preserve"> </w:t>
      </w:r>
      <w:r>
        <w:rPr>
          <w:iCs/>
          <w:spacing w:val="-11"/>
          <w:w w:val="110"/>
        </w:rPr>
        <w:t>p</w:t>
      </w:r>
      <w:r>
        <w:rPr>
          <w:iCs/>
          <w:spacing w:val="-3"/>
          <w:w w:val="110"/>
        </w:rPr>
        <w:t>o</w:t>
      </w:r>
      <w:r>
        <w:rPr>
          <w:iCs/>
          <w:spacing w:val="-7"/>
          <w:w w:val="110"/>
        </w:rPr>
        <w:t>t</w:t>
      </w:r>
      <w:r>
        <w:rPr>
          <w:iCs/>
          <w:spacing w:val="-5"/>
          <w:w w:val="110"/>
        </w:rPr>
        <w:t>a</w:t>
      </w:r>
      <w:r>
        <w:rPr>
          <w:iCs/>
          <w:spacing w:val="-7"/>
          <w:w w:val="110"/>
        </w:rPr>
        <w:t>t</w:t>
      </w:r>
      <w:r>
        <w:rPr>
          <w:iCs/>
          <w:w w:val="110"/>
        </w:rPr>
        <w:t>o</w:t>
      </w:r>
      <w:r>
        <w:rPr>
          <w:iCs/>
          <w:spacing w:val="-23"/>
          <w:w w:val="110"/>
        </w:rPr>
        <w:t xml:space="preserve"> </w:t>
      </w:r>
      <w:r>
        <w:rPr>
          <w:iCs/>
          <w:spacing w:val="-11"/>
          <w:w w:val="110"/>
        </w:rPr>
        <w:t>b</w:t>
      </w:r>
      <w:r>
        <w:rPr>
          <w:iCs/>
          <w:spacing w:val="-16"/>
          <w:w w:val="110"/>
        </w:rPr>
        <w:t>u</w:t>
      </w:r>
      <w:r>
        <w:rPr>
          <w:iCs/>
          <w:spacing w:val="-7"/>
          <w:w w:val="110"/>
        </w:rPr>
        <w:t>tt</w:t>
      </w:r>
      <w:r>
        <w:rPr>
          <w:iCs/>
          <w:spacing w:val="-3"/>
          <w:w w:val="110"/>
        </w:rPr>
        <w:t>e</w:t>
      </w:r>
      <w:r>
        <w:rPr>
          <w:iCs/>
          <w:spacing w:val="-24"/>
          <w:w w:val="110"/>
        </w:rPr>
        <w:t>r</w:t>
      </w:r>
      <w:r>
        <w:rPr>
          <w:iCs/>
          <w:spacing w:val="-5"/>
          <w:w w:val="110"/>
        </w:rPr>
        <w:t>f</w:t>
      </w:r>
      <w:r>
        <w:rPr>
          <w:iCs/>
          <w:spacing w:val="-12"/>
          <w:w w:val="110"/>
        </w:rPr>
        <w:t>l</w:t>
      </w:r>
      <w:r>
        <w:rPr>
          <w:iCs/>
          <w:w w:val="110"/>
        </w:rPr>
        <w:t>y</w:t>
      </w:r>
      <w:r>
        <w:rPr>
          <w:iCs/>
          <w:spacing w:val="-32"/>
          <w:w w:val="110"/>
        </w:rPr>
        <w:t xml:space="preserve"> </w:t>
      </w:r>
      <w:r>
        <w:rPr>
          <w:iCs/>
          <w:spacing w:val="-13"/>
          <w:w w:val="110"/>
        </w:rPr>
        <w:t>i</w:t>
      </w:r>
      <w:r>
        <w:rPr>
          <w:iCs/>
          <w:w w:val="110"/>
        </w:rPr>
        <w:t>s</w:t>
      </w:r>
      <w:r>
        <w:rPr>
          <w:iCs/>
          <w:spacing w:val="-4"/>
          <w:w w:val="110"/>
        </w:rPr>
        <w:t xml:space="preserve"> </w:t>
      </w:r>
      <w:r>
        <w:rPr>
          <w:iCs/>
          <w:spacing w:val="-16"/>
          <w:w w:val="110"/>
        </w:rPr>
        <w:t>m</w:t>
      </w:r>
      <w:r>
        <w:rPr>
          <w:iCs/>
          <w:spacing w:val="-3"/>
          <w:w w:val="110"/>
        </w:rPr>
        <w:t>o</w:t>
      </w:r>
      <w:r>
        <w:rPr>
          <w:iCs/>
          <w:spacing w:val="-24"/>
          <w:w w:val="110"/>
        </w:rPr>
        <w:t>r</w:t>
      </w:r>
      <w:r>
        <w:rPr>
          <w:iCs/>
          <w:w w:val="110"/>
        </w:rPr>
        <w:t>e</w:t>
      </w:r>
      <w:r>
        <w:rPr>
          <w:iCs/>
          <w:w w:val="96"/>
        </w:rPr>
        <w:t xml:space="preserve"> </w:t>
      </w:r>
      <w:r>
        <w:rPr>
          <w:iCs/>
          <w:spacing w:val="-11"/>
          <w:w w:val="110"/>
        </w:rPr>
        <w:t>d</w:t>
      </w:r>
      <w:r>
        <w:rPr>
          <w:iCs/>
          <w:spacing w:val="-5"/>
          <w:w w:val="110"/>
        </w:rPr>
        <w:t>a</w:t>
      </w:r>
      <w:r>
        <w:rPr>
          <w:iCs/>
          <w:spacing w:val="-16"/>
          <w:w w:val="110"/>
        </w:rPr>
        <w:t>m</w:t>
      </w:r>
      <w:r>
        <w:rPr>
          <w:iCs/>
          <w:spacing w:val="-5"/>
          <w:w w:val="110"/>
        </w:rPr>
        <w:t>a</w:t>
      </w:r>
      <w:r>
        <w:rPr>
          <w:iCs/>
          <w:spacing w:val="8"/>
          <w:w w:val="110"/>
        </w:rPr>
        <w:t>g</w:t>
      </w:r>
      <w:r>
        <w:rPr>
          <w:iCs/>
          <w:spacing w:val="-13"/>
          <w:w w:val="110"/>
        </w:rPr>
        <w:t>i</w:t>
      </w:r>
      <w:r>
        <w:rPr>
          <w:iCs/>
          <w:spacing w:val="-18"/>
          <w:w w:val="110"/>
        </w:rPr>
        <w:t>n</w:t>
      </w:r>
      <w:r>
        <w:rPr>
          <w:iCs/>
          <w:w w:val="110"/>
        </w:rPr>
        <w:t>g</w:t>
      </w:r>
      <w:r>
        <w:rPr>
          <w:iCs/>
          <w:spacing w:val="-42"/>
          <w:w w:val="110"/>
        </w:rPr>
        <w:t xml:space="preserve"> </w:t>
      </w:r>
      <w:r>
        <w:rPr>
          <w:iCs/>
          <w:spacing w:val="-7"/>
          <w:w w:val="110"/>
        </w:rPr>
        <w:t>t</w:t>
      </w:r>
      <w:r>
        <w:rPr>
          <w:iCs/>
          <w:spacing w:val="-16"/>
          <w:w w:val="110"/>
        </w:rPr>
        <w:t>h</w:t>
      </w:r>
      <w:r>
        <w:rPr>
          <w:iCs/>
          <w:spacing w:val="-5"/>
          <w:w w:val="110"/>
        </w:rPr>
        <w:t>a</w:t>
      </w:r>
      <w:r>
        <w:rPr>
          <w:iCs/>
          <w:w w:val="110"/>
        </w:rPr>
        <w:t>n</w:t>
      </w:r>
      <w:r>
        <w:rPr>
          <w:iCs/>
          <w:spacing w:val="-54"/>
          <w:w w:val="110"/>
        </w:rPr>
        <w:t xml:space="preserve"> </w:t>
      </w:r>
      <w:r>
        <w:rPr>
          <w:iCs/>
          <w:spacing w:val="-7"/>
          <w:w w:val="110"/>
        </w:rPr>
        <w:t>t</w:t>
      </w:r>
      <w:r>
        <w:rPr>
          <w:iCs/>
          <w:spacing w:val="-16"/>
          <w:w w:val="110"/>
        </w:rPr>
        <w:t>h</w:t>
      </w:r>
      <w:r>
        <w:rPr>
          <w:iCs/>
          <w:w w:val="110"/>
        </w:rPr>
        <w:t>e</w:t>
      </w:r>
      <w:r>
        <w:rPr>
          <w:iCs/>
          <w:spacing w:val="-46"/>
          <w:w w:val="110"/>
        </w:rPr>
        <w:t xml:space="preserve"> </w:t>
      </w:r>
      <w:r>
        <w:rPr>
          <w:iCs/>
          <w:spacing w:val="-24"/>
          <w:w w:val="110"/>
        </w:rPr>
        <w:t>w</w:t>
      </w:r>
      <w:r>
        <w:rPr>
          <w:iCs/>
          <w:spacing w:val="-3"/>
          <w:w w:val="110"/>
        </w:rPr>
        <w:t>e</w:t>
      </w:r>
      <w:r>
        <w:rPr>
          <w:iCs/>
          <w:w w:val="110"/>
        </w:rPr>
        <w:t>t</w:t>
      </w:r>
      <w:r>
        <w:rPr>
          <w:iCs/>
          <w:spacing w:val="-49"/>
          <w:w w:val="110"/>
        </w:rPr>
        <w:t xml:space="preserve"> </w:t>
      </w:r>
      <w:r>
        <w:rPr>
          <w:iCs/>
          <w:spacing w:val="22"/>
          <w:w w:val="110"/>
        </w:rPr>
        <w:t>s</w:t>
      </w:r>
      <w:r>
        <w:rPr>
          <w:iCs/>
          <w:spacing w:val="-3"/>
          <w:w w:val="110"/>
        </w:rPr>
        <w:t>e</w:t>
      </w:r>
      <w:r>
        <w:rPr>
          <w:iCs/>
          <w:spacing w:val="-5"/>
          <w:w w:val="110"/>
        </w:rPr>
        <w:t>a</w:t>
      </w:r>
      <w:r>
        <w:rPr>
          <w:iCs/>
          <w:spacing w:val="22"/>
          <w:w w:val="110"/>
        </w:rPr>
        <w:t>s</w:t>
      </w:r>
      <w:r>
        <w:rPr>
          <w:iCs/>
          <w:spacing w:val="-3"/>
          <w:w w:val="110"/>
        </w:rPr>
        <w:t>o</w:t>
      </w:r>
      <w:r>
        <w:rPr>
          <w:iCs/>
          <w:spacing w:val="-18"/>
          <w:w w:val="110"/>
        </w:rPr>
        <w:t>n</w:t>
      </w:r>
      <w:r>
        <w:rPr>
          <w:iCs/>
          <w:w w:val="110"/>
        </w:rPr>
        <w:t>.</w:t>
      </w:r>
    </w:p>
    <w:p>
      <w:pPr>
        <w:pStyle w:val="style179"/>
        <w:numPr>
          <w:ilvl w:val="0"/>
          <w:numId w:val="91"/>
        </w:numPr>
        <w:tabs>
          <w:tab w:val="left" w:leader="none" w:pos="820"/>
        </w:tabs>
        <w:kinsoku w:val="false"/>
        <w:overflowPunct w:val="false"/>
        <w:spacing w:lineRule="auto" w:line="360"/>
        <w:rPr/>
      </w:pPr>
      <w:r>
        <w:rPr>
          <w:iCs/>
          <w:spacing w:val="-8"/>
          <w:w w:val="110"/>
        </w:rPr>
        <w:t>E</w:t>
      </w:r>
      <w:r>
        <w:rPr>
          <w:iCs/>
          <w:spacing w:val="-16"/>
          <w:w w:val="110"/>
        </w:rPr>
        <w:t>n</w:t>
      </w:r>
      <w:r>
        <w:rPr>
          <w:iCs/>
          <w:spacing w:val="-15"/>
          <w:w w:val="110"/>
        </w:rPr>
        <w:t>v</w:t>
      </w:r>
      <w:r>
        <w:rPr>
          <w:iCs/>
          <w:spacing w:val="-12"/>
          <w:w w:val="110"/>
        </w:rPr>
        <w:t>i</w:t>
      </w:r>
      <w:r>
        <w:rPr>
          <w:iCs/>
          <w:spacing w:val="-22"/>
          <w:w w:val="110"/>
        </w:rPr>
        <w:t>r</w:t>
      </w:r>
      <w:r>
        <w:rPr>
          <w:iCs/>
          <w:w w:val="110"/>
        </w:rPr>
        <w:t>o</w:t>
      </w:r>
      <w:r>
        <w:rPr>
          <w:iCs/>
          <w:spacing w:val="-16"/>
          <w:w w:val="110"/>
        </w:rPr>
        <w:t>n</w:t>
      </w:r>
      <w:r>
        <w:rPr>
          <w:iCs/>
          <w:spacing w:val="-14"/>
          <w:w w:val="110"/>
        </w:rPr>
        <w:t>m</w:t>
      </w:r>
      <w:r>
        <w:rPr>
          <w:iCs/>
          <w:spacing w:val="1"/>
          <w:w w:val="110"/>
        </w:rPr>
        <w:t>e</w:t>
      </w:r>
      <w:r>
        <w:rPr>
          <w:iCs/>
          <w:spacing w:val="-16"/>
          <w:w w:val="110"/>
        </w:rPr>
        <w:t>n</w:t>
      </w:r>
      <w:r>
        <w:rPr>
          <w:iCs/>
          <w:spacing w:val="-6"/>
          <w:w w:val="110"/>
        </w:rPr>
        <w:t>t</w:t>
      </w:r>
      <w:r>
        <w:rPr>
          <w:iCs/>
          <w:spacing w:val="-2"/>
          <w:w w:val="110"/>
        </w:rPr>
        <w:t>a</w:t>
      </w:r>
      <w:r>
        <w:rPr>
          <w:iCs/>
          <w:w w:val="110"/>
        </w:rPr>
        <w:t>l</w:t>
      </w:r>
      <w:r>
        <w:rPr>
          <w:iCs/>
          <w:spacing w:val="-40"/>
          <w:w w:val="110"/>
        </w:rPr>
        <w:t xml:space="preserve"> </w:t>
      </w:r>
      <w:r>
        <w:rPr>
          <w:iCs/>
          <w:spacing w:val="-3"/>
          <w:w w:val="110"/>
        </w:rPr>
        <w:t>f</w:t>
      </w:r>
      <w:r>
        <w:rPr>
          <w:iCs/>
          <w:spacing w:val="-2"/>
          <w:w w:val="110"/>
        </w:rPr>
        <w:t>a</w:t>
      </w:r>
      <w:r>
        <w:rPr>
          <w:iCs/>
          <w:spacing w:val="12"/>
          <w:w w:val="110"/>
        </w:rPr>
        <w:t>c</w:t>
      </w:r>
      <w:r>
        <w:rPr>
          <w:iCs/>
          <w:spacing w:val="-6"/>
          <w:w w:val="110"/>
        </w:rPr>
        <w:t>t</w:t>
      </w:r>
      <w:r>
        <w:rPr>
          <w:iCs/>
          <w:w w:val="110"/>
        </w:rPr>
        <w:t>o</w:t>
      </w:r>
      <w:r>
        <w:rPr>
          <w:iCs/>
          <w:spacing w:val="-22"/>
          <w:w w:val="110"/>
        </w:rPr>
        <w:t>r</w:t>
      </w:r>
      <w:r>
        <w:rPr>
          <w:iCs/>
          <w:w w:val="110"/>
        </w:rPr>
        <w:t>s</w:t>
      </w:r>
      <w:r>
        <w:rPr>
          <w:iCs/>
          <w:spacing w:val="-15"/>
          <w:w w:val="110"/>
        </w:rPr>
        <w:t xml:space="preserve"> </w:t>
      </w:r>
      <w:r>
        <w:rPr>
          <w:iCs/>
          <w:spacing w:val="-12"/>
          <w:w w:val="110"/>
        </w:rPr>
        <w:t>i</w:t>
      </w:r>
      <w:r>
        <w:rPr>
          <w:iCs/>
          <w:spacing w:val="8"/>
          <w:w w:val="110"/>
        </w:rPr>
        <w:t>.</w:t>
      </w:r>
      <w:r>
        <w:rPr>
          <w:iCs/>
          <w:spacing w:val="1"/>
          <w:w w:val="110"/>
        </w:rPr>
        <w:t>e</w:t>
      </w:r>
      <w:r>
        <w:rPr>
          <w:iCs/>
          <w:spacing w:val="8"/>
          <w:w w:val="110"/>
        </w:rPr>
        <w:t>.</w:t>
      </w:r>
      <w:r>
        <w:rPr>
          <w:iCs/>
          <w:w w:val="110"/>
        </w:rPr>
        <w:t>:</w:t>
      </w:r>
      <w:r>
        <w:rPr>
          <w:iCs/>
          <w:spacing w:val="-35"/>
          <w:w w:val="110"/>
        </w:rPr>
        <w:t xml:space="preserve"> </w:t>
      </w:r>
      <w:r>
        <w:rPr>
          <w:iCs/>
          <w:spacing w:val="-11"/>
          <w:w w:val="110"/>
        </w:rPr>
        <w:t>p</w:t>
      </w:r>
      <w:r>
        <w:rPr>
          <w:iCs/>
          <w:spacing w:val="-24"/>
          <w:w w:val="110"/>
        </w:rPr>
        <w:t>r</w:t>
      </w:r>
      <w:r>
        <w:rPr>
          <w:iCs/>
          <w:spacing w:val="-3"/>
          <w:w w:val="110"/>
        </w:rPr>
        <w:t>e</w:t>
      </w:r>
      <w:r>
        <w:rPr>
          <w:iCs/>
          <w:spacing w:val="22"/>
          <w:w w:val="110"/>
        </w:rPr>
        <w:t>s</w:t>
      </w:r>
      <w:r>
        <w:rPr>
          <w:iCs/>
          <w:spacing w:val="-3"/>
          <w:w w:val="110"/>
        </w:rPr>
        <w:t>e</w:t>
      </w:r>
      <w:r>
        <w:rPr>
          <w:iCs/>
          <w:spacing w:val="-18"/>
          <w:w w:val="110"/>
        </w:rPr>
        <w:t>n</w:t>
      </w:r>
      <w:r>
        <w:rPr>
          <w:iCs/>
          <w:spacing w:val="10"/>
          <w:w w:val="110"/>
        </w:rPr>
        <w:t>c</w:t>
      </w:r>
      <w:r>
        <w:rPr>
          <w:iCs/>
          <w:w w:val="110"/>
        </w:rPr>
        <w:t>e</w:t>
      </w:r>
      <w:r>
        <w:rPr>
          <w:iCs/>
          <w:spacing w:val="-32"/>
          <w:w w:val="110"/>
        </w:rPr>
        <w:t xml:space="preserve"> </w:t>
      </w:r>
      <w:r>
        <w:rPr>
          <w:iCs/>
          <w:spacing w:val="-3"/>
          <w:w w:val="110"/>
        </w:rPr>
        <w:t>o</w:t>
      </w:r>
      <w:r>
        <w:rPr>
          <w:iCs/>
          <w:w w:val="110"/>
        </w:rPr>
        <w:t>f</w:t>
      </w:r>
      <w:r>
        <w:rPr>
          <w:iCs/>
          <w:spacing w:val="-34"/>
          <w:w w:val="110"/>
        </w:rPr>
        <w:t xml:space="preserve"> </w:t>
      </w:r>
      <w:r>
        <w:rPr>
          <w:iCs/>
          <w:spacing w:val="-18"/>
          <w:w w:val="110"/>
        </w:rPr>
        <w:t>n</w:t>
      </w:r>
      <w:r>
        <w:rPr>
          <w:iCs/>
          <w:spacing w:val="-5"/>
          <w:w w:val="110"/>
        </w:rPr>
        <w:t>a</w:t>
      </w:r>
      <w:r>
        <w:rPr>
          <w:iCs/>
          <w:spacing w:val="-7"/>
          <w:w w:val="110"/>
        </w:rPr>
        <w:t>t</w:t>
      </w:r>
      <w:r>
        <w:rPr>
          <w:iCs/>
          <w:spacing w:val="-16"/>
          <w:w w:val="110"/>
        </w:rPr>
        <w:t>u</w:t>
      </w:r>
      <w:r>
        <w:rPr>
          <w:iCs/>
          <w:spacing w:val="-24"/>
          <w:w w:val="110"/>
        </w:rPr>
        <w:t>r</w:t>
      </w:r>
      <w:r>
        <w:rPr>
          <w:iCs/>
          <w:spacing w:val="-5"/>
          <w:w w:val="110"/>
        </w:rPr>
        <w:t>a</w:t>
      </w:r>
      <w:r>
        <w:rPr>
          <w:iCs/>
          <w:w w:val="110"/>
        </w:rPr>
        <w:t>l</w:t>
      </w:r>
      <w:r>
        <w:rPr>
          <w:iCs/>
          <w:spacing w:val="-41"/>
          <w:w w:val="110"/>
        </w:rPr>
        <w:t xml:space="preserve"> </w:t>
      </w:r>
      <w:r>
        <w:rPr>
          <w:iCs/>
          <w:spacing w:val="-3"/>
          <w:w w:val="110"/>
        </w:rPr>
        <w:t>e</w:t>
      </w:r>
      <w:r>
        <w:rPr>
          <w:iCs/>
          <w:spacing w:val="-18"/>
          <w:w w:val="110"/>
        </w:rPr>
        <w:t>n</w:t>
      </w:r>
      <w:r>
        <w:rPr>
          <w:iCs/>
          <w:spacing w:val="-3"/>
          <w:w w:val="110"/>
        </w:rPr>
        <w:t>e</w:t>
      </w:r>
      <w:r>
        <w:rPr>
          <w:iCs/>
          <w:spacing w:val="-16"/>
          <w:w w:val="110"/>
        </w:rPr>
        <w:t>m</w:t>
      </w:r>
      <w:r>
        <w:rPr>
          <w:iCs/>
          <w:spacing w:val="-13"/>
          <w:w w:val="110"/>
        </w:rPr>
        <w:t>i</w:t>
      </w:r>
      <w:r>
        <w:rPr>
          <w:iCs/>
          <w:spacing w:val="-3"/>
          <w:w w:val="110"/>
        </w:rPr>
        <w:t>e</w:t>
      </w:r>
      <w:r>
        <w:rPr>
          <w:iCs/>
          <w:w w:val="110"/>
        </w:rPr>
        <w:t>s</w:t>
      </w:r>
      <w:r>
        <w:rPr>
          <w:iCs/>
          <w:spacing w:val="-17"/>
          <w:w w:val="110"/>
        </w:rPr>
        <w:t xml:space="preserve"> </w:t>
      </w:r>
      <w:r>
        <w:rPr>
          <w:iCs/>
          <w:spacing w:val="-7"/>
          <w:w w:val="110"/>
        </w:rPr>
        <w:t>t</w:t>
      </w:r>
      <w:r>
        <w:rPr>
          <w:iCs/>
          <w:w w:val="110"/>
        </w:rPr>
        <w:t>o</w:t>
      </w:r>
      <w:r>
        <w:rPr>
          <w:iCs/>
          <w:spacing w:val="-32"/>
          <w:w w:val="110"/>
        </w:rPr>
        <w:t xml:space="preserve"> </w:t>
      </w:r>
      <w:r>
        <w:rPr>
          <w:iCs/>
          <w:spacing w:val="-7"/>
          <w:w w:val="110"/>
        </w:rPr>
        <w:t>t</w:t>
      </w:r>
      <w:r>
        <w:rPr>
          <w:iCs/>
          <w:spacing w:val="-16"/>
          <w:w w:val="110"/>
        </w:rPr>
        <w:t>h</w:t>
      </w:r>
      <w:r>
        <w:rPr>
          <w:iCs/>
          <w:w w:val="110"/>
        </w:rPr>
        <w:t>e</w:t>
      </w:r>
      <w:r>
        <w:rPr>
          <w:iCs/>
          <w:spacing w:val="-32"/>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w:t>
      </w:r>
    </w:p>
    <w:p>
      <w:pPr>
        <w:numPr>
          <w:ilvl w:val="0"/>
          <w:numId w:val="0"/>
        </w:numPr>
        <w:tabs>
          <w:tab w:val="left" w:leader="none" w:pos="820"/>
        </w:tabs>
        <w:kinsoku w:val="false"/>
        <w:overflowPunct w:val="false"/>
        <w:spacing w:lineRule="auto" w:line="360"/>
        <w:ind w:right="600"/>
        <w:rPr/>
      </w:pPr>
      <w:r>
        <w:rPr>
          <w:b/>
          <w:bCs/>
          <w:iCs/>
          <w:spacing w:val="-8"/>
          <w:w w:val="110"/>
          <w:sz w:val="24"/>
          <w:szCs w:val="24"/>
        </w:rPr>
        <w:t>E</w:t>
      </w:r>
      <w:r>
        <w:rPr>
          <w:b/>
          <w:bCs/>
          <w:iCs/>
          <w:spacing w:val="12"/>
          <w:w w:val="110"/>
          <w:sz w:val="24"/>
          <w:szCs w:val="24"/>
        </w:rPr>
        <w:t>c</w:t>
      </w:r>
      <w:r>
        <w:rPr>
          <w:b/>
          <w:bCs/>
          <w:iCs/>
          <w:w w:val="110"/>
          <w:sz w:val="24"/>
          <w:szCs w:val="24"/>
        </w:rPr>
        <w:t>o</w:t>
      </w:r>
      <w:r>
        <w:rPr>
          <w:b/>
          <w:bCs/>
          <w:iCs/>
          <w:spacing w:val="-16"/>
          <w:w w:val="110"/>
          <w:sz w:val="24"/>
          <w:szCs w:val="24"/>
        </w:rPr>
        <w:t>n</w:t>
      </w:r>
      <w:r>
        <w:rPr>
          <w:b/>
          <w:bCs/>
          <w:iCs/>
          <w:w w:val="110"/>
          <w:sz w:val="24"/>
          <w:szCs w:val="24"/>
        </w:rPr>
        <w:t>o</w:t>
      </w:r>
      <w:r>
        <w:rPr>
          <w:b/>
          <w:bCs/>
          <w:iCs/>
          <w:spacing w:val="-14"/>
          <w:w w:val="110"/>
          <w:sz w:val="24"/>
          <w:szCs w:val="24"/>
        </w:rPr>
        <w:t>m</w:t>
      </w:r>
      <w:r>
        <w:rPr>
          <w:b/>
          <w:bCs/>
          <w:iCs/>
          <w:spacing w:val="-12"/>
          <w:w w:val="110"/>
          <w:sz w:val="24"/>
          <w:szCs w:val="24"/>
        </w:rPr>
        <w:t>i</w:t>
      </w:r>
      <w:r>
        <w:rPr>
          <w:b/>
          <w:bCs/>
          <w:iCs/>
          <w:w w:val="110"/>
          <w:sz w:val="24"/>
          <w:szCs w:val="24"/>
        </w:rPr>
        <w:t>c</w:t>
      </w:r>
      <w:r>
        <w:rPr>
          <w:b/>
          <w:bCs/>
          <w:iCs/>
          <w:spacing w:val="-10"/>
          <w:w w:val="110"/>
          <w:sz w:val="24"/>
          <w:szCs w:val="24"/>
        </w:rPr>
        <w:t xml:space="preserve"> </w:t>
      </w:r>
      <w:r>
        <w:rPr>
          <w:b/>
          <w:bCs/>
          <w:iCs/>
          <w:spacing w:val="-6"/>
          <w:w w:val="110"/>
          <w:sz w:val="24"/>
          <w:szCs w:val="24"/>
        </w:rPr>
        <w:t>t</w:t>
      </w:r>
      <w:r>
        <w:rPr>
          <w:b/>
          <w:bCs/>
          <w:iCs/>
          <w:spacing w:val="-14"/>
          <w:w w:val="110"/>
          <w:sz w:val="24"/>
          <w:szCs w:val="24"/>
        </w:rPr>
        <w:t>h</w:t>
      </w:r>
      <w:r>
        <w:rPr>
          <w:b/>
          <w:bCs/>
          <w:iCs/>
          <w:spacing w:val="-22"/>
          <w:w w:val="110"/>
          <w:sz w:val="24"/>
          <w:szCs w:val="24"/>
        </w:rPr>
        <w:t>r</w:t>
      </w:r>
      <w:r>
        <w:rPr>
          <w:b/>
          <w:bCs/>
          <w:iCs/>
          <w:spacing w:val="1"/>
          <w:w w:val="110"/>
          <w:sz w:val="24"/>
          <w:szCs w:val="24"/>
        </w:rPr>
        <w:t>e</w:t>
      </w:r>
      <w:r>
        <w:rPr>
          <w:b/>
          <w:bCs/>
          <w:iCs/>
          <w:w w:val="110"/>
          <w:sz w:val="24"/>
          <w:szCs w:val="24"/>
        </w:rPr>
        <w:t>s</w:t>
      </w:r>
      <w:r>
        <w:rPr>
          <w:b/>
          <w:bCs/>
          <w:iCs/>
          <w:spacing w:val="-14"/>
          <w:w w:val="110"/>
          <w:sz w:val="24"/>
          <w:szCs w:val="24"/>
        </w:rPr>
        <w:t>h</w:t>
      </w:r>
      <w:r>
        <w:rPr>
          <w:b/>
          <w:bCs/>
          <w:iCs/>
          <w:w w:val="110"/>
          <w:sz w:val="24"/>
          <w:szCs w:val="24"/>
        </w:rPr>
        <w:t>o</w:t>
      </w:r>
      <w:r>
        <w:rPr>
          <w:b/>
          <w:bCs/>
          <w:iCs/>
          <w:spacing w:val="-10"/>
          <w:w w:val="110"/>
          <w:sz w:val="24"/>
          <w:szCs w:val="24"/>
        </w:rPr>
        <w:t>l</w:t>
      </w:r>
      <w:r>
        <w:rPr>
          <w:b/>
          <w:bCs/>
          <w:iCs/>
          <w:spacing w:val="-9"/>
          <w:w w:val="110"/>
          <w:sz w:val="24"/>
          <w:szCs w:val="24"/>
        </w:rPr>
        <w:t>d</w:t>
      </w:r>
      <w:r>
        <w:rPr>
          <w:iCs/>
          <w:w w:val="110"/>
        </w:rPr>
        <w:t>:</w:t>
      </w:r>
      <w:r>
        <w:rPr>
          <w:iCs/>
          <w:spacing w:val="-25"/>
          <w:w w:val="110"/>
        </w:rPr>
        <w:t xml:space="preserve"> </w:t>
      </w:r>
      <w:r>
        <w:rPr>
          <w:iCs/>
          <w:spacing w:val="-13"/>
          <w:w w:val="110"/>
        </w:rPr>
        <w:t>i</w:t>
      </w:r>
      <w:r>
        <w:rPr>
          <w:iCs/>
          <w:w w:val="110"/>
        </w:rPr>
        <w:t>t</w:t>
      </w:r>
      <w:r>
        <w:rPr>
          <w:iCs/>
          <w:spacing w:val="-27"/>
          <w:w w:val="110"/>
        </w:rPr>
        <w:t xml:space="preserve"> </w:t>
      </w:r>
      <w:r>
        <w:rPr>
          <w:iCs/>
          <w:spacing w:val="-13"/>
          <w:w w:val="110"/>
        </w:rPr>
        <w:t>i</w:t>
      </w:r>
      <w:r>
        <w:rPr>
          <w:iCs/>
          <w:w w:val="110"/>
        </w:rPr>
        <w:t>s</w:t>
      </w:r>
      <w:r>
        <w:rPr>
          <w:iCs/>
          <w:spacing w:val="-2"/>
          <w:w w:val="110"/>
        </w:rPr>
        <w:t xml:space="preserve"> </w:t>
      </w:r>
      <w:r>
        <w:rPr>
          <w:iCs/>
          <w:spacing w:val="-7"/>
          <w:w w:val="110"/>
        </w:rPr>
        <w:t>t</w:t>
      </w:r>
      <w:r>
        <w:rPr>
          <w:iCs/>
          <w:spacing w:val="-16"/>
          <w:w w:val="110"/>
        </w:rPr>
        <w:t>h</w:t>
      </w:r>
      <w:r>
        <w:rPr>
          <w:iCs/>
          <w:w w:val="110"/>
        </w:rPr>
        <w:t>e</w:t>
      </w:r>
      <w:r>
        <w:rPr>
          <w:iCs/>
          <w:spacing w:val="-20"/>
          <w:w w:val="110"/>
        </w:rPr>
        <w:t xml:space="preserve"> </w:t>
      </w:r>
      <w:r>
        <w:rPr>
          <w:iCs/>
          <w:spacing w:val="-11"/>
          <w:w w:val="110"/>
        </w:rPr>
        <w:t>p</w:t>
      </w:r>
      <w:r>
        <w:rPr>
          <w:iCs/>
          <w:spacing w:val="-3"/>
          <w:w w:val="110"/>
        </w:rPr>
        <w:t>e</w:t>
      </w:r>
      <w:r>
        <w:rPr>
          <w:iCs/>
          <w:spacing w:val="22"/>
          <w:w w:val="110"/>
        </w:rPr>
        <w:t>s</w:t>
      </w:r>
      <w:r>
        <w:rPr>
          <w:iCs/>
          <w:w w:val="110"/>
        </w:rPr>
        <w:t>t</w:t>
      </w:r>
      <w:r>
        <w:rPr>
          <w:iCs/>
          <w:spacing w:val="-27"/>
          <w:w w:val="110"/>
        </w:rPr>
        <w:t xml:space="preserve"> </w:t>
      </w:r>
      <w:r>
        <w:rPr>
          <w:iCs/>
          <w:spacing w:val="-11"/>
          <w:w w:val="110"/>
        </w:rPr>
        <w:t>p</w:t>
      </w:r>
      <w:r>
        <w:rPr>
          <w:iCs/>
          <w:spacing w:val="-3"/>
          <w:w w:val="110"/>
        </w:rPr>
        <w:t>o</w:t>
      </w:r>
      <w:r>
        <w:rPr>
          <w:iCs/>
          <w:spacing w:val="-11"/>
          <w:w w:val="110"/>
        </w:rPr>
        <w:t>p</w:t>
      </w:r>
      <w:r>
        <w:rPr>
          <w:iCs/>
          <w:spacing w:val="-16"/>
          <w:w w:val="110"/>
        </w:rPr>
        <w:t>u</w:t>
      </w:r>
      <w:r>
        <w:rPr>
          <w:iCs/>
          <w:spacing w:val="-12"/>
          <w:w w:val="110"/>
        </w:rPr>
        <w:t>l</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5"/>
          <w:w w:val="110"/>
        </w:rPr>
        <w:t xml:space="preserve"> </w:t>
      </w:r>
      <w:r>
        <w:rPr>
          <w:iCs/>
          <w:spacing w:val="-24"/>
          <w:w w:val="110"/>
        </w:rPr>
        <w:t>w</w:t>
      </w:r>
      <w:r>
        <w:rPr>
          <w:iCs/>
          <w:spacing w:val="-16"/>
          <w:w w:val="110"/>
        </w:rPr>
        <w:t>h</w:t>
      </w:r>
      <w:r>
        <w:rPr>
          <w:iCs/>
          <w:spacing w:val="-3"/>
          <w:w w:val="110"/>
        </w:rPr>
        <w:t>e</w:t>
      </w:r>
      <w:r>
        <w:rPr>
          <w:iCs/>
          <w:spacing w:val="-24"/>
          <w:w w:val="110"/>
        </w:rPr>
        <w:t>r</w:t>
      </w:r>
      <w:r>
        <w:rPr>
          <w:iCs/>
          <w:w w:val="110"/>
        </w:rPr>
        <w:t>e</w:t>
      </w:r>
      <w:r>
        <w:rPr>
          <w:iCs/>
          <w:spacing w:val="-20"/>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33"/>
          <w:w w:val="110"/>
        </w:rPr>
        <w:t xml:space="preserve"> </w:t>
      </w:r>
      <w:r>
        <w:rPr>
          <w:iCs/>
          <w:spacing w:val="-13"/>
          <w:w w:val="110"/>
        </w:rPr>
        <w:t>i</w:t>
      </w:r>
      <w:r>
        <w:rPr>
          <w:iCs/>
          <w:w w:val="110"/>
        </w:rPr>
        <w:t>s</w:t>
      </w:r>
      <w:r>
        <w:rPr>
          <w:iCs/>
          <w:spacing w:val="-2"/>
          <w:w w:val="110"/>
        </w:rPr>
        <w:t xml:space="preserve"> </w:t>
      </w:r>
      <w:r>
        <w:rPr>
          <w:iCs/>
          <w:spacing w:val="-7"/>
          <w:w w:val="110"/>
        </w:rPr>
        <w:t>t</w:t>
      </w:r>
      <w:r>
        <w:rPr>
          <w:iCs/>
          <w:w w:val="110"/>
        </w:rPr>
        <w:t>o</w:t>
      </w:r>
      <w:r>
        <w:rPr>
          <w:iCs/>
          <w:spacing w:val="-21"/>
          <w:w w:val="110"/>
        </w:rPr>
        <w:t xml:space="preserve"> </w:t>
      </w:r>
      <w:r>
        <w:rPr>
          <w:iCs/>
          <w:spacing w:val="-11"/>
          <w:w w:val="110"/>
        </w:rPr>
        <w:t>b</w:t>
      </w:r>
      <w:r>
        <w:rPr>
          <w:iCs/>
          <w:w w:val="110"/>
        </w:rPr>
        <w:t>e</w:t>
      </w:r>
      <w:r>
        <w:rPr>
          <w:iCs/>
          <w:spacing w:val="-21"/>
          <w:w w:val="110"/>
        </w:rPr>
        <w:t xml:space="preserve"> </w:t>
      </w:r>
      <w:r>
        <w:rPr>
          <w:iCs/>
          <w:spacing w:val="-11"/>
          <w:w w:val="110"/>
        </w:rPr>
        <w:t>d</w:t>
      </w:r>
      <w:r>
        <w:rPr>
          <w:iCs/>
          <w:spacing w:val="-3"/>
          <w:w w:val="110"/>
        </w:rPr>
        <w:t>o</w:t>
      </w:r>
      <w:r>
        <w:rPr>
          <w:iCs/>
          <w:spacing w:val="-18"/>
          <w:w w:val="110"/>
        </w:rPr>
        <w:t>n</w:t>
      </w:r>
      <w:r>
        <w:rPr>
          <w:iCs/>
          <w:w w:val="110"/>
        </w:rPr>
        <w:t>e</w:t>
      </w:r>
      <w:r>
        <w:rPr>
          <w:iCs/>
          <w:spacing w:val="-20"/>
          <w:w w:val="110"/>
        </w:rPr>
        <w:t xml:space="preserve"> </w:t>
      </w:r>
      <w:r>
        <w:rPr>
          <w:iCs/>
          <w:spacing w:val="-7"/>
          <w:w w:val="110"/>
        </w:rPr>
        <w:t>t</w:t>
      </w:r>
      <w:r>
        <w:rPr>
          <w:iCs/>
          <w:w w:val="110"/>
        </w:rPr>
        <w:t>o</w:t>
      </w:r>
      <w:r>
        <w:rPr>
          <w:iCs/>
          <w:w w:val="103"/>
        </w:rPr>
        <w:t xml:space="preserve"> </w:t>
      </w:r>
      <w:r>
        <w:rPr>
          <w:iCs/>
          <w:spacing w:val="-22"/>
        </w:rPr>
        <w:t>r</w:t>
      </w:r>
      <w:r>
        <w:rPr>
          <w:iCs/>
          <w:spacing w:val="-3"/>
        </w:rPr>
        <w:t>e</w:t>
      </w:r>
      <w:r>
        <w:rPr>
          <w:iCs/>
          <w:spacing w:val="-10"/>
        </w:rPr>
        <w:t>d</w:t>
      </w:r>
      <w:r>
        <w:rPr>
          <w:iCs/>
          <w:spacing w:val="-15"/>
        </w:rPr>
        <w:t>u</w:t>
      </w:r>
      <w:r>
        <w:rPr>
          <w:iCs/>
          <w:spacing w:val="9"/>
        </w:rPr>
        <w:t>c</w:t>
      </w:r>
      <w:r>
        <w:rPr>
          <w:iCs/>
        </w:rPr>
        <w:t>e</w:t>
      </w:r>
      <w:r>
        <w:rPr>
          <w:iCs/>
          <w:spacing w:val="1"/>
        </w:rPr>
        <w:t xml:space="preserve"> </w:t>
      </w:r>
      <w:r>
        <w:rPr>
          <w:iCs/>
          <w:spacing w:val="-11"/>
        </w:rPr>
        <w:t>l</w:t>
      </w:r>
      <w:r>
        <w:rPr>
          <w:iCs/>
          <w:spacing w:val="-2"/>
        </w:rPr>
        <w:t>o</w:t>
      </w:r>
      <w:r>
        <w:rPr>
          <w:iCs/>
          <w:spacing w:val="20"/>
        </w:rPr>
        <w:t>ss</w:t>
      </w:r>
      <w:r>
        <w:rPr>
          <w:iCs/>
          <w:spacing w:val="-3"/>
        </w:rPr>
        <w:t>e</w:t>
      </w:r>
      <w:r>
        <w:rPr>
          <w:iCs/>
          <w:spacing w:val="20"/>
        </w:rPr>
        <w:t>s</w:t>
      </w:r>
      <w:r>
        <w:rPr>
          <w:iCs/>
        </w:rPr>
        <w:t>.</w:t>
      </w:r>
    </w:p>
    <w:p>
      <w:pPr>
        <w:numPr>
          <w:ilvl w:val="0"/>
          <w:numId w:val="0"/>
        </w:numPr>
        <w:tabs>
          <w:tab w:val="left" w:leader="none" w:pos="820"/>
        </w:tabs>
        <w:kinsoku w:val="false"/>
        <w:overflowPunct w:val="false"/>
        <w:spacing w:lineRule="auto" w:line="360"/>
        <w:ind w:right="729"/>
        <w:rPr/>
      </w:pPr>
      <w:r>
        <w:rPr>
          <w:b/>
          <w:bCs/>
          <w:iCs/>
          <w:spacing w:val="13"/>
          <w:w w:val="110"/>
          <w:sz w:val="24"/>
          <w:szCs w:val="24"/>
        </w:rPr>
        <w:t>P</w:t>
      </w:r>
      <w:r>
        <w:rPr>
          <w:b/>
          <w:bCs/>
          <w:iCs/>
          <w:spacing w:val="-14"/>
          <w:w w:val="110"/>
          <w:sz w:val="24"/>
          <w:szCs w:val="24"/>
        </w:rPr>
        <w:t>h</w:t>
      </w:r>
      <w:r>
        <w:rPr>
          <w:b/>
          <w:bCs/>
          <w:iCs/>
          <w:spacing w:val="-11"/>
          <w:w w:val="110"/>
          <w:sz w:val="24"/>
          <w:szCs w:val="24"/>
        </w:rPr>
        <w:t>y</w:t>
      </w:r>
      <w:r>
        <w:rPr>
          <w:b/>
          <w:bCs/>
          <w:iCs/>
          <w:spacing w:val="-6"/>
          <w:w w:val="110"/>
          <w:sz w:val="24"/>
          <w:szCs w:val="24"/>
        </w:rPr>
        <w:t>t</w:t>
      </w:r>
      <w:r>
        <w:rPr>
          <w:b/>
          <w:bCs/>
          <w:iCs/>
          <w:w w:val="110"/>
          <w:sz w:val="24"/>
          <w:szCs w:val="24"/>
        </w:rPr>
        <w:t>o-</w:t>
      </w:r>
      <w:r>
        <w:rPr>
          <w:b/>
          <w:bCs/>
          <w:iCs/>
          <w:spacing w:val="-2"/>
          <w:w w:val="110"/>
          <w:sz w:val="24"/>
          <w:szCs w:val="24"/>
        </w:rPr>
        <w:t>s</w:t>
      </w:r>
      <w:r>
        <w:rPr>
          <w:b/>
          <w:bCs/>
          <w:iCs/>
          <w:spacing w:val="-16"/>
          <w:w w:val="110"/>
          <w:sz w:val="24"/>
          <w:szCs w:val="24"/>
        </w:rPr>
        <w:t>a</w:t>
      </w:r>
      <w:r>
        <w:rPr>
          <w:b/>
          <w:bCs/>
          <w:iCs/>
          <w:spacing w:val="-12"/>
          <w:w w:val="110"/>
          <w:sz w:val="24"/>
          <w:szCs w:val="24"/>
        </w:rPr>
        <w:t>n</w:t>
      </w:r>
      <w:r>
        <w:rPr>
          <w:b/>
          <w:bCs/>
          <w:iCs/>
          <w:spacing w:val="-6"/>
          <w:w w:val="110"/>
          <w:sz w:val="24"/>
          <w:szCs w:val="24"/>
        </w:rPr>
        <w:t>i</w:t>
      </w:r>
      <w:r>
        <w:rPr>
          <w:b/>
          <w:bCs/>
          <w:iCs/>
          <w:spacing w:val="-2"/>
          <w:w w:val="110"/>
          <w:sz w:val="24"/>
          <w:szCs w:val="24"/>
        </w:rPr>
        <w:t>t</w:t>
      </w:r>
      <w:r>
        <w:rPr>
          <w:b/>
          <w:bCs/>
          <w:iCs/>
          <w:spacing w:val="-22"/>
          <w:w w:val="110"/>
          <w:sz w:val="24"/>
          <w:szCs w:val="24"/>
        </w:rPr>
        <w:t>a</w:t>
      </w:r>
      <w:r>
        <w:rPr>
          <w:b/>
          <w:bCs/>
          <w:iCs/>
          <w:w w:val="110"/>
          <w:sz w:val="24"/>
          <w:szCs w:val="24"/>
        </w:rPr>
        <w:t>ry</w:t>
      </w:r>
      <w:r>
        <w:rPr>
          <w:b/>
          <w:bCs/>
          <w:iCs/>
          <w:spacing w:val="-29"/>
          <w:w w:val="110"/>
          <w:sz w:val="24"/>
          <w:szCs w:val="24"/>
        </w:rPr>
        <w:t xml:space="preserve"> </w:t>
      </w:r>
      <w:r>
        <w:rPr>
          <w:b/>
          <w:bCs/>
          <w:iCs/>
          <w:spacing w:val="12"/>
          <w:w w:val="110"/>
          <w:sz w:val="24"/>
          <w:szCs w:val="24"/>
        </w:rPr>
        <w:t>c</w:t>
      </w:r>
      <w:r>
        <w:rPr>
          <w:b/>
          <w:bCs/>
          <w:iCs/>
          <w:w w:val="110"/>
          <w:sz w:val="24"/>
          <w:szCs w:val="24"/>
        </w:rPr>
        <w:t>o</w:t>
      </w:r>
      <w:r>
        <w:rPr>
          <w:b/>
          <w:bCs/>
          <w:iCs/>
          <w:spacing w:val="-16"/>
          <w:w w:val="110"/>
          <w:sz w:val="24"/>
          <w:szCs w:val="24"/>
        </w:rPr>
        <w:t>n</w:t>
      </w:r>
      <w:r>
        <w:rPr>
          <w:b/>
          <w:bCs/>
          <w:iCs/>
          <w:spacing w:val="-6"/>
          <w:w w:val="110"/>
          <w:sz w:val="24"/>
          <w:szCs w:val="24"/>
        </w:rPr>
        <w:t>t</w:t>
      </w:r>
      <w:r>
        <w:rPr>
          <w:b/>
          <w:bCs/>
          <w:iCs/>
          <w:spacing w:val="-22"/>
          <w:w w:val="110"/>
          <w:sz w:val="24"/>
          <w:szCs w:val="24"/>
        </w:rPr>
        <w:t>r</w:t>
      </w:r>
      <w:r>
        <w:rPr>
          <w:b/>
          <w:bCs/>
          <w:iCs/>
          <w:w w:val="110"/>
          <w:sz w:val="24"/>
          <w:szCs w:val="24"/>
        </w:rPr>
        <w:t>o</w:t>
      </w:r>
      <w:r>
        <w:rPr>
          <w:b/>
          <w:bCs/>
          <w:iCs/>
          <w:spacing w:val="-10"/>
          <w:w w:val="110"/>
          <w:sz w:val="24"/>
          <w:szCs w:val="24"/>
        </w:rPr>
        <w:t>l</w:t>
      </w:r>
      <w:r>
        <w:rPr>
          <w:iCs/>
          <w:w w:val="110"/>
        </w:rPr>
        <w:t>:</w:t>
      </w:r>
      <w:r>
        <w:rPr>
          <w:iCs/>
          <w:spacing w:val="-25"/>
          <w:w w:val="110"/>
        </w:rPr>
        <w:t xml:space="preserve"> </w:t>
      </w:r>
      <w:r>
        <w:rPr>
          <w:iCs/>
          <w:spacing w:val="-7"/>
          <w:w w:val="110"/>
        </w:rPr>
        <w:t>t</w:t>
      </w:r>
      <w:r>
        <w:rPr>
          <w:iCs/>
          <w:spacing w:val="-16"/>
          <w:w w:val="110"/>
        </w:rPr>
        <w:t>h</w:t>
      </w:r>
      <w:r>
        <w:rPr>
          <w:iCs/>
          <w:spacing w:val="-13"/>
          <w:w w:val="110"/>
        </w:rPr>
        <w:t>i</w:t>
      </w:r>
      <w:r>
        <w:rPr>
          <w:iCs/>
          <w:w w:val="110"/>
        </w:rPr>
        <w:t>s</w:t>
      </w:r>
      <w:r>
        <w:rPr>
          <w:iCs/>
          <w:spacing w:val="-1"/>
          <w:w w:val="110"/>
        </w:rPr>
        <w:t xml:space="preserve"> </w:t>
      </w:r>
      <w:r>
        <w:rPr>
          <w:iCs/>
          <w:spacing w:val="-13"/>
          <w:w w:val="110"/>
        </w:rPr>
        <w:t>i</w:t>
      </w:r>
      <w:r>
        <w:rPr>
          <w:iCs/>
          <w:spacing w:val="-18"/>
          <w:w w:val="110"/>
        </w:rPr>
        <w:t>n</w:t>
      </w:r>
      <w:r>
        <w:rPr>
          <w:iCs/>
          <w:spacing w:val="-17"/>
          <w:w w:val="110"/>
        </w:rPr>
        <w:t>v</w:t>
      </w:r>
      <w:r>
        <w:rPr>
          <w:iCs/>
          <w:spacing w:val="-3"/>
          <w:w w:val="110"/>
        </w:rPr>
        <w:t>o</w:t>
      </w:r>
      <w:r>
        <w:rPr>
          <w:iCs/>
          <w:spacing w:val="-12"/>
          <w:w w:val="110"/>
        </w:rPr>
        <w:t>l</w:t>
      </w:r>
      <w:r>
        <w:rPr>
          <w:iCs/>
          <w:spacing w:val="-17"/>
          <w:w w:val="110"/>
        </w:rPr>
        <w:t>v</w:t>
      </w:r>
      <w:r>
        <w:rPr>
          <w:iCs/>
          <w:spacing w:val="-3"/>
          <w:w w:val="110"/>
        </w:rPr>
        <w:t>e</w:t>
      </w:r>
      <w:r>
        <w:rPr>
          <w:iCs/>
          <w:w w:val="110"/>
        </w:rPr>
        <w:t>s</w:t>
      </w:r>
      <w:r>
        <w:rPr>
          <w:iCs/>
          <w:spacing w:val="-2"/>
          <w:w w:val="110"/>
        </w:rPr>
        <w:t xml:space="preserve"> </w:t>
      </w:r>
      <w:r>
        <w:rPr>
          <w:iCs/>
          <w:spacing w:val="-16"/>
          <w:w w:val="110"/>
        </w:rPr>
        <w:t>m</w:t>
      </w:r>
      <w:r>
        <w:rPr>
          <w:iCs/>
          <w:spacing w:val="-3"/>
          <w:w w:val="110"/>
        </w:rPr>
        <w:t>e</w:t>
      </w:r>
      <w:r>
        <w:rPr>
          <w:iCs/>
          <w:spacing w:val="-7"/>
          <w:w w:val="110"/>
        </w:rPr>
        <w:t>t</w:t>
      </w:r>
      <w:r>
        <w:rPr>
          <w:iCs/>
          <w:spacing w:val="-16"/>
          <w:w w:val="110"/>
        </w:rPr>
        <w:t>h</w:t>
      </w:r>
      <w:r>
        <w:rPr>
          <w:iCs/>
          <w:spacing w:val="-3"/>
          <w:w w:val="110"/>
        </w:rPr>
        <w:t>o</w:t>
      </w:r>
      <w:r>
        <w:rPr>
          <w:iCs/>
          <w:spacing w:val="-11"/>
          <w:w w:val="110"/>
        </w:rPr>
        <w:t>d</w:t>
      </w:r>
      <w:r>
        <w:rPr>
          <w:iCs/>
          <w:w w:val="110"/>
        </w:rPr>
        <w:t>s</w:t>
      </w:r>
      <w:r>
        <w:rPr>
          <w:iCs/>
          <w:spacing w:val="-2"/>
          <w:w w:val="110"/>
        </w:rPr>
        <w:t xml:space="preserve"> </w:t>
      </w:r>
      <w:r>
        <w:rPr>
          <w:iCs/>
          <w:spacing w:val="-3"/>
          <w:w w:val="110"/>
        </w:rPr>
        <w:t>o</w:t>
      </w:r>
      <w:r>
        <w:rPr>
          <w:iCs/>
          <w:w w:val="110"/>
        </w:rPr>
        <w:t>f</w:t>
      </w:r>
      <w:r>
        <w:rPr>
          <w:iCs/>
          <w:spacing w:val="-23"/>
          <w:w w:val="110"/>
        </w:rPr>
        <w:t xml:space="preserve"> </w:t>
      </w:r>
      <w:r>
        <w:rPr>
          <w:iCs/>
          <w:spacing w:val="10"/>
          <w:w w:val="110"/>
        </w:rPr>
        <w:t>c</w:t>
      </w:r>
      <w:r>
        <w:rPr>
          <w:iCs/>
          <w:spacing w:val="-3"/>
          <w:w w:val="110"/>
        </w:rPr>
        <w:t>o</w:t>
      </w:r>
      <w:r>
        <w:rPr>
          <w:iCs/>
          <w:spacing w:val="-18"/>
          <w:w w:val="110"/>
        </w:rPr>
        <w:t>n</w:t>
      </w:r>
      <w:r>
        <w:rPr>
          <w:iCs/>
          <w:spacing w:val="-7"/>
          <w:w w:val="110"/>
        </w:rPr>
        <w:t>t</w:t>
      </w:r>
      <w:r>
        <w:rPr>
          <w:iCs/>
          <w:spacing w:val="-24"/>
          <w:w w:val="110"/>
        </w:rPr>
        <w:t>r</w:t>
      </w:r>
      <w:r>
        <w:rPr>
          <w:iCs/>
          <w:spacing w:val="-3"/>
          <w:w w:val="110"/>
        </w:rPr>
        <w:t>o</w:t>
      </w:r>
      <w:r>
        <w:rPr>
          <w:iCs/>
          <w:w w:val="110"/>
        </w:rPr>
        <w:t>l</w:t>
      </w:r>
      <w:r>
        <w:rPr>
          <w:iCs/>
          <w:spacing w:val="-33"/>
          <w:w w:val="110"/>
        </w:rPr>
        <w:t xml:space="preserve"> </w:t>
      </w:r>
      <w:r>
        <w:rPr>
          <w:iCs/>
          <w:spacing w:val="-7"/>
          <w:w w:val="110"/>
        </w:rPr>
        <w:t>t</w:t>
      </w:r>
      <w:r>
        <w:rPr>
          <w:iCs/>
          <w:spacing w:val="-16"/>
          <w:w w:val="110"/>
        </w:rPr>
        <w:t>h</w:t>
      </w:r>
      <w:r>
        <w:rPr>
          <w:iCs/>
          <w:spacing w:val="-5"/>
          <w:w w:val="110"/>
        </w:rPr>
        <w:t>a</w:t>
      </w:r>
      <w:r>
        <w:rPr>
          <w:iCs/>
          <w:w w:val="110"/>
        </w:rPr>
        <w:t>t</w:t>
      </w:r>
      <w:r>
        <w:rPr>
          <w:iCs/>
          <w:spacing w:val="-26"/>
          <w:w w:val="110"/>
        </w:rPr>
        <w:t xml:space="preserve"> </w:t>
      </w:r>
      <w:r>
        <w:rPr>
          <w:iCs/>
          <w:spacing w:val="-3"/>
          <w:w w:val="110"/>
        </w:rPr>
        <w:t>e</w:t>
      </w:r>
      <w:r>
        <w:rPr>
          <w:iCs/>
          <w:spacing w:val="-18"/>
          <w:w w:val="110"/>
        </w:rPr>
        <w:t>n</w:t>
      </w:r>
      <w:r>
        <w:rPr>
          <w:iCs/>
          <w:spacing w:val="22"/>
          <w:w w:val="110"/>
        </w:rPr>
        <w:t>s</w:t>
      </w:r>
      <w:r>
        <w:rPr>
          <w:iCs/>
          <w:spacing w:val="-16"/>
          <w:w w:val="110"/>
        </w:rPr>
        <w:t>u</w:t>
      </w:r>
      <w:r>
        <w:rPr>
          <w:iCs/>
          <w:spacing w:val="-24"/>
          <w:w w:val="110"/>
        </w:rPr>
        <w:t>r</w:t>
      </w:r>
      <w:r>
        <w:rPr>
          <w:iCs/>
          <w:w w:val="110"/>
        </w:rPr>
        <w:t>e</w:t>
      </w:r>
      <w:r>
        <w:rPr>
          <w:iCs/>
          <w:spacing w:val="-20"/>
          <w:w w:val="110"/>
        </w:rPr>
        <w:t xml:space="preserve"> </w:t>
      </w:r>
      <w:r>
        <w:rPr>
          <w:iCs/>
          <w:spacing w:val="-16"/>
          <w:w w:val="110"/>
        </w:rPr>
        <w:t>u</w:t>
      </w:r>
      <w:r>
        <w:rPr>
          <w:iCs/>
          <w:spacing w:val="22"/>
          <w:w w:val="110"/>
        </w:rPr>
        <w:t>s</w:t>
      </w:r>
      <w:r>
        <w:rPr>
          <w:iCs/>
          <w:w w:val="110"/>
        </w:rPr>
        <w:t>e</w:t>
      </w:r>
      <w:r>
        <w:rPr>
          <w:iCs/>
          <w:spacing w:val="-20"/>
          <w:w w:val="110"/>
        </w:rPr>
        <w:t xml:space="preserve"> </w:t>
      </w:r>
      <w:r>
        <w:rPr>
          <w:iCs/>
          <w:spacing w:val="-3"/>
          <w:w w:val="110"/>
        </w:rPr>
        <w:t>o</w:t>
      </w:r>
      <w:r>
        <w:rPr>
          <w:iCs/>
          <w:w w:val="110"/>
        </w:rPr>
        <w:t>f</w:t>
      </w:r>
      <w:r>
        <w:rPr>
          <w:iCs/>
          <w:w w:val="132"/>
        </w:rPr>
        <w:t xml:space="preserve"> </w:t>
      </w:r>
      <w:r>
        <w:rPr>
          <w:iCs/>
          <w:spacing w:val="-16"/>
          <w:w w:val="110"/>
        </w:rPr>
        <w:t>m</w:t>
      </w:r>
      <w:r>
        <w:rPr>
          <w:iCs/>
          <w:spacing w:val="-5"/>
          <w:w w:val="110"/>
        </w:rPr>
        <w:t>a</w:t>
      </w:r>
      <w:r>
        <w:rPr>
          <w:iCs/>
          <w:spacing w:val="-7"/>
          <w:w w:val="110"/>
        </w:rPr>
        <w:t>t</w:t>
      </w:r>
      <w:r>
        <w:rPr>
          <w:iCs/>
          <w:spacing w:val="-3"/>
          <w:w w:val="110"/>
        </w:rPr>
        <w:t>e</w:t>
      </w:r>
      <w:r>
        <w:rPr>
          <w:iCs/>
          <w:spacing w:val="-24"/>
          <w:w w:val="110"/>
        </w:rPr>
        <w:t>r</w:t>
      </w:r>
      <w:r>
        <w:rPr>
          <w:iCs/>
          <w:spacing w:val="-13"/>
          <w:w w:val="110"/>
        </w:rPr>
        <w:t>i</w:t>
      </w:r>
      <w:r>
        <w:rPr>
          <w:iCs/>
          <w:spacing w:val="-5"/>
          <w:w w:val="110"/>
        </w:rPr>
        <w:t>a</w:t>
      </w:r>
      <w:r>
        <w:rPr>
          <w:iCs/>
          <w:spacing w:val="-12"/>
          <w:w w:val="110"/>
        </w:rPr>
        <w:t>l</w:t>
      </w:r>
      <w:r>
        <w:rPr>
          <w:iCs/>
          <w:w w:val="110"/>
        </w:rPr>
        <w:t>s</w:t>
      </w:r>
      <w:r>
        <w:rPr>
          <w:iCs/>
          <w:spacing w:val="-9"/>
          <w:w w:val="110"/>
        </w:rPr>
        <w:t xml:space="preserve"> </w:t>
      </w:r>
      <w:r>
        <w:rPr>
          <w:iCs/>
          <w:spacing w:val="-7"/>
          <w:w w:val="110"/>
        </w:rPr>
        <w:t>t</w:t>
      </w:r>
      <w:r>
        <w:rPr>
          <w:iCs/>
          <w:spacing w:val="-16"/>
          <w:w w:val="110"/>
        </w:rPr>
        <w:t>h</w:t>
      </w:r>
      <w:r>
        <w:rPr>
          <w:iCs/>
          <w:spacing w:val="-5"/>
          <w:w w:val="110"/>
        </w:rPr>
        <w:t>a</w:t>
      </w:r>
      <w:r>
        <w:rPr>
          <w:iCs/>
          <w:w w:val="110"/>
        </w:rPr>
        <w:t>t</w:t>
      </w:r>
      <w:r>
        <w:rPr>
          <w:iCs/>
          <w:spacing w:val="-31"/>
          <w:w w:val="110"/>
        </w:rPr>
        <w:t xml:space="preserve"> </w:t>
      </w:r>
      <w:r>
        <w:rPr>
          <w:iCs/>
          <w:spacing w:val="-11"/>
          <w:w w:val="110"/>
        </w:rPr>
        <w:t>d</w:t>
      </w:r>
      <w:r>
        <w:rPr>
          <w:iCs/>
          <w:w w:val="110"/>
        </w:rPr>
        <w:t>o</w:t>
      </w:r>
      <w:r>
        <w:rPr>
          <w:iCs/>
          <w:spacing w:val="-26"/>
          <w:w w:val="110"/>
        </w:rPr>
        <w:t xml:space="preserve"> </w:t>
      </w:r>
      <w:r>
        <w:rPr>
          <w:iCs/>
          <w:spacing w:val="-18"/>
          <w:w w:val="110"/>
        </w:rPr>
        <w:t>n</w:t>
      </w:r>
      <w:r>
        <w:rPr>
          <w:iCs/>
          <w:spacing w:val="-3"/>
          <w:w w:val="110"/>
        </w:rPr>
        <w:t>o</w:t>
      </w:r>
      <w:r>
        <w:rPr>
          <w:iCs/>
          <w:w w:val="110"/>
        </w:rPr>
        <w:t>t</w:t>
      </w:r>
      <w:r>
        <w:rPr>
          <w:iCs/>
          <w:spacing w:val="-31"/>
          <w:w w:val="110"/>
        </w:rPr>
        <w:t xml:space="preserve"> </w:t>
      </w:r>
      <w:r>
        <w:rPr>
          <w:iCs/>
          <w:spacing w:val="10"/>
          <w:w w:val="110"/>
        </w:rPr>
        <w:t>c</w:t>
      </w:r>
      <w:r>
        <w:rPr>
          <w:iCs/>
          <w:spacing w:val="-5"/>
          <w:w w:val="110"/>
        </w:rPr>
        <w:t>a</w:t>
      </w:r>
      <w:r>
        <w:rPr>
          <w:iCs/>
          <w:spacing w:val="-24"/>
          <w:w w:val="110"/>
        </w:rPr>
        <w:t>rr</w:t>
      </w:r>
      <w:r>
        <w:rPr>
          <w:iCs/>
          <w:w w:val="110"/>
        </w:rPr>
        <w:t>y</w:t>
      </w:r>
      <w:r>
        <w:rPr>
          <w:iCs/>
          <w:spacing w:val="-35"/>
          <w:w w:val="110"/>
        </w:rPr>
        <w:t xml:space="preserve"> </w:t>
      </w:r>
      <w:r>
        <w:rPr>
          <w:iCs/>
          <w:spacing w:val="-11"/>
          <w:w w:val="110"/>
        </w:rPr>
        <w:t>p</w:t>
      </w:r>
      <w:r>
        <w:rPr>
          <w:iCs/>
          <w:spacing w:val="-3"/>
          <w:w w:val="110"/>
        </w:rPr>
        <w:t>e</w:t>
      </w:r>
      <w:r>
        <w:rPr>
          <w:iCs/>
          <w:spacing w:val="22"/>
          <w:w w:val="110"/>
        </w:rPr>
        <w:t>s</w:t>
      </w:r>
      <w:r>
        <w:rPr>
          <w:iCs/>
          <w:spacing w:val="-7"/>
          <w:w w:val="110"/>
        </w:rPr>
        <w:t>t</w:t>
      </w:r>
      <w:r>
        <w:rPr>
          <w:iCs/>
          <w:spacing w:val="22"/>
          <w:w w:val="110"/>
        </w:rPr>
        <w:t>s</w:t>
      </w:r>
    </w:p>
    <w:p>
      <w:pPr>
        <w:numPr>
          <w:ilvl w:val="0"/>
          <w:numId w:val="0"/>
        </w:numPr>
        <w:tabs>
          <w:tab w:val="left" w:leader="none" w:pos="820"/>
        </w:tabs>
        <w:kinsoku w:val="false"/>
        <w:overflowPunct w:val="false"/>
        <w:spacing w:lineRule="auto" w:line="360"/>
        <w:ind w:right="551"/>
        <w:rPr/>
      </w:pPr>
      <w:r>
        <w:rPr>
          <w:b/>
          <w:bCs/>
          <w:iCs/>
          <w:spacing w:val="-16"/>
          <w:w w:val="110"/>
          <w:position w:val="1"/>
          <w:sz w:val="24"/>
          <w:szCs w:val="24"/>
        </w:rPr>
        <w:t>L</w:t>
      </w:r>
      <w:r>
        <w:rPr>
          <w:b/>
          <w:bCs/>
          <w:iCs/>
          <w:spacing w:val="1"/>
          <w:w w:val="110"/>
          <w:position w:val="1"/>
          <w:sz w:val="24"/>
          <w:szCs w:val="24"/>
        </w:rPr>
        <w:t>e</w:t>
      </w:r>
      <w:r>
        <w:rPr>
          <w:b/>
          <w:bCs/>
          <w:iCs/>
          <w:spacing w:val="-6"/>
          <w:w w:val="110"/>
          <w:position w:val="1"/>
          <w:sz w:val="24"/>
          <w:szCs w:val="24"/>
        </w:rPr>
        <w:t>t</w:t>
      </w:r>
      <w:r>
        <w:rPr>
          <w:b/>
          <w:bCs/>
          <w:iCs/>
          <w:spacing w:val="-14"/>
          <w:w w:val="110"/>
          <w:position w:val="1"/>
          <w:sz w:val="24"/>
          <w:szCs w:val="24"/>
        </w:rPr>
        <w:t>h</w:t>
      </w:r>
      <w:r>
        <w:rPr>
          <w:b/>
          <w:bCs/>
          <w:iCs/>
          <w:spacing w:val="-2"/>
          <w:w w:val="110"/>
          <w:position w:val="1"/>
          <w:sz w:val="24"/>
          <w:szCs w:val="24"/>
        </w:rPr>
        <w:t>a</w:t>
      </w:r>
      <w:r>
        <w:rPr>
          <w:b/>
          <w:bCs/>
          <w:iCs/>
          <w:w w:val="110"/>
          <w:position w:val="1"/>
          <w:sz w:val="24"/>
          <w:szCs w:val="24"/>
        </w:rPr>
        <w:t>l</w:t>
      </w:r>
      <w:r>
        <w:rPr>
          <w:b/>
          <w:bCs/>
          <w:iCs/>
          <w:spacing w:val="-38"/>
          <w:w w:val="110"/>
          <w:position w:val="1"/>
          <w:sz w:val="24"/>
          <w:szCs w:val="24"/>
        </w:rPr>
        <w:t xml:space="preserve"> </w:t>
      </w:r>
      <w:r>
        <w:rPr>
          <w:b/>
          <w:bCs/>
          <w:iCs/>
          <w:spacing w:val="-9"/>
          <w:w w:val="110"/>
          <w:position w:val="1"/>
          <w:sz w:val="24"/>
          <w:szCs w:val="24"/>
        </w:rPr>
        <w:t>d</w:t>
      </w:r>
      <w:r>
        <w:rPr>
          <w:b/>
          <w:bCs/>
          <w:iCs/>
          <w:w w:val="110"/>
          <w:position w:val="1"/>
          <w:sz w:val="24"/>
          <w:szCs w:val="24"/>
        </w:rPr>
        <w:t>os</w:t>
      </w:r>
      <w:r>
        <w:rPr>
          <w:b/>
          <w:bCs/>
          <w:iCs/>
          <w:spacing w:val="-2"/>
          <w:w w:val="110"/>
          <w:position w:val="1"/>
          <w:sz w:val="24"/>
          <w:szCs w:val="24"/>
        </w:rPr>
        <w:t>a</w:t>
      </w:r>
      <w:r>
        <w:rPr>
          <w:b/>
          <w:bCs/>
          <w:iCs/>
          <w:spacing w:val="11"/>
          <w:w w:val="110"/>
          <w:position w:val="1"/>
          <w:sz w:val="24"/>
          <w:szCs w:val="24"/>
        </w:rPr>
        <w:t>g</w:t>
      </w:r>
      <w:r>
        <w:rPr>
          <w:b/>
          <w:bCs/>
          <w:iCs/>
          <w:w w:val="110"/>
          <w:position w:val="1"/>
          <w:sz w:val="24"/>
          <w:szCs w:val="24"/>
        </w:rPr>
        <w:t>e</w:t>
      </w:r>
      <w:r>
        <w:rPr>
          <w:b/>
          <w:bCs/>
          <w:iCs/>
          <w:spacing w:val="-29"/>
          <w:w w:val="110"/>
          <w:position w:val="1"/>
          <w:sz w:val="24"/>
          <w:szCs w:val="24"/>
        </w:rPr>
        <w:t xml:space="preserve"> </w:t>
      </w:r>
      <w:r>
        <w:rPr>
          <w:b/>
          <w:bCs/>
          <w:iCs/>
          <w:spacing w:val="-3"/>
          <w:w w:val="110"/>
          <w:position w:val="1"/>
          <w:sz w:val="24"/>
          <w:szCs w:val="24"/>
        </w:rPr>
        <w:t>(</w:t>
      </w:r>
      <w:r>
        <w:rPr>
          <w:b/>
          <w:bCs/>
          <w:iCs/>
          <w:spacing w:val="-16"/>
          <w:w w:val="110"/>
          <w:position w:val="1"/>
          <w:sz w:val="24"/>
          <w:szCs w:val="24"/>
        </w:rPr>
        <w:t>L</w:t>
      </w:r>
      <w:r>
        <w:rPr>
          <w:b/>
          <w:bCs/>
          <w:iCs/>
          <w:spacing w:val="-10"/>
          <w:w w:val="110"/>
          <w:position w:val="1"/>
          <w:sz w:val="24"/>
          <w:szCs w:val="24"/>
        </w:rPr>
        <w:t>D</w:t>
      </w:r>
      <w:r>
        <w:rPr>
          <w:b/>
          <w:bCs/>
          <w:iCs/>
          <w:w w:val="110"/>
          <w:position w:val="1"/>
          <w:sz w:val="24"/>
          <w:szCs w:val="24"/>
        </w:rPr>
        <w:t>):</w:t>
      </w:r>
      <w:r>
        <w:rPr>
          <w:iCs/>
          <w:spacing w:val="-33"/>
          <w:w w:val="110"/>
          <w:position w:val="1"/>
        </w:rPr>
        <w:t xml:space="preserve"> </w:t>
      </w:r>
      <w:r>
        <w:rPr>
          <w:iCs/>
          <w:spacing w:val="-7"/>
          <w:w w:val="110"/>
          <w:position w:val="1"/>
        </w:rPr>
        <w:t>t</w:t>
      </w:r>
      <w:r>
        <w:rPr>
          <w:iCs/>
          <w:spacing w:val="-16"/>
          <w:w w:val="110"/>
          <w:position w:val="1"/>
        </w:rPr>
        <w:t>h</w:t>
      </w:r>
      <w:r>
        <w:rPr>
          <w:iCs/>
          <w:w w:val="110"/>
          <w:position w:val="1"/>
        </w:rPr>
        <w:t>e</w:t>
      </w:r>
      <w:r>
        <w:rPr>
          <w:iCs/>
          <w:spacing w:val="-30"/>
          <w:w w:val="110"/>
          <w:position w:val="1"/>
        </w:rPr>
        <w:t xml:space="preserve"> </w:t>
      </w:r>
      <w:r>
        <w:rPr>
          <w:iCs/>
          <w:spacing w:val="10"/>
          <w:w w:val="110"/>
          <w:position w:val="1"/>
        </w:rPr>
        <w:t>c</w:t>
      </w:r>
      <w:r>
        <w:rPr>
          <w:iCs/>
          <w:spacing w:val="-3"/>
          <w:w w:val="110"/>
          <w:position w:val="1"/>
        </w:rPr>
        <w:t>o</w:t>
      </w:r>
      <w:r>
        <w:rPr>
          <w:iCs/>
          <w:spacing w:val="-18"/>
          <w:w w:val="110"/>
          <w:position w:val="1"/>
        </w:rPr>
        <w:t>n</w:t>
      </w:r>
      <w:r>
        <w:rPr>
          <w:iCs/>
          <w:spacing w:val="10"/>
          <w:w w:val="110"/>
          <w:position w:val="1"/>
        </w:rPr>
        <w:t>c</w:t>
      </w:r>
      <w:r>
        <w:rPr>
          <w:iCs/>
          <w:spacing w:val="-3"/>
          <w:w w:val="110"/>
          <w:position w:val="1"/>
        </w:rPr>
        <w:t>e</w:t>
      </w:r>
      <w:r>
        <w:rPr>
          <w:iCs/>
          <w:spacing w:val="-18"/>
          <w:w w:val="110"/>
          <w:position w:val="1"/>
        </w:rPr>
        <w:t>n</w:t>
      </w:r>
      <w:r>
        <w:rPr>
          <w:iCs/>
          <w:spacing w:val="-7"/>
          <w:w w:val="110"/>
          <w:position w:val="1"/>
        </w:rPr>
        <w:t>t</w:t>
      </w:r>
      <w:r>
        <w:rPr>
          <w:iCs/>
          <w:spacing w:val="-24"/>
          <w:w w:val="110"/>
          <w:position w:val="1"/>
        </w:rPr>
        <w:t>r</w:t>
      </w:r>
      <w:r>
        <w:rPr>
          <w:iCs/>
          <w:spacing w:val="-5"/>
          <w:w w:val="110"/>
          <w:position w:val="1"/>
        </w:rPr>
        <w:t>a</w:t>
      </w:r>
      <w:r>
        <w:rPr>
          <w:iCs/>
          <w:spacing w:val="-7"/>
          <w:w w:val="110"/>
          <w:position w:val="1"/>
        </w:rPr>
        <w:t>t</w:t>
      </w:r>
      <w:r>
        <w:rPr>
          <w:iCs/>
          <w:spacing w:val="-13"/>
          <w:w w:val="110"/>
          <w:position w:val="1"/>
        </w:rPr>
        <w:t>i</w:t>
      </w:r>
      <w:r>
        <w:rPr>
          <w:iCs/>
          <w:spacing w:val="-3"/>
          <w:w w:val="110"/>
          <w:position w:val="1"/>
        </w:rPr>
        <w:t>o</w:t>
      </w:r>
      <w:r>
        <w:rPr>
          <w:iCs/>
          <w:w w:val="110"/>
          <w:position w:val="1"/>
        </w:rPr>
        <w:t>n</w:t>
      </w:r>
      <w:r>
        <w:rPr>
          <w:iCs/>
          <w:spacing w:val="-42"/>
          <w:w w:val="110"/>
          <w:position w:val="1"/>
        </w:rPr>
        <w:t xml:space="preserve"> </w:t>
      </w:r>
      <w:r>
        <w:rPr>
          <w:iCs/>
          <w:spacing w:val="-3"/>
          <w:w w:val="110"/>
          <w:position w:val="1"/>
        </w:rPr>
        <w:t>o</w:t>
      </w:r>
      <w:r>
        <w:rPr>
          <w:iCs/>
          <w:w w:val="110"/>
          <w:position w:val="1"/>
        </w:rPr>
        <w:t>f</w:t>
      </w:r>
      <w:r>
        <w:rPr>
          <w:iCs/>
          <w:spacing w:val="-33"/>
          <w:w w:val="110"/>
          <w:position w:val="1"/>
        </w:rPr>
        <w:t xml:space="preserve"> </w:t>
      </w:r>
      <w:r>
        <w:rPr>
          <w:iCs/>
          <w:spacing w:val="-7"/>
          <w:w w:val="110"/>
          <w:position w:val="1"/>
        </w:rPr>
        <w:t>t</w:t>
      </w:r>
      <w:r>
        <w:rPr>
          <w:iCs/>
          <w:spacing w:val="-16"/>
          <w:w w:val="110"/>
          <w:position w:val="1"/>
        </w:rPr>
        <w:t>h</w:t>
      </w:r>
      <w:r>
        <w:rPr>
          <w:iCs/>
          <w:w w:val="110"/>
          <w:position w:val="1"/>
        </w:rPr>
        <w:t>e</w:t>
      </w:r>
      <w:r>
        <w:rPr>
          <w:iCs/>
          <w:spacing w:val="-29"/>
          <w:w w:val="110"/>
          <w:position w:val="1"/>
        </w:rPr>
        <w:t xml:space="preserve"> </w:t>
      </w:r>
      <w:r>
        <w:rPr>
          <w:iCs/>
          <w:spacing w:val="-11"/>
          <w:w w:val="110"/>
          <w:position w:val="1"/>
        </w:rPr>
        <w:t>p</w:t>
      </w:r>
      <w:r>
        <w:rPr>
          <w:iCs/>
          <w:spacing w:val="-3"/>
          <w:w w:val="110"/>
          <w:position w:val="1"/>
        </w:rPr>
        <w:t>e</w:t>
      </w:r>
      <w:r>
        <w:rPr>
          <w:iCs/>
          <w:spacing w:val="22"/>
          <w:w w:val="110"/>
          <w:position w:val="1"/>
        </w:rPr>
        <w:t>s</w:t>
      </w:r>
      <w:r>
        <w:rPr>
          <w:iCs/>
          <w:spacing w:val="-7"/>
          <w:w w:val="110"/>
          <w:position w:val="1"/>
        </w:rPr>
        <w:t>t</w:t>
      </w:r>
      <w:r>
        <w:rPr>
          <w:iCs/>
          <w:spacing w:val="-13"/>
          <w:w w:val="110"/>
          <w:position w:val="1"/>
        </w:rPr>
        <w:t>i</w:t>
      </w:r>
      <w:r>
        <w:rPr>
          <w:iCs/>
          <w:spacing w:val="10"/>
          <w:w w:val="110"/>
          <w:position w:val="1"/>
        </w:rPr>
        <w:t>c</w:t>
      </w:r>
      <w:r>
        <w:rPr>
          <w:iCs/>
          <w:spacing w:val="-13"/>
          <w:w w:val="110"/>
          <w:position w:val="1"/>
        </w:rPr>
        <w:t>i</w:t>
      </w:r>
      <w:r>
        <w:rPr>
          <w:iCs/>
          <w:spacing w:val="-11"/>
          <w:w w:val="110"/>
          <w:position w:val="1"/>
        </w:rPr>
        <w:t>d</w:t>
      </w:r>
      <w:r>
        <w:rPr>
          <w:iCs/>
          <w:w w:val="110"/>
          <w:position w:val="1"/>
        </w:rPr>
        <w:t>e</w:t>
      </w:r>
      <w:r>
        <w:rPr>
          <w:iCs/>
          <w:spacing w:val="-30"/>
          <w:w w:val="110"/>
          <w:position w:val="1"/>
        </w:rPr>
        <w:t xml:space="preserve"> </w:t>
      </w:r>
      <w:r>
        <w:rPr>
          <w:iCs/>
          <w:spacing w:val="-7"/>
          <w:w w:val="110"/>
          <w:position w:val="1"/>
        </w:rPr>
        <w:t>t</w:t>
      </w:r>
      <w:r>
        <w:rPr>
          <w:iCs/>
          <w:spacing w:val="-16"/>
          <w:w w:val="110"/>
          <w:position w:val="1"/>
        </w:rPr>
        <w:t>h</w:t>
      </w:r>
      <w:r>
        <w:rPr>
          <w:iCs/>
          <w:spacing w:val="-5"/>
          <w:w w:val="110"/>
          <w:position w:val="1"/>
        </w:rPr>
        <w:t>a</w:t>
      </w:r>
      <w:r>
        <w:rPr>
          <w:iCs/>
          <w:w w:val="110"/>
          <w:position w:val="1"/>
        </w:rPr>
        <w:t>t</w:t>
      </w:r>
      <w:r>
        <w:rPr>
          <w:iCs/>
          <w:spacing w:val="-35"/>
          <w:w w:val="110"/>
          <w:position w:val="1"/>
        </w:rPr>
        <w:t xml:space="preserve"> </w:t>
      </w:r>
      <w:r>
        <w:rPr>
          <w:iCs/>
          <w:spacing w:val="-18"/>
          <w:w w:val="110"/>
          <w:position w:val="1"/>
        </w:rPr>
        <w:t>k</w:t>
      </w:r>
      <w:r>
        <w:rPr>
          <w:iCs/>
          <w:spacing w:val="-13"/>
          <w:w w:val="110"/>
          <w:position w:val="1"/>
        </w:rPr>
        <w:t>i</w:t>
      </w:r>
      <w:r>
        <w:rPr>
          <w:iCs/>
          <w:spacing w:val="-12"/>
          <w:w w:val="110"/>
          <w:position w:val="1"/>
        </w:rPr>
        <w:t>ll</w:t>
      </w:r>
      <w:r>
        <w:rPr>
          <w:iCs/>
          <w:w w:val="110"/>
          <w:position w:val="1"/>
        </w:rPr>
        <w:t>s</w:t>
      </w:r>
      <w:r>
        <w:rPr>
          <w:iCs/>
          <w:spacing w:val="-15"/>
          <w:w w:val="110"/>
          <w:position w:val="1"/>
        </w:rPr>
        <w:t xml:space="preserve"> </w:t>
      </w:r>
      <w:r>
        <w:rPr>
          <w:iCs/>
          <w:spacing w:val="2"/>
          <w:w w:val="110"/>
          <w:position w:val="1"/>
        </w:rPr>
        <w:t xml:space="preserve">a given proportion </w:t>
      </w:r>
      <w:r>
        <w:rPr>
          <w:iCs/>
          <w:spacing w:val="-3"/>
          <w:w w:val="110"/>
          <w:position w:val="1"/>
        </w:rPr>
        <w:t>o</w:t>
      </w:r>
      <w:r>
        <w:rPr>
          <w:iCs/>
          <w:w w:val="110"/>
          <w:position w:val="1"/>
        </w:rPr>
        <w:t>f</w:t>
      </w:r>
      <w:r>
        <w:rPr>
          <w:iCs/>
          <w:spacing w:val="-33"/>
          <w:w w:val="110"/>
          <w:position w:val="1"/>
        </w:rPr>
        <w:t xml:space="preserve"> </w:t>
      </w:r>
      <w:r>
        <w:rPr>
          <w:iCs/>
          <w:spacing w:val="-7"/>
          <w:w w:val="110"/>
          <w:position w:val="1"/>
        </w:rPr>
        <w:t>t</w:t>
      </w:r>
      <w:r>
        <w:rPr>
          <w:iCs/>
          <w:spacing w:val="-16"/>
          <w:w w:val="110"/>
          <w:position w:val="1"/>
        </w:rPr>
        <w:t>h</w:t>
      </w:r>
      <w:r>
        <w:rPr>
          <w:iCs/>
          <w:w w:val="110"/>
          <w:position w:val="1"/>
        </w:rPr>
        <w:t>e</w:t>
      </w:r>
      <w:r>
        <w:rPr>
          <w:iCs/>
          <w:w w:val="96"/>
          <w:position w:val="1"/>
        </w:rPr>
        <w:t xml:space="preserve"> </w:t>
      </w:r>
      <w:r>
        <w:rPr>
          <w:iCs/>
          <w:spacing w:val="-11"/>
          <w:w w:val="110"/>
          <w:position w:val="1"/>
        </w:rPr>
        <w:t>p</w:t>
      </w:r>
      <w:r>
        <w:rPr>
          <w:iCs/>
          <w:spacing w:val="-3"/>
          <w:w w:val="110"/>
          <w:position w:val="1"/>
        </w:rPr>
        <w:t>e</w:t>
      </w:r>
      <w:r>
        <w:rPr>
          <w:iCs/>
          <w:spacing w:val="22"/>
          <w:w w:val="110"/>
          <w:position w:val="1"/>
        </w:rPr>
        <w:t>s</w:t>
      </w:r>
      <w:r>
        <w:rPr>
          <w:iCs/>
          <w:w w:val="110"/>
          <w:position w:val="1"/>
        </w:rPr>
        <w:t>t</w:t>
      </w:r>
      <w:r>
        <w:rPr>
          <w:iCs/>
          <w:spacing w:val="-31"/>
          <w:w w:val="110"/>
          <w:position w:val="1"/>
        </w:rPr>
        <w:t xml:space="preserve"> </w:t>
      </w:r>
      <w:r>
        <w:rPr>
          <w:iCs/>
          <w:spacing w:val="-11"/>
          <w:w w:val="110"/>
          <w:position w:val="1"/>
        </w:rPr>
        <w:t>p</w:t>
      </w:r>
      <w:r>
        <w:rPr>
          <w:iCs/>
          <w:spacing w:val="-3"/>
          <w:w w:val="110"/>
          <w:position w:val="1"/>
        </w:rPr>
        <w:t>o</w:t>
      </w:r>
      <w:r>
        <w:rPr>
          <w:iCs/>
          <w:spacing w:val="-11"/>
          <w:w w:val="110"/>
          <w:position w:val="1"/>
        </w:rPr>
        <w:t>p</w:t>
      </w:r>
      <w:r>
        <w:rPr>
          <w:iCs/>
          <w:spacing w:val="-16"/>
          <w:w w:val="110"/>
          <w:position w:val="1"/>
        </w:rPr>
        <w:t>u</w:t>
      </w:r>
      <w:r>
        <w:rPr>
          <w:iCs/>
          <w:spacing w:val="-12"/>
          <w:w w:val="110"/>
          <w:position w:val="1"/>
        </w:rPr>
        <w:t>l</w:t>
      </w:r>
      <w:r>
        <w:rPr>
          <w:iCs/>
          <w:spacing w:val="-5"/>
          <w:w w:val="110"/>
          <w:position w:val="1"/>
        </w:rPr>
        <w:t>a</w:t>
      </w:r>
      <w:r>
        <w:rPr>
          <w:iCs/>
          <w:spacing w:val="-7"/>
          <w:w w:val="110"/>
          <w:position w:val="1"/>
        </w:rPr>
        <w:t>t</w:t>
      </w:r>
      <w:r>
        <w:rPr>
          <w:iCs/>
          <w:spacing w:val="-13"/>
          <w:w w:val="110"/>
          <w:position w:val="1"/>
        </w:rPr>
        <w:t>i</w:t>
      </w:r>
      <w:r>
        <w:rPr>
          <w:iCs/>
          <w:spacing w:val="-3"/>
          <w:w w:val="110"/>
          <w:position w:val="1"/>
        </w:rPr>
        <w:t>o</w:t>
      </w:r>
      <w:r>
        <w:rPr>
          <w:iCs/>
          <w:w w:val="110"/>
          <w:position w:val="1"/>
        </w:rPr>
        <w:t>n</w:t>
      </w:r>
      <w:r>
        <w:rPr>
          <w:iCs/>
          <w:spacing w:val="-38"/>
          <w:w w:val="110"/>
          <w:position w:val="1"/>
        </w:rPr>
        <w:t xml:space="preserve"> </w:t>
      </w:r>
      <w:r>
        <w:rPr>
          <w:iCs/>
          <w:spacing w:val="-3"/>
          <w:w w:val="110"/>
          <w:position w:val="1"/>
        </w:rPr>
        <w:t>e</w:t>
      </w:r>
      <w:r>
        <w:rPr>
          <w:iCs/>
          <w:spacing w:val="4"/>
          <w:w w:val="110"/>
          <w:position w:val="1"/>
        </w:rPr>
        <w:t>.</w:t>
      </w:r>
      <w:r>
        <w:rPr>
          <w:iCs/>
          <w:spacing w:val="8"/>
          <w:w w:val="110"/>
          <w:position w:val="1"/>
        </w:rPr>
        <w:t>g</w:t>
      </w:r>
      <w:r>
        <w:rPr>
          <w:iCs/>
          <w:w w:val="110"/>
          <w:position w:val="1"/>
        </w:rPr>
        <w:t>.</w:t>
      </w:r>
      <w:r>
        <w:rPr>
          <w:iCs/>
          <w:spacing w:val="-20"/>
          <w:w w:val="110"/>
          <w:position w:val="1"/>
        </w:rPr>
        <w:t xml:space="preserve"> </w:t>
      </w:r>
      <w:r>
        <w:rPr>
          <w:iCs/>
          <w:spacing w:val="-16"/>
          <w:w w:val="110"/>
          <w:position w:val="1"/>
        </w:rPr>
        <w:t>L</w:t>
      </w:r>
      <w:r>
        <w:rPr>
          <w:iCs/>
          <w:spacing w:val="-10"/>
          <w:w w:val="110"/>
          <w:position w:val="1"/>
        </w:rPr>
        <w:t>D</w:t>
      </w:r>
      <w:r>
        <w:rPr>
          <w:iCs/>
          <w:spacing w:val="3"/>
          <w:w w:val="110"/>
        </w:rPr>
        <w:t>5</w:t>
      </w:r>
      <w:r>
        <w:rPr>
          <w:iCs/>
          <w:w w:val="110"/>
        </w:rPr>
        <w:t>0</w:t>
      </w:r>
      <w:r>
        <w:rPr>
          <w:iCs/>
          <w:spacing w:val="-10"/>
          <w:w w:val="110"/>
        </w:rPr>
        <w:t xml:space="preserve"> </w:t>
      </w:r>
      <w:r>
        <w:rPr>
          <w:iCs/>
          <w:spacing w:val="-13"/>
          <w:w w:val="110"/>
          <w:position w:val="1"/>
        </w:rPr>
        <w:t>i</w:t>
      </w:r>
      <w:r>
        <w:rPr>
          <w:iCs/>
          <w:w w:val="110"/>
          <w:position w:val="1"/>
        </w:rPr>
        <w:t>s</w:t>
      </w:r>
      <w:r>
        <w:rPr>
          <w:iCs/>
          <w:spacing w:val="-8"/>
          <w:w w:val="110"/>
          <w:position w:val="1"/>
        </w:rPr>
        <w:t xml:space="preserve"> </w:t>
      </w:r>
      <w:r>
        <w:rPr>
          <w:iCs/>
          <w:spacing w:val="-7"/>
          <w:w w:val="110"/>
          <w:position w:val="1"/>
        </w:rPr>
        <w:t>t</w:t>
      </w:r>
      <w:r>
        <w:rPr>
          <w:iCs/>
          <w:spacing w:val="-16"/>
          <w:w w:val="110"/>
          <w:position w:val="1"/>
        </w:rPr>
        <w:t>h</w:t>
      </w:r>
      <w:r>
        <w:rPr>
          <w:iCs/>
          <w:w w:val="110"/>
          <w:position w:val="1"/>
        </w:rPr>
        <w:t>e</w:t>
      </w:r>
      <w:r>
        <w:rPr>
          <w:iCs/>
          <w:spacing w:val="-24"/>
          <w:w w:val="110"/>
          <w:position w:val="1"/>
        </w:rPr>
        <w:t xml:space="preserve"> </w:t>
      </w:r>
      <w:r>
        <w:rPr>
          <w:iCs/>
          <w:spacing w:val="10"/>
          <w:w w:val="110"/>
          <w:position w:val="1"/>
        </w:rPr>
        <w:t>c</w:t>
      </w:r>
      <w:r>
        <w:rPr>
          <w:iCs/>
          <w:spacing w:val="-3"/>
          <w:w w:val="110"/>
          <w:position w:val="1"/>
        </w:rPr>
        <w:t>o</w:t>
      </w:r>
      <w:r>
        <w:rPr>
          <w:iCs/>
          <w:spacing w:val="-18"/>
          <w:w w:val="110"/>
          <w:position w:val="1"/>
        </w:rPr>
        <w:t>n</w:t>
      </w:r>
      <w:r>
        <w:rPr>
          <w:iCs/>
          <w:spacing w:val="10"/>
          <w:w w:val="110"/>
          <w:position w:val="1"/>
        </w:rPr>
        <w:t>c</w:t>
      </w:r>
      <w:r>
        <w:rPr>
          <w:iCs/>
          <w:spacing w:val="-3"/>
          <w:w w:val="110"/>
          <w:position w:val="1"/>
        </w:rPr>
        <w:t>e</w:t>
      </w:r>
      <w:r>
        <w:rPr>
          <w:iCs/>
          <w:spacing w:val="-18"/>
          <w:w w:val="110"/>
          <w:position w:val="1"/>
        </w:rPr>
        <w:t>n</w:t>
      </w:r>
      <w:r>
        <w:rPr>
          <w:iCs/>
          <w:spacing w:val="-7"/>
          <w:w w:val="110"/>
          <w:position w:val="1"/>
        </w:rPr>
        <w:t>t</w:t>
      </w:r>
      <w:r>
        <w:rPr>
          <w:iCs/>
          <w:spacing w:val="-24"/>
          <w:w w:val="110"/>
          <w:position w:val="1"/>
        </w:rPr>
        <w:t>r</w:t>
      </w:r>
      <w:r>
        <w:rPr>
          <w:iCs/>
          <w:spacing w:val="-5"/>
          <w:w w:val="110"/>
          <w:position w:val="1"/>
        </w:rPr>
        <w:t>a</w:t>
      </w:r>
      <w:r>
        <w:rPr>
          <w:iCs/>
          <w:spacing w:val="-7"/>
          <w:w w:val="110"/>
          <w:position w:val="1"/>
        </w:rPr>
        <w:t>t</w:t>
      </w:r>
      <w:r>
        <w:rPr>
          <w:iCs/>
          <w:spacing w:val="-13"/>
          <w:w w:val="110"/>
          <w:position w:val="1"/>
        </w:rPr>
        <w:t>i</w:t>
      </w:r>
      <w:r>
        <w:rPr>
          <w:iCs/>
          <w:spacing w:val="-3"/>
          <w:w w:val="110"/>
          <w:position w:val="1"/>
        </w:rPr>
        <w:t>o</w:t>
      </w:r>
      <w:r>
        <w:rPr>
          <w:iCs/>
          <w:w w:val="110"/>
          <w:position w:val="1"/>
        </w:rPr>
        <w:t>n</w:t>
      </w:r>
      <w:r>
        <w:rPr>
          <w:iCs/>
          <w:spacing w:val="-39"/>
          <w:w w:val="110"/>
          <w:position w:val="1"/>
        </w:rPr>
        <w:t xml:space="preserve"> </w:t>
      </w:r>
      <w:r>
        <w:rPr>
          <w:iCs/>
          <w:spacing w:val="-7"/>
          <w:w w:val="110"/>
          <w:position w:val="1"/>
        </w:rPr>
        <w:t>t</w:t>
      </w:r>
      <w:r>
        <w:rPr>
          <w:iCs/>
          <w:spacing w:val="-16"/>
          <w:w w:val="110"/>
          <w:position w:val="1"/>
        </w:rPr>
        <w:t>h</w:t>
      </w:r>
      <w:r>
        <w:rPr>
          <w:iCs/>
          <w:spacing w:val="-5"/>
          <w:w w:val="110"/>
          <w:position w:val="1"/>
        </w:rPr>
        <w:t>a</w:t>
      </w:r>
      <w:r>
        <w:rPr>
          <w:iCs/>
          <w:w w:val="110"/>
          <w:position w:val="1"/>
        </w:rPr>
        <w:t>t</w:t>
      </w:r>
      <w:r>
        <w:rPr>
          <w:iCs/>
          <w:spacing w:val="-30"/>
          <w:w w:val="110"/>
          <w:position w:val="1"/>
        </w:rPr>
        <w:t xml:space="preserve"> </w:t>
      </w:r>
      <w:r>
        <w:rPr>
          <w:iCs/>
          <w:spacing w:val="-18"/>
          <w:w w:val="110"/>
          <w:position w:val="1"/>
        </w:rPr>
        <w:t>k</w:t>
      </w:r>
      <w:r>
        <w:rPr>
          <w:iCs/>
          <w:spacing w:val="-13"/>
          <w:w w:val="110"/>
          <w:position w:val="1"/>
        </w:rPr>
        <w:t>i</w:t>
      </w:r>
      <w:r>
        <w:rPr>
          <w:iCs/>
          <w:spacing w:val="-12"/>
          <w:w w:val="110"/>
          <w:position w:val="1"/>
        </w:rPr>
        <w:t>ll</w:t>
      </w:r>
      <w:r>
        <w:rPr>
          <w:iCs/>
          <w:w w:val="110"/>
          <w:position w:val="1"/>
        </w:rPr>
        <w:t>s</w:t>
      </w:r>
      <w:r>
        <w:rPr>
          <w:iCs/>
          <w:spacing w:val="-8"/>
          <w:w w:val="110"/>
          <w:position w:val="1"/>
        </w:rPr>
        <w:t xml:space="preserve"> </w:t>
      </w:r>
      <w:r>
        <w:rPr>
          <w:iCs/>
          <w:spacing w:val="5"/>
          <w:w w:val="110"/>
          <w:position w:val="1"/>
        </w:rPr>
        <w:t>50</w:t>
      </w:r>
      <w:r>
        <w:rPr>
          <w:iCs/>
          <w:w w:val="110"/>
          <w:position w:val="1"/>
        </w:rPr>
        <w:t>%</w:t>
      </w:r>
      <w:r>
        <w:rPr>
          <w:iCs/>
          <w:spacing w:val="-53"/>
          <w:w w:val="110"/>
          <w:position w:val="1"/>
        </w:rPr>
        <w:t xml:space="preserve"> </w:t>
      </w:r>
      <w:r>
        <w:rPr>
          <w:iCs/>
          <w:spacing w:val="-3"/>
          <w:w w:val="110"/>
          <w:position w:val="1"/>
        </w:rPr>
        <w:t>o</w:t>
      </w:r>
      <w:r>
        <w:rPr>
          <w:iCs/>
          <w:w w:val="110"/>
          <w:position w:val="1"/>
        </w:rPr>
        <w:t>f</w:t>
      </w:r>
      <w:r>
        <w:rPr>
          <w:iCs/>
          <w:spacing w:val="-27"/>
          <w:w w:val="110"/>
          <w:position w:val="1"/>
        </w:rPr>
        <w:t xml:space="preserve"> </w:t>
      </w:r>
      <w:r>
        <w:rPr>
          <w:iCs/>
          <w:spacing w:val="-7"/>
          <w:w w:val="110"/>
          <w:position w:val="1"/>
        </w:rPr>
        <w:t>t</w:t>
      </w:r>
      <w:r>
        <w:rPr>
          <w:iCs/>
          <w:spacing w:val="-16"/>
          <w:w w:val="110"/>
          <w:position w:val="1"/>
        </w:rPr>
        <w:t>h</w:t>
      </w:r>
      <w:r>
        <w:rPr>
          <w:iCs/>
          <w:w w:val="110"/>
          <w:position w:val="1"/>
        </w:rPr>
        <w:t>e</w:t>
      </w:r>
      <w:r>
        <w:rPr>
          <w:iCs/>
          <w:spacing w:val="-25"/>
          <w:w w:val="110"/>
          <w:position w:val="1"/>
        </w:rPr>
        <w:t xml:space="preserve"> </w:t>
      </w:r>
      <w:r>
        <w:rPr>
          <w:iCs/>
          <w:spacing w:val="-24"/>
          <w:w w:val="110"/>
          <w:position w:val="1"/>
        </w:rPr>
        <w:t>r</w:t>
      </w:r>
      <w:r>
        <w:rPr>
          <w:iCs/>
          <w:spacing w:val="-3"/>
          <w:w w:val="110"/>
          <w:position w:val="1"/>
        </w:rPr>
        <w:t>e</w:t>
      </w:r>
      <w:r>
        <w:rPr>
          <w:iCs/>
          <w:spacing w:val="-5"/>
          <w:w w:val="110"/>
          <w:position w:val="1"/>
        </w:rPr>
        <w:t>f</w:t>
      </w:r>
      <w:r>
        <w:rPr>
          <w:iCs/>
          <w:spacing w:val="-3"/>
          <w:w w:val="110"/>
          <w:position w:val="1"/>
        </w:rPr>
        <w:t>e</w:t>
      </w:r>
      <w:r>
        <w:rPr>
          <w:iCs/>
          <w:spacing w:val="-24"/>
          <w:w w:val="110"/>
          <w:position w:val="1"/>
        </w:rPr>
        <w:t>rr</w:t>
      </w:r>
      <w:r>
        <w:rPr>
          <w:iCs/>
          <w:spacing w:val="-3"/>
          <w:w w:val="110"/>
          <w:position w:val="1"/>
        </w:rPr>
        <w:t>e</w:t>
      </w:r>
      <w:r>
        <w:rPr>
          <w:iCs/>
          <w:w w:val="110"/>
          <w:position w:val="1"/>
        </w:rPr>
        <w:t xml:space="preserve">d </w:t>
      </w:r>
      <w:r>
        <w:rPr>
          <w:iCs/>
          <w:spacing w:val="-3"/>
          <w:w w:val="110"/>
        </w:rPr>
        <w:t>o</w:t>
      </w:r>
      <w:r>
        <w:rPr>
          <w:iCs/>
          <w:spacing w:val="-24"/>
          <w:w w:val="110"/>
        </w:rPr>
        <w:t>r</w:t>
      </w:r>
      <w:r>
        <w:rPr>
          <w:iCs/>
          <w:spacing w:val="8"/>
          <w:w w:val="110"/>
        </w:rPr>
        <w:t>g</w:t>
      </w:r>
      <w:r>
        <w:rPr>
          <w:iCs/>
          <w:spacing w:val="-5"/>
          <w:w w:val="110"/>
        </w:rPr>
        <w:t>a</w:t>
      </w:r>
      <w:r>
        <w:rPr>
          <w:iCs/>
          <w:spacing w:val="-18"/>
          <w:w w:val="110"/>
        </w:rPr>
        <w:t>n</w:t>
      </w:r>
      <w:r>
        <w:rPr>
          <w:iCs/>
          <w:spacing w:val="-13"/>
          <w:w w:val="110"/>
        </w:rPr>
        <w:t>i</w:t>
      </w:r>
      <w:r>
        <w:rPr>
          <w:iCs/>
          <w:spacing w:val="22"/>
          <w:w w:val="110"/>
        </w:rPr>
        <w:t>s</w:t>
      </w:r>
      <w:r>
        <w:rPr>
          <w:iCs/>
          <w:spacing w:val="-16"/>
          <w:w w:val="110"/>
        </w:rPr>
        <w:t>m</w:t>
      </w:r>
      <w:r>
        <w:rPr>
          <w:iCs/>
          <w:spacing w:val="22"/>
          <w:w w:val="110"/>
        </w:rPr>
        <w:t>s</w:t>
      </w:r>
      <w:r>
        <w:rPr>
          <w:iCs/>
          <w:w w:val="110"/>
        </w:rPr>
        <w:t>.</w:t>
      </w:r>
    </w:p>
    <w:p>
      <w:pPr>
        <w:pStyle w:val="style0"/>
        <w:kinsoku w:val="false"/>
        <w:overflowPunct w:val="false"/>
        <w:autoSpaceDE w:val="false"/>
        <w:autoSpaceDN w:val="false"/>
        <w:adjustRightInd w:val="false"/>
        <w:spacing w:before="2"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Pr>
          <w:rFonts w:ascii="Times New Roman" w:cs="Times New Roman" w:hAnsi="Times New Roman"/>
          <w:b/>
          <w:sz w:val="24"/>
          <w:szCs w:val="24"/>
        </w:rPr>
      </w:pPr>
      <w:r>
        <w:rPr>
          <w:rFonts w:ascii="Times New Roman" w:cs="Times New Roman" w:hAnsi="Times New Roman"/>
          <w:b/>
          <w:iCs/>
          <w:spacing w:val="2"/>
          <w:w w:val="104"/>
          <w:sz w:val="24"/>
          <w:szCs w:val="24"/>
        </w:rPr>
        <w:t>F</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s</w:t>
      </w:r>
      <w:r>
        <w:rPr>
          <w:rFonts w:ascii="Times New Roman" w:cs="Times New Roman" w:hAnsi="Times New Roman"/>
          <w:b/>
          <w:iCs/>
          <w:spacing w:val="30"/>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t</w:t>
      </w:r>
      <w:r>
        <w:rPr>
          <w:rFonts w:ascii="Times New Roman" w:cs="Times New Roman" w:hAnsi="Times New Roman"/>
          <w:b/>
          <w:iCs/>
          <w:spacing w:val="-1"/>
          <w:w w:val="104"/>
          <w:sz w:val="24"/>
          <w:szCs w:val="24"/>
        </w:rPr>
        <w:t xml:space="preserve"> </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1"/>
          <w:w w:val="104"/>
          <w:sz w:val="24"/>
          <w:szCs w:val="24"/>
        </w:rPr>
        <w:t>r</w:t>
      </w:r>
      <w:r>
        <w:rPr>
          <w:rFonts w:ascii="Times New Roman" w:cs="Times New Roman" w:hAnsi="Times New Roman"/>
          <w:b/>
          <w:iCs/>
          <w:spacing w:val="-11"/>
          <w:w w:val="104"/>
          <w:sz w:val="24"/>
          <w:szCs w:val="24"/>
        </w:rPr>
        <w:t>i</w:t>
      </w:r>
      <w:r>
        <w:rPr>
          <w:rFonts w:ascii="Times New Roman" w:cs="Times New Roman" w:hAnsi="Times New Roman"/>
          <w:b/>
          <w:iCs/>
          <w:spacing w:val="-9"/>
          <w:w w:val="104"/>
          <w:sz w:val="24"/>
          <w:szCs w:val="24"/>
        </w:rPr>
        <w:t>b</w:t>
      </w:r>
      <w:r>
        <w:rPr>
          <w:rFonts w:ascii="Times New Roman" w:cs="Times New Roman" w:hAnsi="Times New Roman"/>
          <w:b/>
          <w:iCs/>
          <w:spacing w:val="-13"/>
          <w:w w:val="104"/>
          <w:sz w:val="24"/>
          <w:szCs w:val="24"/>
        </w:rPr>
        <w:t>u</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e</w:t>
      </w:r>
      <w:r>
        <w:rPr>
          <w:rFonts w:ascii="Times New Roman" w:cs="Times New Roman" w:hAnsi="Times New Roman"/>
          <w:b/>
          <w:iCs/>
          <w:spacing w:val="6"/>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5"/>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e</w:t>
      </w:r>
      <w:r>
        <w:rPr>
          <w:rFonts w:ascii="Times New Roman" w:cs="Times New Roman" w:hAnsi="Times New Roman"/>
          <w:b/>
          <w:iCs/>
          <w:spacing w:val="5"/>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21"/>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spacing w:val="-14"/>
          <w:w w:val="104"/>
          <w:sz w:val="24"/>
          <w:szCs w:val="24"/>
        </w:rPr>
        <w:t>v</w:t>
      </w:r>
      <w:r>
        <w:rPr>
          <w:rFonts w:ascii="Times New Roman" w:cs="Times New Roman" w:hAnsi="Times New Roman"/>
          <w:b/>
          <w:iCs/>
          <w:spacing w:val="-2"/>
          <w:w w:val="104"/>
          <w:sz w:val="24"/>
          <w:szCs w:val="24"/>
        </w:rPr>
        <w:t>a</w:t>
      </w:r>
      <w:r>
        <w:rPr>
          <w:rFonts w:ascii="Times New Roman" w:cs="Times New Roman" w:hAnsi="Times New Roman"/>
          <w:b/>
          <w:iCs/>
          <w:spacing w:val="-10"/>
          <w:w w:val="104"/>
          <w:sz w:val="24"/>
          <w:szCs w:val="24"/>
        </w:rPr>
        <w:t>l</w:t>
      </w:r>
      <w:r>
        <w:rPr>
          <w:rFonts w:ascii="Times New Roman" w:cs="Times New Roman" w:hAnsi="Times New Roman"/>
          <w:b/>
          <w:iCs/>
          <w:spacing w:val="1"/>
          <w:w w:val="104"/>
          <w:sz w:val="24"/>
          <w:szCs w:val="24"/>
        </w:rPr>
        <w:t>e</w:t>
      </w:r>
      <w:r>
        <w:rPr>
          <w:rFonts w:ascii="Times New Roman" w:cs="Times New Roman" w:hAnsi="Times New Roman"/>
          <w:b/>
          <w:iCs/>
          <w:spacing w:val="-15"/>
          <w:w w:val="104"/>
          <w:sz w:val="24"/>
          <w:szCs w:val="24"/>
        </w:rPr>
        <w:t>n</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e</w:t>
      </w:r>
      <w:r>
        <w:rPr>
          <w:rFonts w:ascii="Times New Roman" w:cs="Times New Roman" w:hAnsi="Times New Roman"/>
          <w:b/>
          <w:iCs/>
          <w:spacing w:val="6"/>
          <w:w w:val="104"/>
          <w:sz w:val="24"/>
          <w:szCs w:val="24"/>
        </w:rPr>
        <w:t xml:space="preserve"> </w:t>
      </w:r>
      <w:r>
        <w:rPr>
          <w:rFonts w:ascii="Times New Roman" w:cs="Times New Roman" w:hAnsi="Times New Roman"/>
          <w:b/>
          <w:iCs/>
          <w:spacing w:val="-3"/>
          <w:w w:val="104"/>
          <w:sz w:val="24"/>
          <w:szCs w:val="24"/>
        </w:rPr>
        <w:t>(</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spacing w:val="11"/>
          <w:w w:val="104"/>
          <w:sz w:val="24"/>
          <w:szCs w:val="24"/>
        </w:rPr>
        <w:t>c</w:t>
      </w:r>
      <w:r>
        <w:rPr>
          <w:rFonts w:ascii="Times New Roman" w:cs="Times New Roman" w:hAnsi="Times New Roman"/>
          <w:b/>
          <w:iCs/>
          <w:spacing w:val="-21"/>
          <w:w w:val="104"/>
          <w:sz w:val="24"/>
          <w:szCs w:val="24"/>
        </w:rPr>
        <w:t>r</w:t>
      </w:r>
      <w:r>
        <w:rPr>
          <w:rFonts w:ascii="Times New Roman" w:cs="Times New Roman" w:hAnsi="Times New Roman"/>
          <w:b/>
          <w:iCs/>
          <w:spacing w:val="1"/>
          <w:w w:val="104"/>
          <w:sz w:val="24"/>
          <w:szCs w:val="24"/>
        </w:rPr>
        <w:t>e</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se</w:t>
      </w:r>
      <w:r>
        <w:rPr>
          <w:rFonts w:ascii="Times New Roman" w:cs="Times New Roman" w:hAnsi="Times New Roman"/>
          <w:b/>
          <w:iCs/>
          <w:spacing w:val="-44"/>
          <w:w w:val="104"/>
          <w:sz w:val="24"/>
          <w:szCs w:val="24"/>
        </w:rPr>
        <w:t xml:space="preserve"> </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w:t>
      </w:r>
      <w:r>
        <w:rPr>
          <w:rFonts w:ascii="Times New Roman" w:cs="Times New Roman" w:hAnsi="Times New Roman"/>
          <w:b/>
          <w:iCs/>
          <w:spacing w:val="6"/>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2"/>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b/>
          <w:iCs/>
          <w:spacing w:val="31"/>
          <w:w w:val="104"/>
          <w:sz w:val="24"/>
          <w:szCs w:val="24"/>
        </w:rPr>
        <w:t xml:space="preserve"> </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n</w:t>
      </w:r>
      <w:r>
        <w:rPr>
          <w:rFonts w:ascii="Times New Roman" w:cs="Times New Roman" w:hAnsi="Times New Roman"/>
          <w:b/>
          <w:iCs/>
          <w:spacing w:val="-15"/>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13"/>
          <w:w w:val="104"/>
          <w:sz w:val="24"/>
          <w:szCs w:val="24"/>
        </w:rPr>
        <w:t>h</w:t>
      </w:r>
      <w:r>
        <w:rPr>
          <w:rFonts w:ascii="Times New Roman" w:cs="Times New Roman" w:hAnsi="Times New Roman"/>
          <w:b/>
          <w:iCs/>
          <w:w w:val="104"/>
          <w:sz w:val="24"/>
          <w:szCs w:val="24"/>
        </w:rPr>
        <w:t>e</w:t>
      </w:r>
      <w:r>
        <w:rPr>
          <w:rFonts w:ascii="Times New Roman" w:cs="Times New Roman" w:hAnsi="Times New Roman"/>
          <w:b/>
          <w:iCs/>
          <w:spacing w:val="6"/>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spacing w:val="-21"/>
          <w:w w:val="104"/>
          <w:sz w:val="24"/>
          <w:szCs w:val="24"/>
        </w:rPr>
        <w:t>r</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p</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s.</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179"/>
        <w:numPr>
          <w:ilvl w:val="0"/>
          <w:numId w:val="92"/>
        </w:numPr>
        <w:tabs>
          <w:tab w:val="left" w:leader="none" w:pos="820"/>
        </w:tabs>
        <w:kinsoku w:val="false"/>
        <w:overflowPunct w:val="false"/>
        <w:spacing w:lineRule="auto" w:line="360"/>
        <w:ind w:right="1199"/>
        <w:rPr/>
      </w:pPr>
      <w:r>
        <w:rPr>
          <w:iCs/>
          <w:spacing w:val="10"/>
          <w:w w:val="110"/>
        </w:rPr>
        <w:t>C</w:t>
      </w:r>
      <w:r>
        <w:rPr>
          <w:iCs/>
          <w:spacing w:val="-22"/>
          <w:w w:val="110"/>
        </w:rPr>
        <w:t>r</w:t>
      </w:r>
      <w:r>
        <w:rPr>
          <w:iCs/>
          <w:w w:val="110"/>
        </w:rPr>
        <w:t>op</w:t>
      </w:r>
      <w:r>
        <w:rPr>
          <w:iCs/>
          <w:spacing w:val="-23"/>
          <w:w w:val="110"/>
        </w:rPr>
        <w:t xml:space="preserve"> </w:t>
      </w:r>
      <w:r>
        <w:rPr>
          <w:iCs/>
          <w:spacing w:val="-12"/>
          <w:w w:val="110"/>
        </w:rPr>
        <w:t>i</w:t>
      </w:r>
      <w:r>
        <w:rPr>
          <w:iCs/>
          <w:spacing w:val="-14"/>
          <w:w w:val="110"/>
        </w:rPr>
        <w:t>m</w:t>
      </w:r>
      <w:r>
        <w:rPr>
          <w:iCs/>
          <w:spacing w:val="-9"/>
          <w:w w:val="110"/>
        </w:rPr>
        <w:t>p</w:t>
      </w:r>
      <w:r>
        <w:rPr>
          <w:iCs/>
          <w:spacing w:val="-22"/>
          <w:w w:val="110"/>
        </w:rPr>
        <w:t>r</w:t>
      </w:r>
      <w:r>
        <w:rPr>
          <w:iCs/>
          <w:w w:val="110"/>
        </w:rPr>
        <w:t>o</w:t>
      </w:r>
      <w:r>
        <w:rPr>
          <w:iCs/>
          <w:spacing w:val="-15"/>
          <w:w w:val="110"/>
        </w:rPr>
        <w:t>v</w:t>
      </w:r>
      <w:r>
        <w:rPr>
          <w:iCs/>
          <w:spacing w:val="1"/>
          <w:w w:val="110"/>
        </w:rPr>
        <w:t>e</w:t>
      </w:r>
      <w:r>
        <w:rPr>
          <w:iCs/>
          <w:spacing w:val="-14"/>
          <w:w w:val="110"/>
        </w:rPr>
        <w:t>m</w:t>
      </w:r>
      <w:r>
        <w:rPr>
          <w:iCs/>
          <w:spacing w:val="1"/>
          <w:w w:val="110"/>
        </w:rPr>
        <w:t>e</w:t>
      </w:r>
      <w:r>
        <w:rPr>
          <w:iCs/>
          <w:spacing w:val="-16"/>
          <w:w w:val="110"/>
        </w:rPr>
        <w:t>n</w:t>
      </w:r>
      <w:r>
        <w:rPr>
          <w:iCs/>
          <w:w w:val="110"/>
        </w:rPr>
        <w:t>t</w:t>
      </w:r>
      <w:r>
        <w:rPr>
          <w:iCs/>
          <w:spacing w:val="-20"/>
          <w:w w:val="110"/>
        </w:rPr>
        <w:t xml:space="preserve"> </w:t>
      </w:r>
      <w:r>
        <w:rPr>
          <w:iCs/>
          <w:spacing w:val="-7"/>
          <w:w w:val="110"/>
        </w:rPr>
        <w:t>t</w:t>
      </w:r>
      <w:r>
        <w:rPr>
          <w:iCs/>
          <w:spacing w:val="-16"/>
          <w:w w:val="110"/>
        </w:rPr>
        <w:t>h</w:t>
      </w:r>
      <w:r>
        <w:rPr>
          <w:iCs/>
          <w:spacing w:val="-5"/>
          <w:w w:val="110"/>
        </w:rPr>
        <w:t>a</w:t>
      </w:r>
      <w:r>
        <w:rPr>
          <w:iCs/>
          <w:w w:val="110"/>
        </w:rPr>
        <w:t>t</w:t>
      </w:r>
      <w:r>
        <w:rPr>
          <w:iCs/>
          <w:spacing w:val="-22"/>
          <w:w w:val="110"/>
        </w:rPr>
        <w:t xml:space="preserve"> </w:t>
      </w:r>
      <w:r>
        <w:rPr>
          <w:iCs/>
          <w:spacing w:val="-16"/>
          <w:w w:val="110"/>
        </w:rPr>
        <w:t>h</w:t>
      </w:r>
      <w:r>
        <w:rPr>
          <w:iCs/>
          <w:spacing w:val="-5"/>
          <w:w w:val="110"/>
        </w:rPr>
        <w:t>a</w:t>
      </w:r>
      <w:r>
        <w:rPr>
          <w:iCs/>
          <w:w w:val="110"/>
        </w:rPr>
        <w:t>s</w:t>
      </w:r>
      <w:r>
        <w:rPr>
          <w:iCs/>
          <w:spacing w:val="4"/>
          <w:w w:val="110"/>
        </w:rPr>
        <w:t xml:space="preserve"> </w:t>
      </w:r>
      <w:r>
        <w:rPr>
          <w:iCs/>
          <w:spacing w:val="-16"/>
          <w:w w:val="110"/>
        </w:rPr>
        <w:t>m</w:t>
      </w:r>
      <w:r>
        <w:rPr>
          <w:iCs/>
          <w:spacing w:val="-5"/>
          <w:w w:val="110"/>
        </w:rPr>
        <w:t>a</w:t>
      </w:r>
      <w:r>
        <w:rPr>
          <w:iCs/>
          <w:spacing w:val="-11"/>
          <w:w w:val="110"/>
        </w:rPr>
        <w:t>d</w:t>
      </w:r>
      <w:r>
        <w:rPr>
          <w:iCs/>
          <w:w w:val="110"/>
        </w:rPr>
        <w:t>e</w:t>
      </w:r>
      <w:r>
        <w:rPr>
          <w:iCs/>
          <w:spacing w:val="-16"/>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4"/>
          <w:w w:val="110"/>
        </w:rPr>
        <w:t xml:space="preserve"> </w:t>
      </w:r>
      <w:r>
        <w:rPr>
          <w:iCs/>
          <w:spacing w:val="-3"/>
          <w:w w:val="110"/>
        </w:rPr>
        <w:t>o</w:t>
      </w:r>
      <w:r>
        <w:rPr>
          <w:iCs/>
          <w:w w:val="110"/>
        </w:rPr>
        <w:t>f</w:t>
      </w:r>
      <w:r>
        <w:rPr>
          <w:iCs/>
          <w:spacing w:val="-20"/>
          <w:w w:val="110"/>
        </w:rPr>
        <w:t xml:space="preserve"> </w:t>
      </w:r>
      <w:r>
        <w:rPr>
          <w:iCs/>
          <w:spacing w:val="-11"/>
          <w:w w:val="110"/>
        </w:rPr>
        <w:t>b</w:t>
      </w:r>
      <w:r>
        <w:rPr>
          <w:iCs/>
          <w:spacing w:val="-3"/>
          <w:w w:val="110"/>
        </w:rPr>
        <w:t>e</w:t>
      </w:r>
      <w:r>
        <w:rPr>
          <w:iCs/>
          <w:spacing w:val="-7"/>
          <w:w w:val="110"/>
        </w:rPr>
        <w:t>tt</w:t>
      </w:r>
      <w:r>
        <w:rPr>
          <w:iCs/>
          <w:spacing w:val="-3"/>
          <w:w w:val="110"/>
        </w:rPr>
        <w:t>e</w:t>
      </w:r>
      <w:r>
        <w:rPr>
          <w:iCs/>
          <w:w w:val="110"/>
        </w:rPr>
        <w:t>r</w:t>
      </w:r>
      <w:r>
        <w:rPr>
          <w:iCs/>
          <w:spacing w:val="-43"/>
          <w:w w:val="110"/>
        </w:rPr>
        <w:t xml:space="preserve"> </w:t>
      </w:r>
      <w:r>
        <w:rPr>
          <w:iCs/>
          <w:spacing w:val="-11"/>
          <w:w w:val="110"/>
        </w:rPr>
        <w:t>q</w:t>
      </w:r>
      <w:r>
        <w:rPr>
          <w:iCs/>
          <w:spacing w:val="-16"/>
          <w:w w:val="110"/>
        </w:rPr>
        <w:t>u</w:t>
      </w:r>
      <w:r>
        <w:rPr>
          <w:iCs/>
          <w:spacing w:val="-5"/>
          <w:w w:val="110"/>
        </w:rPr>
        <w:t>a</w:t>
      </w:r>
      <w:r>
        <w:rPr>
          <w:iCs/>
          <w:spacing w:val="-12"/>
          <w:w w:val="110"/>
        </w:rPr>
        <w:t>l</w:t>
      </w:r>
      <w:r>
        <w:rPr>
          <w:iCs/>
          <w:spacing w:val="-13"/>
          <w:w w:val="110"/>
        </w:rPr>
        <w:t>i</w:t>
      </w:r>
      <w:r>
        <w:rPr>
          <w:iCs/>
          <w:spacing w:val="-7"/>
          <w:w w:val="110"/>
        </w:rPr>
        <w:t>t</w:t>
      </w:r>
      <w:r>
        <w:rPr>
          <w:iCs/>
          <w:w w:val="110"/>
        </w:rPr>
        <w:t>y</w:t>
      </w:r>
      <w:r>
        <w:rPr>
          <w:iCs/>
          <w:spacing w:val="-27"/>
          <w:w w:val="110"/>
        </w:rPr>
        <w:t xml:space="preserve"> </w:t>
      </w:r>
      <w:r>
        <w:rPr>
          <w:iCs/>
          <w:spacing w:val="-24"/>
          <w:w w:val="110"/>
        </w:rPr>
        <w:t>w</w:t>
      </w:r>
      <w:r>
        <w:rPr>
          <w:iCs/>
          <w:spacing w:val="-16"/>
          <w:w w:val="110"/>
        </w:rPr>
        <w:t>h</w:t>
      </w:r>
      <w:r>
        <w:rPr>
          <w:iCs/>
          <w:spacing w:val="-13"/>
          <w:w w:val="110"/>
        </w:rPr>
        <w:t>i</w:t>
      </w:r>
      <w:r>
        <w:rPr>
          <w:iCs/>
          <w:spacing w:val="10"/>
          <w:w w:val="110"/>
        </w:rPr>
        <w:t>c</w:t>
      </w:r>
      <w:r>
        <w:rPr>
          <w:iCs/>
          <w:w w:val="110"/>
        </w:rPr>
        <w:t>h</w:t>
      </w:r>
      <w:r>
        <w:rPr>
          <w:iCs/>
          <w:spacing w:val="-31"/>
          <w:w w:val="110"/>
        </w:rPr>
        <w:t xml:space="preserve"> </w:t>
      </w:r>
      <w:r>
        <w:rPr>
          <w:iCs/>
          <w:spacing w:val="-5"/>
          <w:w w:val="110"/>
        </w:rPr>
        <w:t>fa</w:t>
      </w:r>
      <w:r>
        <w:rPr>
          <w:iCs/>
          <w:spacing w:val="-17"/>
          <w:w w:val="110"/>
        </w:rPr>
        <w:t>v</w:t>
      </w:r>
      <w:r>
        <w:rPr>
          <w:iCs/>
          <w:spacing w:val="-3"/>
          <w:w w:val="110"/>
        </w:rPr>
        <w:t>ou</w:t>
      </w:r>
      <w:r>
        <w:rPr>
          <w:iCs/>
          <w:spacing w:val="-24"/>
          <w:w w:val="110"/>
        </w:rPr>
        <w:t>r</w:t>
      </w:r>
      <w:r>
        <w:rPr>
          <w:iCs/>
          <w:w w:val="110"/>
        </w:rPr>
        <w:t>s</w:t>
      </w:r>
      <w:r>
        <w:rPr>
          <w:iCs/>
          <w:w w:val="90"/>
        </w:rPr>
        <w:t xml:space="preserve"> </w:t>
      </w:r>
      <w:r>
        <w:rPr>
          <w:iCs/>
          <w:spacing w:val="-16"/>
          <w:w w:val="110"/>
        </w:rPr>
        <w:t>mu</w:t>
      </w:r>
      <w:r>
        <w:rPr>
          <w:iCs/>
          <w:spacing w:val="-12"/>
          <w:w w:val="110"/>
        </w:rPr>
        <w:t>l</w:t>
      </w:r>
      <w:r>
        <w:rPr>
          <w:iCs/>
          <w:spacing w:val="-7"/>
          <w:w w:val="110"/>
        </w:rPr>
        <w:t>t</w:t>
      </w:r>
      <w:r>
        <w:rPr>
          <w:iCs/>
          <w:spacing w:val="-13"/>
          <w:w w:val="110"/>
        </w:rPr>
        <w:t>i</w:t>
      </w:r>
      <w:r>
        <w:rPr>
          <w:iCs/>
          <w:spacing w:val="-11"/>
          <w:w w:val="110"/>
        </w:rPr>
        <w:t>p</w:t>
      </w:r>
      <w:r>
        <w:rPr>
          <w:iCs/>
          <w:spacing w:val="-12"/>
          <w:w w:val="110"/>
        </w:rPr>
        <w:t>l</w:t>
      </w:r>
      <w:r>
        <w:rPr>
          <w:iCs/>
          <w:spacing w:val="-13"/>
          <w:w w:val="110"/>
        </w:rPr>
        <w:t>i</w:t>
      </w:r>
      <w:r>
        <w:rPr>
          <w:iCs/>
          <w:spacing w:val="10"/>
          <w:w w:val="110"/>
        </w:rPr>
        <w:t>c</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2"/>
          <w:w w:val="110"/>
        </w:rPr>
        <w:t xml:space="preserve"> </w:t>
      </w:r>
      <w:r>
        <w:rPr>
          <w:iCs/>
          <w:spacing w:val="-3"/>
          <w:w w:val="110"/>
        </w:rPr>
        <w:t>o</w:t>
      </w:r>
      <w:r>
        <w:rPr>
          <w:iCs/>
          <w:w w:val="110"/>
        </w:rPr>
        <w:t>f</w:t>
      </w:r>
      <w:r>
        <w:rPr>
          <w:iCs/>
          <w:spacing w:val="-19"/>
          <w:w w:val="110"/>
        </w:rPr>
        <w:t xml:space="preserve"> </w:t>
      </w:r>
      <w:r>
        <w:rPr>
          <w:iCs/>
          <w:spacing w:val="-11"/>
          <w:w w:val="110"/>
        </w:rPr>
        <w:t>p</w:t>
      </w:r>
      <w:r>
        <w:rPr>
          <w:iCs/>
          <w:spacing w:val="-3"/>
          <w:w w:val="110"/>
        </w:rPr>
        <w:t>e</w:t>
      </w:r>
      <w:r>
        <w:rPr>
          <w:iCs/>
          <w:spacing w:val="22"/>
          <w:w w:val="110"/>
        </w:rPr>
        <w:t>s</w:t>
      </w:r>
      <w:r>
        <w:rPr>
          <w:iCs/>
          <w:spacing w:val="-7"/>
          <w:w w:val="110"/>
        </w:rPr>
        <w:t>t</w:t>
      </w:r>
      <w:r>
        <w:rPr>
          <w:iCs/>
          <w:spacing w:val="22"/>
          <w:w w:val="110"/>
        </w:rPr>
        <w:t>s</w:t>
      </w:r>
      <w:r>
        <w:rPr>
          <w:iCs/>
          <w:w w:val="110"/>
        </w:rPr>
        <w:t>.</w:t>
      </w:r>
    </w:p>
    <w:p>
      <w:pPr>
        <w:pStyle w:val="style179"/>
        <w:numPr>
          <w:ilvl w:val="0"/>
          <w:numId w:val="92"/>
        </w:numPr>
        <w:tabs>
          <w:tab w:val="left" w:leader="none" w:pos="820"/>
        </w:tabs>
        <w:kinsoku w:val="false"/>
        <w:overflowPunct w:val="false"/>
        <w:spacing w:lineRule="auto" w:line="360"/>
        <w:ind w:right="450"/>
        <w:rPr/>
      </w:pPr>
      <w:r>
        <w:rPr>
          <w:iCs/>
          <w:spacing w:val="10"/>
          <w:w w:val="110"/>
        </w:rPr>
        <w:t>C</w:t>
      </w:r>
      <w:r>
        <w:rPr>
          <w:iCs/>
          <w:spacing w:val="-14"/>
          <w:w w:val="110"/>
        </w:rPr>
        <w:t>h</w:t>
      </w:r>
      <w:r>
        <w:rPr>
          <w:iCs/>
          <w:spacing w:val="-2"/>
          <w:w w:val="110"/>
        </w:rPr>
        <w:t>a</w:t>
      </w:r>
      <w:r>
        <w:rPr>
          <w:iCs/>
          <w:spacing w:val="-16"/>
          <w:w w:val="110"/>
        </w:rPr>
        <w:t>n</w:t>
      </w:r>
      <w:r>
        <w:rPr>
          <w:iCs/>
          <w:spacing w:val="11"/>
          <w:w w:val="110"/>
        </w:rPr>
        <w:t>g</w:t>
      </w:r>
      <w:r>
        <w:rPr>
          <w:iCs/>
          <w:w w:val="110"/>
        </w:rPr>
        <w:t>e</w:t>
      </w:r>
      <w:r>
        <w:rPr>
          <w:iCs/>
          <w:spacing w:val="-24"/>
          <w:w w:val="110"/>
        </w:rPr>
        <w:t xml:space="preserve"> </w:t>
      </w:r>
      <w:r>
        <w:rPr>
          <w:iCs/>
          <w:spacing w:val="-12"/>
          <w:w w:val="110"/>
        </w:rPr>
        <w:t>i</w:t>
      </w:r>
      <w:r>
        <w:rPr>
          <w:iCs/>
          <w:w w:val="110"/>
        </w:rPr>
        <w:t>n</w:t>
      </w:r>
      <w:r>
        <w:rPr>
          <w:iCs/>
          <w:spacing w:val="-37"/>
          <w:w w:val="110"/>
        </w:rPr>
        <w:t xml:space="preserve"> </w:t>
      </w:r>
      <w:r>
        <w:rPr>
          <w:iCs/>
          <w:spacing w:val="-3"/>
          <w:w w:val="110"/>
        </w:rPr>
        <w:t>f</w:t>
      </w:r>
      <w:r>
        <w:rPr>
          <w:iCs/>
          <w:spacing w:val="-2"/>
          <w:w w:val="110"/>
        </w:rPr>
        <w:t>a</w:t>
      </w:r>
      <w:r>
        <w:rPr>
          <w:iCs/>
          <w:spacing w:val="-22"/>
          <w:w w:val="110"/>
        </w:rPr>
        <w:t>r</w:t>
      </w:r>
      <w:r>
        <w:rPr>
          <w:iCs/>
          <w:spacing w:val="-14"/>
          <w:w w:val="110"/>
        </w:rPr>
        <w:t>m</w:t>
      </w:r>
      <w:r>
        <w:rPr>
          <w:iCs/>
          <w:spacing w:val="-12"/>
          <w:w w:val="110"/>
        </w:rPr>
        <w:t>i</w:t>
      </w:r>
      <w:r>
        <w:rPr>
          <w:iCs/>
          <w:spacing w:val="-16"/>
          <w:w w:val="110"/>
        </w:rPr>
        <w:t>n</w:t>
      </w:r>
      <w:r>
        <w:rPr>
          <w:iCs/>
          <w:w w:val="110"/>
        </w:rPr>
        <w:t>g</w:t>
      </w:r>
      <w:r>
        <w:rPr>
          <w:iCs/>
          <w:spacing w:val="-16"/>
          <w:w w:val="110"/>
        </w:rPr>
        <w:t xml:space="preserve"> </w:t>
      </w:r>
      <w:r>
        <w:rPr>
          <w:iCs/>
          <w:w w:val="110"/>
        </w:rPr>
        <w:t>s</w:t>
      </w:r>
      <w:r>
        <w:rPr>
          <w:iCs/>
          <w:spacing w:val="-11"/>
          <w:w w:val="110"/>
        </w:rPr>
        <w:t>y</w:t>
      </w:r>
      <w:r>
        <w:rPr>
          <w:iCs/>
          <w:w w:val="110"/>
        </w:rPr>
        <w:t>s</w:t>
      </w:r>
      <w:r>
        <w:rPr>
          <w:iCs/>
          <w:spacing w:val="-6"/>
          <w:w w:val="110"/>
        </w:rPr>
        <w:t>t</w:t>
      </w:r>
      <w:r>
        <w:rPr>
          <w:iCs/>
          <w:spacing w:val="1"/>
          <w:w w:val="110"/>
        </w:rPr>
        <w:t>e</w:t>
      </w:r>
      <w:r>
        <w:rPr>
          <w:iCs/>
          <w:spacing w:val="-14"/>
          <w:w w:val="110"/>
        </w:rPr>
        <w:t>m</w:t>
      </w:r>
      <w:r>
        <w:rPr>
          <w:iCs/>
          <w:w w:val="110"/>
        </w:rPr>
        <w:t>s:</w:t>
      </w:r>
      <w:r>
        <w:rPr>
          <w:iCs/>
          <w:spacing w:val="-32"/>
          <w:w w:val="110"/>
        </w:rPr>
        <w:t xml:space="preserve"> </w:t>
      </w:r>
      <w:r>
        <w:rPr>
          <w:iCs/>
          <w:spacing w:val="-7"/>
          <w:w w:val="110"/>
        </w:rPr>
        <w:t>t</w:t>
      </w:r>
      <w:r>
        <w:rPr>
          <w:iCs/>
          <w:spacing w:val="-16"/>
          <w:w w:val="110"/>
        </w:rPr>
        <w:t>h</w:t>
      </w:r>
      <w:r>
        <w:rPr>
          <w:iCs/>
          <w:w w:val="110"/>
        </w:rPr>
        <w:t>e</w:t>
      </w:r>
      <w:r>
        <w:rPr>
          <w:iCs/>
          <w:spacing w:val="-24"/>
          <w:w w:val="110"/>
        </w:rPr>
        <w:t xml:space="preserve"> </w:t>
      </w:r>
      <w:r>
        <w:rPr>
          <w:iCs/>
          <w:spacing w:val="-13"/>
          <w:w w:val="110"/>
        </w:rPr>
        <w:t>i</w:t>
      </w:r>
      <w:r>
        <w:rPr>
          <w:iCs/>
          <w:spacing w:val="-18"/>
          <w:w w:val="110"/>
        </w:rPr>
        <w:t>n</w:t>
      </w:r>
      <w:r>
        <w:rPr>
          <w:iCs/>
          <w:spacing w:val="-7"/>
          <w:w w:val="110"/>
        </w:rPr>
        <w:t>t</w:t>
      </w:r>
      <w:r>
        <w:rPr>
          <w:iCs/>
          <w:spacing w:val="-24"/>
          <w:w w:val="110"/>
        </w:rPr>
        <w:t>r</w:t>
      </w:r>
      <w:r>
        <w:rPr>
          <w:iCs/>
          <w:spacing w:val="-3"/>
          <w:w w:val="110"/>
        </w:rPr>
        <w:t>o</w:t>
      </w:r>
      <w:r>
        <w:rPr>
          <w:iCs/>
          <w:spacing w:val="-11"/>
          <w:w w:val="110"/>
        </w:rPr>
        <w:t>d</w:t>
      </w:r>
      <w:r>
        <w:rPr>
          <w:iCs/>
          <w:spacing w:val="-16"/>
          <w:w w:val="110"/>
        </w:rPr>
        <w:t>u</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39"/>
          <w:w w:val="110"/>
        </w:rPr>
        <w:t xml:space="preserve"> </w:t>
      </w:r>
      <w:r>
        <w:rPr>
          <w:iCs/>
          <w:spacing w:val="-3"/>
          <w:w w:val="110"/>
        </w:rPr>
        <w:t>o</w:t>
      </w:r>
      <w:r>
        <w:rPr>
          <w:iCs/>
          <w:w w:val="110"/>
        </w:rPr>
        <w:t>f</w:t>
      </w:r>
      <w:r>
        <w:rPr>
          <w:iCs/>
          <w:spacing w:val="-29"/>
          <w:w w:val="110"/>
        </w:rPr>
        <w:t xml:space="preserve"> </w:t>
      </w:r>
      <w:r>
        <w:rPr>
          <w:iCs/>
          <w:spacing w:val="-12"/>
          <w:w w:val="110"/>
        </w:rPr>
        <w:t>l</w:t>
      </w:r>
      <w:r>
        <w:rPr>
          <w:iCs/>
          <w:spacing w:val="-5"/>
          <w:w w:val="110"/>
        </w:rPr>
        <w:t>a</w:t>
      </w:r>
      <w:r>
        <w:rPr>
          <w:iCs/>
          <w:spacing w:val="-24"/>
          <w:w w:val="110"/>
        </w:rPr>
        <w:t>r</w:t>
      </w:r>
      <w:r>
        <w:rPr>
          <w:iCs/>
          <w:spacing w:val="8"/>
          <w:w w:val="110"/>
        </w:rPr>
        <w:t>g</w:t>
      </w:r>
      <w:r>
        <w:rPr>
          <w:iCs/>
          <w:w w:val="110"/>
        </w:rPr>
        <w:t>e</w:t>
      </w:r>
      <w:r>
        <w:rPr>
          <w:iCs/>
          <w:spacing w:val="-25"/>
          <w:w w:val="110"/>
        </w:rPr>
        <w:t xml:space="preserve"> </w:t>
      </w:r>
      <w:r>
        <w:rPr>
          <w:iCs/>
          <w:spacing w:val="22"/>
          <w:w w:val="110"/>
        </w:rPr>
        <w:t>s</w:t>
      </w:r>
      <w:r>
        <w:rPr>
          <w:iCs/>
          <w:spacing w:val="-16"/>
          <w:w w:val="110"/>
        </w:rPr>
        <w:t>u</w:t>
      </w:r>
      <w:r>
        <w:rPr>
          <w:iCs/>
          <w:spacing w:val="-11"/>
          <w:w w:val="110"/>
        </w:rPr>
        <w:t>pp</w:t>
      </w:r>
      <w:r>
        <w:rPr>
          <w:iCs/>
          <w:spacing w:val="-12"/>
          <w:w w:val="110"/>
        </w:rPr>
        <w:t>l</w:t>
      </w:r>
      <w:r>
        <w:rPr>
          <w:iCs/>
          <w:w w:val="110"/>
        </w:rPr>
        <w:t>y</w:t>
      </w:r>
      <w:r>
        <w:rPr>
          <w:iCs/>
          <w:spacing w:val="-35"/>
          <w:w w:val="110"/>
        </w:rPr>
        <w:t xml:space="preserve"> </w:t>
      </w:r>
      <w:r>
        <w:rPr>
          <w:iCs/>
          <w:spacing w:val="-3"/>
          <w:w w:val="110"/>
        </w:rPr>
        <w:t>o</w:t>
      </w:r>
      <w:r>
        <w:rPr>
          <w:iCs/>
          <w:w w:val="110"/>
        </w:rPr>
        <w:t>f</w:t>
      </w:r>
      <w:r>
        <w:rPr>
          <w:iCs/>
          <w:spacing w:val="-28"/>
          <w:w w:val="110"/>
        </w:rPr>
        <w:t xml:space="preserve"> </w:t>
      </w:r>
      <w:r>
        <w:rPr>
          <w:iCs/>
          <w:spacing w:val="-5"/>
          <w:w w:val="110"/>
        </w:rPr>
        <w:t>f</w:t>
      </w:r>
      <w:r>
        <w:rPr>
          <w:iCs/>
          <w:spacing w:val="-3"/>
          <w:w w:val="110"/>
        </w:rPr>
        <w:t>oo</w:t>
      </w:r>
      <w:r>
        <w:rPr>
          <w:iCs/>
          <w:w w:val="110"/>
        </w:rPr>
        <w:t>d</w:t>
      </w:r>
      <w:r>
        <w:rPr>
          <w:iCs/>
          <w:spacing w:val="-33"/>
          <w:w w:val="110"/>
        </w:rPr>
        <w:t xml:space="preserve"> </w:t>
      </w:r>
      <w:r>
        <w:rPr>
          <w:iCs/>
          <w:spacing w:val="-7"/>
          <w:w w:val="110"/>
        </w:rPr>
        <w:t>t</w:t>
      </w:r>
      <w:r>
        <w:rPr>
          <w:iCs/>
          <w:w w:val="110"/>
        </w:rPr>
        <w:t>o</w:t>
      </w:r>
      <w:r>
        <w:rPr>
          <w:iCs/>
          <w:spacing w:val="-26"/>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s</w:t>
      </w:r>
      <w:r>
        <w:rPr>
          <w:iCs/>
          <w:w w:val="90"/>
        </w:rPr>
        <w:t xml:space="preserve"> </w:t>
      </w:r>
      <w:r>
        <w:rPr>
          <w:iCs/>
          <w:spacing w:val="-16"/>
          <w:w w:val="110"/>
        </w:rPr>
        <w:t>h</w:t>
      </w:r>
      <w:r>
        <w:rPr>
          <w:iCs/>
          <w:spacing w:val="-3"/>
          <w:w w:val="110"/>
        </w:rPr>
        <w:t>e</w:t>
      </w:r>
      <w:r>
        <w:rPr>
          <w:iCs/>
          <w:spacing w:val="-18"/>
          <w:w w:val="110"/>
        </w:rPr>
        <w:t>n</w:t>
      </w:r>
      <w:r>
        <w:rPr>
          <w:iCs/>
          <w:spacing w:val="10"/>
          <w:w w:val="110"/>
        </w:rPr>
        <w:t>c</w:t>
      </w:r>
      <w:r>
        <w:rPr>
          <w:iCs/>
          <w:w w:val="110"/>
        </w:rPr>
        <w:t>e</w:t>
      </w:r>
      <w:r>
        <w:rPr>
          <w:iCs/>
          <w:spacing w:val="-34"/>
          <w:w w:val="110"/>
        </w:rPr>
        <w:t xml:space="preserve"> </w:t>
      </w:r>
      <w:r>
        <w:rPr>
          <w:iCs/>
          <w:spacing w:val="-5"/>
          <w:w w:val="110"/>
        </w:rPr>
        <w:t>fa</w:t>
      </w:r>
      <w:r>
        <w:rPr>
          <w:iCs/>
          <w:spacing w:val="-17"/>
          <w:w w:val="110"/>
        </w:rPr>
        <w:t>v</w:t>
      </w:r>
      <w:r>
        <w:rPr>
          <w:iCs/>
          <w:spacing w:val="-3"/>
          <w:w w:val="110"/>
        </w:rPr>
        <w:t>ou</w:t>
      </w:r>
      <w:r>
        <w:rPr>
          <w:iCs/>
          <w:spacing w:val="-24"/>
          <w:w w:val="110"/>
        </w:rPr>
        <w:t>r</w:t>
      </w:r>
      <w:r>
        <w:rPr>
          <w:iCs/>
          <w:spacing w:val="-13"/>
          <w:w w:val="110"/>
        </w:rPr>
        <w:t>i</w:t>
      </w:r>
      <w:r>
        <w:rPr>
          <w:iCs/>
          <w:spacing w:val="-18"/>
          <w:w w:val="110"/>
        </w:rPr>
        <w:t>n</w:t>
      </w:r>
      <w:r>
        <w:rPr>
          <w:iCs/>
          <w:w w:val="110"/>
        </w:rPr>
        <w:t>g</w:t>
      </w:r>
      <w:r>
        <w:rPr>
          <w:iCs/>
          <w:spacing w:val="-29"/>
          <w:w w:val="110"/>
        </w:rPr>
        <w:t xml:space="preserve"> </w:t>
      </w:r>
      <w:r>
        <w:rPr>
          <w:iCs/>
          <w:spacing w:val="-7"/>
          <w:w w:val="110"/>
        </w:rPr>
        <w:t>t</w:t>
      </w:r>
      <w:r>
        <w:rPr>
          <w:iCs/>
          <w:spacing w:val="-16"/>
          <w:w w:val="110"/>
        </w:rPr>
        <w:t>h</w:t>
      </w:r>
      <w:r>
        <w:rPr>
          <w:iCs/>
          <w:spacing w:val="-3"/>
          <w:w w:val="110"/>
        </w:rPr>
        <w:t>e</w:t>
      </w:r>
      <w:r>
        <w:rPr>
          <w:iCs/>
          <w:spacing w:val="-13"/>
          <w:w w:val="110"/>
        </w:rPr>
        <w:t>i</w:t>
      </w:r>
      <w:r>
        <w:rPr>
          <w:iCs/>
          <w:w w:val="110"/>
        </w:rPr>
        <w:t>r</w:t>
      </w:r>
      <w:r>
        <w:rPr>
          <w:iCs/>
          <w:spacing w:val="-53"/>
          <w:w w:val="110"/>
        </w:rPr>
        <w:t xml:space="preserve"> </w:t>
      </w:r>
      <w:r>
        <w:rPr>
          <w:iCs/>
          <w:spacing w:val="-3"/>
          <w:w w:val="110"/>
        </w:rPr>
        <w:t>e</w:t>
      </w:r>
      <w:r>
        <w:rPr>
          <w:iCs/>
          <w:spacing w:val="-17"/>
          <w:w w:val="110"/>
        </w:rPr>
        <w:t>x</w:t>
      </w:r>
      <w:r>
        <w:rPr>
          <w:iCs/>
          <w:spacing w:val="-13"/>
          <w:w w:val="110"/>
        </w:rPr>
        <w:t>i</w:t>
      </w:r>
      <w:r>
        <w:rPr>
          <w:iCs/>
          <w:spacing w:val="22"/>
          <w:w w:val="110"/>
        </w:rPr>
        <w:t>s</w:t>
      </w:r>
      <w:r>
        <w:rPr>
          <w:iCs/>
          <w:spacing w:val="-7"/>
          <w:w w:val="110"/>
        </w:rPr>
        <w:t>t</w:t>
      </w:r>
      <w:r>
        <w:rPr>
          <w:iCs/>
          <w:spacing w:val="-3"/>
          <w:w w:val="110"/>
        </w:rPr>
        <w:t>e</w:t>
      </w:r>
      <w:r>
        <w:rPr>
          <w:iCs/>
          <w:spacing w:val="-18"/>
          <w:w w:val="110"/>
        </w:rPr>
        <w:t>n</w:t>
      </w:r>
      <w:r>
        <w:rPr>
          <w:iCs/>
          <w:spacing w:val="10"/>
          <w:w w:val="110"/>
        </w:rPr>
        <w:t>c</w:t>
      </w:r>
      <w:r>
        <w:rPr>
          <w:iCs/>
          <w:spacing w:val="-3"/>
          <w:w w:val="110"/>
        </w:rPr>
        <w:t>e</w:t>
      </w:r>
      <w:r>
        <w:rPr>
          <w:iCs/>
          <w:w w:val="110"/>
        </w:rPr>
        <w:t>.</w:t>
      </w:r>
    </w:p>
    <w:p>
      <w:pPr>
        <w:pStyle w:val="style179"/>
        <w:numPr>
          <w:ilvl w:val="0"/>
          <w:numId w:val="92"/>
        </w:numPr>
        <w:tabs>
          <w:tab w:val="left" w:leader="none" w:pos="820"/>
        </w:tabs>
        <w:kinsoku w:val="false"/>
        <w:overflowPunct w:val="false"/>
        <w:spacing w:lineRule="auto" w:line="360"/>
        <w:ind w:right="369"/>
        <w:rPr/>
      </w:pPr>
      <w:r>
        <w:rPr>
          <w:iCs/>
          <w:spacing w:val="-10"/>
          <w:w w:val="110"/>
        </w:rPr>
        <w:t>D</w:t>
      </w:r>
      <w:r>
        <w:rPr>
          <w:iCs/>
          <w:spacing w:val="1"/>
          <w:w w:val="110"/>
        </w:rPr>
        <w:t>e</w:t>
      </w:r>
      <w:r>
        <w:rPr>
          <w:iCs/>
          <w:spacing w:val="12"/>
          <w:w w:val="110"/>
        </w:rPr>
        <w:t>c</w:t>
      </w:r>
      <w:r>
        <w:rPr>
          <w:iCs/>
          <w:spacing w:val="-10"/>
          <w:w w:val="110"/>
        </w:rPr>
        <w:t>l</w:t>
      </w:r>
      <w:r>
        <w:rPr>
          <w:iCs/>
          <w:spacing w:val="-12"/>
          <w:w w:val="110"/>
        </w:rPr>
        <w:t>i</w:t>
      </w:r>
      <w:r>
        <w:rPr>
          <w:iCs/>
          <w:spacing w:val="-16"/>
          <w:w w:val="110"/>
        </w:rPr>
        <w:t>n</w:t>
      </w:r>
      <w:r>
        <w:rPr>
          <w:iCs/>
          <w:w w:val="110"/>
        </w:rPr>
        <w:t>e</w:t>
      </w:r>
      <w:r>
        <w:rPr>
          <w:iCs/>
          <w:spacing w:val="-27"/>
          <w:w w:val="110"/>
        </w:rPr>
        <w:t xml:space="preserve"> </w:t>
      </w:r>
      <w:r>
        <w:rPr>
          <w:iCs/>
          <w:spacing w:val="-12"/>
          <w:w w:val="110"/>
        </w:rPr>
        <w:t>i</w:t>
      </w:r>
      <w:r>
        <w:rPr>
          <w:iCs/>
          <w:w w:val="110"/>
        </w:rPr>
        <w:t>n</w:t>
      </w:r>
      <w:r>
        <w:rPr>
          <w:iCs/>
          <w:spacing w:val="-40"/>
          <w:w w:val="110"/>
        </w:rPr>
        <w:t xml:space="preserve"> </w:t>
      </w:r>
      <w:r>
        <w:rPr>
          <w:iCs/>
          <w:spacing w:val="-40"/>
          <w:w w:val="110"/>
        </w:rPr>
        <w:t xml:space="preserve">species </w:t>
      </w:r>
      <w:r>
        <w:rPr>
          <w:iCs/>
          <w:spacing w:val="-9"/>
          <w:w w:val="110"/>
        </w:rPr>
        <w:t>d</w:t>
      </w:r>
      <w:r>
        <w:rPr>
          <w:iCs/>
          <w:spacing w:val="-12"/>
          <w:w w:val="110"/>
        </w:rPr>
        <w:t>i</w:t>
      </w:r>
      <w:r>
        <w:rPr>
          <w:iCs/>
          <w:spacing w:val="-15"/>
          <w:w w:val="110"/>
        </w:rPr>
        <w:t>v</w:t>
      </w:r>
      <w:r>
        <w:rPr>
          <w:iCs/>
          <w:spacing w:val="1"/>
          <w:w w:val="110"/>
        </w:rPr>
        <w:t>e</w:t>
      </w:r>
      <w:r>
        <w:rPr>
          <w:iCs/>
          <w:spacing w:val="-22"/>
          <w:w w:val="110"/>
        </w:rPr>
        <w:t>r</w:t>
      </w:r>
      <w:r>
        <w:rPr>
          <w:iCs/>
          <w:w w:val="110"/>
        </w:rPr>
        <w:t>s</w:t>
      </w:r>
      <w:r>
        <w:rPr>
          <w:iCs/>
          <w:spacing w:val="-12"/>
          <w:w w:val="110"/>
        </w:rPr>
        <w:t>i</w:t>
      </w:r>
      <w:r>
        <w:rPr>
          <w:iCs/>
          <w:spacing w:val="-6"/>
          <w:w w:val="110"/>
        </w:rPr>
        <w:t>t</w:t>
      </w:r>
      <w:r>
        <w:rPr>
          <w:iCs/>
          <w:spacing w:val="-11"/>
          <w:w w:val="110"/>
        </w:rPr>
        <w:t>y</w:t>
      </w:r>
      <w:r>
        <w:rPr>
          <w:iCs/>
          <w:w w:val="110"/>
        </w:rPr>
        <w:t>:</w:t>
      </w:r>
      <w:r>
        <w:rPr>
          <w:iCs/>
          <w:spacing w:val="-32"/>
          <w:w w:val="110"/>
        </w:rPr>
        <w:t xml:space="preserve"> </w:t>
      </w:r>
      <w:r>
        <w:rPr>
          <w:iCs/>
          <w:spacing w:val="-3"/>
          <w:w w:val="110"/>
        </w:rPr>
        <w:t>e</w:t>
      </w:r>
      <w:r>
        <w:rPr>
          <w:iCs/>
          <w:spacing w:val="-12"/>
          <w:w w:val="110"/>
        </w:rPr>
        <w:t>l</w:t>
      </w:r>
      <w:r>
        <w:rPr>
          <w:iCs/>
          <w:spacing w:val="-13"/>
          <w:w w:val="110"/>
        </w:rPr>
        <w:t>i</w:t>
      </w:r>
      <w:r>
        <w:rPr>
          <w:iCs/>
          <w:spacing w:val="-16"/>
          <w:w w:val="110"/>
        </w:rPr>
        <w:t>m</w:t>
      </w:r>
      <w:r>
        <w:rPr>
          <w:iCs/>
          <w:spacing w:val="-13"/>
          <w:w w:val="110"/>
        </w:rPr>
        <w:t>i</w:t>
      </w:r>
      <w:r>
        <w:rPr>
          <w:iCs/>
          <w:spacing w:val="-18"/>
          <w:w w:val="110"/>
        </w:rPr>
        <w:t>n</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2"/>
          <w:w w:val="110"/>
        </w:rPr>
        <w:t xml:space="preserve"> </w:t>
      </w:r>
      <w:r>
        <w:rPr>
          <w:iCs/>
          <w:spacing w:val="-3"/>
          <w:w w:val="110"/>
        </w:rPr>
        <w:t>o</w:t>
      </w:r>
      <w:r>
        <w:rPr>
          <w:iCs/>
          <w:w w:val="110"/>
        </w:rPr>
        <w:t>f</w:t>
      </w:r>
      <w:r>
        <w:rPr>
          <w:iCs/>
          <w:spacing w:val="-31"/>
          <w:w w:val="110"/>
        </w:rPr>
        <w:t xml:space="preserve"> </w:t>
      </w:r>
      <w:r>
        <w:rPr>
          <w:iCs/>
          <w:spacing w:val="22"/>
          <w:w w:val="110"/>
        </w:rPr>
        <w:t>s</w:t>
      </w:r>
      <w:r>
        <w:rPr>
          <w:iCs/>
          <w:spacing w:val="-11"/>
          <w:w w:val="110"/>
        </w:rPr>
        <w:t>p</w:t>
      </w:r>
      <w:r>
        <w:rPr>
          <w:iCs/>
          <w:spacing w:val="-3"/>
          <w:w w:val="110"/>
        </w:rPr>
        <w:t>e</w:t>
      </w:r>
      <w:r>
        <w:rPr>
          <w:iCs/>
          <w:spacing w:val="10"/>
          <w:w w:val="110"/>
        </w:rPr>
        <w:t>c</w:t>
      </w:r>
      <w:r>
        <w:rPr>
          <w:iCs/>
          <w:spacing w:val="-13"/>
          <w:w w:val="110"/>
        </w:rPr>
        <w:t>i</w:t>
      </w:r>
      <w:r>
        <w:rPr>
          <w:iCs/>
          <w:spacing w:val="-3"/>
          <w:w w:val="110"/>
        </w:rPr>
        <w:t>e</w:t>
      </w:r>
      <w:r>
        <w:rPr>
          <w:iCs/>
          <w:w w:val="110"/>
        </w:rPr>
        <w:t>s</w:t>
      </w:r>
      <w:r>
        <w:rPr>
          <w:iCs/>
          <w:spacing w:val="-13"/>
          <w:w w:val="110"/>
        </w:rPr>
        <w:t xml:space="preserve"> </w:t>
      </w:r>
      <w:r>
        <w:rPr>
          <w:iCs/>
          <w:spacing w:val="-11"/>
          <w:w w:val="110"/>
        </w:rPr>
        <w:t>d</w:t>
      </w:r>
      <w:r>
        <w:rPr>
          <w:iCs/>
          <w:spacing w:val="-13"/>
          <w:w w:val="110"/>
        </w:rPr>
        <w:t>i</w:t>
      </w:r>
      <w:r>
        <w:rPr>
          <w:iCs/>
          <w:spacing w:val="-17"/>
          <w:w w:val="110"/>
        </w:rPr>
        <w:t>v</w:t>
      </w:r>
      <w:r>
        <w:rPr>
          <w:iCs/>
          <w:spacing w:val="-3"/>
          <w:w w:val="110"/>
        </w:rPr>
        <w:t>e</w:t>
      </w:r>
      <w:r>
        <w:rPr>
          <w:iCs/>
          <w:spacing w:val="-24"/>
          <w:w w:val="110"/>
        </w:rPr>
        <w:t>r</w:t>
      </w:r>
      <w:r>
        <w:rPr>
          <w:iCs/>
          <w:spacing w:val="22"/>
          <w:w w:val="110"/>
        </w:rPr>
        <w:t>s</w:t>
      </w:r>
      <w:r>
        <w:rPr>
          <w:iCs/>
          <w:spacing w:val="-13"/>
          <w:w w:val="110"/>
        </w:rPr>
        <w:t>i</w:t>
      </w:r>
      <w:r>
        <w:rPr>
          <w:iCs/>
          <w:spacing w:val="-7"/>
          <w:w w:val="110"/>
        </w:rPr>
        <w:t>t</w:t>
      </w:r>
      <w:r>
        <w:rPr>
          <w:iCs/>
          <w:w w:val="110"/>
        </w:rPr>
        <w:t>y</w:t>
      </w:r>
      <w:r>
        <w:rPr>
          <w:iCs/>
          <w:spacing w:val="-38"/>
          <w:w w:val="110"/>
        </w:rPr>
        <w:t xml:space="preserve"> </w:t>
      </w:r>
      <w:r>
        <w:rPr>
          <w:iCs/>
          <w:spacing w:val="-11"/>
          <w:w w:val="110"/>
        </w:rPr>
        <w:t>d</w:t>
      </w:r>
      <w:r>
        <w:rPr>
          <w:iCs/>
          <w:spacing w:val="-13"/>
          <w:w w:val="110"/>
        </w:rPr>
        <w:t>i</w:t>
      </w:r>
      <w:r>
        <w:rPr>
          <w:iCs/>
          <w:spacing w:val="22"/>
          <w:w w:val="110"/>
        </w:rPr>
        <w:t>s</w:t>
      </w:r>
      <w:r>
        <w:rPr>
          <w:iCs/>
          <w:spacing w:val="-7"/>
          <w:w w:val="110"/>
        </w:rPr>
        <w:t>t</w:t>
      </w:r>
      <w:r>
        <w:rPr>
          <w:iCs/>
          <w:spacing w:val="-16"/>
          <w:w w:val="110"/>
        </w:rPr>
        <w:t>u</w:t>
      </w:r>
      <w:r>
        <w:rPr>
          <w:iCs/>
          <w:spacing w:val="-24"/>
          <w:w w:val="110"/>
        </w:rPr>
        <w:t>r</w:t>
      </w:r>
      <w:r>
        <w:rPr>
          <w:iCs/>
          <w:spacing w:val="-11"/>
          <w:w w:val="110"/>
        </w:rPr>
        <w:t>b</w:t>
      </w:r>
      <w:r>
        <w:rPr>
          <w:iCs/>
          <w:w w:val="110"/>
        </w:rPr>
        <w:t>s</w:t>
      </w:r>
      <w:r>
        <w:rPr>
          <w:iCs/>
          <w:spacing w:val="-13"/>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3"/>
          <w:w w:val="110"/>
        </w:rPr>
        <w:t>e</w:t>
      </w:r>
      <w:r>
        <w:rPr>
          <w:iCs/>
          <w:spacing w:val="10"/>
          <w:w w:val="110"/>
        </w:rPr>
        <w:t>c</w:t>
      </w:r>
      <w:r>
        <w:rPr>
          <w:iCs/>
          <w:spacing w:val="-3"/>
          <w:w w:val="110"/>
        </w:rPr>
        <w:t>o</w:t>
      </w:r>
      <w:r>
        <w:rPr>
          <w:iCs/>
          <w:w w:val="110"/>
        </w:rPr>
        <w:t>-</w:t>
      </w:r>
      <w:r>
        <w:rPr>
          <w:iCs/>
          <w:w w:val="93"/>
        </w:rPr>
        <w:t xml:space="preserve"> </w:t>
      </w:r>
      <w:r>
        <w:rPr>
          <w:iCs/>
          <w:spacing w:val="22"/>
          <w:w w:val="110"/>
        </w:rPr>
        <w:t>s</w:t>
      </w:r>
      <w:r>
        <w:rPr>
          <w:iCs/>
          <w:spacing w:val="-14"/>
          <w:w w:val="110"/>
        </w:rPr>
        <w:t>y</w:t>
      </w:r>
      <w:r>
        <w:rPr>
          <w:iCs/>
          <w:spacing w:val="22"/>
          <w:w w:val="110"/>
        </w:rPr>
        <w:t>s</w:t>
      </w:r>
      <w:r>
        <w:rPr>
          <w:iCs/>
          <w:spacing w:val="-7"/>
          <w:w w:val="110"/>
        </w:rPr>
        <w:t>t</w:t>
      </w:r>
      <w:r>
        <w:rPr>
          <w:iCs/>
          <w:spacing w:val="-3"/>
          <w:w w:val="110"/>
        </w:rPr>
        <w:t>e</w:t>
      </w:r>
      <w:r>
        <w:rPr>
          <w:iCs/>
          <w:w w:val="110"/>
        </w:rPr>
        <w:t>m</w:t>
      </w:r>
      <w:r>
        <w:rPr>
          <w:iCs/>
          <w:spacing w:val="-48"/>
          <w:w w:val="110"/>
        </w:rPr>
        <w:t xml:space="preserve"> </w:t>
      </w:r>
      <w:r>
        <w:rPr>
          <w:iCs/>
          <w:spacing w:val="-7"/>
          <w:w w:val="110"/>
        </w:rPr>
        <w:t>t</w:t>
      </w:r>
      <w:r>
        <w:rPr>
          <w:iCs/>
          <w:spacing w:val="-16"/>
          <w:w w:val="110"/>
        </w:rPr>
        <w:t>h</w:t>
      </w:r>
      <w:r>
        <w:rPr>
          <w:iCs/>
          <w:spacing w:val="-24"/>
          <w:w w:val="110"/>
        </w:rPr>
        <w:t>r</w:t>
      </w:r>
      <w:r>
        <w:rPr>
          <w:iCs/>
          <w:spacing w:val="-3"/>
          <w:w w:val="110"/>
        </w:rPr>
        <w:t>o</w:t>
      </w:r>
      <w:r>
        <w:rPr>
          <w:iCs/>
          <w:spacing w:val="-16"/>
          <w:w w:val="110"/>
        </w:rPr>
        <w:t>u</w:t>
      </w:r>
      <w:r>
        <w:rPr>
          <w:iCs/>
          <w:spacing w:val="8"/>
          <w:w w:val="110"/>
        </w:rPr>
        <w:t>g</w:t>
      </w:r>
      <w:r>
        <w:rPr>
          <w:iCs/>
          <w:w w:val="110"/>
        </w:rPr>
        <w:t>h</w:t>
      </w:r>
      <w:r>
        <w:rPr>
          <w:iCs/>
          <w:spacing w:val="-48"/>
          <w:w w:val="110"/>
        </w:rPr>
        <w:t xml:space="preserve"> </w:t>
      </w:r>
      <w:r>
        <w:rPr>
          <w:iCs/>
          <w:spacing w:val="-11"/>
          <w:w w:val="110"/>
        </w:rPr>
        <w:t>b</w:t>
      </w:r>
      <w:r>
        <w:rPr>
          <w:iCs/>
          <w:spacing w:val="-16"/>
          <w:w w:val="110"/>
        </w:rPr>
        <w:t>u</w:t>
      </w:r>
      <w:r>
        <w:rPr>
          <w:iCs/>
          <w:spacing w:val="22"/>
          <w:w w:val="110"/>
        </w:rPr>
        <w:t>s</w:t>
      </w:r>
      <w:r>
        <w:rPr>
          <w:iCs/>
          <w:w w:val="110"/>
        </w:rPr>
        <w:t>h</w:t>
      </w:r>
      <w:r>
        <w:rPr>
          <w:iCs/>
          <w:spacing w:val="-48"/>
          <w:w w:val="110"/>
        </w:rPr>
        <w:t xml:space="preserve"> </w:t>
      </w:r>
      <w:r>
        <w:rPr>
          <w:iCs/>
          <w:spacing w:val="-11"/>
          <w:w w:val="110"/>
        </w:rPr>
        <w:t>b</w:t>
      </w:r>
      <w:r>
        <w:rPr>
          <w:iCs/>
          <w:spacing w:val="-16"/>
          <w:w w:val="110"/>
        </w:rPr>
        <w:t>u</w:t>
      </w:r>
      <w:r>
        <w:rPr>
          <w:iCs/>
          <w:spacing w:val="-24"/>
          <w:w w:val="110"/>
        </w:rPr>
        <w:t>r</w:t>
      </w:r>
      <w:r>
        <w:rPr>
          <w:iCs/>
          <w:spacing w:val="-18"/>
          <w:w w:val="110"/>
        </w:rPr>
        <w:t>n</w:t>
      </w:r>
      <w:r>
        <w:rPr>
          <w:iCs/>
          <w:spacing w:val="-13"/>
          <w:w w:val="110"/>
        </w:rPr>
        <w:t>i</w:t>
      </w:r>
      <w:r>
        <w:rPr>
          <w:iCs/>
          <w:spacing w:val="-18"/>
          <w:w w:val="110"/>
        </w:rPr>
        <w:t>n</w:t>
      </w:r>
      <w:r>
        <w:rPr>
          <w:iCs/>
          <w:spacing w:val="8"/>
          <w:w w:val="110"/>
        </w:rPr>
        <w:t>g</w:t>
      </w:r>
      <w:r>
        <w:rPr>
          <w:iCs/>
          <w:w w:val="110"/>
        </w:rPr>
        <w:t>,</w:t>
      </w:r>
      <w:r>
        <w:rPr>
          <w:iCs/>
          <w:spacing w:val="-45"/>
          <w:w w:val="110"/>
        </w:rPr>
        <w:t xml:space="preserve"> </w:t>
      </w:r>
      <w:r>
        <w:rPr>
          <w:iCs/>
          <w:spacing w:val="-11"/>
          <w:w w:val="110"/>
        </w:rPr>
        <w:t>d</w:t>
      </w:r>
      <w:r>
        <w:rPr>
          <w:iCs/>
          <w:spacing w:val="-3"/>
          <w:w w:val="110"/>
        </w:rPr>
        <w:t>e</w:t>
      </w:r>
      <w:r>
        <w:rPr>
          <w:iCs/>
          <w:spacing w:val="-5"/>
          <w:w w:val="110"/>
        </w:rPr>
        <w:t>f</w:t>
      </w:r>
      <w:r>
        <w:rPr>
          <w:iCs/>
          <w:spacing w:val="-3"/>
          <w:w w:val="110"/>
        </w:rPr>
        <w:t>o</w:t>
      </w:r>
      <w:r>
        <w:rPr>
          <w:iCs/>
          <w:spacing w:val="-24"/>
          <w:w w:val="110"/>
        </w:rPr>
        <w:t>r</w:t>
      </w:r>
      <w:r>
        <w:rPr>
          <w:iCs/>
          <w:spacing w:val="-3"/>
          <w:w w:val="110"/>
        </w:rPr>
        <w:t>e</w:t>
      </w:r>
      <w:r>
        <w:rPr>
          <w:iCs/>
          <w:spacing w:val="22"/>
          <w:w w:val="110"/>
        </w:rPr>
        <w:t>s</w:t>
      </w:r>
      <w:r>
        <w:rPr>
          <w:iCs/>
          <w:spacing w:val="-7"/>
          <w:w w:val="110"/>
        </w:rPr>
        <w:t>t</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9"/>
          <w:w w:val="110"/>
        </w:rPr>
        <w:t xml:space="preserve"> </w:t>
      </w:r>
      <w:r>
        <w:rPr>
          <w:iCs/>
          <w:spacing w:val="-16"/>
          <w:w w:val="110"/>
        </w:rPr>
        <w:t>h</w:t>
      </w:r>
      <w:r>
        <w:rPr>
          <w:iCs/>
          <w:spacing w:val="-3"/>
          <w:w w:val="110"/>
        </w:rPr>
        <w:t>e</w:t>
      </w:r>
      <w:r>
        <w:rPr>
          <w:iCs/>
          <w:spacing w:val="-18"/>
          <w:w w:val="110"/>
        </w:rPr>
        <w:t>n</w:t>
      </w:r>
      <w:r>
        <w:rPr>
          <w:iCs/>
          <w:spacing w:val="10"/>
          <w:w w:val="110"/>
        </w:rPr>
        <w:t>c</w:t>
      </w:r>
      <w:r>
        <w:rPr>
          <w:iCs/>
          <w:w w:val="110"/>
        </w:rPr>
        <w:t>e</w:t>
      </w:r>
      <w:r>
        <w:rPr>
          <w:iCs/>
          <w:spacing w:val="-39"/>
          <w:w w:val="110"/>
        </w:rPr>
        <w:t xml:space="preserve"> </w:t>
      </w:r>
      <w:r>
        <w:rPr>
          <w:iCs/>
          <w:spacing w:val="-13"/>
          <w:w w:val="110"/>
        </w:rPr>
        <w:t>i</w:t>
      </w:r>
      <w:r>
        <w:rPr>
          <w:iCs/>
          <w:spacing w:val="-18"/>
          <w:w w:val="110"/>
        </w:rPr>
        <w:t>n</w:t>
      </w:r>
      <w:r>
        <w:rPr>
          <w:iCs/>
          <w:spacing w:val="10"/>
          <w:w w:val="110"/>
        </w:rPr>
        <w:t>c</w:t>
      </w:r>
      <w:r>
        <w:rPr>
          <w:iCs/>
          <w:spacing w:val="-24"/>
          <w:w w:val="110"/>
        </w:rPr>
        <w:t>r</w:t>
      </w:r>
      <w:r>
        <w:rPr>
          <w:iCs/>
          <w:spacing w:val="-3"/>
          <w:w w:val="110"/>
        </w:rPr>
        <w:t>e</w:t>
      </w:r>
      <w:r>
        <w:rPr>
          <w:iCs/>
          <w:spacing w:val="-5"/>
          <w:w w:val="110"/>
        </w:rPr>
        <w:t>a</w:t>
      </w:r>
      <w:r>
        <w:rPr>
          <w:iCs/>
          <w:spacing w:val="22"/>
          <w:w w:val="110"/>
        </w:rPr>
        <w:t>s</w:t>
      </w:r>
      <w:r>
        <w:rPr>
          <w:iCs/>
          <w:spacing w:val="-13"/>
          <w:w w:val="110"/>
        </w:rPr>
        <w:t>i</w:t>
      </w:r>
      <w:r>
        <w:rPr>
          <w:iCs/>
          <w:spacing w:val="-18"/>
          <w:w w:val="110"/>
        </w:rPr>
        <w:t>n</w:t>
      </w:r>
      <w:r>
        <w:rPr>
          <w:iCs/>
          <w:w w:val="110"/>
        </w:rPr>
        <w:t>g</w:t>
      </w:r>
      <w:r>
        <w:rPr>
          <w:iCs/>
          <w:spacing w:val="-35"/>
          <w:w w:val="110"/>
        </w:rPr>
        <w:t xml:space="preserve"> </w:t>
      </w:r>
      <w:r>
        <w:rPr>
          <w:iCs/>
          <w:spacing w:val="-11"/>
          <w:w w:val="110"/>
        </w:rPr>
        <w:t>p</w:t>
      </w:r>
      <w:r>
        <w:rPr>
          <w:iCs/>
          <w:spacing w:val="-24"/>
          <w:w w:val="110"/>
        </w:rPr>
        <w:t>r</w:t>
      </w:r>
      <w:r>
        <w:rPr>
          <w:iCs/>
          <w:spacing w:val="-3"/>
          <w:w w:val="110"/>
        </w:rPr>
        <w:t>e</w:t>
      </w:r>
      <w:r>
        <w:rPr>
          <w:iCs/>
          <w:spacing w:val="22"/>
          <w:w w:val="110"/>
        </w:rPr>
        <w:t>ss</w:t>
      </w:r>
      <w:r>
        <w:rPr>
          <w:iCs/>
          <w:spacing w:val="-16"/>
          <w:w w:val="110"/>
        </w:rPr>
        <w:t>u</w:t>
      </w:r>
      <w:r>
        <w:rPr>
          <w:iCs/>
          <w:spacing w:val="-24"/>
          <w:w w:val="110"/>
        </w:rPr>
        <w:t>r</w:t>
      </w:r>
      <w:r>
        <w:rPr>
          <w:iCs/>
          <w:w w:val="110"/>
        </w:rPr>
        <w:t>e</w:t>
      </w:r>
      <w:r>
        <w:rPr>
          <w:iCs/>
          <w:spacing w:val="-39"/>
          <w:w w:val="110"/>
        </w:rPr>
        <w:t xml:space="preserve"> </w:t>
      </w:r>
      <w:r>
        <w:rPr>
          <w:iCs/>
          <w:spacing w:val="-3"/>
          <w:w w:val="110"/>
        </w:rPr>
        <w:t>o</w:t>
      </w:r>
      <w:r>
        <w:rPr>
          <w:iCs/>
          <w:w w:val="110"/>
        </w:rPr>
        <w:t>n</w:t>
      </w:r>
      <w:r>
        <w:rPr>
          <w:iCs/>
          <w:w w:val="116"/>
        </w:rPr>
        <w:t xml:space="preserve"> </w:t>
      </w:r>
      <w:r>
        <w:rPr>
          <w:iCs/>
          <w:spacing w:val="-5"/>
          <w:w w:val="110"/>
        </w:rPr>
        <w:t>a</w:t>
      </w:r>
      <w:r>
        <w:rPr>
          <w:iCs/>
          <w:spacing w:val="-17"/>
          <w:w w:val="110"/>
        </w:rPr>
        <w:t>v</w:t>
      </w:r>
      <w:r>
        <w:rPr>
          <w:iCs/>
          <w:spacing w:val="-5"/>
          <w:w w:val="110"/>
        </w:rPr>
        <w:t>a</w:t>
      </w:r>
      <w:r>
        <w:rPr>
          <w:iCs/>
          <w:spacing w:val="-13"/>
          <w:w w:val="110"/>
        </w:rPr>
        <w:t>i</w:t>
      </w:r>
      <w:r>
        <w:rPr>
          <w:iCs/>
          <w:spacing w:val="-12"/>
          <w:w w:val="110"/>
        </w:rPr>
        <w:t>l</w:t>
      </w:r>
      <w:r>
        <w:rPr>
          <w:iCs/>
          <w:spacing w:val="-5"/>
          <w:w w:val="110"/>
        </w:rPr>
        <w:t>a</w:t>
      </w:r>
      <w:r>
        <w:rPr>
          <w:iCs/>
          <w:spacing w:val="-11"/>
          <w:w w:val="110"/>
        </w:rPr>
        <w:t>b</w:t>
      </w:r>
      <w:r>
        <w:rPr>
          <w:iCs/>
          <w:spacing w:val="-12"/>
          <w:w w:val="110"/>
        </w:rPr>
        <w:t>l</w:t>
      </w:r>
      <w:r>
        <w:rPr>
          <w:iCs/>
          <w:w w:val="110"/>
        </w:rPr>
        <w:t>e</w:t>
      </w:r>
      <w:r>
        <w:rPr>
          <w:iCs/>
          <w:spacing w:val="-34"/>
          <w:w w:val="110"/>
        </w:rPr>
        <w:t xml:space="preserve"> </w:t>
      </w:r>
      <w:r>
        <w:rPr>
          <w:iCs/>
          <w:spacing w:val="10"/>
          <w:w w:val="110"/>
        </w:rPr>
        <w:t>c</w:t>
      </w:r>
      <w:r>
        <w:rPr>
          <w:iCs/>
          <w:spacing w:val="-24"/>
          <w:w w:val="110"/>
        </w:rPr>
        <w:t>r</w:t>
      </w:r>
      <w:r>
        <w:rPr>
          <w:iCs/>
          <w:spacing w:val="-3"/>
          <w:w w:val="110"/>
        </w:rPr>
        <w:t>o</w:t>
      </w:r>
      <w:r>
        <w:rPr>
          <w:iCs/>
          <w:w w:val="110"/>
        </w:rPr>
        <w:t>p</w:t>
      </w:r>
      <w:r>
        <w:rPr>
          <w:iCs/>
          <w:spacing w:val="-40"/>
          <w:w w:val="110"/>
        </w:rPr>
        <w:t xml:space="preserve"> </w:t>
      </w:r>
      <w:r>
        <w:rPr>
          <w:iCs/>
          <w:spacing w:val="-11"/>
          <w:w w:val="110"/>
        </w:rPr>
        <w:t>p</w:t>
      </w:r>
      <w:r>
        <w:rPr>
          <w:iCs/>
          <w:spacing w:val="-12"/>
          <w:w w:val="110"/>
        </w:rPr>
        <w:t>l</w:t>
      </w:r>
      <w:r>
        <w:rPr>
          <w:iCs/>
          <w:spacing w:val="-5"/>
          <w:w w:val="110"/>
        </w:rPr>
        <w:t>a</w:t>
      </w:r>
      <w:r>
        <w:rPr>
          <w:iCs/>
          <w:spacing w:val="-18"/>
          <w:w w:val="110"/>
        </w:rPr>
        <w:t>n</w:t>
      </w:r>
      <w:r>
        <w:rPr>
          <w:iCs/>
          <w:spacing w:val="-7"/>
          <w:w w:val="110"/>
        </w:rPr>
        <w:t>t</w:t>
      </w:r>
      <w:r>
        <w:rPr>
          <w:iCs/>
          <w:spacing w:val="22"/>
          <w:w w:val="110"/>
        </w:rPr>
        <w:t>s</w:t>
      </w:r>
      <w:r>
        <w:rPr>
          <w:iCs/>
          <w:w w:val="110"/>
        </w:rPr>
        <w:t>.</w:t>
      </w:r>
    </w:p>
    <w:p>
      <w:pPr>
        <w:pStyle w:val="style179"/>
        <w:numPr>
          <w:ilvl w:val="0"/>
          <w:numId w:val="92"/>
        </w:numPr>
        <w:tabs>
          <w:tab w:val="left" w:leader="none" w:pos="820"/>
        </w:tabs>
        <w:kinsoku w:val="false"/>
        <w:overflowPunct w:val="false"/>
        <w:spacing w:lineRule="auto" w:line="360"/>
        <w:ind w:right="119"/>
        <w:rPr/>
      </w:pPr>
      <w:r>
        <w:rPr>
          <w:iCs/>
          <w:spacing w:val="10"/>
          <w:w w:val="110"/>
        </w:rPr>
        <w:t>C</w:t>
      </w:r>
      <w:r>
        <w:rPr>
          <w:iCs/>
          <w:spacing w:val="-10"/>
          <w:w w:val="110"/>
        </w:rPr>
        <w:t>l</w:t>
      </w:r>
      <w:r>
        <w:rPr>
          <w:iCs/>
          <w:spacing w:val="-12"/>
          <w:w w:val="110"/>
        </w:rPr>
        <w:t>i</w:t>
      </w:r>
      <w:r>
        <w:rPr>
          <w:iCs/>
          <w:spacing w:val="-14"/>
          <w:w w:val="110"/>
        </w:rPr>
        <w:t>m</w:t>
      </w:r>
      <w:r>
        <w:rPr>
          <w:iCs/>
          <w:spacing w:val="-2"/>
          <w:w w:val="110"/>
        </w:rPr>
        <w:t>a</w:t>
      </w:r>
      <w:r>
        <w:rPr>
          <w:iCs/>
          <w:spacing w:val="-6"/>
          <w:w w:val="110"/>
        </w:rPr>
        <w:t>t</w:t>
      </w:r>
      <w:r>
        <w:rPr>
          <w:iCs/>
          <w:spacing w:val="-12"/>
          <w:w w:val="110"/>
        </w:rPr>
        <w:t>i</w:t>
      </w:r>
      <w:r>
        <w:rPr>
          <w:iCs/>
          <w:w w:val="110"/>
        </w:rPr>
        <w:t>c</w:t>
      </w:r>
      <w:r>
        <w:rPr>
          <w:iCs/>
          <w:spacing w:val="-20"/>
          <w:w w:val="110"/>
        </w:rPr>
        <w:t xml:space="preserve"> </w:t>
      </w:r>
      <w:r>
        <w:rPr>
          <w:iCs/>
          <w:spacing w:val="12"/>
          <w:w w:val="110"/>
        </w:rPr>
        <w:t>c</w:t>
      </w:r>
      <w:r>
        <w:rPr>
          <w:iCs/>
          <w:spacing w:val="-14"/>
          <w:w w:val="110"/>
        </w:rPr>
        <w:t>h</w:t>
      </w:r>
      <w:r>
        <w:rPr>
          <w:iCs/>
          <w:spacing w:val="-2"/>
          <w:w w:val="110"/>
        </w:rPr>
        <w:t>a</w:t>
      </w:r>
      <w:r>
        <w:rPr>
          <w:iCs/>
          <w:spacing w:val="-16"/>
          <w:w w:val="110"/>
        </w:rPr>
        <w:t>n</w:t>
      </w:r>
      <w:r>
        <w:rPr>
          <w:iCs/>
          <w:spacing w:val="11"/>
          <w:w w:val="110"/>
        </w:rPr>
        <w:t>g</w:t>
      </w:r>
      <w:r>
        <w:rPr>
          <w:iCs/>
          <w:w w:val="110"/>
        </w:rPr>
        <w:t>e</w:t>
      </w:r>
      <w:r>
        <w:rPr>
          <w:iCs/>
          <w:spacing w:val="-27"/>
          <w:w w:val="110"/>
        </w:rPr>
        <w:t xml:space="preserve"> </w:t>
      </w:r>
      <w:r>
        <w:rPr>
          <w:iCs/>
          <w:spacing w:val="-7"/>
          <w:w w:val="110"/>
        </w:rPr>
        <w:t>t</w:t>
      </w:r>
      <w:r>
        <w:rPr>
          <w:iCs/>
          <w:spacing w:val="-16"/>
          <w:w w:val="110"/>
        </w:rPr>
        <w:t>h</w:t>
      </w:r>
      <w:r>
        <w:rPr>
          <w:iCs/>
          <w:spacing w:val="-5"/>
          <w:w w:val="110"/>
        </w:rPr>
        <w:t>a</w:t>
      </w:r>
      <w:r>
        <w:rPr>
          <w:iCs/>
          <w:w w:val="110"/>
        </w:rPr>
        <w:t>t</w:t>
      </w:r>
      <w:r>
        <w:rPr>
          <w:iCs/>
          <w:spacing w:val="-34"/>
          <w:w w:val="110"/>
        </w:rPr>
        <w:t xml:space="preserve"> </w:t>
      </w:r>
      <w:r>
        <w:rPr>
          <w:iCs/>
          <w:spacing w:val="-12"/>
          <w:w w:val="110"/>
        </w:rPr>
        <w:t>l</w:t>
      </w:r>
      <w:r>
        <w:rPr>
          <w:iCs/>
          <w:spacing w:val="-3"/>
          <w:w w:val="110"/>
        </w:rPr>
        <w:t>e</w:t>
      </w:r>
      <w:r>
        <w:rPr>
          <w:iCs/>
          <w:spacing w:val="-5"/>
          <w:w w:val="110"/>
        </w:rPr>
        <w:t>a</w:t>
      </w:r>
      <w:r>
        <w:rPr>
          <w:iCs/>
          <w:spacing w:val="-11"/>
          <w:w w:val="110"/>
        </w:rPr>
        <w:t>d</w:t>
      </w:r>
      <w:r>
        <w:rPr>
          <w:iCs/>
          <w:w w:val="110"/>
        </w:rPr>
        <w:t>s</w:t>
      </w:r>
      <w:r>
        <w:rPr>
          <w:iCs/>
          <w:spacing w:val="-14"/>
          <w:w w:val="110"/>
        </w:rPr>
        <w:t xml:space="preserve"> </w:t>
      </w:r>
      <w:r>
        <w:rPr>
          <w:iCs/>
          <w:spacing w:val="-7"/>
          <w:w w:val="110"/>
        </w:rPr>
        <w:t>t</w:t>
      </w:r>
      <w:r>
        <w:rPr>
          <w:iCs/>
          <w:w w:val="110"/>
        </w:rPr>
        <w:t>o</w:t>
      </w:r>
      <w:r>
        <w:rPr>
          <w:iCs/>
          <w:spacing w:val="-29"/>
          <w:w w:val="110"/>
        </w:rPr>
        <w:t xml:space="preserve"> </w:t>
      </w:r>
      <w:r>
        <w:rPr>
          <w:iCs/>
          <w:spacing w:val="-11"/>
          <w:w w:val="110"/>
        </w:rPr>
        <w:t>d</w:t>
      </w:r>
      <w:r>
        <w:rPr>
          <w:iCs/>
          <w:spacing w:val="-3"/>
          <w:w w:val="110"/>
        </w:rPr>
        <w:t>e</w:t>
      </w:r>
      <w:r>
        <w:rPr>
          <w:iCs/>
          <w:spacing w:val="22"/>
          <w:w w:val="110"/>
        </w:rPr>
        <w:t>s</w:t>
      </w:r>
      <w:r>
        <w:rPr>
          <w:iCs/>
          <w:spacing w:val="-7"/>
          <w:w w:val="110"/>
        </w:rPr>
        <w:t>t</w:t>
      </w:r>
      <w:r>
        <w:rPr>
          <w:iCs/>
          <w:spacing w:val="-24"/>
          <w:w w:val="110"/>
        </w:rPr>
        <w:t>r</w:t>
      </w:r>
      <w:r>
        <w:rPr>
          <w:iCs/>
          <w:spacing w:val="-16"/>
          <w:w w:val="110"/>
        </w:rPr>
        <w:t>u</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42"/>
          <w:w w:val="110"/>
        </w:rPr>
        <w:t xml:space="preserve"> </w:t>
      </w:r>
      <w:r>
        <w:rPr>
          <w:iCs/>
          <w:spacing w:val="-3"/>
          <w:w w:val="110"/>
        </w:rPr>
        <w:t>o</w:t>
      </w:r>
      <w:r>
        <w:rPr>
          <w:iCs/>
          <w:w w:val="110"/>
        </w:rPr>
        <w:t>f</w:t>
      </w:r>
      <w:r>
        <w:rPr>
          <w:iCs/>
          <w:spacing w:val="-31"/>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3"/>
          <w:w w:val="110"/>
        </w:rPr>
        <w:t>e</w:t>
      </w:r>
      <w:r>
        <w:rPr>
          <w:iCs/>
          <w:spacing w:val="10"/>
          <w:w w:val="110"/>
        </w:rPr>
        <w:t>c</w:t>
      </w:r>
      <w:r>
        <w:rPr>
          <w:iCs/>
          <w:spacing w:val="-3"/>
          <w:w w:val="110"/>
        </w:rPr>
        <w:t>o</w:t>
      </w:r>
      <w:r>
        <w:rPr>
          <w:iCs/>
          <w:spacing w:val="22"/>
          <w:w w:val="110"/>
        </w:rPr>
        <w:t>s</w:t>
      </w:r>
      <w:r>
        <w:rPr>
          <w:iCs/>
          <w:spacing w:val="-14"/>
          <w:w w:val="110"/>
        </w:rPr>
        <w:t>y</w:t>
      </w:r>
      <w:r>
        <w:rPr>
          <w:iCs/>
          <w:spacing w:val="22"/>
          <w:w w:val="110"/>
        </w:rPr>
        <w:t>s</w:t>
      </w:r>
      <w:r>
        <w:rPr>
          <w:iCs/>
          <w:spacing w:val="-7"/>
          <w:w w:val="110"/>
        </w:rPr>
        <w:t>t</w:t>
      </w:r>
      <w:r>
        <w:rPr>
          <w:iCs/>
          <w:spacing w:val="-3"/>
          <w:w w:val="110"/>
        </w:rPr>
        <w:t>e</w:t>
      </w:r>
      <w:r>
        <w:rPr>
          <w:iCs/>
          <w:w w:val="110"/>
        </w:rPr>
        <w:t>m</w:t>
      </w:r>
      <w:r>
        <w:rPr>
          <w:iCs/>
          <w:spacing w:val="-40"/>
          <w:w w:val="110"/>
        </w:rPr>
        <w:t xml:space="preserve"> </w:t>
      </w:r>
      <w:r>
        <w:rPr>
          <w:iCs/>
          <w:spacing w:val="-5"/>
          <w:w w:val="110"/>
        </w:rPr>
        <w:t>a</w:t>
      </w:r>
      <w:r>
        <w:rPr>
          <w:iCs/>
          <w:spacing w:val="-18"/>
          <w:w w:val="110"/>
        </w:rPr>
        <w:t>n</w:t>
      </w:r>
      <w:r>
        <w:rPr>
          <w:iCs/>
          <w:w w:val="110"/>
        </w:rPr>
        <w:t>d</w:t>
      </w:r>
      <w:r>
        <w:rPr>
          <w:iCs/>
          <w:spacing w:val="-36"/>
          <w:w w:val="110"/>
        </w:rPr>
        <w:t xml:space="preserve"> </w:t>
      </w:r>
      <w:r>
        <w:rPr>
          <w:iCs/>
          <w:spacing w:val="-7"/>
          <w:w w:val="110"/>
        </w:rPr>
        <w:t>t</w:t>
      </w:r>
      <w:r>
        <w:rPr>
          <w:iCs/>
          <w:spacing w:val="-16"/>
          <w:w w:val="110"/>
        </w:rPr>
        <w:t>h</w:t>
      </w:r>
      <w:r>
        <w:rPr>
          <w:iCs/>
          <w:w w:val="110"/>
        </w:rPr>
        <w:t>e</w:t>
      </w:r>
      <w:r>
        <w:rPr>
          <w:iCs/>
          <w:spacing w:val="-29"/>
          <w:w w:val="110"/>
        </w:rPr>
        <w:t xml:space="preserve"> </w:t>
      </w:r>
      <w:r>
        <w:rPr>
          <w:iCs/>
          <w:spacing w:val="-16"/>
          <w:w w:val="110"/>
        </w:rPr>
        <w:t>h</w:t>
      </w:r>
      <w:r>
        <w:rPr>
          <w:iCs/>
          <w:spacing w:val="-5"/>
          <w:w w:val="110"/>
        </w:rPr>
        <w:t>a</w:t>
      </w:r>
      <w:r>
        <w:rPr>
          <w:iCs/>
          <w:spacing w:val="-11"/>
          <w:w w:val="110"/>
        </w:rPr>
        <w:t>b</w:t>
      </w:r>
      <w:r>
        <w:rPr>
          <w:iCs/>
          <w:spacing w:val="-13"/>
          <w:w w:val="110"/>
        </w:rPr>
        <w:t>i</w:t>
      </w:r>
      <w:r>
        <w:rPr>
          <w:iCs/>
          <w:spacing w:val="-7"/>
          <w:w w:val="110"/>
        </w:rPr>
        <w:t>t</w:t>
      </w:r>
      <w:r>
        <w:rPr>
          <w:iCs/>
          <w:spacing w:val="-5"/>
          <w:w w:val="110"/>
        </w:rPr>
        <w:t>a</w:t>
      </w:r>
      <w:r>
        <w:rPr>
          <w:iCs/>
          <w:spacing w:val="-7"/>
          <w:w w:val="110"/>
        </w:rPr>
        <w:t>t</w:t>
      </w:r>
      <w:r>
        <w:rPr>
          <w:iCs/>
          <w:w w:val="110"/>
        </w:rPr>
        <w:t>s</w:t>
      </w:r>
      <w:r>
        <w:rPr>
          <w:iCs/>
          <w:spacing w:val="-14"/>
          <w:w w:val="110"/>
        </w:rPr>
        <w:t xml:space="preserve"> </w:t>
      </w:r>
      <w:r>
        <w:rPr>
          <w:iCs/>
          <w:spacing w:val="-5"/>
          <w:w w:val="110"/>
        </w:rPr>
        <w:t>f</w:t>
      </w:r>
      <w:r>
        <w:rPr>
          <w:iCs/>
          <w:spacing w:val="-3"/>
          <w:w w:val="110"/>
        </w:rPr>
        <w:t>o</w:t>
      </w:r>
      <w:r>
        <w:rPr>
          <w:iCs/>
          <w:w w:val="110"/>
        </w:rPr>
        <w:t>r</w:t>
      </w:r>
      <w:r>
        <w:rPr>
          <w:iCs/>
          <w:w w:val="141"/>
        </w:rPr>
        <w:t xml:space="preserve"> </w:t>
      </w:r>
      <w:r>
        <w:rPr>
          <w:iCs/>
          <w:spacing w:val="-7"/>
          <w:w w:val="104"/>
        </w:rPr>
        <w:t>t</w:t>
      </w:r>
      <w:r>
        <w:rPr>
          <w:iCs/>
          <w:spacing w:val="-15"/>
          <w:w w:val="104"/>
        </w:rPr>
        <w:t>h</w:t>
      </w:r>
      <w:r>
        <w:rPr>
          <w:iCs/>
          <w:w w:val="104"/>
        </w:rPr>
        <w:t>e</w:t>
      </w:r>
      <w:r>
        <w:rPr>
          <w:iCs/>
          <w:spacing w:val="-3"/>
          <w:w w:val="104"/>
        </w:rPr>
        <w:t xml:space="preserve"> o</w:t>
      </w:r>
      <w:r>
        <w:rPr>
          <w:iCs/>
          <w:spacing w:val="-23"/>
          <w:w w:val="104"/>
        </w:rPr>
        <w:t>r</w:t>
      </w:r>
      <w:r>
        <w:rPr>
          <w:iCs/>
          <w:spacing w:val="7"/>
          <w:w w:val="104"/>
        </w:rPr>
        <w:t>g</w:t>
      </w:r>
      <w:r>
        <w:rPr>
          <w:iCs/>
          <w:spacing w:val="-5"/>
          <w:w w:val="104"/>
        </w:rPr>
        <w:t>a</w:t>
      </w:r>
      <w:r>
        <w:rPr>
          <w:iCs/>
          <w:spacing w:val="-17"/>
          <w:w w:val="104"/>
        </w:rPr>
        <w:t>n</w:t>
      </w:r>
      <w:r>
        <w:rPr>
          <w:iCs/>
          <w:spacing w:val="-13"/>
          <w:w w:val="104"/>
        </w:rPr>
        <w:t>i</w:t>
      </w:r>
      <w:r>
        <w:rPr>
          <w:iCs/>
          <w:spacing w:val="21"/>
          <w:w w:val="104"/>
        </w:rPr>
        <w:t>s</w:t>
      </w:r>
      <w:r>
        <w:rPr>
          <w:iCs/>
          <w:spacing w:val="-15"/>
          <w:w w:val="104"/>
        </w:rPr>
        <w:t>m</w:t>
      </w:r>
      <w:r>
        <w:rPr>
          <w:iCs/>
          <w:spacing w:val="21"/>
          <w:w w:val="104"/>
        </w:rPr>
        <w:t>s</w:t>
      </w:r>
      <w:r>
        <w:rPr>
          <w:iCs/>
          <w:w w:val="104"/>
        </w:rPr>
        <w:t>.</w:t>
      </w:r>
    </w:p>
    <w:p>
      <w:pPr>
        <w:pStyle w:val="style179"/>
        <w:numPr>
          <w:ilvl w:val="0"/>
          <w:numId w:val="92"/>
        </w:numPr>
        <w:tabs>
          <w:tab w:val="left" w:leader="none" w:pos="820"/>
        </w:tabs>
        <w:kinsoku w:val="false"/>
        <w:overflowPunct w:val="false"/>
        <w:spacing w:lineRule="auto" w:line="360"/>
        <w:rPr/>
      </w:pPr>
      <w:r>
        <w:rPr>
          <w:iCs/>
          <w:spacing w:val="-15"/>
          <w:w w:val="110"/>
        </w:rPr>
        <w:t>I</w:t>
      </w:r>
      <w:r>
        <w:rPr>
          <w:iCs/>
          <w:spacing w:val="-16"/>
          <w:w w:val="110"/>
        </w:rPr>
        <w:t>n</w:t>
      </w:r>
      <w:r>
        <w:rPr>
          <w:iCs/>
          <w:spacing w:val="-6"/>
          <w:w w:val="110"/>
        </w:rPr>
        <w:t>t</w:t>
      </w:r>
      <w:r>
        <w:rPr>
          <w:iCs/>
          <w:spacing w:val="-22"/>
          <w:w w:val="110"/>
        </w:rPr>
        <w:t>r</w:t>
      </w:r>
      <w:r>
        <w:rPr>
          <w:iCs/>
          <w:w w:val="110"/>
        </w:rPr>
        <w:t>o</w:t>
      </w:r>
      <w:r>
        <w:rPr>
          <w:iCs/>
          <w:spacing w:val="-9"/>
          <w:w w:val="110"/>
        </w:rPr>
        <w:t>d</w:t>
      </w:r>
      <w:r>
        <w:rPr>
          <w:iCs/>
          <w:spacing w:val="-14"/>
          <w:w w:val="110"/>
        </w:rPr>
        <w:t>u</w:t>
      </w:r>
      <w:r>
        <w:rPr>
          <w:iCs/>
          <w:spacing w:val="12"/>
          <w:w w:val="110"/>
        </w:rPr>
        <w:t>c</w:t>
      </w:r>
      <w:r>
        <w:rPr>
          <w:iCs/>
          <w:spacing w:val="-6"/>
          <w:w w:val="110"/>
        </w:rPr>
        <w:t>t</w:t>
      </w:r>
      <w:r>
        <w:rPr>
          <w:iCs/>
          <w:spacing w:val="-12"/>
          <w:w w:val="110"/>
        </w:rPr>
        <w:t>i</w:t>
      </w:r>
      <w:r>
        <w:rPr>
          <w:iCs/>
          <w:w w:val="110"/>
        </w:rPr>
        <w:t>on</w:t>
      </w:r>
      <w:r>
        <w:rPr>
          <w:iCs/>
          <w:spacing w:val="-33"/>
          <w:w w:val="110"/>
        </w:rPr>
        <w:t xml:space="preserve"> </w:t>
      </w:r>
      <w:r>
        <w:rPr>
          <w:iCs/>
          <w:w w:val="110"/>
        </w:rPr>
        <w:t>of</w:t>
      </w:r>
      <w:r>
        <w:rPr>
          <w:iCs/>
          <w:spacing w:val="-20"/>
          <w:w w:val="110"/>
        </w:rPr>
        <w:t xml:space="preserve"> </w:t>
      </w:r>
      <w:r>
        <w:rPr>
          <w:iCs/>
          <w:spacing w:val="-16"/>
          <w:w w:val="110"/>
        </w:rPr>
        <w:t>n</w:t>
      </w:r>
      <w:r>
        <w:rPr>
          <w:iCs/>
          <w:spacing w:val="1"/>
          <w:w w:val="110"/>
        </w:rPr>
        <w:t>e</w:t>
      </w:r>
      <w:r>
        <w:rPr>
          <w:iCs/>
          <w:w w:val="110"/>
        </w:rPr>
        <w:t>w</w:t>
      </w:r>
      <w:r>
        <w:rPr>
          <w:iCs/>
          <w:spacing w:val="-38"/>
          <w:w w:val="110"/>
        </w:rPr>
        <w:t xml:space="preserve"> </w:t>
      </w:r>
      <w:r>
        <w:rPr>
          <w:iCs/>
          <w:spacing w:val="12"/>
          <w:w w:val="110"/>
        </w:rPr>
        <w:t>c</w:t>
      </w:r>
      <w:r>
        <w:rPr>
          <w:iCs/>
          <w:spacing w:val="-22"/>
          <w:w w:val="110"/>
        </w:rPr>
        <w:t>r</w:t>
      </w:r>
      <w:r>
        <w:rPr>
          <w:iCs/>
          <w:w w:val="110"/>
        </w:rPr>
        <w:t>o</w:t>
      </w:r>
      <w:r>
        <w:rPr>
          <w:iCs/>
          <w:spacing w:val="-9"/>
          <w:w w:val="110"/>
        </w:rPr>
        <w:t>p</w:t>
      </w:r>
      <w:r>
        <w:rPr>
          <w:iCs/>
          <w:w w:val="110"/>
        </w:rPr>
        <w:t>s</w:t>
      </w:r>
      <w:r>
        <w:rPr>
          <w:iCs/>
          <w:spacing w:val="2"/>
          <w:w w:val="110"/>
        </w:rPr>
        <w:t xml:space="preserve"> </w:t>
      </w:r>
      <w:r>
        <w:rPr>
          <w:iCs/>
          <w:spacing w:val="-7"/>
          <w:w w:val="110"/>
        </w:rPr>
        <w:t>t</w:t>
      </w:r>
      <w:r>
        <w:rPr>
          <w:iCs/>
          <w:spacing w:val="-16"/>
          <w:w w:val="110"/>
        </w:rPr>
        <w:t>h</w:t>
      </w:r>
      <w:r>
        <w:rPr>
          <w:iCs/>
          <w:spacing w:val="-5"/>
          <w:w w:val="110"/>
        </w:rPr>
        <w:t>a</w:t>
      </w:r>
      <w:r>
        <w:rPr>
          <w:iCs/>
          <w:w w:val="110"/>
        </w:rPr>
        <w:t>t</w:t>
      </w:r>
      <w:r>
        <w:rPr>
          <w:iCs/>
          <w:spacing w:val="-25"/>
          <w:w w:val="110"/>
        </w:rPr>
        <w:t xml:space="preserve"> </w:t>
      </w:r>
      <w:r>
        <w:rPr>
          <w:iCs/>
          <w:spacing w:val="10"/>
          <w:w w:val="110"/>
        </w:rPr>
        <w:t>c</w:t>
      </w:r>
      <w:r>
        <w:rPr>
          <w:iCs/>
          <w:spacing w:val="-3"/>
          <w:w w:val="110"/>
        </w:rPr>
        <w:t>o</w:t>
      </w:r>
      <w:r>
        <w:rPr>
          <w:iCs/>
          <w:spacing w:val="-16"/>
          <w:w w:val="110"/>
        </w:rPr>
        <w:t>m</w:t>
      </w:r>
      <w:r>
        <w:rPr>
          <w:iCs/>
          <w:w w:val="110"/>
        </w:rPr>
        <w:t>e</w:t>
      </w:r>
      <w:r>
        <w:rPr>
          <w:iCs/>
          <w:spacing w:val="-19"/>
          <w:w w:val="110"/>
        </w:rPr>
        <w:t xml:space="preserve"> </w:t>
      </w:r>
      <w:r>
        <w:rPr>
          <w:iCs/>
          <w:spacing w:val="-5"/>
          <w:w w:val="110"/>
        </w:rPr>
        <w:t>a</w:t>
      </w:r>
      <w:r>
        <w:rPr>
          <w:iCs/>
          <w:spacing w:val="-12"/>
          <w:w w:val="110"/>
        </w:rPr>
        <w:t>l</w:t>
      </w:r>
      <w:r>
        <w:rPr>
          <w:iCs/>
          <w:spacing w:val="-3"/>
          <w:w w:val="110"/>
        </w:rPr>
        <w:t>o</w:t>
      </w:r>
      <w:r>
        <w:rPr>
          <w:iCs/>
          <w:spacing w:val="-18"/>
          <w:w w:val="110"/>
        </w:rPr>
        <w:t>n</w:t>
      </w:r>
      <w:r>
        <w:rPr>
          <w:iCs/>
          <w:w w:val="110"/>
        </w:rPr>
        <w:t>g</w:t>
      </w:r>
      <w:r>
        <w:rPr>
          <w:iCs/>
          <w:spacing w:val="-11"/>
          <w:w w:val="110"/>
        </w:rPr>
        <w:t xml:space="preserve"> </w:t>
      </w:r>
      <w:r>
        <w:rPr>
          <w:iCs/>
          <w:spacing w:val="-24"/>
          <w:w w:val="110"/>
        </w:rPr>
        <w:t>w</w:t>
      </w:r>
      <w:r>
        <w:rPr>
          <w:iCs/>
          <w:spacing w:val="-13"/>
          <w:w w:val="110"/>
        </w:rPr>
        <w:t>i</w:t>
      </w:r>
      <w:r>
        <w:rPr>
          <w:iCs/>
          <w:spacing w:val="-7"/>
          <w:w w:val="110"/>
        </w:rPr>
        <w:t>t</w:t>
      </w:r>
      <w:r>
        <w:rPr>
          <w:iCs/>
          <w:w w:val="110"/>
        </w:rPr>
        <w:t>h</w:t>
      </w:r>
      <w:r>
        <w:rPr>
          <w:iCs/>
          <w:spacing w:val="-32"/>
          <w:w w:val="110"/>
        </w:rPr>
        <w:t xml:space="preserve"> </w:t>
      </w:r>
      <w:r>
        <w:rPr>
          <w:iCs/>
          <w:spacing w:val="-18"/>
          <w:w w:val="110"/>
        </w:rPr>
        <w:t>n</w:t>
      </w:r>
      <w:r>
        <w:rPr>
          <w:iCs/>
          <w:spacing w:val="-3"/>
          <w:w w:val="110"/>
        </w:rPr>
        <w:t>e</w:t>
      </w:r>
      <w:r>
        <w:rPr>
          <w:iCs/>
          <w:w w:val="110"/>
        </w:rPr>
        <w:t>w</w:t>
      </w:r>
      <w:r>
        <w:rPr>
          <w:iCs/>
          <w:spacing w:val="-41"/>
          <w:w w:val="110"/>
        </w:rPr>
        <w:t xml:space="preserve"> </w:t>
      </w:r>
      <w:r>
        <w:rPr>
          <w:iCs/>
          <w:spacing w:val="10"/>
          <w:w w:val="110"/>
        </w:rPr>
        <w:t>c</w:t>
      </w:r>
      <w:r>
        <w:rPr>
          <w:iCs/>
          <w:spacing w:val="-24"/>
          <w:w w:val="110"/>
        </w:rPr>
        <w:t>r</w:t>
      </w:r>
      <w:r>
        <w:rPr>
          <w:iCs/>
          <w:spacing w:val="-3"/>
          <w:w w:val="110"/>
        </w:rPr>
        <w:t>o</w:t>
      </w:r>
      <w:r>
        <w:rPr>
          <w:iCs/>
          <w:w w:val="110"/>
        </w:rPr>
        <w:t>p</w:t>
      </w:r>
      <w:r>
        <w:rPr>
          <w:iCs/>
          <w:spacing w:val="-28"/>
          <w:w w:val="110"/>
        </w:rPr>
        <w:t xml:space="preserve"> </w:t>
      </w:r>
      <w:r>
        <w:rPr>
          <w:iCs/>
          <w:spacing w:val="-11"/>
          <w:w w:val="110"/>
        </w:rPr>
        <w:t>p</w:t>
      </w:r>
      <w:r>
        <w:rPr>
          <w:iCs/>
          <w:spacing w:val="-3"/>
          <w:w w:val="110"/>
        </w:rPr>
        <w:t>e</w:t>
      </w:r>
      <w:r>
        <w:rPr>
          <w:iCs/>
          <w:spacing w:val="22"/>
          <w:w w:val="110"/>
        </w:rPr>
        <w:t>s</w:t>
      </w:r>
      <w:r>
        <w:rPr>
          <w:iCs/>
          <w:spacing w:val="-7"/>
          <w:w w:val="110"/>
        </w:rPr>
        <w:t>t</w:t>
      </w:r>
      <w:r>
        <w:rPr>
          <w:iCs/>
          <w:spacing w:val="22"/>
          <w:w w:val="110"/>
        </w:rPr>
        <w:t>s</w:t>
      </w:r>
      <w:r>
        <w:rPr>
          <w:iCs/>
          <w:w w:val="110"/>
        </w:rPr>
        <w:t>.</w:t>
      </w:r>
    </w:p>
    <w:p>
      <w:pPr>
        <w:pStyle w:val="style179"/>
        <w:numPr>
          <w:ilvl w:val="0"/>
          <w:numId w:val="92"/>
        </w:numPr>
        <w:tabs>
          <w:tab w:val="left" w:leader="none" w:pos="820"/>
        </w:tabs>
        <w:kinsoku w:val="false"/>
        <w:overflowPunct w:val="false"/>
        <w:spacing w:lineRule="auto" w:line="360"/>
        <w:rPr/>
      </w:pPr>
      <w:r>
        <w:rPr>
          <w:iCs/>
          <w:spacing w:val="-14"/>
          <w:w w:val="104"/>
        </w:rPr>
        <w:t>I</w:t>
      </w:r>
      <w:r>
        <w:rPr>
          <w:iCs/>
          <w:spacing w:val="-15"/>
          <w:w w:val="104"/>
        </w:rPr>
        <w:t>n</w:t>
      </w:r>
      <w:r>
        <w:rPr>
          <w:iCs/>
          <w:spacing w:val="11"/>
          <w:w w:val="104"/>
        </w:rPr>
        <w:t>c</w:t>
      </w:r>
      <w:r>
        <w:rPr>
          <w:iCs/>
          <w:spacing w:val="-21"/>
          <w:w w:val="104"/>
        </w:rPr>
        <w:t>r</w:t>
      </w:r>
      <w:r>
        <w:rPr>
          <w:iCs/>
          <w:spacing w:val="1"/>
          <w:w w:val="104"/>
        </w:rPr>
        <w:t>e</w:t>
      </w:r>
      <w:r>
        <w:rPr>
          <w:iCs/>
          <w:spacing w:val="-2"/>
          <w:w w:val="104"/>
        </w:rPr>
        <w:t>a</w:t>
      </w:r>
      <w:r>
        <w:rPr>
          <w:iCs/>
          <w:w w:val="104"/>
        </w:rPr>
        <w:t>se</w:t>
      </w:r>
      <w:r>
        <w:rPr>
          <w:iCs/>
          <w:spacing w:val="-6"/>
          <w:w w:val="104"/>
        </w:rPr>
        <w:t xml:space="preserve"> </w:t>
      </w:r>
      <w:r>
        <w:rPr>
          <w:iCs/>
          <w:spacing w:val="-11"/>
          <w:w w:val="104"/>
        </w:rPr>
        <w:t>i</w:t>
      </w:r>
      <w:r>
        <w:rPr>
          <w:iCs/>
          <w:w w:val="104"/>
        </w:rPr>
        <w:t>n</w:t>
      </w:r>
      <w:r>
        <w:rPr>
          <w:iCs/>
          <w:spacing w:val="-23"/>
          <w:w w:val="104"/>
        </w:rPr>
        <w:t xml:space="preserve"> </w:t>
      </w:r>
      <w:r>
        <w:rPr>
          <w:iCs/>
          <w:spacing w:val="-13"/>
          <w:w w:val="104"/>
        </w:rPr>
        <w:t>u</w:t>
      </w:r>
      <w:r>
        <w:rPr>
          <w:iCs/>
          <w:w w:val="104"/>
        </w:rPr>
        <w:t>s</w:t>
      </w:r>
      <w:r>
        <w:rPr>
          <w:iCs/>
          <w:spacing w:val="-48"/>
          <w:w w:val="104"/>
        </w:rPr>
        <w:t xml:space="preserve"> </w:t>
      </w:r>
      <w:r>
        <w:rPr>
          <w:iCs/>
          <w:w w:val="104"/>
        </w:rPr>
        <w:t>e</w:t>
      </w:r>
      <w:r>
        <w:rPr>
          <w:iCs/>
          <w:spacing w:val="-6"/>
          <w:w w:val="104"/>
        </w:rPr>
        <w:t xml:space="preserve"> </w:t>
      </w:r>
      <w:r>
        <w:rPr>
          <w:iCs/>
          <w:w w:val="104"/>
        </w:rPr>
        <w:t>of</w:t>
      </w:r>
      <w:r>
        <w:rPr>
          <w:iCs/>
          <w:spacing w:val="-8"/>
          <w:w w:val="104"/>
        </w:rPr>
        <w:t xml:space="preserve"> </w:t>
      </w:r>
      <w:r>
        <w:rPr>
          <w:iCs/>
          <w:spacing w:val="-9"/>
          <w:w w:val="104"/>
        </w:rPr>
        <w:t>p</w:t>
      </w:r>
      <w:r>
        <w:rPr>
          <w:iCs/>
          <w:spacing w:val="1"/>
          <w:w w:val="104"/>
        </w:rPr>
        <w:t>e</w:t>
      </w:r>
      <w:r>
        <w:rPr>
          <w:iCs/>
          <w:w w:val="104"/>
        </w:rPr>
        <w:t>s</w:t>
      </w:r>
      <w:r>
        <w:rPr>
          <w:iCs/>
          <w:spacing w:val="-5"/>
          <w:w w:val="104"/>
        </w:rPr>
        <w:t>t</w:t>
      </w:r>
      <w:r>
        <w:rPr>
          <w:iCs/>
          <w:spacing w:val="-11"/>
          <w:w w:val="104"/>
        </w:rPr>
        <w:t>i</w:t>
      </w:r>
      <w:r>
        <w:rPr>
          <w:iCs/>
          <w:spacing w:val="11"/>
          <w:w w:val="104"/>
        </w:rPr>
        <w:t>c</w:t>
      </w:r>
      <w:r>
        <w:rPr>
          <w:iCs/>
          <w:spacing w:val="-11"/>
          <w:w w:val="104"/>
        </w:rPr>
        <w:t>i</w:t>
      </w:r>
      <w:r>
        <w:rPr>
          <w:iCs/>
          <w:spacing w:val="-9"/>
          <w:w w:val="104"/>
        </w:rPr>
        <w:t>d</w:t>
      </w:r>
      <w:r>
        <w:rPr>
          <w:iCs/>
          <w:spacing w:val="1"/>
          <w:w w:val="104"/>
        </w:rPr>
        <w:t>e</w:t>
      </w:r>
      <w:r>
        <w:rPr>
          <w:iCs/>
          <w:w w:val="104"/>
        </w:rPr>
        <w:t>s:</w:t>
      </w:r>
      <w:r>
        <w:rPr>
          <w:iCs/>
          <w:spacing w:val="-13"/>
          <w:w w:val="104"/>
        </w:rPr>
        <w:t xml:space="preserve"> </w:t>
      </w:r>
      <w:r>
        <w:rPr>
          <w:iCs/>
          <w:spacing w:val="-7"/>
          <w:w w:val="104"/>
        </w:rPr>
        <w:t>t</w:t>
      </w:r>
      <w:r>
        <w:rPr>
          <w:iCs/>
          <w:spacing w:val="-15"/>
          <w:w w:val="104"/>
        </w:rPr>
        <w:t>h</w:t>
      </w:r>
      <w:r>
        <w:rPr>
          <w:iCs/>
          <w:spacing w:val="-13"/>
          <w:w w:val="104"/>
        </w:rPr>
        <w:t>i</w:t>
      </w:r>
      <w:r>
        <w:rPr>
          <w:iCs/>
          <w:w w:val="104"/>
        </w:rPr>
        <w:t>s</w:t>
      </w:r>
      <w:r>
        <w:rPr>
          <w:iCs/>
          <w:spacing w:val="14"/>
          <w:w w:val="104"/>
        </w:rPr>
        <w:t xml:space="preserve"> </w:t>
      </w:r>
      <w:r>
        <w:rPr>
          <w:iCs/>
          <w:spacing w:val="-12"/>
          <w:w w:val="104"/>
        </w:rPr>
        <w:t>l</w:t>
      </w:r>
      <w:r>
        <w:rPr>
          <w:iCs/>
          <w:spacing w:val="-3"/>
          <w:w w:val="104"/>
        </w:rPr>
        <w:t>e</w:t>
      </w:r>
      <w:r>
        <w:rPr>
          <w:iCs/>
          <w:spacing w:val="-5"/>
          <w:w w:val="104"/>
        </w:rPr>
        <w:t>a</w:t>
      </w:r>
      <w:r>
        <w:rPr>
          <w:iCs/>
          <w:spacing w:val="-11"/>
          <w:w w:val="104"/>
        </w:rPr>
        <w:t>d</w:t>
      </w:r>
      <w:r>
        <w:rPr>
          <w:iCs/>
          <w:w w:val="104"/>
        </w:rPr>
        <w:t>s</w:t>
      </w:r>
      <w:r>
        <w:rPr>
          <w:iCs/>
          <w:spacing w:val="14"/>
          <w:w w:val="104"/>
        </w:rPr>
        <w:t xml:space="preserve"> </w:t>
      </w:r>
      <w:r>
        <w:rPr>
          <w:iCs/>
          <w:spacing w:val="-7"/>
          <w:w w:val="104"/>
        </w:rPr>
        <w:t>t</w:t>
      </w:r>
      <w:r>
        <w:rPr>
          <w:iCs/>
          <w:w w:val="104"/>
        </w:rPr>
        <w:t>o</w:t>
      </w:r>
      <w:r>
        <w:rPr>
          <w:iCs/>
          <w:spacing w:val="-9"/>
          <w:w w:val="104"/>
        </w:rPr>
        <w:t xml:space="preserve"> </w:t>
      </w:r>
      <w:r>
        <w:rPr>
          <w:iCs/>
          <w:spacing w:val="-13"/>
          <w:w w:val="104"/>
        </w:rPr>
        <w:t>i</w:t>
      </w:r>
      <w:r>
        <w:rPr>
          <w:iCs/>
          <w:spacing w:val="-17"/>
          <w:w w:val="104"/>
        </w:rPr>
        <w:t>n</w:t>
      </w:r>
      <w:r>
        <w:rPr>
          <w:iCs/>
          <w:spacing w:val="9"/>
          <w:w w:val="104"/>
        </w:rPr>
        <w:t>c</w:t>
      </w:r>
      <w:r>
        <w:rPr>
          <w:iCs/>
          <w:spacing w:val="-23"/>
          <w:w w:val="104"/>
        </w:rPr>
        <w:t>r</w:t>
      </w:r>
      <w:r>
        <w:rPr>
          <w:iCs/>
          <w:spacing w:val="-3"/>
          <w:w w:val="104"/>
        </w:rPr>
        <w:t>e</w:t>
      </w:r>
      <w:r>
        <w:rPr>
          <w:iCs/>
          <w:spacing w:val="-5"/>
          <w:w w:val="104"/>
        </w:rPr>
        <w:t>a</w:t>
      </w:r>
      <w:r>
        <w:rPr>
          <w:iCs/>
          <w:spacing w:val="21"/>
          <w:w w:val="104"/>
        </w:rPr>
        <w:t>s</w:t>
      </w:r>
      <w:r>
        <w:rPr>
          <w:iCs/>
          <w:w w:val="104"/>
        </w:rPr>
        <w:t>e</w:t>
      </w:r>
      <w:r>
        <w:rPr>
          <w:iCs/>
          <w:spacing w:val="-8"/>
          <w:w w:val="104"/>
        </w:rPr>
        <w:t xml:space="preserve"> </w:t>
      </w:r>
      <w:r>
        <w:rPr>
          <w:iCs/>
          <w:spacing w:val="-13"/>
          <w:w w:val="104"/>
        </w:rPr>
        <w:t>i</w:t>
      </w:r>
      <w:r>
        <w:rPr>
          <w:iCs/>
          <w:w w:val="104"/>
        </w:rPr>
        <w:t>n</w:t>
      </w:r>
      <w:r>
        <w:rPr>
          <w:iCs/>
          <w:spacing w:val="-25"/>
          <w:w w:val="104"/>
        </w:rPr>
        <w:t xml:space="preserve"> </w:t>
      </w:r>
      <w:r>
        <w:rPr>
          <w:iCs/>
          <w:spacing w:val="-11"/>
          <w:w w:val="104"/>
        </w:rPr>
        <w:t>p</w:t>
      </w:r>
      <w:r>
        <w:rPr>
          <w:iCs/>
          <w:spacing w:val="-3"/>
          <w:w w:val="104"/>
        </w:rPr>
        <w:t>e</w:t>
      </w:r>
      <w:r>
        <w:rPr>
          <w:iCs/>
          <w:spacing w:val="21"/>
          <w:w w:val="104"/>
        </w:rPr>
        <w:t>s</w:t>
      </w:r>
      <w:r>
        <w:rPr>
          <w:iCs/>
          <w:spacing w:val="-7"/>
          <w:w w:val="104"/>
        </w:rPr>
        <w:t>t</w:t>
      </w:r>
      <w:r>
        <w:rPr>
          <w:iCs/>
          <w:spacing w:val="-13"/>
          <w:w w:val="104"/>
        </w:rPr>
        <w:t>i</w:t>
      </w:r>
      <w:r>
        <w:rPr>
          <w:iCs/>
          <w:spacing w:val="9"/>
          <w:w w:val="104"/>
        </w:rPr>
        <w:t>c</w:t>
      </w:r>
      <w:r>
        <w:rPr>
          <w:iCs/>
          <w:spacing w:val="-13"/>
          <w:w w:val="104"/>
        </w:rPr>
        <w:t>i</w:t>
      </w:r>
      <w:r>
        <w:rPr>
          <w:iCs/>
          <w:spacing w:val="-11"/>
          <w:w w:val="104"/>
        </w:rPr>
        <w:t>d</w:t>
      </w:r>
      <w:r>
        <w:rPr>
          <w:iCs/>
          <w:w w:val="104"/>
        </w:rPr>
        <w:t>e</w:t>
      </w:r>
      <w:r>
        <w:rPr>
          <w:iCs/>
          <w:spacing w:val="-8"/>
          <w:w w:val="104"/>
        </w:rPr>
        <w:t xml:space="preserve"> </w:t>
      </w:r>
      <w:r>
        <w:rPr>
          <w:iCs/>
          <w:spacing w:val="-23"/>
          <w:w w:val="104"/>
        </w:rPr>
        <w:t>r</w:t>
      </w:r>
      <w:r>
        <w:rPr>
          <w:iCs/>
          <w:spacing w:val="-3"/>
          <w:w w:val="104"/>
        </w:rPr>
        <w:t>e</w:t>
      </w:r>
      <w:r>
        <w:rPr>
          <w:iCs/>
          <w:spacing w:val="21"/>
          <w:w w:val="104"/>
        </w:rPr>
        <w:t>s</w:t>
      </w:r>
      <w:r>
        <w:rPr>
          <w:iCs/>
          <w:spacing w:val="-13"/>
          <w:w w:val="104"/>
        </w:rPr>
        <w:t>i</w:t>
      </w:r>
      <w:r>
        <w:rPr>
          <w:iCs/>
          <w:spacing w:val="21"/>
          <w:w w:val="104"/>
        </w:rPr>
        <w:t>s</w:t>
      </w:r>
      <w:r>
        <w:rPr>
          <w:iCs/>
          <w:spacing w:val="-7"/>
          <w:w w:val="104"/>
        </w:rPr>
        <w:t>t</w:t>
      </w:r>
      <w:r>
        <w:rPr>
          <w:iCs/>
          <w:spacing w:val="-5"/>
          <w:w w:val="104"/>
        </w:rPr>
        <w:t>a</w:t>
      </w:r>
      <w:r>
        <w:rPr>
          <w:iCs/>
          <w:spacing w:val="-17"/>
          <w:w w:val="104"/>
        </w:rPr>
        <w:t>n</w:t>
      </w:r>
      <w:r>
        <w:rPr>
          <w:iCs/>
          <w:spacing w:val="9"/>
          <w:w w:val="104"/>
        </w:rPr>
        <w:t>c</w:t>
      </w:r>
      <w:r>
        <w:rPr>
          <w:iCs/>
          <w:spacing w:val="-3"/>
          <w:w w:val="104"/>
        </w:rPr>
        <w:t>e</w:t>
      </w:r>
      <w:r>
        <w:rPr>
          <w:iCs/>
          <w:w w:val="104"/>
        </w:rPr>
        <w:t>.</w:t>
      </w:r>
    </w:p>
    <w:p>
      <w:pPr>
        <w:pStyle w:val="style0"/>
        <w:kinsoku w:val="false"/>
        <w:overflowPunct w:val="false"/>
        <w:autoSpaceDE w:val="false"/>
        <w:autoSpaceDN w:val="false"/>
        <w:adjustRightInd w:val="false"/>
        <w:spacing w:before="47" w:after="0" w:lineRule="auto" w:line="360"/>
        <w:ind w:right="4598"/>
        <w:rPr>
          <w:rFonts w:ascii="Times New Roman" w:cs="Times New Roman" w:hAnsi="Times New Roman"/>
          <w:sz w:val="24"/>
          <w:szCs w:val="24"/>
        </w:rPr>
        <w:sectPr>
          <w:type w:val="continuous"/>
          <w:pgSz w:w="12240" w:h="15840" w:orient="portrait"/>
          <w:pgMar w:top="1380" w:right="1380" w:bottom="280" w:left="1340" w:header="720" w:footer="720" w:gutter="0"/>
          <w:cols w:equalWidth="0" w:space="720">
            <w:col w:w="9520"/>
          </w:cols>
          <w:noEndnote/>
        </w:sectPr>
      </w:pPr>
    </w:p>
    <w:p>
      <w:pPr>
        <w:pStyle w:val="style179"/>
        <w:numPr>
          <w:ilvl w:val="0"/>
          <w:numId w:val="92"/>
        </w:numPr>
        <w:tabs>
          <w:tab w:val="left" w:leader="none" w:pos="820"/>
        </w:tabs>
        <w:kinsoku w:val="false"/>
        <w:overflowPunct w:val="false"/>
        <w:spacing w:before="15" w:lineRule="auto" w:line="360"/>
        <w:ind w:right="303"/>
        <w:rPr/>
      </w:pPr>
      <w:r>
        <w:rPr>
          <w:iCs/>
          <w:spacing w:val="10"/>
          <w:w w:val="110"/>
        </w:rPr>
        <w:t>C</w:t>
      </w:r>
      <w:r>
        <w:rPr>
          <w:iCs/>
          <w:spacing w:val="-22"/>
          <w:w w:val="110"/>
        </w:rPr>
        <w:t>r</w:t>
      </w:r>
      <w:r>
        <w:rPr>
          <w:iCs/>
          <w:w w:val="110"/>
        </w:rPr>
        <w:t>op</w:t>
      </w:r>
      <w:r>
        <w:rPr>
          <w:iCs/>
          <w:spacing w:val="-37"/>
          <w:w w:val="110"/>
        </w:rPr>
        <w:t xml:space="preserve"> </w:t>
      </w:r>
      <w:r>
        <w:rPr>
          <w:iCs/>
          <w:w w:val="110"/>
        </w:rPr>
        <w:t>s</w:t>
      </w:r>
      <w:r>
        <w:rPr>
          <w:iCs/>
          <w:spacing w:val="-6"/>
          <w:w w:val="110"/>
        </w:rPr>
        <w:t>t</w:t>
      </w:r>
      <w:r>
        <w:rPr>
          <w:iCs/>
          <w:w w:val="110"/>
        </w:rPr>
        <w:t>o</w:t>
      </w:r>
      <w:r>
        <w:rPr>
          <w:iCs/>
          <w:spacing w:val="-22"/>
          <w:w w:val="110"/>
        </w:rPr>
        <w:t>r</w:t>
      </w:r>
      <w:r>
        <w:rPr>
          <w:iCs/>
          <w:spacing w:val="-2"/>
          <w:w w:val="110"/>
        </w:rPr>
        <w:t>a</w:t>
      </w:r>
      <w:r>
        <w:rPr>
          <w:iCs/>
          <w:spacing w:val="11"/>
          <w:w w:val="110"/>
        </w:rPr>
        <w:t>g</w:t>
      </w:r>
      <w:r>
        <w:rPr>
          <w:iCs/>
          <w:spacing w:val="1"/>
          <w:w w:val="110"/>
        </w:rPr>
        <w:t>e</w:t>
      </w:r>
      <w:r>
        <w:rPr>
          <w:iCs/>
          <w:w w:val="110"/>
        </w:rPr>
        <w:t>,</w:t>
      </w:r>
      <w:r>
        <w:rPr>
          <w:iCs/>
          <w:spacing w:val="-39"/>
          <w:w w:val="110"/>
        </w:rPr>
        <w:t xml:space="preserve"> </w:t>
      </w:r>
      <w:r>
        <w:rPr>
          <w:iCs/>
          <w:spacing w:val="-7"/>
          <w:w w:val="110"/>
        </w:rPr>
        <w:t>t</w:t>
      </w:r>
      <w:r>
        <w:rPr>
          <w:iCs/>
          <w:spacing w:val="-16"/>
          <w:w w:val="110"/>
        </w:rPr>
        <w:t>h</w:t>
      </w:r>
      <w:r>
        <w:rPr>
          <w:iCs/>
          <w:spacing w:val="-13"/>
          <w:w w:val="110"/>
        </w:rPr>
        <w:t>i</w:t>
      </w:r>
      <w:r>
        <w:rPr>
          <w:iCs/>
          <w:w w:val="110"/>
        </w:rPr>
        <w:t>s</w:t>
      </w:r>
      <w:r>
        <w:rPr>
          <w:iCs/>
          <w:spacing w:val="-18"/>
          <w:w w:val="110"/>
        </w:rPr>
        <w:t xml:space="preserve"> </w:t>
      </w:r>
      <w:r>
        <w:rPr>
          <w:iCs/>
          <w:spacing w:val="-3"/>
          <w:w w:val="110"/>
        </w:rPr>
        <w:t>e</w:t>
      </w:r>
      <w:r>
        <w:rPr>
          <w:iCs/>
          <w:spacing w:val="-18"/>
          <w:w w:val="110"/>
        </w:rPr>
        <w:t>n</w:t>
      </w:r>
      <w:r>
        <w:rPr>
          <w:iCs/>
          <w:spacing w:val="-5"/>
          <w:w w:val="110"/>
        </w:rPr>
        <w:t>a</w:t>
      </w:r>
      <w:r>
        <w:rPr>
          <w:iCs/>
          <w:spacing w:val="-11"/>
          <w:w w:val="110"/>
        </w:rPr>
        <w:t>b</w:t>
      </w:r>
      <w:r>
        <w:rPr>
          <w:iCs/>
          <w:spacing w:val="-12"/>
          <w:w w:val="110"/>
        </w:rPr>
        <w:t>l</w:t>
      </w:r>
      <w:r>
        <w:rPr>
          <w:iCs/>
          <w:spacing w:val="-3"/>
          <w:w w:val="110"/>
        </w:rPr>
        <w:t>e</w:t>
      </w:r>
      <w:r>
        <w:rPr>
          <w:iCs/>
          <w:w w:val="110"/>
        </w:rPr>
        <w:t>s</w:t>
      </w:r>
      <w:r>
        <w:rPr>
          <w:iCs/>
          <w:spacing w:val="-18"/>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s</w:t>
      </w:r>
      <w:r>
        <w:rPr>
          <w:iCs/>
          <w:spacing w:val="-18"/>
          <w:w w:val="110"/>
        </w:rPr>
        <w:t xml:space="preserve"> </w:t>
      </w:r>
      <w:r>
        <w:rPr>
          <w:iCs/>
          <w:spacing w:val="-7"/>
          <w:w w:val="110"/>
        </w:rPr>
        <w:t>t</w:t>
      </w:r>
      <w:r>
        <w:rPr>
          <w:iCs/>
          <w:w w:val="110"/>
        </w:rPr>
        <w:t>o</w:t>
      </w:r>
      <w:r>
        <w:rPr>
          <w:iCs/>
          <w:spacing w:val="-32"/>
          <w:w w:val="110"/>
        </w:rPr>
        <w:t xml:space="preserve"> </w:t>
      </w:r>
      <w:r>
        <w:rPr>
          <w:iCs/>
          <w:spacing w:val="-16"/>
          <w:w w:val="110"/>
        </w:rPr>
        <w:t>h</w:t>
      </w:r>
      <w:r>
        <w:rPr>
          <w:iCs/>
          <w:spacing w:val="-13"/>
          <w:w w:val="110"/>
        </w:rPr>
        <w:t>i</w:t>
      </w:r>
      <w:r>
        <w:rPr>
          <w:iCs/>
          <w:spacing w:val="-11"/>
          <w:w w:val="110"/>
        </w:rPr>
        <w:t>d</w:t>
      </w:r>
      <w:r>
        <w:rPr>
          <w:iCs/>
          <w:w w:val="110"/>
        </w:rPr>
        <w:t>e</w:t>
      </w:r>
      <w:r>
        <w:rPr>
          <w:iCs/>
          <w:spacing w:val="-32"/>
          <w:w w:val="110"/>
        </w:rPr>
        <w:t xml:space="preserve"> </w:t>
      </w:r>
      <w:r>
        <w:rPr>
          <w:iCs/>
          <w:spacing w:val="-5"/>
          <w:w w:val="110"/>
        </w:rPr>
        <w:t>f</w:t>
      </w:r>
      <w:r>
        <w:rPr>
          <w:iCs/>
          <w:spacing w:val="-3"/>
          <w:w w:val="110"/>
        </w:rPr>
        <w:t>o</w:t>
      </w:r>
      <w:r>
        <w:rPr>
          <w:iCs/>
          <w:w w:val="110"/>
        </w:rPr>
        <w:t>r</w:t>
      </w:r>
      <w:r>
        <w:rPr>
          <w:iCs/>
          <w:spacing w:val="-52"/>
          <w:w w:val="110"/>
        </w:rPr>
        <w:t xml:space="preserve"> </w:t>
      </w:r>
      <w:r>
        <w:rPr>
          <w:iCs/>
          <w:spacing w:val="-12"/>
          <w:w w:val="110"/>
        </w:rPr>
        <w:t>l</w:t>
      </w:r>
      <w:r>
        <w:rPr>
          <w:iCs/>
          <w:spacing w:val="-3"/>
          <w:w w:val="110"/>
        </w:rPr>
        <w:t>o</w:t>
      </w:r>
      <w:r>
        <w:rPr>
          <w:iCs/>
          <w:spacing w:val="-18"/>
          <w:w w:val="110"/>
        </w:rPr>
        <w:t>n</w:t>
      </w:r>
      <w:r>
        <w:rPr>
          <w:iCs/>
          <w:w w:val="110"/>
        </w:rPr>
        <w:t>g</w:t>
      </w:r>
      <w:r>
        <w:rPr>
          <w:iCs/>
          <w:spacing w:val="-27"/>
          <w:w w:val="110"/>
        </w:rPr>
        <w:t xml:space="preserve"> </w:t>
      </w:r>
      <w:r>
        <w:rPr>
          <w:iCs/>
          <w:spacing w:val="-13"/>
          <w:w w:val="110"/>
        </w:rPr>
        <w:t>i</w:t>
      </w:r>
      <w:r>
        <w:rPr>
          <w:iCs/>
          <w:w w:val="110"/>
        </w:rPr>
        <w:t>n</w:t>
      </w:r>
      <w:r>
        <w:rPr>
          <w:iCs/>
          <w:spacing w:val="-44"/>
          <w:w w:val="110"/>
        </w:rPr>
        <w:t xml:space="preserve"> </w:t>
      </w:r>
      <w:r>
        <w:rPr>
          <w:iCs/>
          <w:spacing w:val="-7"/>
          <w:w w:val="110"/>
        </w:rPr>
        <w:t>t</w:t>
      </w:r>
      <w:r>
        <w:rPr>
          <w:iCs/>
          <w:spacing w:val="-16"/>
          <w:w w:val="110"/>
        </w:rPr>
        <w:t>h</w:t>
      </w:r>
      <w:r>
        <w:rPr>
          <w:iCs/>
          <w:w w:val="110"/>
        </w:rPr>
        <w:t>e</w:t>
      </w:r>
      <w:r>
        <w:rPr>
          <w:iCs/>
          <w:spacing w:val="-32"/>
          <w:w w:val="110"/>
        </w:rPr>
        <w:t xml:space="preserve"> </w:t>
      </w:r>
      <w:r>
        <w:rPr>
          <w:iCs/>
          <w:spacing w:val="22"/>
          <w:w w:val="110"/>
        </w:rPr>
        <w:t>s</w:t>
      </w:r>
      <w:r>
        <w:rPr>
          <w:iCs/>
          <w:spacing w:val="-7"/>
          <w:w w:val="110"/>
        </w:rPr>
        <w:t>t</w:t>
      </w:r>
      <w:r>
        <w:rPr>
          <w:iCs/>
          <w:spacing w:val="-3"/>
          <w:w w:val="110"/>
        </w:rPr>
        <w:t>o</w:t>
      </w:r>
      <w:r>
        <w:rPr>
          <w:iCs/>
          <w:spacing w:val="-24"/>
          <w:w w:val="110"/>
        </w:rPr>
        <w:t>r</w:t>
      </w:r>
      <w:r>
        <w:rPr>
          <w:iCs/>
          <w:spacing w:val="-3"/>
          <w:w w:val="110"/>
        </w:rPr>
        <w:t>e</w:t>
      </w:r>
      <w:r>
        <w:rPr>
          <w:iCs/>
          <w:w w:val="110"/>
        </w:rPr>
        <w:t>d</w:t>
      </w:r>
      <w:r>
        <w:rPr>
          <w:iCs/>
          <w:spacing w:val="-39"/>
          <w:w w:val="110"/>
        </w:rPr>
        <w:t xml:space="preserve"> </w:t>
      </w:r>
      <w:r>
        <w:rPr>
          <w:iCs/>
          <w:spacing w:val="10"/>
          <w:w w:val="110"/>
        </w:rPr>
        <w:t>c</w:t>
      </w:r>
      <w:r>
        <w:rPr>
          <w:iCs/>
          <w:spacing w:val="-24"/>
          <w:w w:val="110"/>
        </w:rPr>
        <w:t>r</w:t>
      </w:r>
      <w:r>
        <w:rPr>
          <w:iCs/>
          <w:spacing w:val="-3"/>
          <w:w w:val="110"/>
        </w:rPr>
        <w:t>o</w:t>
      </w:r>
      <w:r>
        <w:rPr>
          <w:iCs/>
          <w:spacing w:val="-11"/>
          <w:w w:val="110"/>
        </w:rPr>
        <w:t>p</w:t>
      </w:r>
      <w:r>
        <w:rPr>
          <w:iCs/>
          <w:spacing w:val="22"/>
          <w:w w:val="110"/>
        </w:rPr>
        <w:t>s</w:t>
      </w:r>
      <w:r>
        <w:rPr>
          <w:iCs/>
          <w:w w:val="110"/>
        </w:rPr>
        <w:t>.</w:t>
      </w:r>
      <w:r>
        <w:rPr>
          <w:iCs/>
          <w:spacing w:val="-28"/>
          <w:w w:val="110"/>
        </w:rPr>
        <w:t xml:space="preserve"> </w:t>
      </w:r>
      <w:r>
        <w:rPr>
          <w:iCs/>
          <w:spacing w:val="-16"/>
          <w:w w:val="110"/>
        </w:rPr>
        <w:t>I</w:t>
      </w:r>
      <w:r>
        <w:rPr>
          <w:iCs/>
          <w:w w:val="110"/>
        </w:rPr>
        <w:t>t</w:t>
      </w:r>
      <w:r>
        <w:rPr>
          <w:iCs/>
          <w:spacing w:val="-37"/>
          <w:w w:val="110"/>
        </w:rPr>
        <w:t xml:space="preserve"> </w:t>
      </w:r>
      <w:r>
        <w:rPr>
          <w:iCs/>
          <w:spacing w:val="-5"/>
          <w:w w:val="110"/>
        </w:rPr>
        <w:t>a</w:t>
      </w:r>
      <w:r>
        <w:rPr>
          <w:iCs/>
          <w:spacing w:val="-12"/>
          <w:w w:val="110"/>
        </w:rPr>
        <w:t>l</w:t>
      </w:r>
      <w:r>
        <w:rPr>
          <w:iCs/>
          <w:spacing w:val="22"/>
          <w:w w:val="110"/>
        </w:rPr>
        <w:t>s</w:t>
      </w:r>
      <w:r>
        <w:rPr>
          <w:iCs/>
          <w:w w:val="110"/>
        </w:rPr>
        <w:t>o</w:t>
      </w:r>
      <w:r>
        <w:rPr>
          <w:iCs/>
          <w:w w:val="103"/>
        </w:rPr>
        <w:t xml:space="preserve"> </w:t>
      </w:r>
      <w:r>
        <w:rPr>
          <w:iCs/>
          <w:spacing w:val="10"/>
          <w:w w:val="110"/>
        </w:rPr>
        <w:t>c</w:t>
      </w:r>
      <w:r>
        <w:rPr>
          <w:iCs/>
          <w:spacing w:val="-3"/>
          <w:w w:val="110"/>
        </w:rPr>
        <w:t>o</w:t>
      </w:r>
      <w:r>
        <w:rPr>
          <w:iCs/>
          <w:spacing w:val="-18"/>
          <w:w w:val="110"/>
        </w:rPr>
        <w:t>n</w:t>
      </w:r>
      <w:r>
        <w:rPr>
          <w:iCs/>
          <w:spacing w:val="10"/>
          <w:w w:val="110"/>
        </w:rPr>
        <w:t>c</w:t>
      </w:r>
      <w:r>
        <w:rPr>
          <w:iCs/>
          <w:spacing w:val="-3"/>
          <w:w w:val="110"/>
        </w:rPr>
        <w:t>e</w:t>
      </w:r>
      <w:r>
        <w:rPr>
          <w:iCs/>
          <w:spacing w:val="-18"/>
          <w:w w:val="110"/>
        </w:rPr>
        <w:t>n</w:t>
      </w:r>
      <w:r>
        <w:rPr>
          <w:iCs/>
          <w:spacing w:val="-7"/>
          <w:w w:val="110"/>
        </w:rPr>
        <w:t>t</w:t>
      </w:r>
      <w:r>
        <w:rPr>
          <w:iCs/>
          <w:spacing w:val="-24"/>
          <w:w w:val="110"/>
        </w:rPr>
        <w:t>r</w:t>
      </w:r>
      <w:r>
        <w:rPr>
          <w:iCs/>
          <w:spacing w:val="-5"/>
          <w:w w:val="110"/>
        </w:rPr>
        <w:t>a</w:t>
      </w:r>
      <w:r>
        <w:rPr>
          <w:iCs/>
          <w:spacing w:val="-7"/>
          <w:w w:val="110"/>
        </w:rPr>
        <w:t>t</w:t>
      </w:r>
      <w:r>
        <w:rPr>
          <w:iCs/>
          <w:spacing w:val="-3"/>
          <w:w w:val="110"/>
        </w:rPr>
        <w:t>e</w:t>
      </w:r>
      <w:r>
        <w:rPr>
          <w:iCs/>
          <w:w w:val="110"/>
        </w:rPr>
        <w:t>s</w:t>
      </w:r>
      <w:r>
        <w:rPr>
          <w:iCs/>
          <w:spacing w:val="-9"/>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5"/>
          <w:w w:val="110"/>
        </w:rPr>
        <w:t>f</w:t>
      </w:r>
      <w:r>
        <w:rPr>
          <w:iCs/>
          <w:spacing w:val="-3"/>
          <w:w w:val="110"/>
        </w:rPr>
        <w:t>oo</w:t>
      </w:r>
      <w:r>
        <w:rPr>
          <w:iCs/>
          <w:w w:val="110"/>
        </w:rPr>
        <w:t>d</w:t>
      </w:r>
      <w:r>
        <w:rPr>
          <w:iCs/>
          <w:spacing w:val="-33"/>
          <w:w w:val="110"/>
        </w:rPr>
        <w:t xml:space="preserve"> </w:t>
      </w:r>
      <w:r>
        <w:rPr>
          <w:iCs/>
          <w:spacing w:val="22"/>
          <w:w w:val="110"/>
        </w:rPr>
        <w:t>s</w:t>
      </w:r>
      <w:r>
        <w:rPr>
          <w:iCs/>
          <w:spacing w:val="-16"/>
          <w:w w:val="110"/>
        </w:rPr>
        <w:t>u</w:t>
      </w:r>
      <w:r>
        <w:rPr>
          <w:iCs/>
          <w:spacing w:val="-11"/>
          <w:w w:val="110"/>
        </w:rPr>
        <w:t>pp</w:t>
      </w:r>
      <w:r>
        <w:rPr>
          <w:iCs/>
          <w:spacing w:val="-12"/>
          <w:w w:val="110"/>
        </w:rPr>
        <w:t>l</w:t>
      </w:r>
      <w:r>
        <w:rPr>
          <w:iCs/>
          <w:w w:val="110"/>
        </w:rPr>
        <w:t>y</w:t>
      </w:r>
      <w:r>
        <w:rPr>
          <w:iCs/>
          <w:spacing w:val="-35"/>
          <w:w w:val="110"/>
        </w:rPr>
        <w:t xml:space="preserve"> </w:t>
      </w:r>
      <w:r>
        <w:rPr>
          <w:iCs/>
          <w:spacing w:val="-13"/>
          <w:w w:val="110"/>
        </w:rPr>
        <w:t>i</w:t>
      </w:r>
      <w:r>
        <w:rPr>
          <w:iCs/>
          <w:w w:val="110"/>
        </w:rPr>
        <w:t>n</w:t>
      </w:r>
      <w:r>
        <w:rPr>
          <w:iCs/>
          <w:spacing w:val="-39"/>
          <w:w w:val="110"/>
        </w:rPr>
        <w:t xml:space="preserve"> </w:t>
      </w:r>
      <w:r>
        <w:rPr>
          <w:iCs/>
          <w:spacing w:val="-7"/>
          <w:w w:val="110"/>
        </w:rPr>
        <w:t>t</w:t>
      </w:r>
      <w:r>
        <w:rPr>
          <w:iCs/>
          <w:spacing w:val="-16"/>
          <w:w w:val="110"/>
        </w:rPr>
        <w:t>h</w:t>
      </w:r>
      <w:r>
        <w:rPr>
          <w:iCs/>
          <w:w w:val="110"/>
        </w:rPr>
        <w:t>e</w:t>
      </w:r>
      <w:r>
        <w:rPr>
          <w:iCs/>
          <w:spacing w:val="-25"/>
          <w:w w:val="110"/>
        </w:rPr>
        <w:t xml:space="preserve"> </w:t>
      </w:r>
      <w:r>
        <w:rPr>
          <w:iCs/>
          <w:spacing w:val="-11"/>
          <w:w w:val="110"/>
        </w:rPr>
        <w:t>d</w:t>
      </w:r>
      <w:r>
        <w:rPr>
          <w:iCs/>
          <w:spacing w:val="-24"/>
          <w:w w:val="110"/>
        </w:rPr>
        <w:t>r</w:t>
      </w:r>
      <w:r>
        <w:rPr>
          <w:iCs/>
          <w:w w:val="110"/>
        </w:rPr>
        <w:t>y</w:t>
      </w:r>
      <w:r>
        <w:rPr>
          <w:iCs/>
          <w:spacing w:val="-35"/>
          <w:w w:val="110"/>
        </w:rPr>
        <w:t xml:space="preserve"> </w:t>
      </w:r>
      <w:r>
        <w:rPr>
          <w:iCs/>
          <w:spacing w:val="8"/>
          <w:w w:val="110"/>
        </w:rPr>
        <w:t>g</w:t>
      </w:r>
      <w:r>
        <w:rPr>
          <w:iCs/>
          <w:spacing w:val="-24"/>
          <w:w w:val="110"/>
        </w:rPr>
        <w:t>r</w:t>
      </w:r>
      <w:r>
        <w:rPr>
          <w:iCs/>
          <w:spacing w:val="-5"/>
          <w:w w:val="110"/>
        </w:rPr>
        <w:t>a</w:t>
      </w:r>
      <w:r>
        <w:rPr>
          <w:iCs/>
          <w:spacing w:val="-13"/>
          <w:w w:val="110"/>
        </w:rPr>
        <w:t>i</w:t>
      </w:r>
      <w:r>
        <w:rPr>
          <w:iCs/>
          <w:spacing w:val="-18"/>
          <w:w w:val="110"/>
        </w:rPr>
        <w:t>n</w:t>
      </w:r>
      <w:r>
        <w:rPr>
          <w:iCs/>
          <w:w w:val="110"/>
        </w:rPr>
        <w:t>s</w:t>
      </w:r>
      <w:r>
        <w:rPr>
          <w:iCs/>
          <w:spacing w:val="-8"/>
          <w:w w:val="110"/>
        </w:rPr>
        <w:t xml:space="preserve"> </w:t>
      </w:r>
      <w:r>
        <w:rPr>
          <w:iCs/>
          <w:spacing w:val="-5"/>
          <w:w w:val="110"/>
        </w:rPr>
        <w:t>a</w:t>
      </w:r>
      <w:r>
        <w:rPr>
          <w:iCs/>
          <w:spacing w:val="-18"/>
          <w:w w:val="110"/>
        </w:rPr>
        <w:t>n</w:t>
      </w:r>
      <w:r>
        <w:rPr>
          <w:iCs/>
          <w:w w:val="110"/>
        </w:rPr>
        <w:t>d</w:t>
      </w:r>
      <w:r>
        <w:rPr>
          <w:iCs/>
          <w:spacing w:val="-33"/>
          <w:w w:val="110"/>
        </w:rPr>
        <w:t xml:space="preserve"> </w:t>
      </w:r>
      <w:r>
        <w:rPr>
          <w:iCs/>
          <w:spacing w:val="-3"/>
          <w:w w:val="110"/>
        </w:rPr>
        <w:t>e</w:t>
      </w:r>
      <w:r>
        <w:rPr>
          <w:iCs/>
          <w:spacing w:val="-18"/>
          <w:w w:val="110"/>
        </w:rPr>
        <w:t>n</w:t>
      </w:r>
      <w:r>
        <w:rPr>
          <w:iCs/>
          <w:spacing w:val="22"/>
          <w:w w:val="110"/>
        </w:rPr>
        <w:t>s</w:t>
      </w:r>
      <w:r>
        <w:rPr>
          <w:iCs/>
          <w:spacing w:val="-16"/>
          <w:w w:val="110"/>
        </w:rPr>
        <w:t>u</w:t>
      </w:r>
      <w:r>
        <w:rPr>
          <w:iCs/>
          <w:spacing w:val="-24"/>
          <w:w w:val="110"/>
        </w:rPr>
        <w:t>r</w:t>
      </w:r>
      <w:r>
        <w:rPr>
          <w:iCs/>
          <w:spacing w:val="-3"/>
          <w:w w:val="110"/>
        </w:rPr>
        <w:t>e</w:t>
      </w:r>
      <w:r>
        <w:rPr>
          <w:iCs/>
          <w:w w:val="110"/>
        </w:rPr>
        <w:t>s</w:t>
      </w:r>
      <w:r>
        <w:rPr>
          <w:iCs/>
          <w:spacing w:val="-9"/>
          <w:w w:val="110"/>
        </w:rPr>
        <w:t xml:space="preserve"> </w:t>
      </w:r>
      <w:r>
        <w:rPr>
          <w:iCs/>
          <w:w w:val="110"/>
        </w:rPr>
        <w:t>a</w:t>
      </w:r>
      <w:r>
        <w:rPr>
          <w:iCs/>
          <w:spacing w:val="-27"/>
          <w:w w:val="110"/>
        </w:rPr>
        <w:t xml:space="preserve"> </w:t>
      </w:r>
      <w:r>
        <w:rPr>
          <w:iCs/>
          <w:spacing w:val="-11"/>
          <w:w w:val="110"/>
        </w:rPr>
        <w:t>p</w:t>
      </w:r>
      <w:r>
        <w:rPr>
          <w:iCs/>
          <w:spacing w:val="-24"/>
          <w:w w:val="110"/>
        </w:rPr>
        <w:t>r</w:t>
      </w:r>
      <w:r>
        <w:rPr>
          <w:iCs/>
          <w:spacing w:val="-3"/>
          <w:w w:val="110"/>
        </w:rPr>
        <w:t>o</w:t>
      </w:r>
      <w:r>
        <w:rPr>
          <w:iCs/>
          <w:spacing w:val="-12"/>
          <w:w w:val="110"/>
        </w:rPr>
        <w:t>l</w:t>
      </w:r>
      <w:r>
        <w:rPr>
          <w:iCs/>
          <w:spacing w:val="-3"/>
          <w:w w:val="110"/>
        </w:rPr>
        <w:t>o</w:t>
      </w:r>
      <w:r>
        <w:rPr>
          <w:iCs/>
          <w:spacing w:val="-18"/>
          <w:w w:val="110"/>
        </w:rPr>
        <w:t>n</w:t>
      </w:r>
      <w:r>
        <w:rPr>
          <w:iCs/>
          <w:spacing w:val="8"/>
          <w:w w:val="110"/>
        </w:rPr>
        <w:t>g</w:t>
      </w:r>
      <w:r>
        <w:rPr>
          <w:iCs/>
          <w:spacing w:val="-3"/>
          <w:w w:val="110"/>
        </w:rPr>
        <w:t>e</w:t>
      </w:r>
      <w:r>
        <w:rPr>
          <w:iCs/>
          <w:w w:val="110"/>
        </w:rPr>
        <w:t>d</w:t>
      </w:r>
      <w:r>
        <w:rPr>
          <w:iCs/>
          <w:spacing w:val="-33"/>
          <w:w w:val="110"/>
        </w:rPr>
        <w:t xml:space="preserve"> </w:t>
      </w:r>
      <w:r>
        <w:rPr>
          <w:iCs/>
          <w:spacing w:val="-11"/>
          <w:w w:val="110"/>
        </w:rPr>
        <w:t>p</w:t>
      </w:r>
      <w:r>
        <w:rPr>
          <w:iCs/>
          <w:spacing w:val="-3"/>
          <w:w w:val="110"/>
        </w:rPr>
        <w:t>e</w:t>
      </w:r>
      <w:r>
        <w:rPr>
          <w:iCs/>
          <w:spacing w:val="-24"/>
          <w:w w:val="110"/>
        </w:rPr>
        <w:t>r</w:t>
      </w:r>
      <w:r>
        <w:rPr>
          <w:iCs/>
          <w:spacing w:val="-13"/>
          <w:w w:val="110"/>
        </w:rPr>
        <w:t>i</w:t>
      </w:r>
      <w:r>
        <w:rPr>
          <w:iCs/>
          <w:spacing w:val="-3"/>
          <w:w w:val="110"/>
        </w:rPr>
        <w:t>o</w:t>
      </w:r>
      <w:r>
        <w:rPr>
          <w:iCs/>
          <w:w w:val="110"/>
        </w:rPr>
        <w:t xml:space="preserve">d </w:t>
      </w:r>
      <w:r>
        <w:rPr>
          <w:iCs/>
          <w:spacing w:val="-3"/>
          <w:w w:val="110"/>
        </w:rPr>
        <w:t>o</w:t>
      </w:r>
      <w:r>
        <w:rPr>
          <w:iCs/>
          <w:w w:val="110"/>
        </w:rPr>
        <w:t>f</w:t>
      </w:r>
      <w:r>
        <w:rPr>
          <w:iCs/>
          <w:spacing w:val="3"/>
          <w:w w:val="110"/>
        </w:rPr>
        <w:t xml:space="preserve"> </w:t>
      </w:r>
      <w:r>
        <w:rPr>
          <w:iCs/>
          <w:spacing w:val="-5"/>
          <w:w w:val="110"/>
        </w:rPr>
        <w:t>f</w:t>
      </w:r>
      <w:r>
        <w:rPr>
          <w:iCs/>
          <w:spacing w:val="-3"/>
          <w:w w:val="110"/>
        </w:rPr>
        <w:t>oo</w:t>
      </w:r>
      <w:r>
        <w:rPr>
          <w:iCs/>
          <w:w w:val="110"/>
        </w:rPr>
        <w:t>d</w:t>
      </w:r>
      <w:r>
        <w:rPr>
          <w:iCs/>
          <w:spacing w:val="-4"/>
          <w:w w:val="110"/>
        </w:rPr>
        <w:t xml:space="preserve"> </w:t>
      </w:r>
      <w:r>
        <w:rPr>
          <w:iCs/>
          <w:spacing w:val="-5"/>
          <w:w w:val="110"/>
        </w:rPr>
        <w:t>a</w:t>
      </w:r>
      <w:r>
        <w:rPr>
          <w:iCs/>
          <w:spacing w:val="-17"/>
          <w:w w:val="110"/>
        </w:rPr>
        <w:t>v</w:t>
      </w:r>
      <w:r>
        <w:rPr>
          <w:iCs/>
          <w:spacing w:val="-5"/>
          <w:w w:val="110"/>
        </w:rPr>
        <w:t>a</w:t>
      </w:r>
      <w:r>
        <w:rPr>
          <w:iCs/>
          <w:spacing w:val="-13"/>
          <w:w w:val="110"/>
        </w:rPr>
        <w:t>i</w:t>
      </w:r>
      <w:r>
        <w:rPr>
          <w:iCs/>
          <w:spacing w:val="-12"/>
          <w:w w:val="110"/>
        </w:rPr>
        <w:t>l</w:t>
      </w:r>
      <w:r>
        <w:rPr>
          <w:iCs/>
          <w:spacing w:val="-5"/>
          <w:w w:val="110"/>
        </w:rPr>
        <w:t>a</w:t>
      </w:r>
      <w:r>
        <w:rPr>
          <w:iCs/>
          <w:spacing w:val="-11"/>
          <w:w w:val="110"/>
        </w:rPr>
        <w:t>b</w:t>
      </w:r>
      <w:r>
        <w:rPr>
          <w:iCs/>
          <w:spacing w:val="-13"/>
          <w:w w:val="110"/>
        </w:rPr>
        <w:t>i</w:t>
      </w:r>
      <w:r>
        <w:rPr>
          <w:iCs/>
          <w:spacing w:val="-12"/>
          <w:w w:val="110"/>
        </w:rPr>
        <w:t>l</w:t>
      </w:r>
      <w:r>
        <w:rPr>
          <w:iCs/>
          <w:spacing w:val="-13"/>
          <w:w w:val="110"/>
        </w:rPr>
        <w:t>i</w:t>
      </w:r>
      <w:r>
        <w:rPr>
          <w:iCs/>
          <w:spacing w:val="-7"/>
          <w:w w:val="110"/>
        </w:rPr>
        <w:t>t</w:t>
      </w:r>
      <w:r>
        <w:rPr>
          <w:iCs/>
          <w:spacing w:val="-14"/>
          <w:w w:val="110"/>
        </w:rPr>
        <w:t>y</w:t>
      </w:r>
      <w:r>
        <w:rPr>
          <w:iCs/>
          <w:w w:val="110"/>
        </w:rPr>
        <w:t>.</w:t>
      </w:r>
    </w:p>
    <w:p>
      <w:pPr>
        <w:pStyle w:val="style179"/>
        <w:numPr>
          <w:ilvl w:val="0"/>
          <w:numId w:val="92"/>
        </w:numPr>
        <w:tabs>
          <w:tab w:val="left" w:leader="none" w:pos="820"/>
        </w:tabs>
        <w:kinsoku w:val="false"/>
        <w:overflowPunct w:val="false"/>
        <w:spacing w:lineRule="auto" w:line="360"/>
        <w:rPr/>
      </w:pPr>
      <w:r>
        <w:rPr>
          <w:iCs/>
          <w:spacing w:val="-12"/>
          <w:w w:val="110"/>
        </w:rPr>
        <w:t>Mi</w:t>
      </w:r>
      <w:r>
        <w:rPr>
          <w:iCs/>
          <w:spacing w:val="-16"/>
          <w:w w:val="110"/>
        </w:rPr>
        <w:t>n</w:t>
      </w:r>
      <w:r>
        <w:rPr>
          <w:iCs/>
          <w:spacing w:val="-12"/>
          <w:w w:val="110"/>
        </w:rPr>
        <w:t>i</w:t>
      </w:r>
      <w:r>
        <w:rPr>
          <w:iCs/>
          <w:spacing w:val="-14"/>
          <w:w w:val="110"/>
        </w:rPr>
        <w:t>mu</w:t>
      </w:r>
      <w:r>
        <w:rPr>
          <w:iCs/>
          <w:w w:val="110"/>
        </w:rPr>
        <w:t>m</w:t>
      </w:r>
      <w:r>
        <w:rPr>
          <w:iCs/>
          <w:spacing w:val="-29"/>
          <w:w w:val="110"/>
        </w:rPr>
        <w:t xml:space="preserve"> </w:t>
      </w:r>
      <w:r>
        <w:rPr>
          <w:iCs/>
          <w:spacing w:val="-6"/>
          <w:w w:val="110"/>
        </w:rPr>
        <w:t>t</w:t>
      </w:r>
      <w:r>
        <w:rPr>
          <w:iCs/>
          <w:spacing w:val="-12"/>
          <w:w w:val="110"/>
        </w:rPr>
        <w:t>i</w:t>
      </w:r>
      <w:r>
        <w:rPr>
          <w:iCs/>
          <w:spacing w:val="-10"/>
          <w:w w:val="110"/>
        </w:rPr>
        <w:t>ll</w:t>
      </w:r>
      <w:r>
        <w:rPr>
          <w:iCs/>
          <w:spacing w:val="-2"/>
          <w:w w:val="110"/>
        </w:rPr>
        <w:t>a</w:t>
      </w:r>
      <w:r>
        <w:rPr>
          <w:iCs/>
          <w:spacing w:val="11"/>
          <w:w w:val="110"/>
        </w:rPr>
        <w:t>g</w:t>
      </w:r>
      <w:r>
        <w:rPr>
          <w:iCs/>
          <w:w w:val="110"/>
        </w:rPr>
        <w:t>e</w:t>
      </w:r>
      <w:r>
        <w:rPr>
          <w:iCs/>
          <w:spacing w:val="-16"/>
          <w:w w:val="110"/>
        </w:rPr>
        <w:t xml:space="preserve"> </w:t>
      </w:r>
      <w:r>
        <w:rPr>
          <w:iCs/>
          <w:spacing w:val="-6"/>
          <w:w w:val="110"/>
        </w:rPr>
        <w:t>t</w:t>
      </w:r>
      <w:r>
        <w:rPr>
          <w:iCs/>
          <w:spacing w:val="1"/>
          <w:w w:val="110"/>
        </w:rPr>
        <w:t>e</w:t>
      </w:r>
      <w:r>
        <w:rPr>
          <w:iCs/>
          <w:spacing w:val="12"/>
          <w:w w:val="110"/>
        </w:rPr>
        <w:t>c</w:t>
      </w:r>
      <w:r>
        <w:rPr>
          <w:iCs/>
          <w:spacing w:val="-14"/>
          <w:w w:val="110"/>
        </w:rPr>
        <w:t>h</w:t>
      </w:r>
      <w:r>
        <w:rPr>
          <w:iCs/>
          <w:spacing w:val="-16"/>
          <w:w w:val="110"/>
        </w:rPr>
        <w:t>n</w:t>
      </w:r>
      <w:r>
        <w:rPr>
          <w:iCs/>
          <w:spacing w:val="-12"/>
          <w:w w:val="110"/>
        </w:rPr>
        <w:t>i</w:t>
      </w:r>
      <w:r>
        <w:rPr>
          <w:iCs/>
          <w:spacing w:val="-9"/>
          <w:w w:val="110"/>
        </w:rPr>
        <w:t>q</w:t>
      </w:r>
      <w:r>
        <w:rPr>
          <w:iCs/>
          <w:spacing w:val="-14"/>
          <w:w w:val="110"/>
        </w:rPr>
        <w:t>u</w:t>
      </w:r>
      <w:r>
        <w:rPr>
          <w:iCs/>
          <w:spacing w:val="1"/>
          <w:w w:val="110"/>
        </w:rPr>
        <w:t>e</w:t>
      </w:r>
      <w:r>
        <w:rPr>
          <w:iCs/>
          <w:w w:val="110"/>
        </w:rPr>
        <w:t xml:space="preserve">s, </w:t>
      </w:r>
      <w:r>
        <w:rPr>
          <w:iCs/>
          <w:spacing w:val="-7"/>
          <w:w w:val="110"/>
        </w:rPr>
        <w:t>t</w:t>
      </w:r>
      <w:r>
        <w:rPr>
          <w:iCs/>
          <w:spacing w:val="-16"/>
          <w:w w:val="110"/>
        </w:rPr>
        <w:t>h</w:t>
      </w:r>
      <w:r>
        <w:rPr>
          <w:iCs/>
          <w:spacing w:val="-13"/>
          <w:w w:val="110"/>
        </w:rPr>
        <w:t>i</w:t>
      </w:r>
      <w:r>
        <w:rPr>
          <w:iCs/>
          <w:w w:val="110"/>
        </w:rPr>
        <w:t>s</w:t>
      </w:r>
      <w:r>
        <w:rPr>
          <w:iCs/>
          <w:spacing w:val="2"/>
          <w:w w:val="110"/>
        </w:rPr>
        <w:t xml:space="preserve"> </w:t>
      </w:r>
      <w:r>
        <w:rPr>
          <w:iCs/>
          <w:spacing w:val="-3"/>
          <w:w w:val="110"/>
        </w:rPr>
        <w:t>e</w:t>
      </w:r>
      <w:r>
        <w:rPr>
          <w:iCs/>
          <w:spacing w:val="-18"/>
          <w:w w:val="110"/>
        </w:rPr>
        <w:t>n</w:t>
      </w:r>
      <w:r>
        <w:rPr>
          <w:iCs/>
          <w:spacing w:val="-5"/>
          <w:w w:val="110"/>
        </w:rPr>
        <w:t>a</w:t>
      </w:r>
      <w:r>
        <w:rPr>
          <w:iCs/>
          <w:spacing w:val="-11"/>
          <w:w w:val="110"/>
        </w:rPr>
        <w:t>b</w:t>
      </w:r>
      <w:r>
        <w:rPr>
          <w:iCs/>
          <w:spacing w:val="-12"/>
          <w:w w:val="110"/>
        </w:rPr>
        <w:t>l</w:t>
      </w:r>
      <w:r>
        <w:rPr>
          <w:iCs/>
          <w:spacing w:val="-3"/>
          <w:w w:val="110"/>
        </w:rPr>
        <w:t>e</w:t>
      </w:r>
      <w:r>
        <w:rPr>
          <w:iCs/>
          <w:w w:val="110"/>
        </w:rPr>
        <w:t>s</w:t>
      </w:r>
      <w:r>
        <w:rPr>
          <w:iCs/>
          <w:spacing w:val="1"/>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s</w:t>
      </w:r>
      <w:r>
        <w:rPr>
          <w:iCs/>
          <w:spacing w:val="2"/>
          <w:w w:val="110"/>
        </w:rPr>
        <w:t xml:space="preserve"> </w:t>
      </w:r>
      <w:r>
        <w:rPr>
          <w:iCs/>
          <w:spacing w:val="-7"/>
          <w:w w:val="110"/>
        </w:rPr>
        <w:t>t</w:t>
      </w:r>
      <w:r>
        <w:rPr>
          <w:iCs/>
          <w:w w:val="110"/>
        </w:rPr>
        <w:t>o</w:t>
      </w:r>
      <w:r>
        <w:rPr>
          <w:iCs/>
          <w:spacing w:val="-19"/>
          <w:w w:val="110"/>
        </w:rPr>
        <w:t xml:space="preserve"> </w:t>
      </w:r>
      <w:r>
        <w:rPr>
          <w:iCs/>
          <w:spacing w:val="-5"/>
          <w:w w:val="110"/>
        </w:rPr>
        <w:t>f</w:t>
      </w:r>
      <w:r>
        <w:rPr>
          <w:iCs/>
          <w:spacing w:val="-3"/>
          <w:w w:val="110"/>
        </w:rPr>
        <w:t>o</w:t>
      </w:r>
      <w:r>
        <w:rPr>
          <w:iCs/>
          <w:spacing w:val="-24"/>
          <w:w w:val="110"/>
        </w:rPr>
        <w:t>r</w:t>
      </w:r>
      <w:r>
        <w:rPr>
          <w:iCs/>
          <w:w w:val="110"/>
        </w:rPr>
        <w:t>m</w:t>
      </w:r>
      <w:r>
        <w:rPr>
          <w:iCs/>
          <w:spacing w:val="-31"/>
          <w:w w:val="110"/>
        </w:rPr>
        <w:t xml:space="preserve"> </w:t>
      </w:r>
      <w:r>
        <w:rPr>
          <w:iCs/>
          <w:spacing w:val="-11"/>
          <w:w w:val="110"/>
        </w:rPr>
        <w:t>p</w:t>
      </w:r>
      <w:r>
        <w:rPr>
          <w:iCs/>
          <w:spacing w:val="-3"/>
          <w:w w:val="110"/>
        </w:rPr>
        <w:t>u</w:t>
      </w:r>
      <w:r>
        <w:rPr>
          <w:iCs/>
          <w:spacing w:val="-11"/>
          <w:w w:val="110"/>
        </w:rPr>
        <w:t>p</w:t>
      </w:r>
      <w:r>
        <w:rPr>
          <w:iCs/>
          <w:spacing w:val="-16"/>
          <w:w w:val="110"/>
        </w:rPr>
        <w:t>a</w:t>
      </w:r>
      <w:r>
        <w:rPr>
          <w:iCs/>
          <w:spacing w:val="-24"/>
          <w:w w:val="110"/>
        </w:rPr>
        <w:t>r</w:t>
      </w:r>
      <w:r>
        <w:rPr>
          <w:iCs/>
          <w:spacing w:val="-13"/>
          <w:w w:val="110"/>
        </w:rPr>
        <w:t>i</w:t>
      </w:r>
      <w:r>
        <w:rPr>
          <w:iCs/>
          <w:spacing w:val="-16"/>
          <w:w w:val="110"/>
        </w:rPr>
        <w:t>u</w:t>
      </w:r>
      <w:r>
        <w:rPr>
          <w:iCs/>
          <w:w w:val="110"/>
        </w:rPr>
        <w:t>m</w:t>
      </w:r>
      <w:r>
        <w:rPr>
          <w:iCs/>
          <w:spacing w:val="-32"/>
          <w:w w:val="110"/>
        </w:rPr>
        <w:t xml:space="preserve"> </w:t>
      </w:r>
      <w:r>
        <w:rPr>
          <w:iCs/>
          <w:spacing w:val="-13"/>
          <w:w w:val="110"/>
        </w:rPr>
        <w:t>i</w:t>
      </w:r>
      <w:r>
        <w:rPr>
          <w:iCs/>
          <w:w w:val="110"/>
        </w:rPr>
        <w:t>n</w:t>
      </w:r>
      <w:r>
        <w:rPr>
          <w:iCs/>
          <w:spacing w:val="-34"/>
          <w:w w:val="110"/>
        </w:rPr>
        <w:t xml:space="preserve"> </w:t>
      </w:r>
      <w:r>
        <w:rPr>
          <w:iCs/>
          <w:spacing w:val="-7"/>
          <w:w w:val="110"/>
        </w:rPr>
        <w:t>t</w:t>
      </w:r>
      <w:r>
        <w:rPr>
          <w:iCs/>
          <w:spacing w:val="-16"/>
          <w:w w:val="110"/>
        </w:rPr>
        <w:t>h</w:t>
      </w:r>
      <w:r>
        <w:rPr>
          <w:iCs/>
          <w:w w:val="110"/>
        </w:rPr>
        <w:t>e</w:t>
      </w:r>
      <w:r>
        <w:rPr>
          <w:iCs/>
          <w:spacing w:val="-17"/>
          <w:w w:val="110"/>
        </w:rPr>
        <w:t xml:space="preserve"> </w:t>
      </w:r>
      <w:r>
        <w:rPr>
          <w:iCs/>
          <w:spacing w:val="22"/>
          <w:w w:val="110"/>
        </w:rPr>
        <w:t>s</w:t>
      </w:r>
      <w:r>
        <w:rPr>
          <w:iCs/>
          <w:spacing w:val="-3"/>
          <w:w w:val="110"/>
        </w:rPr>
        <w:t>o</w:t>
      </w:r>
      <w:r>
        <w:rPr>
          <w:iCs/>
          <w:spacing w:val="-13"/>
          <w:w w:val="110"/>
        </w:rPr>
        <w:t>i</w:t>
      </w:r>
      <w:r>
        <w:rPr>
          <w:iCs/>
          <w:spacing w:val="-12"/>
          <w:w w:val="110"/>
        </w:rPr>
        <w:t>l</w:t>
      </w:r>
      <w:r>
        <w:rPr>
          <w:iCs/>
          <w:w w:val="110"/>
        </w:rPr>
        <w:t>.</w:t>
      </w:r>
    </w:p>
    <w:p>
      <w:pPr>
        <w:pStyle w:val="style179"/>
        <w:numPr>
          <w:ilvl w:val="0"/>
          <w:numId w:val="92"/>
        </w:numPr>
        <w:kinsoku w:val="false"/>
        <w:overflowPunct w:val="false"/>
        <w:spacing w:before="26" w:lineRule="auto" w:line="360"/>
        <w:rPr/>
      </w:pPr>
      <w:r>
        <w:rPr>
          <w:iCs/>
          <w:spacing w:val="-9"/>
          <w:w w:val="104"/>
        </w:rPr>
        <w:t>A</w:t>
      </w:r>
      <w:r>
        <w:rPr>
          <w:iCs/>
          <w:spacing w:val="-12"/>
          <w:w w:val="104"/>
        </w:rPr>
        <w:t>l</w:t>
      </w:r>
      <w:r>
        <w:rPr>
          <w:iCs/>
          <w:spacing w:val="21"/>
          <w:w w:val="104"/>
        </w:rPr>
        <w:t>s</w:t>
      </w:r>
      <w:r>
        <w:rPr>
          <w:iCs/>
          <w:w w:val="104"/>
        </w:rPr>
        <w:t>o</w:t>
      </w:r>
      <w:r>
        <w:rPr>
          <w:iCs/>
          <w:spacing w:val="-6"/>
          <w:w w:val="104"/>
        </w:rPr>
        <w:t xml:space="preserve"> </w:t>
      </w:r>
      <w:r>
        <w:rPr>
          <w:iCs/>
          <w:spacing w:val="-13"/>
          <w:w w:val="104"/>
        </w:rPr>
        <w:t>i</w:t>
      </w:r>
      <w:r>
        <w:rPr>
          <w:iCs/>
          <w:spacing w:val="-17"/>
          <w:w w:val="104"/>
        </w:rPr>
        <w:t>n</w:t>
      </w:r>
      <w:r>
        <w:rPr>
          <w:iCs/>
          <w:spacing w:val="21"/>
          <w:w w:val="104"/>
        </w:rPr>
        <w:t>s</w:t>
      </w:r>
      <w:r>
        <w:rPr>
          <w:iCs/>
          <w:spacing w:val="-3"/>
          <w:w w:val="104"/>
        </w:rPr>
        <w:t>e</w:t>
      </w:r>
      <w:r>
        <w:rPr>
          <w:iCs/>
          <w:spacing w:val="9"/>
          <w:w w:val="104"/>
        </w:rPr>
        <w:t>c</w:t>
      </w:r>
      <w:r>
        <w:rPr>
          <w:iCs/>
          <w:w w:val="104"/>
        </w:rPr>
        <w:t>t</w:t>
      </w:r>
      <w:r>
        <w:rPr>
          <w:iCs/>
          <w:spacing w:val="-12"/>
          <w:w w:val="104"/>
        </w:rPr>
        <w:t xml:space="preserve"> </w:t>
      </w:r>
      <w:r>
        <w:rPr>
          <w:iCs/>
          <w:spacing w:val="-3"/>
          <w:w w:val="104"/>
        </w:rPr>
        <w:t>e</w:t>
      </w:r>
      <w:r>
        <w:rPr>
          <w:iCs/>
          <w:spacing w:val="7"/>
          <w:w w:val="104"/>
        </w:rPr>
        <w:t>gg</w:t>
      </w:r>
      <w:r>
        <w:rPr>
          <w:iCs/>
          <w:w w:val="104"/>
        </w:rPr>
        <w:t>s</w:t>
      </w:r>
      <w:r>
        <w:rPr>
          <w:iCs/>
          <w:spacing w:val="17"/>
          <w:w w:val="104"/>
        </w:rPr>
        <w:t xml:space="preserve"> </w:t>
      </w:r>
      <w:r>
        <w:rPr>
          <w:iCs/>
          <w:spacing w:val="-12"/>
          <w:w w:val="104"/>
        </w:rPr>
        <w:t>l</w:t>
      </w:r>
      <w:r>
        <w:rPr>
          <w:iCs/>
          <w:spacing w:val="-5"/>
          <w:w w:val="104"/>
        </w:rPr>
        <w:t>a</w:t>
      </w:r>
      <w:r>
        <w:rPr>
          <w:iCs/>
          <w:spacing w:val="-13"/>
          <w:w w:val="104"/>
        </w:rPr>
        <w:t>i</w:t>
      </w:r>
      <w:r>
        <w:rPr>
          <w:iCs/>
          <w:w w:val="104"/>
        </w:rPr>
        <w:t>d</w:t>
      </w:r>
      <w:r>
        <w:rPr>
          <w:iCs/>
          <w:spacing w:val="-15"/>
          <w:w w:val="104"/>
        </w:rPr>
        <w:t xml:space="preserve"> </w:t>
      </w:r>
      <w:r>
        <w:rPr>
          <w:iCs/>
          <w:spacing w:val="-13"/>
          <w:w w:val="104"/>
        </w:rPr>
        <w:t>i</w:t>
      </w:r>
      <w:r>
        <w:rPr>
          <w:iCs/>
          <w:w w:val="104"/>
        </w:rPr>
        <w:t>n</w:t>
      </w:r>
      <w:r>
        <w:rPr>
          <w:iCs/>
          <w:spacing w:val="-24"/>
          <w:w w:val="104"/>
        </w:rPr>
        <w:t xml:space="preserve"> </w:t>
      </w:r>
      <w:r>
        <w:rPr>
          <w:iCs/>
          <w:spacing w:val="-7"/>
          <w:w w:val="104"/>
        </w:rPr>
        <w:t>t</w:t>
      </w:r>
      <w:r>
        <w:rPr>
          <w:iCs/>
          <w:spacing w:val="-15"/>
          <w:w w:val="104"/>
        </w:rPr>
        <w:t>h</w:t>
      </w:r>
      <w:r>
        <w:rPr>
          <w:iCs/>
          <w:w w:val="104"/>
        </w:rPr>
        <w:t>e</w:t>
      </w:r>
      <w:r>
        <w:rPr>
          <w:iCs/>
          <w:spacing w:val="-4"/>
          <w:w w:val="104"/>
        </w:rPr>
        <w:t xml:space="preserve"> </w:t>
      </w:r>
      <w:r>
        <w:rPr>
          <w:iCs/>
          <w:spacing w:val="21"/>
          <w:w w:val="104"/>
        </w:rPr>
        <w:t>s</w:t>
      </w:r>
      <w:r>
        <w:rPr>
          <w:iCs/>
          <w:spacing w:val="-3"/>
          <w:w w:val="104"/>
        </w:rPr>
        <w:t>o</w:t>
      </w:r>
      <w:r>
        <w:rPr>
          <w:iCs/>
          <w:spacing w:val="-13"/>
          <w:w w:val="104"/>
        </w:rPr>
        <w:t>i</w:t>
      </w:r>
      <w:r>
        <w:rPr>
          <w:iCs/>
          <w:w w:val="104"/>
        </w:rPr>
        <w:t>l</w:t>
      </w:r>
      <w:r>
        <w:rPr>
          <w:iCs/>
          <w:spacing w:val="-20"/>
          <w:w w:val="104"/>
        </w:rPr>
        <w:t xml:space="preserve"> </w:t>
      </w:r>
      <w:r>
        <w:rPr>
          <w:iCs/>
          <w:spacing w:val="-5"/>
          <w:w w:val="104"/>
        </w:rPr>
        <w:t>a</w:t>
      </w:r>
      <w:r>
        <w:rPr>
          <w:iCs/>
          <w:spacing w:val="-23"/>
          <w:w w:val="104"/>
        </w:rPr>
        <w:t>r</w:t>
      </w:r>
      <w:r>
        <w:rPr>
          <w:iCs/>
          <w:w w:val="104"/>
        </w:rPr>
        <w:t>e</w:t>
      </w:r>
      <w:r>
        <w:rPr>
          <w:iCs/>
          <w:spacing w:val="-5"/>
          <w:w w:val="104"/>
        </w:rPr>
        <w:t xml:space="preserve"> </w:t>
      </w:r>
      <w:r>
        <w:rPr>
          <w:iCs/>
          <w:spacing w:val="-17"/>
          <w:w w:val="104"/>
        </w:rPr>
        <w:t>n</w:t>
      </w:r>
      <w:r>
        <w:rPr>
          <w:iCs/>
          <w:spacing w:val="-3"/>
          <w:w w:val="104"/>
        </w:rPr>
        <w:t>o</w:t>
      </w:r>
      <w:r>
        <w:rPr>
          <w:iCs/>
          <w:w w:val="104"/>
        </w:rPr>
        <w:t>t</w:t>
      </w:r>
      <w:r>
        <w:rPr>
          <w:iCs/>
          <w:spacing w:val="-12"/>
          <w:w w:val="104"/>
        </w:rPr>
        <w:t xml:space="preserve"> </w:t>
      </w:r>
      <w:r>
        <w:rPr>
          <w:iCs/>
          <w:spacing w:val="-3"/>
          <w:w w:val="104"/>
        </w:rPr>
        <w:t>e</w:t>
      </w:r>
      <w:r>
        <w:rPr>
          <w:iCs/>
          <w:spacing w:val="-16"/>
          <w:w w:val="104"/>
        </w:rPr>
        <w:t>x</w:t>
      </w:r>
      <w:r>
        <w:rPr>
          <w:iCs/>
          <w:spacing w:val="-11"/>
          <w:w w:val="104"/>
        </w:rPr>
        <w:t>p</w:t>
      </w:r>
      <w:r>
        <w:rPr>
          <w:iCs/>
          <w:spacing w:val="-3"/>
          <w:w w:val="104"/>
        </w:rPr>
        <w:t>o</w:t>
      </w:r>
      <w:r>
        <w:rPr>
          <w:iCs/>
          <w:spacing w:val="21"/>
          <w:w w:val="104"/>
        </w:rPr>
        <w:t>s</w:t>
      </w:r>
      <w:r>
        <w:rPr>
          <w:iCs/>
          <w:spacing w:val="-3"/>
          <w:w w:val="104"/>
        </w:rPr>
        <w:t>e</w:t>
      </w:r>
      <w:r>
        <w:rPr>
          <w:iCs/>
          <w:w w:val="104"/>
        </w:rPr>
        <w:t>d</w:t>
      </w:r>
      <w:r>
        <w:rPr>
          <w:iCs/>
          <w:spacing w:val="-16"/>
          <w:w w:val="104"/>
        </w:rPr>
        <w:t xml:space="preserve"> </w:t>
      </w:r>
      <w:r>
        <w:rPr>
          <w:iCs/>
          <w:spacing w:val="-7"/>
          <w:w w:val="104"/>
        </w:rPr>
        <w:t>t</w:t>
      </w:r>
      <w:r>
        <w:rPr>
          <w:iCs/>
          <w:w w:val="104"/>
        </w:rPr>
        <w:t>o</w:t>
      </w:r>
      <w:r>
        <w:rPr>
          <w:iCs/>
          <w:spacing w:val="-5"/>
          <w:w w:val="104"/>
        </w:rPr>
        <w:t xml:space="preserve"> </w:t>
      </w:r>
      <w:r>
        <w:rPr>
          <w:iCs/>
          <w:spacing w:val="-11"/>
          <w:w w:val="104"/>
        </w:rPr>
        <w:t>d</w:t>
      </w:r>
      <w:r>
        <w:rPr>
          <w:iCs/>
          <w:spacing w:val="-3"/>
          <w:w w:val="104"/>
        </w:rPr>
        <w:t>e</w:t>
      </w:r>
      <w:r>
        <w:rPr>
          <w:iCs/>
          <w:spacing w:val="21"/>
          <w:w w:val="104"/>
        </w:rPr>
        <w:t>s</w:t>
      </w:r>
      <w:r>
        <w:rPr>
          <w:iCs/>
          <w:spacing w:val="-13"/>
          <w:w w:val="104"/>
        </w:rPr>
        <w:t>i</w:t>
      </w:r>
      <w:r>
        <w:rPr>
          <w:iCs/>
          <w:spacing w:val="9"/>
          <w:w w:val="104"/>
        </w:rPr>
        <w:t>cc</w:t>
      </w:r>
      <w:r>
        <w:rPr>
          <w:iCs/>
          <w:spacing w:val="-5"/>
          <w:w w:val="104"/>
        </w:rPr>
        <w:t>a</w:t>
      </w:r>
      <w:r>
        <w:rPr>
          <w:iCs/>
          <w:spacing w:val="-7"/>
          <w:w w:val="104"/>
        </w:rPr>
        <w:t>t</w:t>
      </w:r>
      <w:r>
        <w:rPr>
          <w:iCs/>
          <w:spacing w:val="-13"/>
          <w:w w:val="104"/>
        </w:rPr>
        <w:t>i</w:t>
      </w:r>
      <w:r>
        <w:rPr>
          <w:iCs/>
          <w:spacing w:val="-3"/>
          <w:w w:val="104"/>
        </w:rPr>
        <w:t>o</w:t>
      </w:r>
      <w:r>
        <w:rPr>
          <w:iCs/>
          <w:w w:val="104"/>
        </w:rPr>
        <w:t>n</w:t>
      </w:r>
      <w:r>
        <w:rPr>
          <w:iCs/>
          <w:spacing w:val="-24"/>
          <w:w w:val="104"/>
        </w:rPr>
        <w:t xml:space="preserve"> </w:t>
      </w:r>
      <w:r>
        <w:rPr>
          <w:iCs/>
          <w:spacing w:val="-11"/>
          <w:w w:val="104"/>
        </w:rPr>
        <w:t>b</w:t>
      </w:r>
      <w:r>
        <w:rPr>
          <w:iCs/>
          <w:w w:val="104"/>
        </w:rPr>
        <w:t>y</w:t>
      </w:r>
      <w:r>
        <w:rPr>
          <w:iCs/>
          <w:spacing w:val="-18"/>
          <w:w w:val="104"/>
        </w:rPr>
        <w:t xml:space="preserve"> </w:t>
      </w:r>
      <w:r>
        <w:rPr>
          <w:iCs/>
          <w:spacing w:val="-7"/>
          <w:w w:val="104"/>
        </w:rPr>
        <w:t>t</w:t>
      </w:r>
      <w:r>
        <w:rPr>
          <w:iCs/>
          <w:spacing w:val="-15"/>
          <w:w w:val="104"/>
        </w:rPr>
        <w:t>h</w:t>
      </w:r>
      <w:r>
        <w:rPr>
          <w:iCs/>
          <w:w w:val="104"/>
        </w:rPr>
        <w:t>e</w:t>
      </w:r>
      <w:r>
        <w:rPr>
          <w:iCs/>
          <w:spacing w:val="-4"/>
          <w:w w:val="104"/>
        </w:rPr>
        <w:t xml:space="preserve"> </w:t>
      </w:r>
      <w:r>
        <w:rPr>
          <w:iCs/>
          <w:spacing w:val="21"/>
          <w:w w:val="104"/>
        </w:rPr>
        <w:t>s</w:t>
      </w:r>
      <w:r>
        <w:rPr>
          <w:iCs/>
          <w:spacing w:val="-15"/>
          <w:w w:val="104"/>
        </w:rPr>
        <w:t>u</w:t>
      </w:r>
      <w:r>
        <w:rPr>
          <w:iCs/>
          <w:spacing w:val="-17"/>
          <w:w w:val="104"/>
        </w:rPr>
        <w:t>n</w:t>
      </w:r>
      <w:r>
        <w:rPr>
          <w:iCs/>
          <w:w w:val="104"/>
        </w:rPr>
        <w:t>.</w:t>
      </w:r>
    </w:p>
    <w:p>
      <w:pPr>
        <w:pStyle w:val="style179"/>
        <w:numPr>
          <w:ilvl w:val="0"/>
          <w:numId w:val="92"/>
        </w:numPr>
        <w:tabs>
          <w:tab w:val="left" w:leader="none" w:pos="820"/>
        </w:tabs>
        <w:kinsoku w:val="false"/>
        <w:overflowPunct w:val="false"/>
        <w:spacing w:lineRule="auto" w:line="360"/>
        <w:ind w:right="317"/>
        <w:rPr/>
      </w:pPr>
      <w:r>
        <w:rPr>
          <w:iCs/>
          <w:spacing w:val="-15"/>
          <w:w w:val="110"/>
        </w:rPr>
        <w:t>I</w:t>
      </w:r>
      <w:r>
        <w:rPr>
          <w:iCs/>
          <w:spacing w:val="-14"/>
          <w:w w:val="110"/>
        </w:rPr>
        <w:t>m</w:t>
      </w:r>
      <w:r>
        <w:rPr>
          <w:iCs/>
          <w:spacing w:val="-9"/>
          <w:w w:val="110"/>
        </w:rPr>
        <w:t>p</w:t>
      </w:r>
      <w:r>
        <w:rPr>
          <w:iCs/>
          <w:spacing w:val="-22"/>
          <w:w w:val="110"/>
        </w:rPr>
        <w:t>r</w:t>
      </w:r>
      <w:r>
        <w:rPr>
          <w:iCs/>
          <w:w w:val="110"/>
        </w:rPr>
        <w:t>o</w:t>
      </w:r>
      <w:r>
        <w:rPr>
          <w:iCs/>
          <w:spacing w:val="-15"/>
          <w:w w:val="110"/>
        </w:rPr>
        <w:t>v</w:t>
      </w:r>
      <w:r>
        <w:rPr>
          <w:iCs/>
          <w:spacing w:val="1"/>
          <w:w w:val="110"/>
        </w:rPr>
        <w:t>e</w:t>
      </w:r>
      <w:r>
        <w:rPr>
          <w:iCs/>
          <w:w w:val="110"/>
        </w:rPr>
        <w:t>d</w:t>
      </w:r>
      <w:r>
        <w:rPr>
          <w:iCs/>
          <w:spacing w:val="-24"/>
          <w:w w:val="110"/>
        </w:rPr>
        <w:t xml:space="preserve"> </w:t>
      </w:r>
      <w:r>
        <w:rPr>
          <w:iCs/>
          <w:spacing w:val="-6"/>
          <w:w w:val="110"/>
        </w:rPr>
        <w:t>t</w:t>
      </w:r>
      <w:r>
        <w:rPr>
          <w:iCs/>
          <w:spacing w:val="-22"/>
          <w:w w:val="110"/>
        </w:rPr>
        <w:t>r</w:t>
      </w:r>
      <w:r>
        <w:rPr>
          <w:iCs/>
          <w:spacing w:val="-2"/>
          <w:w w:val="110"/>
        </w:rPr>
        <w:t>a</w:t>
      </w:r>
      <w:r>
        <w:rPr>
          <w:iCs/>
          <w:spacing w:val="-16"/>
          <w:w w:val="110"/>
        </w:rPr>
        <w:t>n</w:t>
      </w:r>
      <w:r>
        <w:rPr>
          <w:iCs/>
          <w:w w:val="110"/>
        </w:rPr>
        <w:t>s</w:t>
      </w:r>
      <w:r>
        <w:rPr>
          <w:iCs/>
          <w:spacing w:val="-9"/>
          <w:w w:val="110"/>
        </w:rPr>
        <w:t>p</w:t>
      </w:r>
      <w:r>
        <w:rPr>
          <w:iCs/>
          <w:w w:val="110"/>
        </w:rPr>
        <w:t>o</w:t>
      </w:r>
      <w:r>
        <w:rPr>
          <w:iCs/>
          <w:spacing w:val="-22"/>
          <w:w w:val="110"/>
        </w:rPr>
        <w:t>r</w:t>
      </w:r>
      <w:r>
        <w:rPr>
          <w:iCs/>
          <w:w w:val="110"/>
        </w:rPr>
        <w:t>t</w:t>
      </w:r>
      <w:r>
        <w:rPr>
          <w:iCs/>
          <w:spacing w:val="-21"/>
          <w:w w:val="110"/>
        </w:rPr>
        <w:t xml:space="preserve"> </w:t>
      </w:r>
      <w:r>
        <w:rPr>
          <w:iCs/>
          <w:spacing w:val="-16"/>
          <w:w w:val="110"/>
        </w:rPr>
        <w:t>h</w:t>
      </w:r>
      <w:r>
        <w:rPr>
          <w:iCs/>
          <w:spacing w:val="-5"/>
          <w:w w:val="110"/>
        </w:rPr>
        <w:t>a</w:t>
      </w:r>
      <w:r>
        <w:rPr>
          <w:iCs/>
          <w:w w:val="110"/>
        </w:rPr>
        <w:t>s</w:t>
      </w:r>
      <w:r>
        <w:rPr>
          <w:iCs/>
          <w:spacing w:val="2"/>
          <w:w w:val="110"/>
        </w:rPr>
        <w:t xml:space="preserve"> </w:t>
      </w:r>
      <w:r>
        <w:rPr>
          <w:iCs/>
          <w:spacing w:val="-3"/>
          <w:w w:val="110"/>
        </w:rPr>
        <w:t>e</w:t>
      </w:r>
      <w:r>
        <w:rPr>
          <w:iCs/>
          <w:spacing w:val="-18"/>
          <w:w w:val="110"/>
        </w:rPr>
        <w:t>n</w:t>
      </w:r>
      <w:r>
        <w:rPr>
          <w:iCs/>
          <w:spacing w:val="-5"/>
          <w:w w:val="110"/>
        </w:rPr>
        <w:t>a</w:t>
      </w:r>
      <w:r>
        <w:rPr>
          <w:iCs/>
          <w:spacing w:val="-11"/>
          <w:w w:val="110"/>
        </w:rPr>
        <w:t>b</w:t>
      </w:r>
      <w:r>
        <w:rPr>
          <w:iCs/>
          <w:spacing w:val="-12"/>
          <w:w w:val="110"/>
        </w:rPr>
        <w:t>l</w:t>
      </w:r>
      <w:r>
        <w:rPr>
          <w:iCs/>
          <w:spacing w:val="-3"/>
          <w:w w:val="110"/>
        </w:rPr>
        <w:t>e</w:t>
      </w:r>
      <w:r>
        <w:rPr>
          <w:iCs/>
          <w:w w:val="110"/>
        </w:rPr>
        <w:t>d</w:t>
      </w:r>
      <w:r>
        <w:rPr>
          <w:iCs/>
          <w:spacing w:val="-26"/>
          <w:w w:val="110"/>
        </w:rPr>
        <w:t xml:space="preserve"> </w:t>
      </w:r>
      <w:r>
        <w:rPr>
          <w:iCs/>
          <w:spacing w:val="-13"/>
          <w:w w:val="110"/>
        </w:rPr>
        <w:t>i</w:t>
      </w:r>
      <w:r>
        <w:rPr>
          <w:iCs/>
          <w:spacing w:val="-16"/>
          <w:w w:val="110"/>
        </w:rPr>
        <w:t>m</w:t>
      </w:r>
      <w:r>
        <w:rPr>
          <w:iCs/>
          <w:spacing w:val="-11"/>
          <w:w w:val="110"/>
        </w:rPr>
        <w:t>p</w:t>
      </w:r>
      <w:r>
        <w:rPr>
          <w:iCs/>
          <w:spacing w:val="-3"/>
          <w:w w:val="110"/>
        </w:rPr>
        <w:t>o</w:t>
      </w:r>
      <w:r>
        <w:rPr>
          <w:iCs/>
          <w:spacing w:val="-24"/>
          <w:w w:val="110"/>
        </w:rPr>
        <w:t>r</w:t>
      </w:r>
      <w:r>
        <w:rPr>
          <w:iCs/>
          <w:spacing w:val="-7"/>
          <w:w w:val="110"/>
        </w:rPr>
        <w:t>t</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33"/>
          <w:w w:val="110"/>
        </w:rPr>
        <w:t xml:space="preserve"> </w:t>
      </w:r>
      <w:r>
        <w:rPr>
          <w:iCs/>
          <w:spacing w:val="-3"/>
          <w:w w:val="110"/>
        </w:rPr>
        <w:t>o</w:t>
      </w:r>
      <w:r>
        <w:rPr>
          <w:iCs/>
          <w:w w:val="110"/>
        </w:rPr>
        <w:t>f</w:t>
      </w:r>
      <w:r>
        <w:rPr>
          <w:iCs/>
          <w:spacing w:val="-21"/>
          <w:w w:val="110"/>
        </w:rPr>
        <w:t xml:space="preserve"> </w:t>
      </w:r>
      <w:r>
        <w:rPr>
          <w:iCs/>
          <w:spacing w:val="-13"/>
          <w:w w:val="110"/>
        </w:rPr>
        <w:t>i</w:t>
      </w:r>
      <w:r>
        <w:rPr>
          <w:iCs/>
          <w:spacing w:val="-18"/>
          <w:w w:val="110"/>
        </w:rPr>
        <w:t>n</w:t>
      </w:r>
      <w:r>
        <w:rPr>
          <w:iCs/>
          <w:spacing w:val="-5"/>
          <w:w w:val="110"/>
        </w:rPr>
        <w:t>f</w:t>
      </w:r>
      <w:r>
        <w:rPr>
          <w:iCs/>
          <w:spacing w:val="-3"/>
          <w:w w:val="110"/>
        </w:rPr>
        <w:t>e</w:t>
      </w:r>
      <w:r>
        <w:rPr>
          <w:iCs/>
          <w:spacing w:val="22"/>
          <w:w w:val="110"/>
        </w:rPr>
        <w:t>s</w:t>
      </w:r>
      <w:r>
        <w:rPr>
          <w:iCs/>
          <w:spacing w:val="-7"/>
          <w:w w:val="110"/>
        </w:rPr>
        <w:t>t</w:t>
      </w:r>
      <w:r>
        <w:rPr>
          <w:iCs/>
          <w:spacing w:val="-3"/>
          <w:w w:val="110"/>
        </w:rPr>
        <w:t>e</w:t>
      </w:r>
      <w:r>
        <w:rPr>
          <w:iCs/>
          <w:w w:val="110"/>
        </w:rPr>
        <w:t>d</w:t>
      </w:r>
      <w:r>
        <w:rPr>
          <w:iCs/>
          <w:spacing w:val="-26"/>
          <w:w w:val="110"/>
        </w:rPr>
        <w:t xml:space="preserve"> </w:t>
      </w:r>
      <w:r>
        <w:rPr>
          <w:iCs/>
          <w:spacing w:val="10"/>
          <w:w w:val="110"/>
        </w:rPr>
        <w:t>c</w:t>
      </w:r>
      <w:r>
        <w:rPr>
          <w:iCs/>
          <w:spacing w:val="-24"/>
          <w:w w:val="110"/>
        </w:rPr>
        <w:t>r</w:t>
      </w:r>
      <w:r>
        <w:rPr>
          <w:iCs/>
          <w:spacing w:val="-3"/>
          <w:w w:val="110"/>
        </w:rPr>
        <w:t>o</w:t>
      </w:r>
      <w:r>
        <w:rPr>
          <w:iCs/>
          <w:spacing w:val="-11"/>
          <w:w w:val="110"/>
        </w:rPr>
        <w:t>p</w:t>
      </w:r>
      <w:r>
        <w:rPr>
          <w:iCs/>
          <w:w w:val="110"/>
        </w:rPr>
        <w:t>s</w:t>
      </w:r>
      <w:r>
        <w:rPr>
          <w:iCs/>
          <w:spacing w:val="2"/>
          <w:w w:val="110"/>
        </w:rPr>
        <w:t xml:space="preserve"> </w:t>
      </w:r>
      <w:r>
        <w:rPr>
          <w:iCs/>
          <w:spacing w:val="-5"/>
          <w:w w:val="110"/>
        </w:rPr>
        <w:t>f</w:t>
      </w:r>
      <w:r>
        <w:rPr>
          <w:iCs/>
          <w:spacing w:val="-24"/>
          <w:w w:val="110"/>
        </w:rPr>
        <w:t>r</w:t>
      </w:r>
      <w:r>
        <w:rPr>
          <w:iCs/>
          <w:spacing w:val="-3"/>
          <w:w w:val="110"/>
        </w:rPr>
        <w:t>o</w:t>
      </w:r>
      <w:r>
        <w:rPr>
          <w:iCs/>
          <w:w w:val="110"/>
        </w:rPr>
        <w:t>m</w:t>
      </w:r>
      <w:r>
        <w:rPr>
          <w:iCs/>
          <w:spacing w:val="-31"/>
          <w:w w:val="110"/>
        </w:rPr>
        <w:t xml:space="preserve"> </w:t>
      </w:r>
      <w:r>
        <w:rPr>
          <w:iCs/>
          <w:spacing w:val="-3"/>
          <w:w w:val="110"/>
        </w:rPr>
        <w:t>e</w:t>
      </w:r>
      <w:r>
        <w:rPr>
          <w:iCs/>
          <w:spacing w:val="-12"/>
          <w:w w:val="110"/>
        </w:rPr>
        <w:t>l</w:t>
      </w:r>
      <w:r>
        <w:rPr>
          <w:iCs/>
          <w:spacing w:val="22"/>
          <w:w w:val="110"/>
        </w:rPr>
        <w:t>s</w:t>
      </w:r>
      <w:r>
        <w:rPr>
          <w:iCs/>
          <w:spacing w:val="-3"/>
          <w:w w:val="110"/>
        </w:rPr>
        <w:t>e</w:t>
      </w:r>
      <w:r>
        <w:rPr>
          <w:iCs/>
          <w:spacing w:val="-24"/>
          <w:w w:val="110"/>
        </w:rPr>
        <w:t>w</w:t>
      </w:r>
      <w:r>
        <w:rPr>
          <w:iCs/>
          <w:spacing w:val="-16"/>
          <w:w w:val="110"/>
        </w:rPr>
        <w:t>h</w:t>
      </w:r>
      <w:r>
        <w:rPr>
          <w:iCs/>
          <w:spacing w:val="-3"/>
          <w:w w:val="110"/>
        </w:rPr>
        <w:t>e</w:t>
      </w:r>
      <w:r>
        <w:rPr>
          <w:iCs/>
          <w:spacing w:val="-24"/>
          <w:w w:val="110"/>
        </w:rPr>
        <w:t>r</w:t>
      </w:r>
      <w:r>
        <w:rPr>
          <w:iCs/>
          <w:w w:val="110"/>
        </w:rPr>
        <w:t>e</w:t>
      </w:r>
      <w:r>
        <w:rPr>
          <w:iCs/>
          <w:w w:val="96"/>
        </w:rPr>
        <w:t xml:space="preserve"> </w:t>
      </w:r>
      <w:r>
        <w:rPr>
          <w:iCs/>
          <w:spacing w:val="-13"/>
          <w:w w:val="110"/>
        </w:rPr>
        <w:t>i</w:t>
      </w:r>
      <w:r>
        <w:rPr>
          <w:iCs/>
          <w:spacing w:val="-18"/>
          <w:w w:val="110"/>
        </w:rPr>
        <w:t>n</w:t>
      </w:r>
      <w:r>
        <w:rPr>
          <w:iCs/>
          <w:spacing w:val="-7"/>
          <w:w w:val="110"/>
        </w:rPr>
        <w:t>t</w:t>
      </w:r>
      <w:r>
        <w:rPr>
          <w:iCs/>
          <w:w w:val="110"/>
        </w:rPr>
        <w:t>o</w:t>
      </w:r>
      <w:r>
        <w:rPr>
          <w:iCs/>
          <w:w w:val="110"/>
        </w:rPr>
        <w:t xml:space="preserve"> </w:t>
      </w:r>
      <w:r>
        <w:rPr>
          <w:iCs/>
          <w:spacing w:val="-5"/>
          <w:w w:val="110"/>
        </w:rPr>
        <w:t>f</w:t>
      </w:r>
      <w:r>
        <w:rPr>
          <w:iCs/>
          <w:spacing w:val="-3"/>
          <w:w w:val="110"/>
        </w:rPr>
        <w:t>o</w:t>
      </w:r>
      <w:r>
        <w:rPr>
          <w:iCs/>
          <w:spacing w:val="-24"/>
          <w:w w:val="110"/>
        </w:rPr>
        <w:t>r</w:t>
      </w:r>
      <w:r>
        <w:rPr>
          <w:iCs/>
          <w:spacing w:val="-16"/>
          <w:w w:val="110"/>
        </w:rPr>
        <w:t>m</w:t>
      </w:r>
      <w:r>
        <w:rPr>
          <w:iCs/>
          <w:spacing w:val="-3"/>
          <w:w w:val="110"/>
        </w:rPr>
        <w:t>e</w:t>
      </w:r>
      <w:r>
        <w:rPr>
          <w:iCs/>
          <w:spacing w:val="-24"/>
          <w:w w:val="110"/>
        </w:rPr>
        <w:t>r</w:t>
      </w:r>
      <w:r>
        <w:rPr>
          <w:iCs/>
          <w:spacing w:val="-12"/>
          <w:w w:val="110"/>
        </w:rPr>
        <w:t>l</w:t>
      </w:r>
      <w:r>
        <w:rPr>
          <w:iCs/>
          <w:w w:val="110"/>
        </w:rPr>
        <w:t>y</w:t>
      </w:r>
      <w:r>
        <w:rPr>
          <w:iCs/>
          <w:spacing w:val="-5"/>
          <w:w w:val="110"/>
        </w:rPr>
        <w:t xml:space="preserve"> </w:t>
      </w:r>
      <w:r>
        <w:rPr>
          <w:iCs/>
          <w:spacing w:val="10"/>
          <w:w w:val="110"/>
        </w:rPr>
        <w:t>c</w:t>
      </w:r>
      <w:r>
        <w:rPr>
          <w:iCs/>
          <w:spacing w:val="-12"/>
          <w:w w:val="110"/>
        </w:rPr>
        <w:t>l</w:t>
      </w:r>
      <w:r>
        <w:rPr>
          <w:iCs/>
          <w:spacing w:val="-3"/>
          <w:w w:val="110"/>
        </w:rPr>
        <w:t>e</w:t>
      </w:r>
      <w:r>
        <w:rPr>
          <w:iCs/>
          <w:spacing w:val="-5"/>
          <w:w w:val="110"/>
        </w:rPr>
        <w:t>a</w:t>
      </w:r>
      <w:r>
        <w:rPr>
          <w:iCs/>
          <w:w w:val="110"/>
        </w:rPr>
        <w:t>n</w:t>
      </w:r>
      <w:r>
        <w:rPr>
          <w:iCs/>
          <w:spacing w:val="-13"/>
          <w:w w:val="110"/>
        </w:rPr>
        <w:t xml:space="preserve"> </w:t>
      </w:r>
      <w:r>
        <w:rPr>
          <w:iCs/>
          <w:spacing w:val="-3"/>
          <w:w w:val="110"/>
        </w:rPr>
        <w:t>e</w:t>
      </w:r>
      <w:r>
        <w:rPr>
          <w:iCs/>
          <w:spacing w:val="-18"/>
          <w:w w:val="110"/>
        </w:rPr>
        <w:t>n</w:t>
      </w:r>
      <w:r>
        <w:rPr>
          <w:iCs/>
          <w:spacing w:val="-17"/>
          <w:w w:val="110"/>
        </w:rPr>
        <w:t>v</w:t>
      </w:r>
      <w:r>
        <w:rPr>
          <w:iCs/>
          <w:spacing w:val="-13"/>
          <w:w w:val="110"/>
        </w:rPr>
        <w:t>i</w:t>
      </w:r>
      <w:r>
        <w:rPr>
          <w:iCs/>
          <w:spacing w:val="-24"/>
          <w:w w:val="110"/>
        </w:rPr>
        <w:t>r</w:t>
      </w:r>
      <w:r>
        <w:rPr>
          <w:iCs/>
          <w:spacing w:val="-3"/>
          <w:w w:val="110"/>
        </w:rPr>
        <w:t>o</w:t>
      </w:r>
      <w:r>
        <w:rPr>
          <w:iCs/>
          <w:spacing w:val="-18"/>
          <w:w w:val="110"/>
        </w:rPr>
        <w:t>n</w:t>
      </w:r>
      <w:r>
        <w:rPr>
          <w:iCs/>
          <w:spacing w:val="-16"/>
          <w:w w:val="110"/>
        </w:rPr>
        <w:t>m</w:t>
      </w:r>
      <w:r>
        <w:rPr>
          <w:iCs/>
          <w:spacing w:val="-3"/>
          <w:w w:val="110"/>
        </w:rPr>
        <w:t>e</w:t>
      </w:r>
      <w:r>
        <w:rPr>
          <w:iCs/>
          <w:spacing w:val="-18"/>
          <w:w w:val="110"/>
        </w:rPr>
        <w:t>n</w:t>
      </w:r>
      <w:r>
        <w:rPr>
          <w:iCs/>
          <w:spacing w:val="-7"/>
          <w:w w:val="110"/>
        </w:rPr>
        <w:t>t</w:t>
      </w:r>
      <w:r>
        <w:rPr>
          <w:iCs/>
          <w:w w:val="110"/>
        </w:rPr>
        <w:t>.</w:t>
      </w:r>
    </w:p>
    <w:p>
      <w:pPr>
        <w:pStyle w:val="style179"/>
        <w:numPr>
          <w:ilvl w:val="0"/>
          <w:numId w:val="92"/>
        </w:numPr>
        <w:tabs>
          <w:tab w:val="left" w:leader="none" w:pos="820"/>
        </w:tabs>
        <w:kinsoku w:val="false"/>
        <w:overflowPunct w:val="false"/>
        <w:spacing w:lineRule="auto" w:line="360"/>
        <w:ind w:right="130"/>
        <w:rPr/>
      </w:pPr>
      <w:r>
        <w:rPr>
          <w:iCs/>
          <w:spacing w:val="9"/>
          <w:w w:val="104"/>
        </w:rPr>
        <w:t>C</w:t>
      </w:r>
      <w:r>
        <w:rPr>
          <w:iCs/>
          <w:spacing w:val="-11"/>
          <w:w w:val="104"/>
        </w:rPr>
        <w:t>y</w:t>
      </w:r>
      <w:r>
        <w:rPr>
          <w:iCs/>
          <w:spacing w:val="11"/>
          <w:w w:val="104"/>
        </w:rPr>
        <w:t>c</w:t>
      </w:r>
      <w:r>
        <w:rPr>
          <w:iCs/>
          <w:spacing w:val="-10"/>
          <w:w w:val="104"/>
        </w:rPr>
        <w:t>l</w:t>
      </w:r>
      <w:r>
        <w:rPr>
          <w:iCs/>
          <w:spacing w:val="-11"/>
          <w:w w:val="104"/>
        </w:rPr>
        <w:t>i</w:t>
      </w:r>
      <w:r>
        <w:rPr>
          <w:iCs/>
          <w:w w:val="104"/>
        </w:rPr>
        <w:t>c</w:t>
      </w:r>
      <w:r>
        <w:rPr>
          <w:iCs/>
          <w:spacing w:val="15"/>
          <w:w w:val="104"/>
        </w:rPr>
        <w:t xml:space="preserve"> </w:t>
      </w:r>
      <w:r>
        <w:rPr>
          <w:iCs/>
          <w:w w:val="104"/>
        </w:rPr>
        <w:t>or</w:t>
      </w:r>
      <w:r>
        <w:rPr>
          <w:iCs/>
          <w:spacing w:val="-30"/>
          <w:w w:val="104"/>
        </w:rPr>
        <w:t xml:space="preserve"> </w:t>
      </w:r>
      <w:r>
        <w:rPr>
          <w:iCs/>
          <w:spacing w:val="-9"/>
          <w:w w:val="104"/>
        </w:rPr>
        <w:t>p</w:t>
      </w:r>
      <w:r>
        <w:rPr>
          <w:iCs/>
          <w:spacing w:val="1"/>
          <w:w w:val="104"/>
        </w:rPr>
        <w:t>e</w:t>
      </w:r>
      <w:r>
        <w:rPr>
          <w:iCs/>
          <w:spacing w:val="-21"/>
          <w:w w:val="104"/>
        </w:rPr>
        <w:t>r</w:t>
      </w:r>
      <w:r>
        <w:rPr>
          <w:iCs/>
          <w:spacing w:val="-11"/>
          <w:w w:val="104"/>
        </w:rPr>
        <w:t>i</w:t>
      </w:r>
      <w:r>
        <w:rPr>
          <w:iCs/>
          <w:w w:val="104"/>
        </w:rPr>
        <w:t>o</w:t>
      </w:r>
      <w:r>
        <w:rPr>
          <w:iCs/>
          <w:spacing w:val="-9"/>
          <w:w w:val="104"/>
        </w:rPr>
        <w:t>d</w:t>
      </w:r>
      <w:r>
        <w:rPr>
          <w:iCs/>
          <w:spacing w:val="-11"/>
          <w:w w:val="104"/>
        </w:rPr>
        <w:t>i</w:t>
      </w:r>
      <w:r>
        <w:rPr>
          <w:iCs/>
          <w:w w:val="104"/>
        </w:rPr>
        <w:t>c</w:t>
      </w:r>
      <w:r>
        <w:rPr>
          <w:iCs/>
          <w:spacing w:val="15"/>
          <w:w w:val="104"/>
        </w:rPr>
        <w:t xml:space="preserve"> </w:t>
      </w:r>
      <w:r>
        <w:rPr>
          <w:iCs/>
          <w:w w:val="104"/>
        </w:rPr>
        <w:t>o</w:t>
      </w:r>
      <w:r>
        <w:rPr>
          <w:iCs/>
          <w:spacing w:val="11"/>
          <w:w w:val="104"/>
        </w:rPr>
        <w:t>cc</w:t>
      </w:r>
      <w:r>
        <w:rPr>
          <w:iCs/>
          <w:spacing w:val="-13"/>
          <w:w w:val="104"/>
        </w:rPr>
        <w:t>u</w:t>
      </w:r>
      <w:r>
        <w:rPr>
          <w:iCs/>
          <w:spacing w:val="-21"/>
          <w:w w:val="104"/>
        </w:rPr>
        <w:t>rr</w:t>
      </w:r>
      <w:r>
        <w:rPr>
          <w:iCs/>
          <w:spacing w:val="1"/>
          <w:w w:val="104"/>
        </w:rPr>
        <w:t>e</w:t>
      </w:r>
      <w:r>
        <w:rPr>
          <w:iCs/>
          <w:spacing w:val="-15"/>
          <w:w w:val="104"/>
        </w:rPr>
        <w:t>n</w:t>
      </w:r>
      <w:r>
        <w:rPr>
          <w:iCs/>
          <w:spacing w:val="11"/>
          <w:w w:val="104"/>
        </w:rPr>
        <w:t>c</w:t>
      </w:r>
      <w:r>
        <w:rPr>
          <w:iCs/>
          <w:spacing w:val="1"/>
          <w:w w:val="104"/>
        </w:rPr>
        <w:t>e</w:t>
      </w:r>
      <w:r>
        <w:rPr>
          <w:iCs/>
          <w:w w:val="104"/>
        </w:rPr>
        <w:t>s</w:t>
      </w:r>
      <w:r>
        <w:rPr>
          <w:iCs/>
          <w:spacing w:val="-45"/>
          <w:w w:val="104"/>
        </w:rPr>
        <w:t>,</w:t>
      </w:r>
      <w:r>
        <w:rPr>
          <w:iCs/>
          <w:spacing w:val="-12"/>
          <w:w w:val="104"/>
        </w:rPr>
        <w:t xml:space="preserve"> </w:t>
      </w:r>
      <w:r>
        <w:rPr>
          <w:iCs/>
          <w:spacing w:val="9"/>
          <w:w w:val="104"/>
        </w:rPr>
        <w:t>c</w:t>
      </w:r>
      <w:r>
        <w:rPr>
          <w:iCs/>
          <w:spacing w:val="-14"/>
          <w:w w:val="104"/>
        </w:rPr>
        <w:t>y</w:t>
      </w:r>
      <w:r>
        <w:rPr>
          <w:iCs/>
          <w:spacing w:val="9"/>
          <w:w w:val="104"/>
        </w:rPr>
        <w:t>c</w:t>
      </w:r>
      <w:r>
        <w:rPr>
          <w:iCs/>
          <w:spacing w:val="-12"/>
          <w:w w:val="104"/>
        </w:rPr>
        <w:t>l</w:t>
      </w:r>
      <w:r>
        <w:rPr>
          <w:iCs/>
          <w:spacing w:val="-13"/>
          <w:w w:val="104"/>
        </w:rPr>
        <w:t>i</w:t>
      </w:r>
      <w:r>
        <w:rPr>
          <w:iCs/>
          <w:w w:val="104"/>
        </w:rPr>
        <w:t>c</w:t>
      </w:r>
      <w:r>
        <w:rPr>
          <w:iCs/>
          <w:spacing w:val="13"/>
          <w:w w:val="104"/>
        </w:rPr>
        <w:t xml:space="preserve"> </w:t>
      </w:r>
      <w:r>
        <w:rPr>
          <w:iCs/>
          <w:spacing w:val="9"/>
          <w:w w:val="104"/>
        </w:rPr>
        <w:t>c</w:t>
      </w:r>
      <w:r>
        <w:rPr>
          <w:iCs/>
          <w:spacing w:val="-12"/>
          <w:w w:val="104"/>
        </w:rPr>
        <w:t>l</w:t>
      </w:r>
      <w:r>
        <w:rPr>
          <w:iCs/>
          <w:spacing w:val="-13"/>
          <w:w w:val="104"/>
        </w:rPr>
        <w:t>i</w:t>
      </w:r>
      <w:r>
        <w:rPr>
          <w:iCs/>
          <w:spacing w:val="-15"/>
          <w:w w:val="104"/>
        </w:rPr>
        <w:t>m</w:t>
      </w:r>
      <w:r>
        <w:rPr>
          <w:iCs/>
          <w:spacing w:val="-5"/>
          <w:w w:val="104"/>
        </w:rPr>
        <w:t>a</w:t>
      </w:r>
      <w:r>
        <w:rPr>
          <w:iCs/>
          <w:spacing w:val="-7"/>
          <w:w w:val="104"/>
        </w:rPr>
        <w:t>t</w:t>
      </w:r>
      <w:r>
        <w:rPr>
          <w:iCs/>
          <w:spacing w:val="-13"/>
          <w:w w:val="104"/>
        </w:rPr>
        <w:t>i</w:t>
      </w:r>
      <w:r>
        <w:rPr>
          <w:iCs/>
          <w:w w:val="104"/>
        </w:rPr>
        <w:t>c</w:t>
      </w:r>
      <w:r>
        <w:rPr>
          <w:iCs/>
          <w:spacing w:val="13"/>
          <w:w w:val="104"/>
        </w:rPr>
        <w:t xml:space="preserve"> </w:t>
      </w:r>
      <w:r>
        <w:rPr>
          <w:iCs/>
          <w:spacing w:val="9"/>
          <w:w w:val="104"/>
        </w:rPr>
        <w:t>c</w:t>
      </w:r>
      <w:r>
        <w:rPr>
          <w:iCs/>
          <w:spacing w:val="-15"/>
          <w:w w:val="104"/>
        </w:rPr>
        <w:t>h</w:t>
      </w:r>
      <w:r>
        <w:rPr>
          <w:iCs/>
          <w:spacing w:val="-5"/>
          <w:w w:val="104"/>
        </w:rPr>
        <w:t>a</w:t>
      </w:r>
      <w:r>
        <w:rPr>
          <w:iCs/>
          <w:spacing w:val="-17"/>
          <w:w w:val="104"/>
        </w:rPr>
        <w:t>n</w:t>
      </w:r>
      <w:r>
        <w:rPr>
          <w:iCs/>
          <w:spacing w:val="7"/>
          <w:w w:val="104"/>
        </w:rPr>
        <w:t>g</w:t>
      </w:r>
      <w:r>
        <w:rPr>
          <w:iCs/>
          <w:spacing w:val="-3"/>
          <w:w w:val="104"/>
        </w:rPr>
        <w:t>e</w:t>
      </w:r>
      <w:r>
        <w:rPr>
          <w:iCs/>
          <w:w w:val="104"/>
        </w:rPr>
        <w:t>s</w:t>
      </w:r>
      <w:r>
        <w:rPr>
          <w:iCs/>
          <w:spacing w:val="25"/>
          <w:w w:val="104"/>
        </w:rPr>
        <w:t xml:space="preserve"> </w:t>
      </w:r>
      <w:r>
        <w:rPr>
          <w:iCs/>
          <w:spacing w:val="21"/>
          <w:w w:val="104"/>
        </w:rPr>
        <w:t>s</w:t>
      </w:r>
      <w:r>
        <w:rPr>
          <w:iCs/>
          <w:spacing w:val="-15"/>
          <w:w w:val="104"/>
        </w:rPr>
        <w:t>u</w:t>
      </w:r>
      <w:r>
        <w:rPr>
          <w:iCs/>
          <w:spacing w:val="9"/>
          <w:w w:val="104"/>
        </w:rPr>
        <w:t>c</w:t>
      </w:r>
      <w:r>
        <w:rPr>
          <w:iCs/>
          <w:w w:val="104"/>
        </w:rPr>
        <w:t>h</w:t>
      </w:r>
      <w:r>
        <w:rPr>
          <w:iCs/>
          <w:spacing w:val="-17"/>
          <w:w w:val="104"/>
        </w:rPr>
        <w:t xml:space="preserve"> </w:t>
      </w:r>
      <w:r>
        <w:rPr>
          <w:iCs/>
          <w:spacing w:val="-5"/>
          <w:w w:val="104"/>
        </w:rPr>
        <w:t>a</w:t>
      </w:r>
      <w:r>
        <w:rPr>
          <w:iCs/>
          <w:w w:val="104"/>
        </w:rPr>
        <w:t>s</w:t>
      </w:r>
      <w:r>
        <w:rPr>
          <w:iCs/>
          <w:spacing w:val="25"/>
          <w:w w:val="104"/>
        </w:rPr>
        <w:t xml:space="preserve"> </w:t>
      </w:r>
      <w:r>
        <w:rPr>
          <w:iCs/>
          <w:spacing w:val="-9"/>
          <w:w w:val="104"/>
        </w:rPr>
        <w:t>E</w:t>
      </w:r>
      <w:r>
        <w:rPr>
          <w:iCs/>
          <w:spacing w:val="-12"/>
          <w:w w:val="104"/>
        </w:rPr>
        <w:t>l</w:t>
      </w:r>
      <w:r>
        <w:rPr>
          <w:iCs/>
          <w:spacing w:val="-17"/>
          <w:w w:val="104"/>
        </w:rPr>
        <w:t>n</w:t>
      </w:r>
      <w:r>
        <w:rPr>
          <w:iCs/>
          <w:spacing w:val="-13"/>
          <w:w w:val="104"/>
        </w:rPr>
        <w:t>i</w:t>
      </w:r>
      <w:r>
        <w:rPr>
          <w:iCs/>
          <w:spacing w:val="-17"/>
          <w:w w:val="104"/>
        </w:rPr>
        <w:t>n</w:t>
      </w:r>
      <w:r>
        <w:rPr>
          <w:iCs/>
          <w:w w:val="104"/>
        </w:rPr>
        <w:t xml:space="preserve">o </w:t>
      </w:r>
      <w:r>
        <w:rPr>
          <w:iCs/>
          <w:spacing w:val="-11"/>
          <w:w w:val="104"/>
        </w:rPr>
        <w:t>d</w:t>
      </w:r>
      <w:r>
        <w:rPr>
          <w:iCs/>
          <w:spacing w:val="-23"/>
          <w:w w:val="104"/>
        </w:rPr>
        <w:t>r</w:t>
      </w:r>
      <w:r>
        <w:rPr>
          <w:iCs/>
          <w:spacing w:val="-3"/>
          <w:w w:val="104"/>
        </w:rPr>
        <w:t>o</w:t>
      </w:r>
      <w:r>
        <w:rPr>
          <w:iCs/>
          <w:spacing w:val="-15"/>
          <w:w w:val="104"/>
        </w:rPr>
        <w:t>u</w:t>
      </w:r>
      <w:r>
        <w:rPr>
          <w:iCs/>
          <w:spacing w:val="7"/>
          <w:w w:val="104"/>
        </w:rPr>
        <w:t>g</w:t>
      </w:r>
      <w:r>
        <w:rPr>
          <w:iCs/>
          <w:spacing w:val="-15"/>
          <w:w w:val="104"/>
        </w:rPr>
        <w:t>h</w:t>
      </w:r>
      <w:r>
        <w:rPr>
          <w:iCs/>
          <w:spacing w:val="-7"/>
          <w:w w:val="104"/>
        </w:rPr>
        <w:t>t</w:t>
      </w:r>
      <w:r>
        <w:rPr>
          <w:iCs/>
          <w:w w:val="104"/>
        </w:rPr>
        <w:t>s</w:t>
      </w:r>
      <w:r>
        <w:rPr>
          <w:iCs/>
          <w:w w:val="90"/>
        </w:rPr>
        <w:t xml:space="preserve"> </w:t>
      </w:r>
      <w:r>
        <w:rPr>
          <w:iCs/>
          <w:spacing w:val="-5"/>
          <w:w w:val="104"/>
        </w:rPr>
        <w:t>a</w:t>
      </w:r>
      <w:r>
        <w:rPr>
          <w:iCs/>
          <w:spacing w:val="-23"/>
          <w:w w:val="104"/>
        </w:rPr>
        <w:t>r</w:t>
      </w:r>
      <w:r>
        <w:rPr>
          <w:iCs/>
          <w:w w:val="104"/>
        </w:rPr>
        <w:t>e</w:t>
      </w:r>
      <w:r>
        <w:rPr>
          <w:iCs/>
          <w:spacing w:val="12"/>
          <w:w w:val="104"/>
        </w:rPr>
        <w:t xml:space="preserve"> </w:t>
      </w:r>
      <w:r>
        <w:rPr>
          <w:iCs/>
          <w:spacing w:val="-3"/>
          <w:w w:val="104"/>
        </w:rPr>
        <w:t>o</w:t>
      </w:r>
      <w:r>
        <w:rPr>
          <w:iCs/>
          <w:spacing w:val="-4"/>
          <w:w w:val="104"/>
        </w:rPr>
        <w:t>f</w:t>
      </w:r>
      <w:r>
        <w:rPr>
          <w:iCs/>
          <w:spacing w:val="-7"/>
          <w:w w:val="104"/>
        </w:rPr>
        <w:t>t</w:t>
      </w:r>
      <w:r>
        <w:rPr>
          <w:iCs/>
          <w:spacing w:val="-3"/>
          <w:w w:val="104"/>
        </w:rPr>
        <w:t>e</w:t>
      </w:r>
      <w:r>
        <w:rPr>
          <w:iCs/>
          <w:w w:val="104"/>
        </w:rPr>
        <w:t>n</w:t>
      </w:r>
      <w:r>
        <w:rPr>
          <w:iCs/>
          <w:spacing w:val="-12"/>
          <w:w w:val="104"/>
        </w:rPr>
        <w:t xml:space="preserve"> </w:t>
      </w:r>
      <w:r>
        <w:rPr>
          <w:iCs/>
          <w:spacing w:val="-4"/>
          <w:w w:val="104"/>
        </w:rPr>
        <w:t>f</w:t>
      </w:r>
      <w:r>
        <w:rPr>
          <w:iCs/>
          <w:spacing w:val="-3"/>
          <w:w w:val="104"/>
        </w:rPr>
        <w:t>o</w:t>
      </w:r>
      <w:r>
        <w:rPr>
          <w:iCs/>
          <w:spacing w:val="-12"/>
          <w:w w:val="104"/>
        </w:rPr>
        <w:t>ll</w:t>
      </w:r>
      <w:r>
        <w:rPr>
          <w:iCs/>
          <w:spacing w:val="-3"/>
          <w:w w:val="104"/>
        </w:rPr>
        <w:t>o</w:t>
      </w:r>
      <w:r>
        <w:rPr>
          <w:iCs/>
          <w:spacing w:val="-23"/>
          <w:w w:val="104"/>
        </w:rPr>
        <w:t>w</w:t>
      </w:r>
      <w:r>
        <w:rPr>
          <w:iCs/>
          <w:spacing w:val="-3"/>
          <w:w w:val="104"/>
        </w:rPr>
        <w:t>e</w:t>
      </w:r>
      <w:r>
        <w:rPr>
          <w:iCs/>
          <w:w w:val="104"/>
        </w:rPr>
        <w:t>d</w:t>
      </w:r>
      <w:r>
        <w:rPr>
          <w:iCs/>
          <w:spacing w:val="-2"/>
          <w:w w:val="104"/>
        </w:rPr>
        <w:t xml:space="preserve"> </w:t>
      </w:r>
      <w:r>
        <w:rPr>
          <w:iCs/>
          <w:spacing w:val="-11"/>
          <w:w w:val="104"/>
        </w:rPr>
        <w:t>b</w:t>
      </w:r>
      <w:r>
        <w:rPr>
          <w:iCs/>
          <w:w w:val="104"/>
        </w:rPr>
        <w:t>y</w:t>
      </w:r>
      <w:r>
        <w:rPr>
          <w:iCs/>
          <w:spacing w:val="-4"/>
          <w:w w:val="104"/>
        </w:rPr>
        <w:t xml:space="preserve"> </w:t>
      </w:r>
      <w:r>
        <w:rPr>
          <w:iCs/>
          <w:spacing w:val="-11"/>
          <w:w w:val="104"/>
        </w:rPr>
        <w:t>p</w:t>
      </w:r>
      <w:r>
        <w:rPr>
          <w:iCs/>
          <w:spacing w:val="-3"/>
          <w:w w:val="104"/>
        </w:rPr>
        <w:t>e</w:t>
      </w:r>
      <w:r>
        <w:rPr>
          <w:iCs/>
          <w:spacing w:val="21"/>
          <w:w w:val="104"/>
        </w:rPr>
        <w:t>s</w:t>
      </w:r>
      <w:r>
        <w:rPr>
          <w:iCs/>
          <w:w w:val="104"/>
        </w:rPr>
        <w:t>t</w:t>
      </w:r>
      <w:r>
        <w:rPr>
          <w:iCs/>
          <w:spacing w:val="2"/>
          <w:w w:val="104"/>
        </w:rPr>
        <w:t xml:space="preserve"> </w:t>
      </w:r>
      <w:r>
        <w:rPr>
          <w:iCs/>
          <w:spacing w:val="-3"/>
          <w:w w:val="104"/>
        </w:rPr>
        <w:t>o</w:t>
      </w:r>
      <w:r>
        <w:rPr>
          <w:iCs/>
          <w:spacing w:val="-15"/>
          <w:w w:val="104"/>
        </w:rPr>
        <w:t>u</w:t>
      </w:r>
      <w:r>
        <w:rPr>
          <w:iCs/>
          <w:w w:val="104"/>
        </w:rPr>
        <w:t>t</w:t>
      </w:r>
      <w:r>
        <w:rPr>
          <w:iCs/>
          <w:spacing w:val="3"/>
          <w:w w:val="104"/>
        </w:rPr>
        <w:t xml:space="preserve"> </w:t>
      </w:r>
      <w:r>
        <w:rPr>
          <w:iCs/>
          <w:spacing w:val="-11"/>
          <w:w w:val="104"/>
        </w:rPr>
        <w:t>b</w:t>
      </w:r>
      <w:r>
        <w:rPr>
          <w:iCs/>
          <w:spacing w:val="-23"/>
          <w:w w:val="104"/>
        </w:rPr>
        <w:t>r</w:t>
      </w:r>
      <w:r>
        <w:rPr>
          <w:iCs/>
          <w:spacing w:val="-3"/>
          <w:w w:val="104"/>
        </w:rPr>
        <w:t>e</w:t>
      </w:r>
      <w:r>
        <w:rPr>
          <w:iCs/>
          <w:spacing w:val="-5"/>
          <w:w w:val="104"/>
        </w:rPr>
        <w:t>a</w:t>
      </w:r>
      <w:r>
        <w:rPr>
          <w:iCs/>
          <w:spacing w:val="-17"/>
          <w:w w:val="104"/>
        </w:rPr>
        <w:t>k</w:t>
      </w:r>
      <w:r>
        <w:rPr>
          <w:iCs/>
          <w:spacing w:val="21"/>
          <w:w w:val="104"/>
        </w:rPr>
        <w:t>s</w:t>
      </w:r>
      <w:r>
        <w:rPr>
          <w:iCs/>
          <w:w w:val="104"/>
        </w:rPr>
        <w:t>.</w:t>
      </w:r>
    </w:p>
    <w:p>
      <w:pPr>
        <w:pStyle w:val="style0"/>
        <w:kinsoku w:val="false"/>
        <w:overflowPunct w:val="false"/>
        <w:autoSpaceDE w:val="false"/>
        <w:autoSpaceDN w:val="false"/>
        <w:adjustRightInd w:val="false"/>
        <w:spacing w:before="4"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30"/>
        <w:rPr>
          <w:rFonts w:ascii="Times New Roman" w:cs="Times New Roman" w:hAnsi="Times New Roman"/>
          <w:b/>
          <w:i/>
          <w:sz w:val="24"/>
          <w:szCs w:val="24"/>
        </w:rPr>
      </w:pPr>
      <w:r>
        <w:rPr>
          <w:rFonts w:ascii="Times New Roman" w:cs="Times New Roman" w:hAnsi="Times New Roman"/>
          <w:b/>
          <w:i/>
          <w:iCs/>
          <w:spacing w:val="-2"/>
          <w:w w:val="110"/>
          <w:sz w:val="24"/>
          <w:szCs w:val="24"/>
        </w:rPr>
        <w:t>T</w:t>
      </w:r>
      <w:r>
        <w:rPr>
          <w:rFonts w:ascii="Times New Roman" w:cs="Times New Roman" w:hAnsi="Times New Roman"/>
          <w:b/>
          <w:i/>
          <w:iCs/>
          <w:spacing w:val="-14"/>
          <w:w w:val="110"/>
          <w:sz w:val="24"/>
          <w:szCs w:val="24"/>
        </w:rPr>
        <w:t>h</w:t>
      </w:r>
      <w:r>
        <w:rPr>
          <w:rFonts w:ascii="Times New Roman" w:cs="Times New Roman" w:hAnsi="Times New Roman"/>
          <w:b/>
          <w:i/>
          <w:iCs/>
          <w:w w:val="110"/>
          <w:sz w:val="24"/>
          <w:szCs w:val="24"/>
        </w:rPr>
        <w:t>e</w:t>
      </w:r>
      <w:r>
        <w:rPr>
          <w:rFonts w:ascii="Times New Roman" w:cs="Times New Roman" w:hAnsi="Times New Roman"/>
          <w:b/>
          <w:i/>
          <w:iCs/>
          <w:spacing w:val="-32"/>
          <w:w w:val="110"/>
          <w:sz w:val="24"/>
          <w:szCs w:val="24"/>
        </w:rPr>
        <w:t xml:space="preserve"> </w:t>
      </w:r>
      <w:r>
        <w:rPr>
          <w:rFonts w:ascii="Times New Roman" w:cs="Times New Roman" w:hAnsi="Times New Roman"/>
          <w:b/>
          <w:i/>
          <w:iCs/>
          <w:spacing w:val="-3"/>
          <w:w w:val="110"/>
          <w:sz w:val="24"/>
          <w:szCs w:val="24"/>
        </w:rPr>
        <w:t>f</w:t>
      </w:r>
      <w:r>
        <w:rPr>
          <w:rFonts w:ascii="Times New Roman" w:cs="Times New Roman" w:hAnsi="Times New Roman"/>
          <w:b/>
          <w:i/>
          <w:iCs/>
          <w:w w:val="110"/>
          <w:sz w:val="24"/>
          <w:szCs w:val="24"/>
        </w:rPr>
        <w:t>o</w:t>
      </w:r>
      <w:r>
        <w:rPr>
          <w:rFonts w:ascii="Times New Roman" w:cs="Times New Roman" w:hAnsi="Times New Roman"/>
          <w:b/>
          <w:i/>
          <w:iCs/>
          <w:spacing w:val="-10"/>
          <w:w w:val="110"/>
          <w:sz w:val="24"/>
          <w:szCs w:val="24"/>
        </w:rPr>
        <w:t>ll</w:t>
      </w:r>
      <w:r>
        <w:rPr>
          <w:rFonts w:ascii="Times New Roman" w:cs="Times New Roman" w:hAnsi="Times New Roman"/>
          <w:b/>
          <w:i/>
          <w:iCs/>
          <w:w w:val="110"/>
          <w:sz w:val="24"/>
          <w:szCs w:val="24"/>
        </w:rPr>
        <w:t>o</w:t>
      </w:r>
      <w:r>
        <w:rPr>
          <w:rFonts w:ascii="Times New Roman" w:cs="Times New Roman" w:hAnsi="Times New Roman"/>
          <w:b/>
          <w:i/>
          <w:iCs/>
          <w:spacing w:val="-22"/>
          <w:w w:val="110"/>
          <w:sz w:val="24"/>
          <w:szCs w:val="24"/>
        </w:rPr>
        <w:t>w</w:t>
      </w:r>
      <w:r>
        <w:rPr>
          <w:rFonts w:ascii="Times New Roman" w:cs="Times New Roman" w:hAnsi="Times New Roman"/>
          <w:b/>
          <w:i/>
          <w:iCs/>
          <w:spacing w:val="-12"/>
          <w:w w:val="110"/>
          <w:sz w:val="24"/>
          <w:szCs w:val="24"/>
        </w:rPr>
        <w:t>i</w:t>
      </w:r>
      <w:r>
        <w:rPr>
          <w:rFonts w:ascii="Times New Roman" w:cs="Times New Roman" w:hAnsi="Times New Roman"/>
          <w:b/>
          <w:i/>
          <w:iCs/>
          <w:spacing w:val="-16"/>
          <w:w w:val="110"/>
          <w:sz w:val="24"/>
          <w:szCs w:val="24"/>
        </w:rPr>
        <w:t>n</w:t>
      </w:r>
      <w:r>
        <w:rPr>
          <w:rFonts w:ascii="Times New Roman" w:cs="Times New Roman" w:hAnsi="Times New Roman"/>
          <w:b/>
          <w:i/>
          <w:iCs/>
          <w:w w:val="110"/>
          <w:sz w:val="24"/>
          <w:szCs w:val="24"/>
        </w:rPr>
        <w:t>g</w:t>
      </w:r>
      <w:r>
        <w:rPr>
          <w:rFonts w:ascii="Times New Roman" w:cs="Times New Roman" w:hAnsi="Times New Roman"/>
          <w:b/>
          <w:i/>
          <w:iCs/>
          <w:spacing w:val="-25"/>
          <w:w w:val="110"/>
          <w:sz w:val="24"/>
          <w:szCs w:val="24"/>
        </w:rPr>
        <w:t xml:space="preserve"> </w:t>
      </w:r>
      <w:r>
        <w:rPr>
          <w:rFonts w:ascii="Times New Roman" w:cs="Times New Roman" w:hAnsi="Times New Roman"/>
          <w:b/>
          <w:i/>
          <w:iCs/>
          <w:spacing w:val="-3"/>
          <w:w w:val="110"/>
          <w:sz w:val="24"/>
          <w:szCs w:val="24"/>
        </w:rPr>
        <w:t>f</w:t>
      </w:r>
      <w:r>
        <w:rPr>
          <w:rFonts w:ascii="Times New Roman" w:cs="Times New Roman" w:hAnsi="Times New Roman"/>
          <w:b/>
          <w:i/>
          <w:iCs/>
          <w:spacing w:val="-2"/>
          <w:w w:val="110"/>
          <w:sz w:val="24"/>
          <w:szCs w:val="24"/>
        </w:rPr>
        <w:t>a</w:t>
      </w:r>
      <w:r>
        <w:rPr>
          <w:rFonts w:ascii="Times New Roman" w:cs="Times New Roman" w:hAnsi="Times New Roman"/>
          <w:b/>
          <w:i/>
          <w:iCs/>
          <w:spacing w:val="12"/>
          <w:w w:val="110"/>
          <w:sz w:val="24"/>
          <w:szCs w:val="24"/>
        </w:rPr>
        <w:t>c</w:t>
      </w:r>
      <w:r>
        <w:rPr>
          <w:rFonts w:ascii="Times New Roman" w:cs="Times New Roman" w:hAnsi="Times New Roman"/>
          <w:b/>
          <w:i/>
          <w:iCs/>
          <w:spacing w:val="-6"/>
          <w:w w:val="110"/>
          <w:sz w:val="24"/>
          <w:szCs w:val="24"/>
        </w:rPr>
        <w:t>t</w:t>
      </w:r>
      <w:r>
        <w:rPr>
          <w:rFonts w:ascii="Times New Roman" w:cs="Times New Roman" w:hAnsi="Times New Roman"/>
          <w:b/>
          <w:i/>
          <w:iCs/>
          <w:w w:val="110"/>
          <w:sz w:val="24"/>
          <w:szCs w:val="24"/>
        </w:rPr>
        <w:t>o</w:t>
      </w:r>
      <w:r>
        <w:rPr>
          <w:rFonts w:ascii="Times New Roman" w:cs="Times New Roman" w:hAnsi="Times New Roman"/>
          <w:b/>
          <w:i/>
          <w:iCs/>
          <w:spacing w:val="-22"/>
          <w:w w:val="110"/>
          <w:sz w:val="24"/>
          <w:szCs w:val="24"/>
        </w:rPr>
        <w:t>r</w:t>
      </w:r>
      <w:r>
        <w:rPr>
          <w:rFonts w:ascii="Times New Roman" w:cs="Times New Roman" w:hAnsi="Times New Roman"/>
          <w:b/>
          <w:i/>
          <w:iCs/>
          <w:w w:val="110"/>
          <w:sz w:val="24"/>
          <w:szCs w:val="24"/>
        </w:rPr>
        <w:t>s</w:t>
      </w:r>
      <w:r>
        <w:rPr>
          <w:rFonts w:ascii="Times New Roman" w:cs="Times New Roman" w:hAnsi="Times New Roman"/>
          <w:b/>
          <w:i/>
          <w:iCs/>
          <w:spacing w:val="-18"/>
          <w:w w:val="110"/>
          <w:sz w:val="24"/>
          <w:szCs w:val="24"/>
        </w:rPr>
        <w:t xml:space="preserve"> </w:t>
      </w:r>
      <w:r>
        <w:rPr>
          <w:rFonts w:ascii="Times New Roman" w:cs="Times New Roman" w:hAnsi="Times New Roman"/>
          <w:b/>
          <w:i/>
          <w:iCs/>
          <w:spacing w:val="-2"/>
          <w:w w:val="110"/>
          <w:sz w:val="24"/>
          <w:szCs w:val="24"/>
        </w:rPr>
        <w:t>a</w:t>
      </w:r>
      <w:r>
        <w:rPr>
          <w:rFonts w:ascii="Times New Roman" w:cs="Times New Roman" w:hAnsi="Times New Roman"/>
          <w:b/>
          <w:i/>
          <w:iCs/>
          <w:spacing w:val="-22"/>
          <w:w w:val="110"/>
          <w:sz w:val="24"/>
          <w:szCs w:val="24"/>
        </w:rPr>
        <w:t>r</w:t>
      </w:r>
      <w:r>
        <w:rPr>
          <w:rFonts w:ascii="Times New Roman" w:cs="Times New Roman" w:hAnsi="Times New Roman"/>
          <w:b/>
          <w:i/>
          <w:iCs/>
          <w:w w:val="110"/>
          <w:sz w:val="24"/>
          <w:szCs w:val="24"/>
        </w:rPr>
        <w:t>e</w:t>
      </w:r>
      <w:r>
        <w:rPr>
          <w:rFonts w:ascii="Times New Roman" w:cs="Times New Roman" w:hAnsi="Times New Roman"/>
          <w:b/>
          <w:i/>
          <w:iCs/>
          <w:spacing w:val="-32"/>
          <w:w w:val="110"/>
          <w:sz w:val="24"/>
          <w:szCs w:val="24"/>
        </w:rPr>
        <w:t xml:space="preserve"> </w:t>
      </w:r>
      <w:r>
        <w:rPr>
          <w:rFonts w:ascii="Times New Roman" w:cs="Times New Roman" w:hAnsi="Times New Roman"/>
          <w:b/>
          <w:i/>
          <w:iCs/>
          <w:spacing w:val="12"/>
          <w:w w:val="110"/>
          <w:sz w:val="24"/>
          <w:szCs w:val="24"/>
        </w:rPr>
        <w:t>c</w:t>
      </w:r>
      <w:r>
        <w:rPr>
          <w:rFonts w:ascii="Times New Roman" w:cs="Times New Roman" w:hAnsi="Times New Roman"/>
          <w:b/>
          <w:i/>
          <w:iCs/>
          <w:w w:val="110"/>
          <w:sz w:val="24"/>
          <w:szCs w:val="24"/>
        </w:rPr>
        <w:t>o</w:t>
      </w:r>
      <w:r>
        <w:rPr>
          <w:rFonts w:ascii="Times New Roman" w:cs="Times New Roman" w:hAnsi="Times New Roman"/>
          <w:b/>
          <w:i/>
          <w:iCs/>
          <w:spacing w:val="-16"/>
          <w:w w:val="110"/>
          <w:sz w:val="24"/>
          <w:szCs w:val="24"/>
        </w:rPr>
        <w:t>n</w:t>
      </w:r>
      <w:r>
        <w:rPr>
          <w:rFonts w:ascii="Times New Roman" w:cs="Times New Roman" w:hAnsi="Times New Roman"/>
          <w:b/>
          <w:i/>
          <w:iCs/>
          <w:w w:val="110"/>
          <w:sz w:val="24"/>
          <w:szCs w:val="24"/>
        </w:rPr>
        <w:t>s</w:t>
      </w:r>
      <w:r>
        <w:rPr>
          <w:rFonts w:ascii="Times New Roman" w:cs="Times New Roman" w:hAnsi="Times New Roman"/>
          <w:b/>
          <w:i/>
          <w:iCs/>
          <w:spacing w:val="-12"/>
          <w:w w:val="110"/>
          <w:sz w:val="24"/>
          <w:szCs w:val="24"/>
        </w:rPr>
        <w:t>i</w:t>
      </w:r>
      <w:r>
        <w:rPr>
          <w:rFonts w:ascii="Times New Roman" w:cs="Times New Roman" w:hAnsi="Times New Roman"/>
          <w:b/>
          <w:i/>
          <w:iCs/>
          <w:spacing w:val="-9"/>
          <w:w w:val="110"/>
          <w:sz w:val="24"/>
          <w:szCs w:val="24"/>
        </w:rPr>
        <w:t>d</w:t>
      </w:r>
      <w:r>
        <w:rPr>
          <w:rFonts w:ascii="Times New Roman" w:cs="Times New Roman" w:hAnsi="Times New Roman"/>
          <w:b/>
          <w:i/>
          <w:iCs/>
          <w:spacing w:val="1"/>
          <w:w w:val="110"/>
          <w:sz w:val="24"/>
          <w:szCs w:val="24"/>
        </w:rPr>
        <w:t>e</w:t>
      </w:r>
      <w:r>
        <w:rPr>
          <w:rFonts w:ascii="Times New Roman" w:cs="Times New Roman" w:hAnsi="Times New Roman"/>
          <w:b/>
          <w:i/>
          <w:iCs/>
          <w:spacing w:val="-22"/>
          <w:w w:val="110"/>
          <w:sz w:val="24"/>
          <w:szCs w:val="24"/>
        </w:rPr>
        <w:t>r</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d</w:t>
      </w:r>
      <w:r>
        <w:rPr>
          <w:rFonts w:ascii="Times New Roman" w:cs="Times New Roman" w:hAnsi="Times New Roman"/>
          <w:b/>
          <w:i/>
          <w:iCs/>
          <w:spacing w:val="-37"/>
          <w:w w:val="110"/>
          <w:sz w:val="24"/>
          <w:szCs w:val="24"/>
        </w:rPr>
        <w:t xml:space="preserve"> </w:t>
      </w:r>
      <w:r>
        <w:rPr>
          <w:rFonts w:ascii="Times New Roman" w:cs="Times New Roman" w:hAnsi="Times New Roman"/>
          <w:b/>
          <w:i/>
          <w:iCs/>
          <w:spacing w:val="-22"/>
          <w:w w:val="110"/>
          <w:sz w:val="24"/>
          <w:szCs w:val="24"/>
        </w:rPr>
        <w:t>w</w:t>
      </w:r>
      <w:r>
        <w:rPr>
          <w:rFonts w:ascii="Times New Roman" w:cs="Times New Roman" w:hAnsi="Times New Roman"/>
          <w:b/>
          <w:i/>
          <w:iCs/>
          <w:spacing w:val="-14"/>
          <w:w w:val="110"/>
          <w:sz w:val="24"/>
          <w:szCs w:val="24"/>
        </w:rPr>
        <w:t>h</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n</w:t>
      </w:r>
      <w:r>
        <w:rPr>
          <w:rFonts w:ascii="Times New Roman" w:cs="Times New Roman" w:hAnsi="Times New Roman"/>
          <w:b/>
          <w:i/>
          <w:iCs/>
          <w:spacing w:val="-44"/>
          <w:w w:val="110"/>
          <w:sz w:val="24"/>
          <w:szCs w:val="24"/>
        </w:rPr>
        <w:t xml:space="preserve"> </w:t>
      </w:r>
      <w:r>
        <w:rPr>
          <w:rFonts w:ascii="Times New Roman" w:cs="Times New Roman" w:hAnsi="Times New Roman"/>
          <w:b/>
          <w:i/>
          <w:iCs/>
          <w:spacing w:val="-2"/>
          <w:w w:val="110"/>
          <w:sz w:val="24"/>
          <w:szCs w:val="24"/>
        </w:rPr>
        <w:t>a</w:t>
      </w:r>
      <w:r>
        <w:rPr>
          <w:rFonts w:ascii="Times New Roman" w:cs="Times New Roman" w:hAnsi="Times New Roman"/>
          <w:b/>
          <w:i/>
          <w:iCs/>
          <w:w w:val="110"/>
          <w:sz w:val="24"/>
          <w:szCs w:val="24"/>
        </w:rPr>
        <w:t>ss</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ss</w:t>
      </w:r>
      <w:r>
        <w:rPr>
          <w:rFonts w:ascii="Times New Roman" w:cs="Times New Roman" w:hAnsi="Times New Roman"/>
          <w:b/>
          <w:i/>
          <w:iCs/>
          <w:spacing w:val="-12"/>
          <w:w w:val="110"/>
          <w:sz w:val="24"/>
          <w:szCs w:val="24"/>
        </w:rPr>
        <w:t>i</w:t>
      </w:r>
      <w:r>
        <w:rPr>
          <w:rFonts w:ascii="Times New Roman" w:cs="Times New Roman" w:hAnsi="Times New Roman"/>
          <w:b/>
          <w:i/>
          <w:iCs/>
          <w:spacing w:val="-16"/>
          <w:w w:val="110"/>
          <w:sz w:val="24"/>
          <w:szCs w:val="24"/>
        </w:rPr>
        <w:t>n</w:t>
      </w:r>
      <w:r>
        <w:rPr>
          <w:rFonts w:ascii="Times New Roman" w:cs="Times New Roman" w:hAnsi="Times New Roman"/>
          <w:b/>
          <w:i/>
          <w:iCs/>
          <w:w w:val="110"/>
          <w:sz w:val="24"/>
          <w:szCs w:val="24"/>
        </w:rPr>
        <w:t>g</w:t>
      </w:r>
      <w:r>
        <w:rPr>
          <w:rFonts w:ascii="Times New Roman" w:cs="Times New Roman" w:hAnsi="Times New Roman"/>
          <w:b/>
          <w:i/>
          <w:iCs/>
          <w:spacing w:val="-25"/>
          <w:w w:val="110"/>
          <w:sz w:val="24"/>
          <w:szCs w:val="24"/>
        </w:rPr>
        <w:t xml:space="preserve"> </w:t>
      </w:r>
      <w:r>
        <w:rPr>
          <w:rFonts w:ascii="Times New Roman" w:cs="Times New Roman" w:hAnsi="Times New Roman"/>
          <w:b/>
          <w:i/>
          <w:iCs/>
          <w:spacing w:val="-9"/>
          <w:w w:val="110"/>
          <w:sz w:val="24"/>
          <w:szCs w:val="24"/>
        </w:rPr>
        <w:t>p</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st</w:t>
      </w:r>
      <w:r>
        <w:rPr>
          <w:rFonts w:ascii="Times New Roman" w:cs="Times New Roman" w:hAnsi="Times New Roman"/>
          <w:b/>
          <w:i/>
          <w:iCs/>
          <w:spacing w:val="-35"/>
          <w:w w:val="110"/>
          <w:sz w:val="24"/>
          <w:szCs w:val="24"/>
        </w:rPr>
        <w:t xml:space="preserve"> </w:t>
      </w:r>
      <w:r>
        <w:rPr>
          <w:rFonts w:ascii="Times New Roman" w:cs="Times New Roman" w:hAnsi="Times New Roman"/>
          <w:b/>
          <w:i/>
          <w:iCs/>
          <w:spacing w:val="-9"/>
          <w:w w:val="110"/>
          <w:sz w:val="24"/>
          <w:szCs w:val="24"/>
        </w:rPr>
        <w:t>d</w:t>
      </w:r>
      <w:r>
        <w:rPr>
          <w:rFonts w:ascii="Times New Roman" w:cs="Times New Roman" w:hAnsi="Times New Roman"/>
          <w:b/>
          <w:i/>
          <w:iCs/>
          <w:spacing w:val="-2"/>
          <w:w w:val="110"/>
          <w:sz w:val="24"/>
          <w:szCs w:val="24"/>
        </w:rPr>
        <w:t>a</w:t>
      </w:r>
      <w:r>
        <w:rPr>
          <w:rFonts w:ascii="Times New Roman" w:cs="Times New Roman" w:hAnsi="Times New Roman"/>
          <w:b/>
          <w:i/>
          <w:iCs/>
          <w:spacing w:val="-14"/>
          <w:w w:val="110"/>
          <w:sz w:val="24"/>
          <w:szCs w:val="24"/>
        </w:rPr>
        <w:t>m</w:t>
      </w:r>
      <w:r>
        <w:rPr>
          <w:rFonts w:ascii="Times New Roman" w:cs="Times New Roman" w:hAnsi="Times New Roman"/>
          <w:b/>
          <w:i/>
          <w:iCs/>
          <w:spacing w:val="-2"/>
          <w:w w:val="110"/>
          <w:sz w:val="24"/>
          <w:szCs w:val="24"/>
        </w:rPr>
        <w:t>a</w:t>
      </w:r>
      <w:r>
        <w:rPr>
          <w:rFonts w:ascii="Times New Roman" w:cs="Times New Roman" w:hAnsi="Times New Roman"/>
          <w:b/>
          <w:i/>
          <w:iCs/>
          <w:spacing w:val="11"/>
          <w:w w:val="110"/>
          <w:sz w:val="24"/>
          <w:szCs w:val="24"/>
        </w:rPr>
        <w:t>g</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w:t>
      </w:r>
      <w:r>
        <w:rPr>
          <w:rFonts w:ascii="Times New Roman" w:cs="Times New Roman" w:hAnsi="Times New Roman"/>
          <w:b/>
          <w:i/>
          <w:iCs/>
          <w:spacing w:val="-9"/>
          <w:w w:val="110"/>
          <w:sz w:val="24"/>
          <w:szCs w:val="24"/>
        </w:rPr>
        <w:t xml:space="preserve"> </w:t>
      </w:r>
      <w:r>
        <w:rPr>
          <w:rFonts w:ascii="Times New Roman" w:cs="Times New Roman" w:hAnsi="Times New Roman"/>
          <w:b/>
          <w:i/>
          <w:iCs/>
          <w:spacing w:val="-3"/>
          <w:w w:val="110"/>
          <w:sz w:val="24"/>
          <w:szCs w:val="24"/>
        </w:rPr>
        <w:t>f</w:t>
      </w:r>
      <w:r>
        <w:rPr>
          <w:rFonts w:ascii="Times New Roman" w:cs="Times New Roman" w:hAnsi="Times New Roman"/>
          <w:b/>
          <w:i/>
          <w:iCs/>
          <w:spacing w:val="-2"/>
          <w:w w:val="110"/>
          <w:sz w:val="24"/>
          <w:szCs w:val="24"/>
        </w:rPr>
        <w:t>a</w:t>
      </w:r>
      <w:r>
        <w:rPr>
          <w:rFonts w:ascii="Times New Roman" w:cs="Times New Roman" w:hAnsi="Times New Roman"/>
          <w:b/>
          <w:i/>
          <w:iCs/>
          <w:spacing w:val="12"/>
          <w:w w:val="110"/>
          <w:sz w:val="24"/>
          <w:szCs w:val="24"/>
        </w:rPr>
        <w:t>c</w:t>
      </w:r>
      <w:r>
        <w:rPr>
          <w:rFonts w:ascii="Times New Roman" w:cs="Times New Roman" w:hAnsi="Times New Roman"/>
          <w:b/>
          <w:i/>
          <w:iCs/>
          <w:spacing w:val="-6"/>
          <w:w w:val="110"/>
          <w:sz w:val="24"/>
          <w:szCs w:val="24"/>
        </w:rPr>
        <w:t>t</w:t>
      </w:r>
      <w:r>
        <w:rPr>
          <w:rFonts w:ascii="Times New Roman" w:cs="Times New Roman" w:hAnsi="Times New Roman"/>
          <w:b/>
          <w:i/>
          <w:iCs/>
          <w:w w:val="110"/>
          <w:sz w:val="24"/>
          <w:szCs w:val="24"/>
        </w:rPr>
        <w:t>o</w:t>
      </w:r>
      <w:r>
        <w:rPr>
          <w:rFonts w:ascii="Times New Roman" w:cs="Times New Roman" w:hAnsi="Times New Roman"/>
          <w:b/>
          <w:i/>
          <w:iCs/>
          <w:spacing w:val="-22"/>
          <w:w w:val="110"/>
          <w:sz w:val="24"/>
          <w:szCs w:val="24"/>
        </w:rPr>
        <w:t>r</w:t>
      </w:r>
      <w:r>
        <w:rPr>
          <w:rFonts w:ascii="Times New Roman" w:cs="Times New Roman" w:hAnsi="Times New Roman"/>
          <w:b/>
          <w:i/>
          <w:iCs/>
          <w:w w:val="110"/>
          <w:sz w:val="24"/>
          <w:szCs w:val="24"/>
        </w:rPr>
        <w:t>s</w:t>
      </w:r>
      <w:r>
        <w:rPr>
          <w:rFonts w:ascii="Times New Roman" w:cs="Times New Roman" w:hAnsi="Times New Roman"/>
          <w:b/>
          <w:i/>
          <w:iCs/>
          <w:spacing w:val="-18"/>
          <w:w w:val="110"/>
          <w:sz w:val="24"/>
          <w:szCs w:val="24"/>
        </w:rPr>
        <w:t xml:space="preserve"> </w:t>
      </w:r>
      <w:r>
        <w:rPr>
          <w:rFonts w:ascii="Times New Roman" w:cs="Times New Roman" w:hAnsi="Times New Roman"/>
          <w:b/>
          <w:i/>
          <w:iCs/>
          <w:spacing w:val="-22"/>
          <w:w w:val="110"/>
          <w:sz w:val="24"/>
          <w:szCs w:val="24"/>
        </w:rPr>
        <w:t>w</w:t>
      </w:r>
      <w:r>
        <w:rPr>
          <w:rFonts w:ascii="Times New Roman" w:cs="Times New Roman" w:hAnsi="Times New Roman"/>
          <w:b/>
          <w:i/>
          <w:iCs/>
          <w:spacing w:val="-14"/>
          <w:w w:val="110"/>
          <w:sz w:val="24"/>
          <w:szCs w:val="24"/>
        </w:rPr>
        <w:t>h</w:t>
      </w:r>
      <w:r>
        <w:rPr>
          <w:rFonts w:ascii="Times New Roman" w:cs="Times New Roman" w:hAnsi="Times New Roman"/>
          <w:b/>
          <w:i/>
          <w:iCs/>
          <w:spacing w:val="-12"/>
          <w:w w:val="110"/>
          <w:sz w:val="24"/>
          <w:szCs w:val="24"/>
        </w:rPr>
        <w:t>i</w:t>
      </w:r>
      <w:r>
        <w:rPr>
          <w:rFonts w:ascii="Times New Roman" w:cs="Times New Roman" w:hAnsi="Times New Roman"/>
          <w:b/>
          <w:i/>
          <w:iCs/>
          <w:spacing w:val="12"/>
          <w:w w:val="110"/>
          <w:sz w:val="24"/>
          <w:szCs w:val="24"/>
        </w:rPr>
        <w:t>c</w:t>
      </w:r>
      <w:r>
        <w:rPr>
          <w:rFonts w:ascii="Times New Roman" w:cs="Times New Roman" w:hAnsi="Times New Roman"/>
          <w:b/>
          <w:i/>
          <w:iCs/>
          <w:w w:val="110"/>
          <w:sz w:val="24"/>
          <w:szCs w:val="24"/>
        </w:rPr>
        <w:t>h</w:t>
      </w:r>
      <w:r>
        <w:rPr>
          <w:rFonts w:ascii="Times New Roman" w:cs="Times New Roman" w:hAnsi="Times New Roman"/>
          <w:b/>
          <w:i/>
          <w:iCs/>
          <w:w w:val="114"/>
          <w:sz w:val="24"/>
          <w:szCs w:val="24"/>
        </w:rPr>
        <w:t xml:space="preserve"> </w:t>
      </w:r>
      <w:r>
        <w:rPr>
          <w:rFonts w:ascii="Times New Roman" w:cs="Times New Roman" w:hAnsi="Times New Roman"/>
          <w:b/>
          <w:i/>
          <w:iCs/>
          <w:spacing w:val="-9"/>
          <w:w w:val="110"/>
          <w:sz w:val="24"/>
          <w:szCs w:val="24"/>
        </w:rPr>
        <w:t>d</w:t>
      </w:r>
      <w:r>
        <w:rPr>
          <w:rFonts w:ascii="Times New Roman" w:cs="Times New Roman" w:hAnsi="Times New Roman"/>
          <w:b/>
          <w:i/>
          <w:iCs/>
          <w:spacing w:val="1"/>
          <w:w w:val="110"/>
          <w:sz w:val="24"/>
          <w:szCs w:val="24"/>
        </w:rPr>
        <w:t>e</w:t>
      </w:r>
      <w:r>
        <w:rPr>
          <w:rFonts w:ascii="Times New Roman" w:cs="Times New Roman" w:hAnsi="Times New Roman"/>
          <w:b/>
          <w:i/>
          <w:iCs/>
          <w:spacing w:val="-6"/>
          <w:w w:val="110"/>
          <w:sz w:val="24"/>
          <w:szCs w:val="24"/>
        </w:rPr>
        <w:t>t</w:t>
      </w:r>
      <w:r>
        <w:rPr>
          <w:rFonts w:ascii="Times New Roman" w:cs="Times New Roman" w:hAnsi="Times New Roman"/>
          <w:b/>
          <w:i/>
          <w:iCs/>
          <w:spacing w:val="1"/>
          <w:w w:val="110"/>
          <w:sz w:val="24"/>
          <w:szCs w:val="24"/>
        </w:rPr>
        <w:t>e</w:t>
      </w:r>
      <w:r>
        <w:rPr>
          <w:rFonts w:ascii="Times New Roman" w:cs="Times New Roman" w:hAnsi="Times New Roman"/>
          <w:b/>
          <w:i/>
          <w:iCs/>
          <w:spacing w:val="-22"/>
          <w:w w:val="110"/>
          <w:sz w:val="24"/>
          <w:szCs w:val="24"/>
        </w:rPr>
        <w:t>r</w:t>
      </w:r>
      <w:r>
        <w:rPr>
          <w:rFonts w:ascii="Times New Roman" w:cs="Times New Roman" w:hAnsi="Times New Roman"/>
          <w:b/>
          <w:i/>
          <w:iCs/>
          <w:spacing w:val="-14"/>
          <w:w w:val="110"/>
          <w:sz w:val="24"/>
          <w:szCs w:val="24"/>
        </w:rPr>
        <w:t>m</w:t>
      </w:r>
      <w:r>
        <w:rPr>
          <w:rFonts w:ascii="Times New Roman" w:cs="Times New Roman" w:hAnsi="Times New Roman"/>
          <w:b/>
          <w:i/>
          <w:iCs/>
          <w:spacing w:val="-12"/>
          <w:w w:val="110"/>
          <w:sz w:val="24"/>
          <w:szCs w:val="24"/>
        </w:rPr>
        <w:t>i</w:t>
      </w:r>
      <w:r>
        <w:rPr>
          <w:rFonts w:ascii="Times New Roman" w:cs="Times New Roman" w:hAnsi="Times New Roman"/>
          <w:b/>
          <w:i/>
          <w:iCs/>
          <w:spacing w:val="-16"/>
          <w:w w:val="110"/>
          <w:sz w:val="24"/>
          <w:szCs w:val="24"/>
        </w:rPr>
        <w:t>n</w:t>
      </w:r>
      <w:r>
        <w:rPr>
          <w:rFonts w:ascii="Times New Roman" w:cs="Times New Roman" w:hAnsi="Times New Roman"/>
          <w:b/>
          <w:i/>
          <w:iCs/>
          <w:w w:val="110"/>
          <w:sz w:val="24"/>
          <w:szCs w:val="24"/>
        </w:rPr>
        <w:t>e</w:t>
      </w:r>
      <w:r>
        <w:rPr>
          <w:rFonts w:ascii="Times New Roman" w:cs="Times New Roman" w:hAnsi="Times New Roman"/>
          <w:b/>
          <w:i/>
          <w:iCs/>
          <w:spacing w:val="-19"/>
          <w:w w:val="110"/>
          <w:sz w:val="24"/>
          <w:szCs w:val="24"/>
        </w:rPr>
        <w:t xml:space="preserve"> </w:t>
      </w:r>
      <w:r>
        <w:rPr>
          <w:rFonts w:ascii="Times New Roman" w:cs="Times New Roman" w:hAnsi="Times New Roman"/>
          <w:b/>
          <w:i/>
          <w:iCs/>
          <w:spacing w:val="-6"/>
          <w:w w:val="110"/>
          <w:sz w:val="24"/>
          <w:szCs w:val="24"/>
        </w:rPr>
        <w:t>t</w:t>
      </w:r>
      <w:r>
        <w:rPr>
          <w:rFonts w:ascii="Times New Roman" w:cs="Times New Roman" w:hAnsi="Times New Roman"/>
          <w:b/>
          <w:i/>
          <w:iCs/>
          <w:spacing w:val="-14"/>
          <w:w w:val="110"/>
          <w:sz w:val="24"/>
          <w:szCs w:val="24"/>
        </w:rPr>
        <w:t>h</w:t>
      </w:r>
      <w:r>
        <w:rPr>
          <w:rFonts w:ascii="Times New Roman" w:cs="Times New Roman" w:hAnsi="Times New Roman"/>
          <w:b/>
          <w:i/>
          <w:iCs/>
          <w:w w:val="110"/>
          <w:sz w:val="24"/>
          <w:szCs w:val="24"/>
        </w:rPr>
        <w:t>e</w:t>
      </w:r>
      <w:r>
        <w:rPr>
          <w:rFonts w:ascii="Times New Roman" w:cs="Times New Roman" w:hAnsi="Times New Roman"/>
          <w:b/>
          <w:i/>
          <w:iCs/>
          <w:spacing w:val="-18"/>
          <w:w w:val="110"/>
          <w:sz w:val="24"/>
          <w:szCs w:val="24"/>
        </w:rPr>
        <w:t xml:space="preserve"> </w:t>
      </w:r>
      <w:r>
        <w:rPr>
          <w:rFonts w:ascii="Times New Roman" w:cs="Times New Roman" w:hAnsi="Times New Roman"/>
          <w:b/>
          <w:i/>
          <w:iCs/>
          <w:spacing w:val="-16"/>
          <w:w w:val="110"/>
          <w:sz w:val="24"/>
          <w:szCs w:val="24"/>
        </w:rPr>
        <w:t>n</w:t>
      </w:r>
      <w:r>
        <w:rPr>
          <w:rFonts w:ascii="Times New Roman" w:cs="Times New Roman" w:hAnsi="Times New Roman"/>
          <w:b/>
          <w:i/>
          <w:iCs/>
          <w:spacing w:val="1"/>
          <w:w w:val="110"/>
          <w:sz w:val="24"/>
          <w:szCs w:val="24"/>
        </w:rPr>
        <w:t>ee</w:t>
      </w:r>
      <w:r>
        <w:rPr>
          <w:rFonts w:ascii="Times New Roman" w:cs="Times New Roman" w:hAnsi="Times New Roman"/>
          <w:b/>
          <w:i/>
          <w:iCs/>
          <w:w w:val="110"/>
          <w:sz w:val="24"/>
          <w:szCs w:val="24"/>
        </w:rPr>
        <w:t>d</w:t>
      </w:r>
      <w:r>
        <w:rPr>
          <w:rFonts w:ascii="Times New Roman" w:cs="Times New Roman" w:hAnsi="Times New Roman"/>
          <w:b/>
          <w:i/>
          <w:iCs/>
          <w:spacing w:val="-27"/>
          <w:w w:val="110"/>
          <w:sz w:val="24"/>
          <w:szCs w:val="24"/>
        </w:rPr>
        <w:t xml:space="preserve"> </w:t>
      </w:r>
      <w:r>
        <w:rPr>
          <w:rFonts w:ascii="Times New Roman" w:cs="Times New Roman" w:hAnsi="Times New Roman"/>
          <w:b/>
          <w:i/>
          <w:iCs/>
          <w:spacing w:val="-3"/>
          <w:w w:val="110"/>
          <w:sz w:val="24"/>
          <w:szCs w:val="24"/>
        </w:rPr>
        <w:t>f</w:t>
      </w:r>
      <w:r>
        <w:rPr>
          <w:rFonts w:ascii="Times New Roman" w:cs="Times New Roman" w:hAnsi="Times New Roman"/>
          <w:b/>
          <w:i/>
          <w:iCs/>
          <w:w w:val="110"/>
          <w:sz w:val="24"/>
          <w:szCs w:val="24"/>
        </w:rPr>
        <w:t>or</w:t>
      </w:r>
      <w:r>
        <w:rPr>
          <w:rFonts w:ascii="Times New Roman" w:cs="Times New Roman" w:hAnsi="Times New Roman"/>
          <w:b/>
          <w:i/>
          <w:iCs/>
          <w:spacing w:val="-44"/>
          <w:w w:val="110"/>
          <w:sz w:val="24"/>
          <w:szCs w:val="24"/>
        </w:rPr>
        <w:t xml:space="preserve"> </w:t>
      </w:r>
      <w:r>
        <w:rPr>
          <w:rFonts w:ascii="Times New Roman" w:cs="Times New Roman" w:hAnsi="Times New Roman"/>
          <w:b/>
          <w:i/>
          <w:iCs/>
          <w:spacing w:val="-9"/>
          <w:w w:val="110"/>
          <w:sz w:val="24"/>
          <w:szCs w:val="24"/>
        </w:rPr>
        <w:t>p</w:t>
      </w:r>
      <w:r>
        <w:rPr>
          <w:rFonts w:ascii="Times New Roman" w:cs="Times New Roman" w:hAnsi="Times New Roman"/>
          <w:b/>
          <w:i/>
          <w:iCs/>
          <w:spacing w:val="1"/>
          <w:w w:val="110"/>
          <w:sz w:val="24"/>
          <w:szCs w:val="24"/>
        </w:rPr>
        <w:t>e</w:t>
      </w:r>
      <w:r>
        <w:rPr>
          <w:rFonts w:ascii="Times New Roman" w:cs="Times New Roman" w:hAnsi="Times New Roman"/>
          <w:b/>
          <w:i/>
          <w:iCs/>
          <w:w w:val="110"/>
          <w:sz w:val="24"/>
          <w:szCs w:val="24"/>
        </w:rPr>
        <w:t>st</w:t>
      </w:r>
      <w:r>
        <w:rPr>
          <w:rFonts w:ascii="Times New Roman" w:cs="Times New Roman" w:hAnsi="Times New Roman"/>
          <w:b/>
          <w:i/>
          <w:iCs/>
          <w:spacing w:val="-24"/>
          <w:w w:val="110"/>
          <w:sz w:val="24"/>
          <w:szCs w:val="24"/>
        </w:rPr>
        <w:t xml:space="preserve"> </w:t>
      </w:r>
      <w:r>
        <w:rPr>
          <w:rFonts w:ascii="Times New Roman" w:cs="Times New Roman" w:hAnsi="Times New Roman"/>
          <w:b/>
          <w:i/>
          <w:iCs/>
          <w:spacing w:val="12"/>
          <w:w w:val="110"/>
          <w:sz w:val="24"/>
          <w:szCs w:val="24"/>
        </w:rPr>
        <w:t>c</w:t>
      </w:r>
      <w:r>
        <w:rPr>
          <w:rFonts w:ascii="Times New Roman" w:cs="Times New Roman" w:hAnsi="Times New Roman"/>
          <w:b/>
          <w:i/>
          <w:iCs/>
          <w:w w:val="110"/>
          <w:sz w:val="24"/>
          <w:szCs w:val="24"/>
        </w:rPr>
        <w:t>o</w:t>
      </w:r>
      <w:r>
        <w:rPr>
          <w:rFonts w:ascii="Times New Roman" w:cs="Times New Roman" w:hAnsi="Times New Roman"/>
          <w:b/>
          <w:i/>
          <w:iCs/>
          <w:spacing w:val="-16"/>
          <w:w w:val="110"/>
          <w:sz w:val="24"/>
          <w:szCs w:val="24"/>
        </w:rPr>
        <w:t>n</w:t>
      </w:r>
      <w:r>
        <w:rPr>
          <w:rFonts w:ascii="Times New Roman" w:cs="Times New Roman" w:hAnsi="Times New Roman"/>
          <w:b/>
          <w:i/>
          <w:iCs/>
          <w:spacing w:val="-6"/>
          <w:w w:val="110"/>
          <w:sz w:val="24"/>
          <w:szCs w:val="24"/>
        </w:rPr>
        <w:t>t</w:t>
      </w:r>
      <w:r>
        <w:rPr>
          <w:rFonts w:ascii="Times New Roman" w:cs="Times New Roman" w:hAnsi="Times New Roman"/>
          <w:b/>
          <w:i/>
          <w:iCs/>
          <w:spacing w:val="-22"/>
          <w:w w:val="110"/>
          <w:sz w:val="24"/>
          <w:szCs w:val="24"/>
        </w:rPr>
        <w:t>r</w:t>
      </w:r>
      <w:r>
        <w:rPr>
          <w:rFonts w:ascii="Times New Roman" w:cs="Times New Roman" w:hAnsi="Times New Roman"/>
          <w:b/>
          <w:i/>
          <w:iCs/>
          <w:w w:val="110"/>
          <w:sz w:val="24"/>
          <w:szCs w:val="24"/>
        </w:rPr>
        <w:t>o</w:t>
      </w:r>
      <w:r>
        <w:rPr>
          <w:rFonts w:ascii="Times New Roman" w:cs="Times New Roman" w:hAnsi="Times New Roman"/>
          <w:b/>
          <w:i/>
          <w:iCs/>
          <w:spacing w:val="-10"/>
          <w:w w:val="110"/>
          <w:sz w:val="24"/>
          <w:szCs w:val="24"/>
        </w:rPr>
        <w:t>l</w:t>
      </w:r>
      <w:r>
        <w:rPr>
          <w:rFonts w:ascii="Times New Roman" w:cs="Times New Roman" w:hAnsi="Times New Roman"/>
          <w:b/>
          <w:i/>
          <w:iCs/>
          <w:w w:val="110"/>
          <w:sz w:val="24"/>
          <w:szCs w:val="24"/>
        </w:rPr>
        <w:t>.</w:t>
      </w:r>
    </w:p>
    <w:p>
      <w:pPr>
        <w:pStyle w:val="style0"/>
        <w:kinsoku w:val="false"/>
        <w:overflowPunct w:val="false"/>
        <w:autoSpaceDE w:val="false"/>
        <w:autoSpaceDN w:val="false"/>
        <w:adjustRightInd w:val="false"/>
        <w:spacing w:before="4"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110"/>
        <w:rPr>
          <w:rFonts w:ascii="Times New Roman" w:cs="Times New Roman" w:hAnsi="Times New Roman"/>
          <w:sz w:val="24"/>
          <w:szCs w:val="24"/>
        </w:rPr>
      </w:pPr>
      <w:r>
        <w:rPr>
          <w:rFonts w:ascii="Times New Roman" w:cs="Times New Roman" w:hAnsi="Times New Roman"/>
          <w:iCs/>
          <w:spacing w:val="13"/>
          <w:w w:val="110"/>
          <w:sz w:val="24"/>
          <w:szCs w:val="24"/>
        </w:rPr>
        <w:t>P</w:t>
      </w:r>
      <w:r>
        <w:rPr>
          <w:rFonts w:ascii="Times New Roman" w:cs="Times New Roman" w:hAnsi="Times New Roman"/>
          <w:iCs/>
          <w:spacing w:val="-2"/>
          <w:w w:val="110"/>
          <w:sz w:val="24"/>
          <w:szCs w:val="24"/>
        </w:rPr>
        <w:t>a</w:t>
      </w:r>
      <w:r>
        <w:rPr>
          <w:rFonts w:ascii="Times New Roman" w:cs="Times New Roman" w:hAnsi="Times New Roman"/>
          <w:iCs/>
          <w:spacing w:val="-22"/>
          <w:w w:val="110"/>
          <w:sz w:val="24"/>
          <w:szCs w:val="24"/>
        </w:rPr>
        <w:t>r</w:t>
      </w:r>
      <w:r>
        <w:rPr>
          <w:rFonts w:ascii="Times New Roman" w:cs="Times New Roman" w:hAnsi="Times New Roman"/>
          <w:iCs/>
          <w:w w:val="110"/>
          <w:sz w:val="24"/>
          <w:szCs w:val="24"/>
        </w:rPr>
        <w:t>t</w:t>
      </w:r>
      <w:r>
        <w:rPr>
          <w:rFonts w:ascii="Times New Roman" w:cs="Times New Roman" w:hAnsi="Times New Roman"/>
          <w:iCs/>
          <w:spacing w:val="-20"/>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16"/>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0"/>
          <w:w w:val="110"/>
          <w:sz w:val="24"/>
          <w:szCs w:val="24"/>
        </w:rPr>
        <w:t>l</w:t>
      </w:r>
      <w:r>
        <w:rPr>
          <w:rFonts w:ascii="Times New Roman" w:cs="Times New Roman" w:hAnsi="Times New Roman"/>
          <w:iCs/>
          <w:spacing w:val="-2"/>
          <w:w w:val="110"/>
          <w:sz w:val="24"/>
          <w:szCs w:val="24"/>
        </w:rPr>
        <w:t>a</w:t>
      </w:r>
      <w:r>
        <w:rPr>
          <w:rFonts w:ascii="Times New Roman" w:cs="Times New Roman" w:hAnsi="Times New Roman"/>
          <w:iCs/>
          <w:spacing w:val="-16"/>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19"/>
          <w:w w:val="110"/>
          <w:sz w:val="24"/>
          <w:szCs w:val="24"/>
        </w:rPr>
        <w:t xml:space="preserve"> </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tt</w:t>
      </w:r>
      <w:r>
        <w:rPr>
          <w:rFonts w:ascii="Times New Roman" w:cs="Times New Roman" w:hAnsi="Times New Roman"/>
          <w:iCs/>
          <w:spacing w:val="-2"/>
          <w:w w:val="110"/>
          <w:sz w:val="24"/>
          <w:szCs w:val="24"/>
        </w:rPr>
        <w:t>a</w:t>
      </w:r>
      <w:r>
        <w:rPr>
          <w:rFonts w:ascii="Times New Roman" w:cs="Times New Roman" w:hAnsi="Times New Roman"/>
          <w:iCs/>
          <w:spacing w:val="12"/>
          <w:w w:val="110"/>
          <w:sz w:val="24"/>
          <w:szCs w:val="24"/>
        </w:rPr>
        <w:t>c</w:t>
      </w:r>
      <w:r>
        <w:rPr>
          <w:rFonts w:ascii="Times New Roman" w:cs="Times New Roman" w:hAnsi="Times New Roman"/>
          <w:iCs/>
          <w:spacing w:val="-16"/>
          <w:w w:val="110"/>
          <w:sz w:val="24"/>
          <w:szCs w:val="24"/>
        </w:rPr>
        <w:t>k</w:t>
      </w:r>
      <w:r>
        <w:rPr>
          <w:rFonts w:ascii="Times New Roman" w:cs="Times New Roman" w:hAnsi="Times New Roman"/>
          <w:iCs/>
          <w:spacing w:val="1"/>
          <w:w w:val="110"/>
          <w:sz w:val="24"/>
          <w:szCs w:val="24"/>
        </w:rPr>
        <w:t>e</w:t>
      </w:r>
      <w:r>
        <w:rPr>
          <w:rFonts w:ascii="Times New Roman" w:cs="Times New Roman" w:hAnsi="Times New Roman"/>
          <w:iCs/>
          <w:spacing w:val="-9"/>
          <w:w w:val="110"/>
          <w:sz w:val="24"/>
          <w:szCs w:val="24"/>
        </w:rPr>
        <w:t>d</w:t>
      </w:r>
      <w:r>
        <w:rPr>
          <w:rFonts w:ascii="Times New Roman" w:cs="Times New Roman" w:hAnsi="Times New Roman"/>
          <w:iCs/>
          <w:w w:val="110"/>
          <w:sz w:val="24"/>
          <w:szCs w:val="24"/>
        </w:rPr>
        <w:t>.</w:t>
      </w:r>
      <w:r>
        <w:rPr>
          <w:rFonts w:ascii="Times New Roman" w:cs="Times New Roman" w:hAnsi="Times New Roman"/>
          <w:iCs/>
          <w:spacing w:val="-10"/>
          <w:w w:val="110"/>
          <w:sz w:val="24"/>
          <w:szCs w:val="24"/>
        </w:rPr>
        <w:t xml:space="preserve"> </w:t>
      </w:r>
      <w:r>
        <w:rPr>
          <w:rFonts w:ascii="Times New Roman" w:cs="Times New Roman" w:hAnsi="Times New Roman"/>
          <w:iCs/>
          <w:spacing w:val="-16"/>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tt</w:t>
      </w:r>
      <w:r>
        <w:rPr>
          <w:rFonts w:ascii="Times New Roman" w:cs="Times New Roman" w:hAnsi="Times New Roman"/>
          <w:iCs/>
          <w:spacing w:val="-5"/>
          <w:w w:val="110"/>
          <w:sz w:val="24"/>
          <w:szCs w:val="24"/>
        </w:rPr>
        <w:t>a</w:t>
      </w:r>
      <w:r>
        <w:rPr>
          <w:rFonts w:ascii="Times New Roman" w:cs="Times New Roman" w:hAnsi="Times New Roman"/>
          <w:iCs/>
          <w:spacing w:val="10"/>
          <w:w w:val="110"/>
          <w:sz w:val="24"/>
          <w:szCs w:val="24"/>
        </w:rPr>
        <w:t>c</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3"/>
          <w:w w:val="110"/>
          <w:sz w:val="24"/>
          <w:szCs w:val="24"/>
        </w:rPr>
        <w:t xml:space="preserve"> </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r>
        <w:rPr>
          <w:rFonts w:ascii="Times New Roman" w:cs="Times New Roman" w:hAnsi="Times New Roman"/>
          <w:iCs/>
          <w:spacing w:val="-2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aff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5"/>
          <w:w w:val="110"/>
          <w:sz w:val="24"/>
          <w:szCs w:val="24"/>
        </w:rPr>
        <w:t xml:space="preserve"> </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7"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Pr>
          <w:rFonts w:ascii="Times New Roman" w:cs="Times New Roman" w:hAnsi="Times New Roman"/>
          <w:sz w:val="24"/>
          <w:szCs w:val="24"/>
        </w:rPr>
      </w:pPr>
      <w:r>
        <w:rPr>
          <w:rFonts w:ascii="Times New Roman" w:cs="Times New Roman" w:hAnsi="Times New Roman"/>
          <w:iCs/>
          <w:spacing w:val="13"/>
          <w:w w:val="110"/>
          <w:sz w:val="24"/>
          <w:szCs w:val="24"/>
        </w:rPr>
        <w:t>P</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p</w:t>
      </w:r>
      <w:r>
        <w:rPr>
          <w:rFonts w:ascii="Times New Roman" w:cs="Times New Roman" w:hAnsi="Times New Roman"/>
          <w:iCs/>
          <w:spacing w:val="-14"/>
          <w:w w:val="110"/>
          <w:sz w:val="24"/>
          <w:szCs w:val="24"/>
        </w:rPr>
        <w:t>u</w:t>
      </w:r>
      <w:r>
        <w:rPr>
          <w:rFonts w:ascii="Times New Roman" w:cs="Times New Roman" w:hAnsi="Times New Roman"/>
          <w:iCs/>
          <w:spacing w:val="-10"/>
          <w:w w:val="110"/>
          <w:sz w:val="24"/>
          <w:szCs w:val="24"/>
        </w:rPr>
        <w:t>l</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spacing w:val="-12"/>
          <w:w w:val="110"/>
          <w:sz w:val="24"/>
          <w:szCs w:val="24"/>
        </w:rPr>
        <w:t>i</w:t>
      </w:r>
      <w:r>
        <w:rPr>
          <w:rFonts w:ascii="Times New Roman" w:cs="Times New Roman" w:hAnsi="Times New Roman"/>
          <w:iCs/>
          <w:w w:val="110"/>
          <w:sz w:val="24"/>
          <w:szCs w:val="24"/>
        </w:rPr>
        <w:t>on</w:t>
      </w:r>
      <w:r>
        <w:rPr>
          <w:rFonts w:ascii="Times New Roman" w:cs="Times New Roman" w:hAnsi="Times New Roman"/>
          <w:iCs/>
          <w:spacing w:val="-36"/>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23"/>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1"/>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w:t>
      </w:r>
      <w:r>
        <w:rPr>
          <w:rFonts w:ascii="Times New Roman" w:cs="Times New Roman" w:hAnsi="Times New Roman"/>
          <w:iCs/>
          <w:spacing w:val="-2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f</w:t>
      </w:r>
      <w:r>
        <w:rPr>
          <w:rFonts w:ascii="Times New Roman" w:cs="Times New Roman" w:hAnsi="Times New Roman"/>
          <w:iCs/>
          <w:spacing w:val="-2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9"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401"/>
        <w:rPr>
          <w:rFonts w:ascii="Times New Roman" w:cs="Times New Roman" w:hAnsi="Times New Roman"/>
          <w:sz w:val="24"/>
          <w:szCs w:val="24"/>
        </w:rPr>
      </w:pPr>
      <w:r>
        <w:rPr>
          <w:rFonts w:ascii="Times New Roman" w:cs="Times New Roman" w:hAnsi="Times New Roman"/>
          <w:iCs/>
          <w:spacing w:val="2"/>
          <w:w w:val="104"/>
          <w:sz w:val="24"/>
          <w:szCs w:val="24"/>
        </w:rPr>
        <w:t>F</w:t>
      </w:r>
      <w:r>
        <w:rPr>
          <w:rFonts w:ascii="Times New Roman" w:cs="Times New Roman" w:hAnsi="Times New Roman"/>
          <w:iCs/>
          <w:spacing w:val="1"/>
          <w:w w:val="104"/>
          <w:sz w:val="24"/>
          <w:szCs w:val="24"/>
        </w:rPr>
        <w:t>ee</w:t>
      </w:r>
      <w:r>
        <w:rPr>
          <w:rFonts w:ascii="Times New Roman" w:cs="Times New Roman" w:hAnsi="Times New Roman"/>
          <w:iCs/>
          <w:spacing w:val="-9"/>
          <w:w w:val="104"/>
          <w:sz w:val="24"/>
          <w:szCs w:val="24"/>
        </w:rPr>
        <w:t>d</w:t>
      </w:r>
      <w:r>
        <w:rPr>
          <w:rFonts w:ascii="Times New Roman" w:cs="Times New Roman" w:hAnsi="Times New Roman"/>
          <w:iCs/>
          <w:spacing w:val="-11"/>
          <w:w w:val="104"/>
          <w:sz w:val="24"/>
          <w:szCs w:val="24"/>
        </w:rPr>
        <w:t>i</w:t>
      </w:r>
      <w:r>
        <w:rPr>
          <w:rFonts w:ascii="Times New Roman" w:cs="Times New Roman" w:hAnsi="Times New Roman"/>
          <w:iCs/>
          <w:spacing w:val="-15"/>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7"/>
          <w:w w:val="104"/>
          <w:sz w:val="24"/>
          <w:szCs w:val="24"/>
        </w:rPr>
        <w:t xml:space="preserve"> </w:t>
      </w:r>
      <w:r>
        <w:rPr>
          <w:rFonts w:ascii="Times New Roman" w:cs="Times New Roman" w:hAnsi="Times New Roman"/>
          <w:iCs/>
          <w:spacing w:val="-13"/>
          <w:w w:val="104"/>
          <w:sz w:val="24"/>
          <w:szCs w:val="24"/>
        </w:rPr>
        <w:t>h</w:t>
      </w:r>
      <w:r>
        <w:rPr>
          <w:rFonts w:ascii="Times New Roman" w:cs="Times New Roman" w:hAnsi="Times New Roman"/>
          <w:iCs/>
          <w:spacing w:val="-2"/>
          <w:w w:val="104"/>
          <w:sz w:val="24"/>
          <w:szCs w:val="24"/>
        </w:rPr>
        <w:t>a</w:t>
      </w:r>
      <w:r>
        <w:rPr>
          <w:rFonts w:ascii="Times New Roman" w:cs="Times New Roman" w:hAnsi="Times New Roman"/>
          <w:iCs/>
          <w:spacing w:val="-9"/>
          <w:w w:val="104"/>
          <w:sz w:val="24"/>
          <w:szCs w:val="24"/>
        </w:rPr>
        <w:t>b</w:t>
      </w:r>
      <w:r>
        <w:rPr>
          <w:rFonts w:ascii="Times New Roman" w:cs="Times New Roman" w:hAnsi="Times New Roman"/>
          <w:iCs/>
          <w:spacing w:val="-11"/>
          <w:w w:val="104"/>
          <w:sz w:val="24"/>
          <w:szCs w:val="24"/>
        </w:rPr>
        <w:t>i</w:t>
      </w:r>
      <w:r>
        <w:rPr>
          <w:rFonts w:ascii="Times New Roman" w:cs="Times New Roman" w:hAnsi="Times New Roman"/>
          <w:iCs/>
          <w:spacing w:val="-5"/>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w w:val="104"/>
          <w:sz w:val="24"/>
          <w:szCs w:val="24"/>
        </w:rPr>
        <w:t>of</w:t>
      </w:r>
      <w:r>
        <w:rPr>
          <w:rFonts w:ascii="Times New Roman" w:cs="Times New Roman" w:hAnsi="Times New Roman"/>
          <w:iCs/>
          <w:spacing w:val="-6"/>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3"/>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5"/>
          <w:w w:val="104"/>
          <w:sz w:val="24"/>
          <w:szCs w:val="24"/>
        </w:rPr>
        <w:t>t</w:t>
      </w:r>
      <w:r>
        <w:rPr>
          <w:rFonts w:ascii="Times New Roman" w:cs="Times New Roman" w:hAnsi="Times New Roman"/>
          <w:iCs/>
          <w:w w:val="104"/>
          <w:sz w:val="24"/>
          <w:szCs w:val="24"/>
        </w:rPr>
        <w:t>:</w:t>
      </w:r>
      <w:r>
        <w:rPr>
          <w:rFonts w:ascii="Times New Roman" w:cs="Times New Roman" w:hAnsi="Times New Roman"/>
          <w:iCs/>
          <w:spacing w:val="55"/>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4"/>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w</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12"/>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8"/>
          <w:w w:val="104"/>
          <w:sz w:val="24"/>
          <w:szCs w:val="24"/>
        </w:rPr>
        <w:t>j</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r</w:t>
      </w:r>
      <w:r>
        <w:rPr>
          <w:rFonts w:ascii="Times New Roman" w:cs="Times New Roman" w:hAnsi="Times New Roman"/>
          <w:iCs/>
          <w:spacing w:val="-36"/>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y</w:t>
      </w:r>
      <w:r>
        <w:rPr>
          <w:rFonts w:ascii="Times New Roman" w:cs="Times New Roman" w:hAnsi="Times New Roman"/>
          <w:iCs/>
          <w:spacing w:val="-9"/>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y</w:t>
      </w:r>
      <w:r>
        <w:rPr>
          <w:rFonts w:ascii="Times New Roman" w:cs="Times New Roman" w:hAnsi="Times New Roman"/>
          <w:iCs/>
          <w:spacing w:val="-9"/>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5"/>
          <w:w w:val="104"/>
          <w:sz w:val="24"/>
          <w:szCs w:val="24"/>
        </w:rPr>
        <w:t>m</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t</w:t>
      </w:r>
      <w:r>
        <w:rPr>
          <w:rFonts w:ascii="Times New Roman" w:cs="Times New Roman" w:hAnsi="Times New Roman"/>
          <w:iCs/>
          <w:spacing w:val="-20"/>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o</w:t>
      </w:r>
      <w:r>
        <w:rPr>
          <w:rFonts w:ascii="Times New Roman" w:cs="Times New Roman" w:hAnsi="Times New Roman"/>
          <w:iCs/>
          <w:spacing w:val="21"/>
          <w:w w:val="104"/>
          <w:sz w:val="24"/>
          <w:szCs w:val="24"/>
        </w:rPr>
        <w:t>ss</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5"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590"/>
        <w:rPr>
          <w:rFonts w:ascii="Times New Roman" w:cs="Times New Roman" w:hAnsi="Times New Roman"/>
          <w:sz w:val="24"/>
          <w:szCs w:val="24"/>
        </w:rPr>
      </w:pPr>
      <w:r>
        <w:rPr>
          <w:rFonts w:ascii="Times New Roman" w:cs="Times New Roman" w:hAnsi="Times New Roman"/>
          <w:iCs/>
          <w:spacing w:val="13"/>
          <w:w w:val="110"/>
          <w:sz w:val="24"/>
          <w:szCs w:val="24"/>
        </w:rPr>
        <w:t>P</w:t>
      </w:r>
      <w:r>
        <w:rPr>
          <w:rFonts w:ascii="Times New Roman" w:cs="Times New Roman" w:hAnsi="Times New Roman"/>
          <w:iCs/>
          <w:spacing w:val="-22"/>
          <w:w w:val="110"/>
          <w:sz w:val="24"/>
          <w:szCs w:val="24"/>
        </w:rPr>
        <w:t>r</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e</w:t>
      </w:r>
      <w:r>
        <w:rPr>
          <w:rFonts w:ascii="Times New Roman" w:cs="Times New Roman" w:hAnsi="Times New Roman"/>
          <w:iCs/>
          <w:spacing w:val="-16"/>
          <w:w w:val="110"/>
          <w:sz w:val="24"/>
          <w:szCs w:val="24"/>
        </w:rPr>
        <w:t>n</w:t>
      </w:r>
      <w:r>
        <w:rPr>
          <w:rFonts w:ascii="Times New Roman" w:cs="Times New Roman" w:hAnsi="Times New Roman"/>
          <w:iCs/>
          <w:spacing w:val="12"/>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w w:val="110"/>
          <w:sz w:val="24"/>
          <w:szCs w:val="24"/>
        </w:rPr>
        <w:t>or</w:t>
      </w:r>
      <w:r>
        <w:rPr>
          <w:rFonts w:ascii="Times New Roman" w:cs="Times New Roman" w:hAnsi="Times New Roman"/>
          <w:iCs/>
          <w:spacing w:val="-51"/>
          <w:w w:val="110"/>
          <w:sz w:val="24"/>
          <w:szCs w:val="24"/>
        </w:rPr>
        <w:t xml:space="preserve"> </w:t>
      </w:r>
      <w:r>
        <w:rPr>
          <w:rFonts w:ascii="Times New Roman" w:cs="Times New Roman" w:hAnsi="Times New Roman"/>
          <w:iCs/>
          <w:spacing w:val="-2"/>
          <w:w w:val="110"/>
          <w:sz w:val="24"/>
          <w:szCs w:val="24"/>
        </w:rPr>
        <w:t>a</w:t>
      </w:r>
      <w:r>
        <w:rPr>
          <w:rFonts w:ascii="Times New Roman" w:cs="Times New Roman" w:hAnsi="Times New Roman"/>
          <w:iCs/>
          <w:spacing w:val="-9"/>
          <w:w w:val="110"/>
          <w:sz w:val="24"/>
          <w:szCs w:val="24"/>
        </w:rPr>
        <w:t>b</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e</w:t>
      </w:r>
      <w:r>
        <w:rPr>
          <w:rFonts w:ascii="Times New Roman" w:cs="Times New Roman" w:hAnsi="Times New Roman"/>
          <w:iCs/>
          <w:spacing w:val="-16"/>
          <w:w w:val="110"/>
          <w:sz w:val="24"/>
          <w:szCs w:val="24"/>
        </w:rPr>
        <w:t>n</w:t>
      </w:r>
      <w:r>
        <w:rPr>
          <w:rFonts w:ascii="Times New Roman" w:cs="Times New Roman" w:hAnsi="Times New Roman"/>
          <w:iCs/>
          <w:spacing w:val="12"/>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34"/>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22"/>
          <w:w w:val="110"/>
          <w:sz w:val="24"/>
          <w:szCs w:val="24"/>
        </w:rPr>
        <w:t>r</w:t>
      </w:r>
      <w:r>
        <w:rPr>
          <w:rFonts w:ascii="Times New Roman" w:cs="Times New Roman" w:hAnsi="Times New Roman"/>
          <w:iCs/>
          <w:spacing w:val="1"/>
          <w:w w:val="110"/>
          <w:sz w:val="24"/>
          <w:szCs w:val="24"/>
        </w:rPr>
        <w:t>e</w:t>
      </w:r>
      <w:r>
        <w:rPr>
          <w:rFonts w:ascii="Times New Roman" w:cs="Times New Roman" w:hAnsi="Times New Roman"/>
          <w:iCs/>
          <w:spacing w:val="-9"/>
          <w:w w:val="110"/>
          <w:sz w:val="24"/>
          <w:szCs w:val="24"/>
        </w:rPr>
        <w:t>d</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2"/>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36"/>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r</w:t>
      </w:r>
      <w:r>
        <w:rPr>
          <w:rFonts w:ascii="Times New Roman" w:cs="Times New Roman" w:hAnsi="Times New Roman"/>
          <w:iCs/>
          <w:spacing w:val="-5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y</w:t>
      </w:r>
      <w:r>
        <w:rPr>
          <w:rFonts w:ascii="Times New Roman" w:cs="Times New Roman" w:hAnsi="Times New Roman"/>
          <w:iCs/>
          <w:spacing w:val="-41"/>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spacing w:val="-53"/>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m</w:t>
      </w:r>
      <w:r>
        <w:rPr>
          <w:rFonts w:ascii="Times New Roman" w:cs="Times New Roman" w:hAnsi="Times New Roman"/>
          <w:iCs/>
          <w:spacing w:val="-33"/>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mm</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y</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y</w:t>
      </w:r>
      <w:r>
        <w:rPr>
          <w:rFonts w:ascii="Times New Roman" w:cs="Times New Roman" w:hAnsi="Times New Roman"/>
          <w:iCs/>
          <w:spacing w:val="-30"/>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e</w:t>
      </w:r>
      <w:r>
        <w:rPr>
          <w:rFonts w:ascii="Times New Roman" w:cs="Times New Roman" w:hAnsi="Times New Roman"/>
          <w:iCs/>
          <w:spacing w:val="-19"/>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7"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197"/>
        <w:rPr>
          <w:rFonts w:ascii="Times New Roman" w:cs="Times New Roman" w:hAnsi="Times New Roman"/>
          <w:sz w:val="24"/>
          <w:szCs w:val="24"/>
        </w:rPr>
      </w:pPr>
      <w:r>
        <w:rPr>
          <w:rFonts w:ascii="Times New Roman" w:cs="Times New Roman" w:hAnsi="Times New Roman"/>
          <w:iCs/>
          <w:spacing w:val="-8"/>
          <w:w w:val="110"/>
          <w:sz w:val="24"/>
          <w:szCs w:val="24"/>
        </w:rPr>
        <w:t>E</w:t>
      </w:r>
      <w:r>
        <w:rPr>
          <w:rFonts w:ascii="Times New Roman" w:cs="Times New Roman" w:hAnsi="Times New Roman"/>
          <w:iCs/>
          <w:spacing w:val="-3"/>
          <w:w w:val="110"/>
          <w:sz w:val="24"/>
          <w:szCs w:val="24"/>
        </w:rPr>
        <w:t>ff</w:t>
      </w:r>
      <w:r>
        <w:rPr>
          <w:rFonts w:ascii="Times New Roman" w:cs="Times New Roman" w:hAnsi="Times New Roman"/>
          <w:iCs/>
          <w:spacing w:val="1"/>
          <w:w w:val="110"/>
          <w:sz w:val="24"/>
          <w:szCs w:val="24"/>
        </w:rPr>
        <w:t>e</w:t>
      </w:r>
      <w:r>
        <w:rPr>
          <w:rFonts w:ascii="Times New Roman" w:cs="Times New Roman" w:hAnsi="Times New Roman"/>
          <w:iCs/>
          <w:spacing w:val="12"/>
          <w:w w:val="110"/>
          <w:sz w:val="24"/>
          <w:szCs w:val="24"/>
        </w:rPr>
        <w:t>c</w:t>
      </w:r>
      <w:r>
        <w:rPr>
          <w:rFonts w:ascii="Times New Roman" w:cs="Times New Roman" w:hAnsi="Times New Roman"/>
          <w:iCs/>
          <w:w w:val="110"/>
          <w:sz w:val="24"/>
          <w:szCs w:val="24"/>
        </w:rPr>
        <w:t>t</w:t>
      </w:r>
      <w:r>
        <w:rPr>
          <w:rFonts w:ascii="Times New Roman" w:cs="Times New Roman" w:hAnsi="Times New Roman"/>
          <w:iCs/>
          <w:spacing w:val="-19"/>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16"/>
          <w:w w:val="110"/>
          <w:sz w:val="24"/>
          <w:szCs w:val="24"/>
        </w:rPr>
        <w:t xml:space="preserve"> </w:t>
      </w:r>
      <w:r>
        <w:rPr>
          <w:rFonts w:ascii="Times New Roman" w:cs="Times New Roman" w:hAnsi="Times New Roman"/>
          <w:iCs/>
          <w:spacing w:val="12"/>
          <w:w w:val="110"/>
          <w:sz w:val="24"/>
          <w:szCs w:val="24"/>
        </w:rPr>
        <w:t>c</w:t>
      </w:r>
      <w:r>
        <w:rPr>
          <w:rFonts w:ascii="Times New Roman" w:cs="Times New Roman" w:hAnsi="Times New Roman"/>
          <w:iCs/>
          <w:spacing w:val="-10"/>
          <w:w w:val="110"/>
          <w:sz w:val="24"/>
          <w:szCs w:val="24"/>
        </w:rPr>
        <w:t>l</w:t>
      </w:r>
      <w:r>
        <w:rPr>
          <w:rFonts w:ascii="Times New Roman" w:cs="Times New Roman" w:hAnsi="Times New Roman"/>
          <w:iCs/>
          <w:spacing w:val="-12"/>
          <w:w w:val="110"/>
          <w:sz w:val="24"/>
          <w:szCs w:val="24"/>
        </w:rPr>
        <w:t>i</w:t>
      </w:r>
      <w:r>
        <w:rPr>
          <w:rFonts w:ascii="Times New Roman" w:cs="Times New Roman" w:hAnsi="Times New Roman"/>
          <w:iCs/>
          <w:spacing w:val="-14"/>
          <w:w w:val="110"/>
          <w:sz w:val="24"/>
          <w:szCs w:val="24"/>
        </w:rPr>
        <w:t>m</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14"/>
          <w:w w:val="110"/>
          <w:sz w:val="24"/>
          <w:szCs w:val="24"/>
        </w:rPr>
        <w:t xml:space="preserve"> </w:t>
      </w:r>
      <w:r>
        <w:rPr>
          <w:rFonts w:ascii="Times New Roman" w:cs="Times New Roman" w:hAnsi="Times New Roman"/>
          <w:iCs/>
          <w:w w:val="110"/>
          <w:sz w:val="24"/>
          <w:szCs w:val="24"/>
        </w:rPr>
        <w:t>on</w:t>
      </w:r>
      <w:r>
        <w:rPr>
          <w:rFonts w:ascii="Times New Roman" w:cs="Times New Roman" w:hAnsi="Times New Roman"/>
          <w:iCs/>
          <w:spacing w:val="-29"/>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3"/>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w:t>
      </w:r>
      <w:r>
        <w:rPr>
          <w:rFonts w:ascii="Times New Roman" w:cs="Times New Roman" w:hAnsi="Times New Roman"/>
          <w:iCs/>
          <w:spacing w:val="-9"/>
          <w:w w:val="110"/>
          <w:sz w:val="24"/>
          <w:szCs w:val="24"/>
        </w:rPr>
        <w:t xml:space="preserve"> </w:t>
      </w:r>
      <w:r>
        <w:rPr>
          <w:rFonts w:ascii="Times New Roman" w:cs="Times New Roman" w:hAnsi="Times New Roman"/>
          <w:iCs/>
          <w:spacing w:val="7"/>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c</w:t>
      </w:r>
      <w:r>
        <w:rPr>
          <w:rFonts w:ascii="Times New Roman" w:cs="Times New Roman" w:hAnsi="Times New Roman"/>
          <w:iCs/>
          <w:spacing w:val="-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h</w:t>
      </w:r>
      <w:r>
        <w:rPr>
          <w:rFonts w:ascii="Times New Roman" w:cs="Times New Roman" w:hAnsi="Times New Roman"/>
          <w:iCs/>
          <w:spacing w:val="-30"/>
          <w:w w:val="110"/>
          <w:sz w:val="24"/>
          <w:szCs w:val="24"/>
        </w:rPr>
        <w:t xml:space="preserve"> </w:t>
      </w:r>
      <w:r>
        <w:rPr>
          <w:rFonts w:ascii="Times New Roman" w:cs="Times New Roman" w:hAnsi="Times New Roman"/>
          <w:iCs/>
          <w:spacing w:val="-16"/>
          <w:w w:val="110"/>
          <w:sz w:val="24"/>
          <w:szCs w:val="24"/>
        </w:rPr>
        <w:t>hum</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26"/>
          <w:w w:val="110"/>
          <w:sz w:val="24"/>
          <w:szCs w:val="24"/>
        </w:rPr>
        <w:t xml:space="preserve"> </w:t>
      </w:r>
      <w:r>
        <w:rPr>
          <w:rFonts w:ascii="Times New Roman" w:cs="Times New Roman" w:hAnsi="Times New Roman"/>
          <w:iCs/>
          <w:spacing w:val="-5"/>
          <w:w w:val="110"/>
          <w:sz w:val="24"/>
          <w:szCs w:val="24"/>
        </w:rPr>
        <w:t>fa</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6"/>
          <w:w w:val="110"/>
          <w:sz w:val="24"/>
          <w:szCs w:val="24"/>
        </w:rPr>
        <w:t>mu</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1"/>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st</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a</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s</w:t>
      </w:r>
      <w:r>
        <w:rPr>
          <w:rFonts w:ascii="Times New Roman" w:cs="Times New Roman" w:hAnsi="Times New Roman"/>
          <w:iCs/>
          <w:spacing w:val="-21"/>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5"/>
          <w:w w:val="110"/>
          <w:sz w:val="24"/>
          <w:szCs w:val="24"/>
        </w:rPr>
        <w:t>ff</w:t>
      </w:r>
      <w:r>
        <w:rPr>
          <w:rFonts w:ascii="Times New Roman" w:cs="Times New Roman" w:hAnsi="Times New Roman"/>
          <w:iCs/>
          <w:spacing w:val="-3"/>
          <w:w w:val="110"/>
          <w:sz w:val="24"/>
          <w:szCs w:val="24"/>
        </w:rPr>
        <w:t>ee</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7"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313"/>
        <w:rPr>
          <w:rFonts w:ascii="Times New Roman" w:cs="Times New Roman" w:hAnsi="Times New Roman"/>
          <w:sz w:val="24"/>
          <w:szCs w:val="24"/>
        </w:rPr>
      </w:pPr>
      <w:r>
        <w:rPr>
          <w:rFonts w:ascii="Times New Roman" w:cs="Times New Roman" w:hAnsi="Times New Roman"/>
          <w:iCs/>
          <w:spacing w:val="27"/>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spacing w:val="-2"/>
          <w:w w:val="110"/>
          <w:sz w:val="24"/>
          <w:szCs w:val="24"/>
        </w:rPr>
        <w:t>a</w:t>
      </w:r>
      <w:r>
        <w:rPr>
          <w:rFonts w:ascii="Times New Roman" w:cs="Times New Roman" w:hAnsi="Times New Roman"/>
          <w:iCs/>
          <w:spacing w:val="11"/>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34"/>
          <w:w w:val="110"/>
          <w:sz w:val="24"/>
          <w:szCs w:val="24"/>
        </w:rPr>
        <w:t xml:space="preserve"> </w:t>
      </w:r>
      <w:r>
        <w:rPr>
          <w:rFonts w:ascii="Times New Roman" w:cs="Times New Roman" w:hAnsi="Times New Roman"/>
          <w:iCs/>
          <w:spacing w:val="-9"/>
          <w:w w:val="110"/>
          <w:sz w:val="24"/>
          <w:szCs w:val="24"/>
        </w:rPr>
        <w:t>d</w:t>
      </w:r>
      <w:r>
        <w:rPr>
          <w:rFonts w:ascii="Times New Roman" w:cs="Times New Roman" w:hAnsi="Times New Roman"/>
          <w:iCs/>
          <w:spacing w:val="1"/>
          <w:w w:val="110"/>
          <w:sz w:val="24"/>
          <w:szCs w:val="24"/>
        </w:rPr>
        <w:t>e</w:t>
      </w:r>
      <w:r>
        <w:rPr>
          <w:rFonts w:ascii="Times New Roman" w:cs="Times New Roman" w:hAnsi="Times New Roman"/>
          <w:iCs/>
          <w:spacing w:val="-15"/>
          <w:w w:val="110"/>
          <w:sz w:val="24"/>
          <w:szCs w:val="24"/>
        </w:rPr>
        <w:t>v</w:t>
      </w:r>
      <w:r>
        <w:rPr>
          <w:rFonts w:ascii="Times New Roman" w:cs="Times New Roman" w:hAnsi="Times New Roman"/>
          <w:iCs/>
          <w:spacing w:val="1"/>
          <w:w w:val="110"/>
          <w:sz w:val="24"/>
          <w:szCs w:val="24"/>
        </w:rPr>
        <w:t>e</w:t>
      </w:r>
      <w:r>
        <w:rPr>
          <w:rFonts w:ascii="Times New Roman" w:cs="Times New Roman" w:hAnsi="Times New Roman"/>
          <w:iCs/>
          <w:spacing w:val="-10"/>
          <w:w w:val="110"/>
          <w:sz w:val="24"/>
          <w:szCs w:val="24"/>
        </w:rPr>
        <w:t>l</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p</w:t>
      </w:r>
      <w:r>
        <w:rPr>
          <w:rFonts w:ascii="Times New Roman" w:cs="Times New Roman" w:hAnsi="Times New Roman"/>
          <w:iCs/>
          <w:spacing w:val="-14"/>
          <w:w w:val="110"/>
          <w:sz w:val="24"/>
          <w:szCs w:val="24"/>
        </w:rPr>
        <w:t>m</w:t>
      </w:r>
      <w:r>
        <w:rPr>
          <w:rFonts w:ascii="Times New Roman" w:cs="Times New Roman" w:hAnsi="Times New Roman"/>
          <w:iCs/>
          <w:spacing w:val="1"/>
          <w:w w:val="110"/>
          <w:sz w:val="24"/>
          <w:szCs w:val="24"/>
        </w:rPr>
        <w:t>e</w:t>
      </w:r>
      <w:r>
        <w:rPr>
          <w:rFonts w:ascii="Times New Roman" w:cs="Times New Roman" w:hAnsi="Times New Roman"/>
          <w:iCs/>
          <w:spacing w:val="-16"/>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34"/>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1"/>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9"/>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7"/>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14"/>
          <w:w w:val="110"/>
          <w:sz w:val="24"/>
          <w:szCs w:val="24"/>
        </w:rPr>
        <w:t>y</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3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w w:val="110"/>
          <w:sz w:val="24"/>
          <w:szCs w:val="24"/>
        </w:rPr>
        <w:t>a</w:t>
      </w:r>
      <w:r>
        <w:rPr>
          <w:rFonts w:ascii="Times New Roman" w:cs="Times New Roman" w:hAnsi="Times New Roman"/>
          <w:iCs/>
          <w:spacing w:val="-3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48"/>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16"/>
          <w:w w:val="110"/>
          <w:sz w:val="24"/>
          <w:szCs w:val="24"/>
        </w:rPr>
        <w:t>u</w:t>
      </w:r>
      <w:r>
        <w:rPr>
          <w:rFonts w:ascii="Times New Roman" w:cs="Times New Roman" w:hAnsi="Times New Roman"/>
          <w:iCs/>
          <w:spacing w:val="-7"/>
          <w:w w:val="110"/>
          <w:sz w:val="24"/>
          <w:szCs w:val="24"/>
        </w:rPr>
        <w:t>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f</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7"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369"/>
        <w:rPr>
          <w:rFonts w:ascii="Times New Roman" w:cs="Times New Roman" w:hAnsi="Times New Roman"/>
          <w:sz w:val="24"/>
          <w:szCs w:val="24"/>
        </w:rPr>
      </w:pPr>
      <w:r>
        <w:rPr>
          <w:rFonts w:ascii="Times New Roman" w:cs="Times New Roman" w:hAnsi="Times New Roman"/>
          <w:iCs/>
          <w:spacing w:val="-12"/>
          <w:w w:val="110"/>
          <w:sz w:val="24"/>
          <w:szCs w:val="24"/>
        </w:rPr>
        <w:t>M</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b</w:t>
      </w:r>
      <w:r>
        <w:rPr>
          <w:rFonts w:ascii="Times New Roman" w:cs="Times New Roman" w:hAnsi="Times New Roman"/>
          <w:iCs/>
          <w:spacing w:val="-12"/>
          <w:w w:val="110"/>
          <w:sz w:val="24"/>
          <w:szCs w:val="24"/>
        </w:rPr>
        <w:t>i</w:t>
      </w:r>
      <w:r>
        <w:rPr>
          <w:rFonts w:ascii="Times New Roman" w:cs="Times New Roman" w:hAnsi="Times New Roman"/>
          <w:iCs/>
          <w:spacing w:val="-10"/>
          <w:w w:val="110"/>
          <w:sz w:val="24"/>
          <w:szCs w:val="24"/>
        </w:rPr>
        <w:t>l</w:t>
      </w:r>
      <w:r>
        <w:rPr>
          <w:rFonts w:ascii="Times New Roman" w:cs="Times New Roman" w:hAnsi="Times New Roman"/>
          <w:iCs/>
          <w:spacing w:val="-12"/>
          <w:w w:val="110"/>
          <w:sz w:val="24"/>
          <w:szCs w:val="24"/>
        </w:rPr>
        <w:t>i</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y</w:t>
      </w:r>
      <w:r>
        <w:rPr>
          <w:rFonts w:ascii="Times New Roman" w:cs="Times New Roman" w:hAnsi="Times New Roman"/>
          <w:iCs/>
          <w:spacing w:val="-38"/>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30"/>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0"/>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3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3"/>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46"/>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7"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308"/>
        <w:rPr>
          <w:rFonts w:ascii="Times New Roman" w:cs="Times New Roman" w:hAnsi="Times New Roman"/>
          <w:sz w:val="24"/>
          <w:szCs w:val="24"/>
        </w:rPr>
      </w:pPr>
      <w:r>
        <w:rPr>
          <w:rFonts w:ascii="Times New Roman" w:cs="Times New Roman" w:hAnsi="Times New Roman"/>
          <w:iCs/>
          <w:spacing w:val="13"/>
          <w:w w:val="110"/>
          <w:sz w:val="24"/>
          <w:szCs w:val="24"/>
        </w:rPr>
        <w:t>P</w:t>
      </w:r>
      <w:r>
        <w:rPr>
          <w:rFonts w:ascii="Times New Roman" w:cs="Times New Roman" w:hAnsi="Times New Roman"/>
          <w:iCs/>
          <w:spacing w:val="-22"/>
          <w:w w:val="110"/>
          <w:sz w:val="24"/>
          <w:szCs w:val="24"/>
        </w:rPr>
        <w:t>r</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e</w:t>
      </w:r>
      <w:r>
        <w:rPr>
          <w:rFonts w:ascii="Times New Roman" w:cs="Times New Roman" w:hAnsi="Times New Roman"/>
          <w:iCs/>
          <w:spacing w:val="-16"/>
          <w:w w:val="110"/>
          <w:sz w:val="24"/>
          <w:szCs w:val="24"/>
        </w:rPr>
        <w:t>n</w:t>
      </w:r>
      <w:r>
        <w:rPr>
          <w:rFonts w:ascii="Times New Roman" w:cs="Times New Roman" w:hAnsi="Times New Roman"/>
          <w:iCs/>
          <w:spacing w:val="12"/>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w w:val="110"/>
          <w:sz w:val="24"/>
          <w:szCs w:val="24"/>
        </w:rPr>
        <w:t>of</w:t>
      </w:r>
      <w:r>
        <w:rPr>
          <w:rFonts w:ascii="Times New Roman" w:cs="Times New Roman" w:hAnsi="Times New Roman"/>
          <w:iCs/>
          <w:spacing w:val="-30"/>
          <w:w w:val="110"/>
          <w:sz w:val="24"/>
          <w:szCs w:val="24"/>
        </w:rPr>
        <w:t xml:space="preserve"> </w:t>
      </w:r>
      <w:r>
        <w:rPr>
          <w:rFonts w:ascii="Times New Roman" w:cs="Times New Roman" w:hAnsi="Times New Roman"/>
          <w:iCs/>
          <w:spacing w:val="-2"/>
          <w:w w:val="110"/>
          <w:sz w:val="24"/>
          <w:szCs w:val="24"/>
        </w:rPr>
        <w:t>a</w:t>
      </w:r>
      <w:r>
        <w:rPr>
          <w:rFonts w:ascii="Times New Roman" w:cs="Times New Roman" w:hAnsi="Times New Roman"/>
          <w:iCs/>
          <w:spacing w:val="-10"/>
          <w:w w:val="110"/>
          <w:sz w:val="24"/>
          <w:szCs w:val="24"/>
        </w:rPr>
        <w:t>l</w:t>
      </w:r>
      <w:r>
        <w:rPr>
          <w:rFonts w:ascii="Times New Roman" w:cs="Times New Roman" w:hAnsi="Times New Roman"/>
          <w:iCs/>
          <w:spacing w:val="-6"/>
          <w:w w:val="110"/>
          <w:sz w:val="24"/>
          <w:szCs w:val="24"/>
        </w:rPr>
        <w:t>t</w:t>
      </w:r>
      <w:r>
        <w:rPr>
          <w:rFonts w:ascii="Times New Roman" w:cs="Times New Roman" w:hAnsi="Times New Roman"/>
          <w:iCs/>
          <w:spacing w:val="1"/>
          <w:w w:val="110"/>
          <w:sz w:val="24"/>
          <w:szCs w:val="24"/>
        </w:rPr>
        <w:t>e</w:t>
      </w:r>
      <w:r>
        <w:rPr>
          <w:rFonts w:ascii="Times New Roman" w:cs="Times New Roman" w:hAnsi="Times New Roman"/>
          <w:iCs/>
          <w:spacing w:val="-22"/>
          <w:w w:val="110"/>
          <w:sz w:val="24"/>
          <w:szCs w:val="24"/>
        </w:rPr>
        <w:t>r</w:t>
      </w:r>
      <w:r>
        <w:rPr>
          <w:rFonts w:ascii="Times New Roman" w:cs="Times New Roman" w:hAnsi="Times New Roman"/>
          <w:iCs/>
          <w:spacing w:val="-16"/>
          <w:w w:val="110"/>
          <w:sz w:val="24"/>
          <w:szCs w:val="24"/>
        </w:rPr>
        <w:t>n</w:t>
      </w:r>
      <w:r>
        <w:rPr>
          <w:rFonts w:ascii="Times New Roman" w:cs="Times New Roman" w:hAnsi="Times New Roman"/>
          <w:iCs/>
          <w:spacing w:val="-2"/>
          <w:w w:val="110"/>
          <w:sz w:val="24"/>
          <w:szCs w:val="24"/>
        </w:rPr>
        <w:t>a</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os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s</w:t>
      </w:r>
      <w:r>
        <w:rPr>
          <w:rFonts w:ascii="Times New Roman" w:cs="Times New Roman" w:hAnsi="Times New Roman"/>
          <w:iCs/>
          <w:spacing w:val="-13"/>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spacing w:val="-6"/>
          <w:w w:val="110"/>
          <w:sz w:val="24"/>
          <w:szCs w:val="24"/>
        </w:rPr>
        <w:t>t</w:t>
      </w:r>
      <w:r>
        <w:rPr>
          <w:rFonts w:ascii="Times New Roman" w:cs="Times New Roman" w:hAnsi="Times New Roman"/>
          <w:iCs/>
          <w:spacing w:val="-14"/>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9"/>
          <w:w w:val="110"/>
          <w:sz w:val="24"/>
          <w:szCs w:val="24"/>
        </w:rPr>
        <w:t>p</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6"/>
          <w:w w:val="110"/>
          <w:sz w:val="24"/>
          <w:szCs w:val="24"/>
        </w:rPr>
        <w:t>t</w:t>
      </w:r>
      <w:r>
        <w:rPr>
          <w:rFonts w:ascii="Times New Roman" w:cs="Times New Roman" w:hAnsi="Times New Roman"/>
          <w:iCs/>
          <w:w w:val="110"/>
          <w:sz w:val="24"/>
          <w:szCs w:val="24"/>
        </w:rPr>
        <w:t>:</w:t>
      </w:r>
      <w:r>
        <w:rPr>
          <w:rFonts w:ascii="Times New Roman" w:cs="Times New Roman" w:hAnsi="Times New Roman"/>
          <w:iCs/>
          <w:spacing w:val="-33"/>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5"/>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4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9"/>
          <w:w w:val="110"/>
          <w:sz w:val="24"/>
          <w:szCs w:val="24"/>
        </w:rPr>
        <w:t>j</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4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23"/>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4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7"/>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35"/>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30"/>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4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3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6"/>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s</w:t>
      </w:r>
      <w:r>
        <w:rPr>
          <w:rFonts w:ascii="Times New Roman" w:cs="Times New Roman" w:hAnsi="Times New Roman"/>
          <w:iCs/>
          <w:spacing w:val="-22"/>
          <w:w w:val="110"/>
          <w:sz w:val="24"/>
          <w:szCs w:val="24"/>
        </w:rPr>
        <w:t xml:space="preserve"> </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b</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e</w:t>
      </w:r>
      <w:r>
        <w:rPr>
          <w:rFonts w:ascii="Times New Roman" w:cs="Times New Roman" w:hAnsi="Times New Roman"/>
          <w:iCs/>
          <w:spacing w:val="-3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21"/>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p</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n</w:t>
      </w:r>
      <w:r>
        <w:rPr>
          <w:rFonts w:ascii="Times New Roman" w:cs="Times New Roman" w:hAnsi="Times New Roman"/>
          <w:iCs/>
          <w:spacing w:val="-4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8"/>
          <w:w w:val="110"/>
          <w:sz w:val="24"/>
          <w:szCs w:val="24"/>
        </w:rPr>
        <w:t>n</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5" w:after="0" w:lineRule="auto" w:line="360"/>
        <w:rPr>
          <w:rFonts w:ascii="Times New Roman" w:cs="Times New Roman" w:hAnsi="Times New Roman"/>
          <w:sz w:val="24"/>
          <w:szCs w:val="24"/>
        </w:rPr>
      </w:pPr>
    </w:p>
    <w:p>
      <w:pPr>
        <w:pStyle w:val="style0"/>
        <w:numPr>
          <w:ilvl w:val="2"/>
          <w:numId w:val="2"/>
        </w:numPr>
        <w:tabs>
          <w:tab w:val="left" w:leader="none" w:pos="820"/>
        </w:tabs>
        <w:kinsoku w:val="false"/>
        <w:overflowPunct w:val="false"/>
        <w:autoSpaceDE w:val="false"/>
        <w:autoSpaceDN w:val="false"/>
        <w:adjustRightInd w:val="false"/>
        <w:spacing w:after="0" w:lineRule="auto" w:line="360"/>
        <w:ind w:left="820" w:right="242"/>
        <w:rPr>
          <w:rFonts w:ascii="Times New Roman" w:cs="Times New Roman" w:hAnsi="Times New Roman"/>
          <w:sz w:val="24"/>
          <w:szCs w:val="24"/>
        </w:rPr>
      </w:pPr>
      <w:r>
        <w:rPr>
          <w:rFonts w:ascii="Times New Roman" w:cs="Times New Roman" w:hAnsi="Times New Roman"/>
          <w:iCs/>
          <w:spacing w:val="12"/>
          <w:w w:val="104"/>
          <w:sz w:val="24"/>
          <w:szCs w:val="24"/>
        </w:rPr>
        <w:t>P</w:t>
      </w:r>
      <w:r>
        <w:rPr>
          <w:rFonts w:ascii="Times New Roman" w:cs="Times New Roman" w:hAnsi="Times New Roman"/>
          <w:iCs/>
          <w:spacing w:val="-10"/>
          <w:w w:val="104"/>
          <w:sz w:val="24"/>
          <w:szCs w:val="24"/>
        </w:rPr>
        <w:t>l</w:t>
      </w:r>
      <w:r>
        <w:rPr>
          <w:rFonts w:ascii="Times New Roman" w:cs="Times New Roman" w:hAnsi="Times New Roman"/>
          <w:iCs/>
          <w:spacing w:val="-2"/>
          <w:w w:val="104"/>
          <w:sz w:val="24"/>
          <w:szCs w:val="24"/>
        </w:rPr>
        <w:t>a</w:t>
      </w:r>
      <w:r>
        <w:rPr>
          <w:rFonts w:ascii="Times New Roman" w:cs="Times New Roman" w:hAnsi="Times New Roman"/>
          <w:iCs/>
          <w:spacing w:val="-15"/>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21"/>
          <w:w w:val="104"/>
          <w:sz w:val="24"/>
          <w:szCs w:val="24"/>
        </w:rPr>
        <w:t>r</w:t>
      </w:r>
      <w:r>
        <w:rPr>
          <w:rFonts w:ascii="Times New Roman" w:cs="Times New Roman" w:hAnsi="Times New Roman"/>
          <w:iCs/>
          <w:spacing w:val="1"/>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11"/>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5"/>
          <w:w w:val="104"/>
          <w:sz w:val="24"/>
          <w:szCs w:val="24"/>
        </w:rPr>
        <w:t>t</w:t>
      </w:r>
      <w:r>
        <w:rPr>
          <w:rFonts w:ascii="Times New Roman" w:cs="Times New Roman" w:hAnsi="Times New Roman"/>
          <w:iCs/>
          <w:spacing w:val="-2"/>
          <w:w w:val="104"/>
          <w:sz w:val="24"/>
          <w:szCs w:val="24"/>
        </w:rPr>
        <w:t>a</w:t>
      </w:r>
      <w:r>
        <w:rPr>
          <w:rFonts w:ascii="Times New Roman" w:cs="Times New Roman" w:hAnsi="Times New Roman"/>
          <w:iCs/>
          <w:spacing w:val="-15"/>
          <w:w w:val="104"/>
          <w:sz w:val="24"/>
          <w:szCs w:val="24"/>
        </w:rPr>
        <w:t>n</w:t>
      </w:r>
      <w:r>
        <w:rPr>
          <w:rFonts w:ascii="Times New Roman" w:cs="Times New Roman" w:hAnsi="Times New Roman"/>
          <w:iCs/>
          <w:spacing w:val="11"/>
          <w:w w:val="104"/>
          <w:sz w:val="24"/>
          <w:szCs w:val="24"/>
        </w:rPr>
        <w:t>c</w:t>
      </w:r>
      <w:r>
        <w:rPr>
          <w:rFonts w:ascii="Times New Roman" w:cs="Times New Roman" w:hAnsi="Times New Roman"/>
          <w:iCs/>
          <w:spacing w:val="1"/>
          <w:w w:val="104"/>
          <w:sz w:val="24"/>
          <w:szCs w:val="24"/>
        </w:rPr>
        <w:t>e</w:t>
      </w:r>
      <w:r>
        <w:rPr>
          <w:rFonts w:ascii="Times New Roman" w:cs="Times New Roman" w:hAnsi="Times New Roman"/>
          <w:iCs/>
          <w:w w:val="104"/>
          <w:sz w:val="24"/>
          <w:szCs w:val="24"/>
        </w:rPr>
        <w:t>:</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7"/>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 xml:space="preserve">o </w:t>
      </w:r>
      <w:r>
        <w:rPr>
          <w:rFonts w:ascii="Times New Roman" w:cs="Times New Roman" w:hAnsi="Times New Roman"/>
          <w:iCs/>
          <w:spacing w:val="-11"/>
          <w:w w:val="104"/>
          <w:sz w:val="24"/>
          <w:szCs w:val="24"/>
        </w:rPr>
        <w:t>d</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r</w:t>
      </w:r>
      <w:r>
        <w:rPr>
          <w:rFonts w:ascii="Times New Roman" w:cs="Times New Roman" w:hAnsi="Times New Roman"/>
          <w:iCs/>
          <w:spacing w:val="-3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26"/>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ff</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5"/>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26" w:after="0" w:lineRule="auto" w:line="360"/>
        <w:ind w:right="4638"/>
        <w:rPr>
          <w:rFonts w:ascii="Times New Roman" w:cs="Times New Roman" w:hAnsi="Times New Roman"/>
          <w:sz w:val="24"/>
          <w:szCs w:val="24"/>
        </w:rPr>
        <w:sectPr>
          <w:type w:val="continuous"/>
          <w:pgSz w:w="12240" w:h="15840" w:orient="portrait"/>
          <w:pgMar w:top="1380" w:right="1340" w:bottom="280" w:left="1340" w:header="720" w:footer="720" w:gutter="0"/>
          <w:cols w:equalWidth="0" w:space="720">
            <w:col w:w="9560"/>
          </w:cols>
          <w:noEndnote/>
        </w:sectPr>
      </w:pPr>
    </w:p>
    <w:p>
      <w:pPr>
        <w:pStyle w:val="style0"/>
        <w:spacing w:after="200" w:lineRule="auto" w:line="360"/>
        <w:contextualSpacing/>
        <w:rPr>
          <w:rFonts w:ascii="Times New Roman" w:cs="Times New Roman" w:hAnsi="Times New Roman"/>
          <w:b/>
          <w:bCs/>
        </w:rPr>
      </w:pPr>
    </w:p>
    <w:p>
      <w:pPr>
        <w:pStyle w:val="style0"/>
        <w:spacing w:after="200" w:lineRule="auto" w:line="360"/>
        <w:contextualSpacing/>
        <w:rPr>
          <w:rFonts w:ascii="Times New Roman" w:cs="Times New Roman" w:hAnsi="Times New Roman"/>
          <w:b/>
          <w:bCs/>
        </w:rPr>
      </w:pPr>
    </w:p>
    <w:p>
      <w:pPr>
        <w:pStyle w:val="style0"/>
        <w:spacing w:after="200" w:lineRule="auto" w:line="360"/>
        <w:contextualSpacing/>
        <w:rPr>
          <w:rFonts w:ascii="Times New Roman" w:cs="Times New Roman" w:hAnsi="Times New Roman"/>
          <w:b/>
          <w:bCs/>
        </w:rPr>
      </w:pPr>
    </w:p>
    <w:p>
      <w:pPr>
        <w:pStyle w:val="style0"/>
        <w:spacing w:after="200" w:lineRule="auto" w:line="360"/>
        <w:contextualSpacing/>
        <w:rPr>
          <w:rFonts w:ascii="Times New Roman" w:cs="Times New Roman" w:hAnsi="Times New Roman"/>
          <w:b/>
          <w:bCs/>
        </w:rPr>
      </w:pPr>
    </w:p>
    <w:p>
      <w:pPr>
        <w:pStyle w:val="style0"/>
        <w:spacing w:after="200" w:lineRule="auto" w:line="360"/>
        <w:contextualSpacing/>
        <w:rPr>
          <w:rFonts w:ascii="Times New Roman" w:cs="Times New Roman" w:hAnsi="Times New Roman"/>
          <w:b/>
          <w:bCs/>
        </w:rPr>
      </w:pPr>
    </w:p>
    <w:p>
      <w:pPr>
        <w:pStyle w:val="style0"/>
        <w:spacing w:after="200" w:lineRule="auto" w:line="360"/>
        <w:contextualSpacing/>
        <w:rPr>
          <w:rFonts w:ascii="Times New Roman" w:cs="Times New Roman" w:hAnsi="Times New Roman"/>
          <w:b/>
          <w:bCs/>
        </w:rPr>
      </w:pPr>
      <w:r>
        <w:rPr>
          <w:rFonts w:ascii="Times New Roman" w:cs="Times New Roman" w:hAnsi="Times New Roman"/>
          <w:b/>
          <w:bCs/>
        </w:rPr>
        <w:t xml:space="preserve">METHODS OF PESTS CONTROL: </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1). CULTURAL METHODS;</w:t>
      </w:r>
    </w:p>
    <w:p>
      <w:pPr>
        <w:pStyle w:val="style179"/>
        <w:numPr>
          <w:ilvl w:val="0"/>
          <w:numId w:val="93"/>
        </w:numPr>
        <w:spacing w:lineRule="auto" w:line="360"/>
        <w:rPr/>
      </w:pPr>
      <w:r>
        <w:t xml:space="preserve">Weed </w:t>
      </w:r>
      <w:r>
        <w:t>control; to destroy alternate hosts for pests e</w:t>
      </w:r>
      <w:r>
        <w:t>.</w:t>
      </w:r>
      <w:r>
        <w:t>g. in control of aphids.</w:t>
      </w:r>
    </w:p>
    <w:p>
      <w:pPr>
        <w:pStyle w:val="style179"/>
        <w:numPr>
          <w:ilvl w:val="0"/>
          <w:numId w:val="93"/>
        </w:numPr>
        <w:spacing w:lineRule="auto" w:line="360"/>
        <w:rPr/>
      </w:pPr>
      <w:r>
        <w:t>Use of clean tools and equipment; to prevent the spread of pests.</w:t>
      </w:r>
    </w:p>
    <w:p>
      <w:pPr>
        <w:pStyle w:val="style179"/>
        <w:numPr>
          <w:ilvl w:val="0"/>
          <w:numId w:val="93"/>
        </w:numPr>
        <w:spacing w:lineRule="auto" w:line="360"/>
        <w:rPr/>
      </w:pPr>
      <w:r>
        <w:t>Use of clean planting materials; to prevent the spread of pests and ensure a healthy start of the crops.</w:t>
      </w:r>
    </w:p>
    <w:p>
      <w:pPr>
        <w:pStyle w:val="style179"/>
        <w:numPr>
          <w:ilvl w:val="0"/>
          <w:numId w:val="93"/>
        </w:numPr>
        <w:spacing w:lineRule="auto" w:line="360"/>
        <w:rPr/>
      </w:pPr>
      <w:r>
        <w:t>Trap cropping; to reduce the population of the pests.</w:t>
      </w:r>
    </w:p>
    <w:p>
      <w:pPr>
        <w:pStyle w:val="style179"/>
        <w:numPr>
          <w:ilvl w:val="0"/>
          <w:numId w:val="93"/>
        </w:numPr>
        <w:spacing w:lineRule="auto" w:line="360"/>
        <w:rPr/>
      </w:pPr>
      <w:r>
        <w:t xml:space="preserve">Here, a </w:t>
      </w:r>
      <w:r>
        <w:t>trap</w:t>
      </w:r>
      <w:r>
        <w:t xml:space="preserve"> crop is planted early t</w:t>
      </w:r>
      <w:r>
        <w:t>o</w:t>
      </w:r>
      <w:r>
        <w:t xml:space="preserve"> attract pests and then destroyed together with pests e</w:t>
      </w:r>
      <w:r>
        <w:t>.</w:t>
      </w:r>
      <w:r>
        <w:t>g. in bean leaf beetles.</w:t>
      </w:r>
    </w:p>
    <w:p>
      <w:pPr>
        <w:pStyle w:val="style179"/>
        <w:numPr>
          <w:ilvl w:val="0"/>
          <w:numId w:val="93"/>
        </w:numPr>
        <w:spacing w:lineRule="auto" w:line="360"/>
        <w:rPr/>
      </w:pPr>
      <w:r>
        <w:t xml:space="preserve">Timely planting; to give the crops an early start before the </w:t>
      </w:r>
      <w:r>
        <w:t>build-up</w:t>
      </w:r>
      <w:r>
        <w:t xml:space="preserve"> of pests. Planting early avoids infestation and damage because the plant is beyond the vulnerable stage.</w:t>
      </w:r>
    </w:p>
    <w:p>
      <w:pPr>
        <w:pStyle w:val="style179"/>
        <w:numPr>
          <w:ilvl w:val="0"/>
          <w:numId w:val="93"/>
        </w:numPr>
        <w:spacing w:lineRule="auto" w:line="360"/>
        <w:rPr/>
      </w:pPr>
      <w:r>
        <w:t xml:space="preserve">Timely harvesting; the harvesting dates of some crops can be altered to reduce or avoid potential </w:t>
      </w:r>
      <w:r>
        <w:t>pests’</w:t>
      </w:r>
      <w:r>
        <w:t xml:space="preserve"> damage.</w:t>
      </w:r>
    </w:p>
    <w:p>
      <w:pPr>
        <w:pStyle w:val="style179"/>
        <w:numPr>
          <w:ilvl w:val="0"/>
          <w:numId w:val="93"/>
        </w:numPr>
        <w:spacing w:lineRule="auto" w:line="360"/>
        <w:rPr/>
      </w:pPr>
      <w:r>
        <w:t>Proper tillage; to expose pests to harsh conditions.</w:t>
      </w:r>
    </w:p>
    <w:p>
      <w:pPr>
        <w:pStyle w:val="style179"/>
        <w:numPr>
          <w:ilvl w:val="0"/>
          <w:numId w:val="93"/>
        </w:numPr>
        <w:spacing w:lineRule="auto" w:line="360"/>
        <w:rPr/>
      </w:pPr>
      <w:r>
        <w:t>Proper spacing of crops; too control movement and attack by pests e</w:t>
      </w:r>
      <w:r>
        <w:t>.</w:t>
      </w:r>
      <w:r>
        <w:t>g. in ground nuts to control aphids.</w:t>
      </w:r>
    </w:p>
    <w:p>
      <w:pPr>
        <w:pStyle w:val="style179"/>
        <w:numPr>
          <w:ilvl w:val="0"/>
          <w:numId w:val="93"/>
        </w:numPr>
        <w:spacing w:lineRule="auto" w:line="360"/>
        <w:rPr/>
      </w:pPr>
      <w:r>
        <w:t>Proper pruning; to discourage favourable micro-climate leading to r</w:t>
      </w:r>
      <w:r>
        <w:t>educed build-</w:t>
      </w:r>
      <w:r>
        <w:t>up of pests.</w:t>
      </w:r>
    </w:p>
    <w:p>
      <w:pPr>
        <w:pStyle w:val="style179"/>
        <w:numPr>
          <w:ilvl w:val="0"/>
          <w:numId w:val="93"/>
        </w:numPr>
        <w:spacing w:lineRule="auto" w:line="360"/>
        <w:rPr/>
      </w:pPr>
      <w:r>
        <w:t xml:space="preserve">Proper drying of produce; </w:t>
      </w:r>
      <w:r>
        <w:t>to give the produce resistance against pests attack.</w:t>
      </w:r>
    </w:p>
    <w:p>
      <w:pPr>
        <w:pStyle w:val="style179"/>
        <w:numPr>
          <w:ilvl w:val="0"/>
          <w:numId w:val="93"/>
        </w:numPr>
        <w:spacing w:lineRule="auto" w:line="360"/>
        <w:rPr/>
      </w:pPr>
      <w:r>
        <w:t xml:space="preserve">Mulching; reduces the movement of pests </w:t>
      </w:r>
      <w:r>
        <w:t>eg</w:t>
      </w:r>
      <w:r>
        <w:t xml:space="preserve">. </w:t>
      </w:r>
      <w:r>
        <w:t>Banana</w:t>
      </w:r>
      <w:r>
        <w:t xml:space="preserve"> weevils and </w:t>
      </w:r>
      <w:r>
        <w:t>improves</w:t>
      </w:r>
      <w:r>
        <w:t xml:space="preserve"> soil conditions for proper growth of crops.</w:t>
      </w:r>
    </w:p>
    <w:p>
      <w:pPr>
        <w:pStyle w:val="style179"/>
        <w:numPr>
          <w:ilvl w:val="0"/>
          <w:numId w:val="93"/>
        </w:numPr>
        <w:spacing w:lineRule="auto" w:line="360"/>
        <w:rPr/>
      </w:pPr>
      <w:r>
        <w:t>Flooding; to suffocate the pests to death.</w:t>
      </w:r>
    </w:p>
    <w:p>
      <w:pPr>
        <w:pStyle w:val="style179"/>
        <w:numPr>
          <w:ilvl w:val="0"/>
          <w:numId w:val="93"/>
        </w:numPr>
        <w:spacing w:lineRule="auto" w:line="360"/>
        <w:rPr/>
      </w:pPr>
      <w:r>
        <w:t xml:space="preserve">Growing resistant varieties; to reduce the chances of </w:t>
      </w:r>
      <w:r>
        <w:t>pests’</w:t>
      </w:r>
      <w:r>
        <w:t xml:space="preserve"> damage on crops and crop produce.</w:t>
      </w:r>
    </w:p>
    <w:p>
      <w:pPr>
        <w:pStyle w:val="style179"/>
        <w:numPr>
          <w:ilvl w:val="0"/>
          <w:numId w:val="93"/>
        </w:numPr>
        <w:spacing w:lineRule="auto" w:line="360"/>
        <w:rPr/>
      </w:pPr>
      <w:r>
        <w:t>Manuring; to discourage some pests e</w:t>
      </w:r>
      <w:r>
        <w:t>.</w:t>
      </w:r>
      <w:r>
        <w:t xml:space="preserve">g. </w:t>
      </w:r>
      <w:r>
        <w:t>Eel</w:t>
      </w:r>
      <w:r>
        <w:t xml:space="preserve"> worms before their attack on crops.</w:t>
      </w:r>
    </w:p>
    <w:p>
      <w:pPr>
        <w:pStyle w:val="style179"/>
        <w:numPr>
          <w:ilvl w:val="0"/>
          <w:numId w:val="93"/>
        </w:numPr>
        <w:spacing w:lineRule="auto" w:line="360"/>
        <w:rPr/>
      </w:pPr>
      <w:r>
        <w:t>Closed seasoning; to deny the pests hosts to survive on hence, starvation to death.</w:t>
      </w:r>
    </w:p>
    <w:p>
      <w:pPr>
        <w:pStyle w:val="style179"/>
        <w:numPr>
          <w:ilvl w:val="0"/>
          <w:numId w:val="93"/>
        </w:numPr>
        <w:spacing w:lineRule="auto" w:line="360"/>
        <w:rPr/>
      </w:pPr>
      <w:r>
        <w:t>Crop rotation; to destroy or break the life cycle of pests on the field.</w:t>
      </w:r>
    </w:p>
    <w:p>
      <w:pPr>
        <w:pStyle w:val="style179"/>
        <w:numPr>
          <w:ilvl w:val="0"/>
          <w:numId w:val="93"/>
        </w:numPr>
        <w:spacing w:lineRule="auto" w:line="360"/>
        <w:rPr/>
      </w:pPr>
      <w:r>
        <w:t>Field hygiene; which involves destruction of all crop residues from the previous planting to deny the pests hide outs.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2). CHEMICAL METHOD;</w:t>
      </w:r>
    </w:p>
    <w:p>
      <w:pPr>
        <w:pStyle w:val="style0"/>
        <w:kinsoku w:val="false"/>
        <w:overflowPunct w:val="false"/>
        <w:autoSpaceDE w:val="false"/>
        <w:autoSpaceDN w:val="false"/>
        <w:adjustRightInd w:val="false"/>
        <w:spacing w:after="0" w:lineRule="auto" w:line="360"/>
        <w:ind w:right="108"/>
        <w:rPr>
          <w:rFonts w:ascii="Times New Roman" w:cs="Times New Roman" w:hAnsi="Times New Roman"/>
          <w:sz w:val="24"/>
          <w:szCs w:val="24"/>
        </w:rPr>
      </w:pP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1"/>
          <w:w w:val="110"/>
          <w:sz w:val="24"/>
          <w:szCs w:val="24"/>
        </w:rPr>
        <w:t>d</w:t>
      </w:r>
      <w:r>
        <w:rPr>
          <w:rFonts w:ascii="Times New Roman" w:cs="Times New Roman" w:hAnsi="Times New Roman"/>
          <w:iCs/>
          <w:spacing w:val="-16"/>
          <w:w w:val="110"/>
          <w:sz w:val="24"/>
          <w:szCs w:val="24"/>
        </w:rPr>
        <w:t>u</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r>
        <w:rPr>
          <w:rFonts w:ascii="Times New Roman" w:cs="Times New Roman" w:hAnsi="Times New Roman"/>
          <w:iCs/>
          <w:spacing w:val="-47"/>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6"/>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28"/>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5"/>
          <w:w w:val="110"/>
          <w:sz w:val="24"/>
          <w:szCs w:val="24"/>
        </w:rPr>
        <w:t>a</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w w:val="110"/>
          <w:sz w:val="24"/>
          <w:szCs w:val="24"/>
        </w:rPr>
        <w:t>y</w:t>
      </w:r>
      <w:r>
        <w:rPr>
          <w:rFonts w:ascii="Times New Roman" w:cs="Times New Roman" w:hAnsi="Times New Roman"/>
          <w:iCs/>
          <w:spacing w:val="-33"/>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4"/>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m</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d</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3"/>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w w:val="139"/>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r>
        <w:rPr>
          <w:rFonts w:ascii="Times New Roman" w:cs="Times New Roman" w:hAnsi="Times New Roman"/>
          <w:iCs/>
          <w:spacing w:val="-44"/>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4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53"/>
          <w:w w:val="110"/>
          <w:sz w:val="24"/>
          <w:szCs w:val="24"/>
        </w:rPr>
        <w:t xml:space="preserve"> </w:t>
      </w:r>
      <w:r>
        <w:rPr>
          <w:rFonts w:ascii="Times New Roman" w:cs="Times New Roman" w:hAnsi="Times New Roman"/>
          <w:iCs/>
          <w:spacing w:val="-16"/>
          <w:w w:val="110"/>
          <w:sz w:val="24"/>
          <w:szCs w:val="24"/>
        </w:rPr>
        <w:t>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4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47"/>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l</w:t>
      </w:r>
      <w:r>
        <w:rPr>
          <w:rFonts w:ascii="Times New Roman" w:cs="Times New Roman" w:hAnsi="Times New Roman"/>
          <w:iCs/>
          <w:spacing w:val="-5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50"/>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4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5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involves dusting, spraying or fumigating a crop or crop produce with a substance specifically harmful to that particular organism.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 pesticide</w:t>
      </w:r>
      <w:r>
        <w:rPr>
          <w:rFonts w:ascii="Times New Roman" w:cs="Times New Roman" w:hAnsi="Times New Roman"/>
          <w:sz w:val="24"/>
          <w:szCs w:val="24"/>
        </w:rPr>
        <w:t xml:space="preserve"> is therefore, a chemical used to control, repel, att</w:t>
      </w:r>
      <w:r>
        <w:rPr>
          <w:rFonts w:ascii="Times New Roman" w:cs="Times New Roman" w:hAnsi="Times New Roman"/>
          <w:sz w:val="24"/>
          <w:szCs w:val="24"/>
        </w:rPr>
        <w:t>ack or kill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Examples of common pesticides include; </w:t>
      </w:r>
      <w:r>
        <w:rPr>
          <w:rFonts w:ascii="Times New Roman" w:cs="Times New Roman" w:hAnsi="Times New Roman"/>
          <w:sz w:val="24"/>
          <w:szCs w:val="24"/>
        </w:rPr>
        <w:t>Aldrine</w:t>
      </w:r>
      <w:r>
        <w:rPr>
          <w:rFonts w:ascii="Times New Roman" w:cs="Times New Roman" w:hAnsi="Times New Roman"/>
          <w:sz w:val="24"/>
          <w:szCs w:val="24"/>
        </w:rPr>
        <w:t xml:space="preserve">, DDT, </w:t>
      </w:r>
      <w:r>
        <w:rPr>
          <w:rFonts w:ascii="Times New Roman" w:cs="Times New Roman" w:hAnsi="Times New Roman"/>
          <w:sz w:val="24"/>
          <w:szCs w:val="24"/>
        </w:rPr>
        <w:t>Lindane</w:t>
      </w:r>
      <w:r>
        <w:rPr>
          <w:rFonts w:ascii="Times New Roman" w:cs="Times New Roman" w:hAnsi="Times New Roman"/>
          <w:sz w:val="24"/>
          <w:szCs w:val="24"/>
        </w:rPr>
        <w:t xml:space="preserve"> dust, </w:t>
      </w:r>
      <w:r>
        <w:rPr>
          <w:rFonts w:ascii="Times New Roman" w:cs="Times New Roman" w:hAnsi="Times New Roman"/>
          <w:sz w:val="24"/>
          <w:szCs w:val="24"/>
        </w:rPr>
        <w:t>Malathion</w:t>
      </w:r>
      <w:r>
        <w:rPr>
          <w:rFonts w:ascii="Times New Roman" w:cs="Times New Roman" w:hAnsi="Times New Roman"/>
          <w:sz w:val="24"/>
          <w:szCs w:val="24"/>
        </w:rPr>
        <w:t xml:space="preserve"> dust, </w:t>
      </w:r>
      <w:r>
        <w:rPr>
          <w:rFonts w:ascii="Times New Roman" w:cs="Times New Roman" w:hAnsi="Times New Roman"/>
          <w:sz w:val="24"/>
          <w:szCs w:val="24"/>
        </w:rPr>
        <w:t>Rogor</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kinsoku w:val="false"/>
        <w:overflowPunct w:val="false"/>
        <w:autoSpaceDE w:val="false"/>
        <w:autoSpaceDN w:val="false"/>
        <w:adjustRightInd w:val="false"/>
        <w:spacing w:after="0" w:lineRule="auto" w:line="360"/>
        <w:ind w:left="100" w:right="5371"/>
        <w:rPr>
          <w:rFonts w:ascii="Times New Roman" w:cs="Times New Roman" w:hAnsi="Times New Roman"/>
          <w:b/>
          <w:iCs/>
          <w:w w:val="96"/>
          <w:sz w:val="24"/>
          <w:szCs w:val="24"/>
        </w:rPr>
      </w:pPr>
      <w:r>
        <w:rPr>
          <w:rFonts w:ascii="Times New Roman" w:cs="Times New Roman" w:hAnsi="Times New Roman"/>
          <w:b/>
          <w:iCs/>
          <w:spacing w:val="9"/>
          <w:w w:val="104"/>
          <w:sz w:val="24"/>
          <w:szCs w:val="24"/>
        </w:rPr>
        <w:t>C</w:t>
      </w:r>
      <w:r>
        <w:rPr>
          <w:rFonts w:ascii="Times New Roman" w:cs="Times New Roman" w:hAnsi="Times New Roman"/>
          <w:b/>
          <w:iCs/>
          <w:spacing w:val="-10"/>
          <w:w w:val="104"/>
          <w:sz w:val="24"/>
          <w:szCs w:val="24"/>
        </w:rPr>
        <w:t>l</w:t>
      </w:r>
      <w:r>
        <w:rPr>
          <w:rFonts w:ascii="Times New Roman" w:cs="Times New Roman" w:hAnsi="Times New Roman"/>
          <w:b/>
          <w:iCs/>
          <w:spacing w:val="-2"/>
          <w:w w:val="104"/>
          <w:sz w:val="24"/>
          <w:szCs w:val="24"/>
        </w:rPr>
        <w:t>a</w:t>
      </w:r>
      <w:r>
        <w:rPr>
          <w:rFonts w:ascii="Times New Roman" w:cs="Times New Roman" w:hAnsi="Times New Roman"/>
          <w:b/>
          <w:iCs/>
          <w:w w:val="104"/>
          <w:sz w:val="24"/>
          <w:szCs w:val="24"/>
        </w:rPr>
        <w:t>ss</w:t>
      </w:r>
      <w:r>
        <w:rPr>
          <w:rFonts w:ascii="Times New Roman" w:cs="Times New Roman" w:hAnsi="Times New Roman"/>
          <w:b/>
          <w:iCs/>
          <w:spacing w:val="-11"/>
          <w:w w:val="104"/>
          <w:sz w:val="24"/>
          <w:szCs w:val="24"/>
        </w:rPr>
        <w:t>i</w:t>
      </w:r>
      <w:r>
        <w:rPr>
          <w:rFonts w:ascii="Times New Roman" w:cs="Times New Roman" w:hAnsi="Times New Roman"/>
          <w:b/>
          <w:iCs/>
          <w:spacing w:val="-3"/>
          <w:w w:val="104"/>
          <w:sz w:val="24"/>
          <w:szCs w:val="24"/>
        </w:rPr>
        <w:t>f</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spacing w:val="-2"/>
          <w:w w:val="104"/>
          <w:sz w:val="24"/>
          <w:szCs w:val="24"/>
        </w:rPr>
        <w:t>a</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on</w:t>
      </w:r>
      <w:r>
        <w:rPr>
          <w:rFonts w:ascii="Times New Roman" w:cs="Times New Roman" w:hAnsi="Times New Roman"/>
          <w:b/>
          <w:iCs/>
          <w:spacing w:val="-14"/>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4"/>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spacing w:val="-11"/>
          <w:w w:val="104"/>
          <w:sz w:val="24"/>
          <w:szCs w:val="24"/>
        </w:rPr>
        <w:t>i</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e</w:t>
      </w:r>
      <w:r>
        <w:rPr>
          <w:rFonts w:ascii="Times New Roman" w:cs="Times New Roman" w:hAnsi="Times New Roman"/>
          <w:b/>
          <w:iCs/>
          <w:w w:val="96"/>
          <w:sz w:val="24"/>
          <w:szCs w:val="24"/>
        </w:rPr>
        <w:t xml:space="preserve"> </w:t>
      </w:r>
    </w:p>
    <w:p>
      <w:pPr>
        <w:pStyle w:val="style0"/>
        <w:kinsoku w:val="false"/>
        <w:overflowPunct w:val="false"/>
        <w:autoSpaceDE w:val="false"/>
        <w:autoSpaceDN w:val="false"/>
        <w:adjustRightInd w:val="false"/>
        <w:spacing w:after="0" w:lineRule="auto" w:line="360"/>
        <w:ind w:left="100" w:right="5371"/>
        <w:rPr>
          <w:rFonts w:ascii="Times New Roman" w:cs="Times New Roman" w:hAnsi="Times New Roman"/>
          <w:b/>
          <w:sz w:val="24"/>
          <w:szCs w:val="24"/>
        </w:rPr>
      </w:pPr>
      <w:r>
        <w:rPr>
          <w:rFonts w:ascii="Times New Roman" w:cs="Times New Roman" w:hAnsi="Times New Roman"/>
          <w:b/>
          <w:iCs/>
          <w:spacing w:val="-6"/>
          <w:w w:val="104"/>
          <w:sz w:val="24"/>
          <w:szCs w:val="24"/>
        </w:rPr>
        <w:t>1. A</w:t>
      </w:r>
      <w:r>
        <w:rPr>
          <w:rFonts w:ascii="Times New Roman" w:cs="Times New Roman" w:hAnsi="Times New Roman"/>
          <w:b/>
          <w:iCs/>
          <w:spacing w:val="11"/>
          <w:w w:val="104"/>
          <w:sz w:val="24"/>
          <w:szCs w:val="24"/>
        </w:rPr>
        <w:t>cc</w:t>
      </w:r>
      <w:r>
        <w:rPr>
          <w:rFonts w:ascii="Times New Roman" w:cs="Times New Roman" w:hAnsi="Times New Roman"/>
          <w:b/>
          <w:iCs/>
          <w:w w:val="104"/>
          <w:sz w:val="24"/>
          <w:szCs w:val="24"/>
        </w:rPr>
        <w:t>o</w:t>
      </w:r>
      <w:r>
        <w:rPr>
          <w:rFonts w:ascii="Times New Roman" w:cs="Times New Roman" w:hAnsi="Times New Roman"/>
          <w:b/>
          <w:iCs/>
          <w:spacing w:val="-21"/>
          <w:w w:val="104"/>
          <w:sz w:val="24"/>
          <w:szCs w:val="24"/>
        </w:rPr>
        <w:t>r</w:t>
      </w:r>
      <w:r>
        <w:rPr>
          <w:rFonts w:ascii="Times New Roman" w:cs="Times New Roman" w:hAnsi="Times New Roman"/>
          <w:b/>
          <w:iCs/>
          <w:spacing w:val="-9"/>
          <w:w w:val="104"/>
          <w:sz w:val="24"/>
          <w:szCs w:val="24"/>
        </w:rPr>
        <w:t>d</w:t>
      </w:r>
      <w:r>
        <w:rPr>
          <w:rFonts w:ascii="Times New Roman" w:cs="Times New Roman" w:hAnsi="Times New Roman"/>
          <w:b/>
          <w:iCs/>
          <w:spacing w:val="-11"/>
          <w:w w:val="104"/>
          <w:sz w:val="24"/>
          <w:szCs w:val="24"/>
        </w:rPr>
        <w:t>i</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g</w:t>
      </w:r>
      <w:r>
        <w:rPr>
          <w:rFonts w:ascii="Times New Roman" w:cs="Times New Roman" w:hAnsi="Times New Roman"/>
          <w:b/>
          <w:iCs/>
          <w:spacing w:val="25"/>
          <w:w w:val="104"/>
          <w:sz w:val="24"/>
          <w:szCs w:val="24"/>
        </w:rPr>
        <w:t xml:space="preserve"> </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 xml:space="preserve"> </w:t>
      </w:r>
      <w:r>
        <w:rPr>
          <w:rFonts w:ascii="Times New Roman" w:cs="Times New Roman" w:hAnsi="Times New Roman"/>
          <w:b/>
          <w:iCs/>
          <w:spacing w:val="-13"/>
          <w:w w:val="104"/>
          <w:sz w:val="24"/>
          <w:szCs w:val="24"/>
        </w:rPr>
        <w:t>m</w:t>
      </w:r>
      <w:r>
        <w:rPr>
          <w:rFonts w:ascii="Times New Roman" w:cs="Times New Roman" w:hAnsi="Times New Roman"/>
          <w:b/>
          <w:iCs/>
          <w:w w:val="104"/>
          <w:sz w:val="24"/>
          <w:szCs w:val="24"/>
        </w:rPr>
        <w:t>o</w:t>
      </w:r>
      <w:r>
        <w:rPr>
          <w:rFonts w:ascii="Times New Roman" w:cs="Times New Roman" w:hAnsi="Times New Roman"/>
          <w:b/>
          <w:iCs/>
          <w:spacing w:val="-9"/>
          <w:w w:val="104"/>
          <w:sz w:val="24"/>
          <w:szCs w:val="24"/>
        </w:rPr>
        <w:t>d</w:t>
      </w:r>
      <w:r>
        <w:rPr>
          <w:rFonts w:ascii="Times New Roman" w:cs="Times New Roman" w:hAnsi="Times New Roman"/>
          <w:b/>
          <w:iCs/>
          <w:w w:val="104"/>
          <w:sz w:val="24"/>
          <w:szCs w:val="24"/>
        </w:rPr>
        <w:t>e</w:t>
      </w:r>
      <w:r>
        <w:rPr>
          <w:rFonts w:ascii="Times New Roman" w:cs="Times New Roman" w:hAnsi="Times New Roman"/>
          <w:b/>
          <w:iCs/>
          <w:spacing w:val="13"/>
          <w:w w:val="104"/>
          <w:sz w:val="24"/>
          <w:szCs w:val="24"/>
        </w:rPr>
        <w:t xml:space="preserve"> </w:t>
      </w:r>
      <w:r>
        <w:rPr>
          <w:rFonts w:ascii="Times New Roman" w:cs="Times New Roman" w:hAnsi="Times New Roman"/>
          <w:b/>
          <w:iCs/>
          <w:w w:val="104"/>
          <w:sz w:val="24"/>
          <w:szCs w:val="24"/>
        </w:rPr>
        <w:t>of</w:t>
      </w:r>
      <w:r>
        <w:rPr>
          <w:rFonts w:ascii="Times New Roman" w:cs="Times New Roman" w:hAnsi="Times New Roman"/>
          <w:b/>
          <w:iCs/>
          <w:spacing w:val="8"/>
          <w:w w:val="104"/>
          <w:sz w:val="24"/>
          <w:szCs w:val="24"/>
        </w:rPr>
        <w:t xml:space="preserve"> </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on</w:t>
      </w:r>
    </w:p>
    <w:p>
      <w:pPr>
        <w:pStyle w:val="style0"/>
        <w:kinsoku w:val="false"/>
        <w:overflowPunct w:val="false"/>
        <w:autoSpaceDE w:val="false"/>
        <w:autoSpaceDN w:val="false"/>
        <w:adjustRightInd w:val="false"/>
        <w:spacing w:before="26" w:after="0" w:lineRule="auto" w:line="360"/>
        <w:ind w:right="4438"/>
        <w:rPr>
          <w:rFonts w:ascii="Times New Roman" w:cs="Times New Roman" w:hAnsi="Times New Roman"/>
          <w:b/>
          <w:sz w:val="24"/>
          <w:szCs w:val="24"/>
        </w:rPr>
        <w:sectPr>
          <w:type w:val="continuous"/>
          <w:pgSz w:w="12240" w:h="15840" w:orient="portrait"/>
          <w:pgMar w:top="1380" w:right="1540" w:bottom="280" w:left="1340" w:header="720" w:footer="720" w:gutter="0"/>
          <w:cols w:equalWidth="0" w:space="720">
            <w:col w:w="9360"/>
          </w:cols>
          <w:noEndnote/>
        </w:sectPr>
      </w:pPr>
    </w:p>
    <w:p>
      <w:pPr>
        <w:pStyle w:val="style0"/>
        <w:kinsoku w:val="false"/>
        <w:overflowPunct w:val="false"/>
        <w:autoSpaceDE w:val="false"/>
        <w:autoSpaceDN w:val="false"/>
        <w:adjustRightInd w:val="false"/>
        <w:spacing w:before="23" w:after="0" w:lineRule="auto" w:line="360"/>
        <w:ind w:right="348"/>
        <w:rPr>
          <w:rFonts w:ascii="Times New Roman" w:cs="Times New Roman" w:hAnsi="Times New Roman"/>
          <w:iCs/>
          <w:w w:val="104"/>
          <w:sz w:val="24"/>
          <w:szCs w:val="24"/>
        </w:rPr>
      </w:pPr>
      <w:r>
        <w:rPr>
          <w:rFonts w:ascii="Times New Roman" w:cs="Times New Roman" w:hAnsi="Times New Roman"/>
          <w:sz w:val="24"/>
          <w:szCs w:val="24"/>
        </w:rPr>
        <w:t>a)</w:t>
      </w:r>
      <w:r>
        <w:rPr>
          <w:rFonts w:ascii="Times New Roman" w:cs="Times New Roman" w:hAnsi="Times New Roman"/>
          <w:b/>
          <w:sz w:val="24"/>
          <w:szCs w:val="24"/>
        </w:rPr>
        <w:t xml:space="preserve"> </w:t>
      </w:r>
      <w:r>
        <w:rPr>
          <w:rFonts w:ascii="Times New Roman" w:cs="Times New Roman" w:hAnsi="Times New Roman"/>
          <w:b/>
          <w:iCs/>
          <w:spacing w:val="25"/>
          <w:w w:val="104"/>
          <w:sz w:val="24"/>
          <w:szCs w:val="24"/>
        </w:rPr>
        <w:t>S</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13"/>
          <w:w w:val="104"/>
          <w:sz w:val="24"/>
          <w:szCs w:val="24"/>
        </w:rPr>
        <w:t>m</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h</w:t>
      </w:r>
      <w:r>
        <w:rPr>
          <w:rFonts w:ascii="Times New Roman" w:cs="Times New Roman" w:hAnsi="Times New Roman"/>
          <w:b/>
          <w:iCs/>
          <w:spacing w:val="-16"/>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iCs/>
          <w:w w:val="104"/>
          <w:sz w:val="24"/>
          <w:szCs w:val="24"/>
        </w:rPr>
        <w:t>:</w:t>
      </w:r>
      <w:r>
        <w:rPr>
          <w:rFonts w:ascii="Times New Roman" w:cs="Times New Roman" w:hAnsi="Times New Roman"/>
          <w:iCs/>
          <w:spacing w:val="-7"/>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e</w:t>
      </w:r>
      <w:r>
        <w:rPr>
          <w:rFonts w:ascii="Times New Roman" w:cs="Times New Roman" w:hAnsi="Times New Roman"/>
          <w:iCs/>
          <w:w w:val="104"/>
          <w:sz w:val="24"/>
          <w:szCs w:val="24"/>
        </w:rPr>
        <w:t>se</w:t>
      </w:r>
      <w:r>
        <w:rPr>
          <w:rFonts w:ascii="Times New Roman" w:cs="Times New Roman" w:hAnsi="Times New Roman"/>
          <w:iCs/>
          <w:spacing w:val="2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t</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4"/>
          <w:w w:val="104"/>
          <w:sz w:val="24"/>
          <w:szCs w:val="24"/>
        </w:rPr>
        <w:t>y</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m</w:t>
      </w:r>
      <w:r>
        <w:rPr>
          <w:rFonts w:ascii="Times New Roman" w:cs="Times New Roman" w:hAnsi="Times New Roman"/>
          <w:iCs/>
          <w:spacing w:val="-1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9"/>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spacing w:val="2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3"/>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21"/>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w w:val="112"/>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6"/>
          <w:w w:val="104"/>
          <w:sz w:val="24"/>
          <w:szCs w:val="24"/>
        </w:rPr>
        <w:t xml:space="preserve"> </w:t>
      </w:r>
      <w:r>
        <w:rPr>
          <w:rFonts w:ascii="Times New Roman" w:cs="Times New Roman" w:hAnsi="Times New Roman"/>
          <w:iCs/>
          <w:spacing w:val="-13"/>
          <w:w w:val="104"/>
          <w:sz w:val="24"/>
          <w:szCs w:val="24"/>
        </w:rPr>
        <w:t>Di</w:t>
      </w:r>
      <w:r>
        <w:rPr>
          <w:rFonts w:ascii="Times New Roman" w:cs="Times New Roman" w:hAnsi="Times New Roman"/>
          <w:iCs/>
          <w:spacing w:val="-3"/>
          <w:w w:val="104"/>
          <w:sz w:val="24"/>
          <w:szCs w:val="24"/>
        </w:rPr>
        <w:t>e</w:t>
      </w:r>
      <w:r>
        <w:rPr>
          <w:rFonts w:ascii="Times New Roman" w:cs="Times New Roman" w:hAnsi="Times New Roman"/>
          <w:iCs/>
          <w:spacing w:val="-12"/>
          <w:w w:val="104"/>
          <w:sz w:val="24"/>
          <w:szCs w:val="24"/>
        </w:rPr>
        <w:t>l</w:t>
      </w:r>
      <w:r>
        <w:rPr>
          <w:rFonts w:ascii="Times New Roman" w:cs="Times New Roman" w:hAnsi="Times New Roman"/>
          <w:iCs/>
          <w:spacing w:val="-11"/>
          <w:w w:val="104"/>
          <w:sz w:val="24"/>
          <w:szCs w:val="24"/>
        </w:rPr>
        <w:t>d</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23" w:after="0" w:lineRule="auto" w:line="360"/>
        <w:ind w:right="348"/>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right="208"/>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b/>
          <w:sz w:val="24"/>
          <w:szCs w:val="24"/>
        </w:rPr>
        <w:t xml:space="preserve"> </w:t>
      </w:r>
      <w:r>
        <w:rPr>
          <w:rFonts w:ascii="Times New Roman" w:cs="Times New Roman" w:hAnsi="Times New Roman"/>
          <w:b/>
          <w:iCs/>
          <w:spacing w:val="9"/>
          <w:w w:val="104"/>
          <w:sz w:val="24"/>
          <w:szCs w:val="24"/>
        </w:rPr>
        <w:t>C</w:t>
      </w:r>
      <w:r>
        <w:rPr>
          <w:rFonts w:ascii="Times New Roman" w:cs="Times New Roman" w:hAnsi="Times New Roman"/>
          <w:b/>
          <w:iCs/>
          <w:w w:val="104"/>
          <w:sz w:val="24"/>
          <w:szCs w:val="24"/>
        </w:rPr>
        <w:t>o</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spacing w:val="-2"/>
          <w:w w:val="104"/>
          <w:sz w:val="24"/>
          <w:szCs w:val="24"/>
        </w:rPr>
        <w:t>a</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t</w:t>
      </w:r>
      <w:r>
        <w:rPr>
          <w:rFonts w:ascii="Times New Roman" w:cs="Times New Roman" w:hAnsi="Times New Roman"/>
          <w:b/>
          <w:iCs/>
          <w:spacing w:val="-3"/>
          <w:w w:val="104"/>
          <w:sz w:val="24"/>
          <w:szCs w:val="24"/>
        </w:rPr>
        <w:t xml:space="preserve"> </w:t>
      </w:r>
      <w:r>
        <w:rPr>
          <w:rFonts w:ascii="Times New Roman" w:cs="Times New Roman" w:hAnsi="Times New Roman"/>
          <w:b/>
          <w:iCs/>
          <w:spacing w:val="-9"/>
          <w:w w:val="104"/>
          <w:sz w:val="24"/>
          <w:szCs w:val="24"/>
        </w:rPr>
        <w:t>p</w:t>
      </w:r>
      <w:r>
        <w:rPr>
          <w:rFonts w:ascii="Times New Roman" w:cs="Times New Roman" w:hAnsi="Times New Roman"/>
          <w:b/>
          <w:iCs/>
          <w:w w:val="104"/>
          <w:sz w:val="24"/>
          <w:szCs w:val="24"/>
        </w:rPr>
        <w:t>o</w:t>
      </w:r>
      <w:r>
        <w:rPr>
          <w:rFonts w:ascii="Times New Roman" w:cs="Times New Roman" w:hAnsi="Times New Roman"/>
          <w:b/>
          <w:iCs/>
          <w:spacing w:val="-11"/>
          <w:w w:val="104"/>
          <w:sz w:val="24"/>
          <w:szCs w:val="24"/>
        </w:rPr>
        <w:t>i</w:t>
      </w:r>
      <w:r>
        <w:rPr>
          <w:rFonts w:ascii="Times New Roman" w:cs="Times New Roman" w:hAnsi="Times New Roman"/>
          <w:b/>
          <w:iCs/>
          <w:w w:val="104"/>
          <w:sz w:val="24"/>
          <w:szCs w:val="24"/>
        </w:rPr>
        <w:t>so</w:t>
      </w:r>
      <w:r>
        <w:rPr>
          <w:rFonts w:ascii="Times New Roman" w:cs="Times New Roman" w:hAnsi="Times New Roman"/>
          <w:b/>
          <w:iCs/>
          <w:spacing w:val="-15"/>
          <w:w w:val="104"/>
          <w:sz w:val="24"/>
          <w:szCs w:val="24"/>
        </w:rPr>
        <w:t>n</w:t>
      </w:r>
      <w:r>
        <w:rPr>
          <w:rFonts w:ascii="Times New Roman" w:cs="Times New Roman" w:hAnsi="Times New Roman"/>
          <w:b/>
          <w:iCs/>
          <w:w w:val="104"/>
          <w:sz w:val="24"/>
          <w:szCs w:val="24"/>
        </w:rPr>
        <w:t>s</w:t>
      </w:r>
      <w:r>
        <w:rPr>
          <w:rFonts w:ascii="Times New Roman" w:cs="Times New Roman" w:hAnsi="Times New Roman"/>
          <w:iCs/>
          <w:w w:val="104"/>
          <w:sz w:val="24"/>
          <w:szCs w:val="24"/>
        </w:rPr>
        <w:t>:</w:t>
      </w:r>
      <w:r>
        <w:rPr>
          <w:rFonts w:ascii="Times New Roman" w:cs="Times New Roman" w:hAnsi="Times New Roman"/>
          <w:iCs/>
          <w:spacing w:val="-4"/>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8"/>
          <w:w w:val="104"/>
          <w:sz w:val="24"/>
          <w:szCs w:val="24"/>
        </w:rPr>
        <w:t xml:space="preserve"> </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o</w:t>
      </w:r>
      <w:r>
        <w:rPr>
          <w:rFonts w:ascii="Times New Roman" w:cs="Times New Roman" w:hAnsi="Times New Roman"/>
          <w:iCs/>
          <w:spacing w:val="2"/>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32"/>
          <w:w w:val="104"/>
          <w:sz w:val="24"/>
          <w:szCs w:val="24"/>
        </w:rPr>
        <w:t xml:space="preserve"> </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ss</w:t>
      </w:r>
      <w:r>
        <w:rPr>
          <w:rFonts w:ascii="Times New Roman" w:cs="Times New Roman" w:hAnsi="Times New Roman"/>
          <w:iCs/>
          <w:spacing w:val="-3"/>
          <w:w w:val="104"/>
          <w:sz w:val="24"/>
          <w:szCs w:val="24"/>
        </w:rPr>
        <w:t>o</w:t>
      </w:r>
      <w:r>
        <w:rPr>
          <w:rFonts w:ascii="Times New Roman" w:cs="Times New Roman" w:hAnsi="Times New Roman"/>
          <w:iCs/>
          <w:spacing w:val="-12"/>
          <w:w w:val="104"/>
          <w:sz w:val="24"/>
          <w:szCs w:val="24"/>
        </w:rPr>
        <w:t>l</w:t>
      </w:r>
      <w:r>
        <w:rPr>
          <w:rFonts w:ascii="Times New Roman" w:cs="Times New Roman" w:hAnsi="Times New Roman"/>
          <w:iCs/>
          <w:spacing w:val="-16"/>
          <w:w w:val="104"/>
          <w:sz w:val="24"/>
          <w:szCs w:val="24"/>
        </w:rPr>
        <w:t>v</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g</w:t>
      </w:r>
      <w:r>
        <w:rPr>
          <w:rFonts w:ascii="Times New Roman" w:cs="Times New Roman" w:hAnsi="Times New Roman"/>
          <w:iCs/>
          <w:spacing w:val="13"/>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27"/>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11"/>
          <w:w w:val="104"/>
          <w:sz w:val="24"/>
          <w:szCs w:val="24"/>
        </w:rPr>
        <w:t xml:space="preserve"> </w:t>
      </w:r>
      <w:r>
        <w:rPr>
          <w:rFonts w:ascii="Times New Roman" w:cs="Times New Roman" w:hAnsi="Times New Roman"/>
          <w:iCs/>
          <w:spacing w:val="-14"/>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w:t>
      </w:r>
      <w:r>
        <w:rPr>
          <w:rFonts w:ascii="Times New Roman" w:cs="Times New Roman" w:hAnsi="Times New Roman"/>
          <w:iCs/>
          <w:w w:val="89"/>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28"/>
          <w:w w:val="104"/>
          <w:sz w:val="24"/>
          <w:szCs w:val="24"/>
        </w:rPr>
        <w:t xml:space="preserve"> </w:t>
      </w:r>
      <w:r>
        <w:rPr>
          <w:rFonts w:ascii="Times New Roman" w:cs="Times New Roman" w:hAnsi="Times New Roman"/>
          <w:iCs/>
          <w:spacing w:val="-13"/>
          <w:w w:val="104"/>
          <w:sz w:val="24"/>
          <w:szCs w:val="24"/>
        </w:rPr>
        <w:t>DD</w:t>
      </w:r>
      <w:r>
        <w:rPr>
          <w:rFonts w:ascii="Times New Roman" w:cs="Times New Roman" w:hAnsi="Times New Roman"/>
          <w:iCs/>
          <w:w w:val="104"/>
          <w:sz w:val="24"/>
          <w:szCs w:val="24"/>
        </w:rPr>
        <w:t>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81"/>
        <w:rPr>
          <w:rFonts w:ascii="Times New Roman" w:cs="Times New Roman" w:hAnsi="Times New Roman"/>
          <w:sz w:val="24"/>
          <w:szCs w:val="24"/>
        </w:rPr>
      </w:pPr>
      <w:r>
        <w:rPr>
          <w:rFonts w:ascii="Times New Roman" w:cs="Times New Roman" w:hAnsi="Times New Roman"/>
          <w:iCs/>
          <w:spacing w:val="2"/>
          <w:w w:val="104"/>
          <w:sz w:val="24"/>
          <w:szCs w:val="24"/>
        </w:rPr>
        <w:t>c)</w:t>
      </w:r>
      <w:r>
        <w:rPr>
          <w:rFonts w:ascii="Times New Roman" w:cs="Times New Roman" w:hAnsi="Times New Roman"/>
          <w:b/>
          <w:iCs/>
          <w:spacing w:val="2"/>
          <w:w w:val="104"/>
          <w:sz w:val="24"/>
          <w:szCs w:val="24"/>
        </w:rPr>
        <w:t xml:space="preserve"> F</w:t>
      </w:r>
      <w:r>
        <w:rPr>
          <w:rFonts w:ascii="Times New Roman" w:cs="Times New Roman" w:hAnsi="Times New Roman"/>
          <w:b/>
          <w:iCs/>
          <w:spacing w:val="-13"/>
          <w:w w:val="104"/>
          <w:sz w:val="24"/>
          <w:szCs w:val="24"/>
        </w:rPr>
        <w:t>um</w:t>
      </w:r>
      <w:r>
        <w:rPr>
          <w:rFonts w:ascii="Times New Roman" w:cs="Times New Roman" w:hAnsi="Times New Roman"/>
          <w:b/>
          <w:iCs/>
          <w:spacing w:val="-11"/>
          <w:w w:val="104"/>
          <w:sz w:val="24"/>
          <w:szCs w:val="24"/>
        </w:rPr>
        <w:t>i</w:t>
      </w:r>
      <w:r>
        <w:rPr>
          <w:rFonts w:ascii="Times New Roman" w:cs="Times New Roman" w:hAnsi="Times New Roman"/>
          <w:b/>
          <w:iCs/>
          <w:spacing w:val="10"/>
          <w:w w:val="104"/>
          <w:sz w:val="24"/>
          <w:szCs w:val="24"/>
        </w:rPr>
        <w:t>g</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5"/>
          <w:w w:val="104"/>
          <w:sz w:val="24"/>
          <w:szCs w:val="24"/>
        </w:rPr>
        <w:t>t</w:t>
      </w:r>
      <w:r>
        <w:rPr>
          <w:rFonts w:ascii="Times New Roman" w:cs="Times New Roman" w:hAnsi="Times New Roman"/>
          <w:b/>
          <w:iCs/>
          <w:w w:val="104"/>
          <w:sz w:val="24"/>
          <w:szCs w:val="24"/>
        </w:rPr>
        <w:t>s:</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23"/>
          <w:w w:val="104"/>
          <w:sz w:val="24"/>
          <w:szCs w:val="24"/>
        </w:rPr>
        <w:t>rr</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 xml:space="preserve">d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r</w:t>
      </w:r>
      <w:r>
        <w:rPr>
          <w:rFonts w:ascii="Times New Roman" w:cs="Times New Roman" w:hAnsi="Times New Roman"/>
          <w:iCs/>
          <w:spacing w:val="-25"/>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rr</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5"/>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y</w:t>
      </w:r>
      <w:r>
        <w:rPr>
          <w:rFonts w:ascii="Times New Roman" w:cs="Times New Roman" w:hAnsi="Times New Roman"/>
          <w:iCs/>
          <w:spacing w:val="-2"/>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h</w:t>
      </w:r>
      <w:r>
        <w:rPr>
          <w:rFonts w:ascii="Times New Roman" w:cs="Times New Roman" w:hAnsi="Times New Roman"/>
          <w:iCs/>
          <w:spacing w:val="-7"/>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9"/>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45"/>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1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y</w:t>
      </w:r>
      <w:r>
        <w:rPr>
          <w:rFonts w:ascii="Times New Roman" w:cs="Times New Roman" w:hAnsi="Times New Roman"/>
          <w:iCs/>
          <w:spacing w:val="-19"/>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3850"/>
        <w:rPr>
          <w:rFonts w:ascii="Times New Roman" w:cs="Times New Roman" w:hAnsi="Times New Roman"/>
          <w:sz w:val="24"/>
          <w:szCs w:val="24"/>
        </w:rPr>
      </w:pPr>
      <w:r>
        <w:rPr>
          <w:rFonts w:ascii="Times New Roman" w:cs="Times New Roman" w:hAnsi="Times New Roman"/>
          <w:b/>
          <w:iCs/>
          <w:spacing w:val="-7"/>
          <w:w w:val="110"/>
          <w:sz w:val="24"/>
          <w:szCs w:val="24"/>
        </w:rPr>
        <w:t>2. A</w:t>
      </w:r>
      <w:r>
        <w:rPr>
          <w:rFonts w:ascii="Times New Roman" w:cs="Times New Roman" w:hAnsi="Times New Roman"/>
          <w:b/>
          <w:iCs/>
          <w:spacing w:val="12"/>
          <w:w w:val="110"/>
          <w:sz w:val="24"/>
          <w:szCs w:val="24"/>
        </w:rPr>
        <w:t>cc</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9"/>
          <w:w w:val="110"/>
          <w:sz w:val="24"/>
          <w:szCs w:val="24"/>
        </w:rPr>
        <w:t>d</w:t>
      </w:r>
      <w:r>
        <w:rPr>
          <w:rFonts w:ascii="Times New Roman" w:cs="Times New Roman" w:hAnsi="Times New Roman"/>
          <w:b/>
          <w:iCs/>
          <w:spacing w:val="-12"/>
          <w:w w:val="110"/>
          <w:sz w:val="24"/>
          <w:szCs w:val="24"/>
        </w:rPr>
        <w:t>i</w:t>
      </w:r>
      <w:r>
        <w:rPr>
          <w:rFonts w:ascii="Times New Roman" w:cs="Times New Roman" w:hAnsi="Times New Roman"/>
          <w:b/>
          <w:iCs/>
          <w:spacing w:val="-16"/>
          <w:w w:val="110"/>
          <w:sz w:val="24"/>
          <w:szCs w:val="24"/>
        </w:rPr>
        <w:t>n</w:t>
      </w:r>
      <w:r>
        <w:rPr>
          <w:rFonts w:ascii="Times New Roman" w:cs="Times New Roman" w:hAnsi="Times New Roman"/>
          <w:b/>
          <w:iCs/>
          <w:w w:val="110"/>
          <w:sz w:val="24"/>
          <w:szCs w:val="24"/>
        </w:rPr>
        <w:t>g</w:t>
      </w:r>
      <w:r>
        <w:rPr>
          <w:rFonts w:ascii="Times New Roman" w:cs="Times New Roman" w:hAnsi="Times New Roman"/>
          <w:b/>
          <w:iCs/>
          <w:spacing w:val="-11"/>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o</w:t>
      </w:r>
      <w:r>
        <w:rPr>
          <w:rFonts w:ascii="Times New Roman" w:cs="Times New Roman" w:hAnsi="Times New Roman"/>
          <w:b/>
          <w:iCs/>
          <w:spacing w:val="-20"/>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e</w:t>
      </w:r>
      <w:r>
        <w:rPr>
          <w:rFonts w:ascii="Times New Roman" w:cs="Times New Roman" w:hAnsi="Times New Roman"/>
          <w:b/>
          <w:iCs/>
          <w:spacing w:val="-19"/>
          <w:w w:val="110"/>
          <w:sz w:val="24"/>
          <w:szCs w:val="24"/>
        </w:rPr>
        <w:t xml:space="preserve"> </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spacing w:val="11"/>
          <w:w w:val="110"/>
          <w:sz w:val="24"/>
          <w:szCs w:val="24"/>
        </w:rPr>
        <w:t>g</w:t>
      </w:r>
      <w:r>
        <w:rPr>
          <w:rFonts w:ascii="Times New Roman" w:cs="Times New Roman" w:hAnsi="Times New Roman"/>
          <w:b/>
          <w:iCs/>
          <w:spacing w:val="-2"/>
          <w:w w:val="110"/>
          <w:sz w:val="24"/>
          <w:szCs w:val="24"/>
        </w:rPr>
        <w:t>a</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sm</w:t>
      </w:r>
      <w:r>
        <w:rPr>
          <w:rFonts w:ascii="Times New Roman" w:cs="Times New Roman" w:hAnsi="Times New Roman"/>
          <w:b/>
          <w:iCs/>
          <w:spacing w:val="-31"/>
          <w:w w:val="110"/>
          <w:sz w:val="24"/>
          <w:szCs w:val="24"/>
        </w:rPr>
        <w:t xml:space="preserve"> </w:t>
      </w:r>
      <w:r>
        <w:rPr>
          <w:rFonts w:ascii="Times New Roman" w:cs="Times New Roman" w:hAnsi="Times New Roman"/>
          <w:b/>
          <w:iCs/>
          <w:spacing w:val="-16"/>
          <w:w w:val="110"/>
          <w:sz w:val="24"/>
          <w:szCs w:val="24"/>
        </w:rPr>
        <w:t>k</w:t>
      </w:r>
      <w:r>
        <w:rPr>
          <w:rFonts w:ascii="Times New Roman" w:cs="Times New Roman" w:hAnsi="Times New Roman"/>
          <w:b/>
          <w:iCs/>
          <w:spacing w:val="-12"/>
          <w:w w:val="110"/>
          <w:sz w:val="24"/>
          <w:szCs w:val="24"/>
        </w:rPr>
        <w:t>i</w:t>
      </w:r>
      <w:r>
        <w:rPr>
          <w:rFonts w:ascii="Times New Roman" w:cs="Times New Roman" w:hAnsi="Times New Roman"/>
          <w:b/>
          <w:iCs/>
          <w:spacing w:val="-10"/>
          <w:w w:val="110"/>
          <w:sz w:val="24"/>
          <w:szCs w:val="24"/>
        </w:rPr>
        <w:t>ll</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d</w:t>
      </w:r>
      <w:r>
        <w:rPr>
          <w:rFonts w:ascii="Times New Roman" w:cs="Times New Roman" w:hAnsi="Times New Roman"/>
          <w:b/>
          <w:iCs/>
          <w:spacing w:val="-27"/>
          <w:w w:val="110"/>
          <w:sz w:val="24"/>
          <w:szCs w:val="24"/>
        </w:rPr>
        <w:t xml:space="preserve"> </w:t>
      </w:r>
      <w:r>
        <w:rPr>
          <w:rFonts w:ascii="Times New Roman" w:cs="Times New Roman" w:hAnsi="Times New Roman"/>
          <w:b/>
          <w:iCs/>
          <w:spacing w:val="-9"/>
          <w:w w:val="110"/>
          <w:sz w:val="24"/>
          <w:szCs w:val="24"/>
        </w:rPr>
        <w:t>b</w:t>
      </w:r>
      <w:r>
        <w:rPr>
          <w:rFonts w:ascii="Times New Roman" w:cs="Times New Roman" w:hAnsi="Times New Roman"/>
          <w:b/>
          <w:iCs/>
          <w:w w:val="110"/>
          <w:sz w:val="24"/>
          <w:szCs w:val="24"/>
        </w:rPr>
        <w:t>y</w:t>
      </w:r>
      <w:r>
        <w:rPr>
          <w:rFonts w:ascii="Times New Roman" w:cs="Times New Roman" w:hAnsi="Times New Roman"/>
          <w:b/>
          <w:iCs/>
          <w:spacing w:val="-30"/>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w w:val="110"/>
          <w:sz w:val="24"/>
          <w:szCs w:val="24"/>
        </w:rPr>
        <w:t>e</w:t>
      </w:r>
      <w:r>
        <w:rPr>
          <w:rFonts w:ascii="Times New Roman" w:cs="Times New Roman" w:hAnsi="Times New Roman"/>
          <w:b/>
          <w:iCs/>
          <w:spacing w:val="-19"/>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12"/>
          <w:w w:val="110"/>
          <w:sz w:val="24"/>
          <w:szCs w:val="24"/>
        </w:rPr>
        <w:t>i</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15"/>
          <w:w w:val="110"/>
          <w:sz w:val="24"/>
          <w:szCs w:val="24"/>
        </w:rPr>
        <w:t>I</w:t>
      </w:r>
      <w:r>
        <w:rPr>
          <w:rFonts w:ascii="Times New Roman" w:cs="Times New Roman" w:hAnsi="Times New Roman"/>
          <w:iCs/>
          <w:spacing w:val="-16"/>
          <w:w w:val="110"/>
          <w:sz w:val="24"/>
          <w:szCs w:val="24"/>
        </w:rPr>
        <w:t>n</w:t>
      </w:r>
      <w:r>
        <w:rPr>
          <w:rFonts w:ascii="Times New Roman" w:cs="Times New Roman" w:hAnsi="Times New Roman"/>
          <w:iCs/>
          <w:w w:val="110"/>
          <w:sz w:val="24"/>
          <w:szCs w:val="24"/>
        </w:rPr>
        <w:t>s</w:t>
      </w:r>
      <w:r>
        <w:rPr>
          <w:rFonts w:ascii="Times New Roman" w:cs="Times New Roman" w:hAnsi="Times New Roman"/>
          <w:iCs/>
          <w:spacing w:val="1"/>
          <w:w w:val="110"/>
          <w:sz w:val="24"/>
          <w:szCs w:val="24"/>
        </w:rPr>
        <w:t>e</w:t>
      </w:r>
      <w:r>
        <w:rPr>
          <w:rFonts w:ascii="Times New Roman" w:cs="Times New Roman" w:hAnsi="Times New Roman"/>
          <w:iCs/>
          <w:spacing w:val="12"/>
          <w:w w:val="110"/>
          <w:sz w:val="24"/>
          <w:szCs w:val="24"/>
        </w:rPr>
        <w:t>c</w:t>
      </w:r>
      <w:r>
        <w:rPr>
          <w:rFonts w:ascii="Times New Roman" w:cs="Times New Roman" w:hAnsi="Times New Roman"/>
          <w:iCs/>
          <w:spacing w:val="-6"/>
          <w:w w:val="110"/>
          <w:sz w:val="24"/>
          <w:szCs w:val="24"/>
        </w:rPr>
        <w:t>t</w:t>
      </w:r>
      <w:r>
        <w:rPr>
          <w:rFonts w:ascii="Times New Roman" w:cs="Times New Roman" w:hAnsi="Times New Roman"/>
          <w:iCs/>
          <w:spacing w:val="-12"/>
          <w:w w:val="110"/>
          <w:sz w:val="24"/>
          <w:szCs w:val="24"/>
        </w:rPr>
        <w:t>i</w:t>
      </w:r>
      <w:r>
        <w:rPr>
          <w:rFonts w:ascii="Times New Roman" w:cs="Times New Roman" w:hAnsi="Times New Roman"/>
          <w:iCs/>
          <w:spacing w:val="12"/>
          <w:w w:val="110"/>
          <w:sz w:val="24"/>
          <w:szCs w:val="24"/>
        </w:rPr>
        <w:t>c</w:t>
      </w:r>
      <w:r>
        <w:rPr>
          <w:rFonts w:ascii="Times New Roman" w:cs="Times New Roman" w:hAnsi="Times New Roman"/>
          <w:iCs/>
          <w:spacing w:val="-12"/>
          <w:w w:val="110"/>
          <w:sz w:val="24"/>
          <w:szCs w:val="24"/>
        </w:rPr>
        <w:t>i</w:t>
      </w:r>
      <w:r>
        <w:rPr>
          <w:rFonts w:ascii="Times New Roman" w:cs="Times New Roman" w:hAnsi="Times New Roman"/>
          <w:iCs/>
          <w:spacing w:val="-9"/>
          <w:w w:val="110"/>
          <w:sz w:val="24"/>
          <w:szCs w:val="24"/>
        </w:rPr>
        <w:t>d</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44"/>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4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22"/>
          <w:w w:val="110"/>
          <w:sz w:val="24"/>
          <w:szCs w:val="24"/>
        </w:rPr>
        <w:t>s</w:t>
      </w:r>
      <w:r>
        <w:rPr>
          <w:rFonts w:ascii="Times New Roman" w:cs="Times New Roman" w:hAnsi="Times New Roman"/>
          <w:iCs/>
          <w:spacing w:val="-3"/>
          <w:w w:val="110"/>
          <w:sz w:val="24"/>
          <w:szCs w:val="24"/>
        </w:rPr>
        <w:t>e</w:t>
      </w:r>
      <w:r>
        <w:rPr>
          <w:rFonts w:ascii="Times New Roman" w:cs="Times New Roman" w:hAnsi="Times New Roman"/>
          <w:iCs/>
          <w:spacing w:val="10"/>
          <w:w w:val="110"/>
          <w:sz w:val="24"/>
          <w:szCs w:val="24"/>
        </w:rPr>
        <w:t>c</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p>
    <w:p>
      <w:pPr>
        <w:pStyle w:val="style0"/>
        <w:kinsoku w:val="false"/>
        <w:overflowPunct w:val="false"/>
        <w:autoSpaceDE w:val="false"/>
        <w:autoSpaceDN w:val="false"/>
        <w:adjustRightInd w:val="false"/>
        <w:spacing w:before="5" w:after="0" w:lineRule="auto" w:line="360"/>
        <w:ind w:left="100" w:right="5930"/>
        <w:rPr>
          <w:rFonts w:ascii="Times New Roman" w:cs="Times New Roman" w:hAnsi="Times New Roman"/>
          <w:iCs/>
          <w:w w:val="110"/>
          <w:sz w:val="24"/>
          <w:szCs w:val="24"/>
        </w:rPr>
      </w:pPr>
      <w:r>
        <w:rPr>
          <w:rFonts w:ascii="Times New Roman" w:cs="Times New Roman" w:hAnsi="Times New Roman"/>
          <w:iCs/>
          <w:spacing w:val="-7"/>
          <w:w w:val="110"/>
          <w:sz w:val="24"/>
          <w:szCs w:val="24"/>
        </w:rPr>
        <w:t>A</w:t>
      </w:r>
      <w:r>
        <w:rPr>
          <w:rFonts w:ascii="Times New Roman" w:cs="Times New Roman" w:hAnsi="Times New Roman"/>
          <w:iCs/>
          <w:spacing w:val="12"/>
          <w:w w:val="110"/>
          <w:sz w:val="24"/>
          <w:szCs w:val="24"/>
        </w:rPr>
        <w:t>c</w:t>
      </w:r>
      <w:r>
        <w:rPr>
          <w:rFonts w:ascii="Times New Roman" w:cs="Times New Roman" w:hAnsi="Times New Roman"/>
          <w:iCs/>
          <w:spacing w:val="-2"/>
          <w:w w:val="110"/>
          <w:sz w:val="24"/>
          <w:szCs w:val="24"/>
        </w:rPr>
        <w:t>a</w:t>
      </w:r>
      <w:r>
        <w:rPr>
          <w:rFonts w:ascii="Times New Roman" w:cs="Times New Roman" w:hAnsi="Times New Roman"/>
          <w:iCs/>
          <w:spacing w:val="-22"/>
          <w:w w:val="110"/>
          <w:sz w:val="24"/>
          <w:szCs w:val="24"/>
        </w:rPr>
        <w:t>r</w:t>
      </w:r>
      <w:r>
        <w:rPr>
          <w:rFonts w:ascii="Times New Roman" w:cs="Times New Roman" w:hAnsi="Times New Roman"/>
          <w:iCs/>
          <w:spacing w:val="-12"/>
          <w:w w:val="110"/>
          <w:sz w:val="24"/>
          <w:szCs w:val="24"/>
        </w:rPr>
        <w:t>i</w:t>
      </w:r>
      <w:r>
        <w:rPr>
          <w:rFonts w:ascii="Times New Roman" w:cs="Times New Roman" w:hAnsi="Times New Roman"/>
          <w:iCs/>
          <w:spacing w:val="12"/>
          <w:w w:val="110"/>
          <w:sz w:val="24"/>
          <w:szCs w:val="24"/>
        </w:rPr>
        <w:t>c</w:t>
      </w:r>
      <w:r>
        <w:rPr>
          <w:rFonts w:ascii="Times New Roman" w:cs="Times New Roman" w:hAnsi="Times New Roman"/>
          <w:iCs/>
          <w:spacing w:val="-12"/>
          <w:w w:val="110"/>
          <w:sz w:val="24"/>
          <w:szCs w:val="24"/>
        </w:rPr>
        <w:t>i</w:t>
      </w:r>
      <w:r>
        <w:rPr>
          <w:rFonts w:ascii="Times New Roman" w:cs="Times New Roman" w:hAnsi="Times New Roman"/>
          <w:iCs/>
          <w:spacing w:val="-9"/>
          <w:w w:val="110"/>
          <w:sz w:val="24"/>
          <w:szCs w:val="24"/>
        </w:rPr>
        <w:t>d</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26"/>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8"/>
          <w:w w:val="110"/>
          <w:sz w:val="24"/>
          <w:szCs w:val="24"/>
        </w:rPr>
        <w:t>k</w:t>
      </w:r>
      <w:r>
        <w:rPr>
          <w:rFonts w:ascii="Times New Roman" w:cs="Times New Roman" w:hAnsi="Times New Roman"/>
          <w:iCs/>
          <w:w w:val="110"/>
          <w:sz w:val="24"/>
          <w:szCs w:val="24"/>
        </w:rPr>
        <w:t>s</w:t>
      </w:r>
    </w:p>
    <w:p>
      <w:pPr>
        <w:pStyle w:val="style0"/>
        <w:kinsoku w:val="false"/>
        <w:overflowPunct w:val="false"/>
        <w:autoSpaceDE w:val="false"/>
        <w:autoSpaceDN w:val="false"/>
        <w:adjustRightInd w:val="false"/>
        <w:spacing w:before="5" w:after="0" w:lineRule="auto" w:line="360"/>
        <w:ind w:left="100" w:right="5930"/>
        <w:rPr>
          <w:rFonts w:ascii="Times New Roman" w:cs="Times New Roman" w:hAnsi="Times New Roman"/>
          <w:iCs/>
          <w:w w:val="90"/>
          <w:sz w:val="24"/>
          <w:szCs w:val="24"/>
        </w:rPr>
      </w:pPr>
      <w:r>
        <w:rPr>
          <w:rFonts w:ascii="Times New Roman" w:cs="Times New Roman" w:hAnsi="Times New Roman"/>
          <w:iCs/>
          <w:spacing w:val="6"/>
          <w:w w:val="110"/>
          <w:sz w:val="24"/>
          <w:szCs w:val="24"/>
        </w:rPr>
        <w:t>R</w:t>
      </w:r>
      <w:r>
        <w:rPr>
          <w:rFonts w:ascii="Times New Roman" w:cs="Times New Roman" w:hAnsi="Times New Roman"/>
          <w:iCs/>
          <w:w w:val="110"/>
          <w:sz w:val="24"/>
          <w:szCs w:val="24"/>
        </w:rPr>
        <w:t>o</w:t>
      </w:r>
      <w:r>
        <w:rPr>
          <w:rFonts w:ascii="Times New Roman" w:cs="Times New Roman" w:hAnsi="Times New Roman"/>
          <w:iCs/>
          <w:spacing w:val="-9"/>
          <w:w w:val="110"/>
          <w:sz w:val="24"/>
          <w:szCs w:val="24"/>
        </w:rPr>
        <w:t>d</w:t>
      </w:r>
      <w:r>
        <w:rPr>
          <w:rFonts w:ascii="Times New Roman" w:cs="Times New Roman" w:hAnsi="Times New Roman"/>
          <w:iCs/>
          <w:spacing w:val="1"/>
          <w:w w:val="110"/>
          <w:sz w:val="24"/>
          <w:szCs w:val="24"/>
        </w:rPr>
        <w:t>e</w:t>
      </w:r>
      <w:r>
        <w:rPr>
          <w:rFonts w:ascii="Times New Roman" w:cs="Times New Roman" w:hAnsi="Times New Roman"/>
          <w:iCs/>
          <w:spacing w:val="-16"/>
          <w:w w:val="110"/>
          <w:sz w:val="24"/>
          <w:szCs w:val="24"/>
        </w:rPr>
        <w:t>n</w:t>
      </w:r>
      <w:r>
        <w:rPr>
          <w:rFonts w:ascii="Times New Roman" w:cs="Times New Roman" w:hAnsi="Times New Roman"/>
          <w:iCs/>
          <w:spacing w:val="-6"/>
          <w:w w:val="110"/>
          <w:sz w:val="24"/>
          <w:szCs w:val="24"/>
        </w:rPr>
        <w:t>t</w:t>
      </w:r>
      <w:r>
        <w:rPr>
          <w:rFonts w:ascii="Times New Roman" w:cs="Times New Roman" w:hAnsi="Times New Roman"/>
          <w:iCs/>
          <w:spacing w:val="-12"/>
          <w:w w:val="110"/>
          <w:sz w:val="24"/>
          <w:szCs w:val="24"/>
        </w:rPr>
        <w:t>i</w:t>
      </w:r>
      <w:r>
        <w:rPr>
          <w:rFonts w:ascii="Times New Roman" w:cs="Times New Roman" w:hAnsi="Times New Roman"/>
          <w:iCs/>
          <w:spacing w:val="12"/>
          <w:w w:val="110"/>
          <w:sz w:val="24"/>
          <w:szCs w:val="24"/>
        </w:rPr>
        <w:t>c</w:t>
      </w:r>
      <w:r>
        <w:rPr>
          <w:rFonts w:ascii="Times New Roman" w:cs="Times New Roman" w:hAnsi="Times New Roman"/>
          <w:iCs/>
          <w:spacing w:val="-12"/>
          <w:w w:val="110"/>
          <w:sz w:val="24"/>
          <w:szCs w:val="24"/>
        </w:rPr>
        <w:t>i</w:t>
      </w:r>
      <w:r>
        <w:rPr>
          <w:rFonts w:ascii="Times New Roman" w:cs="Times New Roman" w:hAnsi="Times New Roman"/>
          <w:iCs/>
          <w:spacing w:val="-9"/>
          <w:w w:val="110"/>
          <w:sz w:val="24"/>
          <w:szCs w:val="24"/>
        </w:rPr>
        <w:t>d</w:t>
      </w:r>
      <w:r>
        <w:rPr>
          <w:rFonts w:ascii="Times New Roman" w:cs="Times New Roman" w:hAnsi="Times New Roman"/>
          <w:iCs/>
          <w:spacing w:val="1"/>
          <w:w w:val="110"/>
          <w:sz w:val="24"/>
          <w:szCs w:val="24"/>
        </w:rPr>
        <w:t>e</w:t>
      </w:r>
      <w:r>
        <w:rPr>
          <w:rFonts w:ascii="Times New Roman" w:cs="Times New Roman" w:hAnsi="Times New Roman"/>
          <w:iCs/>
          <w:w w:val="110"/>
          <w:sz w:val="24"/>
          <w:szCs w:val="24"/>
        </w:rPr>
        <w:t>;</w:t>
      </w:r>
      <w:r>
        <w:rPr>
          <w:rFonts w:ascii="Times New Roman" w:cs="Times New Roman" w:hAnsi="Times New Roman"/>
          <w:iCs/>
          <w:spacing w:val="-33"/>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7"/>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s</w:t>
      </w:r>
      <w:r>
        <w:rPr>
          <w:rFonts w:ascii="Times New Roman" w:cs="Times New Roman" w:hAnsi="Times New Roman"/>
          <w:iCs/>
          <w:w w:val="90"/>
          <w:sz w:val="24"/>
          <w:szCs w:val="24"/>
        </w:rPr>
        <w:t xml:space="preserve"> </w:t>
      </w:r>
    </w:p>
    <w:p>
      <w:pPr>
        <w:pStyle w:val="style0"/>
        <w:kinsoku w:val="false"/>
        <w:overflowPunct w:val="false"/>
        <w:autoSpaceDE w:val="false"/>
        <w:autoSpaceDN w:val="false"/>
        <w:adjustRightInd w:val="false"/>
        <w:spacing w:before="5" w:after="0" w:lineRule="auto" w:line="360"/>
        <w:ind w:left="100" w:right="5930"/>
        <w:rPr>
          <w:rFonts w:ascii="Times New Roman" w:cs="Times New Roman" w:hAnsi="Times New Roman"/>
          <w:iCs/>
          <w:w w:val="101"/>
          <w:sz w:val="24"/>
          <w:szCs w:val="24"/>
        </w:rPr>
      </w:pPr>
      <w:r>
        <w:rPr>
          <w:rFonts w:ascii="Times New Roman" w:cs="Times New Roman" w:hAnsi="Times New Roman"/>
          <w:iCs/>
          <w:spacing w:val="-7"/>
          <w:w w:val="115"/>
          <w:sz w:val="24"/>
          <w:szCs w:val="24"/>
        </w:rPr>
        <w:t>A</w:t>
      </w:r>
      <w:r>
        <w:rPr>
          <w:rFonts w:ascii="Times New Roman" w:cs="Times New Roman" w:hAnsi="Times New Roman"/>
          <w:iCs/>
          <w:spacing w:val="-16"/>
          <w:w w:val="115"/>
          <w:sz w:val="24"/>
          <w:szCs w:val="24"/>
        </w:rPr>
        <w:t>n</w:t>
      </w:r>
      <w:r>
        <w:rPr>
          <w:rFonts w:ascii="Times New Roman" w:cs="Times New Roman" w:hAnsi="Times New Roman"/>
          <w:iCs/>
          <w:spacing w:val="-6"/>
          <w:w w:val="115"/>
          <w:sz w:val="24"/>
          <w:szCs w:val="24"/>
        </w:rPr>
        <w:t>t</w:t>
      </w:r>
      <w:r>
        <w:rPr>
          <w:rFonts w:ascii="Times New Roman" w:cs="Times New Roman" w:hAnsi="Times New Roman"/>
          <w:iCs/>
          <w:spacing w:val="-12"/>
          <w:w w:val="115"/>
          <w:sz w:val="24"/>
          <w:szCs w:val="24"/>
        </w:rPr>
        <w:t>i</w:t>
      </w:r>
      <w:r>
        <w:rPr>
          <w:rFonts w:ascii="Times New Roman" w:cs="Times New Roman" w:hAnsi="Times New Roman"/>
          <w:iCs/>
          <w:spacing w:val="-10"/>
          <w:w w:val="115"/>
          <w:sz w:val="24"/>
          <w:szCs w:val="24"/>
        </w:rPr>
        <w:t>b</w:t>
      </w:r>
      <w:r>
        <w:rPr>
          <w:rFonts w:ascii="Times New Roman" w:cs="Times New Roman" w:hAnsi="Times New Roman"/>
          <w:iCs/>
          <w:spacing w:val="-12"/>
          <w:w w:val="115"/>
          <w:sz w:val="24"/>
          <w:szCs w:val="24"/>
        </w:rPr>
        <w:t>i</w:t>
      </w:r>
      <w:r>
        <w:rPr>
          <w:rFonts w:ascii="Times New Roman" w:cs="Times New Roman" w:hAnsi="Times New Roman"/>
          <w:iCs/>
          <w:w w:val="115"/>
          <w:sz w:val="24"/>
          <w:szCs w:val="24"/>
        </w:rPr>
        <w:t>o</w:t>
      </w:r>
      <w:r>
        <w:rPr>
          <w:rFonts w:ascii="Times New Roman" w:cs="Times New Roman" w:hAnsi="Times New Roman"/>
          <w:iCs/>
          <w:spacing w:val="-6"/>
          <w:w w:val="115"/>
          <w:sz w:val="24"/>
          <w:szCs w:val="24"/>
        </w:rPr>
        <w:t>t</w:t>
      </w:r>
      <w:r>
        <w:rPr>
          <w:rFonts w:ascii="Times New Roman" w:cs="Times New Roman" w:hAnsi="Times New Roman"/>
          <w:iCs/>
          <w:spacing w:val="-12"/>
          <w:w w:val="115"/>
          <w:sz w:val="24"/>
          <w:szCs w:val="24"/>
        </w:rPr>
        <w:t>i</w:t>
      </w:r>
      <w:r>
        <w:rPr>
          <w:rFonts w:ascii="Times New Roman" w:cs="Times New Roman" w:hAnsi="Times New Roman"/>
          <w:iCs/>
          <w:spacing w:val="12"/>
          <w:w w:val="115"/>
          <w:sz w:val="24"/>
          <w:szCs w:val="24"/>
        </w:rPr>
        <w:t>c</w:t>
      </w:r>
      <w:r>
        <w:rPr>
          <w:rFonts w:ascii="Times New Roman" w:cs="Times New Roman" w:hAnsi="Times New Roman"/>
          <w:iCs/>
          <w:w w:val="115"/>
          <w:sz w:val="24"/>
          <w:szCs w:val="24"/>
        </w:rPr>
        <w:t>;</w:t>
      </w:r>
      <w:r>
        <w:rPr>
          <w:rFonts w:ascii="Times New Roman" w:cs="Times New Roman" w:hAnsi="Times New Roman"/>
          <w:iCs/>
          <w:spacing w:val="-39"/>
          <w:w w:val="115"/>
          <w:sz w:val="24"/>
          <w:szCs w:val="24"/>
        </w:rPr>
        <w:t xml:space="preserve"> </w:t>
      </w:r>
      <w:r>
        <w:rPr>
          <w:rFonts w:ascii="Times New Roman" w:cs="Times New Roman" w:hAnsi="Times New Roman"/>
          <w:iCs/>
          <w:spacing w:val="-18"/>
          <w:w w:val="115"/>
          <w:sz w:val="24"/>
          <w:szCs w:val="24"/>
        </w:rPr>
        <w:t>k</w:t>
      </w:r>
      <w:r>
        <w:rPr>
          <w:rFonts w:ascii="Times New Roman" w:cs="Times New Roman" w:hAnsi="Times New Roman"/>
          <w:iCs/>
          <w:spacing w:val="-14"/>
          <w:w w:val="115"/>
          <w:sz w:val="24"/>
          <w:szCs w:val="24"/>
        </w:rPr>
        <w:t>i</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l</w:t>
      </w:r>
      <w:r>
        <w:rPr>
          <w:rFonts w:ascii="Times New Roman" w:cs="Times New Roman" w:hAnsi="Times New Roman"/>
          <w:iCs/>
          <w:spacing w:val="-45"/>
          <w:w w:val="115"/>
          <w:sz w:val="24"/>
          <w:szCs w:val="24"/>
        </w:rPr>
        <w:t xml:space="preserve"> </w:t>
      </w:r>
      <w:r>
        <w:rPr>
          <w:rFonts w:ascii="Times New Roman" w:cs="Times New Roman" w:hAnsi="Times New Roman"/>
          <w:iCs/>
          <w:spacing w:val="-12"/>
          <w:w w:val="115"/>
          <w:sz w:val="24"/>
          <w:szCs w:val="24"/>
        </w:rPr>
        <w:t>b</w:t>
      </w:r>
      <w:r>
        <w:rPr>
          <w:rFonts w:ascii="Times New Roman" w:cs="Times New Roman" w:hAnsi="Times New Roman"/>
          <w:iCs/>
          <w:spacing w:val="-5"/>
          <w:w w:val="115"/>
          <w:sz w:val="24"/>
          <w:szCs w:val="24"/>
        </w:rPr>
        <w:t>a</w:t>
      </w:r>
      <w:r>
        <w:rPr>
          <w:rFonts w:ascii="Times New Roman" w:cs="Times New Roman" w:hAnsi="Times New Roman"/>
          <w:iCs/>
          <w:spacing w:val="10"/>
          <w:w w:val="115"/>
          <w:sz w:val="24"/>
          <w:szCs w:val="24"/>
        </w:rPr>
        <w:t>c</w:t>
      </w:r>
      <w:r>
        <w:rPr>
          <w:rFonts w:ascii="Times New Roman" w:cs="Times New Roman" w:hAnsi="Times New Roman"/>
          <w:iCs/>
          <w:spacing w:val="-8"/>
          <w:w w:val="115"/>
          <w:sz w:val="24"/>
          <w:szCs w:val="24"/>
        </w:rPr>
        <w:t>t</w:t>
      </w:r>
      <w:r>
        <w:rPr>
          <w:rFonts w:ascii="Times New Roman" w:cs="Times New Roman" w:hAnsi="Times New Roman"/>
          <w:iCs/>
          <w:spacing w:val="-3"/>
          <w:w w:val="115"/>
          <w:sz w:val="24"/>
          <w:szCs w:val="24"/>
        </w:rPr>
        <w:t>e</w:t>
      </w:r>
      <w:r>
        <w:rPr>
          <w:rFonts w:ascii="Times New Roman" w:cs="Times New Roman" w:hAnsi="Times New Roman"/>
          <w:iCs/>
          <w:spacing w:val="-25"/>
          <w:w w:val="115"/>
          <w:sz w:val="24"/>
          <w:szCs w:val="24"/>
        </w:rPr>
        <w:t>r</w:t>
      </w:r>
      <w:r>
        <w:rPr>
          <w:rFonts w:ascii="Times New Roman" w:cs="Times New Roman" w:hAnsi="Times New Roman"/>
          <w:iCs/>
          <w:spacing w:val="-14"/>
          <w:w w:val="115"/>
          <w:sz w:val="24"/>
          <w:szCs w:val="24"/>
        </w:rPr>
        <w:t>i</w:t>
      </w:r>
      <w:r>
        <w:rPr>
          <w:rFonts w:ascii="Times New Roman" w:cs="Times New Roman" w:hAnsi="Times New Roman"/>
          <w:iCs/>
          <w:w w:val="115"/>
          <w:sz w:val="24"/>
          <w:szCs w:val="24"/>
        </w:rPr>
        <w:t>a</w:t>
      </w:r>
      <w:r>
        <w:rPr>
          <w:rFonts w:ascii="Times New Roman" w:cs="Times New Roman" w:hAnsi="Times New Roman"/>
          <w:iCs/>
          <w:w w:val="101"/>
          <w:sz w:val="24"/>
          <w:szCs w:val="24"/>
        </w:rPr>
        <w:t xml:space="preserve"> </w:t>
      </w:r>
    </w:p>
    <w:p>
      <w:pPr>
        <w:pStyle w:val="style0"/>
        <w:kinsoku w:val="false"/>
        <w:overflowPunct w:val="false"/>
        <w:autoSpaceDE w:val="false"/>
        <w:autoSpaceDN w:val="false"/>
        <w:adjustRightInd w:val="false"/>
        <w:spacing w:before="5" w:after="0" w:lineRule="auto" w:line="360"/>
        <w:ind w:left="100" w:right="5930"/>
        <w:rPr>
          <w:rFonts w:ascii="Times New Roman" w:cs="Times New Roman" w:hAnsi="Times New Roman"/>
          <w:sz w:val="24"/>
          <w:szCs w:val="24"/>
        </w:rPr>
      </w:pPr>
      <w:r>
        <w:rPr>
          <w:rFonts w:ascii="Times New Roman" w:cs="Times New Roman" w:hAnsi="Times New Roman"/>
          <w:iCs/>
          <w:spacing w:val="2"/>
          <w:w w:val="115"/>
          <w:sz w:val="24"/>
          <w:szCs w:val="24"/>
        </w:rPr>
        <w:t>F</w:t>
      </w:r>
      <w:r>
        <w:rPr>
          <w:rFonts w:ascii="Times New Roman" w:cs="Times New Roman" w:hAnsi="Times New Roman"/>
          <w:iCs/>
          <w:spacing w:val="-15"/>
          <w:w w:val="115"/>
          <w:sz w:val="24"/>
          <w:szCs w:val="24"/>
        </w:rPr>
        <w:t>u</w:t>
      </w:r>
      <w:r>
        <w:rPr>
          <w:rFonts w:ascii="Times New Roman" w:cs="Times New Roman" w:hAnsi="Times New Roman"/>
          <w:iCs/>
          <w:spacing w:val="-16"/>
          <w:w w:val="115"/>
          <w:sz w:val="24"/>
          <w:szCs w:val="24"/>
        </w:rPr>
        <w:t>n</w:t>
      </w:r>
      <w:r>
        <w:rPr>
          <w:rFonts w:ascii="Times New Roman" w:cs="Times New Roman" w:hAnsi="Times New Roman"/>
          <w:iCs/>
          <w:spacing w:val="11"/>
          <w:w w:val="115"/>
          <w:sz w:val="24"/>
          <w:szCs w:val="24"/>
        </w:rPr>
        <w:t>g</w:t>
      </w:r>
      <w:r>
        <w:rPr>
          <w:rFonts w:ascii="Times New Roman" w:cs="Times New Roman" w:hAnsi="Times New Roman"/>
          <w:iCs/>
          <w:spacing w:val="-12"/>
          <w:w w:val="115"/>
          <w:sz w:val="24"/>
          <w:szCs w:val="24"/>
        </w:rPr>
        <w:t>i</w:t>
      </w:r>
      <w:r>
        <w:rPr>
          <w:rFonts w:ascii="Times New Roman" w:cs="Times New Roman" w:hAnsi="Times New Roman"/>
          <w:iCs/>
          <w:spacing w:val="12"/>
          <w:w w:val="115"/>
          <w:sz w:val="24"/>
          <w:szCs w:val="24"/>
        </w:rPr>
        <w:t>c</w:t>
      </w:r>
      <w:r>
        <w:rPr>
          <w:rFonts w:ascii="Times New Roman" w:cs="Times New Roman" w:hAnsi="Times New Roman"/>
          <w:iCs/>
          <w:spacing w:val="-12"/>
          <w:w w:val="115"/>
          <w:sz w:val="24"/>
          <w:szCs w:val="24"/>
        </w:rPr>
        <w:t>i</w:t>
      </w:r>
      <w:r>
        <w:rPr>
          <w:rFonts w:ascii="Times New Roman" w:cs="Times New Roman" w:hAnsi="Times New Roman"/>
          <w:iCs/>
          <w:spacing w:val="-10"/>
          <w:w w:val="115"/>
          <w:sz w:val="24"/>
          <w:szCs w:val="24"/>
        </w:rPr>
        <w:t>d</w:t>
      </w:r>
      <w:r>
        <w:rPr>
          <w:rFonts w:ascii="Times New Roman" w:cs="Times New Roman" w:hAnsi="Times New Roman"/>
          <w:iCs/>
          <w:spacing w:val="1"/>
          <w:w w:val="115"/>
          <w:sz w:val="24"/>
          <w:szCs w:val="24"/>
        </w:rPr>
        <w:t>e</w:t>
      </w:r>
      <w:r>
        <w:rPr>
          <w:rFonts w:ascii="Times New Roman" w:cs="Times New Roman" w:hAnsi="Times New Roman"/>
          <w:iCs/>
          <w:w w:val="115"/>
          <w:sz w:val="24"/>
          <w:szCs w:val="24"/>
        </w:rPr>
        <w:t>;</w:t>
      </w:r>
      <w:r>
        <w:rPr>
          <w:rFonts w:ascii="Times New Roman" w:cs="Times New Roman" w:hAnsi="Times New Roman"/>
          <w:iCs/>
          <w:spacing w:val="-51"/>
          <w:w w:val="115"/>
          <w:sz w:val="24"/>
          <w:szCs w:val="24"/>
        </w:rPr>
        <w:t xml:space="preserve"> </w:t>
      </w:r>
      <w:r>
        <w:rPr>
          <w:rFonts w:ascii="Times New Roman" w:cs="Times New Roman" w:hAnsi="Times New Roman"/>
          <w:iCs/>
          <w:spacing w:val="-18"/>
          <w:w w:val="115"/>
          <w:sz w:val="24"/>
          <w:szCs w:val="24"/>
        </w:rPr>
        <w:t>k</w:t>
      </w:r>
      <w:r>
        <w:rPr>
          <w:rFonts w:ascii="Times New Roman" w:cs="Times New Roman" w:hAnsi="Times New Roman"/>
          <w:iCs/>
          <w:spacing w:val="-14"/>
          <w:w w:val="115"/>
          <w:sz w:val="24"/>
          <w:szCs w:val="24"/>
        </w:rPr>
        <w:t>i</w:t>
      </w:r>
      <w:r>
        <w:rPr>
          <w:rFonts w:ascii="Times New Roman" w:cs="Times New Roman" w:hAnsi="Times New Roman"/>
          <w:iCs/>
          <w:spacing w:val="-13"/>
          <w:w w:val="115"/>
          <w:sz w:val="24"/>
          <w:szCs w:val="24"/>
        </w:rPr>
        <w:t>l</w:t>
      </w:r>
      <w:r>
        <w:rPr>
          <w:rFonts w:ascii="Times New Roman" w:cs="Times New Roman" w:hAnsi="Times New Roman"/>
          <w:iCs/>
          <w:w w:val="115"/>
          <w:sz w:val="24"/>
          <w:szCs w:val="24"/>
        </w:rPr>
        <w:t>l</w:t>
      </w:r>
      <w:r>
        <w:rPr>
          <w:rFonts w:ascii="Times New Roman" w:cs="Times New Roman" w:hAnsi="Times New Roman"/>
          <w:iCs/>
          <w:spacing w:val="-55"/>
          <w:w w:val="115"/>
          <w:sz w:val="24"/>
          <w:szCs w:val="24"/>
        </w:rPr>
        <w:t xml:space="preserve"> </w:t>
      </w:r>
      <w:r>
        <w:rPr>
          <w:rFonts w:ascii="Times New Roman" w:cs="Times New Roman" w:hAnsi="Times New Roman"/>
          <w:iCs/>
          <w:spacing w:val="-5"/>
          <w:w w:val="115"/>
          <w:sz w:val="24"/>
          <w:szCs w:val="24"/>
        </w:rPr>
        <w:t>f</w:t>
      </w:r>
      <w:r>
        <w:rPr>
          <w:rFonts w:ascii="Times New Roman" w:cs="Times New Roman" w:hAnsi="Times New Roman"/>
          <w:iCs/>
          <w:spacing w:val="-17"/>
          <w:w w:val="115"/>
          <w:sz w:val="24"/>
          <w:szCs w:val="24"/>
        </w:rPr>
        <w:t>u</w:t>
      </w:r>
      <w:r>
        <w:rPr>
          <w:rFonts w:ascii="Times New Roman" w:cs="Times New Roman" w:hAnsi="Times New Roman"/>
          <w:iCs/>
          <w:spacing w:val="-18"/>
          <w:w w:val="115"/>
          <w:sz w:val="24"/>
          <w:szCs w:val="24"/>
        </w:rPr>
        <w:t>n</w:t>
      </w:r>
      <w:r>
        <w:rPr>
          <w:rFonts w:ascii="Times New Roman" w:cs="Times New Roman" w:hAnsi="Times New Roman"/>
          <w:iCs/>
          <w:spacing w:val="8"/>
          <w:w w:val="115"/>
          <w:sz w:val="24"/>
          <w:szCs w:val="24"/>
        </w:rPr>
        <w:t>g</w:t>
      </w:r>
      <w:r>
        <w:rPr>
          <w:rFonts w:ascii="Times New Roman" w:cs="Times New Roman" w:hAnsi="Times New Roman"/>
          <w:iCs/>
          <w:w w:val="115"/>
          <w:sz w:val="24"/>
          <w:szCs w:val="24"/>
        </w:rPr>
        <w:t>i</w:t>
      </w:r>
    </w:p>
    <w:p>
      <w:pPr>
        <w:pStyle w:val="style0"/>
        <w:kinsoku w:val="false"/>
        <w:overflowPunct w:val="false"/>
        <w:autoSpaceDE w:val="false"/>
        <w:autoSpaceDN w:val="false"/>
        <w:adjustRightInd w:val="false"/>
        <w:spacing w:before="5" w:after="0" w:lineRule="auto" w:line="360"/>
        <w:ind w:left="100"/>
        <w:rPr>
          <w:rFonts w:ascii="Times New Roman" w:cs="Times New Roman" w:hAnsi="Times New Roman"/>
          <w:b/>
          <w:sz w:val="24"/>
          <w:szCs w:val="24"/>
        </w:rPr>
      </w:pPr>
      <w:r>
        <w:rPr>
          <w:rFonts w:ascii="Times New Roman" w:cs="Times New Roman" w:hAnsi="Times New Roman"/>
          <w:b/>
          <w:iCs/>
          <w:spacing w:val="-2"/>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s</w:t>
      </w:r>
      <w:r>
        <w:rPr>
          <w:rFonts w:ascii="Times New Roman" w:cs="Times New Roman" w:hAnsi="Times New Roman"/>
          <w:b/>
          <w:iCs/>
          <w:spacing w:val="-16"/>
          <w:w w:val="110"/>
          <w:sz w:val="24"/>
          <w:szCs w:val="24"/>
        </w:rPr>
        <w:t xml:space="preserve"> </w:t>
      </w:r>
      <w:r>
        <w:rPr>
          <w:rFonts w:ascii="Times New Roman" w:cs="Times New Roman" w:hAnsi="Times New Roman"/>
          <w:b/>
          <w:iCs/>
          <w:spacing w:val="-14"/>
          <w:w w:val="110"/>
          <w:sz w:val="24"/>
          <w:szCs w:val="24"/>
        </w:rPr>
        <w:t>u</w:t>
      </w:r>
      <w:r>
        <w:rPr>
          <w:rFonts w:ascii="Times New Roman" w:cs="Times New Roman" w:hAnsi="Times New Roman"/>
          <w:b/>
          <w:iCs/>
          <w:w w:val="110"/>
          <w:sz w:val="24"/>
          <w:szCs w:val="24"/>
        </w:rPr>
        <w:t>s</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d</w:t>
      </w:r>
      <w:r>
        <w:rPr>
          <w:rFonts w:ascii="Times New Roman" w:cs="Times New Roman" w:hAnsi="Times New Roman"/>
          <w:b/>
          <w:iCs/>
          <w:spacing w:val="-36"/>
          <w:w w:val="110"/>
          <w:sz w:val="24"/>
          <w:szCs w:val="24"/>
        </w:rPr>
        <w:t xml:space="preserve"> </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n</w:t>
      </w:r>
      <w:r>
        <w:rPr>
          <w:rFonts w:ascii="Times New Roman" w:cs="Times New Roman" w:hAnsi="Times New Roman"/>
          <w:b/>
          <w:iCs/>
          <w:spacing w:val="-43"/>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spacing w:val="-14"/>
          <w:w w:val="110"/>
          <w:sz w:val="24"/>
          <w:szCs w:val="24"/>
        </w:rPr>
        <w:t>h</w:t>
      </w:r>
      <w:r>
        <w:rPr>
          <w:rFonts w:ascii="Times New Roman" w:cs="Times New Roman" w:hAnsi="Times New Roman"/>
          <w:b/>
          <w:iCs/>
          <w:spacing w:val="1"/>
          <w:w w:val="110"/>
          <w:sz w:val="24"/>
          <w:szCs w:val="24"/>
        </w:rPr>
        <w:t>e</w:t>
      </w:r>
      <w:r>
        <w:rPr>
          <w:rFonts w:ascii="Times New Roman" w:cs="Times New Roman" w:hAnsi="Times New Roman"/>
          <w:b/>
          <w:iCs/>
          <w:spacing w:val="-14"/>
          <w:w w:val="110"/>
          <w:sz w:val="24"/>
          <w:szCs w:val="24"/>
        </w:rPr>
        <w:t>m</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39"/>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st</w:t>
      </w:r>
      <w:r>
        <w:rPr>
          <w:rFonts w:ascii="Times New Roman" w:cs="Times New Roman" w:hAnsi="Times New Roman"/>
          <w:b/>
          <w:iCs/>
          <w:spacing w:val="-35"/>
          <w:w w:val="110"/>
          <w:sz w:val="24"/>
          <w:szCs w:val="24"/>
        </w:rPr>
        <w:t xml:space="preserve"> </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o</w:t>
      </w:r>
      <w:r>
        <w:rPr>
          <w:rFonts w:ascii="Times New Roman" w:cs="Times New Roman" w:hAnsi="Times New Roman"/>
          <w:b/>
          <w:iCs/>
          <w:spacing w:val="-16"/>
          <w:w w:val="110"/>
          <w:sz w:val="24"/>
          <w:szCs w:val="24"/>
        </w:rPr>
        <w:t>n</w:t>
      </w:r>
      <w:r>
        <w:rPr>
          <w:rFonts w:ascii="Times New Roman" w:cs="Times New Roman" w:hAnsi="Times New Roman"/>
          <w:b/>
          <w:iCs/>
          <w:spacing w:val="-6"/>
          <w:w w:val="110"/>
          <w:sz w:val="24"/>
          <w:szCs w:val="24"/>
        </w:rPr>
        <w:t>t</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o</w:t>
      </w:r>
      <w:r>
        <w:rPr>
          <w:rFonts w:ascii="Times New Roman" w:cs="Times New Roman" w:hAnsi="Times New Roman"/>
          <w:b/>
          <w:iCs/>
          <w:spacing w:val="-10"/>
          <w:w w:val="110"/>
          <w:sz w:val="24"/>
          <w:szCs w:val="24"/>
        </w:rPr>
        <w:t>l</w:t>
      </w:r>
      <w:r>
        <w:rPr>
          <w:rFonts w:ascii="Times New Roman" w:cs="Times New Roman" w:hAnsi="Times New Roman"/>
          <w:b/>
          <w:iCs/>
          <w:w w:val="110"/>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10"/>
        <w:rPr>
          <w:rFonts w:ascii="Times New Roman" w:cs="Times New Roman" w:hAnsi="Times New Roman"/>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
          <w:w w:val="110"/>
          <w:sz w:val="24"/>
          <w:szCs w:val="24"/>
        </w:rPr>
        <w:t>e</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spacing w:val="1"/>
          <w:w w:val="110"/>
          <w:sz w:val="24"/>
          <w:szCs w:val="24"/>
        </w:rPr>
        <w:t>e</w:t>
      </w:r>
      <w:r>
        <w:rPr>
          <w:rFonts w:ascii="Times New Roman" w:cs="Times New Roman" w:hAnsi="Times New Roman"/>
          <w:iCs/>
          <w:w w:val="110"/>
          <w:sz w:val="24"/>
          <w:szCs w:val="24"/>
        </w:rPr>
        <w: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7"/>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5"/>
          <w:w w:val="110"/>
          <w:sz w:val="24"/>
          <w:szCs w:val="24"/>
        </w:rPr>
        <w:t>a</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17"/>
          <w:w w:val="110"/>
          <w:sz w:val="24"/>
          <w:szCs w:val="24"/>
        </w:rPr>
        <w:t>v</w:t>
      </w:r>
      <w:r>
        <w:rPr>
          <w:rFonts w:ascii="Times New Roman" w:cs="Times New Roman" w:hAnsi="Times New Roman"/>
          <w:iCs/>
          <w:spacing w:val="-13"/>
          <w:w w:val="110"/>
          <w:sz w:val="24"/>
          <w:szCs w:val="24"/>
        </w:rPr>
        <w:t>i</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m</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5"/>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12"/>
          <w:w w:val="110"/>
          <w:sz w:val="24"/>
          <w:szCs w:val="24"/>
        </w:rPr>
        <w:t>l</w:t>
      </w:r>
      <w:r>
        <w:rPr>
          <w:rFonts w:ascii="Times New Roman" w:cs="Times New Roman" w:hAnsi="Times New Roman"/>
          <w:iCs/>
          <w:spacing w:val="-16"/>
          <w:w w:val="110"/>
          <w:sz w:val="24"/>
          <w:szCs w:val="24"/>
        </w:rPr>
        <w:t>u</w:t>
      </w:r>
      <w:r>
        <w:rPr>
          <w:rFonts w:ascii="Times New Roman" w:cs="Times New Roman" w:hAnsi="Times New Roman"/>
          <w:iCs/>
          <w:spacing w:val="-11"/>
          <w:w w:val="110"/>
          <w:sz w:val="24"/>
          <w:szCs w:val="24"/>
        </w:rPr>
        <w:t>d</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n</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w:t>
      </w:r>
      <w:r>
        <w:rPr>
          <w:rFonts w:ascii="Times New Roman" w:cs="Times New Roman" w:hAnsi="Times New Roman"/>
          <w:iCs/>
          <w:spacing w:val="2"/>
          <w:w w:val="110"/>
          <w:sz w:val="24"/>
          <w:szCs w:val="24"/>
        </w:rPr>
        <w:t xml:space="preserve"> </w:t>
      </w:r>
      <w:r>
        <w:rPr>
          <w:rFonts w:ascii="Times New Roman" w:cs="Times New Roman" w:hAnsi="Times New Roman"/>
          <w:iCs/>
          <w:spacing w:val="-24"/>
          <w:w w:val="110"/>
          <w:sz w:val="24"/>
          <w:szCs w:val="24"/>
        </w:rPr>
        <w:t>w</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o</w:t>
      </w:r>
      <w:r>
        <w:rPr>
          <w:rFonts w:ascii="Times New Roman" w:cs="Times New Roman" w:hAnsi="Times New Roman"/>
          <w:iCs/>
          <w:spacing w:val="-16"/>
          <w:w w:val="110"/>
          <w:sz w:val="24"/>
          <w:szCs w:val="24"/>
        </w:rPr>
        <w:t>u</w:t>
      </w:r>
      <w:r>
        <w:rPr>
          <w:rFonts w:ascii="Times New Roman" w:cs="Times New Roman" w:hAnsi="Times New Roman"/>
          <w:iCs/>
          <w:w w:val="110"/>
          <w:sz w:val="24"/>
          <w:szCs w:val="24"/>
        </w:rPr>
        <w:t>t</w:t>
      </w:r>
      <w:r>
        <w:rPr>
          <w:rFonts w:ascii="Times New Roman" w:cs="Times New Roman" w:hAnsi="Times New Roman"/>
          <w:iCs/>
          <w:spacing w:val="-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4"/>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k</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18"/>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18"/>
        <w:rPr>
          <w:rFonts w:ascii="Times New Roman" w:cs="Times New Roman" w:hAnsi="Times New Roman"/>
          <w:sz w:val="24"/>
          <w:szCs w:val="24"/>
        </w:rPr>
      </w:pPr>
      <w:r>
        <w:rPr>
          <w:rFonts w:ascii="Times New Roman" w:cs="Times New Roman" w:hAnsi="Times New Roman"/>
          <w:b/>
          <w:iCs/>
          <w:spacing w:val="25"/>
          <w:w w:val="104"/>
          <w:sz w:val="24"/>
          <w:szCs w:val="24"/>
        </w:rPr>
        <w:t>S</w:t>
      </w:r>
      <w:r>
        <w:rPr>
          <w:rFonts w:ascii="Times New Roman" w:cs="Times New Roman" w:hAnsi="Times New Roman"/>
          <w:b/>
          <w:iCs/>
          <w:spacing w:val="-9"/>
          <w:w w:val="104"/>
          <w:sz w:val="24"/>
          <w:szCs w:val="24"/>
        </w:rPr>
        <w:t>p</w:t>
      </w:r>
      <w:r>
        <w:rPr>
          <w:rFonts w:ascii="Times New Roman" w:cs="Times New Roman" w:hAnsi="Times New Roman"/>
          <w:b/>
          <w:iCs/>
          <w:spacing w:val="1"/>
          <w:w w:val="104"/>
          <w:sz w:val="24"/>
          <w:szCs w:val="24"/>
        </w:rPr>
        <w:t>e</w:t>
      </w:r>
      <w:r>
        <w:rPr>
          <w:rFonts w:ascii="Times New Roman" w:cs="Times New Roman" w:hAnsi="Times New Roman"/>
          <w:b/>
          <w:iCs/>
          <w:spacing w:val="11"/>
          <w:w w:val="104"/>
          <w:sz w:val="24"/>
          <w:szCs w:val="24"/>
        </w:rPr>
        <w:t>c</w:t>
      </w:r>
      <w:r>
        <w:rPr>
          <w:rFonts w:ascii="Times New Roman" w:cs="Times New Roman" w:hAnsi="Times New Roman"/>
          <w:b/>
          <w:iCs/>
          <w:spacing w:val="-11"/>
          <w:w w:val="104"/>
          <w:sz w:val="24"/>
          <w:szCs w:val="24"/>
        </w:rPr>
        <w:t>i</w:t>
      </w:r>
      <w:r>
        <w:rPr>
          <w:rFonts w:ascii="Times New Roman" w:cs="Times New Roman" w:hAnsi="Times New Roman"/>
          <w:b/>
          <w:iCs/>
          <w:spacing w:val="-3"/>
          <w:w w:val="104"/>
          <w:sz w:val="24"/>
          <w:szCs w:val="24"/>
        </w:rPr>
        <w:t>f</w:t>
      </w:r>
      <w:r>
        <w:rPr>
          <w:rFonts w:ascii="Times New Roman" w:cs="Times New Roman" w:hAnsi="Times New Roman"/>
          <w:b/>
          <w:iCs/>
          <w:spacing w:val="-11"/>
          <w:w w:val="104"/>
          <w:sz w:val="24"/>
          <w:szCs w:val="24"/>
        </w:rPr>
        <w:t>i</w:t>
      </w:r>
      <w:r>
        <w:rPr>
          <w:rFonts w:ascii="Times New Roman" w:cs="Times New Roman" w:hAnsi="Times New Roman"/>
          <w:b/>
          <w:iCs/>
          <w:spacing w:val="11"/>
          <w:w w:val="104"/>
          <w:sz w:val="24"/>
          <w:szCs w:val="24"/>
        </w:rPr>
        <w:t>c</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b/>
          <w:iCs/>
          <w:spacing w:val="-11"/>
          <w:w w:val="104"/>
          <w:sz w:val="24"/>
          <w:szCs w:val="24"/>
        </w:rPr>
        <w:t>y</w:t>
      </w:r>
      <w:r>
        <w:rPr>
          <w:rFonts w:ascii="Times New Roman" w:cs="Times New Roman" w:hAnsi="Times New Roman"/>
          <w:b/>
          <w:iCs/>
          <w:w w:val="104"/>
          <w:sz w:val="24"/>
          <w:szCs w:val="24"/>
        </w:rPr>
        <w:t>:</w:t>
      </w:r>
      <w:r>
        <w:rPr>
          <w:rFonts w:ascii="Times New Roman" w:cs="Times New Roman" w:hAnsi="Times New Roman"/>
          <w:iCs/>
          <w:spacing w:val="-10"/>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0"/>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o</w:t>
      </w:r>
      <w:r>
        <w:rPr>
          <w:rFonts w:ascii="Times New Roman" w:cs="Times New Roman" w:hAnsi="Times New Roman"/>
          <w:iCs/>
          <w:w w:val="104"/>
          <w:sz w:val="24"/>
          <w:szCs w:val="24"/>
        </w:rPr>
        <w:t>f</w:t>
      </w:r>
      <w:r>
        <w:rPr>
          <w:rFonts w:ascii="Times New Roman" w:cs="Times New Roman" w:hAnsi="Times New Roman"/>
          <w:iCs/>
          <w:spacing w:val="-8"/>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m</w:t>
      </w:r>
      <w:r>
        <w:rPr>
          <w:rFonts w:ascii="Times New Roman" w:cs="Times New Roman" w:hAnsi="Times New Roman"/>
          <w:iCs/>
          <w:w w:val="104"/>
          <w:sz w:val="24"/>
          <w:szCs w:val="24"/>
        </w:rPr>
        <w:t>s</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1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2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ff</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t</w:t>
      </w:r>
      <w:r>
        <w:rPr>
          <w:rFonts w:ascii="Times New Roman" w:cs="Times New Roman" w:hAnsi="Times New Roman"/>
          <w:iCs/>
          <w:spacing w:val="-11"/>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w:t>
      </w:r>
      <w:r>
        <w:rPr>
          <w:rFonts w:ascii="Times New Roman" w:cs="Times New Roman" w:hAnsi="Times New Roman"/>
          <w:iCs/>
          <w:spacing w:val="3"/>
          <w:w w:val="104"/>
          <w:sz w:val="24"/>
          <w:szCs w:val="24"/>
        </w:rPr>
        <w:t xml:space="preserve"> </w:t>
      </w:r>
      <w:r>
        <w:rPr>
          <w:rFonts w:ascii="Times New Roman" w:cs="Times New Roman" w:hAnsi="Times New Roman"/>
          <w:iCs/>
          <w:spacing w:val="-13"/>
          <w:w w:val="104"/>
          <w:sz w:val="24"/>
          <w:szCs w:val="24"/>
        </w:rPr>
        <w:t>DD</w:t>
      </w:r>
      <w:r>
        <w:rPr>
          <w:rFonts w:ascii="Times New Roman" w:cs="Times New Roman" w:hAnsi="Times New Roman"/>
          <w:iCs/>
          <w:w w:val="104"/>
          <w:sz w:val="24"/>
          <w:szCs w:val="24"/>
        </w:rPr>
        <w:t>T</w:t>
      </w:r>
      <w:r>
        <w:rPr>
          <w:rFonts w:ascii="Times New Roman" w:cs="Times New Roman" w:hAnsi="Times New Roman"/>
          <w:iCs/>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25"/>
          <w:w w:val="104"/>
          <w:sz w:val="24"/>
          <w:szCs w:val="24"/>
        </w:rPr>
        <w:t xml:space="preserve"> </w:t>
      </w:r>
      <w:r>
        <w:rPr>
          <w:rFonts w:ascii="Times New Roman" w:cs="Times New Roman" w:hAnsi="Times New Roman"/>
          <w:iCs/>
          <w:w w:val="104"/>
          <w:sz w:val="24"/>
          <w:szCs w:val="24"/>
        </w:rPr>
        <w:t>a</w:t>
      </w:r>
      <w:r>
        <w:rPr>
          <w:rFonts w:ascii="Times New Roman" w:cs="Times New Roman" w:hAnsi="Times New Roman"/>
          <w:iCs/>
          <w:spacing w:val="-1"/>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d</w:t>
      </w:r>
      <w:r>
        <w:rPr>
          <w:rFonts w:ascii="Times New Roman" w:cs="Times New Roman" w:hAnsi="Times New Roman"/>
          <w:iCs/>
          <w:spacing w:val="-11"/>
          <w:w w:val="104"/>
          <w:sz w:val="24"/>
          <w:szCs w:val="24"/>
        </w:rPr>
        <w:t xml:space="preserve"> </w:t>
      </w:r>
      <w:r>
        <w:rPr>
          <w:rFonts w:ascii="Times New Roman" w:cs="Times New Roman" w:hAnsi="Times New Roman"/>
          <w:iCs/>
          <w:spacing w:val="21"/>
          <w:w w:val="104"/>
          <w:sz w:val="24"/>
          <w:szCs w:val="24"/>
        </w:rPr>
        <w:t>s</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15"/>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1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18"/>
        <w:rPr>
          <w:rFonts w:ascii="Times New Roman" w:cs="Times New Roman" w:hAnsi="Times New Roman"/>
          <w:sz w:val="24"/>
          <w:szCs w:val="24"/>
        </w:rPr>
      </w:pPr>
      <w:r>
        <w:rPr>
          <w:rFonts w:ascii="Times New Roman" w:cs="Times New Roman" w:hAnsi="Times New Roman"/>
          <w:iCs/>
          <w:spacing w:val="-8"/>
          <w:w w:val="104"/>
          <w:sz w:val="24"/>
          <w:szCs w:val="24"/>
        </w:rPr>
        <w:t>N</w:t>
      </w:r>
      <w:r>
        <w:rPr>
          <w:rFonts w:ascii="Times New Roman" w:cs="Times New Roman" w:hAnsi="Times New Roman"/>
          <w:iCs/>
          <w:spacing w:val="-2"/>
          <w:w w:val="104"/>
          <w:sz w:val="24"/>
          <w:szCs w:val="24"/>
        </w:rPr>
        <w:t>a</w:t>
      </w:r>
      <w:r>
        <w:rPr>
          <w:rFonts w:ascii="Times New Roman" w:cs="Times New Roman" w:hAnsi="Times New Roman"/>
          <w:iCs/>
          <w:spacing w:val="-21"/>
          <w:w w:val="104"/>
          <w:sz w:val="24"/>
          <w:szCs w:val="24"/>
        </w:rPr>
        <w:t>rr</w:t>
      </w:r>
      <w:r>
        <w:rPr>
          <w:rFonts w:ascii="Times New Roman" w:cs="Times New Roman" w:hAnsi="Times New Roman"/>
          <w:iCs/>
          <w:w w:val="104"/>
          <w:sz w:val="24"/>
          <w:szCs w:val="24"/>
        </w:rPr>
        <w:t>ow</w:t>
      </w:r>
      <w:r>
        <w:rPr>
          <w:rFonts w:ascii="Times New Roman" w:cs="Times New Roman" w:hAnsi="Times New Roman"/>
          <w:iCs/>
          <w:spacing w:val="-16"/>
          <w:w w:val="104"/>
          <w:sz w:val="24"/>
          <w:szCs w:val="24"/>
        </w:rPr>
        <w:t xml:space="preserve"> </w:t>
      </w:r>
      <w:r>
        <w:rPr>
          <w:rFonts w:ascii="Times New Roman" w:cs="Times New Roman" w:hAnsi="Times New Roman"/>
          <w:iCs/>
          <w:w w:val="104"/>
          <w:sz w:val="24"/>
          <w:szCs w:val="24"/>
        </w:rPr>
        <w:t>s</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spacing w:val="-5"/>
          <w:w w:val="104"/>
          <w:sz w:val="24"/>
          <w:szCs w:val="24"/>
        </w:rPr>
        <w:t>ctr</w:t>
      </w:r>
      <w:r>
        <w:rPr>
          <w:rFonts w:ascii="Times New Roman" w:cs="Times New Roman" w:hAnsi="Times New Roman"/>
          <w:iCs/>
          <w:spacing w:val="-13"/>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5"/>
          <w:w w:val="104"/>
          <w:sz w:val="24"/>
          <w:szCs w:val="24"/>
        </w:rPr>
        <w:t>t</w:t>
      </w:r>
      <w:r>
        <w:rPr>
          <w:rFonts w:ascii="Times New Roman" w:cs="Times New Roman" w:hAnsi="Times New Roman"/>
          <w:iCs/>
          <w:spacing w:val="-11"/>
          <w:w w:val="104"/>
          <w:sz w:val="24"/>
          <w:szCs w:val="24"/>
        </w:rPr>
        <w:t>i</w:t>
      </w:r>
      <w:r>
        <w:rPr>
          <w:rFonts w:ascii="Times New Roman" w:cs="Times New Roman" w:hAnsi="Times New Roman"/>
          <w:iCs/>
          <w:spacing w:val="11"/>
          <w:w w:val="104"/>
          <w:sz w:val="24"/>
          <w:szCs w:val="24"/>
        </w:rPr>
        <w:t>c</w:t>
      </w:r>
      <w:r>
        <w:rPr>
          <w:rFonts w:ascii="Times New Roman" w:cs="Times New Roman" w:hAnsi="Times New Roman"/>
          <w:iCs/>
          <w:spacing w:val="-11"/>
          <w:w w:val="104"/>
          <w:sz w:val="24"/>
          <w:szCs w:val="24"/>
        </w:rPr>
        <w:t>i</w:t>
      </w:r>
      <w:r>
        <w:rPr>
          <w:rFonts w:ascii="Times New Roman" w:cs="Times New Roman" w:hAnsi="Times New Roman"/>
          <w:iCs/>
          <w:spacing w:val="-9"/>
          <w:w w:val="104"/>
          <w:sz w:val="24"/>
          <w:szCs w:val="24"/>
        </w:rPr>
        <w:t>d</w:t>
      </w:r>
      <w:r>
        <w:rPr>
          <w:rFonts w:ascii="Times New Roman" w:cs="Times New Roman" w:hAnsi="Times New Roman"/>
          <w:iCs/>
          <w:w w:val="104"/>
          <w:sz w:val="24"/>
          <w:szCs w:val="24"/>
        </w:rPr>
        <w:t>e</w:t>
      </w:r>
      <w:r>
        <w:rPr>
          <w:rFonts w:ascii="Times New Roman" w:cs="Times New Roman" w:hAnsi="Times New Roman"/>
          <w:iCs/>
          <w:spacing w:val="1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y</w:t>
      </w:r>
      <w:r>
        <w:rPr>
          <w:rFonts w:ascii="Times New Roman" w:cs="Times New Roman" w:hAnsi="Times New Roman"/>
          <w:iCs/>
          <w:spacing w:val="-3"/>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ff</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s</w:t>
      </w:r>
      <w:r>
        <w:rPr>
          <w:rFonts w:ascii="Times New Roman" w:cs="Times New Roman" w:hAnsi="Times New Roman"/>
          <w:iCs/>
          <w:spacing w:val="43"/>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g</w:t>
      </w:r>
      <w:r>
        <w:rPr>
          <w:rFonts w:ascii="Times New Roman" w:cs="Times New Roman" w:hAnsi="Times New Roman"/>
          <w:iCs/>
          <w:w w:val="104"/>
          <w:sz w:val="24"/>
          <w:szCs w:val="24"/>
        </w:rPr>
        <w:t>e</w:t>
      </w:r>
      <w:r>
        <w:rPr>
          <w:rFonts w:ascii="Times New Roman" w:cs="Times New Roman" w:hAnsi="Times New Roman"/>
          <w:iCs/>
          <w:spacing w:val="14"/>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9"/>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13"/>
          <w:w w:val="104"/>
          <w:sz w:val="24"/>
          <w:szCs w:val="24"/>
        </w:rPr>
        <w:t>i</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m</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after="0" w:lineRule="auto" w:line="360"/>
        <w:ind w:left="100" w:right="118"/>
        <w:rPr>
          <w:rFonts w:ascii="Times New Roman" w:cs="Times New Roman" w:hAnsi="Times New Roman"/>
          <w:sz w:val="24"/>
          <w:szCs w:val="24"/>
        </w:rPr>
      </w:pPr>
      <w:r>
        <w:rPr>
          <w:rFonts w:ascii="Times New Roman" w:cs="Times New Roman" w:hAnsi="Times New Roman"/>
          <w:iCs/>
          <w:spacing w:val="-2"/>
          <w:w w:val="104"/>
          <w:sz w:val="24"/>
          <w:szCs w:val="24"/>
        </w:rPr>
        <w:t>B</w:t>
      </w:r>
      <w:r>
        <w:rPr>
          <w:rFonts w:ascii="Times New Roman" w:cs="Times New Roman" w:hAnsi="Times New Roman"/>
          <w:iCs/>
          <w:spacing w:val="-21"/>
          <w:w w:val="104"/>
          <w:sz w:val="24"/>
          <w:szCs w:val="24"/>
        </w:rPr>
        <w:t>r</w:t>
      </w:r>
      <w:r>
        <w:rPr>
          <w:rFonts w:ascii="Times New Roman" w:cs="Times New Roman" w:hAnsi="Times New Roman"/>
          <w:iCs/>
          <w:w w:val="104"/>
          <w:sz w:val="24"/>
          <w:szCs w:val="24"/>
        </w:rPr>
        <w:t>o</w:t>
      </w:r>
      <w:r>
        <w:rPr>
          <w:rFonts w:ascii="Times New Roman" w:cs="Times New Roman" w:hAnsi="Times New Roman"/>
          <w:iCs/>
          <w:spacing w:val="-2"/>
          <w:w w:val="104"/>
          <w:sz w:val="24"/>
          <w:szCs w:val="24"/>
        </w:rPr>
        <w:t>a</w:t>
      </w:r>
      <w:r>
        <w:rPr>
          <w:rFonts w:ascii="Times New Roman" w:cs="Times New Roman" w:hAnsi="Times New Roman"/>
          <w:iCs/>
          <w:w w:val="104"/>
          <w:sz w:val="24"/>
          <w:szCs w:val="24"/>
        </w:rPr>
        <w:t>d</w:t>
      </w:r>
      <w:r>
        <w:rPr>
          <w:rFonts w:ascii="Times New Roman" w:cs="Times New Roman" w:hAnsi="Times New Roman"/>
          <w:iCs/>
          <w:spacing w:val="-14"/>
          <w:w w:val="104"/>
          <w:sz w:val="24"/>
          <w:szCs w:val="24"/>
        </w:rPr>
        <w:t xml:space="preserve"> </w:t>
      </w:r>
      <w:r>
        <w:rPr>
          <w:rFonts w:ascii="Times New Roman" w:cs="Times New Roman" w:hAnsi="Times New Roman"/>
          <w:iCs/>
          <w:w w:val="104"/>
          <w:sz w:val="24"/>
          <w:szCs w:val="24"/>
        </w:rPr>
        <w:t>s</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spacing w:val="11"/>
          <w:w w:val="104"/>
          <w:sz w:val="24"/>
          <w:szCs w:val="24"/>
        </w:rPr>
        <w:t>c</w:t>
      </w:r>
      <w:r>
        <w:rPr>
          <w:rFonts w:ascii="Times New Roman" w:cs="Times New Roman" w:hAnsi="Times New Roman"/>
          <w:iCs/>
          <w:spacing w:val="-5"/>
          <w:w w:val="104"/>
          <w:sz w:val="24"/>
          <w:szCs w:val="24"/>
        </w:rPr>
        <w:t>t</w:t>
      </w:r>
      <w:r>
        <w:rPr>
          <w:rFonts w:ascii="Times New Roman" w:cs="Times New Roman" w:hAnsi="Times New Roman"/>
          <w:iCs/>
          <w:spacing w:val="-21"/>
          <w:w w:val="104"/>
          <w:sz w:val="24"/>
          <w:szCs w:val="24"/>
        </w:rPr>
        <w:t>r</w:t>
      </w:r>
      <w:r>
        <w:rPr>
          <w:rFonts w:ascii="Times New Roman" w:cs="Times New Roman" w:hAnsi="Times New Roman"/>
          <w:iCs/>
          <w:spacing w:val="-13"/>
          <w:w w:val="104"/>
          <w:sz w:val="24"/>
          <w:szCs w:val="24"/>
        </w:rPr>
        <w:t>u</w:t>
      </w:r>
      <w:r>
        <w:rPr>
          <w:rFonts w:ascii="Times New Roman" w:cs="Times New Roman" w:hAnsi="Times New Roman"/>
          <w:iCs/>
          <w:w w:val="104"/>
          <w:sz w:val="24"/>
          <w:szCs w:val="24"/>
        </w:rPr>
        <w:t>m</w:t>
      </w:r>
      <w:r>
        <w:rPr>
          <w:rFonts w:ascii="Times New Roman" w:cs="Times New Roman" w:hAnsi="Times New Roman"/>
          <w:iCs/>
          <w:spacing w:val="-19"/>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1"/>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5"/>
          <w:w w:val="104"/>
          <w:sz w:val="24"/>
          <w:szCs w:val="24"/>
        </w:rPr>
        <w:t>t</w:t>
      </w:r>
      <w:r>
        <w:rPr>
          <w:rFonts w:ascii="Times New Roman" w:cs="Times New Roman" w:hAnsi="Times New Roman"/>
          <w:iCs/>
          <w:spacing w:val="-11"/>
          <w:w w:val="104"/>
          <w:sz w:val="24"/>
          <w:szCs w:val="24"/>
        </w:rPr>
        <w:t>i</w:t>
      </w:r>
      <w:r>
        <w:rPr>
          <w:rFonts w:ascii="Times New Roman" w:cs="Times New Roman" w:hAnsi="Times New Roman"/>
          <w:iCs/>
          <w:spacing w:val="11"/>
          <w:w w:val="104"/>
          <w:sz w:val="24"/>
          <w:szCs w:val="24"/>
        </w:rPr>
        <w:t>c</w:t>
      </w:r>
      <w:r>
        <w:rPr>
          <w:rFonts w:ascii="Times New Roman" w:cs="Times New Roman" w:hAnsi="Times New Roman"/>
          <w:iCs/>
          <w:spacing w:val="-11"/>
          <w:w w:val="104"/>
          <w:sz w:val="24"/>
          <w:szCs w:val="24"/>
        </w:rPr>
        <w:t>i</w:t>
      </w:r>
      <w:r>
        <w:rPr>
          <w:rFonts w:ascii="Times New Roman" w:cs="Times New Roman" w:hAnsi="Times New Roman"/>
          <w:iCs/>
          <w:spacing w:val="-9"/>
          <w:w w:val="104"/>
          <w:sz w:val="24"/>
          <w:szCs w:val="24"/>
        </w:rPr>
        <w:t>d</w:t>
      </w:r>
      <w:r>
        <w:rPr>
          <w:rFonts w:ascii="Times New Roman" w:cs="Times New Roman" w:hAnsi="Times New Roman"/>
          <w:iCs/>
          <w:w w:val="104"/>
          <w:sz w:val="24"/>
          <w:szCs w:val="24"/>
        </w:rPr>
        <w:t>e</w:t>
      </w:r>
      <w:r>
        <w:rPr>
          <w:rFonts w:ascii="Times New Roman" w:cs="Times New Roman" w:hAnsi="Times New Roman"/>
          <w:iCs/>
          <w:spacing w:val="-3"/>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25"/>
          <w:w w:val="104"/>
          <w:sz w:val="24"/>
          <w:szCs w:val="24"/>
        </w:rPr>
        <w:t xml:space="preserve"> </w:t>
      </w:r>
      <w:r>
        <w:rPr>
          <w:rFonts w:ascii="Times New Roman" w:cs="Times New Roman" w:hAnsi="Times New Roman"/>
          <w:iCs/>
          <w:spacing w:val="-12"/>
          <w:w w:val="104"/>
          <w:sz w:val="24"/>
          <w:szCs w:val="24"/>
        </w:rPr>
        <w:t>l</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d</w:t>
      </w:r>
      <w:r>
        <w:rPr>
          <w:rFonts w:ascii="Times New Roman" w:cs="Times New Roman" w:hAnsi="Times New Roman"/>
          <w:iCs/>
          <w:spacing w:val="-16"/>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14"/>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w:t>
      </w:r>
      <w:r>
        <w:rPr>
          <w:rFonts w:ascii="Times New Roman" w:cs="Times New Roman" w:hAnsi="Times New Roman"/>
          <w:iCs/>
          <w:spacing w:val="1"/>
          <w:w w:val="104"/>
          <w:sz w:val="24"/>
          <w:szCs w:val="24"/>
        </w:rPr>
        <w:t xml:space="preserve"> </w:t>
      </w:r>
      <w:r>
        <w:rPr>
          <w:rFonts w:ascii="Times New Roman" w:cs="Times New Roman" w:hAnsi="Times New Roman"/>
          <w:iCs/>
          <w:spacing w:val="9"/>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13"/>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7"/>
          <w:w w:val="104"/>
          <w:sz w:val="24"/>
          <w:szCs w:val="24"/>
        </w:rPr>
        <w:t>g</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e</w:t>
      </w:r>
      <w:r>
        <w:rPr>
          <w:rFonts w:ascii="Times New Roman" w:cs="Times New Roman" w:hAnsi="Times New Roman"/>
          <w:iCs/>
          <w:spacing w:val="-6"/>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16"/>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3"/>
          <w:w w:val="104"/>
          <w:sz w:val="24"/>
          <w:szCs w:val="24"/>
        </w:rPr>
        <w:t>o</w:t>
      </w:r>
      <w:r>
        <w:rPr>
          <w:rFonts w:ascii="Times New Roman" w:cs="Times New Roman" w:hAnsi="Times New Roman"/>
          <w:iCs/>
          <w:spacing w:val="-17"/>
          <w:w w:val="104"/>
          <w:sz w:val="24"/>
          <w:szCs w:val="24"/>
        </w:rPr>
        <w:t>n</w:t>
      </w:r>
      <w:r>
        <w:rPr>
          <w:rFonts w:ascii="Times New Roman" w:cs="Times New Roman" w:hAnsi="Times New Roman"/>
          <w:iCs/>
          <w:spacing w:val="-11"/>
          <w:w w:val="104"/>
          <w:sz w:val="24"/>
          <w:szCs w:val="24"/>
        </w:rPr>
        <w:t>d</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w w:val="116"/>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8"/>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y</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9"/>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p</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n</w:t>
      </w:r>
      <w:r>
        <w:rPr>
          <w:rFonts w:ascii="Times New Roman" w:cs="Times New Roman" w:hAnsi="Times New Roman"/>
          <w:iCs/>
          <w:spacing w:val="-7"/>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spacing w:val="-17"/>
          <w:w w:val="104"/>
          <w:sz w:val="24"/>
          <w:szCs w:val="24"/>
        </w:rPr>
        <w:t>n</w:t>
      </w:r>
      <w:r>
        <w:rPr>
          <w:rFonts w:ascii="Times New Roman" w:cs="Times New Roman" w:hAnsi="Times New Roman"/>
          <w:iCs/>
          <w:spacing w:val="9"/>
          <w:w w:val="104"/>
          <w:sz w:val="24"/>
          <w:szCs w:val="24"/>
        </w:rPr>
        <w:t>c</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19"/>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4"/>
          <w:w w:val="104"/>
          <w:sz w:val="24"/>
          <w:szCs w:val="24"/>
        </w:rPr>
        <w:t>f</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r</w:t>
      </w:r>
      <w:r>
        <w:rPr>
          <w:rFonts w:ascii="Times New Roman" w:cs="Times New Roman" w:hAnsi="Times New Roman"/>
          <w:iCs/>
          <w:spacing w:val="-2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8"/>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7"/>
          <w:w w:val="104"/>
          <w:sz w:val="24"/>
          <w:szCs w:val="24"/>
        </w:rPr>
        <w:t xml:space="preserve"> </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n</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e</w:t>
      </w:r>
      <w:r>
        <w:rPr>
          <w:rFonts w:ascii="Times New Roman" w:cs="Times New Roman" w:hAnsi="Times New Roman"/>
          <w:iCs/>
          <w:spacing w:val="19"/>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m</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w w:val="104"/>
          <w:sz w:val="24"/>
          <w:szCs w:val="24"/>
        </w:rPr>
        <w:t>t</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spacing w:val="-3"/>
          <w:w w:val="104"/>
          <w:sz w:val="24"/>
          <w:szCs w:val="24"/>
        </w:rPr>
        <w:t>e</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23"/>
          <w:w w:val="104"/>
          <w:sz w:val="24"/>
          <w:szCs w:val="24"/>
        </w:rPr>
        <w:t>w</w:t>
      </w:r>
      <w:r>
        <w:rPr>
          <w:rFonts w:ascii="Times New Roman" w:cs="Times New Roman" w:hAnsi="Times New Roman"/>
          <w:iCs/>
          <w:spacing w:val="-3"/>
          <w:w w:val="104"/>
          <w:sz w:val="24"/>
          <w:szCs w:val="24"/>
        </w:rPr>
        <w:t>o</w:t>
      </w:r>
      <w:r>
        <w:rPr>
          <w:rFonts w:ascii="Times New Roman" w:cs="Times New Roman" w:hAnsi="Times New Roman"/>
          <w:iCs/>
          <w:spacing w:val="-15"/>
          <w:w w:val="104"/>
          <w:sz w:val="24"/>
          <w:szCs w:val="24"/>
        </w:rPr>
        <w:t>u</w:t>
      </w:r>
      <w:r>
        <w:rPr>
          <w:rFonts w:ascii="Times New Roman" w:cs="Times New Roman" w:hAnsi="Times New Roman"/>
          <w:iCs/>
          <w:spacing w:val="-12"/>
          <w:w w:val="104"/>
          <w:sz w:val="24"/>
          <w:szCs w:val="24"/>
        </w:rPr>
        <w:t>l</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spacing w:val="-16"/>
          <w:w w:val="104"/>
          <w:sz w:val="24"/>
          <w:szCs w:val="24"/>
        </w:rPr>
        <w:t>v</w:t>
      </w:r>
      <w:r>
        <w:rPr>
          <w:rFonts w:ascii="Times New Roman" w:cs="Times New Roman" w:hAnsi="Times New Roman"/>
          <w:iCs/>
          <w:w w:val="104"/>
          <w:sz w:val="24"/>
          <w:szCs w:val="24"/>
        </w:rPr>
        <w:t>e</w:t>
      </w:r>
      <w:r>
        <w:rPr>
          <w:rFonts w:ascii="Times New Roman" w:cs="Times New Roman" w:hAnsi="Times New Roman"/>
          <w:iCs/>
          <w:spacing w:val="8"/>
          <w:w w:val="104"/>
          <w:sz w:val="24"/>
          <w:szCs w:val="24"/>
        </w:rPr>
        <w:t xml:space="preserve"> </w:t>
      </w:r>
      <w:r>
        <w:rPr>
          <w:rFonts w:ascii="Times New Roman" w:cs="Times New Roman" w:hAnsi="Times New Roman"/>
          <w:iCs/>
          <w:spacing w:val="-17"/>
          <w:w w:val="104"/>
          <w:sz w:val="24"/>
          <w:szCs w:val="24"/>
        </w:rPr>
        <w:t>k</w:t>
      </w:r>
      <w:r>
        <w:rPr>
          <w:rFonts w:ascii="Times New Roman" w:cs="Times New Roman" w:hAnsi="Times New Roman"/>
          <w:iCs/>
          <w:spacing w:val="-13"/>
          <w:w w:val="104"/>
          <w:sz w:val="24"/>
          <w:szCs w:val="24"/>
        </w:rPr>
        <w:t>i</w:t>
      </w:r>
      <w:r>
        <w:rPr>
          <w:rFonts w:ascii="Times New Roman" w:cs="Times New Roman" w:hAnsi="Times New Roman"/>
          <w:iCs/>
          <w:spacing w:val="-12"/>
          <w:w w:val="104"/>
          <w:sz w:val="24"/>
          <w:szCs w:val="24"/>
        </w:rPr>
        <w:t>ll</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6"/>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6"/>
          <w:w w:val="104"/>
          <w:sz w:val="24"/>
          <w:szCs w:val="24"/>
        </w:rPr>
        <w:t>v</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n</w:t>
      </w:r>
      <w:r>
        <w:rPr>
          <w:rFonts w:ascii="Times New Roman" w:cs="Times New Roman" w:hAnsi="Times New Roman"/>
          <w:iCs/>
          <w:spacing w:val="-15"/>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7"/>
          <w:w w:val="104"/>
          <w:sz w:val="24"/>
          <w:szCs w:val="24"/>
        </w:rPr>
        <w:t xml:space="preserve"> </w:t>
      </w:r>
      <w:r>
        <w:rPr>
          <w:rFonts w:ascii="Times New Roman" w:cs="Times New Roman" w:hAnsi="Times New Roman"/>
          <w:iCs/>
          <w:spacing w:val="-17"/>
          <w:w w:val="104"/>
          <w:sz w:val="24"/>
          <w:szCs w:val="24"/>
        </w:rPr>
        <w:t>n</w:t>
      </w:r>
      <w:r>
        <w:rPr>
          <w:rFonts w:ascii="Times New Roman" w:cs="Times New Roman" w:hAnsi="Times New Roman"/>
          <w:iCs/>
          <w:spacing w:val="-5"/>
          <w:w w:val="104"/>
          <w:sz w:val="24"/>
          <w:szCs w:val="24"/>
        </w:rPr>
        <w:t>a</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u</w:t>
      </w:r>
      <w:r>
        <w:rPr>
          <w:rFonts w:ascii="Times New Roman" w:cs="Times New Roman" w:hAnsi="Times New Roman"/>
          <w:iCs/>
          <w:spacing w:val="-23"/>
          <w:w w:val="104"/>
          <w:sz w:val="24"/>
          <w:szCs w:val="24"/>
        </w:rPr>
        <w:t>r</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11"/>
          <w:w w:val="104"/>
          <w:sz w:val="24"/>
          <w:szCs w:val="24"/>
        </w:rPr>
        <w:t xml:space="preserve"> </w:t>
      </w:r>
      <w:r>
        <w:rPr>
          <w:rFonts w:ascii="Times New Roman" w:cs="Times New Roman" w:hAnsi="Times New Roman"/>
          <w:iCs/>
          <w:spacing w:val="-3"/>
          <w:w w:val="104"/>
          <w:sz w:val="24"/>
          <w:szCs w:val="24"/>
        </w:rPr>
        <w:t>e</w:t>
      </w:r>
      <w:r>
        <w:rPr>
          <w:rFonts w:ascii="Times New Roman" w:cs="Times New Roman" w:hAnsi="Times New Roman"/>
          <w:iCs/>
          <w:spacing w:val="-17"/>
          <w:w w:val="104"/>
          <w:sz w:val="24"/>
          <w:szCs w:val="24"/>
        </w:rPr>
        <w:t>n</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33"/>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2"/>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7"/>
          <w:w w:val="104"/>
          <w:sz w:val="24"/>
          <w:szCs w:val="24"/>
        </w:rPr>
        <w:t>t</w:t>
      </w:r>
      <w:r>
        <w:rPr>
          <w:rFonts w:ascii="Times New Roman" w:cs="Times New Roman" w:hAnsi="Times New Roman"/>
          <w:iCs/>
          <w:spacing w:val="21"/>
          <w:w w:val="104"/>
          <w:sz w:val="24"/>
          <w:szCs w:val="24"/>
        </w:rPr>
        <w:t>s</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201"/>
        <w:rPr>
          <w:rFonts w:ascii="Times New Roman" w:cs="Times New Roman" w:hAnsi="Times New Roman"/>
          <w:sz w:val="24"/>
          <w:szCs w:val="24"/>
        </w:rPr>
      </w:pPr>
      <w:r>
        <w:rPr>
          <w:rFonts w:ascii="Times New Roman" w:cs="Times New Roman" w:hAnsi="Times New Roman"/>
          <w:b/>
          <w:iCs/>
          <w:spacing w:val="-2"/>
          <w:w w:val="104"/>
          <w:sz w:val="24"/>
          <w:szCs w:val="24"/>
        </w:rPr>
        <w:t>T</w:t>
      </w:r>
      <w:r>
        <w:rPr>
          <w:rFonts w:ascii="Times New Roman" w:cs="Times New Roman" w:hAnsi="Times New Roman"/>
          <w:b/>
          <w:iCs/>
          <w:w w:val="104"/>
          <w:sz w:val="24"/>
          <w:szCs w:val="24"/>
        </w:rPr>
        <w:t>o</w:t>
      </w:r>
      <w:r>
        <w:rPr>
          <w:rFonts w:ascii="Times New Roman" w:cs="Times New Roman" w:hAnsi="Times New Roman"/>
          <w:b/>
          <w:iCs/>
          <w:spacing w:val="-10"/>
          <w:w w:val="104"/>
          <w:sz w:val="24"/>
          <w:szCs w:val="24"/>
        </w:rPr>
        <w:t>l</w:t>
      </w:r>
      <w:r>
        <w:rPr>
          <w:rFonts w:ascii="Times New Roman" w:cs="Times New Roman" w:hAnsi="Times New Roman"/>
          <w:b/>
          <w:iCs/>
          <w:spacing w:val="1"/>
          <w:w w:val="104"/>
          <w:sz w:val="24"/>
          <w:szCs w:val="24"/>
        </w:rPr>
        <w:t>e</w:t>
      </w:r>
      <w:r>
        <w:rPr>
          <w:rFonts w:ascii="Times New Roman" w:cs="Times New Roman" w:hAnsi="Times New Roman"/>
          <w:b/>
          <w:iCs/>
          <w:spacing w:val="-21"/>
          <w:w w:val="104"/>
          <w:sz w:val="24"/>
          <w:szCs w:val="24"/>
        </w:rPr>
        <w:t>r</w:t>
      </w:r>
      <w:r>
        <w:rPr>
          <w:rFonts w:ascii="Times New Roman" w:cs="Times New Roman" w:hAnsi="Times New Roman"/>
          <w:b/>
          <w:iCs/>
          <w:spacing w:val="-2"/>
          <w:w w:val="104"/>
          <w:sz w:val="24"/>
          <w:szCs w:val="24"/>
        </w:rPr>
        <w:t>a</w:t>
      </w:r>
      <w:r>
        <w:rPr>
          <w:rFonts w:ascii="Times New Roman" w:cs="Times New Roman" w:hAnsi="Times New Roman"/>
          <w:b/>
          <w:iCs/>
          <w:spacing w:val="-15"/>
          <w:w w:val="104"/>
          <w:sz w:val="24"/>
          <w:szCs w:val="24"/>
        </w:rPr>
        <w:t>n</w:t>
      </w:r>
      <w:r>
        <w:rPr>
          <w:rFonts w:ascii="Times New Roman" w:cs="Times New Roman" w:hAnsi="Times New Roman"/>
          <w:b/>
          <w:iCs/>
          <w:spacing w:val="11"/>
          <w:w w:val="104"/>
          <w:sz w:val="24"/>
          <w:szCs w:val="24"/>
        </w:rPr>
        <w:t>c</w:t>
      </w:r>
      <w:r>
        <w:rPr>
          <w:rFonts w:ascii="Times New Roman" w:cs="Times New Roman" w:hAnsi="Times New Roman"/>
          <w:b/>
          <w:iCs/>
          <w:w w:val="104"/>
          <w:sz w:val="24"/>
          <w:szCs w:val="24"/>
        </w:rPr>
        <w:t>e</w:t>
      </w:r>
      <w:r>
        <w:rPr>
          <w:rFonts w:ascii="Times New Roman" w:cs="Times New Roman" w:hAnsi="Times New Roman"/>
          <w:b/>
          <w:iCs/>
          <w:spacing w:val="15"/>
          <w:w w:val="104"/>
          <w:sz w:val="24"/>
          <w:szCs w:val="24"/>
        </w:rPr>
        <w:t xml:space="preserve"> </w:t>
      </w:r>
      <w:r>
        <w:rPr>
          <w:rFonts w:ascii="Times New Roman" w:cs="Times New Roman" w:hAnsi="Times New Roman"/>
          <w:b/>
          <w:iCs/>
          <w:spacing w:val="-10"/>
          <w:w w:val="104"/>
          <w:sz w:val="24"/>
          <w:szCs w:val="24"/>
        </w:rPr>
        <w:t>l</w:t>
      </w:r>
      <w:r>
        <w:rPr>
          <w:rFonts w:ascii="Times New Roman" w:cs="Times New Roman" w:hAnsi="Times New Roman"/>
          <w:b/>
          <w:iCs/>
          <w:spacing w:val="-11"/>
          <w:w w:val="104"/>
          <w:sz w:val="24"/>
          <w:szCs w:val="24"/>
        </w:rPr>
        <w:t>i</w:t>
      </w:r>
      <w:r>
        <w:rPr>
          <w:rFonts w:ascii="Times New Roman" w:cs="Times New Roman" w:hAnsi="Times New Roman"/>
          <w:b/>
          <w:iCs/>
          <w:spacing w:val="-13"/>
          <w:w w:val="104"/>
          <w:sz w:val="24"/>
          <w:szCs w:val="24"/>
        </w:rPr>
        <w:t>m</w:t>
      </w:r>
      <w:r>
        <w:rPr>
          <w:rFonts w:ascii="Times New Roman" w:cs="Times New Roman" w:hAnsi="Times New Roman"/>
          <w:b/>
          <w:iCs/>
          <w:spacing w:val="-11"/>
          <w:w w:val="104"/>
          <w:sz w:val="24"/>
          <w:szCs w:val="24"/>
        </w:rPr>
        <w:t>i</w:t>
      </w:r>
      <w:r>
        <w:rPr>
          <w:rFonts w:ascii="Times New Roman" w:cs="Times New Roman" w:hAnsi="Times New Roman"/>
          <w:b/>
          <w:iCs/>
          <w:spacing w:val="-5"/>
          <w:w w:val="104"/>
          <w:sz w:val="24"/>
          <w:szCs w:val="24"/>
        </w:rPr>
        <w:t>t</w:t>
      </w:r>
      <w:r>
        <w:rPr>
          <w:rFonts w:ascii="Times New Roman" w:cs="Times New Roman" w:hAnsi="Times New Roman"/>
          <w:iCs/>
          <w:w w:val="104"/>
          <w:sz w:val="24"/>
          <w:szCs w:val="24"/>
        </w:rPr>
        <w:t>:</w:t>
      </w:r>
      <w:r>
        <w:rPr>
          <w:rFonts w:ascii="Times New Roman" w:cs="Times New Roman" w:hAnsi="Times New Roman"/>
          <w:iCs/>
          <w:spacing w:val="2"/>
          <w:w w:val="104"/>
          <w:sz w:val="24"/>
          <w:szCs w:val="24"/>
        </w:rPr>
        <w:t xml:space="preserve"> </w:t>
      </w:r>
      <w:r>
        <w:rPr>
          <w:rFonts w:ascii="Times New Roman" w:cs="Times New Roman" w:hAnsi="Times New Roman"/>
          <w:iCs/>
          <w:spacing w:val="-5"/>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41"/>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e</w:t>
      </w:r>
      <w:r>
        <w:rPr>
          <w:rFonts w:ascii="Times New Roman" w:cs="Times New Roman" w:hAnsi="Times New Roman"/>
          <w:iCs/>
          <w:spacing w:val="-23"/>
          <w:w w:val="104"/>
          <w:sz w:val="24"/>
          <w:szCs w:val="24"/>
        </w:rPr>
        <w:t>r</w:t>
      </w:r>
      <w:r>
        <w:rPr>
          <w:rFonts w:ascii="Times New Roman" w:cs="Times New Roman" w:hAnsi="Times New Roman"/>
          <w:iCs/>
          <w:w w:val="104"/>
          <w:sz w:val="24"/>
          <w:szCs w:val="24"/>
        </w:rPr>
        <w:t>s</w:t>
      </w:r>
      <w:r>
        <w:rPr>
          <w:rFonts w:ascii="Times New Roman" w:cs="Times New Roman" w:hAnsi="Times New Roman"/>
          <w:iCs/>
          <w:spacing w:val="4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1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13"/>
          <w:w w:val="104"/>
          <w:sz w:val="24"/>
          <w:szCs w:val="24"/>
        </w:rPr>
        <w:t xml:space="preserve"> </w:t>
      </w:r>
      <w:r>
        <w:rPr>
          <w:rFonts w:ascii="Times New Roman" w:cs="Times New Roman" w:hAnsi="Times New Roman"/>
          <w:iCs/>
          <w:spacing w:val="-11"/>
          <w:w w:val="104"/>
          <w:sz w:val="24"/>
          <w:szCs w:val="24"/>
        </w:rPr>
        <w:t>q</w:t>
      </w:r>
      <w:r>
        <w:rPr>
          <w:rFonts w:ascii="Times New Roman" w:cs="Times New Roman" w:hAnsi="Times New Roman"/>
          <w:iCs/>
          <w:spacing w:val="-15"/>
          <w:w w:val="104"/>
          <w:sz w:val="24"/>
          <w:szCs w:val="24"/>
        </w:rPr>
        <w:t>u</w:t>
      </w:r>
      <w:r>
        <w:rPr>
          <w:rFonts w:ascii="Times New Roman" w:cs="Times New Roman" w:hAnsi="Times New Roman"/>
          <w:iCs/>
          <w:spacing w:val="-5"/>
          <w:w w:val="104"/>
          <w:sz w:val="24"/>
          <w:szCs w:val="24"/>
        </w:rPr>
        <w:t>a</w:t>
      </w:r>
      <w:r>
        <w:rPr>
          <w:rFonts w:ascii="Times New Roman" w:cs="Times New Roman" w:hAnsi="Times New Roman"/>
          <w:iCs/>
          <w:spacing w:val="-17"/>
          <w:w w:val="104"/>
          <w:sz w:val="24"/>
          <w:szCs w:val="24"/>
        </w:rPr>
        <w:t>n</w:t>
      </w:r>
      <w:r>
        <w:rPr>
          <w:rFonts w:ascii="Times New Roman" w:cs="Times New Roman" w:hAnsi="Times New Roman"/>
          <w:iCs/>
          <w:spacing w:val="-7"/>
          <w:w w:val="104"/>
          <w:sz w:val="24"/>
          <w:szCs w:val="24"/>
        </w:rPr>
        <w:t>t</w:t>
      </w:r>
      <w:r>
        <w:rPr>
          <w:rFonts w:ascii="Times New Roman" w:cs="Times New Roman" w:hAnsi="Times New Roman"/>
          <w:iCs/>
          <w:spacing w:val="-13"/>
          <w:w w:val="104"/>
          <w:sz w:val="24"/>
          <w:szCs w:val="24"/>
        </w:rPr>
        <w:t>i</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y</w:t>
      </w:r>
      <w:r>
        <w:rPr>
          <w:rFonts w:ascii="Times New Roman" w:cs="Times New Roman" w:hAnsi="Times New Roman"/>
          <w:iCs/>
          <w:spacing w:val="-4"/>
          <w:w w:val="104"/>
          <w:sz w:val="24"/>
          <w:szCs w:val="24"/>
        </w:rPr>
        <w:t xml:space="preserve"> </w:t>
      </w:r>
      <w:r>
        <w:rPr>
          <w:rFonts w:ascii="Times New Roman" w:cs="Times New Roman" w:hAnsi="Times New Roman"/>
          <w:iCs/>
          <w:spacing w:val="-3"/>
          <w:w w:val="104"/>
          <w:sz w:val="24"/>
          <w:szCs w:val="24"/>
        </w:rPr>
        <w:t>o</w:t>
      </w:r>
      <w:r>
        <w:rPr>
          <w:rFonts w:ascii="Times New Roman" w:cs="Times New Roman" w:hAnsi="Times New Roman"/>
          <w:iCs/>
          <w:w w:val="104"/>
          <w:sz w:val="24"/>
          <w:szCs w:val="24"/>
        </w:rPr>
        <w:t>f</w:t>
      </w:r>
      <w:r>
        <w:rPr>
          <w:rFonts w:ascii="Times New Roman" w:cs="Times New Roman" w:hAnsi="Times New Roman"/>
          <w:iCs/>
          <w:spacing w:val="7"/>
          <w:w w:val="104"/>
          <w:sz w:val="24"/>
          <w:szCs w:val="24"/>
        </w:rPr>
        <w:t xml:space="preserve"> </w:t>
      </w:r>
      <w:r>
        <w:rPr>
          <w:rFonts w:ascii="Times New Roman" w:cs="Times New Roman" w:hAnsi="Times New Roman"/>
          <w:iCs/>
          <w:spacing w:val="9"/>
          <w:w w:val="104"/>
          <w:sz w:val="24"/>
          <w:szCs w:val="24"/>
        </w:rPr>
        <w:t>c</w:t>
      </w:r>
      <w:r>
        <w:rPr>
          <w:rFonts w:ascii="Times New Roman" w:cs="Times New Roman" w:hAnsi="Times New Roman"/>
          <w:iCs/>
          <w:spacing w:val="-15"/>
          <w:w w:val="104"/>
          <w:sz w:val="24"/>
          <w:szCs w:val="24"/>
        </w:rPr>
        <w:t>h</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13"/>
          <w:w w:val="104"/>
          <w:sz w:val="24"/>
          <w:szCs w:val="24"/>
        </w:rPr>
        <w:t>i</w:t>
      </w:r>
      <w:r>
        <w:rPr>
          <w:rFonts w:ascii="Times New Roman" w:cs="Times New Roman" w:hAnsi="Times New Roman"/>
          <w:iCs/>
          <w:spacing w:val="9"/>
          <w:w w:val="104"/>
          <w:sz w:val="24"/>
          <w:szCs w:val="24"/>
        </w:rPr>
        <w:t>c</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l</w:t>
      </w:r>
      <w:r>
        <w:rPr>
          <w:rFonts w:ascii="Times New Roman" w:cs="Times New Roman" w:hAnsi="Times New Roman"/>
          <w:iCs/>
          <w:spacing w:val="-7"/>
          <w:w w:val="104"/>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21"/>
          <w:w w:val="104"/>
          <w:sz w:val="24"/>
          <w:szCs w:val="24"/>
        </w:rPr>
        <w:t>s</w:t>
      </w:r>
      <w:r>
        <w:rPr>
          <w:rFonts w:ascii="Times New Roman" w:cs="Times New Roman" w:hAnsi="Times New Roman"/>
          <w:iCs/>
          <w:spacing w:val="-13"/>
          <w:w w:val="104"/>
          <w:sz w:val="24"/>
          <w:szCs w:val="24"/>
        </w:rPr>
        <w:t>i</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s</w:t>
      </w:r>
      <w:r>
        <w:rPr>
          <w:rFonts w:ascii="Times New Roman" w:cs="Times New Roman" w:hAnsi="Times New Roman"/>
          <w:iCs/>
          <w:spacing w:val="4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3"/>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d</w:t>
      </w:r>
      <w:r>
        <w:rPr>
          <w:rFonts w:ascii="Times New Roman" w:cs="Times New Roman" w:hAnsi="Times New Roman"/>
          <w:iCs/>
          <w:spacing w:val="-2"/>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spacing w:val="9"/>
          <w:w w:val="104"/>
          <w:sz w:val="24"/>
          <w:szCs w:val="24"/>
        </w:rPr>
        <w:t>cc</w:t>
      </w:r>
      <w:r>
        <w:rPr>
          <w:rFonts w:ascii="Times New Roman" w:cs="Times New Roman" w:hAnsi="Times New Roman"/>
          <w:iCs/>
          <w:spacing w:val="-3"/>
          <w:w w:val="104"/>
          <w:sz w:val="24"/>
          <w:szCs w:val="24"/>
        </w:rPr>
        <w:t>e</w:t>
      </w:r>
      <w:r>
        <w:rPr>
          <w:rFonts w:ascii="Times New Roman" w:cs="Times New Roman" w:hAnsi="Times New Roman"/>
          <w:iCs/>
          <w:spacing w:val="-18"/>
          <w:w w:val="104"/>
          <w:sz w:val="24"/>
          <w:szCs w:val="24"/>
        </w:rPr>
        <w:t>p</w:t>
      </w:r>
      <w:r>
        <w:rPr>
          <w:rFonts w:ascii="Times New Roman" w:cs="Times New Roman" w:hAnsi="Times New Roman"/>
          <w:iCs/>
          <w:spacing w:val="-7"/>
          <w:w w:val="104"/>
          <w:sz w:val="24"/>
          <w:szCs w:val="24"/>
        </w:rPr>
        <w:t>t</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1"/>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w w:val="103"/>
          <w:sz w:val="24"/>
          <w:szCs w:val="24"/>
        </w:rPr>
        <w:t xml:space="preserve"> </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e</w:t>
      </w:r>
      <w:r>
        <w:rPr>
          <w:rFonts w:ascii="Times New Roman" w:cs="Times New Roman" w:hAnsi="Times New Roman"/>
          <w:iCs/>
          <w:spacing w:val="-15"/>
          <w:w w:val="104"/>
          <w:sz w:val="24"/>
          <w:szCs w:val="24"/>
        </w:rPr>
        <w:t>m</w:t>
      </w:r>
      <w:r>
        <w:rPr>
          <w:rFonts w:ascii="Times New Roman" w:cs="Times New Roman" w:hAnsi="Times New Roman"/>
          <w:iCs/>
          <w:spacing w:val="-5"/>
          <w:w w:val="104"/>
          <w:sz w:val="24"/>
          <w:szCs w:val="24"/>
        </w:rPr>
        <w:t>a</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n</w:t>
      </w:r>
      <w:r>
        <w:rPr>
          <w:rFonts w:ascii="Times New Roman" w:cs="Times New Roman" w:hAnsi="Times New Roman"/>
          <w:iCs/>
          <w:spacing w:val="-17"/>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11"/>
          <w:w w:val="104"/>
          <w:sz w:val="24"/>
          <w:szCs w:val="24"/>
        </w:rPr>
        <w:t>p</w:t>
      </w:r>
      <w:r>
        <w:rPr>
          <w:rFonts w:ascii="Times New Roman" w:cs="Times New Roman" w:hAnsi="Times New Roman"/>
          <w:iCs/>
          <w:spacing w:val="-23"/>
          <w:w w:val="104"/>
          <w:sz w:val="24"/>
          <w:szCs w:val="24"/>
        </w:rPr>
        <w:t>r</w:t>
      </w:r>
      <w:r>
        <w:rPr>
          <w:rFonts w:ascii="Times New Roman" w:cs="Times New Roman" w:hAnsi="Times New Roman"/>
          <w:iCs/>
          <w:spacing w:val="-3"/>
          <w:w w:val="104"/>
          <w:sz w:val="24"/>
          <w:szCs w:val="24"/>
        </w:rPr>
        <w:t>o</w:t>
      </w:r>
      <w:r>
        <w:rPr>
          <w:rFonts w:ascii="Times New Roman" w:cs="Times New Roman" w:hAnsi="Times New Roman"/>
          <w:iCs/>
          <w:spacing w:val="-11"/>
          <w:w w:val="104"/>
          <w:sz w:val="24"/>
          <w:szCs w:val="24"/>
        </w:rPr>
        <w:t>d</w:t>
      </w:r>
      <w:r>
        <w:rPr>
          <w:rFonts w:ascii="Times New Roman" w:cs="Times New Roman" w:hAnsi="Times New Roman"/>
          <w:iCs/>
          <w:spacing w:val="-15"/>
          <w:w w:val="104"/>
          <w:sz w:val="24"/>
          <w:szCs w:val="24"/>
        </w:rPr>
        <w:t>u</w:t>
      </w:r>
      <w:r>
        <w:rPr>
          <w:rFonts w:ascii="Times New Roman" w:cs="Times New Roman" w:hAnsi="Times New Roman"/>
          <w:iCs/>
          <w:spacing w:val="9"/>
          <w:w w:val="104"/>
          <w:sz w:val="24"/>
          <w:szCs w:val="24"/>
        </w:rPr>
        <w:t>c</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spacing w:val="-15"/>
          <w:w w:val="104"/>
          <w:sz w:val="24"/>
          <w:szCs w:val="24"/>
        </w:rPr>
        <w:t>h</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t</w:t>
      </w:r>
      <w:r>
        <w:rPr>
          <w:rFonts w:ascii="Times New Roman" w:cs="Times New Roman" w:hAnsi="Times New Roman"/>
          <w:iCs/>
          <w:spacing w:val="-4"/>
          <w:w w:val="104"/>
          <w:sz w:val="24"/>
          <w:szCs w:val="24"/>
        </w:rPr>
        <w:t xml:space="preserve"> </w:t>
      </w:r>
      <w:r>
        <w:rPr>
          <w:rFonts w:ascii="Times New Roman" w:cs="Times New Roman" w:hAnsi="Times New Roman"/>
          <w:iCs/>
          <w:spacing w:val="-13"/>
          <w:w w:val="104"/>
          <w:sz w:val="24"/>
          <w:szCs w:val="24"/>
        </w:rPr>
        <w:t>i</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7"/>
          <w:w w:val="104"/>
          <w:sz w:val="24"/>
          <w:szCs w:val="24"/>
        </w:rPr>
        <w:t>t</w:t>
      </w:r>
      <w:r>
        <w:rPr>
          <w:rFonts w:ascii="Times New Roman" w:cs="Times New Roman" w:hAnsi="Times New Roman"/>
          <w:iCs/>
          <w:w w:val="104"/>
          <w:sz w:val="24"/>
          <w:szCs w:val="24"/>
        </w:rPr>
        <w:t>o</w:t>
      </w:r>
      <w:r>
        <w:rPr>
          <w:rFonts w:ascii="Times New Roman" w:cs="Times New Roman" w:hAnsi="Times New Roman"/>
          <w:iCs/>
          <w:spacing w:val="4"/>
          <w:w w:val="104"/>
          <w:sz w:val="24"/>
          <w:szCs w:val="24"/>
        </w:rPr>
        <w:t xml:space="preserve"> </w:t>
      </w:r>
      <w:r>
        <w:rPr>
          <w:rFonts w:ascii="Times New Roman" w:cs="Times New Roman" w:hAnsi="Times New Roman"/>
          <w:iCs/>
          <w:spacing w:val="-11"/>
          <w:w w:val="104"/>
          <w:sz w:val="24"/>
          <w:szCs w:val="24"/>
        </w:rPr>
        <w:t>b</w:t>
      </w:r>
      <w:r>
        <w:rPr>
          <w:rFonts w:ascii="Times New Roman" w:cs="Times New Roman" w:hAnsi="Times New Roman"/>
          <w:iCs/>
          <w:w w:val="104"/>
          <w:sz w:val="24"/>
          <w:szCs w:val="24"/>
        </w:rPr>
        <w:t>e</w:t>
      </w:r>
      <w:r>
        <w:rPr>
          <w:rFonts w:ascii="Times New Roman" w:cs="Times New Roman" w:hAnsi="Times New Roman"/>
          <w:iCs/>
          <w:spacing w:val="5"/>
          <w:w w:val="104"/>
          <w:sz w:val="24"/>
          <w:szCs w:val="24"/>
        </w:rPr>
        <w:t xml:space="preserve"> </w:t>
      </w:r>
      <w:r>
        <w:rPr>
          <w:rFonts w:ascii="Times New Roman" w:cs="Times New Roman" w:hAnsi="Times New Roman"/>
          <w:iCs/>
          <w:spacing w:val="-15"/>
          <w:w w:val="104"/>
          <w:sz w:val="24"/>
          <w:szCs w:val="24"/>
        </w:rPr>
        <w:t>u</w:t>
      </w:r>
      <w:r>
        <w:rPr>
          <w:rFonts w:ascii="Times New Roman" w:cs="Times New Roman" w:hAnsi="Times New Roman"/>
          <w:iCs/>
          <w:spacing w:val="21"/>
          <w:w w:val="104"/>
          <w:sz w:val="24"/>
          <w:szCs w:val="24"/>
        </w:rPr>
        <w:t>s</w:t>
      </w:r>
      <w:r>
        <w:rPr>
          <w:rFonts w:ascii="Times New Roman" w:cs="Times New Roman" w:hAnsi="Times New Roman"/>
          <w:iCs/>
          <w:spacing w:val="-3"/>
          <w:w w:val="104"/>
          <w:sz w:val="24"/>
          <w:szCs w:val="24"/>
        </w:rPr>
        <w:t>e</w:t>
      </w:r>
      <w:r>
        <w:rPr>
          <w:rFonts w:ascii="Times New Roman" w:cs="Times New Roman" w:hAnsi="Times New Roman"/>
          <w:iCs/>
          <w:w w:val="104"/>
          <w:sz w:val="24"/>
          <w:szCs w:val="24"/>
        </w:rPr>
        <w:t>d</w:t>
      </w:r>
      <w:r>
        <w:rPr>
          <w:rFonts w:ascii="Times New Roman" w:cs="Times New Roman" w:hAnsi="Times New Roman"/>
          <w:iCs/>
          <w:spacing w:val="-8"/>
          <w:w w:val="104"/>
          <w:sz w:val="24"/>
          <w:szCs w:val="24"/>
        </w:rPr>
        <w:t xml:space="preserve"> </w:t>
      </w:r>
      <w:r>
        <w:rPr>
          <w:rFonts w:ascii="Times New Roman" w:cs="Times New Roman" w:hAnsi="Times New Roman"/>
          <w:iCs/>
          <w:spacing w:val="-5"/>
          <w:w w:val="104"/>
          <w:sz w:val="24"/>
          <w:szCs w:val="24"/>
        </w:rPr>
        <w:t>a</w:t>
      </w:r>
      <w:r>
        <w:rPr>
          <w:rFonts w:ascii="Times New Roman" w:cs="Times New Roman" w:hAnsi="Times New Roman"/>
          <w:iCs/>
          <w:w w:val="104"/>
          <w:sz w:val="24"/>
          <w:szCs w:val="24"/>
        </w:rPr>
        <w:t>s</w:t>
      </w:r>
      <w:r>
        <w:rPr>
          <w:rFonts w:ascii="Times New Roman" w:cs="Times New Roman" w:hAnsi="Times New Roman"/>
          <w:iCs/>
          <w:spacing w:val="30"/>
          <w:w w:val="104"/>
          <w:sz w:val="24"/>
          <w:szCs w:val="24"/>
        </w:rPr>
        <w:t xml:space="preserve"> </w:t>
      </w:r>
      <w:r>
        <w:rPr>
          <w:rFonts w:ascii="Times New Roman" w:cs="Times New Roman" w:hAnsi="Times New Roman"/>
          <w:iCs/>
          <w:spacing w:val="-4"/>
          <w:w w:val="104"/>
          <w:sz w:val="24"/>
          <w:szCs w:val="24"/>
        </w:rPr>
        <w:t>f</w:t>
      </w:r>
      <w:r>
        <w:rPr>
          <w:rFonts w:ascii="Times New Roman" w:cs="Times New Roman" w:hAnsi="Times New Roman"/>
          <w:iCs/>
          <w:spacing w:val="-3"/>
          <w:w w:val="104"/>
          <w:sz w:val="24"/>
          <w:szCs w:val="24"/>
        </w:rPr>
        <w:t>oo</w:t>
      </w:r>
      <w:r>
        <w:rPr>
          <w:rFonts w:ascii="Times New Roman" w:cs="Times New Roman" w:hAnsi="Times New Roman"/>
          <w:iCs/>
          <w:spacing w:val="-11"/>
          <w:w w:val="104"/>
          <w:sz w:val="24"/>
          <w:szCs w:val="24"/>
        </w:rPr>
        <w:t>d</w:t>
      </w:r>
      <w:r>
        <w:rPr>
          <w:rFonts w:ascii="Times New Roman" w:cs="Times New Roman" w:hAnsi="Times New Roman"/>
          <w:iCs/>
          <w:w w:val="104"/>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770"/>
        <w:jc w:val="both"/>
        <w:rPr>
          <w:rFonts w:ascii="Times New Roman" w:cs="Times New Roman" w:hAnsi="Times New Roman"/>
          <w:sz w:val="24"/>
          <w:szCs w:val="24"/>
        </w:rPr>
      </w:pPr>
      <w:r>
        <w:rPr>
          <w:rFonts w:ascii="Times New Roman" w:cs="Times New Roman" w:hAnsi="Times New Roman"/>
          <w:b/>
          <w:iCs/>
          <w:spacing w:val="13"/>
          <w:w w:val="110"/>
          <w:sz w:val="24"/>
          <w:szCs w:val="24"/>
        </w:rPr>
        <w:t>P</w:t>
      </w:r>
      <w:r>
        <w:rPr>
          <w:rFonts w:ascii="Times New Roman" w:cs="Times New Roman" w:hAnsi="Times New Roman"/>
          <w:b/>
          <w:iCs/>
          <w:spacing w:val="-22"/>
          <w:w w:val="110"/>
          <w:sz w:val="24"/>
          <w:szCs w:val="24"/>
        </w:rPr>
        <w:t>r</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spacing w:val="-22"/>
          <w:w w:val="110"/>
          <w:sz w:val="24"/>
          <w:szCs w:val="24"/>
        </w:rPr>
        <w:t>r</w:t>
      </w:r>
      <w:r>
        <w:rPr>
          <w:rFonts w:ascii="Times New Roman" w:cs="Times New Roman" w:hAnsi="Times New Roman"/>
          <w:b/>
          <w:iCs/>
          <w:spacing w:val="-15"/>
          <w:w w:val="110"/>
          <w:sz w:val="24"/>
          <w:szCs w:val="24"/>
        </w:rPr>
        <w:t>v</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st</w:t>
      </w:r>
      <w:r>
        <w:rPr>
          <w:rFonts w:ascii="Times New Roman" w:cs="Times New Roman" w:hAnsi="Times New Roman"/>
          <w:b/>
          <w:iCs/>
          <w:spacing w:val="-28"/>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spacing w:val="-22"/>
          <w:w w:val="110"/>
          <w:sz w:val="24"/>
          <w:szCs w:val="24"/>
        </w:rPr>
        <w:t>r</w:t>
      </w:r>
      <w:r>
        <w:rPr>
          <w:rFonts w:ascii="Times New Roman" w:cs="Times New Roman" w:hAnsi="Times New Roman"/>
          <w:b/>
          <w:iCs/>
          <w:spacing w:val="-12"/>
          <w:w w:val="110"/>
          <w:sz w:val="24"/>
          <w:szCs w:val="24"/>
        </w:rPr>
        <w:t>i</w:t>
      </w:r>
      <w:r>
        <w:rPr>
          <w:rFonts w:ascii="Times New Roman" w:cs="Times New Roman" w:hAnsi="Times New Roman"/>
          <w:b/>
          <w:iCs/>
          <w:w w:val="110"/>
          <w:sz w:val="24"/>
          <w:szCs w:val="24"/>
        </w:rPr>
        <w:t>o</w:t>
      </w:r>
      <w:r>
        <w:rPr>
          <w:rFonts w:ascii="Times New Roman" w:cs="Times New Roman" w:hAnsi="Times New Roman"/>
          <w:b/>
          <w:iCs/>
          <w:spacing w:val="-9"/>
          <w:w w:val="110"/>
          <w:sz w:val="24"/>
          <w:szCs w:val="24"/>
        </w:rPr>
        <w:t>d</w:t>
      </w:r>
      <w:r>
        <w:rPr>
          <w:rFonts w:ascii="Times New Roman" w:cs="Times New Roman" w:hAnsi="Times New Roman"/>
          <w:iCs/>
          <w:w w:val="110"/>
          <w:sz w:val="24"/>
          <w:szCs w:val="24"/>
        </w:rPr>
        <w:t>:</w:t>
      </w:r>
      <w:r>
        <w:rPr>
          <w:rFonts w:ascii="Times New Roman" w:cs="Times New Roman" w:hAnsi="Times New Roman"/>
          <w:iCs/>
          <w:spacing w:val="-29"/>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d</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1"/>
          <w:w w:val="110"/>
          <w:sz w:val="24"/>
          <w:szCs w:val="24"/>
        </w:rPr>
        <w:t xml:space="preserve"> </w:t>
      </w:r>
      <w:r>
        <w:rPr>
          <w:rFonts w:ascii="Times New Roman" w:cs="Times New Roman" w:hAnsi="Times New Roman"/>
          <w:iCs/>
          <w:spacing w:val="-16"/>
          <w:w w:val="110"/>
          <w:sz w:val="24"/>
          <w:szCs w:val="24"/>
        </w:rPr>
        <w:t>mu</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e</w:t>
      </w:r>
      <w:r>
        <w:rPr>
          <w:rFonts w:ascii="Times New Roman" w:cs="Times New Roman" w:hAnsi="Times New Roman"/>
          <w:iCs/>
          <w:spacing w:val="-25"/>
          <w:w w:val="110"/>
          <w:sz w:val="24"/>
          <w:szCs w:val="24"/>
        </w:rPr>
        <w:t xml:space="preserve"> </w:t>
      </w:r>
      <w:r>
        <w:rPr>
          <w:rFonts w:ascii="Times New Roman" w:cs="Times New Roman" w:hAnsi="Times New Roman"/>
          <w:iCs/>
          <w:spacing w:val="-5"/>
          <w:w w:val="110"/>
          <w:sz w:val="24"/>
          <w:szCs w:val="24"/>
        </w:rPr>
        <w:t>af</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spacing w:val="-48"/>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1"/>
          <w:w w:val="110"/>
          <w:sz w:val="24"/>
          <w:szCs w:val="24"/>
        </w:rPr>
        <w:t>pp</w:t>
      </w:r>
      <w:r>
        <w:rPr>
          <w:rFonts w:ascii="Times New Roman" w:cs="Times New Roman" w:hAnsi="Times New Roman"/>
          <w:iCs/>
          <w:spacing w:val="-12"/>
          <w:w w:val="110"/>
          <w:sz w:val="24"/>
          <w:szCs w:val="24"/>
        </w:rPr>
        <w:t>l</w:t>
      </w:r>
      <w:r>
        <w:rPr>
          <w:rFonts w:ascii="Times New Roman" w:cs="Times New Roman" w:hAnsi="Times New Roman"/>
          <w:iCs/>
          <w:spacing w:val="-14"/>
          <w:w w:val="110"/>
          <w:sz w:val="24"/>
          <w:szCs w:val="24"/>
        </w:rPr>
        <w:t>y</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18"/>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2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w w:val="139"/>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h</w:t>
      </w:r>
      <w:r>
        <w:rPr>
          <w:rFonts w:ascii="Times New Roman" w:cs="Times New Roman" w:hAnsi="Times New Roman"/>
          <w:iCs/>
          <w:spacing w:val="-5"/>
          <w:w w:val="110"/>
          <w:sz w:val="24"/>
          <w:szCs w:val="24"/>
        </w:rPr>
        <w:t>a</w:t>
      </w:r>
      <w:r>
        <w:rPr>
          <w:rFonts w:ascii="Times New Roman" w:cs="Times New Roman" w:hAnsi="Times New Roman"/>
          <w:iCs/>
          <w:spacing w:val="-24"/>
          <w:w w:val="110"/>
          <w:sz w:val="24"/>
          <w:szCs w:val="24"/>
        </w:rPr>
        <w:t>r</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g</w:t>
      </w:r>
      <w:r>
        <w:rPr>
          <w:rFonts w:ascii="Times New Roman" w:cs="Times New Roman" w:hAnsi="Times New Roman"/>
          <w:iCs/>
          <w:spacing w:val="-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4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t</w:t>
      </w:r>
      <w:r>
        <w:rPr>
          <w:rFonts w:ascii="Times New Roman" w:cs="Times New Roman" w:hAnsi="Times New Roman"/>
          <w:iCs/>
          <w:spacing w:val="-23"/>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k</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w</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2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7"/>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18"/>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l</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w</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w w:val="96"/>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w w:val="110"/>
          <w:sz w:val="24"/>
          <w:szCs w:val="24"/>
        </w:rPr>
        <w:t>e</w:t>
      </w:r>
      <w:r>
        <w:rPr>
          <w:rFonts w:ascii="Times New Roman" w:cs="Times New Roman" w:hAnsi="Times New Roman"/>
          <w:iCs/>
          <w:spacing w:val="5"/>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14"/>
        <w:rPr>
          <w:rFonts w:ascii="Times New Roman" w:cs="Times New Roman" w:hAnsi="Times New Roman"/>
          <w:sz w:val="24"/>
          <w:szCs w:val="24"/>
        </w:rPr>
      </w:pPr>
      <w:r>
        <w:rPr>
          <w:rFonts w:ascii="Times New Roman" w:cs="Times New Roman" w:hAnsi="Times New Roman"/>
          <w:b/>
          <w:iCs/>
          <w:spacing w:val="-16"/>
          <w:w w:val="110"/>
          <w:sz w:val="24"/>
          <w:szCs w:val="24"/>
        </w:rPr>
        <w:t>L</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27"/>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4"/>
          <w:w w:val="110"/>
          <w:sz w:val="24"/>
          <w:szCs w:val="24"/>
        </w:rPr>
        <w:t>m</w:t>
      </w:r>
      <w:r>
        <w:rPr>
          <w:rFonts w:ascii="Times New Roman" w:cs="Times New Roman" w:hAnsi="Times New Roman"/>
          <w:b/>
          <w:iCs/>
          <w:w w:val="110"/>
          <w:sz w:val="24"/>
          <w:szCs w:val="24"/>
        </w:rPr>
        <w:t>e</w:t>
      </w:r>
      <w:r>
        <w:rPr>
          <w:rFonts w:ascii="Times New Roman" w:cs="Times New Roman" w:hAnsi="Times New Roman"/>
          <w:b/>
          <w:iCs/>
          <w:spacing w:val="-13"/>
          <w:w w:val="110"/>
          <w:sz w:val="24"/>
          <w:szCs w:val="24"/>
        </w:rPr>
        <w:t xml:space="preserve"> </w:t>
      </w:r>
      <w:r>
        <w:rPr>
          <w:rFonts w:ascii="Times New Roman" w:cs="Times New Roman" w:hAnsi="Times New Roman"/>
          <w:b/>
          <w:iCs/>
          <w:spacing w:val="-3"/>
          <w:w w:val="110"/>
          <w:sz w:val="24"/>
          <w:szCs w:val="24"/>
        </w:rPr>
        <w:t>(</w:t>
      </w:r>
      <w:r>
        <w:rPr>
          <w:rFonts w:ascii="Times New Roman" w:cs="Times New Roman" w:hAnsi="Times New Roman"/>
          <w:b/>
          <w:iCs/>
          <w:spacing w:val="-16"/>
          <w:w w:val="110"/>
          <w:sz w:val="24"/>
          <w:szCs w:val="24"/>
        </w:rPr>
        <w:t>L</w:t>
      </w:r>
      <w:r>
        <w:rPr>
          <w:rFonts w:ascii="Times New Roman" w:cs="Times New Roman" w:hAnsi="Times New Roman"/>
          <w:b/>
          <w:iCs/>
          <w:spacing w:val="-2"/>
          <w:w w:val="110"/>
          <w:sz w:val="24"/>
          <w:szCs w:val="24"/>
        </w:rPr>
        <w:t>T</w:t>
      </w:r>
      <w:r>
        <w:rPr>
          <w:rFonts w:ascii="Times New Roman" w:cs="Times New Roman" w:hAnsi="Times New Roman"/>
          <w:b/>
          <w:iCs/>
          <w:w w:val="110"/>
          <w:sz w:val="24"/>
          <w:szCs w:val="24"/>
        </w:rPr>
        <w:t>):</w:t>
      </w:r>
      <w:r>
        <w:rPr>
          <w:rFonts w:ascii="Times New Roman" w:cs="Times New Roman" w:hAnsi="Times New Roman"/>
          <w:iCs/>
          <w:spacing w:val="-20"/>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16"/>
          <w:w w:val="110"/>
          <w:sz w:val="24"/>
          <w:szCs w:val="24"/>
        </w:rPr>
        <w:t xml:space="preserve"> </w:t>
      </w:r>
      <w:r>
        <w:rPr>
          <w:rFonts w:ascii="Times New Roman" w:cs="Times New Roman" w:hAnsi="Times New Roman"/>
          <w:iCs/>
          <w:spacing w:val="-12"/>
          <w:w w:val="110"/>
          <w:sz w:val="24"/>
          <w:szCs w:val="24"/>
        </w:rPr>
        <w:t>l</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3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1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1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2"/>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5"/>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2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16"/>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29"/>
          <w:w w:val="110"/>
          <w:sz w:val="24"/>
          <w:szCs w:val="24"/>
        </w:rPr>
        <w:t xml:space="preserve"> </w:t>
      </w:r>
      <w:r>
        <w:rPr>
          <w:rFonts w:ascii="Times New Roman" w:cs="Times New Roman" w:hAnsi="Times New Roman"/>
          <w:iCs/>
          <w:w w:val="110"/>
          <w:sz w:val="24"/>
          <w:szCs w:val="24"/>
        </w:rPr>
        <w:t>a</w:t>
      </w:r>
      <w:r>
        <w:rPr>
          <w:rFonts w:ascii="Times New Roman" w:cs="Times New Roman" w:hAnsi="Times New Roman"/>
          <w:iCs/>
          <w:spacing w:val="-18"/>
          <w:w w:val="110"/>
          <w:sz w:val="24"/>
          <w:szCs w:val="24"/>
        </w:rPr>
        <w:t xml:space="preserve"> </w:t>
      </w:r>
      <w:r>
        <w:rPr>
          <w:rFonts w:ascii="Times New Roman" w:cs="Times New Roman" w:hAnsi="Times New Roman"/>
          <w:iCs/>
          <w:spacing w:val="8"/>
          <w:w w:val="110"/>
          <w:sz w:val="24"/>
          <w:szCs w:val="24"/>
        </w:rPr>
        <w:t>g</w:t>
      </w:r>
      <w:r>
        <w:rPr>
          <w:rFonts w:ascii="Times New Roman" w:cs="Times New Roman" w:hAnsi="Times New Roman"/>
          <w:iCs/>
          <w:spacing w:val="-13"/>
          <w:w w:val="110"/>
          <w:sz w:val="24"/>
          <w:szCs w:val="24"/>
        </w:rPr>
        <w:t>i</w:t>
      </w:r>
      <w:r>
        <w:rPr>
          <w:rFonts w:ascii="Times New Roman" w:cs="Times New Roman" w:hAnsi="Times New Roman"/>
          <w:iCs/>
          <w:spacing w:val="-17"/>
          <w:w w:val="110"/>
          <w:sz w:val="24"/>
          <w:szCs w:val="24"/>
        </w:rPr>
        <w:t>v</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n</w:t>
      </w:r>
      <w:r>
        <w:rPr>
          <w:rFonts w:ascii="Times New Roman" w:cs="Times New Roman" w:hAnsi="Times New Roman"/>
          <w:iCs/>
          <w:spacing w:val="-32"/>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16"/>
          <w:w w:val="110"/>
          <w:sz w:val="24"/>
          <w:szCs w:val="24"/>
        </w:rPr>
        <w:t>um</w:t>
      </w:r>
      <w:r>
        <w:rPr>
          <w:rFonts w:ascii="Times New Roman" w:cs="Times New Roman" w:hAnsi="Times New Roman"/>
          <w:iCs/>
          <w:spacing w:val="-11"/>
          <w:w w:val="110"/>
          <w:sz w:val="24"/>
          <w:szCs w:val="24"/>
        </w:rPr>
        <w:t>b</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r</w:t>
      </w:r>
      <w:r>
        <w:rPr>
          <w:rFonts w:ascii="Times New Roman" w:cs="Times New Roman" w:hAnsi="Times New Roman"/>
          <w:iCs/>
          <w:w w:val="141"/>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1"/>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23"/>
          <w:w w:val="110"/>
          <w:sz w:val="24"/>
          <w:szCs w:val="24"/>
        </w:rPr>
        <w:t xml:space="preserve"> </w:t>
      </w:r>
      <w:r>
        <w:rPr>
          <w:rFonts w:ascii="Times New Roman" w:cs="Times New Roman" w:hAnsi="Times New Roman"/>
          <w:iCs/>
          <w:spacing w:val="-16"/>
          <w:w w:val="110"/>
          <w:sz w:val="24"/>
          <w:szCs w:val="24"/>
        </w:rPr>
        <w:t>L</w:t>
      </w:r>
      <w:r>
        <w:rPr>
          <w:rFonts w:ascii="Times New Roman" w:cs="Times New Roman" w:hAnsi="Times New Roman"/>
          <w:iCs/>
          <w:spacing w:val="-2"/>
          <w:w w:val="110"/>
          <w:sz w:val="24"/>
          <w:szCs w:val="24"/>
        </w:rPr>
        <w:t>T</w:t>
      </w:r>
      <w:r>
        <w:rPr>
          <w:rFonts w:ascii="Times New Roman" w:cs="Times New Roman" w:hAnsi="Times New Roman"/>
          <w:iCs/>
          <w:spacing w:val="5"/>
          <w:w w:val="110"/>
          <w:sz w:val="24"/>
          <w:szCs w:val="24"/>
        </w:rPr>
        <w:t>5</w:t>
      </w:r>
      <w:r>
        <w:rPr>
          <w:rFonts w:ascii="Times New Roman" w:cs="Times New Roman" w:hAnsi="Times New Roman"/>
          <w:iCs/>
          <w:w w:val="110"/>
          <w:sz w:val="24"/>
          <w:szCs w:val="24"/>
        </w:rPr>
        <w:t>0</w:t>
      </w:r>
      <w:r>
        <w:rPr>
          <w:rFonts w:ascii="Times New Roman" w:cs="Times New Roman" w:hAnsi="Times New Roman"/>
          <w:iCs/>
          <w:spacing w:val="-22"/>
          <w:w w:val="110"/>
          <w:sz w:val="24"/>
          <w:szCs w:val="24"/>
        </w:rPr>
        <w:t xml:space="preserve"> </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s</w:t>
      </w:r>
      <w:r>
        <w:rPr>
          <w:rFonts w:ascii="Times New Roman" w:cs="Times New Roman" w:hAnsi="Times New Roman"/>
          <w:iCs/>
          <w:spacing w:val="-11"/>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6"/>
          <w:w w:val="110"/>
          <w:sz w:val="24"/>
          <w:szCs w:val="24"/>
        </w:rPr>
        <w:t>m</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ee</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o</w:t>
      </w:r>
      <w:r>
        <w:rPr>
          <w:rFonts w:ascii="Times New Roman" w:cs="Times New Roman" w:hAnsi="Times New Roman"/>
          <w:iCs/>
          <w:spacing w:val="-28"/>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8"/>
          <w:w w:val="110"/>
          <w:sz w:val="24"/>
          <w:szCs w:val="24"/>
        </w:rPr>
        <w:t xml:space="preserve"> </w:t>
      </w:r>
      <w:r>
        <w:rPr>
          <w:rFonts w:ascii="Times New Roman" w:cs="Times New Roman" w:hAnsi="Times New Roman"/>
          <w:iCs/>
          <w:spacing w:val="2"/>
          <w:w w:val="110"/>
          <w:sz w:val="24"/>
          <w:szCs w:val="24"/>
        </w:rPr>
        <w:t>50</w:t>
      </w:r>
      <w:r>
        <w:rPr>
          <w:rFonts w:ascii="Times New Roman" w:cs="Times New Roman" w:hAnsi="Times New Roman"/>
          <w:iCs/>
          <w:w w:val="110"/>
          <w:sz w:val="24"/>
          <w:szCs w:val="24"/>
        </w:rPr>
        <w:t>%</w:t>
      </w:r>
      <w:r>
        <w:rPr>
          <w:rFonts w:ascii="Times New Roman" w:cs="Times New Roman" w:hAnsi="Times New Roman"/>
          <w:iCs/>
          <w:spacing w:val="-56"/>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0"/>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o</w:t>
      </w:r>
      <w:r>
        <w:rPr>
          <w:rFonts w:ascii="Times New Roman" w:cs="Times New Roman" w:hAnsi="Times New Roman"/>
          <w:iCs/>
          <w:spacing w:val="-7"/>
          <w:w w:val="110"/>
          <w:sz w:val="24"/>
          <w:szCs w:val="24"/>
        </w:rPr>
        <w:t>t</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l</w:t>
      </w:r>
      <w:r>
        <w:rPr>
          <w:rFonts w:ascii="Times New Roman" w:cs="Times New Roman" w:hAnsi="Times New Roman"/>
          <w:iCs/>
          <w:spacing w:val="-38"/>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spacing w:val="-33"/>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after="0" w:lineRule="auto" w:line="360"/>
        <w:ind w:left="100" w:right="183"/>
        <w:rPr>
          <w:rFonts w:ascii="Times New Roman" w:cs="Times New Roman" w:hAnsi="Times New Roman"/>
          <w:sz w:val="24"/>
          <w:szCs w:val="24"/>
        </w:rPr>
        <w:sectPr>
          <w:type w:val="continuous"/>
          <w:pgSz w:w="12240" w:h="15840" w:orient="portrait"/>
          <w:pgMar w:top="1380" w:right="1340" w:bottom="280" w:left="1340" w:header="720" w:footer="720" w:gutter="0"/>
          <w:cols w:equalWidth="0" w:space="720">
            <w:col w:w="9560"/>
          </w:cols>
          <w:noEndnote/>
        </w:sectPr>
      </w:pPr>
      <w:r>
        <w:rPr>
          <w:rFonts w:ascii="Times New Roman" w:cs="Times New Roman" w:hAnsi="Times New Roman"/>
          <w:b/>
          <w:iCs/>
          <w:spacing w:val="-16"/>
          <w:w w:val="110"/>
          <w:sz w:val="24"/>
          <w:szCs w:val="24"/>
        </w:rPr>
        <w:t>L</w:t>
      </w:r>
      <w:r>
        <w:rPr>
          <w:rFonts w:ascii="Times New Roman" w:cs="Times New Roman" w:hAnsi="Times New Roman"/>
          <w:b/>
          <w:iCs/>
          <w:spacing w:val="1"/>
          <w:w w:val="110"/>
          <w:sz w:val="24"/>
          <w:szCs w:val="24"/>
        </w:rPr>
        <w:t>e</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l</w:t>
      </w:r>
      <w:r>
        <w:rPr>
          <w:rFonts w:ascii="Times New Roman" w:cs="Times New Roman" w:hAnsi="Times New Roman"/>
          <w:b/>
          <w:iCs/>
          <w:spacing w:val="-40"/>
          <w:w w:val="110"/>
          <w:sz w:val="24"/>
          <w:szCs w:val="24"/>
        </w:rPr>
        <w:t xml:space="preserve"> </w:t>
      </w:r>
      <w:r>
        <w:rPr>
          <w:rFonts w:ascii="Times New Roman" w:cs="Times New Roman" w:hAnsi="Times New Roman"/>
          <w:b/>
          <w:iCs/>
          <w:spacing w:val="-9"/>
          <w:w w:val="110"/>
          <w:sz w:val="24"/>
          <w:szCs w:val="24"/>
        </w:rPr>
        <w:t>d</w:t>
      </w:r>
      <w:r>
        <w:rPr>
          <w:rFonts w:ascii="Times New Roman" w:cs="Times New Roman" w:hAnsi="Times New Roman"/>
          <w:b/>
          <w:iCs/>
          <w:w w:val="110"/>
          <w:sz w:val="24"/>
          <w:szCs w:val="24"/>
        </w:rPr>
        <w:t>os</w:t>
      </w:r>
      <w:r>
        <w:rPr>
          <w:rFonts w:ascii="Times New Roman" w:cs="Times New Roman" w:hAnsi="Times New Roman"/>
          <w:b/>
          <w:iCs/>
          <w:spacing w:val="-2"/>
          <w:w w:val="110"/>
          <w:sz w:val="24"/>
          <w:szCs w:val="24"/>
        </w:rPr>
        <w:t>a</w:t>
      </w:r>
      <w:r>
        <w:rPr>
          <w:rFonts w:ascii="Times New Roman" w:cs="Times New Roman" w:hAnsi="Times New Roman"/>
          <w:b/>
          <w:iCs/>
          <w:spacing w:val="11"/>
          <w:w w:val="110"/>
          <w:sz w:val="24"/>
          <w:szCs w:val="24"/>
        </w:rPr>
        <w:t>g</w:t>
      </w:r>
      <w:r>
        <w:rPr>
          <w:rFonts w:ascii="Times New Roman" w:cs="Times New Roman" w:hAnsi="Times New Roman"/>
          <w:b/>
          <w:iCs/>
          <w:w w:val="110"/>
          <w:sz w:val="24"/>
          <w:szCs w:val="24"/>
        </w:rPr>
        <w:t>e</w:t>
      </w:r>
      <w:r>
        <w:rPr>
          <w:rFonts w:ascii="Times New Roman" w:cs="Times New Roman" w:hAnsi="Times New Roman"/>
          <w:b/>
          <w:iCs/>
          <w:spacing w:val="-31"/>
          <w:w w:val="110"/>
          <w:sz w:val="24"/>
          <w:szCs w:val="24"/>
        </w:rPr>
        <w:t xml:space="preserve"> </w:t>
      </w:r>
      <w:r>
        <w:rPr>
          <w:rFonts w:ascii="Times New Roman" w:cs="Times New Roman" w:hAnsi="Times New Roman"/>
          <w:b/>
          <w:iCs/>
          <w:spacing w:val="-3"/>
          <w:w w:val="110"/>
          <w:sz w:val="24"/>
          <w:szCs w:val="24"/>
        </w:rPr>
        <w:t>(</w:t>
      </w:r>
      <w:r>
        <w:rPr>
          <w:rFonts w:ascii="Times New Roman" w:cs="Times New Roman" w:hAnsi="Times New Roman"/>
          <w:b/>
          <w:iCs/>
          <w:spacing w:val="-16"/>
          <w:w w:val="110"/>
          <w:sz w:val="24"/>
          <w:szCs w:val="24"/>
        </w:rPr>
        <w:t>L</w:t>
      </w:r>
      <w:r>
        <w:rPr>
          <w:rFonts w:ascii="Times New Roman" w:cs="Times New Roman" w:hAnsi="Times New Roman"/>
          <w:b/>
          <w:iCs/>
          <w:spacing w:val="-10"/>
          <w:w w:val="110"/>
          <w:sz w:val="24"/>
          <w:szCs w:val="24"/>
        </w:rPr>
        <w:t>D</w:t>
      </w:r>
      <w:r>
        <w:rPr>
          <w:rFonts w:ascii="Times New Roman" w:cs="Times New Roman" w:hAnsi="Times New Roman"/>
          <w:b/>
          <w:iCs/>
          <w:w w:val="110"/>
          <w:sz w:val="24"/>
          <w:szCs w:val="24"/>
        </w:rPr>
        <w:t>):</w:t>
      </w:r>
      <w:r>
        <w:rPr>
          <w:rFonts w:ascii="Times New Roman" w:cs="Times New Roman" w:hAnsi="Times New Roman"/>
          <w:iCs/>
          <w:spacing w:val="-36"/>
          <w:w w:val="110"/>
          <w:sz w:val="24"/>
          <w:szCs w:val="24"/>
        </w:rPr>
        <w:t xml:space="preserve"> </w:t>
      </w:r>
      <w:r>
        <w:rPr>
          <w:rFonts w:ascii="Times New Roman" w:cs="Times New Roman" w:hAnsi="Times New Roman"/>
          <w:iCs/>
          <w:spacing w:val="-5"/>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44"/>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5"/>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13"/>
          <w:w w:val="110"/>
          <w:sz w:val="24"/>
          <w:szCs w:val="24"/>
        </w:rPr>
        <w:t>i</w:t>
      </w:r>
      <w:r>
        <w:rPr>
          <w:rFonts w:ascii="Times New Roman" w:cs="Times New Roman" w:hAnsi="Times New Roman"/>
          <w:iCs/>
          <w:spacing w:val="-11"/>
          <w:w w:val="110"/>
          <w:sz w:val="24"/>
          <w:szCs w:val="24"/>
        </w:rPr>
        <w:t>d</w:t>
      </w:r>
      <w:r>
        <w:rPr>
          <w:rFonts w:ascii="Times New Roman" w:cs="Times New Roman" w:hAnsi="Times New Roman"/>
          <w:iCs/>
          <w:w w:val="110"/>
          <w:sz w:val="24"/>
          <w:szCs w:val="24"/>
        </w:rPr>
        <w:t>e</w:t>
      </w:r>
      <w:r>
        <w:rPr>
          <w:rFonts w:ascii="Times New Roman" w:cs="Times New Roman" w:hAnsi="Times New Roman"/>
          <w:iCs/>
          <w:spacing w:val="-33"/>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37"/>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ll</w:t>
      </w:r>
      <w:r>
        <w:rPr>
          <w:rFonts w:ascii="Times New Roman" w:cs="Times New Roman" w:hAnsi="Times New Roman"/>
          <w:iCs/>
          <w:w w:val="110"/>
          <w:sz w:val="24"/>
          <w:szCs w:val="24"/>
        </w:rPr>
        <w:t>s</w:t>
      </w:r>
      <w:r>
        <w:rPr>
          <w:rFonts w:ascii="Times New Roman" w:cs="Times New Roman" w:hAnsi="Times New Roman"/>
          <w:iCs/>
          <w:spacing w:val="-18"/>
          <w:w w:val="110"/>
          <w:sz w:val="24"/>
          <w:szCs w:val="24"/>
        </w:rPr>
        <w:t xml:space="preserve"> </w:t>
      </w:r>
      <w:r>
        <w:rPr>
          <w:rFonts w:ascii="Times New Roman" w:cs="Times New Roman" w:hAnsi="Times New Roman"/>
          <w:iCs/>
          <w:spacing w:val="2"/>
          <w:w w:val="110"/>
          <w:sz w:val="24"/>
          <w:szCs w:val="24"/>
        </w:rPr>
        <w:t>a given proportion</w:t>
      </w:r>
      <w:r>
        <w:rPr>
          <w:rFonts w:ascii="Times New Roman" w:cs="Times New Roman" w:hAnsi="Times New Roman"/>
          <w:iCs/>
          <w:spacing w:val="-58"/>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5"/>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32"/>
          <w:w w:val="110"/>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e</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t</w:t>
      </w:r>
      <w:r>
        <w:rPr>
          <w:rFonts w:ascii="Times New Roman" w:cs="Times New Roman" w:hAnsi="Times New Roman"/>
          <w:iCs/>
          <w:w w:val="126"/>
          <w:sz w:val="24"/>
          <w:szCs w:val="24"/>
        </w:rPr>
        <w:t xml:space="preserve"> </w:t>
      </w:r>
      <w:r>
        <w:rPr>
          <w:rFonts w:ascii="Times New Roman" w:cs="Times New Roman" w:hAnsi="Times New Roman"/>
          <w:iCs/>
          <w:spacing w:val="-11"/>
          <w:w w:val="110"/>
          <w:sz w:val="24"/>
          <w:szCs w:val="24"/>
        </w:rPr>
        <w:t>p</w:t>
      </w:r>
      <w:r>
        <w:rPr>
          <w:rFonts w:ascii="Times New Roman" w:cs="Times New Roman" w:hAnsi="Times New Roman"/>
          <w:iCs/>
          <w:spacing w:val="-3"/>
          <w:w w:val="110"/>
          <w:sz w:val="24"/>
          <w:szCs w:val="24"/>
        </w:rPr>
        <w:t>o</w:t>
      </w:r>
      <w:r>
        <w:rPr>
          <w:rFonts w:ascii="Times New Roman" w:cs="Times New Roman" w:hAnsi="Times New Roman"/>
          <w:iCs/>
          <w:spacing w:val="-11"/>
          <w:w w:val="110"/>
          <w:sz w:val="24"/>
          <w:szCs w:val="24"/>
        </w:rPr>
        <w:t>p</w:t>
      </w:r>
      <w:r>
        <w:rPr>
          <w:rFonts w:ascii="Times New Roman" w:cs="Times New Roman" w:hAnsi="Times New Roman"/>
          <w:iCs/>
          <w:spacing w:val="-16"/>
          <w:w w:val="110"/>
          <w:sz w:val="24"/>
          <w:szCs w:val="24"/>
        </w:rPr>
        <w:t>u</w:t>
      </w:r>
      <w:r>
        <w:rPr>
          <w:rFonts w:ascii="Times New Roman" w:cs="Times New Roman" w:hAnsi="Times New Roman"/>
          <w:iCs/>
          <w:spacing w:val="-12"/>
          <w:w w:val="110"/>
          <w:sz w:val="24"/>
          <w:szCs w:val="24"/>
        </w:rPr>
        <w:t>l</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3"/>
          <w:w w:val="110"/>
          <w:sz w:val="24"/>
          <w:szCs w:val="24"/>
        </w:rPr>
        <w:t>e</w:t>
      </w:r>
      <w:r>
        <w:rPr>
          <w:rFonts w:ascii="Times New Roman" w:cs="Times New Roman" w:hAnsi="Times New Roman"/>
          <w:iCs/>
          <w:spacing w:val="4"/>
          <w:w w:val="110"/>
          <w:sz w:val="24"/>
          <w:szCs w:val="24"/>
        </w:rPr>
        <w:t>.</w:t>
      </w:r>
      <w:r>
        <w:rPr>
          <w:rFonts w:ascii="Times New Roman" w:cs="Times New Roman" w:hAnsi="Times New Roman"/>
          <w:iCs/>
          <w:spacing w:val="8"/>
          <w:w w:val="110"/>
          <w:sz w:val="24"/>
          <w:szCs w:val="24"/>
        </w:rPr>
        <w:t>g</w:t>
      </w:r>
      <w:r>
        <w:rPr>
          <w:rFonts w:ascii="Times New Roman" w:cs="Times New Roman" w:hAnsi="Times New Roman"/>
          <w:iCs/>
          <w:w w:val="110"/>
          <w:sz w:val="24"/>
          <w:szCs w:val="24"/>
        </w:rPr>
        <w:t>.</w:t>
      </w:r>
      <w:r>
        <w:rPr>
          <w:rFonts w:ascii="Times New Roman" w:cs="Times New Roman" w:hAnsi="Times New Roman"/>
          <w:iCs/>
          <w:spacing w:val="-18"/>
          <w:w w:val="110"/>
          <w:sz w:val="24"/>
          <w:szCs w:val="24"/>
        </w:rPr>
        <w:t xml:space="preserve"> </w:t>
      </w:r>
      <w:r>
        <w:rPr>
          <w:rFonts w:ascii="Times New Roman" w:cs="Times New Roman" w:hAnsi="Times New Roman"/>
          <w:iCs/>
          <w:spacing w:val="-16"/>
          <w:w w:val="110"/>
          <w:sz w:val="24"/>
          <w:szCs w:val="24"/>
        </w:rPr>
        <w:t>L</w:t>
      </w:r>
      <w:r>
        <w:rPr>
          <w:rFonts w:ascii="Times New Roman" w:cs="Times New Roman" w:hAnsi="Times New Roman"/>
          <w:iCs/>
          <w:spacing w:val="-10"/>
          <w:w w:val="110"/>
          <w:sz w:val="24"/>
          <w:szCs w:val="24"/>
        </w:rPr>
        <w:t>D</w:t>
      </w:r>
      <w:r>
        <w:rPr>
          <w:rFonts w:ascii="Times New Roman" w:cs="Times New Roman" w:hAnsi="Times New Roman"/>
          <w:iCs/>
          <w:spacing w:val="5"/>
          <w:w w:val="110"/>
          <w:sz w:val="24"/>
          <w:szCs w:val="24"/>
        </w:rPr>
        <w:t>5</w:t>
      </w:r>
      <w:r>
        <w:rPr>
          <w:rFonts w:ascii="Times New Roman" w:cs="Times New Roman" w:hAnsi="Times New Roman"/>
          <w:iCs/>
          <w:w w:val="110"/>
          <w:sz w:val="24"/>
          <w:szCs w:val="24"/>
        </w:rPr>
        <w:t>0</w:t>
      </w:r>
      <w:r>
        <w:rPr>
          <w:rFonts w:ascii="Times New Roman" w:cs="Times New Roman" w:hAnsi="Times New Roman"/>
          <w:iCs/>
          <w:spacing w:val="-19"/>
          <w:w w:val="110"/>
          <w:sz w:val="24"/>
          <w:szCs w:val="24"/>
        </w:rPr>
        <w:t xml:space="preserve"> </w:t>
      </w:r>
      <w:r>
        <w:rPr>
          <w:rFonts w:ascii="Times New Roman" w:cs="Times New Roman" w:hAnsi="Times New Roman"/>
          <w:iCs/>
          <w:spacing w:val="-13"/>
          <w:w w:val="110"/>
          <w:sz w:val="24"/>
          <w:szCs w:val="24"/>
        </w:rPr>
        <w:t>i</w:t>
      </w:r>
      <w:r>
        <w:rPr>
          <w:rFonts w:ascii="Times New Roman" w:cs="Times New Roman" w:hAnsi="Times New Roman"/>
          <w:iCs/>
          <w:w w:val="110"/>
          <w:sz w:val="24"/>
          <w:szCs w:val="24"/>
        </w:rPr>
        <w:t>s</w:t>
      </w:r>
      <w:r>
        <w:rPr>
          <w:rFonts w:ascii="Times New Roman" w:cs="Times New Roman" w:hAnsi="Times New Roman"/>
          <w:iCs/>
          <w:spacing w:val="-7"/>
          <w:w w:val="110"/>
          <w:sz w:val="24"/>
          <w:szCs w:val="24"/>
        </w:rPr>
        <w:t xml:space="preserve"> 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3"/>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o</w:t>
      </w:r>
      <w:r>
        <w:rPr>
          <w:rFonts w:ascii="Times New Roman" w:cs="Times New Roman" w:hAnsi="Times New Roman"/>
          <w:iCs/>
          <w:spacing w:val="-18"/>
          <w:w w:val="110"/>
          <w:sz w:val="24"/>
          <w:szCs w:val="24"/>
        </w:rPr>
        <w:t>n</w:t>
      </w:r>
      <w:r>
        <w:rPr>
          <w:rFonts w:ascii="Times New Roman" w:cs="Times New Roman" w:hAnsi="Times New Roman"/>
          <w:iCs/>
          <w:spacing w:val="10"/>
          <w:w w:val="110"/>
          <w:sz w:val="24"/>
          <w:szCs w:val="24"/>
        </w:rPr>
        <w:t>c</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5"/>
          <w:w w:val="110"/>
          <w:sz w:val="24"/>
          <w:szCs w:val="24"/>
        </w:rPr>
        <w:t>a</w:t>
      </w:r>
      <w:r>
        <w:rPr>
          <w:rFonts w:ascii="Times New Roman" w:cs="Times New Roman" w:hAnsi="Times New Roman"/>
          <w:iCs/>
          <w:spacing w:val="-7"/>
          <w:w w:val="110"/>
          <w:sz w:val="24"/>
          <w:szCs w:val="24"/>
        </w:rPr>
        <w:t>t</w:t>
      </w:r>
      <w:r>
        <w:rPr>
          <w:rFonts w:ascii="Times New Roman" w:cs="Times New Roman" w:hAnsi="Times New Roman"/>
          <w:iCs/>
          <w:spacing w:val="-13"/>
          <w:w w:val="110"/>
          <w:sz w:val="24"/>
          <w:szCs w:val="24"/>
        </w:rPr>
        <w:t>i</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n</w:t>
      </w:r>
      <w:r>
        <w:rPr>
          <w:rFonts w:ascii="Times New Roman" w:cs="Times New Roman" w:hAnsi="Times New Roman"/>
          <w:iCs/>
          <w:spacing w:val="-39"/>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spacing w:val="-5"/>
          <w:w w:val="110"/>
          <w:sz w:val="24"/>
          <w:szCs w:val="24"/>
        </w:rPr>
        <w:t>a</w:t>
      </w:r>
      <w:r>
        <w:rPr>
          <w:rFonts w:ascii="Times New Roman" w:cs="Times New Roman" w:hAnsi="Times New Roman"/>
          <w:iCs/>
          <w:w w:val="110"/>
          <w:sz w:val="24"/>
          <w:szCs w:val="24"/>
        </w:rPr>
        <w:t>t</w:t>
      </w:r>
      <w:r>
        <w:rPr>
          <w:rFonts w:ascii="Times New Roman" w:cs="Times New Roman" w:hAnsi="Times New Roman"/>
          <w:iCs/>
          <w:spacing w:val="-29"/>
          <w:w w:val="110"/>
          <w:sz w:val="24"/>
          <w:szCs w:val="24"/>
        </w:rPr>
        <w:t xml:space="preserve"> </w:t>
      </w:r>
      <w:r>
        <w:rPr>
          <w:rFonts w:ascii="Times New Roman" w:cs="Times New Roman" w:hAnsi="Times New Roman"/>
          <w:iCs/>
          <w:spacing w:val="-18"/>
          <w:w w:val="110"/>
          <w:sz w:val="24"/>
          <w:szCs w:val="24"/>
        </w:rPr>
        <w:t>k</w:t>
      </w:r>
      <w:r>
        <w:rPr>
          <w:rFonts w:ascii="Times New Roman" w:cs="Times New Roman" w:hAnsi="Times New Roman"/>
          <w:iCs/>
          <w:spacing w:val="-13"/>
          <w:w w:val="110"/>
          <w:sz w:val="24"/>
          <w:szCs w:val="24"/>
        </w:rPr>
        <w:t>i</w:t>
      </w:r>
      <w:r>
        <w:rPr>
          <w:rFonts w:ascii="Times New Roman" w:cs="Times New Roman" w:hAnsi="Times New Roman"/>
          <w:iCs/>
          <w:spacing w:val="-12"/>
          <w:w w:val="110"/>
          <w:sz w:val="24"/>
          <w:szCs w:val="24"/>
        </w:rPr>
        <w:t>l</w:t>
      </w:r>
      <w:r>
        <w:rPr>
          <w:rFonts w:ascii="Times New Roman" w:cs="Times New Roman" w:hAnsi="Times New Roman"/>
          <w:iCs/>
          <w:w w:val="110"/>
          <w:sz w:val="24"/>
          <w:szCs w:val="24"/>
        </w:rPr>
        <w:t>l</w:t>
      </w:r>
      <w:r>
        <w:rPr>
          <w:rFonts w:ascii="Times New Roman" w:cs="Times New Roman" w:hAnsi="Times New Roman"/>
          <w:iCs/>
          <w:spacing w:val="-36"/>
          <w:w w:val="110"/>
          <w:sz w:val="24"/>
          <w:szCs w:val="24"/>
        </w:rPr>
        <w:t xml:space="preserve"> </w:t>
      </w:r>
      <w:r>
        <w:rPr>
          <w:rFonts w:ascii="Times New Roman" w:cs="Times New Roman" w:hAnsi="Times New Roman"/>
          <w:iCs/>
          <w:spacing w:val="2"/>
          <w:w w:val="110"/>
          <w:sz w:val="24"/>
          <w:szCs w:val="24"/>
        </w:rPr>
        <w:t>50</w:t>
      </w:r>
      <w:r>
        <w:rPr>
          <w:rFonts w:ascii="Times New Roman" w:cs="Times New Roman" w:hAnsi="Times New Roman"/>
          <w:iCs/>
          <w:w w:val="110"/>
          <w:sz w:val="24"/>
          <w:szCs w:val="24"/>
        </w:rPr>
        <w:t>%</w:t>
      </w:r>
      <w:r>
        <w:rPr>
          <w:rFonts w:ascii="Times New Roman" w:cs="Times New Roman" w:hAnsi="Times New Roman"/>
          <w:iCs/>
          <w:spacing w:val="-55"/>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27"/>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4"/>
          <w:w w:val="110"/>
          <w:sz w:val="24"/>
          <w:szCs w:val="24"/>
        </w:rPr>
        <w:t xml:space="preserve"> r</w:t>
      </w:r>
      <w:r>
        <w:rPr>
          <w:rFonts w:ascii="Times New Roman" w:cs="Times New Roman" w:hAnsi="Times New Roman"/>
          <w:iCs/>
          <w:spacing w:val="-3"/>
          <w:w w:val="110"/>
          <w:sz w:val="24"/>
          <w:szCs w:val="24"/>
        </w:rPr>
        <w:t>e</w:t>
      </w:r>
      <w:r>
        <w:rPr>
          <w:rFonts w:ascii="Times New Roman" w:cs="Times New Roman" w:hAnsi="Times New Roman"/>
          <w:iCs/>
          <w:spacing w:val="-5"/>
          <w:w w:val="110"/>
          <w:sz w:val="24"/>
          <w:szCs w:val="24"/>
        </w:rPr>
        <w:t>f</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rr</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d</w:t>
      </w:r>
      <w:r>
        <w:rPr>
          <w:rFonts w:ascii="Times New Roman" w:cs="Times New Roman" w:hAnsi="Times New Roman"/>
          <w:iCs/>
          <w:spacing w:val="-32"/>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spacing w:val="-24"/>
          <w:w w:val="110"/>
          <w:sz w:val="24"/>
          <w:szCs w:val="24"/>
        </w:rPr>
        <w:t>r</w:t>
      </w:r>
      <w:r>
        <w:rPr>
          <w:rFonts w:ascii="Times New Roman" w:cs="Times New Roman" w:hAnsi="Times New Roman"/>
          <w:iCs/>
          <w:spacing w:val="8"/>
          <w:w w:val="110"/>
          <w:sz w:val="24"/>
          <w:szCs w:val="24"/>
        </w:rPr>
        <w:t>g</w:t>
      </w:r>
      <w:r>
        <w:rPr>
          <w:rFonts w:ascii="Times New Roman" w:cs="Times New Roman" w:hAnsi="Times New Roman"/>
          <w:iCs/>
          <w:spacing w:val="-5"/>
          <w:w w:val="110"/>
          <w:sz w:val="24"/>
          <w:szCs w:val="24"/>
        </w:rPr>
        <w:t>a</w:t>
      </w:r>
      <w:r>
        <w:rPr>
          <w:rFonts w:ascii="Times New Roman" w:cs="Times New Roman" w:hAnsi="Times New Roman"/>
          <w:iCs/>
          <w:spacing w:val="-18"/>
          <w:w w:val="110"/>
          <w:sz w:val="24"/>
          <w:szCs w:val="24"/>
        </w:rPr>
        <w:t>n</w:t>
      </w:r>
      <w:r>
        <w:rPr>
          <w:rFonts w:ascii="Times New Roman" w:cs="Times New Roman" w:hAnsi="Times New Roman"/>
          <w:iCs/>
          <w:spacing w:val="-13"/>
          <w:w w:val="110"/>
          <w:sz w:val="24"/>
          <w:szCs w:val="24"/>
        </w:rPr>
        <w:t>i</w:t>
      </w:r>
      <w:r>
        <w:rPr>
          <w:rFonts w:ascii="Times New Roman" w:cs="Times New Roman" w:hAnsi="Times New Roman"/>
          <w:iCs/>
          <w:spacing w:val="22"/>
          <w:w w:val="110"/>
          <w:sz w:val="24"/>
          <w:szCs w:val="24"/>
        </w:rPr>
        <w:t>s</w:t>
      </w:r>
      <w:r>
        <w:rPr>
          <w:rFonts w:ascii="Times New Roman" w:cs="Times New Roman" w:hAnsi="Times New Roman"/>
          <w:iCs/>
          <w:spacing w:val="-16"/>
          <w:w w:val="110"/>
          <w:sz w:val="24"/>
          <w:szCs w:val="24"/>
        </w:rPr>
        <w:t>m</w:t>
      </w:r>
      <w:r>
        <w:rPr>
          <w:rFonts w:ascii="Times New Roman" w:cs="Times New Roman" w:hAnsi="Times New Roman"/>
          <w:iCs/>
          <w:spacing w:val="4"/>
          <w:w w:val="110"/>
          <w:sz w:val="24"/>
          <w:szCs w:val="24"/>
        </w:rPr>
        <w:t>.</w:t>
      </w:r>
      <w:r>
        <w:rPr>
          <w:rFonts w:ascii="Times New Roman" w:cs="Times New Roman" w:hAnsi="Times New Roman"/>
          <w:iCs/>
          <w:spacing w:val="-18"/>
          <w:w w:val="110"/>
          <w:sz w:val="24"/>
          <w:szCs w:val="24"/>
        </w:rPr>
        <w:t>L</w:t>
      </w:r>
      <w:r>
        <w:rPr>
          <w:rFonts w:ascii="Times New Roman" w:cs="Times New Roman" w:hAnsi="Times New Roman"/>
          <w:iCs/>
          <w:w w:val="110"/>
          <w:sz w:val="24"/>
          <w:szCs w:val="24"/>
        </w:rPr>
        <w:t>T</w:t>
      </w:r>
      <w:r>
        <w:rPr>
          <w:rFonts w:ascii="Times New Roman" w:cs="Times New Roman" w:hAnsi="Times New Roman"/>
          <w:iCs/>
          <w:sz w:val="24"/>
          <w:szCs w:val="24"/>
        </w:rPr>
        <w:t xml:space="preserve"> </w:t>
      </w:r>
      <w:r>
        <w:rPr>
          <w:rFonts w:ascii="Times New Roman" w:cs="Times New Roman" w:hAnsi="Times New Roman"/>
          <w:iCs/>
          <w:spacing w:val="-5"/>
          <w:w w:val="110"/>
          <w:sz w:val="24"/>
          <w:szCs w:val="24"/>
        </w:rPr>
        <w:t>f</w:t>
      </w:r>
      <w:r>
        <w:rPr>
          <w:rFonts w:ascii="Times New Roman" w:cs="Times New Roman" w:hAnsi="Times New Roman"/>
          <w:iCs/>
          <w:spacing w:val="-13"/>
          <w:w w:val="110"/>
          <w:sz w:val="24"/>
          <w:szCs w:val="24"/>
        </w:rPr>
        <w:t>i</w:t>
      </w:r>
      <w:r>
        <w:rPr>
          <w:rFonts w:ascii="Times New Roman" w:cs="Times New Roman" w:hAnsi="Times New Roman"/>
          <w:iCs/>
          <w:spacing w:val="8"/>
          <w:w w:val="110"/>
          <w:sz w:val="24"/>
          <w:szCs w:val="24"/>
        </w:rPr>
        <w:t>g</w:t>
      </w:r>
      <w:r>
        <w:rPr>
          <w:rFonts w:ascii="Times New Roman" w:cs="Times New Roman" w:hAnsi="Times New Roman"/>
          <w:iCs/>
          <w:spacing w:val="-16"/>
          <w:w w:val="110"/>
          <w:sz w:val="24"/>
          <w:szCs w:val="24"/>
        </w:rPr>
        <w:t>u</w:t>
      </w:r>
      <w:r>
        <w:rPr>
          <w:rFonts w:ascii="Times New Roman" w:cs="Times New Roman" w:hAnsi="Times New Roman"/>
          <w:iCs/>
          <w:spacing w:val="-24"/>
          <w:w w:val="110"/>
          <w:sz w:val="24"/>
          <w:szCs w:val="24"/>
        </w:rPr>
        <w:t>r</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1"/>
          <w:w w:val="110"/>
          <w:sz w:val="24"/>
          <w:szCs w:val="24"/>
        </w:rPr>
        <w:t>d</w:t>
      </w:r>
      <w:r>
        <w:rPr>
          <w:rFonts w:ascii="Times New Roman" w:cs="Times New Roman" w:hAnsi="Times New Roman"/>
          <w:iCs/>
          <w:spacing w:val="-3"/>
          <w:w w:val="110"/>
          <w:sz w:val="24"/>
          <w:szCs w:val="24"/>
        </w:rPr>
        <w:t>e</w:t>
      </w:r>
      <w:r>
        <w:rPr>
          <w:rFonts w:ascii="Times New Roman" w:cs="Times New Roman" w:hAnsi="Times New Roman"/>
          <w:iCs/>
          <w:spacing w:val="-7"/>
          <w:w w:val="110"/>
          <w:sz w:val="24"/>
          <w:szCs w:val="24"/>
        </w:rPr>
        <w:t>t</w:t>
      </w:r>
      <w:r>
        <w:rPr>
          <w:rFonts w:ascii="Times New Roman" w:cs="Times New Roman" w:hAnsi="Times New Roman"/>
          <w:iCs/>
          <w:spacing w:val="-3"/>
          <w:w w:val="110"/>
          <w:sz w:val="24"/>
          <w:szCs w:val="24"/>
        </w:rPr>
        <w:t>e</w:t>
      </w:r>
      <w:r>
        <w:rPr>
          <w:rFonts w:ascii="Times New Roman" w:cs="Times New Roman" w:hAnsi="Times New Roman"/>
          <w:iCs/>
          <w:spacing w:val="-24"/>
          <w:w w:val="110"/>
          <w:sz w:val="24"/>
          <w:szCs w:val="24"/>
        </w:rPr>
        <w:t>r</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8"/>
          <w:w w:val="110"/>
          <w:sz w:val="24"/>
          <w:szCs w:val="24"/>
        </w:rPr>
        <w:t>n</w:t>
      </w:r>
      <w:r>
        <w:rPr>
          <w:rFonts w:ascii="Times New Roman" w:cs="Times New Roman" w:hAnsi="Times New Roman"/>
          <w:iCs/>
          <w:spacing w:val="-3"/>
          <w:w w:val="110"/>
          <w:sz w:val="24"/>
          <w:szCs w:val="24"/>
        </w:rPr>
        <w:t>e</w:t>
      </w:r>
      <w:r>
        <w:rPr>
          <w:rFonts w:ascii="Times New Roman" w:cs="Times New Roman" w:hAnsi="Times New Roman"/>
          <w:iCs/>
          <w:w w:val="110"/>
          <w:sz w:val="24"/>
          <w:szCs w:val="24"/>
        </w:rPr>
        <w:t>s</w:t>
      </w:r>
      <w:r>
        <w:rPr>
          <w:rFonts w:ascii="Times New Roman" w:cs="Times New Roman" w:hAnsi="Times New Roman"/>
          <w:iCs/>
          <w:spacing w:val="-14"/>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8"/>
          <w:w w:val="110"/>
          <w:sz w:val="24"/>
          <w:szCs w:val="24"/>
        </w:rPr>
        <w:t xml:space="preserve"> </w:t>
      </w:r>
      <w:r>
        <w:rPr>
          <w:rFonts w:ascii="Times New Roman" w:cs="Times New Roman" w:hAnsi="Times New Roman"/>
          <w:iCs/>
          <w:spacing w:val="22"/>
          <w:w w:val="110"/>
          <w:sz w:val="24"/>
          <w:szCs w:val="24"/>
        </w:rPr>
        <w:t>s</w:t>
      </w:r>
      <w:r>
        <w:rPr>
          <w:rFonts w:ascii="Times New Roman" w:cs="Times New Roman" w:hAnsi="Times New Roman"/>
          <w:iCs/>
          <w:spacing w:val="-7"/>
          <w:w w:val="110"/>
          <w:sz w:val="24"/>
          <w:szCs w:val="24"/>
        </w:rPr>
        <w:t>t</w:t>
      </w:r>
      <w:r>
        <w:rPr>
          <w:rFonts w:ascii="Times New Roman" w:cs="Times New Roman" w:hAnsi="Times New Roman"/>
          <w:iCs/>
          <w:spacing w:val="-24"/>
          <w:w w:val="110"/>
          <w:sz w:val="24"/>
          <w:szCs w:val="24"/>
        </w:rPr>
        <w:t>r</w:t>
      </w:r>
      <w:r>
        <w:rPr>
          <w:rFonts w:ascii="Times New Roman" w:cs="Times New Roman" w:hAnsi="Times New Roman"/>
          <w:iCs/>
          <w:spacing w:val="-3"/>
          <w:w w:val="110"/>
          <w:sz w:val="24"/>
          <w:szCs w:val="24"/>
        </w:rPr>
        <w:t>e</w:t>
      </w:r>
      <w:r>
        <w:rPr>
          <w:rFonts w:ascii="Times New Roman" w:cs="Times New Roman" w:hAnsi="Times New Roman"/>
          <w:iCs/>
          <w:spacing w:val="-18"/>
          <w:w w:val="110"/>
          <w:sz w:val="24"/>
          <w:szCs w:val="24"/>
        </w:rPr>
        <w:t>n</w:t>
      </w:r>
      <w:r>
        <w:rPr>
          <w:rFonts w:ascii="Times New Roman" w:cs="Times New Roman" w:hAnsi="Times New Roman"/>
          <w:iCs/>
          <w:spacing w:val="8"/>
          <w:w w:val="110"/>
          <w:sz w:val="24"/>
          <w:szCs w:val="24"/>
        </w:rPr>
        <w:t>g</w:t>
      </w:r>
      <w:r>
        <w:rPr>
          <w:rFonts w:ascii="Times New Roman" w:cs="Times New Roman" w:hAnsi="Times New Roman"/>
          <w:iCs/>
          <w:spacing w:val="-7"/>
          <w:w w:val="110"/>
          <w:sz w:val="24"/>
          <w:szCs w:val="24"/>
        </w:rPr>
        <w:t>t</w:t>
      </w:r>
      <w:r>
        <w:rPr>
          <w:rFonts w:ascii="Times New Roman" w:cs="Times New Roman" w:hAnsi="Times New Roman"/>
          <w:iCs/>
          <w:w w:val="110"/>
          <w:sz w:val="24"/>
          <w:szCs w:val="24"/>
        </w:rPr>
        <w:t>h</w:t>
      </w:r>
      <w:r>
        <w:rPr>
          <w:rFonts w:ascii="Times New Roman" w:cs="Times New Roman" w:hAnsi="Times New Roman"/>
          <w:iCs/>
          <w:spacing w:val="-40"/>
          <w:w w:val="110"/>
          <w:sz w:val="24"/>
          <w:szCs w:val="24"/>
        </w:rPr>
        <w:t xml:space="preserve"> </w:t>
      </w:r>
      <w:r>
        <w:rPr>
          <w:rFonts w:ascii="Times New Roman" w:cs="Times New Roman" w:hAnsi="Times New Roman"/>
          <w:iCs/>
          <w:spacing w:val="-3"/>
          <w:w w:val="110"/>
          <w:sz w:val="24"/>
          <w:szCs w:val="24"/>
        </w:rPr>
        <w:t>o</w:t>
      </w:r>
      <w:r>
        <w:rPr>
          <w:rFonts w:ascii="Times New Roman" w:cs="Times New Roman" w:hAnsi="Times New Roman"/>
          <w:iCs/>
          <w:w w:val="110"/>
          <w:sz w:val="24"/>
          <w:szCs w:val="24"/>
        </w:rPr>
        <w:t>f</w:t>
      </w:r>
      <w:r>
        <w:rPr>
          <w:rFonts w:ascii="Times New Roman" w:cs="Times New Roman" w:hAnsi="Times New Roman"/>
          <w:iCs/>
          <w:spacing w:val="-32"/>
          <w:w w:val="110"/>
          <w:sz w:val="24"/>
          <w:szCs w:val="24"/>
        </w:rPr>
        <w:t xml:space="preserve"> </w:t>
      </w:r>
      <w:r>
        <w:rPr>
          <w:rFonts w:ascii="Times New Roman" w:cs="Times New Roman" w:hAnsi="Times New Roman"/>
          <w:iCs/>
          <w:spacing w:val="-7"/>
          <w:w w:val="110"/>
          <w:sz w:val="24"/>
          <w:szCs w:val="24"/>
        </w:rPr>
        <w:t>t</w:t>
      </w:r>
      <w:r>
        <w:rPr>
          <w:rFonts w:ascii="Times New Roman" w:cs="Times New Roman" w:hAnsi="Times New Roman"/>
          <w:iCs/>
          <w:spacing w:val="-16"/>
          <w:w w:val="110"/>
          <w:sz w:val="24"/>
          <w:szCs w:val="24"/>
        </w:rPr>
        <w:t>h</w:t>
      </w:r>
      <w:r>
        <w:rPr>
          <w:rFonts w:ascii="Times New Roman" w:cs="Times New Roman" w:hAnsi="Times New Roman"/>
          <w:iCs/>
          <w:w w:val="110"/>
          <w:sz w:val="24"/>
          <w:szCs w:val="24"/>
        </w:rPr>
        <w:t>e</w:t>
      </w:r>
      <w:r>
        <w:rPr>
          <w:rFonts w:ascii="Times New Roman" w:cs="Times New Roman" w:hAnsi="Times New Roman"/>
          <w:iCs/>
          <w:spacing w:val="-29"/>
          <w:w w:val="110"/>
          <w:sz w:val="24"/>
          <w:szCs w:val="24"/>
        </w:rPr>
        <w:t xml:space="preserve"> </w:t>
      </w:r>
      <w:r>
        <w:rPr>
          <w:rFonts w:ascii="Times New Roman" w:cs="Times New Roman" w:hAnsi="Times New Roman"/>
          <w:iCs/>
          <w:spacing w:val="10"/>
          <w:w w:val="110"/>
          <w:sz w:val="24"/>
          <w:szCs w:val="24"/>
        </w:rPr>
        <w:t>c</w:t>
      </w:r>
      <w:r>
        <w:rPr>
          <w:rFonts w:ascii="Times New Roman" w:cs="Times New Roman" w:hAnsi="Times New Roman"/>
          <w:iCs/>
          <w:spacing w:val="-16"/>
          <w:w w:val="110"/>
          <w:sz w:val="24"/>
          <w:szCs w:val="24"/>
        </w:rPr>
        <w:t>h</w:t>
      </w:r>
      <w:r>
        <w:rPr>
          <w:rFonts w:ascii="Times New Roman" w:cs="Times New Roman" w:hAnsi="Times New Roman"/>
          <w:iCs/>
          <w:spacing w:val="-3"/>
          <w:w w:val="110"/>
          <w:sz w:val="24"/>
          <w:szCs w:val="24"/>
        </w:rPr>
        <w:t>e</w:t>
      </w:r>
      <w:r>
        <w:rPr>
          <w:rFonts w:ascii="Times New Roman" w:cs="Times New Roman" w:hAnsi="Times New Roman"/>
          <w:iCs/>
          <w:spacing w:val="-16"/>
          <w:w w:val="110"/>
          <w:sz w:val="24"/>
          <w:szCs w:val="24"/>
        </w:rPr>
        <w:t>m</w:t>
      </w:r>
      <w:r>
        <w:rPr>
          <w:rFonts w:ascii="Times New Roman" w:cs="Times New Roman" w:hAnsi="Times New Roman"/>
          <w:iCs/>
          <w:spacing w:val="-13"/>
          <w:w w:val="110"/>
          <w:sz w:val="24"/>
          <w:szCs w:val="24"/>
        </w:rPr>
        <w:t>i</w:t>
      </w:r>
      <w:r>
        <w:rPr>
          <w:rFonts w:ascii="Times New Roman" w:cs="Times New Roman" w:hAnsi="Times New Roman"/>
          <w:iCs/>
          <w:spacing w:val="10"/>
          <w:w w:val="110"/>
          <w:sz w:val="24"/>
          <w:szCs w:val="24"/>
        </w:rPr>
        <w:t>c</w:t>
      </w:r>
      <w:r>
        <w:rPr>
          <w:rFonts w:ascii="Times New Roman" w:cs="Times New Roman" w:hAnsi="Times New Roman"/>
          <w:iCs/>
          <w:spacing w:val="-5"/>
          <w:w w:val="110"/>
          <w:sz w:val="24"/>
          <w:szCs w:val="24"/>
        </w:rPr>
        <w:t>a</w:t>
      </w:r>
      <w:r>
        <w:rPr>
          <w:rFonts w:ascii="Times New Roman" w:cs="Times New Roman" w:hAnsi="Times New Roman"/>
          <w:iCs/>
          <w:spacing w:val="-12"/>
          <w:w w:val="110"/>
          <w:sz w:val="24"/>
          <w:szCs w:val="24"/>
        </w:rPr>
        <w:t>l</w:t>
      </w:r>
      <w:r>
        <w:rPr>
          <w:rFonts w:ascii="Times New Roman" w:cs="Times New Roman" w:hAnsi="Times New Roman"/>
          <w:iCs/>
          <w:spacing w:val="22"/>
          <w:w w:val="110"/>
          <w:sz w:val="24"/>
          <w:szCs w:val="24"/>
        </w:rPr>
        <w:t>s</w:t>
      </w:r>
      <w:r>
        <w:rPr>
          <w:rFonts w:ascii="Times New Roman" w:cs="Times New Roman" w:hAnsi="Times New Roman"/>
          <w:iCs/>
          <w:w w:val="110"/>
          <w:sz w:val="24"/>
          <w:szCs w:val="24"/>
        </w:rPr>
        <w:t>.</w:t>
      </w:r>
    </w:p>
    <w:p>
      <w:pPr>
        <w:pStyle w:val="style0"/>
        <w:kinsoku w:val="false"/>
        <w:overflowPunct w:val="false"/>
        <w:autoSpaceDE w:val="false"/>
        <w:autoSpaceDN w:val="false"/>
        <w:adjustRightInd w:val="false"/>
        <w:spacing w:before="8" w:after="0" w:lineRule="auto" w:line="360"/>
        <w:rPr>
          <w:rFonts w:ascii="Times New Roman" w:cs="Times New Roman" w:hAnsi="Times New Roman"/>
          <w:sz w:val="24"/>
          <w:szCs w:val="24"/>
        </w:rPr>
      </w:pPr>
    </w:p>
    <w:p>
      <w:pPr>
        <w:pStyle w:val="style0"/>
        <w:kinsoku w:val="false"/>
        <w:overflowPunct w:val="false"/>
        <w:autoSpaceDE w:val="false"/>
        <w:autoSpaceDN w:val="false"/>
        <w:adjustRightInd w:val="false"/>
        <w:spacing w:before="23" w:after="0" w:lineRule="auto" w:line="360"/>
        <w:ind w:left="100" w:right="4793"/>
        <w:jc w:val="both"/>
        <w:rPr>
          <w:rFonts w:ascii="Times New Roman" w:cs="Times New Roman" w:hAnsi="Times New Roman"/>
          <w:b/>
          <w:sz w:val="24"/>
          <w:szCs w:val="24"/>
        </w:rPr>
      </w:pPr>
      <w:r>
        <w:rPr>
          <w:rFonts w:ascii="Times New Roman" w:cs="Times New Roman" w:hAnsi="Times New Roman"/>
          <w:b/>
          <w:iCs/>
          <w:spacing w:val="2"/>
          <w:w w:val="110"/>
          <w:sz w:val="24"/>
          <w:szCs w:val="24"/>
        </w:rPr>
        <w:t>F</w:t>
      </w:r>
      <w:r>
        <w:rPr>
          <w:rFonts w:ascii="Times New Roman" w:cs="Times New Roman" w:hAnsi="Times New Roman"/>
          <w:b/>
          <w:iCs/>
          <w:spacing w:val="-2"/>
          <w:w w:val="110"/>
          <w:sz w:val="24"/>
          <w:szCs w:val="24"/>
        </w:rPr>
        <w:t>a</w:t>
      </w:r>
      <w:r>
        <w:rPr>
          <w:rFonts w:ascii="Times New Roman" w:cs="Times New Roman" w:hAnsi="Times New Roman"/>
          <w:b/>
          <w:iCs/>
          <w:spacing w:val="12"/>
          <w:w w:val="110"/>
          <w:sz w:val="24"/>
          <w:szCs w:val="24"/>
        </w:rPr>
        <w:t>c</w:t>
      </w:r>
      <w:r>
        <w:rPr>
          <w:rFonts w:ascii="Times New Roman" w:cs="Times New Roman" w:hAnsi="Times New Roman"/>
          <w:b/>
          <w:iCs/>
          <w:spacing w:val="-6"/>
          <w:w w:val="110"/>
          <w:sz w:val="24"/>
          <w:szCs w:val="24"/>
        </w:rPr>
        <w:t>t</w:t>
      </w:r>
      <w:r>
        <w:rPr>
          <w:rFonts w:ascii="Times New Roman" w:cs="Times New Roman" w:hAnsi="Times New Roman"/>
          <w:b/>
          <w:iCs/>
          <w:w w:val="110"/>
          <w:sz w:val="24"/>
          <w:szCs w:val="24"/>
        </w:rPr>
        <w:t>o</w:t>
      </w:r>
      <w:r>
        <w:rPr>
          <w:rFonts w:ascii="Times New Roman" w:cs="Times New Roman" w:hAnsi="Times New Roman"/>
          <w:b/>
          <w:iCs/>
          <w:spacing w:val="-22"/>
          <w:w w:val="110"/>
          <w:sz w:val="24"/>
          <w:szCs w:val="24"/>
        </w:rPr>
        <w:t>r</w:t>
      </w:r>
      <w:r>
        <w:rPr>
          <w:rFonts w:ascii="Times New Roman" w:cs="Times New Roman" w:hAnsi="Times New Roman"/>
          <w:b/>
          <w:iCs/>
          <w:w w:val="110"/>
          <w:sz w:val="24"/>
          <w:szCs w:val="24"/>
        </w:rPr>
        <w:t>s</w:t>
      </w:r>
      <w:r>
        <w:rPr>
          <w:rFonts w:ascii="Times New Roman" w:cs="Times New Roman" w:hAnsi="Times New Roman"/>
          <w:b/>
          <w:iCs/>
          <w:spacing w:val="-14"/>
          <w:w w:val="110"/>
          <w:sz w:val="24"/>
          <w:szCs w:val="24"/>
        </w:rPr>
        <w:t xml:space="preserve"> </w:t>
      </w:r>
      <w:r>
        <w:rPr>
          <w:rFonts w:ascii="Times New Roman" w:cs="Times New Roman" w:hAnsi="Times New Roman"/>
          <w:b/>
          <w:iCs/>
          <w:spacing w:val="-6"/>
          <w:w w:val="110"/>
          <w:sz w:val="24"/>
          <w:szCs w:val="24"/>
        </w:rPr>
        <w:t>t</w:t>
      </w:r>
      <w:r>
        <w:rPr>
          <w:rFonts w:ascii="Times New Roman" w:cs="Times New Roman" w:hAnsi="Times New Roman"/>
          <w:b/>
          <w:iCs/>
          <w:spacing w:val="-14"/>
          <w:w w:val="110"/>
          <w:sz w:val="24"/>
          <w:szCs w:val="24"/>
        </w:rPr>
        <w:t>h</w:t>
      </w:r>
      <w:r>
        <w:rPr>
          <w:rFonts w:ascii="Times New Roman" w:cs="Times New Roman" w:hAnsi="Times New Roman"/>
          <w:b/>
          <w:iCs/>
          <w:spacing w:val="-2"/>
          <w:w w:val="110"/>
          <w:sz w:val="24"/>
          <w:szCs w:val="24"/>
        </w:rPr>
        <w:t>a</w:t>
      </w:r>
      <w:r>
        <w:rPr>
          <w:rFonts w:ascii="Times New Roman" w:cs="Times New Roman" w:hAnsi="Times New Roman"/>
          <w:b/>
          <w:iCs/>
          <w:w w:val="110"/>
          <w:sz w:val="24"/>
          <w:szCs w:val="24"/>
        </w:rPr>
        <w:t>t</w:t>
      </w:r>
      <w:r>
        <w:rPr>
          <w:rFonts w:ascii="Times New Roman" w:cs="Times New Roman" w:hAnsi="Times New Roman"/>
          <w:b/>
          <w:iCs/>
          <w:spacing w:val="-33"/>
          <w:w w:val="110"/>
          <w:sz w:val="24"/>
          <w:szCs w:val="24"/>
        </w:rPr>
        <w:t xml:space="preserve"> </w:t>
      </w:r>
      <w:r>
        <w:rPr>
          <w:rFonts w:ascii="Times New Roman" w:cs="Times New Roman" w:hAnsi="Times New Roman"/>
          <w:b/>
          <w:iCs/>
          <w:spacing w:val="-2"/>
          <w:w w:val="110"/>
          <w:sz w:val="24"/>
          <w:szCs w:val="24"/>
        </w:rPr>
        <w:t>a</w:t>
      </w:r>
      <w:r>
        <w:rPr>
          <w:rFonts w:ascii="Times New Roman" w:cs="Times New Roman" w:hAnsi="Times New Roman"/>
          <w:b/>
          <w:iCs/>
          <w:spacing w:val="-3"/>
          <w:w w:val="110"/>
          <w:sz w:val="24"/>
          <w:szCs w:val="24"/>
        </w:rPr>
        <w:t>ff</w:t>
      </w:r>
      <w:r>
        <w:rPr>
          <w:rFonts w:ascii="Times New Roman" w:cs="Times New Roman" w:hAnsi="Times New Roman"/>
          <w:b/>
          <w:iCs/>
          <w:spacing w:val="1"/>
          <w:w w:val="110"/>
          <w:sz w:val="24"/>
          <w:szCs w:val="24"/>
        </w:rPr>
        <w:t>e</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t</w:t>
      </w:r>
      <w:r>
        <w:rPr>
          <w:rFonts w:ascii="Times New Roman" w:cs="Times New Roman" w:hAnsi="Times New Roman"/>
          <w:b/>
          <w:iCs/>
          <w:spacing w:val="-33"/>
          <w:w w:val="110"/>
          <w:sz w:val="24"/>
          <w:szCs w:val="24"/>
        </w:rPr>
        <w:t xml:space="preserve"> </w:t>
      </w:r>
      <w:r>
        <w:rPr>
          <w:rFonts w:ascii="Times New Roman" w:cs="Times New Roman" w:hAnsi="Times New Roman"/>
          <w:b/>
          <w:iCs/>
          <w:spacing w:val="1"/>
          <w:w w:val="110"/>
          <w:sz w:val="24"/>
          <w:szCs w:val="24"/>
        </w:rPr>
        <w:t>e</w:t>
      </w:r>
      <w:r>
        <w:rPr>
          <w:rFonts w:ascii="Times New Roman" w:cs="Times New Roman" w:hAnsi="Times New Roman"/>
          <w:b/>
          <w:iCs/>
          <w:spacing w:val="-3"/>
          <w:w w:val="110"/>
          <w:sz w:val="24"/>
          <w:szCs w:val="24"/>
        </w:rPr>
        <w:t>ff</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12"/>
          <w:w w:val="110"/>
          <w:sz w:val="24"/>
          <w:szCs w:val="24"/>
        </w:rPr>
        <w:t>i</w:t>
      </w:r>
      <w:r>
        <w:rPr>
          <w:rFonts w:ascii="Times New Roman" w:cs="Times New Roman" w:hAnsi="Times New Roman"/>
          <w:b/>
          <w:iCs/>
          <w:spacing w:val="1"/>
          <w:w w:val="110"/>
          <w:sz w:val="24"/>
          <w:szCs w:val="24"/>
        </w:rPr>
        <w:t>e</w:t>
      </w:r>
      <w:r>
        <w:rPr>
          <w:rFonts w:ascii="Times New Roman" w:cs="Times New Roman" w:hAnsi="Times New Roman"/>
          <w:b/>
          <w:iCs/>
          <w:spacing w:val="-16"/>
          <w:w w:val="110"/>
          <w:sz w:val="24"/>
          <w:szCs w:val="24"/>
        </w:rPr>
        <w:t>n</w:t>
      </w:r>
      <w:r>
        <w:rPr>
          <w:rFonts w:ascii="Times New Roman" w:cs="Times New Roman" w:hAnsi="Times New Roman"/>
          <w:b/>
          <w:iCs/>
          <w:spacing w:val="12"/>
          <w:w w:val="110"/>
          <w:sz w:val="24"/>
          <w:szCs w:val="24"/>
        </w:rPr>
        <w:t>c</w:t>
      </w:r>
      <w:r>
        <w:rPr>
          <w:rFonts w:ascii="Times New Roman" w:cs="Times New Roman" w:hAnsi="Times New Roman"/>
          <w:b/>
          <w:iCs/>
          <w:w w:val="110"/>
          <w:sz w:val="24"/>
          <w:szCs w:val="24"/>
        </w:rPr>
        <w:t>y</w:t>
      </w:r>
      <w:r>
        <w:rPr>
          <w:rFonts w:ascii="Times New Roman" w:cs="Times New Roman" w:hAnsi="Times New Roman"/>
          <w:b/>
          <w:iCs/>
          <w:spacing w:val="-37"/>
          <w:w w:val="110"/>
          <w:sz w:val="24"/>
          <w:szCs w:val="24"/>
        </w:rPr>
        <w:t xml:space="preserve"> </w:t>
      </w:r>
      <w:r>
        <w:rPr>
          <w:rFonts w:ascii="Times New Roman" w:cs="Times New Roman" w:hAnsi="Times New Roman"/>
          <w:b/>
          <w:iCs/>
          <w:w w:val="110"/>
          <w:sz w:val="24"/>
          <w:szCs w:val="24"/>
        </w:rPr>
        <w:t>of</w:t>
      </w:r>
      <w:r>
        <w:rPr>
          <w:rFonts w:ascii="Times New Roman" w:cs="Times New Roman" w:hAnsi="Times New Roman"/>
          <w:b/>
          <w:iCs/>
          <w:spacing w:val="-30"/>
          <w:w w:val="110"/>
          <w:sz w:val="24"/>
          <w:szCs w:val="24"/>
        </w:rPr>
        <w:t xml:space="preserve"> </w:t>
      </w:r>
      <w:r>
        <w:rPr>
          <w:rFonts w:ascii="Times New Roman" w:cs="Times New Roman" w:hAnsi="Times New Roman"/>
          <w:b/>
          <w:iCs/>
          <w:spacing w:val="-9"/>
          <w:w w:val="110"/>
          <w:sz w:val="24"/>
          <w:szCs w:val="24"/>
        </w:rPr>
        <w:t>p</w:t>
      </w:r>
      <w:r>
        <w:rPr>
          <w:rFonts w:ascii="Times New Roman" w:cs="Times New Roman" w:hAnsi="Times New Roman"/>
          <w:b/>
          <w:iCs/>
          <w:spacing w:val="1"/>
          <w:w w:val="110"/>
          <w:sz w:val="24"/>
          <w:szCs w:val="24"/>
        </w:rPr>
        <w:t>e</w:t>
      </w:r>
      <w:r>
        <w:rPr>
          <w:rFonts w:ascii="Times New Roman" w:cs="Times New Roman" w:hAnsi="Times New Roman"/>
          <w:b/>
          <w:iCs/>
          <w:w w:val="110"/>
          <w:sz w:val="24"/>
          <w:szCs w:val="24"/>
        </w:rPr>
        <w:t>s</w:t>
      </w:r>
      <w:r>
        <w:rPr>
          <w:rFonts w:ascii="Times New Roman" w:cs="Times New Roman" w:hAnsi="Times New Roman"/>
          <w:b/>
          <w:iCs/>
          <w:spacing w:val="-6"/>
          <w:w w:val="110"/>
          <w:sz w:val="24"/>
          <w:szCs w:val="24"/>
        </w:rPr>
        <w:t>t</w:t>
      </w:r>
      <w:r>
        <w:rPr>
          <w:rFonts w:ascii="Times New Roman" w:cs="Times New Roman" w:hAnsi="Times New Roman"/>
          <w:b/>
          <w:iCs/>
          <w:spacing w:val="-12"/>
          <w:w w:val="110"/>
          <w:sz w:val="24"/>
          <w:szCs w:val="24"/>
        </w:rPr>
        <w:t>i</w:t>
      </w:r>
      <w:r>
        <w:rPr>
          <w:rFonts w:ascii="Times New Roman" w:cs="Times New Roman" w:hAnsi="Times New Roman"/>
          <w:b/>
          <w:iCs/>
          <w:spacing w:val="12"/>
          <w:w w:val="110"/>
          <w:sz w:val="24"/>
          <w:szCs w:val="24"/>
        </w:rPr>
        <w:t>c</w:t>
      </w:r>
      <w:r>
        <w:rPr>
          <w:rFonts w:ascii="Times New Roman" w:cs="Times New Roman" w:hAnsi="Times New Roman"/>
          <w:b/>
          <w:iCs/>
          <w:spacing w:val="-12"/>
          <w:w w:val="110"/>
          <w:sz w:val="24"/>
          <w:szCs w:val="24"/>
        </w:rPr>
        <w:t>i</w:t>
      </w:r>
      <w:r>
        <w:rPr>
          <w:rFonts w:ascii="Times New Roman" w:cs="Times New Roman" w:hAnsi="Times New Roman"/>
          <w:b/>
          <w:iCs/>
          <w:spacing w:val="-9"/>
          <w:w w:val="110"/>
          <w:sz w:val="24"/>
          <w:szCs w:val="24"/>
        </w:rPr>
        <w:t>d</w:t>
      </w:r>
      <w:r>
        <w:rPr>
          <w:rFonts w:ascii="Times New Roman" w:cs="Times New Roman" w:hAnsi="Times New Roman"/>
          <w:b/>
          <w:iCs/>
          <w:spacing w:val="1"/>
          <w:w w:val="110"/>
          <w:sz w:val="24"/>
          <w:szCs w:val="24"/>
        </w:rPr>
        <w:t>e</w:t>
      </w:r>
    </w:p>
    <w:p>
      <w:pPr>
        <w:pStyle w:val="style179"/>
        <w:numPr>
          <w:ilvl w:val="0"/>
          <w:numId w:val="94"/>
        </w:numPr>
        <w:kinsoku w:val="false"/>
        <w:overflowPunct w:val="false"/>
        <w:spacing w:lineRule="auto" w:line="360"/>
        <w:rPr/>
      </w:pPr>
      <w:r>
        <w:rPr>
          <w:iCs/>
          <w:spacing w:val="10"/>
          <w:w w:val="110"/>
        </w:rPr>
        <w:t>C</w:t>
      </w:r>
      <w:r>
        <w:rPr>
          <w:iCs/>
          <w:w w:val="110"/>
        </w:rPr>
        <w:t>o</w:t>
      </w:r>
      <w:r>
        <w:rPr>
          <w:iCs/>
          <w:spacing w:val="-16"/>
          <w:w w:val="110"/>
        </w:rPr>
        <w:t>n</w:t>
      </w:r>
      <w:r>
        <w:rPr>
          <w:iCs/>
          <w:spacing w:val="12"/>
          <w:w w:val="110"/>
        </w:rPr>
        <w:t>c</w:t>
      </w:r>
      <w:r>
        <w:rPr>
          <w:iCs/>
          <w:spacing w:val="1"/>
          <w:w w:val="110"/>
        </w:rPr>
        <w:t>e</w:t>
      </w:r>
      <w:r>
        <w:rPr>
          <w:iCs/>
          <w:spacing w:val="-16"/>
          <w:w w:val="110"/>
        </w:rPr>
        <w:t>n</w:t>
      </w:r>
      <w:r>
        <w:rPr>
          <w:iCs/>
          <w:spacing w:val="-6"/>
          <w:w w:val="110"/>
        </w:rPr>
        <w:t>t</w:t>
      </w:r>
      <w:r>
        <w:rPr>
          <w:iCs/>
          <w:spacing w:val="-22"/>
          <w:w w:val="110"/>
        </w:rPr>
        <w:t>r</w:t>
      </w:r>
      <w:r>
        <w:rPr>
          <w:iCs/>
          <w:spacing w:val="-2"/>
          <w:w w:val="110"/>
        </w:rPr>
        <w:t>a</w:t>
      </w:r>
      <w:r>
        <w:rPr>
          <w:iCs/>
          <w:spacing w:val="-6"/>
          <w:w w:val="110"/>
        </w:rPr>
        <w:t>t</w:t>
      </w:r>
      <w:r>
        <w:rPr>
          <w:iCs/>
          <w:spacing w:val="-12"/>
          <w:w w:val="110"/>
        </w:rPr>
        <w:t>i</w:t>
      </w:r>
      <w:r>
        <w:rPr>
          <w:iCs/>
          <w:w w:val="110"/>
        </w:rPr>
        <w:t>on</w:t>
      </w:r>
      <w:r>
        <w:rPr>
          <w:iCs/>
          <w:spacing w:val="-39"/>
          <w:w w:val="110"/>
        </w:rPr>
        <w:t xml:space="preserve"> </w:t>
      </w:r>
      <w:r>
        <w:rPr>
          <w:iCs/>
          <w:w w:val="110"/>
        </w:rPr>
        <w:t>of</w:t>
      </w:r>
      <w:r>
        <w:rPr>
          <w:iCs/>
          <w:spacing w:val="-26"/>
          <w:w w:val="110"/>
        </w:rPr>
        <w:t xml:space="preserve"> </w:t>
      </w:r>
      <w:r>
        <w:rPr>
          <w:iCs/>
          <w:spacing w:val="-9"/>
          <w:w w:val="110"/>
        </w:rPr>
        <w:t>p</w:t>
      </w:r>
      <w:r>
        <w:rPr>
          <w:iCs/>
          <w:spacing w:val="1"/>
          <w:w w:val="110"/>
        </w:rPr>
        <w:t>e</w:t>
      </w:r>
      <w:r>
        <w:rPr>
          <w:iCs/>
          <w:w w:val="110"/>
        </w:rPr>
        <w:t>s</w:t>
      </w:r>
      <w:r>
        <w:rPr>
          <w:iCs/>
          <w:spacing w:val="-6"/>
          <w:w w:val="110"/>
        </w:rPr>
        <w:t>t</w:t>
      </w:r>
      <w:r>
        <w:rPr>
          <w:iCs/>
          <w:spacing w:val="-12"/>
          <w:w w:val="110"/>
        </w:rPr>
        <w:t>i</w:t>
      </w:r>
      <w:r>
        <w:rPr>
          <w:iCs/>
          <w:spacing w:val="12"/>
          <w:w w:val="110"/>
        </w:rPr>
        <w:t>c</w:t>
      </w:r>
      <w:r>
        <w:rPr>
          <w:iCs/>
          <w:spacing w:val="-12"/>
          <w:w w:val="110"/>
        </w:rPr>
        <w:t>i</w:t>
      </w:r>
      <w:r>
        <w:rPr>
          <w:iCs/>
          <w:spacing w:val="-9"/>
          <w:w w:val="110"/>
        </w:rPr>
        <w:t>d</w:t>
      </w:r>
      <w:r>
        <w:rPr>
          <w:iCs/>
          <w:spacing w:val="1"/>
          <w:w w:val="110"/>
        </w:rPr>
        <w:t>e</w:t>
      </w:r>
      <w:r>
        <w:rPr>
          <w:iCs/>
          <w:w w:val="110"/>
        </w:rPr>
        <w:t>:</w:t>
      </w:r>
      <w:r>
        <w:rPr>
          <w:iCs/>
          <w:spacing w:val="-30"/>
          <w:w w:val="110"/>
        </w:rPr>
        <w:t xml:space="preserve"> </w:t>
      </w:r>
      <w:r>
        <w:rPr>
          <w:iCs/>
          <w:spacing w:val="9"/>
          <w:w w:val="110"/>
        </w:rPr>
        <w:t>P</w:t>
      </w:r>
      <w:r>
        <w:rPr>
          <w:iCs/>
          <w:spacing w:val="-3"/>
          <w:w w:val="110"/>
        </w:rPr>
        <w:t>e</w:t>
      </w:r>
      <w:r>
        <w:rPr>
          <w:iCs/>
          <w:spacing w:val="22"/>
          <w:w w:val="110"/>
        </w:rPr>
        <w:t>s</w:t>
      </w:r>
      <w:r>
        <w:rPr>
          <w:iCs/>
          <w:spacing w:val="-7"/>
          <w:w w:val="110"/>
        </w:rPr>
        <w:t>t</w:t>
      </w:r>
      <w:r>
        <w:rPr>
          <w:iCs/>
          <w:spacing w:val="-13"/>
          <w:w w:val="110"/>
        </w:rPr>
        <w:t>i</w:t>
      </w:r>
      <w:r>
        <w:rPr>
          <w:iCs/>
          <w:spacing w:val="10"/>
          <w:w w:val="110"/>
        </w:rPr>
        <w:t>c</w:t>
      </w:r>
      <w:r>
        <w:rPr>
          <w:iCs/>
          <w:spacing w:val="-13"/>
          <w:w w:val="110"/>
        </w:rPr>
        <w:t>i</w:t>
      </w:r>
      <w:r>
        <w:rPr>
          <w:iCs/>
          <w:spacing w:val="-11"/>
          <w:w w:val="110"/>
        </w:rPr>
        <w:t>d</w:t>
      </w:r>
      <w:r>
        <w:rPr>
          <w:iCs/>
          <w:w w:val="110"/>
        </w:rPr>
        <w:t>e</w:t>
      </w:r>
      <w:r>
        <w:rPr>
          <w:iCs/>
          <w:spacing w:val="-26"/>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34"/>
          <w:w w:val="110"/>
        </w:rPr>
        <w:t xml:space="preserve"> </w:t>
      </w:r>
      <w:r>
        <w:rPr>
          <w:iCs/>
          <w:spacing w:val="-11"/>
          <w:w w:val="110"/>
        </w:rPr>
        <w:t>b</w:t>
      </w:r>
      <w:r>
        <w:rPr>
          <w:iCs/>
          <w:w w:val="110"/>
        </w:rPr>
        <w:t>e</w:t>
      </w:r>
      <w:r>
        <w:rPr>
          <w:iCs/>
          <w:spacing w:val="-26"/>
          <w:w w:val="110"/>
        </w:rPr>
        <w:t xml:space="preserve"> </w:t>
      </w:r>
      <w:r>
        <w:rPr>
          <w:iCs/>
          <w:spacing w:val="-3"/>
          <w:w w:val="110"/>
        </w:rPr>
        <w:t>o</w:t>
      </w:r>
      <w:r>
        <w:rPr>
          <w:iCs/>
          <w:w w:val="110"/>
        </w:rPr>
        <w:t>f</w:t>
      </w:r>
      <w:r>
        <w:rPr>
          <w:iCs/>
          <w:spacing w:val="-29"/>
          <w:w w:val="110"/>
        </w:rPr>
        <w:t xml:space="preserve"> </w:t>
      </w:r>
      <w:r>
        <w:rPr>
          <w:iCs/>
          <w:spacing w:val="-24"/>
          <w:w w:val="110"/>
        </w:rPr>
        <w:t>r</w:t>
      </w:r>
      <w:r>
        <w:rPr>
          <w:iCs/>
          <w:spacing w:val="-13"/>
          <w:w w:val="110"/>
        </w:rPr>
        <w:t>i</w:t>
      </w:r>
      <w:r>
        <w:rPr>
          <w:iCs/>
          <w:spacing w:val="8"/>
          <w:w w:val="110"/>
        </w:rPr>
        <w:t>g</w:t>
      </w:r>
      <w:r>
        <w:rPr>
          <w:iCs/>
          <w:spacing w:val="-16"/>
          <w:w w:val="110"/>
        </w:rPr>
        <w:t>h</w:t>
      </w:r>
      <w:r>
        <w:rPr>
          <w:iCs/>
          <w:w w:val="110"/>
        </w:rPr>
        <w:t>t</w:t>
      </w:r>
      <w:r>
        <w:rPr>
          <w:iCs/>
          <w:spacing w:val="-32"/>
          <w:w w:val="110"/>
        </w:rPr>
        <w:t xml:space="preserve"> </w:t>
      </w:r>
      <w:r>
        <w:rPr>
          <w:iCs/>
          <w:spacing w:val="10"/>
          <w:w w:val="110"/>
        </w:rPr>
        <w:t>c</w:t>
      </w:r>
      <w:r>
        <w:rPr>
          <w:iCs/>
          <w:spacing w:val="-3"/>
          <w:w w:val="110"/>
        </w:rPr>
        <w:t>o</w:t>
      </w:r>
      <w:r>
        <w:rPr>
          <w:iCs/>
          <w:spacing w:val="-18"/>
          <w:w w:val="110"/>
        </w:rPr>
        <w:t>n</w:t>
      </w:r>
      <w:r>
        <w:rPr>
          <w:iCs/>
          <w:spacing w:val="10"/>
          <w:w w:val="110"/>
        </w:rPr>
        <w:t>c</w:t>
      </w:r>
      <w:r>
        <w:rPr>
          <w:iCs/>
          <w:spacing w:val="-3"/>
          <w:w w:val="110"/>
        </w:rPr>
        <w:t>e</w:t>
      </w:r>
      <w:r>
        <w:rPr>
          <w:iCs/>
          <w:spacing w:val="-18"/>
          <w:w w:val="110"/>
        </w:rPr>
        <w:t>n</w:t>
      </w:r>
      <w:r>
        <w:rPr>
          <w:iCs/>
          <w:spacing w:val="-7"/>
          <w:w w:val="110"/>
        </w:rPr>
        <w:t>t</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0"/>
          <w:w w:val="110"/>
        </w:rPr>
        <w:t xml:space="preserve"> </w:t>
      </w:r>
      <w:r>
        <w:rPr>
          <w:iCs/>
          <w:spacing w:val="-7"/>
          <w:w w:val="110"/>
        </w:rPr>
        <w:t>t</w:t>
      </w:r>
      <w:r>
        <w:rPr>
          <w:iCs/>
          <w:w w:val="110"/>
        </w:rPr>
        <w:t>o</w:t>
      </w:r>
      <w:r>
        <w:rPr>
          <w:iCs/>
          <w:spacing w:val="-26"/>
          <w:w w:val="110"/>
        </w:rPr>
        <w:t xml:space="preserve"> </w:t>
      </w:r>
      <w:r>
        <w:rPr>
          <w:iCs/>
          <w:spacing w:val="8"/>
          <w:w w:val="110"/>
        </w:rPr>
        <w:t>g</w:t>
      </w:r>
      <w:r>
        <w:rPr>
          <w:iCs/>
          <w:spacing w:val="-13"/>
          <w:w w:val="110"/>
        </w:rPr>
        <w:t>i</w:t>
      </w:r>
      <w:r>
        <w:rPr>
          <w:iCs/>
          <w:spacing w:val="-17"/>
          <w:w w:val="110"/>
        </w:rPr>
        <w:t>v</w:t>
      </w:r>
      <w:r>
        <w:rPr>
          <w:iCs/>
          <w:w w:val="110"/>
        </w:rPr>
        <w:t>e</w:t>
      </w:r>
      <w:r>
        <w:rPr>
          <w:iCs/>
          <w:spacing w:val="-26"/>
          <w:w w:val="110"/>
        </w:rPr>
        <w:t xml:space="preserve"> </w:t>
      </w:r>
      <w:r>
        <w:rPr>
          <w:iCs/>
          <w:spacing w:val="-7"/>
          <w:w w:val="110"/>
        </w:rPr>
        <w:t>t</w:t>
      </w:r>
      <w:r>
        <w:rPr>
          <w:iCs/>
          <w:spacing w:val="-16"/>
          <w:w w:val="110"/>
        </w:rPr>
        <w:t>h</w:t>
      </w:r>
      <w:r>
        <w:rPr>
          <w:iCs/>
          <w:w w:val="110"/>
        </w:rPr>
        <w:t>e</w:t>
      </w:r>
      <w:r>
        <w:rPr>
          <w:iCs/>
          <w:spacing w:val="-26"/>
          <w:w w:val="110"/>
        </w:rPr>
        <w:t xml:space="preserve"> </w:t>
      </w:r>
      <w:r>
        <w:rPr>
          <w:iCs/>
          <w:spacing w:val="-24"/>
          <w:w w:val="110"/>
        </w:rPr>
        <w:t>r</w:t>
      </w:r>
      <w:r>
        <w:rPr>
          <w:iCs/>
          <w:spacing w:val="-13"/>
          <w:w w:val="110"/>
        </w:rPr>
        <w:t>i</w:t>
      </w:r>
      <w:r>
        <w:rPr>
          <w:iCs/>
          <w:spacing w:val="8"/>
          <w:w w:val="110"/>
        </w:rPr>
        <w:t>g</w:t>
      </w:r>
      <w:r>
        <w:rPr>
          <w:iCs/>
          <w:spacing w:val="-16"/>
          <w:w w:val="110"/>
        </w:rPr>
        <w:t>h</w:t>
      </w:r>
      <w:r>
        <w:rPr>
          <w:iCs/>
          <w:w w:val="110"/>
        </w:rPr>
        <w:t>t</w:t>
      </w:r>
      <w:r>
        <w:rPr>
          <w:iCs/>
          <w:w w:val="126"/>
        </w:rPr>
        <w:t xml:space="preserve"> </w:t>
      </w:r>
      <w:r>
        <w:rPr>
          <w:iCs/>
          <w:spacing w:val="22"/>
          <w:w w:val="110"/>
        </w:rPr>
        <w:t>s</w:t>
      </w:r>
      <w:r>
        <w:rPr>
          <w:iCs/>
          <w:spacing w:val="-7"/>
          <w:w w:val="110"/>
        </w:rPr>
        <w:t>t</w:t>
      </w:r>
      <w:r>
        <w:rPr>
          <w:iCs/>
          <w:spacing w:val="-24"/>
          <w:w w:val="110"/>
        </w:rPr>
        <w:t>r</w:t>
      </w:r>
      <w:r>
        <w:rPr>
          <w:iCs/>
          <w:spacing w:val="-3"/>
          <w:w w:val="110"/>
        </w:rPr>
        <w:t>e</w:t>
      </w:r>
      <w:r>
        <w:rPr>
          <w:iCs/>
          <w:spacing w:val="-18"/>
          <w:w w:val="110"/>
        </w:rPr>
        <w:t>n</w:t>
      </w:r>
      <w:r>
        <w:rPr>
          <w:iCs/>
          <w:spacing w:val="8"/>
          <w:w w:val="110"/>
        </w:rPr>
        <w:t>g</w:t>
      </w:r>
      <w:r>
        <w:rPr>
          <w:iCs/>
          <w:spacing w:val="-7"/>
          <w:w w:val="110"/>
        </w:rPr>
        <w:t>t</w:t>
      </w:r>
      <w:r>
        <w:rPr>
          <w:iCs/>
          <w:w w:val="110"/>
        </w:rPr>
        <w:t>h</w:t>
      </w:r>
      <w:r>
        <w:rPr>
          <w:iCs/>
          <w:spacing w:val="-31"/>
          <w:w w:val="110"/>
        </w:rPr>
        <w:t xml:space="preserve"> </w:t>
      </w:r>
      <w:r>
        <w:rPr>
          <w:iCs/>
          <w:spacing w:val="-13"/>
          <w:w w:val="110"/>
        </w:rPr>
        <w:t>i</w:t>
      </w:r>
      <w:r>
        <w:rPr>
          <w:iCs/>
          <w:w w:val="110"/>
        </w:rPr>
        <w:t>n</w:t>
      </w:r>
      <w:r>
        <w:rPr>
          <w:iCs/>
          <w:spacing w:val="-32"/>
          <w:w w:val="110"/>
        </w:rPr>
        <w:t xml:space="preserve"> </w:t>
      </w:r>
      <w:r>
        <w:rPr>
          <w:iCs/>
          <w:spacing w:val="-18"/>
          <w:w w:val="110"/>
        </w:rPr>
        <w:t>k</w:t>
      </w:r>
      <w:r>
        <w:rPr>
          <w:iCs/>
          <w:spacing w:val="-13"/>
          <w:w w:val="110"/>
        </w:rPr>
        <w:t>i</w:t>
      </w:r>
      <w:r>
        <w:rPr>
          <w:iCs/>
          <w:spacing w:val="-12"/>
          <w:w w:val="110"/>
        </w:rPr>
        <w:t>ll</w:t>
      </w:r>
      <w:r>
        <w:rPr>
          <w:iCs/>
          <w:spacing w:val="-13"/>
          <w:w w:val="110"/>
        </w:rPr>
        <w:t>i</w:t>
      </w:r>
      <w:r>
        <w:rPr>
          <w:iCs/>
          <w:spacing w:val="-18"/>
          <w:w w:val="110"/>
        </w:rPr>
        <w:t>n</w:t>
      </w:r>
      <w:r>
        <w:rPr>
          <w:iCs/>
          <w:w w:val="110"/>
        </w:rPr>
        <w:t>g</w:t>
      </w:r>
      <w:r>
        <w:rPr>
          <w:iCs/>
          <w:spacing w:val="-8"/>
          <w:w w:val="110"/>
        </w:rPr>
        <w:t xml:space="preserve"> </w:t>
      </w:r>
      <w:r>
        <w:rPr>
          <w:iCs/>
          <w:spacing w:val="-7"/>
          <w:w w:val="110"/>
        </w:rPr>
        <w:t>t</w:t>
      </w:r>
      <w:r>
        <w:rPr>
          <w:iCs/>
          <w:spacing w:val="-16"/>
          <w:w w:val="110"/>
        </w:rPr>
        <w:t>h</w:t>
      </w:r>
      <w:r>
        <w:rPr>
          <w:iCs/>
          <w:w w:val="110"/>
        </w:rPr>
        <w:t>e</w:t>
      </w:r>
      <w:r>
        <w:rPr>
          <w:iCs/>
          <w:spacing w:val="-16"/>
          <w:w w:val="110"/>
        </w:rPr>
        <w:t xml:space="preserve"> </w:t>
      </w:r>
      <w:r>
        <w:rPr>
          <w:iCs/>
          <w:spacing w:val="-7"/>
          <w:w w:val="110"/>
        </w:rPr>
        <w:t>t</w:t>
      </w:r>
      <w:r>
        <w:rPr>
          <w:iCs/>
          <w:spacing w:val="-5"/>
          <w:w w:val="110"/>
        </w:rPr>
        <w:t>a</w:t>
      </w:r>
      <w:r>
        <w:rPr>
          <w:iCs/>
          <w:spacing w:val="-24"/>
          <w:w w:val="110"/>
        </w:rPr>
        <w:t>r</w:t>
      </w:r>
      <w:r>
        <w:rPr>
          <w:iCs/>
          <w:spacing w:val="8"/>
          <w:w w:val="110"/>
        </w:rPr>
        <w:t>g</w:t>
      </w:r>
      <w:r>
        <w:rPr>
          <w:iCs/>
          <w:spacing w:val="-3"/>
          <w:w w:val="110"/>
        </w:rPr>
        <w:t>e</w:t>
      </w:r>
      <w:r>
        <w:rPr>
          <w:iCs/>
          <w:w w:val="110"/>
        </w:rPr>
        <w:t>t</w:t>
      </w:r>
      <w:r>
        <w:rPr>
          <w:iCs/>
          <w:spacing w:val="-23"/>
          <w:w w:val="110"/>
        </w:rPr>
        <w:t xml:space="preserve"> </w:t>
      </w:r>
      <w:r>
        <w:rPr>
          <w:iCs/>
          <w:spacing w:val="-11"/>
          <w:w w:val="110"/>
        </w:rPr>
        <w:t>p</w:t>
      </w:r>
      <w:r>
        <w:rPr>
          <w:iCs/>
          <w:spacing w:val="-3"/>
          <w:w w:val="110"/>
        </w:rPr>
        <w:t>e</w:t>
      </w:r>
      <w:r>
        <w:rPr>
          <w:iCs/>
          <w:spacing w:val="22"/>
          <w:w w:val="110"/>
        </w:rPr>
        <w:t>s</w:t>
      </w:r>
      <w:r>
        <w:rPr>
          <w:iCs/>
          <w:spacing w:val="-7"/>
          <w:w w:val="110"/>
        </w:rPr>
        <w:t>t</w:t>
      </w:r>
      <w:r>
        <w:rPr>
          <w:iCs/>
          <w:w w:val="110"/>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179"/>
        <w:numPr>
          <w:ilvl w:val="0"/>
          <w:numId w:val="94"/>
        </w:numPr>
        <w:kinsoku w:val="false"/>
        <w:overflowPunct w:val="false"/>
        <w:spacing w:lineRule="auto" w:line="360"/>
        <w:ind w:right="181"/>
        <w:jc w:val="both"/>
        <w:rPr/>
      </w:pPr>
      <w:r>
        <w:rPr>
          <w:iCs/>
          <w:spacing w:val="-2"/>
          <w:w w:val="110"/>
        </w:rPr>
        <w:t>T</w:t>
      </w:r>
      <w:r>
        <w:rPr>
          <w:iCs/>
          <w:spacing w:val="-12"/>
          <w:w w:val="110"/>
        </w:rPr>
        <w:t>i</w:t>
      </w:r>
      <w:r>
        <w:rPr>
          <w:iCs/>
          <w:spacing w:val="-14"/>
          <w:w w:val="110"/>
        </w:rPr>
        <w:t>m</w:t>
      </w:r>
      <w:r>
        <w:rPr>
          <w:iCs/>
          <w:w w:val="110"/>
        </w:rPr>
        <w:t>e</w:t>
      </w:r>
      <w:r>
        <w:rPr>
          <w:iCs/>
          <w:spacing w:val="-18"/>
          <w:w w:val="110"/>
        </w:rPr>
        <w:t xml:space="preserve"> </w:t>
      </w:r>
      <w:r>
        <w:rPr>
          <w:iCs/>
          <w:w w:val="110"/>
        </w:rPr>
        <w:t>of</w:t>
      </w:r>
      <w:r>
        <w:rPr>
          <w:iCs/>
          <w:spacing w:val="-21"/>
          <w:w w:val="110"/>
        </w:rPr>
        <w:t xml:space="preserve"> </w:t>
      </w:r>
      <w:r>
        <w:rPr>
          <w:iCs/>
          <w:spacing w:val="-2"/>
          <w:w w:val="110"/>
        </w:rPr>
        <w:t>a</w:t>
      </w:r>
      <w:r>
        <w:rPr>
          <w:iCs/>
          <w:spacing w:val="-9"/>
          <w:w w:val="110"/>
        </w:rPr>
        <w:t>pp</w:t>
      </w:r>
      <w:r>
        <w:rPr>
          <w:iCs/>
          <w:spacing w:val="-10"/>
          <w:w w:val="110"/>
        </w:rPr>
        <w:t>l</w:t>
      </w:r>
      <w:r>
        <w:rPr>
          <w:iCs/>
          <w:spacing w:val="-12"/>
          <w:w w:val="110"/>
        </w:rPr>
        <w:t>i</w:t>
      </w:r>
      <w:r>
        <w:rPr>
          <w:iCs/>
          <w:spacing w:val="12"/>
          <w:w w:val="110"/>
        </w:rPr>
        <w:t>c</w:t>
      </w:r>
      <w:r>
        <w:rPr>
          <w:iCs/>
          <w:spacing w:val="-2"/>
          <w:w w:val="110"/>
        </w:rPr>
        <w:t>a</w:t>
      </w:r>
      <w:r>
        <w:rPr>
          <w:iCs/>
          <w:spacing w:val="-6"/>
          <w:w w:val="110"/>
        </w:rPr>
        <w:t>t</w:t>
      </w:r>
      <w:r>
        <w:rPr>
          <w:iCs/>
          <w:spacing w:val="-12"/>
          <w:w w:val="110"/>
        </w:rPr>
        <w:t>i</w:t>
      </w:r>
      <w:r>
        <w:rPr>
          <w:iCs/>
          <w:w w:val="110"/>
        </w:rPr>
        <w:t>o</w:t>
      </w:r>
      <w:r>
        <w:rPr>
          <w:iCs/>
          <w:spacing w:val="-16"/>
          <w:w w:val="110"/>
        </w:rPr>
        <w:t>n</w:t>
      </w:r>
      <w:r>
        <w:rPr>
          <w:iCs/>
          <w:w w:val="110"/>
        </w:rPr>
        <w:t>:</w:t>
      </w:r>
      <w:r>
        <w:rPr>
          <w:iCs/>
          <w:spacing w:val="-24"/>
          <w:w w:val="110"/>
        </w:rPr>
        <w:t xml:space="preserve"> </w:t>
      </w:r>
      <w:r>
        <w:rPr>
          <w:iCs/>
          <w:spacing w:val="-16"/>
          <w:w w:val="110"/>
        </w:rPr>
        <w:t>I</w:t>
      </w:r>
      <w:r>
        <w:rPr>
          <w:iCs/>
          <w:w w:val="110"/>
        </w:rPr>
        <w:t>t</w:t>
      </w:r>
      <w:r>
        <w:rPr>
          <w:iCs/>
          <w:spacing w:val="-26"/>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9"/>
          <w:w w:val="110"/>
        </w:rPr>
        <w:t xml:space="preserve"> </w:t>
      </w:r>
      <w:r>
        <w:rPr>
          <w:iCs/>
          <w:spacing w:val="-11"/>
          <w:w w:val="110"/>
        </w:rPr>
        <w:t>b</w:t>
      </w:r>
      <w:r>
        <w:rPr>
          <w:iCs/>
          <w:w w:val="110"/>
        </w:rPr>
        <w:t>e</w:t>
      </w:r>
      <w:r>
        <w:rPr>
          <w:iCs/>
          <w:spacing w:val="-20"/>
          <w:w w:val="110"/>
        </w:rPr>
        <w:t xml:space="preserve"> </w:t>
      </w:r>
      <w:r>
        <w:rPr>
          <w:iCs/>
          <w:spacing w:val="-5"/>
          <w:w w:val="110"/>
        </w:rPr>
        <w:t>a</w:t>
      </w:r>
      <w:r>
        <w:rPr>
          <w:iCs/>
          <w:spacing w:val="-11"/>
          <w:w w:val="110"/>
        </w:rPr>
        <w:t>pp</w:t>
      </w:r>
      <w:r>
        <w:rPr>
          <w:iCs/>
          <w:spacing w:val="-12"/>
          <w:w w:val="110"/>
        </w:rPr>
        <w:t>l</w:t>
      </w:r>
      <w:r>
        <w:rPr>
          <w:iCs/>
          <w:spacing w:val="-13"/>
          <w:w w:val="110"/>
        </w:rPr>
        <w:t>i</w:t>
      </w:r>
      <w:r>
        <w:rPr>
          <w:iCs/>
          <w:spacing w:val="-3"/>
          <w:w w:val="110"/>
        </w:rPr>
        <w:t>e</w:t>
      </w:r>
      <w:r>
        <w:rPr>
          <w:iCs/>
          <w:w w:val="110"/>
        </w:rPr>
        <w:t>d</w:t>
      </w:r>
      <w:r>
        <w:rPr>
          <w:iCs/>
          <w:spacing w:val="-29"/>
          <w:w w:val="110"/>
        </w:rPr>
        <w:t xml:space="preserve"> </w:t>
      </w:r>
      <w:r>
        <w:rPr>
          <w:iCs/>
          <w:spacing w:val="-5"/>
          <w:w w:val="110"/>
        </w:rPr>
        <w:t>a</w:t>
      </w:r>
      <w:r>
        <w:rPr>
          <w:iCs/>
          <w:w w:val="110"/>
        </w:rPr>
        <w:t>t</w:t>
      </w:r>
      <w:r>
        <w:rPr>
          <w:iCs/>
          <w:spacing w:val="-26"/>
          <w:w w:val="110"/>
        </w:rPr>
        <w:t xml:space="preserve"> </w:t>
      </w:r>
      <w:r>
        <w:rPr>
          <w:iCs/>
          <w:spacing w:val="-7"/>
          <w:w w:val="110"/>
        </w:rPr>
        <w:t>t</w:t>
      </w:r>
      <w:r>
        <w:rPr>
          <w:iCs/>
          <w:spacing w:val="-16"/>
          <w:w w:val="110"/>
        </w:rPr>
        <w:t>h</w:t>
      </w:r>
      <w:r>
        <w:rPr>
          <w:iCs/>
          <w:w w:val="110"/>
        </w:rPr>
        <w:t>e</w:t>
      </w:r>
      <w:r>
        <w:rPr>
          <w:iCs/>
          <w:spacing w:val="-19"/>
          <w:w w:val="110"/>
        </w:rPr>
        <w:t xml:space="preserve"> </w:t>
      </w:r>
      <w:r>
        <w:rPr>
          <w:iCs/>
          <w:spacing w:val="-7"/>
          <w:w w:val="110"/>
        </w:rPr>
        <w:t>t</w:t>
      </w:r>
      <w:r>
        <w:rPr>
          <w:iCs/>
          <w:spacing w:val="-13"/>
          <w:w w:val="110"/>
        </w:rPr>
        <w:t>i</w:t>
      </w:r>
      <w:r>
        <w:rPr>
          <w:iCs/>
          <w:spacing w:val="-16"/>
          <w:w w:val="110"/>
        </w:rPr>
        <w:t>m</w:t>
      </w:r>
      <w:r>
        <w:rPr>
          <w:iCs/>
          <w:w w:val="110"/>
        </w:rPr>
        <w:t>e</w:t>
      </w:r>
      <w:r>
        <w:rPr>
          <w:iCs/>
          <w:spacing w:val="-20"/>
          <w:w w:val="110"/>
        </w:rPr>
        <w:t xml:space="preserve"> </w:t>
      </w:r>
      <w:r>
        <w:rPr>
          <w:iCs/>
          <w:spacing w:val="-3"/>
          <w:w w:val="110"/>
        </w:rPr>
        <w:t>o</w:t>
      </w:r>
      <w:r>
        <w:rPr>
          <w:iCs/>
          <w:w w:val="110"/>
        </w:rPr>
        <w:t>f</w:t>
      </w:r>
      <w:r>
        <w:rPr>
          <w:iCs/>
          <w:spacing w:val="-24"/>
          <w:w w:val="110"/>
        </w:rPr>
        <w:t xml:space="preserve"> </w:t>
      </w:r>
      <w:r>
        <w:rPr>
          <w:iCs/>
          <w:spacing w:val="-11"/>
          <w:w w:val="110"/>
        </w:rPr>
        <w:t>d</w:t>
      </w:r>
      <w:r>
        <w:rPr>
          <w:iCs/>
          <w:spacing w:val="-3"/>
          <w:w w:val="110"/>
        </w:rPr>
        <w:t>e</w:t>
      </w:r>
      <w:r>
        <w:rPr>
          <w:iCs/>
          <w:spacing w:val="-17"/>
          <w:w w:val="110"/>
        </w:rPr>
        <w:t>v</w:t>
      </w:r>
      <w:r>
        <w:rPr>
          <w:iCs/>
          <w:spacing w:val="-3"/>
          <w:w w:val="110"/>
        </w:rPr>
        <w:t>e</w:t>
      </w:r>
      <w:r>
        <w:rPr>
          <w:iCs/>
          <w:spacing w:val="-12"/>
          <w:w w:val="110"/>
        </w:rPr>
        <w:t>l</w:t>
      </w:r>
      <w:r>
        <w:rPr>
          <w:iCs/>
          <w:spacing w:val="-3"/>
          <w:w w:val="110"/>
        </w:rPr>
        <w:t>o</w:t>
      </w:r>
      <w:r>
        <w:rPr>
          <w:iCs/>
          <w:spacing w:val="-11"/>
          <w:w w:val="110"/>
        </w:rPr>
        <w:t>p</w:t>
      </w:r>
      <w:r>
        <w:rPr>
          <w:iCs/>
          <w:spacing w:val="-16"/>
          <w:w w:val="110"/>
        </w:rPr>
        <w:t>m</w:t>
      </w:r>
      <w:r>
        <w:rPr>
          <w:iCs/>
          <w:spacing w:val="-3"/>
          <w:w w:val="110"/>
        </w:rPr>
        <w:t>e</w:t>
      </w:r>
      <w:r>
        <w:rPr>
          <w:iCs/>
          <w:spacing w:val="-18"/>
          <w:w w:val="110"/>
        </w:rPr>
        <w:t>n</w:t>
      </w:r>
      <w:r>
        <w:rPr>
          <w:iCs/>
          <w:spacing w:val="-7"/>
          <w:w w:val="110"/>
        </w:rPr>
        <w:t>t</w:t>
      </w:r>
      <w:r>
        <w:rPr>
          <w:iCs/>
          <w:spacing w:val="-5"/>
          <w:w w:val="110"/>
        </w:rPr>
        <w:t>a</w:t>
      </w:r>
      <w:r>
        <w:rPr>
          <w:iCs/>
          <w:w w:val="110"/>
        </w:rPr>
        <w:t>l</w:t>
      </w:r>
      <w:r>
        <w:rPr>
          <w:iCs/>
          <w:spacing w:val="-32"/>
          <w:w w:val="110"/>
        </w:rPr>
        <w:t xml:space="preserve"> </w:t>
      </w:r>
      <w:r>
        <w:rPr>
          <w:iCs/>
          <w:spacing w:val="22"/>
          <w:w w:val="110"/>
        </w:rPr>
        <w:t>s</w:t>
      </w:r>
      <w:r>
        <w:rPr>
          <w:iCs/>
          <w:spacing w:val="-7"/>
          <w:w w:val="110"/>
        </w:rPr>
        <w:t>t</w:t>
      </w:r>
      <w:r>
        <w:rPr>
          <w:iCs/>
          <w:spacing w:val="-5"/>
          <w:w w:val="110"/>
        </w:rPr>
        <w:t>a</w:t>
      </w:r>
      <w:r>
        <w:rPr>
          <w:iCs/>
          <w:spacing w:val="8"/>
          <w:w w:val="110"/>
        </w:rPr>
        <w:t>g</w:t>
      </w:r>
      <w:r>
        <w:rPr>
          <w:iCs/>
          <w:w w:val="110"/>
        </w:rPr>
        <w:t>e</w:t>
      </w:r>
      <w:r>
        <w:rPr>
          <w:iCs/>
          <w:spacing w:val="-20"/>
          <w:w w:val="110"/>
        </w:rPr>
        <w:t xml:space="preserve"> </w:t>
      </w:r>
      <w:r>
        <w:rPr>
          <w:iCs/>
          <w:spacing w:val="-24"/>
          <w:w w:val="110"/>
        </w:rPr>
        <w:t>w</w:t>
      </w:r>
      <w:r>
        <w:rPr>
          <w:iCs/>
          <w:spacing w:val="-16"/>
          <w:w w:val="110"/>
        </w:rPr>
        <w:t>h</w:t>
      </w:r>
      <w:r>
        <w:rPr>
          <w:iCs/>
          <w:spacing w:val="-3"/>
          <w:w w:val="110"/>
        </w:rPr>
        <w:t>e</w:t>
      </w:r>
      <w:r>
        <w:rPr>
          <w:iCs/>
          <w:w w:val="110"/>
        </w:rPr>
        <w:t>n</w:t>
      </w:r>
      <w:r>
        <w:rPr>
          <w:iCs/>
          <w:spacing w:val="-35"/>
          <w:w w:val="110"/>
        </w:rPr>
        <w:t xml:space="preserve"> </w:t>
      </w:r>
      <w:r>
        <w:rPr>
          <w:iCs/>
          <w:spacing w:val="-7"/>
          <w:w w:val="110"/>
        </w:rPr>
        <w:t>t</w:t>
      </w:r>
      <w:r>
        <w:rPr>
          <w:iCs/>
          <w:spacing w:val="-16"/>
          <w:w w:val="110"/>
        </w:rPr>
        <w:t>h</w:t>
      </w:r>
      <w:r>
        <w:rPr>
          <w:iCs/>
          <w:w w:val="110"/>
        </w:rPr>
        <w:t>e</w:t>
      </w:r>
      <w:r>
        <w:rPr>
          <w:iCs/>
          <w:w w:val="96"/>
        </w:rPr>
        <w:t xml:space="preserve"> </w:t>
      </w:r>
      <w:r>
        <w:rPr>
          <w:iCs/>
          <w:spacing w:val="-11"/>
          <w:w w:val="110"/>
        </w:rPr>
        <w:t>p</w:t>
      </w:r>
      <w:r>
        <w:rPr>
          <w:iCs/>
          <w:spacing w:val="-3"/>
          <w:w w:val="110"/>
        </w:rPr>
        <w:t>e</w:t>
      </w:r>
      <w:r>
        <w:rPr>
          <w:iCs/>
          <w:spacing w:val="22"/>
          <w:w w:val="110"/>
        </w:rPr>
        <w:t>s</w:t>
      </w:r>
      <w:r>
        <w:rPr>
          <w:iCs/>
          <w:w w:val="110"/>
        </w:rPr>
        <w:t>t</w:t>
      </w:r>
      <w:r>
        <w:rPr>
          <w:iCs/>
          <w:spacing w:val="-34"/>
          <w:w w:val="110"/>
        </w:rPr>
        <w:t xml:space="preserve"> </w:t>
      </w:r>
      <w:r>
        <w:rPr>
          <w:iCs/>
          <w:spacing w:val="-13"/>
          <w:w w:val="110"/>
        </w:rPr>
        <w:t>i</w:t>
      </w:r>
      <w:r>
        <w:rPr>
          <w:iCs/>
          <w:w w:val="110"/>
        </w:rPr>
        <w:t>s</w:t>
      </w:r>
      <w:r>
        <w:rPr>
          <w:iCs/>
          <w:spacing w:val="-14"/>
          <w:w w:val="110"/>
        </w:rPr>
        <w:t xml:space="preserve"> </w:t>
      </w:r>
      <w:r>
        <w:rPr>
          <w:iCs/>
          <w:spacing w:val="-16"/>
          <w:w w:val="110"/>
        </w:rPr>
        <w:t>m</w:t>
      </w:r>
      <w:r>
        <w:rPr>
          <w:iCs/>
          <w:spacing w:val="-3"/>
          <w:w w:val="110"/>
        </w:rPr>
        <w:t>o</w:t>
      </w:r>
      <w:r>
        <w:rPr>
          <w:iCs/>
          <w:spacing w:val="-24"/>
          <w:w w:val="110"/>
        </w:rPr>
        <w:t>r</w:t>
      </w:r>
      <w:r>
        <w:rPr>
          <w:iCs/>
          <w:w w:val="110"/>
        </w:rPr>
        <w:t>e</w:t>
      </w:r>
      <w:r>
        <w:rPr>
          <w:iCs/>
          <w:spacing w:val="-28"/>
          <w:w w:val="110"/>
        </w:rPr>
        <w:t xml:space="preserve"> </w:t>
      </w:r>
      <w:r>
        <w:rPr>
          <w:iCs/>
          <w:spacing w:val="-17"/>
          <w:w w:val="110"/>
        </w:rPr>
        <w:t>v</w:t>
      </w:r>
      <w:r>
        <w:rPr>
          <w:iCs/>
          <w:spacing w:val="-16"/>
          <w:w w:val="110"/>
        </w:rPr>
        <w:t>u</w:t>
      </w:r>
      <w:r>
        <w:rPr>
          <w:iCs/>
          <w:spacing w:val="-12"/>
          <w:w w:val="110"/>
        </w:rPr>
        <w:t>l</w:t>
      </w:r>
      <w:r>
        <w:rPr>
          <w:iCs/>
          <w:spacing w:val="-18"/>
          <w:w w:val="110"/>
        </w:rPr>
        <w:t>n</w:t>
      </w:r>
      <w:r>
        <w:rPr>
          <w:iCs/>
          <w:spacing w:val="-3"/>
          <w:w w:val="110"/>
        </w:rPr>
        <w:t>e</w:t>
      </w:r>
      <w:r>
        <w:rPr>
          <w:iCs/>
          <w:spacing w:val="-24"/>
          <w:w w:val="110"/>
        </w:rPr>
        <w:t>r</w:t>
      </w:r>
      <w:r>
        <w:rPr>
          <w:iCs/>
          <w:spacing w:val="-5"/>
          <w:w w:val="110"/>
        </w:rPr>
        <w:t>a</w:t>
      </w:r>
      <w:r>
        <w:rPr>
          <w:iCs/>
          <w:spacing w:val="-11"/>
          <w:w w:val="110"/>
        </w:rPr>
        <w:t>b</w:t>
      </w:r>
      <w:r>
        <w:rPr>
          <w:iCs/>
          <w:spacing w:val="-12"/>
          <w:w w:val="110"/>
        </w:rPr>
        <w:t>l</w:t>
      </w:r>
      <w:r>
        <w:rPr>
          <w:iCs/>
          <w:spacing w:val="-3"/>
          <w:w w:val="110"/>
        </w:rPr>
        <w:t>e</w:t>
      </w:r>
      <w:r>
        <w:rPr>
          <w:iCs/>
          <w:w w:val="110"/>
        </w:rPr>
        <w:t>.</w:t>
      </w:r>
    </w:p>
    <w:p>
      <w:pPr>
        <w:pStyle w:val="style0"/>
        <w:kinsoku w:val="false"/>
        <w:overflowPunct w:val="false"/>
        <w:autoSpaceDE w:val="false"/>
        <w:autoSpaceDN w:val="false"/>
        <w:adjustRightInd w:val="false"/>
        <w:spacing w:after="0" w:lineRule="auto" w:line="360"/>
        <w:rPr>
          <w:rFonts w:ascii="Times New Roman" w:cs="Times New Roman" w:hAnsi="Times New Roman"/>
          <w:sz w:val="24"/>
          <w:szCs w:val="24"/>
        </w:rPr>
      </w:pPr>
    </w:p>
    <w:p>
      <w:pPr>
        <w:pStyle w:val="style179"/>
        <w:numPr>
          <w:ilvl w:val="0"/>
          <w:numId w:val="94"/>
        </w:numPr>
        <w:kinsoku w:val="false"/>
        <w:overflowPunct w:val="false"/>
        <w:spacing w:lineRule="auto" w:line="360"/>
        <w:ind w:right="170"/>
        <w:jc w:val="both"/>
        <w:rPr/>
      </w:pPr>
      <w:r>
        <w:rPr>
          <w:iCs/>
          <w:spacing w:val="-36"/>
          <w:w w:val="110"/>
        </w:rPr>
        <w:t>W</w:t>
      </w:r>
      <w:r>
        <w:rPr>
          <w:iCs/>
          <w:spacing w:val="1"/>
          <w:w w:val="110"/>
        </w:rPr>
        <w:t>e</w:t>
      </w:r>
      <w:r>
        <w:rPr>
          <w:iCs/>
          <w:spacing w:val="-2"/>
          <w:w w:val="110"/>
        </w:rPr>
        <w:t>a</w:t>
      </w:r>
      <w:r>
        <w:rPr>
          <w:iCs/>
          <w:spacing w:val="-6"/>
          <w:w w:val="110"/>
        </w:rPr>
        <w:t>t</w:t>
      </w:r>
      <w:r>
        <w:rPr>
          <w:iCs/>
          <w:spacing w:val="-14"/>
          <w:w w:val="110"/>
        </w:rPr>
        <w:t>h</w:t>
      </w:r>
      <w:r>
        <w:rPr>
          <w:iCs/>
          <w:spacing w:val="1"/>
          <w:w w:val="110"/>
        </w:rPr>
        <w:t>e</w:t>
      </w:r>
      <w:r>
        <w:rPr>
          <w:iCs/>
          <w:w w:val="110"/>
        </w:rPr>
        <w:t>r</w:t>
      </w:r>
      <w:r>
        <w:rPr>
          <w:iCs/>
          <w:spacing w:val="-39"/>
          <w:w w:val="110"/>
        </w:rPr>
        <w:t xml:space="preserve"> </w:t>
      </w:r>
      <w:r>
        <w:rPr>
          <w:iCs/>
          <w:spacing w:val="12"/>
          <w:w w:val="110"/>
        </w:rPr>
        <w:t>c</w:t>
      </w:r>
      <w:r>
        <w:rPr>
          <w:iCs/>
          <w:w w:val="110"/>
        </w:rPr>
        <w:t>o</w:t>
      </w:r>
      <w:r>
        <w:rPr>
          <w:iCs/>
          <w:spacing w:val="-16"/>
          <w:w w:val="110"/>
        </w:rPr>
        <w:t>n</w:t>
      </w:r>
      <w:r>
        <w:rPr>
          <w:iCs/>
          <w:spacing w:val="-9"/>
          <w:w w:val="110"/>
        </w:rPr>
        <w:t>d</w:t>
      </w:r>
      <w:r>
        <w:rPr>
          <w:iCs/>
          <w:spacing w:val="-12"/>
          <w:w w:val="110"/>
        </w:rPr>
        <w:t>i</w:t>
      </w:r>
      <w:r>
        <w:rPr>
          <w:iCs/>
          <w:spacing w:val="-6"/>
          <w:w w:val="110"/>
        </w:rPr>
        <w:t>t</w:t>
      </w:r>
      <w:r>
        <w:rPr>
          <w:iCs/>
          <w:spacing w:val="-12"/>
          <w:w w:val="110"/>
        </w:rPr>
        <w:t>i</w:t>
      </w:r>
      <w:r>
        <w:rPr>
          <w:iCs/>
          <w:w w:val="110"/>
        </w:rPr>
        <w:t>on</w:t>
      </w:r>
      <w:r>
        <w:rPr>
          <w:iCs/>
          <w:spacing w:val="-27"/>
          <w:w w:val="110"/>
        </w:rPr>
        <w:t xml:space="preserve"> </w:t>
      </w:r>
      <w:r>
        <w:rPr>
          <w:iCs/>
          <w:spacing w:val="-2"/>
          <w:w w:val="110"/>
        </w:rPr>
        <w:t>a</w:t>
      </w:r>
      <w:r>
        <w:rPr>
          <w:iCs/>
          <w:w w:val="110"/>
        </w:rPr>
        <w:t>t</w:t>
      </w:r>
      <w:r>
        <w:rPr>
          <w:iCs/>
          <w:spacing w:val="-15"/>
          <w:w w:val="110"/>
        </w:rPr>
        <w:t xml:space="preserve"> </w:t>
      </w:r>
      <w:r>
        <w:rPr>
          <w:iCs/>
          <w:spacing w:val="-2"/>
          <w:w w:val="110"/>
        </w:rPr>
        <w:t>a</w:t>
      </w:r>
      <w:r>
        <w:rPr>
          <w:iCs/>
          <w:spacing w:val="-9"/>
          <w:w w:val="110"/>
        </w:rPr>
        <w:t>pp</w:t>
      </w:r>
      <w:r>
        <w:rPr>
          <w:iCs/>
          <w:spacing w:val="-10"/>
          <w:w w:val="110"/>
        </w:rPr>
        <w:t>l</w:t>
      </w:r>
      <w:r>
        <w:rPr>
          <w:iCs/>
          <w:spacing w:val="-12"/>
          <w:w w:val="110"/>
        </w:rPr>
        <w:t>i</w:t>
      </w:r>
      <w:r>
        <w:rPr>
          <w:iCs/>
          <w:spacing w:val="12"/>
          <w:w w:val="110"/>
        </w:rPr>
        <w:t>c</w:t>
      </w:r>
      <w:r>
        <w:rPr>
          <w:iCs/>
          <w:spacing w:val="-2"/>
          <w:w w:val="110"/>
        </w:rPr>
        <w:t>a</w:t>
      </w:r>
      <w:r>
        <w:rPr>
          <w:iCs/>
          <w:spacing w:val="-6"/>
          <w:w w:val="110"/>
        </w:rPr>
        <w:t>t</w:t>
      </w:r>
      <w:r>
        <w:rPr>
          <w:iCs/>
          <w:spacing w:val="-12"/>
          <w:w w:val="110"/>
        </w:rPr>
        <w:t>i</w:t>
      </w:r>
      <w:r>
        <w:rPr>
          <w:iCs/>
          <w:w w:val="110"/>
        </w:rPr>
        <w:t>on</w:t>
      </w:r>
      <w:r>
        <w:rPr>
          <w:iCs/>
          <w:spacing w:val="-27"/>
          <w:w w:val="110"/>
        </w:rPr>
        <w:t xml:space="preserve"> </w:t>
      </w:r>
      <w:r>
        <w:rPr>
          <w:iCs/>
          <w:spacing w:val="-6"/>
          <w:w w:val="110"/>
        </w:rPr>
        <w:t>t</w:t>
      </w:r>
      <w:r>
        <w:rPr>
          <w:iCs/>
          <w:spacing w:val="-12"/>
          <w:w w:val="110"/>
        </w:rPr>
        <w:t>i</w:t>
      </w:r>
      <w:r>
        <w:rPr>
          <w:iCs/>
          <w:spacing w:val="-14"/>
          <w:w w:val="110"/>
        </w:rPr>
        <w:t>m</w:t>
      </w:r>
      <w:r>
        <w:rPr>
          <w:iCs/>
          <w:spacing w:val="1"/>
          <w:w w:val="110"/>
        </w:rPr>
        <w:t>e</w:t>
      </w:r>
      <w:r>
        <w:rPr>
          <w:iCs/>
          <w:w w:val="110"/>
        </w:rPr>
        <w:t>:</w:t>
      </w:r>
      <w:r>
        <w:rPr>
          <w:iCs/>
          <w:spacing w:val="-16"/>
          <w:w w:val="110"/>
        </w:rPr>
        <w:t xml:space="preserve"> </w:t>
      </w:r>
      <w:r>
        <w:rPr>
          <w:iCs/>
          <w:spacing w:val="-7"/>
          <w:w w:val="110"/>
        </w:rPr>
        <w:t>t</w:t>
      </w:r>
      <w:r>
        <w:rPr>
          <w:iCs/>
          <w:spacing w:val="-16"/>
          <w:w w:val="110"/>
        </w:rPr>
        <w:t>h</w:t>
      </w:r>
      <w:r>
        <w:rPr>
          <w:iCs/>
          <w:spacing w:val="-3"/>
          <w:w w:val="110"/>
        </w:rPr>
        <w:t>e</w:t>
      </w:r>
      <w:r>
        <w:rPr>
          <w:iCs/>
          <w:spacing w:val="-24"/>
          <w:w w:val="110"/>
        </w:rPr>
        <w:t>r</w:t>
      </w:r>
      <w:r>
        <w:rPr>
          <w:iCs/>
          <w:w w:val="110"/>
        </w:rPr>
        <w:t>e</w:t>
      </w:r>
      <w:r>
        <w:rPr>
          <w:iCs/>
          <w:spacing w:val="-11"/>
          <w:w w:val="110"/>
        </w:rPr>
        <w:t xml:space="preserve"> </w:t>
      </w:r>
      <w:r>
        <w:rPr>
          <w:iCs/>
          <w:spacing w:val="22"/>
          <w:w w:val="110"/>
        </w:rPr>
        <w:t>s</w:t>
      </w:r>
      <w:r>
        <w:rPr>
          <w:iCs/>
          <w:spacing w:val="-16"/>
          <w:w w:val="110"/>
        </w:rPr>
        <w:t>h</w:t>
      </w:r>
      <w:r>
        <w:rPr>
          <w:iCs/>
          <w:spacing w:val="-3"/>
          <w:w w:val="110"/>
        </w:rPr>
        <w:t>o</w:t>
      </w:r>
      <w:r>
        <w:rPr>
          <w:iCs/>
          <w:spacing w:val="-16"/>
          <w:w w:val="110"/>
        </w:rPr>
        <w:t>u</w:t>
      </w:r>
      <w:r>
        <w:rPr>
          <w:iCs/>
          <w:spacing w:val="-12"/>
          <w:w w:val="110"/>
        </w:rPr>
        <w:t>l</w:t>
      </w:r>
      <w:r>
        <w:rPr>
          <w:iCs/>
          <w:w w:val="110"/>
        </w:rPr>
        <w:t>d</w:t>
      </w:r>
      <w:r>
        <w:rPr>
          <w:iCs/>
          <w:spacing w:val="-22"/>
          <w:w w:val="110"/>
        </w:rPr>
        <w:t xml:space="preserve"> </w:t>
      </w:r>
      <w:r>
        <w:rPr>
          <w:iCs/>
          <w:spacing w:val="-11"/>
          <w:w w:val="110"/>
        </w:rPr>
        <w:t>b</w:t>
      </w:r>
      <w:r>
        <w:rPr>
          <w:iCs/>
          <w:w w:val="110"/>
        </w:rPr>
        <w:t>e</w:t>
      </w:r>
      <w:r>
        <w:rPr>
          <w:iCs/>
          <w:spacing w:val="-11"/>
          <w:w w:val="110"/>
        </w:rPr>
        <w:t xml:space="preserve"> </w:t>
      </w:r>
      <w:r>
        <w:rPr>
          <w:iCs/>
          <w:spacing w:val="-18"/>
          <w:w w:val="110"/>
        </w:rPr>
        <w:t>n</w:t>
      </w:r>
      <w:r>
        <w:rPr>
          <w:iCs/>
          <w:w w:val="110"/>
        </w:rPr>
        <w:t>o</w:t>
      </w:r>
      <w:r>
        <w:rPr>
          <w:iCs/>
          <w:spacing w:val="-12"/>
          <w:w w:val="110"/>
        </w:rPr>
        <w:t xml:space="preserve"> </w:t>
      </w:r>
      <w:r>
        <w:rPr>
          <w:iCs/>
          <w:spacing w:val="-24"/>
          <w:w w:val="110"/>
        </w:rPr>
        <w:t>r</w:t>
      </w:r>
      <w:r>
        <w:rPr>
          <w:iCs/>
          <w:spacing w:val="-5"/>
          <w:w w:val="110"/>
        </w:rPr>
        <w:t>a</w:t>
      </w:r>
      <w:r>
        <w:rPr>
          <w:iCs/>
          <w:spacing w:val="-13"/>
          <w:w w:val="110"/>
        </w:rPr>
        <w:t>i</w:t>
      </w:r>
      <w:r>
        <w:rPr>
          <w:iCs/>
          <w:w w:val="110"/>
        </w:rPr>
        <w:t>n</w:t>
      </w:r>
      <w:r>
        <w:rPr>
          <w:iCs/>
          <w:spacing w:val="-29"/>
          <w:w w:val="110"/>
        </w:rPr>
        <w:t xml:space="preserve"> </w:t>
      </w:r>
      <w:r>
        <w:rPr>
          <w:iCs/>
          <w:spacing w:val="-5"/>
          <w:w w:val="110"/>
        </w:rPr>
        <w:t>a</w:t>
      </w:r>
      <w:r>
        <w:rPr>
          <w:iCs/>
          <w:w w:val="110"/>
        </w:rPr>
        <w:t>t</w:t>
      </w:r>
      <w:r>
        <w:rPr>
          <w:iCs/>
          <w:spacing w:val="-18"/>
          <w:w w:val="110"/>
        </w:rPr>
        <w:t xml:space="preserve"> </w:t>
      </w:r>
      <w:r>
        <w:rPr>
          <w:iCs/>
          <w:spacing w:val="-7"/>
          <w:w w:val="110"/>
        </w:rPr>
        <w:t>t</w:t>
      </w:r>
      <w:r>
        <w:rPr>
          <w:iCs/>
          <w:spacing w:val="-16"/>
          <w:w w:val="110"/>
        </w:rPr>
        <w:t>h</w:t>
      </w:r>
      <w:r>
        <w:rPr>
          <w:iCs/>
          <w:w w:val="110"/>
        </w:rPr>
        <w:t>e</w:t>
      </w:r>
      <w:r>
        <w:rPr>
          <w:iCs/>
          <w:spacing w:val="-11"/>
          <w:w w:val="110"/>
        </w:rPr>
        <w:t xml:space="preserve"> </w:t>
      </w:r>
      <w:r>
        <w:rPr>
          <w:iCs/>
          <w:spacing w:val="-7"/>
          <w:w w:val="110"/>
        </w:rPr>
        <w:t>t</w:t>
      </w:r>
      <w:r>
        <w:rPr>
          <w:iCs/>
          <w:spacing w:val="-13"/>
          <w:w w:val="110"/>
        </w:rPr>
        <w:t>i</w:t>
      </w:r>
      <w:r>
        <w:rPr>
          <w:iCs/>
          <w:spacing w:val="-16"/>
          <w:w w:val="110"/>
        </w:rPr>
        <w:t>m</w:t>
      </w:r>
      <w:r>
        <w:rPr>
          <w:iCs/>
          <w:w w:val="110"/>
        </w:rPr>
        <w:t>e</w:t>
      </w:r>
      <w:r>
        <w:rPr>
          <w:iCs/>
          <w:spacing w:val="-11"/>
          <w:w w:val="110"/>
        </w:rPr>
        <w:t xml:space="preserve"> </w:t>
      </w:r>
      <w:r>
        <w:rPr>
          <w:iCs/>
          <w:spacing w:val="-3"/>
          <w:w w:val="110"/>
        </w:rPr>
        <w:t>o</w:t>
      </w:r>
      <w:r>
        <w:rPr>
          <w:iCs/>
          <w:w w:val="110"/>
        </w:rPr>
        <w:t>f</w:t>
      </w:r>
      <w:r>
        <w:rPr>
          <w:iCs/>
          <w:spacing w:val="-15"/>
          <w:w w:val="110"/>
        </w:rPr>
        <w:t xml:space="preserve"> </w:t>
      </w:r>
      <w:r>
        <w:rPr>
          <w:iCs/>
          <w:spacing w:val="-5"/>
          <w:w w:val="110"/>
        </w:rPr>
        <w:t>a</w:t>
      </w:r>
      <w:r>
        <w:rPr>
          <w:iCs/>
          <w:spacing w:val="-11"/>
          <w:w w:val="110"/>
        </w:rPr>
        <w:t>pp</w:t>
      </w:r>
      <w:r>
        <w:rPr>
          <w:iCs/>
          <w:spacing w:val="-12"/>
          <w:w w:val="110"/>
        </w:rPr>
        <w:t>l</w:t>
      </w:r>
      <w:r>
        <w:rPr>
          <w:iCs/>
          <w:spacing w:val="-14"/>
          <w:w w:val="110"/>
        </w:rPr>
        <w:t>y</w:t>
      </w:r>
      <w:r>
        <w:rPr>
          <w:iCs/>
          <w:spacing w:val="-13"/>
          <w:w w:val="110"/>
        </w:rPr>
        <w:t>i</w:t>
      </w:r>
      <w:r>
        <w:rPr>
          <w:iCs/>
          <w:spacing w:val="-18"/>
          <w:w w:val="110"/>
        </w:rPr>
        <w:t>n</w:t>
      </w:r>
      <w:r>
        <w:rPr>
          <w:iCs/>
          <w:w w:val="110"/>
        </w:rPr>
        <w:t>g</w:t>
      </w:r>
      <w:r>
        <w:rPr>
          <w:iCs/>
          <w:w w:val="96"/>
        </w:rPr>
        <w:t xml:space="preserve"> </w:t>
      </w:r>
      <w:r>
        <w:rPr>
          <w:iCs/>
          <w:spacing w:val="-11"/>
          <w:w w:val="110"/>
        </w:rPr>
        <w:t>p</w:t>
      </w:r>
      <w:r>
        <w:rPr>
          <w:iCs/>
          <w:spacing w:val="-3"/>
          <w:w w:val="110"/>
        </w:rPr>
        <w:t>e</w:t>
      </w:r>
      <w:r>
        <w:rPr>
          <w:iCs/>
          <w:spacing w:val="22"/>
          <w:w w:val="110"/>
        </w:rPr>
        <w:t>s</w:t>
      </w:r>
      <w:r>
        <w:rPr>
          <w:iCs/>
          <w:spacing w:val="-7"/>
          <w:w w:val="110"/>
        </w:rPr>
        <w:t>t</w:t>
      </w:r>
      <w:r>
        <w:rPr>
          <w:iCs/>
          <w:spacing w:val="-13"/>
          <w:w w:val="110"/>
        </w:rPr>
        <w:t>i</w:t>
      </w:r>
      <w:r>
        <w:rPr>
          <w:iCs/>
          <w:spacing w:val="10"/>
          <w:w w:val="110"/>
        </w:rPr>
        <w:t>c</w:t>
      </w:r>
      <w:r>
        <w:rPr>
          <w:iCs/>
          <w:spacing w:val="-13"/>
          <w:w w:val="110"/>
        </w:rPr>
        <w:t>i</w:t>
      </w:r>
      <w:r>
        <w:rPr>
          <w:iCs/>
          <w:spacing w:val="-11"/>
          <w:w w:val="110"/>
        </w:rPr>
        <w:t>d</w:t>
      </w:r>
      <w:r>
        <w:rPr>
          <w:iCs/>
          <w:w w:val="110"/>
        </w:rPr>
        <w:t>e</w:t>
      </w:r>
      <w:r>
        <w:rPr>
          <w:iCs/>
          <w:spacing w:val="-14"/>
          <w:w w:val="110"/>
        </w:rPr>
        <w:t xml:space="preserve"> </w:t>
      </w:r>
      <w:r>
        <w:rPr>
          <w:iCs/>
          <w:spacing w:val="-3"/>
          <w:w w:val="110"/>
        </w:rPr>
        <w:t>o</w:t>
      </w:r>
      <w:r>
        <w:rPr>
          <w:iCs/>
          <w:spacing w:val="-7"/>
          <w:w w:val="110"/>
        </w:rPr>
        <w:t>t</w:t>
      </w:r>
      <w:r>
        <w:rPr>
          <w:iCs/>
          <w:spacing w:val="-16"/>
          <w:w w:val="110"/>
        </w:rPr>
        <w:t>h</w:t>
      </w:r>
      <w:r>
        <w:rPr>
          <w:iCs/>
          <w:spacing w:val="-3"/>
          <w:w w:val="110"/>
        </w:rPr>
        <w:t>e</w:t>
      </w:r>
      <w:r>
        <w:rPr>
          <w:iCs/>
          <w:spacing w:val="-24"/>
          <w:w w:val="110"/>
        </w:rPr>
        <w:t>rw</w:t>
      </w:r>
      <w:r>
        <w:rPr>
          <w:iCs/>
          <w:spacing w:val="-13"/>
          <w:w w:val="110"/>
        </w:rPr>
        <w:t>i</w:t>
      </w:r>
      <w:r>
        <w:rPr>
          <w:iCs/>
          <w:spacing w:val="22"/>
          <w:w w:val="110"/>
        </w:rPr>
        <w:t>s</w:t>
      </w:r>
      <w:r>
        <w:rPr>
          <w:iCs/>
          <w:w w:val="110"/>
        </w:rPr>
        <w:t>e</w:t>
      </w:r>
      <w:r>
        <w:rPr>
          <w:iCs/>
          <w:spacing w:val="-13"/>
          <w:w w:val="110"/>
        </w:rPr>
        <w:t xml:space="preserve"> i</w:t>
      </w:r>
      <w:r>
        <w:rPr>
          <w:iCs/>
          <w:spacing w:val="-7"/>
          <w:w w:val="110"/>
        </w:rPr>
        <w:t>t</w:t>
      </w:r>
      <w:r>
        <w:rPr>
          <w:iCs/>
          <w:w w:val="110"/>
        </w:rPr>
        <w:t>s</w:t>
      </w:r>
      <w:r>
        <w:rPr>
          <w:iCs/>
          <w:spacing w:val="8"/>
          <w:w w:val="110"/>
        </w:rPr>
        <w:t xml:space="preserve"> </w:t>
      </w:r>
      <w:r>
        <w:rPr>
          <w:iCs/>
          <w:spacing w:val="-5"/>
          <w:w w:val="110"/>
        </w:rPr>
        <w:t>a</w:t>
      </w:r>
      <w:r>
        <w:rPr>
          <w:iCs/>
          <w:spacing w:val="10"/>
          <w:w w:val="110"/>
        </w:rPr>
        <w:t>c</w:t>
      </w:r>
      <w:r>
        <w:rPr>
          <w:iCs/>
          <w:spacing w:val="-7"/>
          <w:w w:val="110"/>
        </w:rPr>
        <w:t>t</w:t>
      </w:r>
      <w:r>
        <w:rPr>
          <w:iCs/>
          <w:spacing w:val="-13"/>
          <w:w w:val="110"/>
        </w:rPr>
        <w:t>i</w:t>
      </w:r>
      <w:r>
        <w:rPr>
          <w:iCs/>
          <w:spacing w:val="-3"/>
          <w:w w:val="110"/>
        </w:rPr>
        <w:t>o</w:t>
      </w:r>
      <w:r>
        <w:rPr>
          <w:iCs/>
          <w:w w:val="110"/>
        </w:rPr>
        <w:t>n</w:t>
      </w:r>
      <w:r>
        <w:rPr>
          <w:iCs/>
          <w:spacing w:val="-31"/>
          <w:w w:val="110"/>
        </w:rPr>
        <w:t xml:space="preserve"> </w:t>
      </w:r>
      <w:r>
        <w:rPr>
          <w:iCs/>
          <w:spacing w:val="-24"/>
          <w:w w:val="110"/>
        </w:rPr>
        <w:t>w</w:t>
      </w:r>
      <w:r>
        <w:rPr>
          <w:iCs/>
          <w:spacing w:val="-13"/>
          <w:w w:val="110"/>
        </w:rPr>
        <w:t>i</w:t>
      </w:r>
      <w:r>
        <w:rPr>
          <w:iCs/>
          <w:spacing w:val="-12"/>
          <w:w w:val="110"/>
        </w:rPr>
        <w:t>l</w:t>
      </w:r>
      <w:r>
        <w:rPr>
          <w:iCs/>
          <w:w w:val="110"/>
        </w:rPr>
        <w:t>l</w:t>
      </w:r>
      <w:r>
        <w:rPr>
          <w:iCs/>
          <w:spacing w:val="-27"/>
          <w:w w:val="110"/>
        </w:rPr>
        <w:t xml:space="preserve"> </w:t>
      </w:r>
      <w:r>
        <w:rPr>
          <w:iCs/>
          <w:spacing w:val="-11"/>
          <w:w w:val="110"/>
        </w:rPr>
        <w:t>b</w:t>
      </w:r>
      <w:r>
        <w:rPr>
          <w:iCs/>
          <w:w w:val="110"/>
        </w:rPr>
        <w:t>e</w:t>
      </w:r>
      <w:r>
        <w:rPr>
          <w:iCs/>
          <w:spacing w:val="-13"/>
          <w:w w:val="110"/>
        </w:rPr>
        <w:t xml:space="preserve"> </w:t>
      </w:r>
      <w:r>
        <w:rPr>
          <w:iCs/>
          <w:spacing w:val="-24"/>
          <w:w w:val="110"/>
        </w:rPr>
        <w:t>r</w:t>
      </w:r>
      <w:r>
        <w:rPr>
          <w:iCs/>
          <w:spacing w:val="-3"/>
          <w:w w:val="110"/>
        </w:rPr>
        <w:t>e</w:t>
      </w:r>
      <w:r>
        <w:rPr>
          <w:iCs/>
          <w:spacing w:val="-18"/>
          <w:w w:val="110"/>
        </w:rPr>
        <w:t>n</w:t>
      </w:r>
      <w:r>
        <w:rPr>
          <w:iCs/>
          <w:spacing w:val="-11"/>
          <w:w w:val="110"/>
        </w:rPr>
        <w:t>d</w:t>
      </w:r>
      <w:r>
        <w:rPr>
          <w:iCs/>
          <w:spacing w:val="-3"/>
          <w:w w:val="110"/>
        </w:rPr>
        <w:t>e</w:t>
      </w:r>
      <w:r>
        <w:rPr>
          <w:iCs/>
          <w:spacing w:val="-24"/>
          <w:w w:val="110"/>
        </w:rPr>
        <w:t>r</w:t>
      </w:r>
      <w:r>
        <w:rPr>
          <w:iCs/>
          <w:spacing w:val="-3"/>
          <w:w w:val="110"/>
        </w:rPr>
        <w:t>e</w:t>
      </w:r>
      <w:r>
        <w:rPr>
          <w:iCs/>
          <w:w w:val="110"/>
        </w:rPr>
        <w:t>d</w:t>
      </w:r>
      <w:r>
        <w:rPr>
          <w:iCs/>
          <w:spacing w:val="-23"/>
          <w:w w:val="110"/>
        </w:rPr>
        <w:t xml:space="preserve"> </w:t>
      </w:r>
      <w:r>
        <w:rPr>
          <w:iCs/>
          <w:spacing w:val="-16"/>
          <w:w w:val="110"/>
        </w:rPr>
        <w:t>h</w:t>
      </w:r>
      <w:r>
        <w:rPr>
          <w:iCs/>
          <w:spacing w:val="-5"/>
          <w:w w:val="110"/>
        </w:rPr>
        <w:t>a</w:t>
      </w:r>
      <w:r>
        <w:rPr>
          <w:iCs/>
          <w:spacing w:val="-24"/>
          <w:w w:val="110"/>
        </w:rPr>
        <w:t>r</w:t>
      </w:r>
      <w:r>
        <w:rPr>
          <w:iCs/>
          <w:spacing w:val="-16"/>
          <w:w w:val="110"/>
        </w:rPr>
        <w:t>m</w:t>
      </w:r>
      <w:r>
        <w:rPr>
          <w:iCs/>
          <w:spacing w:val="-12"/>
          <w:w w:val="110"/>
        </w:rPr>
        <w:t>l</w:t>
      </w:r>
      <w:r>
        <w:rPr>
          <w:iCs/>
          <w:spacing w:val="-3"/>
          <w:w w:val="110"/>
        </w:rPr>
        <w:t>e</w:t>
      </w:r>
      <w:r>
        <w:rPr>
          <w:iCs/>
          <w:spacing w:val="22"/>
          <w:w w:val="110"/>
        </w:rPr>
        <w:t>s</w:t>
      </w:r>
      <w:r>
        <w:rPr>
          <w:iCs/>
          <w:w w:val="110"/>
        </w:rPr>
        <w:t>s</w:t>
      </w:r>
      <w:r>
        <w:rPr>
          <w:iCs/>
          <w:spacing w:val="7"/>
          <w:w w:val="110"/>
        </w:rPr>
        <w:t xml:space="preserve"> </w:t>
      </w:r>
      <w:r>
        <w:rPr>
          <w:iCs/>
          <w:spacing w:val="22"/>
          <w:w w:val="110"/>
        </w:rPr>
        <w:t>s</w:t>
      </w:r>
      <w:r>
        <w:rPr>
          <w:iCs/>
          <w:spacing w:val="-13"/>
          <w:w w:val="110"/>
        </w:rPr>
        <w:t>i</w:t>
      </w:r>
      <w:r>
        <w:rPr>
          <w:iCs/>
          <w:spacing w:val="-18"/>
          <w:w w:val="110"/>
        </w:rPr>
        <w:t>n</w:t>
      </w:r>
      <w:r>
        <w:rPr>
          <w:iCs/>
          <w:spacing w:val="10"/>
          <w:w w:val="110"/>
        </w:rPr>
        <w:t>c</w:t>
      </w:r>
      <w:r>
        <w:rPr>
          <w:iCs/>
          <w:w w:val="110"/>
        </w:rPr>
        <w:t>e</w:t>
      </w:r>
      <w:r>
        <w:rPr>
          <w:iCs/>
          <w:spacing w:val="-13"/>
          <w:w w:val="110"/>
        </w:rPr>
        <w:t xml:space="preserve"> </w:t>
      </w:r>
      <w:r>
        <w:rPr>
          <w:iCs/>
          <w:spacing w:val="-24"/>
          <w:w w:val="110"/>
        </w:rPr>
        <w:t>r</w:t>
      </w:r>
      <w:r>
        <w:rPr>
          <w:iCs/>
          <w:spacing w:val="-5"/>
          <w:w w:val="110"/>
        </w:rPr>
        <w:t>a</w:t>
      </w:r>
      <w:r>
        <w:rPr>
          <w:iCs/>
          <w:spacing w:val="-13"/>
          <w:w w:val="110"/>
        </w:rPr>
        <w:t>i</w:t>
      </w:r>
      <w:r>
        <w:rPr>
          <w:iCs/>
          <w:w w:val="110"/>
        </w:rPr>
        <w:t>n</w:t>
      </w:r>
      <w:r>
        <w:rPr>
          <w:iCs/>
          <w:spacing w:val="-30"/>
          <w:w w:val="110"/>
        </w:rPr>
        <w:t xml:space="preserve"> </w:t>
      </w:r>
      <w:r>
        <w:rPr>
          <w:iCs/>
          <w:spacing w:val="-24"/>
          <w:w w:val="110"/>
        </w:rPr>
        <w:t>w</w:t>
      </w:r>
      <w:r>
        <w:rPr>
          <w:iCs/>
          <w:spacing w:val="-13"/>
          <w:w w:val="110"/>
        </w:rPr>
        <w:t>i</w:t>
      </w:r>
      <w:r>
        <w:rPr>
          <w:iCs/>
          <w:spacing w:val="-12"/>
          <w:w w:val="110"/>
        </w:rPr>
        <w:t>l</w:t>
      </w:r>
      <w:r>
        <w:rPr>
          <w:iCs/>
          <w:w w:val="110"/>
        </w:rPr>
        <w:t>l</w:t>
      </w:r>
      <w:r>
        <w:rPr>
          <w:iCs/>
          <w:spacing w:val="-28"/>
          <w:w w:val="110"/>
        </w:rPr>
        <w:t xml:space="preserve"> </w:t>
      </w:r>
      <w:r>
        <w:rPr>
          <w:iCs/>
          <w:spacing w:val="-11"/>
          <w:w w:val="110"/>
        </w:rPr>
        <w:t>d</w:t>
      </w:r>
      <w:r>
        <w:rPr>
          <w:iCs/>
          <w:spacing w:val="-13"/>
          <w:w w:val="110"/>
        </w:rPr>
        <w:t>i</w:t>
      </w:r>
      <w:r>
        <w:rPr>
          <w:iCs/>
          <w:spacing w:val="-12"/>
          <w:w w:val="110"/>
        </w:rPr>
        <w:t>l</w:t>
      </w:r>
      <w:r>
        <w:rPr>
          <w:iCs/>
          <w:spacing w:val="-16"/>
          <w:w w:val="110"/>
        </w:rPr>
        <w:t>u</w:t>
      </w:r>
      <w:r>
        <w:rPr>
          <w:iCs/>
          <w:spacing w:val="-7"/>
          <w:w w:val="110"/>
        </w:rPr>
        <w:t>t</w:t>
      </w:r>
      <w:r>
        <w:rPr>
          <w:iCs/>
          <w:w w:val="110"/>
        </w:rPr>
        <w:t>e</w:t>
      </w:r>
      <w:r>
        <w:rPr>
          <w:iCs/>
          <w:spacing w:val="-13"/>
          <w:w w:val="110"/>
        </w:rPr>
        <w:t xml:space="preserve"> </w:t>
      </w:r>
      <w:r>
        <w:rPr>
          <w:iCs/>
          <w:spacing w:val="-5"/>
          <w:w w:val="110"/>
        </w:rPr>
        <w:t>a</w:t>
      </w:r>
      <w:r>
        <w:rPr>
          <w:iCs/>
          <w:spacing w:val="-18"/>
          <w:w w:val="110"/>
        </w:rPr>
        <w:t>n</w:t>
      </w:r>
      <w:r>
        <w:rPr>
          <w:iCs/>
          <w:w w:val="110"/>
        </w:rPr>
        <w:t>d</w:t>
      </w:r>
      <w:r>
        <w:rPr>
          <w:iCs/>
          <w:spacing w:val="-23"/>
          <w:w w:val="110"/>
        </w:rPr>
        <w:t xml:space="preserve"> </w:t>
      </w:r>
      <w:r>
        <w:rPr>
          <w:iCs/>
          <w:spacing w:val="-5"/>
          <w:w w:val="110"/>
        </w:rPr>
        <w:t>a</w:t>
      </w:r>
      <w:r>
        <w:rPr>
          <w:iCs/>
          <w:spacing w:val="-12"/>
          <w:w w:val="110"/>
        </w:rPr>
        <w:t>l</w:t>
      </w:r>
      <w:r>
        <w:rPr>
          <w:iCs/>
          <w:spacing w:val="-7"/>
          <w:w w:val="110"/>
        </w:rPr>
        <w:t>t</w:t>
      </w:r>
      <w:r>
        <w:rPr>
          <w:iCs/>
          <w:spacing w:val="-3"/>
          <w:w w:val="110"/>
        </w:rPr>
        <w:t>e</w:t>
      </w:r>
      <w:r>
        <w:rPr>
          <w:iCs/>
          <w:w w:val="110"/>
        </w:rPr>
        <w:t>r</w:t>
      </w:r>
      <w:r>
        <w:rPr>
          <w:iCs/>
          <w:w w:val="141"/>
        </w:rPr>
        <w:t xml:space="preserve"> </w:t>
      </w:r>
      <w:r>
        <w:rPr>
          <w:iCs/>
          <w:spacing w:val="-7"/>
          <w:w w:val="110"/>
        </w:rPr>
        <w:t>t</w:t>
      </w:r>
      <w:r>
        <w:rPr>
          <w:iCs/>
          <w:spacing w:val="-16"/>
          <w:w w:val="110"/>
        </w:rPr>
        <w:t>h</w:t>
      </w:r>
      <w:r>
        <w:rPr>
          <w:iCs/>
          <w:w w:val="110"/>
        </w:rPr>
        <w:t>e</w:t>
      </w:r>
      <w:r>
        <w:rPr>
          <w:iCs/>
          <w:spacing w:val="-28"/>
          <w:w w:val="110"/>
        </w:rPr>
        <w:t xml:space="preserve"> </w:t>
      </w:r>
      <w:r>
        <w:rPr>
          <w:iCs/>
          <w:spacing w:val="10"/>
          <w:w w:val="110"/>
        </w:rPr>
        <w:t>c</w:t>
      </w:r>
      <w:r>
        <w:rPr>
          <w:iCs/>
          <w:spacing w:val="-3"/>
          <w:w w:val="110"/>
        </w:rPr>
        <w:t>o</w:t>
      </w:r>
      <w:r>
        <w:rPr>
          <w:iCs/>
          <w:spacing w:val="-18"/>
          <w:w w:val="110"/>
        </w:rPr>
        <w:t>n</w:t>
      </w:r>
      <w:r>
        <w:rPr>
          <w:iCs/>
          <w:spacing w:val="10"/>
          <w:w w:val="110"/>
        </w:rPr>
        <w:t>c</w:t>
      </w:r>
      <w:r>
        <w:rPr>
          <w:iCs/>
          <w:spacing w:val="-3"/>
          <w:w w:val="110"/>
        </w:rPr>
        <w:t>e</w:t>
      </w:r>
      <w:r>
        <w:rPr>
          <w:iCs/>
          <w:spacing w:val="-18"/>
          <w:w w:val="110"/>
        </w:rPr>
        <w:t>n</w:t>
      </w:r>
      <w:r>
        <w:rPr>
          <w:iCs/>
          <w:spacing w:val="-7"/>
          <w:w w:val="110"/>
        </w:rPr>
        <w:t>t</w:t>
      </w:r>
      <w:r>
        <w:rPr>
          <w:iCs/>
          <w:spacing w:val="-24"/>
          <w:w w:val="110"/>
        </w:rPr>
        <w:t>r</w:t>
      </w:r>
      <w:r>
        <w:rPr>
          <w:iCs/>
          <w:spacing w:val="-5"/>
          <w:w w:val="110"/>
        </w:rPr>
        <w:t>a</w:t>
      </w:r>
      <w:r>
        <w:rPr>
          <w:iCs/>
          <w:spacing w:val="-7"/>
          <w:w w:val="110"/>
        </w:rPr>
        <w:t>t</w:t>
      </w:r>
      <w:r>
        <w:rPr>
          <w:iCs/>
          <w:spacing w:val="-13"/>
          <w:w w:val="110"/>
        </w:rPr>
        <w:t>i</w:t>
      </w:r>
      <w:r>
        <w:rPr>
          <w:iCs/>
          <w:spacing w:val="-3"/>
          <w:w w:val="110"/>
        </w:rPr>
        <w:t>o</w:t>
      </w:r>
      <w:r>
        <w:rPr>
          <w:iCs/>
          <w:w w:val="110"/>
        </w:rPr>
        <w:t>n</w:t>
      </w:r>
      <w:r>
        <w:rPr>
          <w:iCs/>
          <w:spacing w:val="-40"/>
          <w:w w:val="110"/>
        </w:rPr>
        <w:t xml:space="preserve"> </w:t>
      </w:r>
      <w:r>
        <w:rPr>
          <w:iCs/>
          <w:spacing w:val="-3"/>
          <w:w w:val="110"/>
        </w:rPr>
        <w:t>o</w:t>
      </w:r>
      <w:r>
        <w:rPr>
          <w:iCs/>
          <w:w w:val="110"/>
        </w:rPr>
        <w:t>f</w:t>
      </w:r>
      <w:r>
        <w:rPr>
          <w:iCs/>
          <w:spacing w:val="-30"/>
          <w:w w:val="110"/>
        </w:rPr>
        <w:t xml:space="preserve"> </w:t>
      </w:r>
      <w:r>
        <w:rPr>
          <w:iCs/>
          <w:spacing w:val="10"/>
          <w:w w:val="110"/>
        </w:rPr>
        <w:t>c</w:t>
      </w:r>
      <w:r>
        <w:rPr>
          <w:iCs/>
          <w:spacing w:val="-16"/>
          <w:w w:val="110"/>
        </w:rPr>
        <w:t>h</w:t>
      </w:r>
      <w:r>
        <w:rPr>
          <w:iCs/>
          <w:spacing w:val="-3"/>
          <w:w w:val="110"/>
        </w:rPr>
        <w:t>e</w:t>
      </w:r>
      <w:r>
        <w:rPr>
          <w:iCs/>
          <w:spacing w:val="-16"/>
          <w:w w:val="110"/>
        </w:rPr>
        <w:t>m</w:t>
      </w:r>
      <w:r>
        <w:rPr>
          <w:iCs/>
          <w:spacing w:val="-13"/>
          <w:w w:val="110"/>
        </w:rPr>
        <w:t>i</w:t>
      </w:r>
      <w:r>
        <w:rPr>
          <w:iCs/>
          <w:spacing w:val="10"/>
          <w:w w:val="110"/>
        </w:rPr>
        <w:t>c</w:t>
      </w:r>
      <w:r>
        <w:rPr>
          <w:iCs/>
          <w:spacing w:val="-5"/>
          <w:w w:val="110"/>
        </w:rPr>
        <w:t>a</w:t>
      </w:r>
      <w:r>
        <w:rPr>
          <w:iCs/>
          <w:spacing w:val="-12"/>
          <w:w w:val="110"/>
        </w:rPr>
        <w:t>l</w:t>
      </w:r>
      <w:r>
        <w:rPr>
          <w:iCs/>
          <w:w w:val="110"/>
        </w:rPr>
        <w:t>.</w:t>
      </w:r>
    </w:p>
    <w:p>
      <w:pPr>
        <w:pStyle w:val="style0"/>
        <w:kinsoku w:val="false"/>
        <w:overflowPunct w:val="false"/>
        <w:autoSpaceDE w:val="false"/>
        <w:autoSpaceDN w:val="false"/>
        <w:adjustRightInd w:val="false"/>
        <w:spacing w:before="1" w:after="0" w:lineRule="auto" w:line="360"/>
        <w:rPr>
          <w:rFonts w:ascii="Times New Roman" w:cs="Times New Roman" w:hAnsi="Times New Roman"/>
          <w:sz w:val="24"/>
          <w:szCs w:val="24"/>
        </w:rPr>
      </w:pPr>
    </w:p>
    <w:p>
      <w:pPr>
        <w:pStyle w:val="style179"/>
        <w:numPr>
          <w:ilvl w:val="0"/>
          <w:numId w:val="94"/>
        </w:numPr>
        <w:kinsoku w:val="false"/>
        <w:overflowPunct w:val="false"/>
        <w:spacing w:lineRule="auto" w:line="360"/>
        <w:ind w:right="123"/>
        <w:rPr/>
        <w:sectPr>
          <w:type w:val="continuous"/>
          <w:pgSz w:w="12240" w:h="15840" w:orient="portrait"/>
          <w:pgMar w:top="1380" w:right="1420" w:bottom="280" w:left="1340" w:header="720" w:footer="720" w:gutter="0"/>
          <w:cols w:equalWidth="0" w:space="720">
            <w:col w:w="9480"/>
          </w:cols>
          <w:noEndnote/>
        </w:sectPr>
      </w:pPr>
      <w:r>
        <w:rPr>
          <w:iCs/>
          <w:spacing w:val="12"/>
          <w:w w:val="104"/>
        </w:rPr>
        <w:t>P</w:t>
      </w:r>
      <w:r>
        <w:rPr>
          <w:iCs/>
          <w:spacing w:val="1"/>
          <w:w w:val="104"/>
        </w:rPr>
        <w:t>e</w:t>
      </w:r>
      <w:r>
        <w:rPr>
          <w:iCs/>
          <w:spacing w:val="-21"/>
          <w:w w:val="104"/>
        </w:rPr>
        <w:t>r</w:t>
      </w:r>
      <w:r>
        <w:rPr>
          <w:iCs/>
          <w:w w:val="104"/>
        </w:rPr>
        <w:t>s</w:t>
      </w:r>
      <w:r>
        <w:rPr>
          <w:iCs/>
          <w:spacing w:val="-11"/>
          <w:w w:val="104"/>
        </w:rPr>
        <w:t>i</w:t>
      </w:r>
      <w:r>
        <w:rPr>
          <w:iCs/>
          <w:w w:val="104"/>
        </w:rPr>
        <w:t>s</w:t>
      </w:r>
      <w:r>
        <w:rPr>
          <w:iCs/>
          <w:spacing w:val="-5"/>
          <w:w w:val="104"/>
        </w:rPr>
        <w:t>t</w:t>
      </w:r>
      <w:r>
        <w:rPr>
          <w:iCs/>
          <w:spacing w:val="1"/>
          <w:w w:val="104"/>
        </w:rPr>
        <w:t>e</w:t>
      </w:r>
      <w:r>
        <w:rPr>
          <w:iCs/>
          <w:spacing w:val="-15"/>
          <w:w w:val="104"/>
        </w:rPr>
        <w:t>n</w:t>
      </w:r>
      <w:r>
        <w:rPr>
          <w:iCs/>
          <w:spacing w:val="11"/>
          <w:w w:val="104"/>
        </w:rPr>
        <w:t>c</w:t>
      </w:r>
      <w:r>
        <w:rPr>
          <w:iCs/>
          <w:spacing w:val="1"/>
          <w:w w:val="104"/>
        </w:rPr>
        <w:t>e</w:t>
      </w:r>
      <w:r>
        <w:rPr>
          <w:iCs/>
          <w:w w:val="104"/>
        </w:rPr>
        <w:t>:</w:t>
      </w:r>
      <w:r>
        <w:rPr>
          <w:iCs/>
          <w:spacing w:val="-8"/>
          <w:w w:val="104"/>
        </w:rPr>
        <w:t xml:space="preserve"> </w:t>
      </w:r>
      <w:r>
        <w:rPr>
          <w:iCs/>
          <w:spacing w:val="-5"/>
          <w:w w:val="104"/>
        </w:rPr>
        <w:t>T</w:t>
      </w:r>
      <w:r>
        <w:rPr>
          <w:iCs/>
          <w:spacing w:val="-15"/>
          <w:w w:val="104"/>
        </w:rPr>
        <w:t>h</w:t>
      </w:r>
      <w:r>
        <w:rPr>
          <w:iCs/>
          <w:w w:val="104"/>
        </w:rPr>
        <w:t>e</w:t>
      </w:r>
      <w:r>
        <w:rPr>
          <w:iCs/>
          <w:spacing w:val="-2"/>
          <w:w w:val="104"/>
        </w:rPr>
        <w:t xml:space="preserve"> </w:t>
      </w:r>
      <w:r>
        <w:rPr>
          <w:iCs/>
          <w:spacing w:val="-11"/>
          <w:w w:val="104"/>
        </w:rPr>
        <w:t>p</w:t>
      </w:r>
      <w:r>
        <w:rPr>
          <w:iCs/>
          <w:spacing w:val="-3"/>
          <w:w w:val="104"/>
        </w:rPr>
        <w:t>e</w:t>
      </w:r>
      <w:r>
        <w:rPr>
          <w:iCs/>
          <w:spacing w:val="21"/>
          <w:w w:val="104"/>
        </w:rPr>
        <w:t>s</w:t>
      </w:r>
      <w:r>
        <w:rPr>
          <w:iCs/>
          <w:spacing w:val="-7"/>
          <w:w w:val="104"/>
        </w:rPr>
        <w:t>t</w:t>
      </w:r>
      <w:r>
        <w:rPr>
          <w:iCs/>
          <w:spacing w:val="-13"/>
          <w:w w:val="104"/>
        </w:rPr>
        <w:t>i</w:t>
      </w:r>
      <w:r>
        <w:rPr>
          <w:iCs/>
          <w:spacing w:val="9"/>
          <w:w w:val="104"/>
        </w:rPr>
        <w:t>c</w:t>
      </w:r>
      <w:r>
        <w:rPr>
          <w:iCs/>
          <w:spacing w:val="-13"/>
          <w:w w:val="104"/>
        </w:rPr>
        <w:t>i</w:t>
      </w:r>
      <w:r>
        <w:rPr>
          <w:iCs/>
          <w:spacing w:val="-11"/>
          <w:w w:val="104"/>
        </w:rPr>
        <w:t>d</w:t>
      </w:r>
      <w:r>
        <w:rPr>
          <w:iCs/>
          <w:w w:val="104"/>
        </w:rPr>
        <w:t>e</w:t>
      </w:r>
      <w:r>
        <w:rPr>
          <w:iCs/>
          <w:spacing w:val="-2"/>
          <w:w w:val="104"/>
        </w:rPr>
        <w:t xml:space="preserve"> </w:t>
      </w:r>
      <w:r>
        <w:rPr>
          <w:iCs/>
          <w:spacing w:val="21"/>
          <w:w w:val="104"/>
        </w:rPr>
        <w:t>s</w:t>
      </w:r>
      <w:r>
        <w:rPr>
          <w:iCs/>
          <w:spacing w:val="-15"/>
          <w:w w:val="104"/>
        </w:rPr>
        <w:t>h</w:t>
      </w:r>
      <w:r>
        <w:rPr>
          <w:iCs/>
          <w:spacing w:val="-3"/>
          <w:w w:val="104"/>
        </w:rPr>
        <w:t>o</w:t>
      </w:r>
      <w:r>
        <w:rPr>
          <w:iCs/>
          <w:spacing w:val="-15"/>
          <w:w w:val="104"/>
        </w:rPr>
        <w:t>u</w:t>
      </w:r>
      <w:r>
        <w:rPr>
          <w:iCs/>
          <w:spacing w:val="-12"/>
          <w:w w:val="104"/>
        </w:rPr>
        <w:t>l</w:t>
      </w:r>
      <w:r>
        <w:rPr>
          <w:iCs/>
          <w:w w:val="104"/>
        </w:rPr>
        <w:t>d</w:t>
      </w:r>
      <w:r>
        <w:rPr>
          <w:iCs/>
          <w:spacing w:val="-14"/>
          <w:w w:val="104"/>
        </w:rPr>
        <w:t xml:space="preserve"> </w:t>
      </w:r>
      <w:r>
        <w:rPr>
          <w:iCs/>
          <w:spacing w:val="-11"/>
          <w:w w:val="104"/>
        </w:rPr>
        <w:t>b</w:t>
      </w:r>
      <w:r>
        <w:rPr>
          <w:iCs/>
          <w:w w:val="104"/>
        </w:rPr>
        <w:t>e</w:t>
      </w:r>
      <w:r>
        <w:rPr>
          <w:iCs/>
          <w:spacing w:val="-2"/>
          <w:w w:val="104"/>
        </w:rPr>
        <w:t xml:space="preserve"> </w:t>
      </w:r>
      <w:r>
        <w:rPr>
          <w:iCs/>
          <w:spacing w:val="-11"/>
          <w:w w:val="104"/>
        </w:rPr>
        <w:t>p</w:t>
      </w:r>
      <w:r>
        <w:rPr>
          <w:iCs/>
          <w:spacing w:val="-3"/>
          <w:w w:val="104"/>
        </w:rPr>
        <w:t>e</w:t>
      </w:r>
      <w:r>
        <w:rPr>
          <w:iCs/>
          <w:spacing w:val="-23"/>
          <w:w w:val="104"/>
        </w:rPr>
        <w:t>r</w:t>
      </w:r>
      <w:r>
        <w:rPr>
          <w:iCs/>
          <w:spacing w:val="21"/>
          <w:w w:val="104"/>
        </w:rPr>
        <w:t>s</w:t>
      </w:r>
      <w:r>
        <w:rPr>
          <w:iCs/>
          <w:spacing w:val="-13"/>
          <w:w w:val="104"/>
        </w:rPr>
        <w:t>i</w:t>
      </w:r>
      <w:r>
        <w:rPr>
          <w:iCs/>
          <w:spacing w:val="21"/>
          <w:w w:val="104"/>
        </w:rPr>
        <w:t>s</w:t>
      </w:r>
      <w:r>
        <w:rPr>
          <w:iCs/>
          <w:spacing w:val="-7"/>
          <w:w w:val="104"/>
        </w:rPr>
        <w:t>t</w:t>
      </w:r>
      <w:r>
        <w:rPr>
          <w:iCs/>
          <w:spacing w:val="-3"/>
          <w:w w:val="104"/>
        </w:rPr>
        <w:t>e</w:t>
      </w:r>
      <w:r>
        <w:rPr>
          <w:iCs/>
          <w:spacing w:val="-17"/>
          <w:w w:val="104"/>
        </w:rPr>
        <w:t>n</w:t>
      </w:r>
      <w:r>
        <w:rPr>
          <w:iCs/>
          <w:spacing w:val="9"/>
          <w:w w:val="104"/>
        </w:rPr>
        <w:t>c</w:t>
      </w:r>
      <w:r>
        <w:rPr>
          <w:iCs/>
          <w:w w:val="104"/>
        </w:rPr>
        <w:t>e</w:t>
      </w:r>
      <w:r>
        <w:rPr>
          <w:iCs/>
          <w:spacing w:val="-3"/>
          <w:w w:val="104"/>
        </w:rPr>
        <w:t xml:space="preserve"> e</w:t>
      </w:r>
      <w:r>
        <w:rPr>
          <w:iCs/>
          <w:spacing w:val="-17"/>
          <w:w w:val="104"/>
        </w:rPr>
        <w:t>n</w:t>
      </w:r>
      <w:r>
        <w:rPr>
          <w:iCs/>
          <w:spacing w:val="-3"/>
          <w:w w:val="104"/>
        </w:rPr>
        <w:t>o</w:t>
      </w:r>
      <w:r>
        <w:rPr>
          <w:iCs/>
          <w:spacing w:val="-15"/>
          <w:w w:val="104"/>
        </w:rPr>
        <w:t>u</w:t>
      </w:r>
      <w:r>
        <w:rPr>
          <w:iCs/>
          <w:spacing w:val="7"/>
          <w:w w:val="104"/>
        </w:rPr>
        <w:t>g</w:t>
      </w:r>
      <w:r>
        <w:rPr>
          <w:iCs/>
          <w:w w:val="104"/>
        </w:rPr>
        <w:t>h</w:t>
      </w:r>
      <w:r>
        <w:rPr>
          <w:iCs/>
          <w:spacing w:val="-19"/>
          <w:w w:val="104"/>
        </w:rPr>
        <w:t xml:space="preserve"> </w:t>
      </w:r>
      <w:r>
        <w:rPr>
          <w:iCs/>
          <w:spacing w:val="-13"/>
          <w:w w:val="104"/>
        </w:rPr>
        <w:t>i</w:t>
      </w:r>
      <w:r>
        <w:rPr>
          <w:iCs/>
          <w:w w:val="104"/>
        </w:rPr>
        <w:t>n</w:t>
      </w:r>
      <w:r>
        <w:rPr>
          <w:iCs/>
          <w:spacing w:val="-22"/>
          <w:w w:val="104"/>
        </w:rPr>
        <w:t xml:space="preserve"> </w:t>
      </w:r>
      <w:r>
        <w:rPr>
          <w:iCs/>
          <w:spacing w:val="-3"/>
          <w:w w:val="104"/>
        </w:rPr>
        <w:t>o</w:t>
      </w:r>
      <w:r>
        <w:rPr>
          <w:iCs/>
          <w:spacing w:val="-23"/>
          <w:w w:val="104"/>
        </w:rPr>
        <w:t>r</w:t>
      </w:r>
      <w:r>
        <w:rPr>
          <w:iCs/>
          <w:spacing w:val="-11"/>
          <w:w w:val="104"/>
        </w:rPr>
        <w:t>d</w:t>
      </w:r>
      <w:r>
        <w:rPr>
          <w:iCs/>
          <w:spacing w:val="-3"/>
          <w:w w:val="104"/>
        </w:rPr>
        <w:t>e</w:t>
      </w:r>
      <w:r>
        <w:rPr>
          <w:iCs/>
          <w:w w:val="104"/>
        </w:rPr>
        <w:t>r</w:t>
      </w:r>
      <w:r>
        <w:rPr>
          <w:iCs/>
          <w:spacing w:val="-35"/>
          <w:w w:val="104"/>
        </w:rPr>
        <w:t xml:space="preserve"> </w:t>
      </w:r>
      <w:r>
        <w:rPr>
          <w:iCs/>
          <w:spacing w:val="-7"/>
          <w:w w:val="104"/>
        </w:rPr>
        <w:t>t</w:t>
      </w:r>
      <w:r>
        <w:rPr>
          <w:iCs/>
          <w:w w:val="104"/>
        </w:rPr>
        <w:t>o</w:t>
      </w:r>
      <w:r>
        <w:rPr>
          <w:iCs/>
          <w:spacing w:val="-3"/>
          <w:w w:val="104"/>
        </w:rPr>
        <w:t xml:space="preserve"> </w:t>
      </w:r>
      <w:r>
        <w:rPr>
          <w:iCs/>
          <w:spacing w:val="-11"/>
          <w:w w:val="104"/>
        </w:rPr>
        <w:t>b</w:t>
      </w:r>
      <w:r>
        <w:rPr>
          <w:iCs/>
          <w:w w:val="104"/>
        </w:rPr>
        <w:t>e</w:t>
      </w:r>
      <w:r>
        <w:rPr>
          <w:iCs/>
          <w:spacing w:val="-2"/>
          <w:w w:val="104"/>
        </w:rPr>
        <w:t xml:space="preserve"> </w:t>
      </w:r>
      <w:r>
        <w:rPr>
          <w:iCs/>
          <w:spacing w:val="-3"/>
          <w:w w:val="104"/>
        </w:rPr>
        <w:t>e</w:t>
      </w:r>
      <w:r>
        <w:rPr>
          <w:iCs/>
          <w:spacing w:val="-4"/>
          <w:w w:val="104"/>
        </w:rPr>
        <w:t>ff</w:t>
      </w:r>
      <w:r>
        <w:rPr>
          <w:iCs/>
          <w:spacing w:val="-3"/>
          <w:w w:val="104"/>
        </w:rPr>
        <w:t>e</w:t>
      </w:r>
      <w:r>
        <w:rPr>
          <w:iCs/>
          <w:spacing w:val="9"/>
          <w:w w:val="104"/>
        </w:rPr>
        <w:t>c</w:t>
      </w:r>
      <w:r>
        <w:rPr>
          <w:iCs/>
          <w:spacing w:val="-7"/>
          <w:w w:val="104"/>
        </w:rPr>
        <w:t>t</w:t>
      </w:r>
      <w:r>
        <w:rPr>
          <w:iCs/>
          <w:spacing w:val="-13"/>
          <w:w w:val="104"/>
        </w:rPr>
        <w:t>i</w:t>
      </w:r>
      <w:r>
        <w:rPr>
          <w:iCs/>
          <w:spacing w:val="-16"/>
          <w:w w:val="104"/>
        </w:rPr>
        <w:t>v</w:t>
      </w:r>
      <w:r>
        <w:rPr>
          <w:iCs/>
          <w:w w:val="104"/>
        </w:rPr>
        <w:t>e</w:t>
      </w:r>
      <w:r>
        <w:rPr>
          <w:iCs/>
          <w:spacing w:val="-3"/>
          <w:w w:val="104"/>
        </w:rPr>
        <w:t xml:space="preserve"> </w:t>
      </w:r>
      <w:r>
        <w:rPr>
          <w:iCs/>
          <w:spacing w:val="-5"/>
          <w:w w:val="104"/>
        </w:rPr>
        <w:t>a</w:t>
      </w:r>
      <w:r>
        <w:rPr>
          <w:iCs/>
          <w:spacing w:val="-17"/>
          <w:w w:val="104"/>
        </w:rPr>
        <w:t>n</w:t>
      </w:r>
      <w:r>
        <w:rPr>
          <w:iCs/>
          <w:w w:val="104"/>
        </w:rPr>
        <w:t>d</w:t>
      </w:r>
      <w:r>
        <w:rPr>
          <w:iCs/>
          <w:w w:val="110"/>
        </w:rPr>
        <w:t xml:space="preserve"> </w:t>
      </w:r>
      <w:r>
        <w:rPr>
          <w:iCs/>
          <w:spacing w:val="-7"/>
          <w:w w:val="104"/>
        </w:rPr>
        <w:t>t</w:t>
      </w:r>
      <w:r>
        <w:rPr>
          <w:iCs/>
          <w:w w:val="104"/>
        </w:rPr>
        <w:t>o</w:t>
      </w:r>
      <w:r>
        <w:rPr>
          <w:iCs/>
          <w:spacing w:val="-10"/>
          <w:w w:val="104"/>
        </w:rPr>
        <w:t xml:space="preserve"> </w:t>
      </w:r>
      <w:r>
        <w:rPr>
          <w:iCs/>
          <w:spacing w:val="-5"/>
          <w:w w:val="104"/>
        </w:rPr>
        <w:t>a</w:t>
      </w:r>
      <w:r>
        <w:rPr>
          <w:iCs/>
          <w:spacing w:val="9"/>
          <w:w w:val="104"/>
        </w:rPr>
        <w:t>c</w:t>
      </w:r>
      <w:r>
        <w:rPr>
          <w:iCs/>
          <w:spacing w:val="-15"/>
          <w:w w:val="104"/>
        </w:rPr>
        <w:t>h</w:t>
      </w:r>
      <w:r>
        <w:rPr>
          <w:iCs/>
          <w:spacing w:val="-13"/>
          <w:w w:val="104"/>
        </w:rPr>
        <w:t>i</w:t>
      </w:r>
      <w:r>
        <w:rPr>
          <w:iCs/>
          <w:spacing w:val="-3"/>
          <w:w w:val="104"/>
        </w:rPr>
        <w:t>e</w:t>
      </w:r>
      <w:r>
        <w:rPr>
          <w:iCs/>
          <w:spacing w:val="-16"/>
          <w:w w:val="104"/>
        </w:rPr>
        <w:t>v</w:t>
      </w:r>
      <w:r>
        <w:rPr>
          <w:iCs/>
          <w:w w:val="104"/>
        </w:rPr>
        <w:t>e</w:t>
      </w:r>
      <w:r>
        <w:rPr>
          <w:iCs/>
          <w:spacing w:val="-9"/>
          <w:w w:val="104"/>
        </w:rPr>
        <w:t xml:space="preserve"> </w:t>
      </w:r>
      <w:r>
        <w:rPr>
          <w:iCs/>
          <w:spacing w:val="-11"/>
          <w:w w:val="104"/>
        </w:rPr>
        <w:t>d</w:t>
      </w:r>
      <w:r>
        <w:rPr>
          <w:iCs/>
          <w:spacing w:val="-3"/>
          <w:w w:val="104"/>
        </w:rPr>
        <w:t>e</w:t>
      </w:r>
      <w:r>
        <w:rPr>
          <w:iCs/>
          <w:spacing w:val="21"/>
          <w:w w:val="104"/>
        </w:rPr>
        <w:t>s</w:t>
      </w:r>
      <w:r>
        <w:rPr>
          <w:iCs/>
          <w:spacing w:val="-13"/>
          <w:w w:val="104"/>
        </w:rPr>
        <w:t>i</w:t>
      </w:r>
      <w:r>
        <w:rPr>
          <w:iCs/>
          <w:spacing w:val="-23"/>
          <w:w w:val="104"/>
        </w:rPr>
        <w:t>r</w:t>
      </w:r>
      <w:r>
        <w:rPr>
          <w:iCs/>
          <w:spacing w:val="-3"/>
          <w:w w:val="104"/>
        </w:rPr>
        <w:t>e</w:t>
      </w:r>
      <w:r>
        <w:rPr>
          <w:iCs/>
          <w:w w:val="104"/>
        </w:rPr>
        <w:t>d</w:t>
      </w:r>
      <w:r>
        <w:rPr>
          <w:iCs/>
          <w:spacing w:val="-19"/>
          <w:w w:val="104"/>
        </w:rPr>
        <w:t xml:space="preserve"> </w:t>
      </w:r>
      <w:r>
        <w:rPr>
          <w:iCs/>
          <w:spacing w:val="-3"/>
          <w:w w:val="104"/>
        </w:rPr>
        <w:t>e</w:t>
      </w:r>
      <w:r>
        <w:rPr>
          <w:iCs/>
          <w:spacing w:val="-4"/>
          <w:w w:val="104"/>
        </w:rPr>
        <w:t>ff</w:t>
      </w:r>
      <w:r>
        <w:rPr>
          <w:iCs/>
          <w:spacing w:val="-3"/>
          <w:w w:val="104"/>
        </w:rPr>
        <w:t>e</w:t>
      </w:r>
      <w:r>
        <w:rPr>
          <w:iCs/>
          <w:spacing w:val="9"/>
          <w:w w:val="104"/>
        </w:rPr>
        <w:t>c</w:t>
      </w:r>
      <w:r>
        <w:rPr>
          <w:iCs/>
          <w:spacing w:val="-7"/>
          <w:w w:val="104"/>
        </w:rPr>
        <w:t>t</w:t>
      </w:r>
      <w:r>
        <w:rPr>
          <w:iCs/>
          <w:spacing w:val="21"/>
          <w:w w:val="104"/>
        </w:rPr>
        <w:t>s</w:t>
      </w:r>
      <w:r>
        <w:rPr>
          <w:iCs/>
          <w:w w:val="104"/>
        </w:rPr>
        <w:t>.</w:t>
      </w:r>
    </w:p>
    <w:p>
      <w:pPr>
        <w:pStyle w:val="style0"/>
        <w:tabs>
          <w:tab w:val="left" w:leader="none" w:pos="820"/>
        </w:tabs>
        <w:kinsoku w:val="false"/>
        <w:overflowPunct w:val="false"/>
        <w:autoSpaceDE w:val="false"/>
        <w:autoSpaceDN w:val="false"/>
        <w:adjustRightInd w:val="false"/>
        <w:spacing w:before="15" w:after="0"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MODE OF ACTION OF PESTICIDES: </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w:t>
      </w:r>
      <w:r>
        <w:rPr>
          <w:rFonts w:ascii="Times New Roman" w:cs="Times New Roman" w:hAnsi="Times New Roman"/>
          <w:b/>
          <w:bCs/>
          <w:sz w:val="24"/>
          <w:szCs w:val="24"/>
        </w:rPr>
        <w:t xml:space="preserve"> Destruction </w:t>
      </w:r>
      <w:r>
        <w:rPr>
          <w:rFonts w:ascii="Times New Roman" w:cs="Times New Roman" w:hAnsi="Times New Roman"/>
          <w:b/>
          <w:bCs/>
          <w:sz w:val="24"/>
          <w:szCs w:val="24"/>
        </w:rPr>
        <w:t>by</w:t>
      </w:r>
      <w:r>
        <w:rPr>
          <w:rFonts w:ascii="Times New Roman" w:cs="Times New Roman" w:hAnsi="Times New Roman"/>
          <w:b/>
          <w:bCs/>
          <w:sz w:val="24"/>
          <w:szCs w:val="24"/>
        </w:rPr>
        <w:t xml:space="preserve"> Ingestion;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Here, stomach poisons must be eaten by the target organisms.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is selective in the sense that, it only kills those organisms that consume it. </w:t>
      </w:r>
      <w:r>
        <w:rPr>
          <w:rFonts w:ascii="Times New Roman" w:cs="Times New Roman" w:hAnsi="Times New Roman"/>
          <w:sz w:val="24"/>
          <w:szCs w:val="24"/>
        </w:rPr>
        <w:t>E.</w:t>
      </w:r>
      <w:r>
        <w:rPr>
          <w:rFonts w:ascii="Times New Roman" w:cs="Times New Roman" w:hAnsi="Times New Roman"/>
          <w:sz w:val="24"/>
          <w:szCs w:val="24"/>
        </w:rPr>
        <w:t>g. Di-</w:t>
      </w:r>
      <w:r>
        <w:rPr>
          <w:rFonts w:ascii="Times New Roman" w:cs="Times New Roman" w:hAnsi="Times New Roman"/>
          <w:sz w:val="24"/>
          <w:szCs w:val="24"/>
        </w:rPr>
        <w:t>eldrine</w:t>
      </w:r>
      <w:r>
        <w:rPr>
          <w:rFonts w:ascii="Times New Roman" w:cs="Times New Roman" w:hAnsi="Times New Roman"/>
          <w:sz w:val="24"/>
          <w:szCs w:val="24"/>
        </w:rPr>
        <w:t xml:space="preserve">, </w:t>
      </w:r>
      <w:r>
        <w:rPr>
          <w:rFonts w:ascii="Times New Roman" w:cs="Times New Roman" w:hAnsi="Times New Roman"/>
          <w:sz w:val="24"/>
          <w:szCs w:val="24"/>
        </w:rPr>
        <w:t>Fluorine</w:t>
      </w:r>
      <w:r>
        <w:rPr>
          <w:rFonts w:ascii="Times New Roman" w:cs="Times New Roman" w:hAnsi="Times New Roman"/>
          <w:sz w:val="24"/>
          <w:szCs w:val="24"/>
        </w:rPr>
        <w:t>, Lead arsenate.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b). Destruction </w:t>
      </w:r>
      <w:r>
        <w:rPr>
          <w:rFonts w:ascii="Times New Roman" w:cs="Times New Roman" w:hAnsi="Times New Roman"/>
          <w:b/>
          <w:bCs/>
          <w:sz w:val="24"/>
          <w:szCs w:val="24"/>
        </w:rPr>
        <w:t>by</w:t>
      </w:r>
      <w:r>
        <w:rPr>
          <w:rFonts w:ascii="Times New Roman" w:cs="Times New Roman" w:hAnsi="Times New Roman"/>
          <w:b/>
          <w:bCs/>
          <w:sz w:val="24"/>
          <w:szCs w:val="24"/>
        </w:rPr>
        <w:t xml:space="preserve"> Contact;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These include broad spectrum pesticides that kill any organisms that come into contact with them.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They are absorbed through the skin or cuticle of the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They can be sprayed directly on the pests or on the foliage of the crop at risk.</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c). Destruction </w:t>
      </w:r>
      <w:r>
        <w:rPr>
          <w:rFonts w:ascii="Times New Roman" w:cs="Times New Roman" w:hAnsi="Times New Roman"/>
          <w:b/>
          <w:bCs/>
          <w:sz w:val="24"/>
          <w:szCs w:val="24"/>
        </w:rPr>
        <w:t>by</w:t>
      </w:r>
      <w:r>
        <w:rPr>
          <w:rFonts w:ascii="Times New Roman" w:cs="Times New Roman" w:hAnsi="Times New Roman"/>
          <w:b/>
          <w:bCs/>
          <w:sz w:val="24"/>
          <w:szCs w:val="24"/>
        </w:rPr>
        <w:t xml:space="preserve"> Suffocation;</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b/>
      </w:r>
      <w:r>
        <w:rPr>
          <w:rFonts w:ascii="Times New Roman" w:cs="Times New Roman" w:hAnsi="Times New Roman"/>
          <w:sz w:val="24"/>
          <w:szCs w:val="24"/>
        </w:rPr>
        <w:t>These act by interfering with respirati</w:t>
      </w:r>
      <w:r>
        <w:rPr>
          <w:rFonts w:ascii="Times New Roman" w:cs="Times New Roman" w:hAnsi="Times New Roman"/>
          <w:sz w:val="24"/>
          <w:szCs w:val="24"/>
        </w:rPr>
        <w:t>on and are applied as fumigants</w:t>
      </w:r>
      <w:r>
        <w:rPr>
          <w:rFonts w:ascii="Times New Roman" w:cs="Times New Roman" w:hAnsi="Times New Roman"/>
          <w:sz w:val="24"/>
          <w:szCs w:val="24"/>
        </w:rPr>
        <w:t xml:space="preserve"> </w:t>
      </w:r>
      <w:r>
        <w:rPr>
          <w:rFonts w:ascii="Times New Roman" w:cs="Times New Roman" w:hAnsi="Times New Roman"/>
          <w:sz w:val="24"/>
          <w:szCs w:val="24"/>
        </w:rPr>
        <w:t>e.g.</w:t>
      </w:r>
      <w:r>
        <w:rPr>
          <w:rFonts w:ascii="Times New Roman" w:cs="Times New Roman" w:hAnsi="Times New Roman"/>
          <w:sz w:val="24"/>
          <w:szCs w:val="24"/>
        </w:rPr>
        <w:t xml:space="preserve"> methyl-bromide.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Characteristics of a Good Pesticide:</w:t>
      </w:r>
    </w:p>
    <w:p>
      <w:pPr>
        <w:pStyle w:val="style179"/>
        <w:numPr>
          <w:ilvl w:val="0"/>
          <w:numId w:val="73"/>
        </w:numPr>
        <w:autoSpaceDE/>
        <w:autoSpaceDN/>
        <w:adjustRightInd/>
        <w:spacing w:after="200" w:lineRule="auto" w:line="360"/>
        <w:contextualSpacing/>
        <w:rPr/>
      </w:pPr>
      <w:r>
        <w:t>Should not be harmful to man and the livestock.</w:t>
      </w:r>
    </w:p>
    <w:p>
      <w:pPr>
        <w:pStyle w:val="style179"/>
        <w:numPr>
          <w:ilvl w:val="0"/>
          <w:numId w:val="73"/>
        </w:numPr>
        <w:autoSpaceDE/>
        <w:autoSpaceDN/>
        <w:adjustRightInd/>
        <w:spacing w:after="200" w:lineRule="auto" w:line="360"/>
        <w:contextualSpacing/>
        <w:rPr/>
      </w:pPr>
      <w:r>
        <w:t>Should be non-toxic to the environment.</w:t>
      </w:r>
    </w:p>
    <w:p>
      <w:pPr>
        <w:pStyle w:val="style179"/>
        <w:numPr>
          <w:ilvl w:val="0"/>
          <w:numId w:val="73"/>
        </w:numPr>
        <w:autoSpaceDE/>
        <w:autoSpaceDN/>
        <w:adjustRightInd/>
        <w:spacing w:after="200" w:lineRule="auto" w:line="360"/>
        <w:contextualSpacing/>
        <w:rPr/>
      </w:pPr>
      <w:r>
        <w:t>Non-toxic to useful organisms.</w:t>
      </w:r>
    </w:p>
    <w:p>
      <w:pPr>
        <w:pStyle w:val="style179"/>
        <w:numPr>
          <w:ilvl w:val="0"/>
          <w:numId w:val="73"/>
        </w:numPr>
        <w:autoSpaceDE/>
        <w:autoSpaceDN/>
        <w:adjustRightInd/>
        <w:spacing w:after="200" w:lineRule="auto" w:line="360"/>
        <w:contextualSpacing/>
        <w:rPr/>
      </w:pPr>
      <w:r>
        <w:t>Should have a long term residual effect to reduce rates of application.</w:t>
      </w:r>
    </w:p>
    <w:p>
      <w:pPr>
        <w:pStyle w:val="style179"/>
        <w:numPr>
          <w:ilvl w:val="0"/>
          <w:numId w:val="73"/>
        </w:numPr>
        <w:autoSpaceDE/>
        <w:autoSpaceDN/>
        <w:adjustRightInd/>
        <w:spacing w:after="200" w:lineRule="auto" w:line="360"/>
        <w:contextualSpacing/>
        <w:rPr/>
      </w:pPr>
      <w:r>
        <w:t>Should not have residual effects on crops.</w:t>
      </w:r>
    </w:p>
    <w:p>
      <w:pPr>
        <w:pStyle w:val="style179"/>
        <w:numPr>
          <w:ilvl w:val="0"/>
          <w:numId w:val="73"/>
        </w:numPr>
        <w:autoSpaceDE/>
        <w:autoSpaceDN/>
        <w:adjustRightInd/>
        <w:spacing w:after="200" w:lineRule="auto" w:line="360"/>
        <w:contextualSpacing/>
        <w:rPr/>
      </w:pPr>
      <w:r>
        <w:t>Highly poisonous to the target organisms.</w:t>
      </w:r>
    </w:p>
    <w:p>
      <w:pPr>
        <w:pStyle w:val="style179"/>
        <w:numPr>
          <w:ilvl w:val="0"/>
          <w:numId w:val="73"/>
        </w:numPr>
        <w:autoSpaceDE/>
        <w:autoSpaceDN/>
        <w:adjustRightInd/>
        <w:spacing w:after="200" w:lineRule="auto" w:line="360"/>
        <w:contextualSpacing/>
        <w:rPr/>
      </w:pPr>
      <w:r>
        <w:t>Readily available.</w:t>
      </w:r>
    </w:p>
    <w:p>
      <w:pPr>
        <w:pStyle w:val="style179"/>
        <w:numPr>
          <w:ilvl w:val="0"/>
          <w:numId w:val="73"/>
        </w:numPr>
        <w:autoSpaceDE/>
        <w:autoSpaceDN/>
        <w:adjustRightInd/>
        <w:spacing w:after="200" w:lineRule="auto" w:line="360"/>
        <w:contextualSpacing/>
        <w:rPr/>
      </w:pPr>
      <w:r>
        <w:t>Affordable to most farmers.</w:t>
      </w:r>
    </w:p>
    <w:p>
      <w:pPr>
        <w:pStyle w:val="style179"/>
        <w:numPr>
          <w:ilvl w:val="0"/>
          <w:numId w:val="73"/>
        </w:numPr>
        <w:autoSpaceDE/>
        <w:autoSpaceDN/>
        <w:adjustRightInd/>
        <w:spacing w:after="200" w:lineRule="auto" w:line="360"/>
        <w:contextualSpacing/>
        <w:rPr/>
      </w:pPr>
      <w:r>
        <w:t>Require least possible skills to apply.</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PRECAUTIONS WHEN HANDLING &amp; APPLYING PESTICIDES:  </w:t>
      </w:r>
    </w:p>
    <w:p>
      <w:pPr>
        <w:pStyle w:val="style179"/>
        <w:numPr>
          <w:ilvl w:val="0"/>
          <w:numId w:val="74"/>
        </w:numPr>
        <w:autoSpaceDE/>
        <w:autoSpaceDN/>
        <w:adjustRightInd/>
        <w:spacing w:after="200" w:lineRule="auto" w:line="360"/>
        <w:contextualSpacing/>
        <w:rPr/>
      </w:pPr>
      <w:r>
        <w:t xml:space="preserve">All </w:t>
      </w:r>
      <w:r>
        <w:t>equipment</w:t>
      </w:r>
      <w:r>
        <w:t xml:space="preserve"> used in spraying pesticides should be thoroughly washed before and after use.</w:t>
      </w:r>
    </w:p>
    <w:p>
      <w:pPr>
        <w:pStyle w:val="style179"/>
        <w:numPr>
          <w:ilvl w:val="0"/>
          <w:numId w:val="74"/>
        </w:numPr>
        <w:autoSpaceDE/>
        <w:autoSpaceDN/>
        <w:adjustRightInd/>
        <w:spacing w:after="200" w:lineRule="auto" w:line="360"/>
        <w:contextualSpacing/>
        <w:rPr/>
      </w:pPr>
      <w:r>
        <w:t>Allow correct time lag between spraying and harvesting of produce for consumption.</w:t>
      </w:r>
    </w:p>
    <w:p>
      <w:pPr>
        <w:pStyle w:val="style179"/>
        <w:numPr>
          <w:ilvl w:val="0"/>
          <w:numId w:val="74"/>
        </w:numPr>
        <w:autoSpaceDE/>
        <w:autoSpaceDN/>
        <w:adjustRightInd/>
        <w:spacing w:after="200" w:lineRule="auto" w:line="360"/>
        <w:contextualSpacing/>
        <w:rPr/>
      </w:pPr>
      <w:r>
        <w:t>Empty containers of pesticides should be burnt.</w:t>
      </w:r>
    </w:p>
    <w:p>
      <w:pPr>
        <w:pStyle w:val="style179"/>
        <w:numPr>
          <w:ilvl w:val="0"/>
          <w:numId w:val="74"/>
        </w:numPr>
        <w:autoSpaceDE/>
        <w:autoSpaceDN/>
        <w:adjustRightInd/>
        <w:spacing w:after="200" w:lineRule="auto" w:line="360"/>
        <w:contextualSpacing/>
        <w:rPr/>
      </w:pPr>
      <w:r>
        <w:t>Wear protective clothing when applying pesticides for protection against spray wash.</w:t>
      </w:r>
    </w:p>
    <w:p>
      <w:pPr>
        <w:pStyle w:val="style179"/>
        <w:numPr>
          <w:ilvl w:val="0"/>
          <w:numId w:val="74"/>
        </w:numPr>
        <w:autoSpaceDE/>
        <w:autoSpaceDN/>
        <w:adjustRightInd/>
        <w:spacing w:after="200" w:lineRule="auto" w:line="360"/>
        <w:contextualSpacing/>
        <w:rPr/>
      </w:pPr>
      <w:r>
        <w:t>In case the pesticide is taken in by mistake, seek medication immediately.</w:t>
      </w:r>
    </w:p>
    <w:p>
      <w:pPr>
        <w:pStyle w:val="style179"/>
        <w:numPr>
          <w:ilvl w:val="0"/>
          <w:numId w:val="74"/>
        </w:numPr>
        <w:autoSpaceDE/>
        <w:autoSpaceDN/>
        <w:adjustRightInd/>
        <w:spacing w:after="200" w:lineRule="auto" w:line="360"/>
        <w:contextualSpacing/>
        <w:rPr/>
      </w:pPr>
      <w:r>
        <w:t xml:space="preserve">Keep all records of pesticides application </w:t>
      </w:r>
      <w:r>
        <w:t>for</w:t>
      </w:r>
      <w:r>
        <w:t xml:space="preserve"> effectiveness.</w:t>
      </w:r>
    </w:p>
    <w:p>
      <w:pPr>
        <w:pStyle w:val="style179"/>
        <w:numPr>
          <w:ilvl w:val="0"/>
          <w:numId w:val="74"/>
        </w:numPr>
        <w:autoSpaceDE/>
        <w:autoSpaceDN/>
        <w:adjustRightInd/>
        <w:spacing w:after="200" w:lineRule="auto" w:line="360"/>
        <w:contextualSpacing/>
        <w:rPr/>
      </w:pPr>
      <w:r>
        <w:t>Do not eat, drink or smoke while spraying to avoid inhaling the pesticides.</w:t>
      </w:r>
    </w:p>
    <w:p>
      <w:pPr>
        <w:pStyle w:val="style179"/>
        <w:numPr>
          <w:ilvl w:val="0"/>
          <w:numId w:val="74"/>
        </w:numPr>
        <w:autoSpaceDE/>
        <w:autoSpaceDN/>
        <w:adjustRightInd/>
        <w:spacing w:after="200" w:lineRule="auto" w:line="360"/>
        <w:contextualSpacing/>
        <w:rPr/>
      </w:pPr>
      <w:r>
        <w:t>Do not blow blocked nozzles with mouth to avoid taking in chemicals.</w:t>
      </w:r>
    </w:p>
    <w:p>
      <w:pPr>
        <w:pStyle w:val="style179"/>
        <w:numPr>
          <w:ilvl w:val="0"/>
          <w:numId w:val="74"/>
        </w:numPr>
        <w:autoSpaceDE/>
        <w:autoSpaceDN/>
        <w:adjustRightInd/>
        <w:spacing w:after="200" w:lineRule="auto" w:line="360"/>
        <w:contextualSpacing/>
        <w:rPr/>
      </w:pPr>
      <w:r>
        <w:t>Spray facing the direction of wind.</w:t>
      </w:r>
    </w:p>
    <w:p>
      <w:pPr>
        <w:pStyle w:val="style179"/>
        <w:numPr>
          <w:ilvl w:val="0"/>
          <w:numId w:val="74"/>
        </w:numPr>
        <w:autoSpaceDE/>
        <w:autoSpaceDN/>
        <w:adjustRightInd/>
        <w:spacing w:after="200" w:lineRule="auto" w:line="360"/>
        <w:contextualSpacing/>
        <w:rPr/>
      </w:pPr>
      <w:r>
        <w:t>Read and carefully follow manufacturer's instructions.</w:t>
      </w:r>
    </w:p>
    <w:p>
      <w:pPr>
        <w:pStyle w:val="style179"/>
        <w:numPr>
          <w:ilvl w:val="0"/>
          <w:numId w:val="74"/>
        </w:numPr>
        <w:autoSpaceDE/>
        <w:autoSpaceDN/>
        <w:adjustRightInd/>
        <w:spacing w:after="200" w:lineRule="auto" w:line="360"/>
        <w:contextualSpacing/>
        <w:rPr/>
      </w:pPr>
      <w:r>
        <w:t>Avoid rainy conditions to ensure correct concentrations.</w:t>
      </w:r>
    </w:p>
    <w:p>
      <w:pPr>
        <w:pStyle w:val="style179"/>
        <w:numPr>
          <w:ilvl w:val="0"/>
          <w:numId w:val="74"/>
        </w:numPr>
        <w:autoSpaceDE/>
        <w:autoSpaceDN/>
        <w:adjustRightInd/>
        <w:spacing w:after="200" w:lineRule="auto" w:line="360"/>
        <w:contextualSpacing/>
        <w:rPr/>
      </w:pPr>
      <w:r>
        <w:t>Ensure proper mixing of the pesticides for effectiveness.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ADVANTAGES OF CHEMICAL PESTS CONTROL:</w:t>
      </w:r>
    </w:p>
    <w:p>
      <w:pPr>
        <w:pStyle w:val="style179"/>
        <w:numPr>
          <w:ilvl w:val="0"/>
          <w:numId w:val="75"/>
        </w:numPr>
        <w:autoSpaceDE/>
        <w:autoSpaceDN/>
        <w:adjustRightInd/>
        <w:spacing w:after="200" w:lineRule="auto" w:line="360"/>
        <w:contextualSpacing/>
        <w:rPr/>
      </w:pPr>
      <w:r>
        <w:t xml:space="preserve">It is less laborious i.e. </w:t>
      </w:r>
      <w:r>
        <w:t>it’s</w:t>
      </w:r>
      <w:r>
        <w:t xml:space="preserve"> an easy method to use.</w:t>
      </w:r>
    </w:p>
    <w:p>
      <w:pPr>
        <w:pStyle w:val="style179"/>
        <w:numPr>
          <w:ilvl w:val="0"/>
          <w:numId w:val="75"/>
        </w:numPr>
        <w:autoSpaceDE/>
        <w:autoSpaceDN/>
        <w:adjustRightInd/>
        <w:spacing w:after="200" w:lineRule="auto" w:line="360"/>
        <w:contextualSpacing/>
        <w:rPr/>
      </w:pPr>
      <w:r>
        <w:t xml:space="preserve">It is a quick method of </w:t>
      </w:r>
      <w:r>
        <w:t>pests’</w:t>
      </w:r>
      <w:r>
        <w:t xml:space="preserve"> control.</w:t>
      </w:r>
    </w:p>
    <w:p>
      <w:pPr>
        <w:pStyle w:val="style179"/>
        <w:numPr>
          <w:ilvl w:val="0"/>
          <w:numId w:val="75"/>
        </w:numPr>
        <w:autoSpaceDE/>
        <w:autoSpaceDN/>
        <w:adjustRightInd/>
        <w:spacing w:after="200" w:lineRule="auto" w:line="360"/>
        <w:contextualSpacing/>
        <w:rPr/>
      </w:pPr>
      <w:r>
        <w:t xml:space="preserve">May have a broad spectrum action i.e. killing even </w:t>
      </w:r>
      <w:r>
        <w:t>complex</w:t>
      </w:r>
      <w:r>
        <w:t xml:space="preserve"> pests.</w:t>
      </w:r>
    </w:p>
    <w:p>
      <w:pPr>
        <w:pStyle w:val="style179"/>
        <w:numPr>
          <w:ilvl w:val="0"/>
          <w:numId w:val="75"/>
        </w:numPr>
        <w:autoSpaceDE/>
        <w:autoSpaceDN/>
        <w:adjustRightInd/>
        <w:spacing w:after="200" w:lineRule="auto" w:line="360"/>
        <w:contextualSpacing/>
        <w:rPr/>
      </w:pPr>
      <w:r>
        <w:t>It is more predictable compared to biological methods.</w:t>
      </w:r>
    </w:p>
    <w:p>
      <w:pPr>
        <w:pStyle w:val="style179"/>
        <w:numPr>
          <w:ilvl w:val="0"/>
          <w:numId w:val="75"/>
        </w:numPr>
        <w:autoSpaceDE/>
        <w:autoSpaceDN/>
        <w:adjustRightInd/>
        <w:spacing w:after="200" w:lineRule="auto" w:line="360"/>
        <w:contextualSpacing/>
        <w:rPr/>
      </w:pPr>
      <w:r>
        <w:t>Relatively cheaper on large scale production.</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DIADVANTAGES OF CHEMICAL METHODS:</w:t>
      </w:r>
    </w:p>
    <w:p>
      <w:pPr>
        <w:pStyle w:val="style179"/>
        <w:numPr>
          <w:ilvl w:val="0"/>
          <w:numId w:val="76"/>
        </w:numPr>
        <w:autoSpaceDE/>
        <w:autoSpaceDN/>
        <w:adjustRightInd/>
        <w:spacing w:after="200" w:lineRule="auto" w:line="360"/>
        <w:contextualSpacing/>
        <w:rPr/>
      </w:pPr>
      <w:r>
        <w:t>Expensive to buy chemicals especially for small scale use.</w:t>
      </w:r>
    </w:p>
    <w:p>
      <w:pPr>
        <w:pStyle w:val="style179"/>
        <w:numPr>
          <w:ilvl w:val="0"/>
          <w:numId w:val="76"/>
        </w:numPr>
        <w:autoSpaceDE/>
        <w:autoSpaceDN/>
        <w:adjustRightInd/>
        <w:spacing w:after="200" w:lineRule="auto" w:line="360"/>
        <w:contextualSpacing/>
        <w:rPr/>
      </w:pPr>
      <w:r>
        <w:t>Application requires skills.</w:t>
      </w:r>
    </w:p>
    <w:p>
      <w:pPr>
        <w:pStyle w:val="style179"/>
        <w:numPr>
          <w:ilvl w:val="0"/>
          <w:numId w:val="76"/>
        </w:numPr>
        <w:autoSpaceDE/>
        <w:autoSpaceDN/>
        <w:adjustRightInd/>
        <w:spacing w:after="200" w:lineRule="auto" w:line="360"/>
        <w:contextualSpacing/>
        <w:rPr/>
      </w:pPr>
      <w:r>
        <w:t>Some pests may develop resistance (the residual population).</w:t>
      </w:r>
    </w:p>
    <w:p>
      <w:pPr>
        <w:pStyle w:val="style179"/>
        <w:numPr>
          <w:ilvl w:val="0"/>
          <w:numId w:val="76"/>
        </w:numPr>
        <w:autoSpaceDE/>
        <w:autoSpaceDN/>
        <w:adjustRightInd/>
        <w:spacing w:after="200" w:lineRule="auto" w:line="360"/>
        <w:contextualSpacing/>
        <w:rPr/>
      </w:pPr>
      <w:r>
        <w:t>May be toxic to the environment.</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3). PHYSICAL/MECHANICAL METHODS: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involves using barriers, traps, or any physical means to prevent or reduce </w:t>
      </w:r>
      <w:r>
        <w:rPr>
          <w:rFonts w:ascii="Times New Roman" w:cs="Times New Roman" w:hAnsi="Times New Roman"/>
          <w:sz w:val="24"/>
          <w:szCs w:val="24"/>
        </w:rPr>
        <w:t xml:space="preserve">pest </w:t>
      </w:r>
      <w:r>
        <w:rPr>
          <w:rFonts w:ascii="Times New Roman" w:cs="Times New Roman" w:hAnsi="Times New Roman"/>
          <w:sz w:val="24"/>
          <w:szCs w:val="24"/>
        </w:rPr>
        <w:t>problems.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Mechanical control methods can be rapid and effective but are mostly suited to small, acute pest problems.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MEHTODS OF MECHANICAL PESTS CONTROL:</w:t>
      </w:r>
    </w:p>
    <w:p>
      <w:pPr>
        <w:pStyle w:val="style179"/>
        <w:numPr>
          <w:ilvl w:val="0"/>
          <w:numId w:val="77"/>
        </w:numPr>
        <w:autoSpaceDE/>
        <w:autoSpaceDN/>
        <w:adjustRightInd/>
        <w:spacing w:after="200" w:lineRule="auto" w:line="360"/>
        <w:contextualSpacing/>
        <w:rPr/>
      </w:pPr>
      <w:r>
        <w:t xml:space="preserve"> Air suffocation; to encourage </w:t>
      </w:r>
      <w:r>
        <w:t>build-up</w:t>
      </w:r>
      <w:r>
        <w:t xml:space="preserve"> of carbon dioxide which inhibits </w:t>
      </w:r>
      <w:r>
        <w:t>pests’</w:t>
      </w:r>
      <w:r>
        <w:t xml:space="preserve"> multiplication or survival leading to death of pests.</w:t>
      </w:r>
    </w:p>
    <w:p>
      <w:pPr>
        <w:pStyle w:val="style179"/>
        <w:numPr>
          <w:ilvl w:val="0"/>
          <w:numId w:val="77"/>
        </w:numPr>
        <w:autoSpaceDE/>
        <w:autoSpaceDN/>
        <w:adjustRightInd/>
        <w:spacing w:after="200" w:lineRule="auto" w:line="360"/>
        <w:contextualSpacing/>
        <w:rPr/>
      </w:pPr>
      <w:r>
        <w:t xml:space="preserve">Creation of physical barriers; </w:t>
      </w:r>
      <w:r>
        <w:t>e.g.</w:t>
      </w:r>
      <w:r>
        <w:t xml:space="preserve"> rat guards on post of granaries prevent rats from climbing into the stores.</w:t>
      </w:r>
    </w:p>
    <w:p>
      <w:pPr>
        <w:pStyle w:val="style179"/>
        <w:numPr>
          <w:ilvl w:val="0"/>
          <w:numId w:val="77"/>
        </w:numPr>
        <w:autoSpaceDE/>
        <w:autoSpaceDN/>
        <w:adjustRightInd/>
        <w:spacing w:after="200" w:lineRule="auto" w:line="360"/>
        <w:contextualSpacing/>
        <w:rPr/>
      </w:pPr>
      <w:r>
        <w:t>Hand picking and killing; to destroy the pests hence, reducing their population. Special traps may be used here.</w:t>
      </w:r>
    </w:p>
    <w:p>
      <w:pPr>
        <w:pStyle w:val="style179"/>
        <w:numPr>
          <w:ilvl w:val="0"/>
          <w:numId w:val="77"/>
        </w:numPr>
        <w:autoSpaceDE/>
        <w:autoSpaceDN/>
        <w:adjustRightInd/>
        <w:spacing w:after="200" w:lineRule="auto" w:line="360"/>
        <w:contextualSpacing/>
        <w:rPr/>
      </w:pPr>
      <w:r>
        <w:t xml:space="preserve">Use of </w:t>
      </w:r>
      <w:r>
        <w:t>explosives</w:t>
      </w:r>
      <w:r>
        <w:t>; to scare away birds causing them to migrate or die.</w:t>
      </w:r>
    </w:p>
    <w:p>
      <w:pPr>
        <w:pStyle w:val="style179"/>
        <w:numPr>
          <w:ilvl w:val="0"/>
          <w:numId w:val="77"/>
        </w:numPr>
        <w:autoSpaceDE/>
        <w:autoSpaceDN/>
        <w:adjustRightInd/>
        <w:spacing w:after="200" w:lineRule="auto" w:line="360"/>
        <w:contextualSpacing/>
        <w:rPr/>
      </w:pPr>
      <w:r>
        <w:t xml:space="preserve">Use of lethal temperature; involves application of extremes of temperature </w:t>
      </w:r>
      <w:r>
        <w:t>i.e</w:t>
      </w:r>
      <w:r>
        <w:t xml:space="preserve"> too high or too low to control pests development.</w:t>
      </w:r>
    </w:p>
    <w:p>
      <w:pPr>
        <w:pStyle w:val="style179"/>
        <w:numPr>
          <w:ilvl w:val="0"/>
          <w:numId w:val="77"/>
        </w:numPr>
        <w:autoSpaceDE/>
        <w:autoSpaceDN/>
        <w:adjustRightInd/>
        <w:spacing w:after="200" w:lineRule="auto" w:line="360"/>
        <w:contextualSpacing/>
        <w:rPr/>
      </w:pPr>
      <w:r>
        <w:t>Scare crows; these are human figure-like objects set to scare away birds and other animals from crop fields.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4). BIOLOGICAL METHODS: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is the deliberate use of a living agent or natural enemy or predator to control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control agents can either control the pests by feeding on them </w:t>
      </w:r>
      <w:r>
        <w:rPr>
          <w:rFonts w:ascii="Times New Roman" w:cs="Times New Roman" w:hAnsi="Times New Roman"/>
          <w:sz w:val="24"/>
          <w:szCs w:val="24"/>
        </w:rPr>
        <w:t>e.g.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Lady bugs on aphids, or by causing fatal diseases to the pests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Virus</w:t>
      </w:r>
      <w:r>
        <w:rPr>
          <w:rFonts w:ascii="Times New Roman" w:cs="Times New Roman" w:hAnsi="Times New Roman"/>
          <w:sz w:val="24"/>
          <w:szCs w:val="24"/>
        </w:rPr>
        <w:t xml:space="preserve"> sprays on army worm caterpillars.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WAYS OF USING NATURAL ENEMIES;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1). Importation/Classical;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Involves control of insect pests using introduced natural enemies.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2). Augmentation;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t i</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the mass culturing and periodic release of natural enemies.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3). Conservation;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Is the enhancement of numbers of already existing natural enemies.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FACTORS THAT AFFECT THE EFFECTIVENESS OF A BIOLOGICAL AGENT:</w:t>
      </w:r>
    </w:p>
    <w:p>
      <w:pPr>
        <w:pStyle w:val="style179"/>
        <w:numPr>
          <w:ilvl w:val="0"/>
          <w:numId w:val="78"/>
        </w:numPr>
        <w:autoSpaceDE/>
        <w:autoSpaceDN/>
        <w:adjustRightInd/>
        <w:spacing w:after="200" w:lineRule="auto" w:line="360"/>
        <w:contextualSpacing/>
        <w:rPr/>
      </w:pPr>
      <w:r>
        <w:t>Age of the agent.</w:t>
      </w:r>
    </w:p>
    <w:p>
      <w:pPr>
        <w:pStyle w:val="style179"/>
        <w:numPr>
          <w:ilvl w:val="0"/>
          <w:numId w:val="78"/>
        </w:numPr>
        <w:autoSpaceDE/>
        <w:autoSpaceDN/>
        <w:adjustRightInd/>
        <w:spacing w:after="200" w:lineRule="auto" w:line="360"/>
        <w:contextualSpacing/>
        <w:rPr/>
      </w:pPr>
      <w:r>
        <w:t>Level of training offered to the agent.</w:t>
      </w:r>
    </w:p>
    <w:p>
      <w:pPr>
        <w:pStyle w:val="style179"/>
        <w:numPr>
          <w:ilvl w:val="0"/>
          <w:numId w:val="78"/>
        </w:numPr>
        <w:autoSpaceDE/>
        <w:autoSpaceDN/>
        <w:adjustRightInd/>
        <w:spacing w:after="200" w:lineRule="auto" w:line="360"/>
        <w:contextualSpacing/>
        <w:rPr/>
      </w:pPr>
      <w:r>
        <w:t>Adaptability of the agent to the conditions of the environment.</w:t>
      </w:r>
    </w:p>
    <w:p>
      <w:pPr>
        <w:pStyle w:val="style179"/>
        <w:numPr>
          <w:ilvl w:val="0"/>
          <w:numId w:val="78"/>
        </w:numPr>
        <w:autoSpaceDE/>
        <w:autoSpaceDN/>
        <w:adjustRightInd/>
        <w:spacing w:after="200" w:lineRule="auto" w:line="360"/>
        <w:contextualSpacing/>
        <w:rPr/>
      </w:pPr>
      <w:r>
        <w:t>Population</w:t>
      </w:r>
      <w:r>
        <w:t xml:space="preserve"> of the agent in relation to that of the pests.</w:t>
      </w:r>
    </w:p>
    <w:p>
      <w:pPr>
        <w:pStyle w:val="style179"/>
        <w:numPr>
          <w:ilvl w:val="0"/>
          <w:numId w:val="78"/>
        </w:numPr>
        <w:autoSpaceDE/>
        <w:autoSpaceDN/>
        <w:adjustRightInd/>
        <w:spacing w:after="200" w:lineRule="auto" w:line="360"/>
        <w:contextualSpacing/>
        <w:rPr/>
      </w:pPr>
      <w:r>
        <w:t>Type of pests in question.</w:t>
      </w:r>
    </w:p>
    <w:p>
      <w:pPr>
        <w:pStyle w:val="style179"/>
        <w:numPr>
          <w:ilvl w:val="0"/>
          <w:numId w:val="78"/>
        </w:numPr>
        <w:autoSpaceDE/>
        <w:autoSpaceDN/>
        <w:adjustRightInd/>
        <w:spacing w:after="200" w:lineRule="auto" w:line="360"/>
        <w:contextualSpacing/>
        <w:rPr/>
      </w:pPr>
      <w:r>
        <w:t>Rate of multiplication of the pests and the agent.</w:t>
      </w:r>
    </w:p>
    <w:p>
      <w:pPr>
        <w:pStyle w:val="style179"/>
        <w:numPr>
          <w:ilvl w:val="0"/>
          <w:numId w:val="78"/>
        </w:numPr>
        <w:autoSpaceDE/>
        <w:autoSpaceDN/>
        <w:adjustRightInd/>
        <w:spacing w:after="200" w:lineRule="auto" w:line="360"/>
        <w:contextualSpacing/>
        <w:rPr/>
      </w:pPr>
      <w:r>
        <w:t>Searching ability of the agent.</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CHARACTERISTICS OF A GOOD BIO-CONTROL AGENT:</w:t>
      </w:r>
    </w:p>
    <w:p>
      <w:pPr>
        <w:pStyle w:val="style179"/>
        <w:numPr>
          <w:ilvl w:val="0"/>
          <w:numId w:val="79"/>
        </w:numPr>
        <w:autoSpaceDE/>
        <w:autoSpaceDN/>
        <w:adjustRightInd/>
        <w:spacing w:after="200" w:lineRule="auto" w:line="360"/>
        <w:contextualSpacing/>
        <w:rPr/>
      </w:pPr>
      <w:r>
        <w:t>Should adapt to a wide range of environmental conditions.</w:t>
      </w:r>
    </w:p>
    <w:p>
      <w:pPr>
        <w:pStyle w:val="style179"/>
        <w:numPr>
          <w:ilvl w:val="0"/>
          <w:numId w:val="79"/>
        </w:numPr>
        <w:autoSpaceDE/>
        <w:autoSpaceDN/>
        <w:adjustRightInd/>
        <w:spacing w:after="200" w:lineRule="auto" w:line="360"/>
        <w:contextualSpacing/>
        <w:rPr/>
      </w:pPr>
      <w:r>
        <w:t xml:space="preserve">Have a faster growth rate </w:t>
      </w:r>
      <w:r>
        <w:t>i.e.</w:t>
      </w:r>
      <w:r>
        <w:t xml:space="preserve"> early maturing.</w:t>
      </w:r>
    </w:p>
    <w:p>
      <w:pPr>
        <w:pStyle w:val="style179"/>
        <w:numPr>
          <w:ilvl w:val="0"/>
          <w:numId w:val="79"/>
        </w:numPr>
        <w:autoSpaceDE/>
        <w:autoSpaceDN/>
        <w:adjustRightInd/>
        <w:spacing w:after="200" w:lineRule="auto" w:line="360"/>
        <w:contextualSpacing/>
        <w:rPr/>
      </w:pPr>
      <w:r>
        <w:t>Easy</w:t>
      </w:r>
      <w:r>
        <w:t xml:space="preserve"> to eradicate should need arise.</w:t>
      </w:r>
    </w:p>
    <w:p>
      <w:pPr>
        <w:pStyle w:val="style179"/>
        <w:numPr>
          <w:ilvl w:val="0"/>
          <w:numId w:val="79"/>
        </w:numPr>
        <w:autoSpaceDE/>
        <w:autoSpaceDN/>
        <w:adjustRightInd/>
        <w:spacing w:after="200" w:lineRule="auto" w:line="360"/>
        <w:contextualSpacing/>
        <w:rPr/>
      </w:pPr>
      <w:r>
        <w:t>Should be specific in action.</w:t>
      </w:r>
    </w:p>
    <w:p>
      <w:pPr>
        <w:pStyle w:val="style179"/>
        <w:numPr>
          <w:ilvl w:val="0"/>
          <w:numId w:val="79"/>
        </w:numPr>
        <w:autoSpaceDE/>
        <w:autoSpaceDN/>
        <w:adjustRightInd/>
        <w:spacing w:after="200" w:lineRule="auto" w:line="360"/>
        <w:contextualSpacing/>
        <w:rPr/>
      </w:pPr>
      <w:r>
        <w:t>Easily accessible.</w:t>
      </w:r>
    </w:p>
    <w:p>
      <w:pPr>
        <w:pStyle w:val="style179"/>
        <w:numPr>
          <w:ilvl w:val="0"/>
          <w:numId w:val="79"/>
        </w:numPr>
        <w:autoSpaceDE/>
        <w:autoSpaceDN/>
        <w:adjustRightInd/>
        <w:spacing w:after="200" w:lineRule="auto" w:line="360"/>
        <w:contextualSpacing/>
        <w:rPr/>
      </w:pPr>
      <w:r>
        <w:t>High reproductive potential, to multiply in a short time.</w:t>
      </w:r>
    </w:p>
    <w:p>
      <w:pPr>
        <w:pStyle w:val="style179"/>
        <w:numPr>
          <w:ilvl w:val="0"/>
          <w:numId w:val="79"/>
        </w:numPr>
        <w:autoSpaceDE/>
        <w:autoSpaceDN/>
        <w:adjustRightInd/>
        <w:spacing w:after="200" w:lineRule="auto" w:line="360"/>
        <w:contextualSpacing/>
        <w:rPr/>
      </w:pPr>
      <w:r>
        <w:t xml:space="preserve"> Should be environmentally friendly.</w:t>
      </w:r>
    </w:p>
    <w:p>
      <w:pPr>
        <w:pStyle w:val="style179"/>
        <w:numPr>
          <w:ilvl w:val="0"/>
          <w:numId w:val="79"/>
        </w:numPr>
        <w:autoSpaceDE/>
        <w:autoSpaceDN/>
        <w:adjustRightInd/>
        <w:spacing w:after="200" w:lineRule="auto" w:line="360"/>
        <w:contextualSpacing/>
        <w:rPr/>
      </w:pPr>
      <w:r>
        <w:t>Should have a narrow host range.</w:t>
      </w:r>
    </w:p>
    <w:p>
      <w:pPr>
        <w:pStyle w:val="style179"/>
        <w:numPr>
          <w:ilvl w:val="0"/>
          <w:numId w:val="79"/>
        </w:numPr>
        <w:autoSpaceDE/>
        <w:autoSpaceDN/>
        <w:adjustRightInd/>
        <w:spacing w:after="200" w:lineRule="auto" w:line="360"/>
        <w:contextualSpacing/>
        <w:rPr/>
      </w:pPr>
      <w:r>
        <w:t>Should have efficient search ability.</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ADVANTAGES OF BIOLOGICAL PEST CONTROL:</w:t>
      </w:r>
    </w:p>
    <w:p>
      <w:pPr>
        <w:pStyle w:val="style179"/>
        <w:numPr>
          <w:ilvl w:val="0"/>
          <w:numId w:val="80"/>
        </w:numPr>
        <w:autoSpaceDE/>
        <w:autoSpaceDN/>
        <w:adjustRightInd/>
        <w:spacing w:after="200" w:lineRule="auto" w:line="360"/>
        <w:contextualSpacing/>
        <w:rPr/>
      </w:pPr>
      <w:r>
        <w:t>It is cheaper to use.</w:t>
      </w:r>
    </w:p>
    <w:p>
      <w:pPr>
        <w:pStyle w:val="style179"/>
        <w:numPr>
          <w:ilvl w:val="0"/>
          <w:numId w:val="80"/>
        </w:numPr>
        <w:autoSpaceDE/>
        <w:autoSpaceDN/>
        <w:adjustRightInd/>
        <w:spacing w:after="200" w:lineRule="auto" w:line="360"/>
        <w:contextualSpacing/>
        <w:rPr/>
      </w:pPr>
      <w:r>
        <w:t>Requires little attention by the farmer.</w:t>
      </w:r>
    </w:p>
    <w:p>
      <w:pPr>
        <w:pStyle w:val="style179"/>
        <w:numPr>
          <w:ilvl w:val="0"/>
          <w:numId w:val="80"/>
        </w:numPr>
        <w:autoSpaceDE/>
        <w:autoSpaceDN/>
        <w:adjustRightInd/>
        <w:spacing w:after="200" w:lineRule="auto" w:line="360"/>
        <w:contextualSpacing/>
        <w:rPr/>
      </w:pPr>
      <w:r>
        <w:t>It is environmentally friendly.</w:t>
      </w:r>
    </w:p>
    <w:p>
      <w:pPr>
        <w:pStyle w:val="style179"/>
        <w:numPr>
          <w:ilvl w:val="0"/>
          <w:numId w:val="80"/>
        </w:numPr>
        <w:autoSpaceDE/>
        <w:autoSpaceDN/>
        <w:adjustRightInd/>
        <w:spacing w:after="200" w:lineRule="auto" w:line="360"/>
        <w:contextualSpacing/>
        <w:rPr/>
      </w:pPr>
      <w:r>
        <w:t>Not harmful to non-target organisms.</w:t>
      </w:r>
    </w:p>
    <w:p>
      <w:pPr>
        <w:pStyle w:val="style179"/>
        <w:numPr>
          <w:ilvl w:val="0"/>
          <w:numId w:val="80"/>
        </w:numPr>
        <w:autoSpaceDE/>
        <w:autoSpaceDN/>
        <w:adjustRightInd/>
        <w:spacing w:after="200" w:lineRule="auto" w:line="360"/>
        <w:contextualSpacing/>
        <w:rPr/>
      </w:pPr>
      <w:r>
        <w:t>Development of resistance by pests is unlikely.</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DISADVANTAGES</w:t>
      </w:r>
      <w:r>
        <w:rPr>
          <w:rFonts w:ascii="Times New Roman" w:cs="Times New Roman" w:hAnsi="Times New Roman"/>
          <w:sz w:val="24"/>
          <w:szCs w:val="24"/>
        </w:rPr>
        <w:t>:</w:t>
      </w:r>
    </w:p>
    <w:p>
      <w:pPr>
        <w:pStyle w:val="style179"/>
        <w:numPr>
          <w:ilvl w:val="0"/>
          <w:numId w:val="81"/>
        </w:numPr>
        <w:autoSpaceDE/>
        <w:autoSpaceDN/>
        <w:adjustRightInd/>
        <w:spacing w:after="200" w:lineRule="auto" w:line="360"/>
        <w:contextualSpacing/>
        <w:rPr/>
      </w:pPr>
      <w:r>
        <w:t>May not be locally available.</w:t>
      </w:r>
    </w:p>
    <w:p>
      <w:pPr>
        <w:pStyle w:val="style179"/>
        <w:numPr>
          <w:ilvl w:val="0"/>
          <w:numId w:val="81"/>
        </w:numPr>
        <w:autoSpaceDE/>
        <w:autoSpaceDN/>
        <w:adjustRightInd/>
        <w:spacing w:after="200" w:lineRule="auto" w:line="360"/>
        <w:contextualSpacing/>
        <w:rPr/>
      </w:pPr>
      <w:r>
        <w:t>Effects are unpredictable i.e. farmer has no control over the agent.</w:t>
      </w:r>
    </w:p>
    <w:p>
      <w:pPr>
        <w:pStyle w:val="style179"/>
        <w:numPr>
          <w:ilvl w:val="0"/>
          <w:numId w:val="81"/>
        </w:numPr>
        <w:autoSpaceDE/>
        <w:autoSpaceDN/>
        <w:adjustRightInd/>
        <w:spacing w:after="200" w:lineRule="auto" w:line="360"/>
        <w:contextualSpacing/>
        <w:rPr/>
      </w:pPr>
      <w:r>
        <w:t>Level of pests control may not be sufficient.</w:t>
      </w:r>
    </w:p>
    <w:p>
      <w:pPr>
        <w:pStyle w:val="style179"/>
        <w:numPr>
          <w:ilvl w:val="0"/>
          <w:numId w:val="81"/>
        </w:numPr>
        <w:autoSpaceDE/>
        <w:autoSpaceDN/>
        <w:adjustRightInd/>
        <w:spacing w:after="200" w:lineRule="auto" w:line="360"/>
        <w:contextualSpacing/>
        <w:rPr/>
      </w:pPr>
      <w:r>
        <w:t>Requires a lot of research which may be expensive.</w:t>
      </w:r>
    </w:p>
    <w:p>
      <w:pPr>
        <w:pStyle w:val="style179"/>
        <w:numPr>
          <w:ilvl w:val="0"/>
          <w:numId w:val="81"/>
        </w:numPr>
        <w:autoSpaceDE/>
        <w:autoSpaceDN/>
        <w:adjustRightInd/>
        <w:spacing w:after="200" w:lineRule="auto" w:line="360"/>
        <w:contextualSpacing/>
        <w:rPr/>
      </w:pPr>
      <w:r>
        <w:t xml:space="preserve">The method is slow </w:t>
      </w:r>
      <w:r>
        <w:t>i.e.</w:t>
      </w:r>
      <w:r>
        <w:t xml:space="preserve"> may not save the crops faster.</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5). INTEGRATED PESTS MANAGEMENT (IPM):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This is the combination of all effective, economical and environmentally friendly pests </w:t>
      </w:r>
      <w:r>
        <w:rPr>
          <w:rFonts w:ascii="Times New Roman" w:cs="Times New Roman" w:hAnsi="Times New Roman"/>
          <w:sz w:val="24"/>
          <w:szCs w:val="24"/>
        </w:rPr>
        <w:t>control</w:t>
      </w:r>
      <w:r>
        <w:rPr>
          <w:rFonts w:ascii="Times New Roman" w:cs="Times New Roman" w:hAnsi="Times New Roman"/>
          <w:sz w:val="24"/>
          <w:szCs w:val="24"/>
        </w:rPr>
        <w:t xml:space="preserve"> methods into a single but flexible approach to managing pests.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gives priority to </w:t>
      </w:r>
      <w:r>
        <w:rPr>
          <w:rFonts w:ascii="Times New Roman" w:cs="Times New Roman" w:hAnsi="Times New Roman"/>
          <w:sz w:val="24"/>
          <w:szCs w:val="24"/>
        </w:rPr>
        <w:t>non-chemical</w:t>
      </w:r>
      <w:r>
        <w:rPr>
          <w:rFonts w:ascii="Times New Roman" w:cs="Times New Roman" w:hAnsi="Times New Roman"/>
          <w:sz w:val="24"/>
          <w:szCs w:val="24"/>
        </w:rPr>
        <w:t xml:space="preserve"> methods first and resorts to chemical means when all the other methods have failed.</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ADVANTAGES OF IPM:</w:t>
      </w:r>
    </w:p>
    <w:p>
      <w:pPr>
        <w:pStyle w:val="style179"/>
        <w:numPr>
          <w:ilvl w:val="0"/>
          <w:numId w:val="82"/>
        </w:numPr>
        <w:autoSpaceDE/>
        <w:autoSpaceDN/>
        <w:adjustRightInd/>
        <w:spacing w:after="200" w:lineRule="auto" w:line="360"/>
        <w:contextualSpacing/>
        <w:rPr/>
      </w:pPr>
      <w:r>
        <w:t>Environmentally friendly since it reduces pesticide use.</w:t>
      </w:r>
    </w:p>
    <w:p>
      <w:pPr>
        <w:pStyle w:val="style179"/>
        <w:numPr>
          <w:ilvl w:val="0"/>
          <w:numId w:val="82"/>
        </w:numPr>
        <w:autoSpaceDE/>
        <w:autoSpaceDN/>
        <w:adjustRightInd/>
        <w:spacing w:after="200" w:lineRule="auto" w:line="360"/>
        <w:contextualSpacing/>
        <w:rPr/>
      </w:pPr>
      <w:r>
        <w:t>Reduces hazards to agricultural labour.</w:t>
      </w:r>
    </w:p>
    <w:p>
      <w:pPr>
        <w:pStyle w:val="style179"/>
        <w:numPr>
          <w:ilvl w:val="0"/>
          <w:numId w:val="82"/>
        </w:numPr>
        <w:autoSpaceDE/>
        <w:autoSpaceDN/>
        <w:adjustRightInd/>
        <w:spacing w:after="200" w:lineRule="auto" w:line="360"/>
        <w:contextualSpacing/>
        <w:rPr/>
      </w:pPr>
      <w:r>
        <w:t>Easy to adopt i.e. simple method.</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LIMITATIONS TO IPM:</w:t>
      </w:r>
    </w:p>
    <w:p>
      <w:pPr>
        <w:pStyle w:val="style179"/>
        <w:numPr>
          <w:ilvl w:val="0"/>
          <w:numId w:val="83"/>
        </w:numPr>
        <w:autoSpaceDE/>
        <w:autoSpaceDN/>
        <w:adjustRightInd/>
        <w:spacing w:after="200" w:lineRule="auto" w:line="360"/>
        <w:contextualSpacing/>
        <w:rPr/>
      </w:pPr>
      <w:r>
        <w:t>It is difficult to come up with standard combination of methods.</w:t>
      </w:r>
    </w:p>
    <w:p>
      <w:pPr>
        <w:pStyle w:val="style179"/>
        <w:numPr>
          <w:ilvl w:val="0"/>
          <w:numId w:val="83"/>
        </w:numPr>
        <w:autoSpaceDE/>
        <w:autoSpaceDN/>
        <w:adjustRightInd/>
        <w:spacing w:after="200" w:lineRule="auto" w:line="360"/>
        <w:contextualSpacing/>
        <w:rPr/>
      </w:pPr>
      <w:r>
        <w:t>Less knowledge of farmers on IPM.</w:t>
      </w:r>
    </w:p>
    <w:p>
      <w:pPr>
        <w:pStyle w:val="style179"/>
        <w:numPr>
          <w:ilvl w:val="0"/>
          <w:numId w:val="83"/>
        </w:numPr>
        <w:autoSpaceDE/>
        <w:autoSpaceDN/>
        <w:adjustRightInd/>
        <w:spacing w:after="200" w:lineRule="auto" w:line="360"/>
        <w:contextualSpacing/>
        <w:rPr/>
      </w:pPr>
      <w:r>
        <w:t>Reluctance of farmers in adopting IPM strategies.</w:t>
      </w:r>
    </w:p>
    <w:p>
      <w:pPr>
        <w:pStyle w:val="style179"/>
        <w:numPr>
          <w:ilvl w:val="0"/>
          <w:numId w:val="83"/>
        </w:numPr>
        <w:autoSpaceDE/>
        <w:autoSpaceDN/>
        <w:adjustRightInd/>
        <w:spacing w:after="200" w:lineRule="auto" w:line="360"/>
        <w:contextualSpacing/>
        <w:rPr/>
      </w:pPr>
      <w:r>
        <w:t xml:space="preserve">Requires clear understanding of pest </w:t>
      </w:r>
      <w:r>
        <w:t>ecology</w:t>
      </w:r>
      <w:r>
        <w:t xml:space="preserve"> a</w:t>
      </w:r>
      <w:r>
        <w:t>nd agro-ecosystem.</w:t>
      </w:r>
    </w:p>
    <w:p>
      <w:pPr>
        <w:pStyle w:val="style0"/>
        <w:spacing w:lineRule="auto" w:line="360"/>
        <w:rPr>
          <w:rFonts w:ascii="Times New Roman" w:cs="Times New Roman" w:eastAsia="Noto Sans Devanagari" w:hAnsi="Times New Roman"/>
          <w:b/>
          <w:bCs/>
          <w:sz w:val="24"/>
          <w:szCs w:val="24"/>
          <w:u w:val="double"/>
        </w:rPr>
      </w:pPr>
    </w:p>
    <w:p>
      <w:pPr>
        <w:pStyle w:val="style0"/>
        <w:spacing w:lineRule="auto" w:line="360"/>
        <w:jc w:val="center"/>
        <w:rPr>
          <w:rFonts w:ascii="Times New Roman" w:cs="Times New Roman" w:eastAsia="Noto Sans Devanagari" w:hAnsi="Times New Roman"/>
          <w:b/>
          <w:bCs/>
          <w:sz w:val="24"/>
          <w:szCs w:val="24"/>
        </w:rPr>
      </w:pPr>
      <w:r>
        <w:rPr>
          <w:rFonts w:ascii="Times New Roman" w:cs="Times New Roman" w:eastAsia="Noto Sans Devanagari" w:hAnsi="Times New Roman"/>
          <w:b/>
          <w:bCs/>
          <w:sz w:val="24"/>
          <w:szCs w:val="24"/>
        </w:rPr>
        <w:t>PLANT</w:t>
      </w:r>
      <w:r>
        <w:rPr>
          <w:rFonts w:ascii="Times New Roman" w:cs="Times New Roman" w:eastAsia="Noto Sans Devanagari" w:hAnsi="Times New Roman"/>
          <w:b/>
          <w:bCs/>
          <w:sz w:val="24"/>
          <w:szCs w:val="24"/>
        </w:rPr>
        <w:t xml:space="preserve"> DISEASES: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 xml:space="preserve">A disease may be defined in any of the following </w:t>
      </w:r>
      <w:r>
        <w:rPr>
          <w:rFonts w:ascii="Times New Roman" w:cs="Times New Roman" w:eastAsia="Noto Sans Devanagari" w:hAnsi="Times New Roman"/>
          <w:b/>
          <w:bCs/>
          <w:sz w:val="24"/>
          <w:szCs w:val="24"/>
          <w:lang w:val="en-US"/>
        </w:rPr>
        <w:t>ways</w:t>
      </w:r>
      <w:r>
        <w:rPr>
          <w:rFonts w:ascii="Times New Roman" w:cs="Times New Roman" w:eastAsia="Noto Sans Devanagari" w:hAnsi="Times New Roman"/>
          <w:b/>
          <w:bCs/>
          <w:sz w:val="24"/>
          <w:szCs w:val="24"/>
          <w:lang w:val="en-US"/>
        </w:rPr>
        <w:t>;</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 It is a harmful physiological disorder on a plant.</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ii). It is any abnormal condition </w:t>
      </w:r>
      <w:r>
        <w:rPr>
          <w:rFonts w:ascii="Times New Roman" w:cs="Times New Roman" w:eastAsia="Noto Sans Devanagari" w:hAnsi="Times New Roman"/>
          <w:sz w:val="24"/>
          <w:szCs w:val="24"/>
          <w:lang w:val="en-US"/>
        </w:rPr>
        <w:t>that</w:t>
      </w:r>
      <w:r>
        <w:rPr>
          <w:rFonts w:ascii="Times New Roman" w:cs="Times New Roman" w:eastAsia="Noto Sans Devanagari" w:hAnsi="Times New Roman"/>
          <w:sz w:val="24"/>
          <w:szCs w:val="24"/>
          <w:lang w:val="en-US"/>
        </w:rPr>
        <w:t xml:space="preserve"> damages a plant and </w:t>
      </w:r>
      <w:r>
        <w:rPr>
          <w:rFonts w:ascii="Times New Roman" w:cs="Times New Roman" w:eastAsia="Noto Sans Devanagari" w:hAnsi="Times New Roman"/>
          <w:sz w:val="24"/>
          <w:szCs w:val="24"/>
          <w:lang w:val="en-US"/>
        </w:rPr>
        <w:t>reduces</w:t>
      </w:r>
      <w:r>
        <w:rPr>
          <w:rFonts w:ascii="Times New Roman" w:cs="Times New Roman" w:eastAsia="Noto Sans Devanagari" w:hAnsi="Times New Roman"/>
          <w:sz w:val="24"/>
          <w:szCs w:val="24"/>
          <w:lang w:val="en-US"/>
        </w:rPr>
        <w:t xml:space="preserve"> its productivity or usefulness to man.</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iii). It is a condition that interferes with, impairs or disturbs the normal performance of a plant.</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iv)</w:t>
      </w:r>
      <w:r>
        <w:rPr>
          <w:rFonts w:ascii="Times New Roman" w:cs="Times New Roman" w:eastAsia="Noto Sans Devanagari" w:hAnsi="Times New Roman"/>
          <w:sz w:val="24"/>
          <w:szCs w:val="24"/>
          <w:lang w:val="en-US"/>
        </w:rPr>
        <w:t>. It is a deviation from good health resulting in</w:t>
      </w:r>
      <w:r>
        <w:rPr>
          <w:rFonts w:ascii="Times New Roman" w:cs="Times New Roman" w:eastAsia="Noto Sans Devanagari" w:hAnsi="Times New Roman"/>
          <w:sz w:val="24"/>
          <w:szCs w:val="24"/>
          <w:lang w:val="en-US"/>
        </w:rPr>
        <w:t>to poor performance of a plant.</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GENERAL SYMPTOMS OF CROP DISEASES: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Chlorosis</w:t>
      </w:r>
      <w:r>
        <w:rPr>
          <w:rFonts w:eastAsia="Noto Sans Devanagari"/>
          <w:lang w:val="en-US"/>
        </w:rPr>
        <w:t xml:space="preserve"> i.e. yellowing of leaves due to chlorophyll degradation or failure in its formation.</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Rotting of roots or rooting systems.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Rotting of storage organs.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Sunken lesions on the stems.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Stunted growth of the plant or plant organs (Hypoplasia).</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 xml:space="preserve">Excessive growth of the plant </w:t>
      </w:r>
      <w:r>
        <w:rPr>
          <w:rFonts w:eastAsia="Noto Sans Devanagari"/>
          <w:lang w:val="en-US"/>
        </w:rPr>
        <w:t>pr</w:t>
      </w:r>
      <w:r>
        <w:rPr>
          <w:rFonts w:eastAsia="Noto Sans Devanagari"/>
          <w:lang w:val="en-US"/>
        </w:rPr>
        <w:t xml:space="preserve"> plant parts (Hyperplasia).</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Swelling of plant organs (Hypertrophy).</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Wilting i.e. partial drying of the plant.</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Excessive gum formation on trees.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Spots/patches on the leaves, flowers and fruits.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Mottling of leaves.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Curling of leaves.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Reduced internodes.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Low yield of plants.</w:t>
      </w:r>
    </w:p>
    <w:p>
      <w:pPr>
        <w:pStyle w:val="style179"/>
        <w:numPr>
          <w:ilvl w:val="0"/>
          <w:numId w:val="84"/>
        </w:numPr>
        <w:autoSpaceDE/>
        <w:autoSpaceDN/>
        <w:adjustRightInd/>
        <w:spacing w:after="200" w:lineRule="auto" w:line="360"/>
        <w:contextualSpacing/>
        <w:rPr>
          <w:rFonts w:eastAsia="Noto Sans Devanagari"/>
          <w:lang w:val="en-US"/>
        </w:rPr>
      </w:pPr>
      <w:r>
        <w:rPr>
          <w:rFonts w:eastAsia="Noto Sans Devanagari"/>
          <w:lang w:val="en-US"/>
        </w:rPr>
        <w:t>Yellow strips on the leaves, along the mid ribs/veins.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CLASSIFICATION OF PLANT DISEASES: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Plant diseases can be classified in many different ways, however, the most important one is based on the causal agents thus;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 Fungal diseases.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ii). Viral diseases.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iii). Bacterial diseases.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iv)</w:t>
      </w:r>
      <w:r>
        <w:rPr>
          <w:rFonts w:ascii="Times New Roman" w:cs="Times New Roman" w:eastAsia="Noto Sans Devanagari" w:hAnsi="Times New Roman"/>
          <w:sz w:val="24"/>
          <w:szCs w:val="24"/>
          <w:lang w:val="en-US"/>
        </w:rPr>
        <w:t>. D</w:t>
      </w:r>
      <w:r>
        <w:rPr>
          <w:rFonts w:ascii="Times New Roman" w:cs="Times New Roman" w:eastAsia="Noto Sans Devanagari" w:hAnsi="Times New Roman"/>
          <w:sz w:val="24"/>
          <w:szCs w:val="24"/>
          <w:lang w:val="en-US"/>
        </w:rPr>
        <w:t>eficiency/Nutritional diseases.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REASONS WHY FUNGAL DISEASES ARE DIFFICULT TO CONTROL:</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(XTICS WHICH HAVE CONTRIBUTED TO THE SUCCESS OF FUNGI AS PLANT PATHOGENS):</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They have a high reproductive rate; producing several spores for rapid multiplication.</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 xml:space="preserve">Have </w:t>
      </w:r>
      <w:r>
        <w:rPr>
          <w:rFonts w:eastAsia="Noto Sans Devanagari"/>
          <w:lang w:val="en-US"/>
        </w:rPr>
        <w:t>perenating</w:t>
      </w:r>
      <w:r>
        <w:rPr>
          <w:rFonts w:eastAsia="Noto Sans Devanagari"/>
          <w:lang w:val="en-US"/>
        </w:rPr>
        <w:t xml:space="preserve"> structures for survival.</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They produce resistant spores allowing continuity of the species.</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Several species exist making them hard to control.</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Few people have knowledge on control of fungal pathogens, allowing their survival.</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Chemicals</w:t>
      </w:r>
      <w:r>
        <w:rPr>
          <w:rFonts w:eastAsia="Noto Sans Devanagari"/>
          <w:lang w:val="en-US"/>
        </w:rPr>
        <w:t xml:space="preserve"> for their control are expensive.</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Exhibit greater diversity in form of formation and habitats thus, hard to control.</w:t>
      </w:r>
    </w:p>
    <w:p>
      <w:pPr>
        <w:pStyle w:val="style179"/>
        <w:numPr>
          <w:ilvl w:val="0"/>
          <w:numId w:val="85"/>
        </w:numPr>
        <w:autoSpaceDE/>
        <w:autoSpaceDN/>
        <w:adjustRightInd/>
        <w:spacing w:after="200" w:lineRule="auto" w:line="360"/>
        <w:contextualSpacing/>
        <w:rPr>
          <w:rFonts w:eastAsia="Noto Sans Devanagari"/>
          <w:lang w:val="en-US"/>
        </w:rPr>
      </w:pPr>
      <w:r>
        <w:rPr>
          <w:rFonts w:eastAsia="Noto Sans Devanagari"/>
          <w:lang w:val="en-US"/>
        </w:rPr>
        <w:t xml:space="preserve">They have a wide host range, surviving from season to </w:t>
      </w:r>
      <w:r>
        <w:rPr>
          <w:rFonts w:eastAsia="Noto Sans Devanagari"/>
          <w:lang w:val="en-US"/>
        </w:rPr>
        <w:t>season</w:t>
      </w:r>
      <w:r>
        <w:rPr>
          <w:rFonts w:eastAsia="Noto Sans Devanagari"/>
          <w:lang w:val="en-US"/>
        </w:rPr>
        <w:t>.</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ECONOMIC IMPORTANCE OF FUNGI:</w:t>
      </w:r>
    </w:p>
    <w:p>
      <w:pPr>
        <w:pStyle w:val="style179"/>
        <w:numPr>
          <w:ilvl w:val="0"/>
          <w:numId w:val="86"/>
        </w:numPr>
        <w:autoSpaceDE/>
        <w:autoSpaceDN/>
        <w:adjustRightInd/>
        <w:spacing w:after="200" w:lineRule="auto" w:line="360"/>
        <w:contextualSpacing/>
        <w:rPr>
          <w:rFonts w:eastAsia="Noto Sans Devanagari"/>
          <w:lang w:val="en-US"/>
        </w:rPr>
      </w:pPr>
      <w:r>
        <w:rPr>
          <w:rFonts w:eastAsia="Noto Sans Devanagari"/>
          <w:lang w:val="en-US"/>
        </w:rPr>
        <w:t>They cause a majority of known plant diseases.</w:t>
      </w:r>
    </w:p>
    <w:p>
      <w:pPr>
        <w:pStyle w:val="style179"/>
        <w:numPr>
          <w:ilvl w:val="0"/>
          <w:numId w:val="86"/>
        </w:numPr>
        <w:autoSpaceDE/>
        <w:autoSpaceDN/>
        <w:adjustRightInd/>
        <w:spacing w:after="200" w:lineRule="auto" w:line="360"/>
        <w:contextualSpacing/>
        <w:rPr>
          <w:rFonts w:eastAsia="Noto Sans Devanagari"/>
          <w:lang w:val="en-US"/>
        </w:rPr>
      </w:pPr>
      <w:r>
        <w:rPr>
          <w:rFonts w:eastAsia="Noto Sans Devanagari"/>
          <w:lang w:val="en-US"/>
        </w:rPr>
        <w:t>They cause some diseases of man.</w:t>
      </w:r>
    </w:p>
    <w:p>
      <w:pPr>
        <w:pStyle w:val="style179"/>
        <w:numPr>
          <w:ilvl w:val="0"/>
          <w:numId w:val="86"/>
        </w:numPr>
        <w:autoSpaceDE/>
        <w:autoSpaceDN/>
        <w:adjustRightInd/>
        <w:spacing w:after="200" w:lineRule="auto" w:line="360"/>
        <w:contextualSpacing/>
        <w:rPr>
          <w:rFonts w:eastAsia="Noto Sans Devanagari"/>
          <w:lang w:val="en-US"/>
        </w:rPr>
      </w:pPr>
      <w:r>
        <w:rPr>
          <w:rFonts w:eastAsia="Noto Sans Devanagari"/>
          <w:lang w:val="en-US"/>
        </w:rPr>
        <w:t>They act as food for human beings e.g. mushrooms.</w:t>
      </w:r>
    </w:p>
    <w:p>
      <w:pPr>
        <w:pStyle w:val="style179"/>
        <w:numPr>
          <w:ilvl w:val="0"/>
          <w:numId w:val="86"/>
        </w:numPr>
        <w:autoSpaceDE/>
        <w:autoSpaceDN/>
        <w:adjustRightInd/>
        <w:spacing w:after="200" w:lineRule="auto" w:line="360"/>
        <w:contextualSpacing/>
        <w:rPr>
          <w:rFonts w:eastAsia="Noto Sans Devanagari"/>
          <w:lang w:val="en-US"/>
        </w:rPr>
      </w:pPr>
      <w:r>
        <w:rPr>
          <w:rFonts w:eastAsia="Noto Sans Devanagari"/>
          <w:lang w:val="en-US"/>
        </w:rPr>
        <w:t>Some of them are very poisonous to man and his livestock e.g. causing irreversible loss of appetite.</w:t>
      </w:r>
    </w:p>
    <w:p>
      <w:pPr>
        <w:pStyle w:val="style179"/>
        <w:numPr>
          <w:ilvl w:val="0"/>
          <w:numId w:val="86"/>
        </w:numPr>
        <w:autoSpaceDE/>
        <w:autoSpaceDN/>
        <w:adjustRightInd/>
        <w:spacing w:after="200" w:lineRule="auto" w:line="360"/>
        <w:contextualSpacing/>
        <w:rPr>
          <w:rFonts w:eastAsia="Noto Sans Devanagari"/>
          <w:lang w:val="en-US"/>
        </w:rPr>
      </w:pPr>
      <w:r>
        <w:rPr>
          <w:rFonts w:eastAsia="Noto Sans Devanagari"/>
          <w:lang w:val="en-US"/>
        </w:rPr>
        <w:t>They are employed in commercial preparation of some vitamins.</w:t>
      </w:r>
    </w:p>
    <w:p>
      <w:pPr>
        <w:pStyle w:val="style179"/>
        <w:numPr>
          <w:ilvl w:val="0"/>
          <w:numId w:val="87"/>
        </w:numPr>
        <w:autoSpaceDE/>
        <w:autoSpaceDN/>
        <w:adjustRightInd/>
        <w:spacing w:after="200" w:lineRule="auto" w:line="360"/>
        <w:contextualSpacing/>
        <w:rPr>
          <w:rFonts w:eastAsia="Noto Sans Devanagari"/>
          <w:lang w:val="en-US"/>
        </w:rPr>
      </w:pPr>
      <w:r>
        <w:rPr>
          <w:rFonts w:eastAsia="Noto Sans Devanagari"/>
          <w:lang w:val="en-US"/>
        </w:rPr>
        <w:t>Employed in production of organic acids.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HOW DISEAESES SPREAD FROM ONE PLANT TO ANOTHER:</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By contact of animals containing pathogens to plants.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By contact of plants to plants i.e. infected plants to a healthy one.</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Through infected planting materials such as seeds, cuttings.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Through irrigation water.</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Rain splash that may carry fungal spores from infected to healthy plants.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Sucking pe</w:t>
      </w:r>
      <w:r>
        <w:rPr>
          <w:rFonts w:eastAsia="Noto Sans Devanagari"/>
          <w:lang w:val="en-US"/>
        </w:rPr>
        <w:t>sts like Aphids from infected ground</w:t>
      </w:r>
      <w:r>
        <w:rPr>
          <w:rFonts w:eastAsia="Noto Sans Devanagari"/>
          <w:lang w:val="en-US"/>
        </w:rPr>
        <w:t>nuts to healthy ones.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Through crop residues allowing survival of pathogens.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Organic manure e.g. compost that contains pathogens.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 xml:space="preserve">Mulching </w:t>
      </w:r>
      <w:r>
        <w:rPr>
          <w:rFonts w:eastAsia="Noto Sans Devanagari"/>
          <w:lang w:val="en-US"/>
        </w:rPr>
        <w:t>materials</w:t>
      </w:r>
      <w:r>
        <w:rPr>
          <w:rFonts w:eastAsia="Noto Sans Devanagari"/>
          <w:lang w:val="en-US"/>
        </w:rPr>
        <w:t>.</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Through weeds; hosting vectors or pathogens of crop diseases.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Through wind in form of air currents that spread fungal spores.</w:t>
      </w:r>
    </w:p>
    <w:p>
      <w:pPr>
        <w:pStyle w:val="style179"/>
        <w:numPr>
          <w:ilvl w:val="0"/>
          <w:numId w:val="88"/>
        </w:numPr>
        <w:autoSpaceDE/>
        <w:autoSpaceDN/>
        <w:adjustRightInd/>
        <w:spacing w:after="200" w:lineRule="auto" w:line="360"/>
        <w:contextualSpacing/>
        <w:rPr>
          <w:rFonts w:eastAsia="Noto Sans Devanagari"/>
          <w:lang w:val="en-US"/>
        </w:rPr>
      </w:pPr>
      <w:r>
        <w:rPr>
          <w:rFonts w:eastAsia="Noto Sans Devanagari"/>
          <w:lang w:val="en-US"/>
        </w:rPr>
        <w:t>Use of infected implements e.g. tillage implements.</w:t>
      </w:r>
    </w:p>
    <w:p>
      <w:pPr>
        <w:pStyle w:val="style0"/>
        <w:spacing w:lineRule="auto" w:line="360"/>
        <w:rPr>
          <w:rFonts w:ascii="Times New Roman" w:cs="Times New Roman" w:eastAsia="Noto Sans Devanagari" w:hAnsi="Times New Roman"/>
          <w:b/>
          <w:bCs/>
          <w:sz w:val="24"/>
          <w:szCs w:val="24"/>
          <w:lang w:val="en-US"/>
        </w:rPr>
      </w:pPr>
    </w:p>
    <w:p>
      <w:pPr>
        <w:pStyle w:val="style0"/>
        <w:spacing w:lineRule="auto" w:line="360"/>
        <w:rPr>
          <w:rFonts w:ascii="Times New Roman" w:cs="Times New Roman" w:eastAsia="Noto Sans Devanagari" w:hAnsi="Times New Roman"/>
          <w:b/>
          <w:bCs/>
          <w:sz w:val="24"/>
          <w:szCs w:val="24"/>
          <w:lang w:val="en-US"/>
        </w:rPr>
      </w:pP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HO</w:t>
      </w:r>
      <w:r>
        <w:rPr>
          <w:rFonts w:ascii="Times New Roman" w:cs="Times New Roman" w:eastAsia="Noto Sans Devanagari" w:hAnsi="Times New Roman"/>
          <w:b/>
          <w:bCs/>
          <w:sz w:val="24"/>
          <w:szCs w:val="24"/>
          <w:lang w:val="en-US"/>
        </w:rPr>
        <w:t>W CROP DISEASES ARE CONTROLLED:</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a)</w:t>
      </w:r>
      <w:r>
        <w:rPr>
          <w:rFonts w:ascii="Times New Roman" w:cs="Times New Roman" w:eastAsia="Noto Sans Devanagari" w:hAnsi="Times New Roman"/>
          <w:b/>
          <w:bCs/>
          <w:sz w:val="24"/>
          <w:szCs w:val="24"/>
          <w:lang w:val="en-US"/>
        </w:rPr>
        <w:t xml:space="preserve"> CULTURAL METHODS;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Crop rotation; to break the life-cycle of disease pathogens and prevent the </w:t>
      </w:r>
      <w:r>
        <w:rPr>
          <w:rFonts w:eastAsia="Noto Sans Devanagari"/>
          <w:lang w:val="en-US"/>
        </w:rPr>
        <w:t>buildup</w:t>
      </w:r>
      <w:r>
        <w:rPr>
          <w:rFonts w:eastAsia="Noto Sans Devanagari"/>
          <w:lang w:val="en-US"/>
        </w:rPr>
        <w:t xml:space="preserve"> of diseases on the farm.</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Use of healthy planting </w:t>
      </w:r>
      <w:r>
        <w:rPr>
          <w:rFonts w:eastAsia="Noto Sans Devanagari"/>
          <w:lang w:val="en-US"/>
        </w:rPr>
        <w:t>materials that</w:t>
      </w:r>
      <w:r>
        <w:rPr>
          <w:rFonts w:eastAsia="Noto Sans Devanagari"/>
          <w:lang w:val="en-US"/>
        </w:rPr>
        <w:t xml:space="preserve"> are free from pathogens.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Planting tolerant or disease resistant varieties which can withstand disease attack.</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Weeding to remove plants that may be alternative hosts of the disease causing organisms.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Proper drainage   of the soil, to prevent water borne diseases.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Removal and burning of diseased plants, to avoid spread of pathogens.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Timely </w:t>
      </w:r>
      <w:r>
        <w:rPr>
          <w:rFonts w:eastAsia="Noto Sans Devanagari"/>
          <w:lang w:val="en-US"/>
        </w:rPr>
        <w:t>planting of</w:t>
      </w:r>
      <w:r>
        <w:rPr>
          <w:rFonts w:eastAsia="Noto Sans Devanagari"/>
          <w:lang w:val="en-US"/>
        </w:rPr>
        <w:t xml:space="preserve"> crops, to escape disease build up.</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Practicing closed season, in order to starve the disease causing organisms to death.</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Pruning, to reduce the micro-climate for microorganisms which spread diseases.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Close spacing; to create a micro-climate for </w:t>
      </w:r>
      <w:r>
        <w:rPr>
          <w:rFonts w:eastAsia="Noto Sans Devanagari"/>
          <w:lang w:val="en-US"/>
        </w:rPr>
        <w:t>micro-organisms</w:t>
      </w:r>
      <w:r>
        <w:rPr>
          <w:rFonts w:eastAsia="Noto Sans Devanagari"/>
          <w:lang w:val="en-US"/>
        </w:rPr>
        <w:t xml:space="preserve"> which spread diseases </w:t>
      </w:r>
      <w:r>
        <w:rPr>
          <w:rFonts w:eastAsia="Noto Sans Devanagari"/>
          <w:lang w:val="en-US"/>
        </w:rPr>
        <w:t>e.g. ground</w:t>
      </w:r>
      <w:r>
        <w:rPr>
          <w:rFonts w:eastAsia="Noto Sans Devanagari"/>
          <w:lang w:val="en-US"/>
        </w:rPr>
        <w:t xml:space="preserve">nut </w:t>
      </w:r>
      <w:r>
        <w:rPr>
          <w:rFonts w:eastAsia="Noto Sans Devanagari"/>
          <w:lang w:val="en-US"/>
        </w:rPr>
        <w:t>rosette</w:t>
      </w:r>
      <w:r>
        <w:rPr>
          <w:rFonts w:eastAsia="Noto Sans Devanagari"/>
          <w:lang w:val="en-US"/>
        </w:rPr>
        <w:t xml:space="preserve"> hence, </w:t>
      </w:r>
      <w:r>
        <w:rPr>
          <w:rFonts w:eastAsia="Noto Sans Devanagari"/>
          <w:lang w:val="en-US"/>
        </w:rPr>
        <w:t>minimizing their</w:t>
      </w:r>
      <w:r>
        <w:rPr>
          <w:rFonts w:eastAsia="Noto Sans Devanagari"/>
          <w:lang w:val="en-US"/>
        </w:rPr>
        <w:t xml:space="preserve"> spread.</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Use of disinfected tools; to prevent the spread of some diseases.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Soil </w:t>
      </w:r>
      <w:r>
        <w:rPr>
          <w:rFonts w:eastAsia="Noto Sans Devanagari"/>
          <w:lang w:val="en-US"/>
        </w:rPr>
        <w:t>sterilization</w:t>
      </w:r>
      <w:r>
        <w:rPr>
          <w:rFonts w:eastAsia="Noto Sans Devanagari"/>
          <w:lang w:val="en-US"/>
        </w:rPr>
        <w:t xml:space="preserve"> by heat treatment; to destroy spores of fungi.</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Timely harvesting of crops; to escape attack by pathogens that emerge later in the rainy season.</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 xml:space="preserve">Proper storage of crop produce; to </w:t>
      </w:r>
      <w:r>
        <w:rPr>
          <w:rFonts w:eastAsia="Noto Sans Devanagari"/>
          <w:lang w:val="en-US"/>
        </w:rPr>
        <w:t>minimize</w:t>
      </w:r>
      <w:r>
        <w:rPr>
          <w:rFonts w:eastAsia="Noto Sans Devanagari"/>
          <w:lang w:val="en-US"/>
        </w:rPr>
        <w:t xml:space="preserve"> mould attack on seeds.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Timely seedbed preparation; to expose the pathogens to harsh environmental conditions.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Irrigation/flooding of crop fields; to suffocate the pathogens.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Field hygiene by burning of crop residues; to kill pathogens.</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Proper drying of crop produce before storage; to prevent mould attack.</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Destruction of volunteer crops; that may be a source of infection.</w:t>
      </w:r>
    </w:p>
    <w:p>
      <w:pPr>
        <w:pStyle w:val="style179"/>
        <w:numPr>
          <w:ilvl w:val="0"/>
          <w:numId w:val="89"/>
        </w:numPr>
        <w:autoSpaceDE/>
        <w:autoSpaceDN/>
        <w:adjustRightInd/>
        <w:spacing w:after="200" w:lineRule="auto" w:line="360"/>
        <w:contextualSpacing/>
        <w:rPr>
          <w:rFonts w:eastAsia="Noto Sans Devanagari"/>
          <w:lang w:val="en-US"/>
        </w:rPr>
      </w:pPr>
      <w:r>
        <w:rPr>
          <w:rFonts w:eastAsia="Noto Sans Devanagari"/>
          <w:lang w:val="en-US"/>
        </w:rPr>
        <w:t>Manuring; to increase the rate of crop growth for resistance against diseases.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b). CHEMICAL METHODS:</w:t>
      </w:r>
    </w:p>
    <w:p>
      <w:pPr>
        <w:pStyle w:val="style179"/>
        <w:numPr>
          <w:ilvl w:val="0"/>
          <w:numId w:val="90"/>
        </w:numPr>
        <w:autoSpaceDE/>
        <w:autoSpaceDN/>
        <w:adjustRightInd/>
        <w:spacing w:after="200" w:lineRule="auto" w:line="360"/>
        <w:contextualSpacing/>
        <w:rPr>
          <w:rFonts w:eastAsia="Noto Sans Devanagari"/>
          <w:lang w:val="en-US"/>
        </w:rPr>
      </w:pPr>
      <w:r>
        <w:rPr>
          <w:rFonts w:eastAsia="Noto Sans Devanagari"/>
          <w:lang w:val="en-US"/>
        </w:rPr>
        <w:t>Seed dressing with chemicals to destroy the pathogens.</w:t>
      </w:r>
    </w:p>
    <w:p>
      <w:pPr>
        <w:pStyle w:val="style179"/>
        <w:numPr>
          <w:ilvl w:val="0"/>
          <w:numId w:val="90"/>
        </w:numPr>
        <w:autoSpaceDE/>
        <w:autoSpaceDN/>
        <w:adjustRightInd/>
        <w:spacing w:after="200" w:lineRule="auto" w:line="360"/>
        <w:contextualSpacing/>
        <w:rPr>
          <w:rFonts w:eastAsia="Noto Sans Devanagari"/>
          <w:lang w:val="en-US"/>
        </w:rPr>
      </w:pPr>
      <w:r>
        <w:rPr>
          <w:rFonts w:eastAsia="Noto Sans Devanagari"/>
          <w:lang w:val="en-US"/>
        </w:rPr>
        <w:t>Chemical</w:t>
      </w:r>
      <w:r>
        <w:rPr>
          <w:rFonts w:eastAsia="Noto Sans Devanagari"/>
          <w:lang w:val="en-US"/>
        </w:rPr>
        <w:t xml:space="preserve"> soil sterilization to destroy the pathogens.</w:t>
      </w:r>
    </w:p>
    <w:p>
      <w:pPr>
        <w:pStyle w:val="style179"/>
        <w:numPr>
          <w:ilvl w:val="0"/>
          <w:numId w:val="90"/>
        </w:numPr>
        <w:autoSpaceDE/>
        <w:autoSpaceDN/>
        <w:adjustRightInd/>
        <w:spacing w:after="200" w:lineRule="auto" w:line="360"/>
        <w:contextualSpacing/>
        <w:rPr>
          <w:rFonts w:eastAsia="Noto Sans Devanagari"/>
          <w:lang w:val="en-US"/>
        </w:rPr>
      </w:pPr>
      <w:r>
        <w:rPr>
          <w:rFonts w:eastAsia="Noto Sans Devanagari"/>
          <w:lang w:val="en-US"/>
        </w:rPr>
        <w:t>Spraying with chemicals against the pathogens.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c). LEGISLATIVE MEASURES: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By imposing quarantine to resist the movement of planting materials or crop produce from the affected areas.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d). BIOLOGICAL METHODS: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By using a living agent (bio-control agent) against the pathogens or vectors.</w:t>
      </w:r>
    </w:p>
    <w:p>
      <w:pPr>
        <w:pStyle w:val="style0"/>
        <w:spacing w:lineRule="auto" w:line="360"/>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e). INTEGRATED DISEASE MANAGEMENT:</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Involves combining all the other methods of disease control while giving p</w:t>
      </w:r>
      <w:r>
        <w:rPr>
          <w:rFonts w:ascii="Times New Roman" w:cs="Times New Roman" w:eastAsia="Noto Sans Devanagari" w:hAnsi="Times New Roman"/>
          <w:sz w:val="24"/>
          <w:szCs w:val="24"/>
          <w:lang w:val="en-US"/>
        </w:rPr>
        <w:t>riority to non-chemical methods</w:t>
      </w:r>
    </w:p>
    <w:p>
      <w:pPr>
        <w:pStyle w:val="style0"/>
        <w:spacing w:lineRule="auto" w:line="360"/>
        <w:jc w:val="center"/>
        <w:rPr>
          <w:rFonts w:ascii="Times New Roman" w:cs="Times New Roman" w:eastAsia="Noto Sans Devanagari" w:hAnsi="Times New Roman"/>
          <w:b/>
          <w:bCs/>
          <w:sz w:val="24"/>
          <w:szCs w:val="24"/>
          <w:lang w:val="en-US"/>
        </w:rPr>
      </w:pPr>
      <w:r>
        <w:rPr>
          <w:rFonts w:ascii="Times New Roman" w:cs="Times New Roman" w:eastAsia="Noto Sans Devanagari" w:hAnsi="Times New Roman"/>
          <w:b/>
          <w:bCs/>
          <w:sz w:val="24"/>
          <w:szCs w:val="24"/>
          <w:lang w:val="en-US"/>
        </w:rPr>
        <w:t>REVISION/GUIDING QUESTIONS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1 a). Define the term weeds.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b). State the benefits and harmful effects of weeds.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2 a). How would you classify weeds?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b). Discuss the various methods of </w:t>
      </w:r>
      <w:r>
        <w:rPr>
          <w:rFonts w:ascii="Times New Roman" w:cs="Times New Roman" w:eastAsia="Noto Sans Devanagari" w:hAnsi="Times New Roman"/>
          <w:sz w:val="24"/>
          <w:szCs w:val="24"/>
          <w:lang w:val="en-US"/>
        </w:rPr>
        <w:t xml:space="preserve">weed control including their </w:t>
      </w:r>
      <w:r>
        <w:rPr>
          <w:rFonts w:ascii="Times New Roman" w:cs="Times New Roman" w:eastAsia="Noto Sans Devanagari" w:hAnsi="Times New Roman"/>
          <w:sz w:val="24"/>
          <w:szCs w:val="24"/>
          <w:lang w:val="en-US"/>
        </w:rPr>
        <w:t>advantages and disadvantages.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c). Discuss the factors affecting herbicide selectivity and effectiveness.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3 a). What are storage pests?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b). Describe the damages caused by storage pests.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c). </w:t>
      </w:r>
      <w:r>
        <w:rPr>
          <w:rFonts w:ascii="Times New Roman" w:cs="Times New Roman" w:eastAsia="Noto Sans Devanagari" w:hAnsi="Times New Roman"/>
          <w:sz w:val="24"/>
          <w:szCs w:val="24"/>
          <w:lang w:val="en-US"/>
        </w:rPr>
        <w:t>what</w:t>
      </w:r>
      <w:r>
        <w:rPr>
          <w:rFonts w:ascii="Times New Roman" w:cs="Times New Roman" w:eastAsia="Noto Sans Devanagari" w:hAnsi="Times New Roman"/>
          <w:sz w:val="24"/>
          <w:szCs w:val="24"/>
          <w:lang w:val="en-US"/>
        </w:rPr>
        <w:t xml:space="preserve"> are the features that contribute to pests persistence?</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4 a). What is a disease?</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b). Discuss the general symptoms of crop diseases.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c). How does a disease spread in crops?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d). Discuss the various methods of disease control.</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5 a). State the </w:t>
      </w:r>
      <w:r>
        <w:rPr>
          <w:rFonts w:ascii="Times New Roman" w:cs="Times New Roman" w:eastAsia="Noto Sans Devanagari" w:hAnsi="Times New Roman"/>
          <w:sz w:val="24"/>
          <w:szCs w:val="24"/>
          <w:lang w:val="en-US"/>
        </w:rPr>
        <w:t>factors that</w:t>
      </w:r>
      <w:r>
        <w:rPr>
          <w:rFonts w:ascii="Times New Roman" w:cs="Times New Roman" w:eastAsia="Noto Sans Devanagari" w:hAnsi="Times New Roman"/>
          <w:sz w:val="24"/>
          <w:szCs w:val="24"/>
          <w:lang w:val="en-US"/>
        </w:rPr>
        <w:t xml:space="preserve"> you would consider </w:t>
      </w:r>
      <w:r>
        <w:rPr>
          <w:rFonts w:ascii="Times New Roman" w:cs="Times New Roman" w:eastAsia="Noto Sans Devanagari" w:hAnsi="Times New Roman"/>
          <w:sz w:val="24"/>
          <w:szCs w:val="24"/>
          <w:lang w:val="en-US"/>
        </w:rPr>
        <w:t>before</w:t>
      </w:r>
      <w:r>
        <w:rPr>
          <w:rFonts w:ascii="Times New Roman" w:cs="Times New Roman" w:eastAsia="Noto Sans Devanagari" w:hAnsi="Times New Roman"/>
          <w:sz w:val="24"/>
          <w:szCs w:val="24"/>
          <w:lang w:val="en-US"/>
        </w:rPr>
        <w:t xml:space="preserve"> adopting a pest </w:t>
      </w:r>
      <w:r>
        <w:rPr>
          <w:rFonts w:ascii="Times New Roman" w:cs="Times New Roman" w:eastAsia="Noto Sans Devanagari" w:hAnsi="Times New Roman"/>
          <w:sz w:val="24"/>
          <w:szCs w:val="24"/>
          <w:lang w:val="en-US"/>
        </w:rPr>
        <w:t>control method.</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b). Discuss the various pests control measures.</w:t>
      </w:r>
    </w:p>
    <w:p>
      <w:pPr>
        <w:pStyle w:val="style0"/>
        <w:spacing w:lineRule="auto" w:line="360"/>
        <w:rPr>
          <w:rFonts w:ascii="Times New Roman" w:cs="Times New Roman" w:eastAsia="Noto Sans Devanagari" w:hAnsi="Times New Roman"/>
          <w:sz w:val="24"/>
          <w:szCs w:val="24"/>
          <w:lang w:val="en-US"/>
        </w:rPr>
      </w:pPr>
      <w:r>
        <w:rPr>
          <w:rFonts w:ascii="Times New Roman" w:cs="Times New Roman" w:eastAsia="Noto Sans Devanagari" w:hAnsi="Times New Roman"/>
          <w:sz w:val="24"/>
          <w:szCs w:val="24"/>
          <w:lang w:val="en-US"/>
        </w:rPr>
        <w:t xml:space="preserve">   c).Define IPM and discuss the elements of IPM.</w:t>
      </w:r>
    </w:p>
    <w:p>
      <w:pPr>
        <w:pStyle w:val="style0"/>
        <w:spacing w:lineRule="auto" w:line="360"/>
        <w:jc w:val="center"/>
        <w:rPr>
          <w:rFonts w:ascii="Times New Roman" w:cs="Times New Roman" w:eastAsia="Noto Sans Devanagari" w:hAnsi="Times New Roman"/>
          <w:b/>
          <w:bCs/>
          <w:sz w:val="24"/>
          <w:szCs w:val="24"/>
          <w:lang w:val="en-US"/>
        </w:rPr>
      </w:pPr>
    </w:p>
    <w:p>
      <w:pPr>
        <w:pStyle w:val="style0"/>
        <w:spacing w:lineRule="auto" w:line="360"/>
        <w:jc w:val="center"/>
        <w:rPr>
          <w:rFonts w:ascii="Times New Roman" w:cs="Times New Roman" w:eastAsia="Noto Sans Devanagari" w:hAnsi="Times New Roman"/>
          <w:b/>
          <w:bCs/>
          <w:sz w:val="24"/>
          <w:szCs w:val="24"/>
        </w:rPr>
      </w:pPr>
      <w:r>
        <w:rPr>
          <w:rFonts w:ascii="Times New Roman" w:cs="Times New Roman" w:eastAsia="Noto Sans Devanagari" w:hAnsi="Times New Roman"/>
          <w:b/>
          <w:bCs/>
          <w:sz w:val="24"/>
          <w:szCs w:val="24"/>
          <w:lang w:val="en-US"/>
        </w:rPr>
        <w:t xml:space="preserve">*THE END* </w:t>
      </w:r>
    </w:p>
    <w:p>
      <w:pPr>
        <w:pStyle w:val="style0"/>
        <w:kinsoku w:val="false"/>
        <w:overflowPunct w:val="false"/>
        <w:autoSpaceDE w:val="false"/>
        <w:autoSpaceDN w:val="false"/>
        <w:adjustRightInd w:val="false"/>
        <w:spacing w:before="23" w:after="0" w:lineRule="auto" w:line="360"/>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3" w:after="0" w:lineRule="auto" w:line="360"/>
        <w:ind w:left="100"/>
        <w:jc w:val="center"/>
        <w:rPr>
          <w:rFonts w:ascii="Times New Roman" w:cs="Times New Roman" w:hAnsi="Times New Roman"/>
          <w:b/>
          <w:iCs/>
          <w:spacing w:val="8"/>
          <w:w w:val="95"/>
          <w:sz w:val="24"/>
          <w:szCs w:val="24"/>
        </w:rPr>
      </w:pPr>
    </w:p>
    <w:p>
      <w:pPr>
        <w:pStyle w:val="style0"/>
        <w:kinsoku w:val="false"/>
        <w:overflowPunct w:val="false"/>
        <w:autoSpaceDE w:val="false"/>
        <w:autoSpaceDN w:val="false"/>
        <w:adjustRightInd w:val="false"/>
        <w:spacing w:before="26" w:after="0" w:lineRule="auto" w:line="360"/>
        <w:ind w:right="4258"/>
        <w:rPr>
          <w:rFonts w:ascii="Times New Roman" w:cs="Times New Roman" w:hAnsi="Times New Roman"/>
          <w:sz w:val="24"/>
          <w:szCs w:val="24"/>
        </w:rPr>
        <w:sectPr>
          <w:type w:val="continuous"/>
          <w:pgSz w:w="12240" w:h="15840" w:orient="portrait"/>
          <w:pgMar w:top="1380" w:right="1720" w:bottom="280" w:left="1720" w:header="720" w:footer="720" w:gutter="0"/>
          <w:cols w:space="720"/>
          <w:noEndnote/>
        </w:sectPr>
      </w:pPr>
    </w:p>
    <w:p>
      <w:pPr>
        <w:pStyle w:val="style0"/>
        <w:spacing w:lineRule="auto" w:line="360"/>
        <w:rPr>
          <w:rFonts w:ascii="Times New Roman" w:cs="Times New Roman" w:hAnsi="Times New Roman"/>
          <w:sz w:val="24"/>
          <w:szCs w:val="24"/>
        </w:rPr>
      </w:pPr>
    </w:p>
    <w:sectPr>
      <w:type w:val="continuous"/>
      <w:pgSz w:w="12240" w:h="15840" w:orient="portrait"/>
      <w:pgMar w:top="1380" w:right="1720" w:bottom="280" w:left="1340" w:header="720" w:footer="720" w:gutter="0"/>
      <w:cols w:equalWidth="0" w:space="72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S Special 1">
    <w:altName w:val="Wingdings"/>
    <w:panose1 w:val="00000000000000000000"/>
    <w:charset w:val="02"/>
    <w:family w:val="auto"/>
    <w:pitch w:val="default"/>
    <w:sig w:usb0="00000000" w:usb1="0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PS Special 3">
    <w:altName w:val="Symbol"/>
    <w:panose1 w:val="00000000000000000000"/>
    <w:charset w:val="02"/>
    <w:family w:val="roman"/>
    <w:pitch w:val="default"/>
    <w:sig w:usb0="00000000" w:usb1="0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Noto Sans CJK JP Regular">
    <w:altName w:val="Times New Roman"/>
    <w:panose1 w:val="00000000000000000000"/>
    <w:charset w:val="00"/>
    <w:family w:val="roman"/>
    <w:pitch w:val="variable"/>
    <w:sig w:usb0="20007A87" w:usb1="80000000" w:usb2="00000008" w:usb3="00000000" w:csb0="000001FF" w:csb1="00000000"/>
  </w:font>
  <w:font w:name="Noto Sans Egyptian Hieroglyphs">
    <w:altName w:val="Times New Roman"/>
    <w:panose1 w:val="00000000000000000000"/>
    <w:charset w:val="00"/>
    <w:family w:val="roman"/>
    <w:pitch w:val="variable"/>
    <w:sig w:usb0="20007A87" w:usb1="80000000" w:usb2="00000008" w:usb3="00000000" w:csb0="000001FF" w:csb1="00000000"/>
  </w:font>
  <w:font w:name="Noto Sans Devanagari">
    <w:altName w:val="Times New Roman"/>
    <w:panose1 w:val="00000000000000000000"/>
    <w:charset w:val="00"/>
    <w:family w:val="roman"/>
    <w:pitch w:val="variable"/>
    <w:sig w:usb0="20007A87" w:usb1="80000000" w:usb2="00000008"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fldChar w:fldCharType="begin"/>
    </w:r>
    <w:r>
      <w:instrText xml:space="preserve"> HYPERLINK "mailto:emmyemwony@gmail.com" </w:instrText>
    </w:r>
    <w:r>
      <w:rPr/>
      <w:fldChar w:fldCharType="separate"/>
    </w:r>
    <w:r>
      <w:rPr>
        <w:rStyle w:val="style85"/>
      </w:rPr>
      <w:t>emmyemwony@gmail.com</w:t>
    </w:r>
    <w:r>
      <w:rPr/>
      <w:fldChar w:fldCharType="end"/>
    </w:r>
    <w:r>
      <w:t xml:space="preserve"> whatsApp@+256-789694574 call@+256-756719173</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65</w:t>
    </w:r>
    <w:r>
      <w:rPr>
        <w:b/>
        <w:bCs/>
        <w:sz w:val="24"/>
        <w:szCs w:val="24"/>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nsid w:val="00000002"/>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4">
    <w:nsid w:val="00000004"/>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5">
    <w:nsid w:val="00000005"/>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6">
    <w:nsid w:val="00000006"/>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7">
    <w:nsid w:val="00000007"/>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8">
    <w:nsid w:val="00000008"/>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9">
    <w:nsid w:val="00000009"/>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0">
    <w:nsid w:val="0000000A"/>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1">
    <w:nsid w:val="0000000B"/>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2">
    <w:nsid w:val="0000000C"/>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3">
    <w:nsid w:val="0000000D"/>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4">
    <w:nsid w:val="0000000E"/>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5">
    <w:nsid w:val="0000000F"/>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6">
    <w:nsid w:val="00000010"/>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7">
    <w:nsid w:val="00000011"/>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8">
    <w:nsid w:val="00000012"/>
    <w:multiLevelType w:val="hybridMultilevel"/>
    <w:tmpl w:val="00000000"/>
    <w:lvl w:ilvl="0" w:tplc="02030001">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19">
    <w:nsid w:val="00000013"/>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0">
    <w:nsid w:val="00000014"/>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1">
    <w:nsid w:val="00000015"/>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2">
    <w:nsid w:val="00000016"/>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3">
    <w:nsid w:val="00000017"/>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4">
    <w:nsid w:val="00000018"/>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5">
    <w:nsid w:val="00000019"/>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6">
    <w:nsid w:val="0000001A"/>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7">
    <w:nsid w:val="0000001B"/>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8">
    <w:nsid w:val="0000001C"/>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29">
    <w:nsid w:val="0000001D"/>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0">
    <w:nsid w:val="0000001E"/>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1">
    <w:nsid w:val="0000001F"/>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2">
    <w:nsid w:val="00000020"/>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3">
    <w:nsid w:val="00000021"/>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4">
    <w:nsid w:val="00000022"/>
    <w:multiLevelType w:val="hybridMultilevel"/>
    <w:tmpl w:val="00000000"/>
    <w:lvl w:ilvl="0" w:tplc="0409000B">
      <w:start w:val="1"/>
      <w:numFmt w:val="bullet"/>
      <w:lvlText w:val=""/>
      <w:lvlJc w:val="left"/>
      <w:pPr>
        <w:ind w:left="720" w:hanging="360"/>
      </w:pPr>
      <w:rPr>
        <w:rFonts w:ascii="WPS Special 1" w:hAnsi="WPS Special 1"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PS Special 1" w:hAnsi="WPS Special 1" w:hint="default"/>
      </w:rPr>
    </w:lvl>
    <w:lvl w:ilvl="3" w:tplc="04090001">
      <w:start w:val="1"/>
      <w:numFmt w:val="bullet"/>
      <w:lvlText w:val=""/>
      <w:lvlJc w:val="left"/>
      <w:pPr>
        <w:ind w:left="2880" w:hanging="360"/>
      </w:pPr>
      <w:rPr>
        <w:rFonts w:ascii="WPS Special 3" w:hAnsi="WPS Special 3"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PS Special 1" w:hAnsi="WPS Special 1" w:hint="default"/>
      </w:rPr>
    </w:lvl>
    <w:lvl w:ilvl="6" w:tplc="04090001">
      <w:start w:val="1"/>
      <w:numFmt w:val="bullet"/>
      <w:lvlText w:val=""/>
      <w:lvlJc w:val="left"/>
      <w:pPr>
        <w:ind w:left="5040" w:hanging="360"/>
      </w:pPr>
      <w:rPr>
        <w:rFonts w:ascii="WPS Special 3" w:hAnsi="WPS Special 3"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PS Special 1" w:hAnsi="WPS Special 1" w:hint="default"/>
      </w:rPr>
    </w:lvl>
  </w:abstractNum>
  <w:abstractNum w:abstractNumId="35">
    <w:nsid w:val="00000023"/>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00000024"/>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00000025"/>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00000026"/>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00000028"/>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00000029"/>
    <w:multiLevelType w:val="hybridMultilevel"/>
    <w:tmpl w:val="00000000"/>
    <w:lvl w:ilvl="0" w:tplc="0203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0000002A"/>
    <w:multiLevelType w:val="multilevel"/>
    <w:tmpl w:val="00000885"/>
    <w:lvl w:ilvl="0">
      <w:start w:val="1"/>
      <w:numFmt w:val="bullet"/>
      <w:lvlText w:val=""/>
      <w:lvlJc w:val="left"/>
      <w:pPr>
        <w:ind w:hanging="360"/>
      </w:pPr>
      <w:rPr>
        <w:rFonts w:ascii="Symbol" w:cs="Symbol" w:hAnsi="Symbol"/>
        <w:b w:val="false"/>
        <w:bCs w:val="false"/>
        <w:w w:val="99"/>
        <w:sz w:val="24"/>
        <w:szCs w:val="24"/>
      </w:rPr>
    </w:lvl>
    <w:lvl w:ilvl="1">
      <w:start w:val="1"/>
      <w:numFmt w:val="bullet"/>
      <w:lvlText w:val="•"/>
      <w:lvlJc w:val="left"/>
      <w:p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3">
    <w:nsid w:val="0000002B"/>
    <w:multiLevelType w:val="multilevel"/>
    <w:tmpl w:val="00000886"/>
    <w:lvl w:ilvl="0">
      <w:start w:val="1"/>
      <w:numFmt w:val="decimal"/>
      <w:lvlText w:val="%1."/>
      <w:lvlJc w:val="left"/>
      <w:pPr>
        <w:ind w:hanging="267"/>
      </w:pPr>
      <w:rPr>
        <w:rFonts w:ascii="Arial" w:cs="Arial" w:hAnsi="Arial"/>
        <w:b w:val="false"/>
        <w:bCs w:val="false"/>
        <w:i/>
        <w:iCs/>
        <w:spacing w:val="5"/>
        <w:sz w:val="24"/>
        <w:szCs w:val="24"/>
      </w:rPr>
    </w:lvl>
    <w:lvl w:ilvl="1">
      <w:start w:val="1"/>
      <w:numFmt w:val="bullet"/>
      <w:lvlText w:val=""/>
      <w:lvlJc w:val="left"/>
      <w:pPr>
        <w:ind w:hanging="360"/>
      </w:pPr>
      <w:rPr>
        <w:rFonts w:ascii="Symbol" w:cs="Symbol" w:hAnsi="Symbol"/>
        <w:b w:val="false"/>
        <w:bCs w:val="false"/>
        <w:w w:val="99"/>
        <w:sz w:val="24"/>
        <w:szCs w:val="24"/>
      </w:r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4">
    <w:nsid w:val="0000002C"/>
    <w:multiLevelType w:val="multilevel"/>
    <w:tmpl w:val="00000887"/>
    <w:lvl w:ilvl="0">
      <w:start w:val="1"/>
      <w:numFmt w:val="decimal"/>
      <w:lvlText w:val="%1."/>
      <w:lvlJc w:val="left"/>
      <w:pPr>
        <w:ind w:hanging="267"/>
      </w:pPr>
      <w:rPr>
        <w:rFonts w:ascii="Arial" w:cs="Arial" w:hAnsi="Arial"/>
        <w:b w:val="false"/>
        <w:bCs w:val="false"/>
        <w:i/>
        <w:iCs/>
        <w:spacing w:val="5"/>
        <w:sz w:val="24"/>
        <w:szCs w:val="24"/>
      </w:rPr>
    </w:lvl>
    <w:lvl w:ilvl="1">
      <w:start w:val="1"/>
      <w:numFmt w:val="bullet"/>
      <w:lvlText w:val=""/>
      <w:lvlJc w:val="left"/>
      <w:pPr>
        <w:ind w:hanging="360"/>
      </w:pPr>
      <w:rPr>
        <w:rFonts w:ascii="Symbol" w:cs="Symbol" w:hAnsi="Symbol"/>
        <w:b w:val="false"/>
        <w:bCs w:val="false"/>
        <w:w w:val="99"/>
        <w:sz w:val="24"/>
        <w:szCs w:val="24"/>
      </w:r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5">
    <w:nsid w:val="0000002D"/>
    <w:multiLevelType w:val="multilevel"/>
    <w:tmpl w:val="00000888"/>
    <w:lvl w:ilvl="0">
      <w:start w:val="1"/>
      <w:numFmt w:val="decimal"/>
      <w:lvlText w:val="%1."/>
      <w:lvlJc w:val="left"/>
      <w:pPr>
        <w:ind w:hanging="267"/>
      </w:pPr>
      <w:rPr>
        <w:rFonts w:ascii="Arial" w:cs="Arial" w:hAnsi="Arial"/>
        <w:b w:val="false"/>
        <w:bCs w:val="false"/>
        <w:i/>
        <w:iCs/>
        <w:spacing w:val="5"/>
        <w:sz w:val="24"/>
        <w:szCs w:val="24"/>
      </w:rPr>
    </w:lvl>
    <w:lvl w:ilvl="1">
      <w:start w:val="1"/>
      <w:numFmt w:val="bullet"/>
      <w:lvlText w:val=""/>
      <w:lvlJc w:val="left"/>
      <w:pPr>
        <w:ind w:hanging="360"/>
      </w:pPr>
      <w:rPr>
        <w:rFonts w:ascii="Symbol" w:cs="Symbol" w:hAnsi="Symbol"/>
        <w:b w:val="false"/>
        <w:bCs w:val="false"/>
        <w:w w:val="99"/>
        <w:sz w:val="24"/>
        <w:szCs w:val="24"/>
      </w:r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6">
    <w:nsid w:val="0000002E"/>
    <w:multiLevelType w:val="multilevel"/>
    <w:tmpl w:val="0000088A"/>
    <w:lvl w:ilvl="0">
      <w:start w:val="5"/>
      <w:numFmt w:val="lowerLetter"/>
      <w:lvlText w:val="%1"/>
      <w:lvlJc w:val="left"/>
      <w:pPr>
        <w:ind w:hanging="454"/>
      </w:pPr>
    </w:lvl>
    <w:lvl w:ilvl="1">
      <w:start w:val="7"/>
      <w:numFmt w:val="lowerLetter"/>
      <w:lvlText w:val="%1.%2."/>
      <w:lvlJc w:val="left"/>
      <w:pPr>
        <w:ind w:hanging="454"/>
      </w:pPr>
      <w:rPr>
        <w:rFonts w:ascii="Arial" w:cs="Arial" w:hAnsi="Arial"/>
        <w:b w:val="false"/>
        <w:bCs w:val="false"/>
        <w:i/>
        <w:iCs/>
        <w:spacing w:val="-2"/>
        <w:w w:val="96"/>
        <w:sz w:val="24"/>
        <w:szCs w:val="24"/>
      </w:rPr>
    </w:lvl>
    <w:lvl w:ilvl="2">
      <w:start w:val="1"/>
      <w:numFmt w:val="bullet"/>
      <w:lvlText w:val=""/>
      <w:lvlJc w:val="left"/>
      <w:pPr>
        <w:ind w:hanging="360"/>
      </w:pPr>
      <w:rPr>
        <w:rFonts w:ascii="Symbol" w:cs="Symbol" w:hAnsi="Symbol"/>
        <w:b w:val="false"/>
        <w:bCs w:val="false"/>
        <w:w w:val="99"/>
        <w:sz w:val="24"/>
        <w:szCs w:val="24"/>
      </w:r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7">
    <w:nsid w:val="0000002F"/>
    <w:multiLevelType w:val="multilevel"/>
    <w:tmpl w:val="0000088B"/>
    <w:lvl w:ilvl="0">
      <w:start w:val="1"/>
      <w:numFmt w:val="lowerRoman"/>
      <w:lvlText w:val="%1."/>
      <w:lvlJc w:val="left"/>
      <w:pPr>
        <w:ind w:hanging="485"/>
      </w:pPr>
      <w:rPr>
        <w:rFonts w:ascii="Arial" w:cs="Arial" w:hAnsi="Arial"/>
        <w:b w:val="false"/>
        <w:bCs w:val="false"/>
        <w:i/>
        <w:iCs/>
        <w:spacing w:val="-17"/>
        <w:w w:val="144"/>
        <w:sz w:val="24"/>
        <w:szCs w:val="24"/>
      </w:rPr>
    </w:lvl>
    <w:lvl w:ilvl="1">
      <w:start w:val="1"/>
      <w:numFmt w:val="lowerRoman"/>
      <w:lvlText w:val="(%2)"/>
      <w:lvlJc w:val="left"/>
      <w:pPr>
        <w:ind w:hanging="720"/>
      </w:pPr>
      <w:rPr>
        <w:rFonts w:ascii="Arial" w:cs="Arial" w:hAnsi="Arial"/>
        <w:b w:val="false"/>
        <w:bCs w:val="false"/>
        <w:i/>
        <w:iCs/>
        <w:spacing w:val="-2"/>
        <w:w w:val="103"/>
        <w:sz w:val="24"/>
        <w:szCs w:val="24"/>
      </w:rPr>
    </w:lvl>
    <w:lvl w:ilvl="2">
      <w:start w:val="1"/>
      <w:numFmt w:val="bullet"/>
      <w:lvlText w:val="o"/>
      <w:lvlJc w:val="left"/>
      <w:pPr>
        <w:ind w:hanging="360"/>
      </w:pPr>
      <w:rPr>
        <w:rFonts w:ascii="Arial" w:cs="Arial" w:hAnsi="Arial"/>
        <w:b w:val="false"/>
        <w:bCs w:val="false"/>
        <w:i/>
        <w:iCs/>
        <w:w w:val="103"/>
        <w:sz w:val="24"/>
        <w:szCs w:val="24"/>
      </w:r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8">
    <w:nsid w:val="00000030"/>
    <w:multiLevelType w:val="multilevel"/>
    <w:tmpl w:val="0000088C"/>
    <w:lvl w:ilvl="0">
      <w:start w:val="1"/>
      <w:numFmt w:val="bullet"/>
      <w:lvlText w:val="o"/>
      <w:lvlJc w:val="left"/>
      <w:pPr>
        <w:ind w:hanging="360"/>
      </w:pPr>
      <w:rPr>
        <w:rFonts w:ascii="Arial" w:cs="Arial" w:hAnsi="Arial"/>
        <w:b w:val="false"/>
        <w:bCs w:val="false"/>
        <w:i/>
        <w:iCs/>
        <w:w w:val="103"/>
        <w:sz w:val="24"/>
        <w:szCs w:val="24"/>
      </w:rPr>
    </w:lvl>
    <w:lvl w:ilvl="1">
      <w:start w:val="1"/>
      <w:numFmt w:val="bullet"/>
      <w:lvlText w:val="•"/>
      <w:lvlJc w:val="left"/>
      <w:pPr/>
    </w:lvl>
    <w:lvl w:ilvl="2">
      <w:start w:val="1"/>
      <w:numFmt w:val="bullet"/>
      <w:lvlText w:val="•"/>
      <w:lvlJc w:val="left"/>
      <w:p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49">
    <w:nsid w:val="00000031"/>
    <w:multiLevelType w:val="multilevel"/>
    <w:tmpl w:val="7218A192"/>
    <w:lvl w:ilvl="0">
      <w:start w:val="1"/>
      <w:numFmt w:val="decimal"/>
      <w:lvlText w:val="%1."/>
      <w:lvlJc w:val="left"/>
      <w:pPr>
        <w:ind w:hanging="267"/>
      </w:pPr>
      <w:rPr>
        <w:b w:val="false"/>
        <w:bCs w:val="false"/>
        <w:i/>
        <w:iCs/>
        <w:spacing w:val="5"/>
        <w:sz w:val="24"/>
        <w:szCs w:val="24"/>
      </w:rPr>
    </w:lvl>
    <w:lvl w:ilvl="1">
      <w:start w:val="1"/>
      <w:numFmt w:val="bullet"/>
      <w:lvlText w:val=""/>
      <w:lvlJc w:val="left"/>
      <w:pPr>
        <w:ind w:hanging="360"/>
      </w:pPr>
      <w:rPr>
        <w:rFonts w:ascii="Symbol" w:cs="Symbol" w:hAnsi="Symbol"/>
        <w:b w:val="false"/>
        <w:bCs w:val="false"/>
        <w:w w:val="99"/>
        <w:sz w:val="24"/>
        <w:szCs w:val="24"/>
      </w:rPr>
    </w:lvl>
    <w:lvl w:ilvl="2">
      <w:start w:val="1"/>
      <w:numFmt w:val="bullet"/>
      <w:lvlText w:val=""/>
      <w:lvlJc w:val="left"/>
      <w:pPr>
        <w:ind w:hanging="360"/>
      </w:pPr>
      <w:rPr>
        <w:rFonts w:ascii="Symbol" w:cs="Symbol" w:hAnsi="Symbol"/>
        <w:b w:val="false"/>
        <w:bCs w:val="false"/>
        <w:w w:val="99"/>
        <w:sz w:val="24"/>
        <w:szCs w:val="24"/>
      </w:r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50">
    <w:nsid w:val="00000032"/>
    <w:multiLevelType w:val="multilevel"/>
    <w:tmpl w:val="00000890"/>
    <w:lvl w:ilvl="0">
      <w:start w:val="5"/>
      <w:numFmt w:val="lowerLetter"/>
      <w:lvlText w:val="%1"/>
      <w:lvlJc w:val="left"/>
      <w:pPr>
        <w:ind w:hanging="454"/>
      </w:pPr>
    </w:lvl>
    <w:lvl w:ilvl="1">
      <w:start w:val="7"/>
      <w:numFmt w:val="lowerLetter"/>
      <w:lvlText w:val="%1.%2."/>
      <w:lvlJc w:val="left"/>
      <w:pPr>
        <w:ind w:hanging="454"/>
      </w:pPr>
      <w:rPr>
        <w:rFonts w:ascii="Arial" w:cs="Arial" w:hAnsi="Arial"/>
        <w:b w:val="false"/>
        <w:bCs w:val="false"/>
        <w:i/>
        <w:iCs/>
        <w:spacing w:val="-2"/>
        <w:w w:val="96"/>
        <w:sz w:val="24"/>
        <w:szCs w:val="24"/>
      </w:rPr>
    </w:lvl>
    <w:lvl w:ilvl="2">
      <w:start w:val="1"/>
      <w:numFmt w:val="bullet"/>
      <w:lvlText w:val=""/>
      <w:lvlJc w:val="left"/>
      <w:pPr>
        <w:ind w:hanging="360"/>
      </w:pPr>
      <w:rPr>
        <w:rFonts w:ascii="Symbol" w:cs="Symbol" w:hAnsi="Symbol"/>
        <w:b w:val="false"/>
        <w:bCs w:val="false"/>
        <w:w w:val="99"/>
        <w:sz w:val="24"/>
        <w:szCs w:val="24"/>
      </w:rPr>
    </w:lvl>
    <w:lvl w:ilvl="3">
      <w:start w:val="1"/>
      <w:numFmt w:val="bullet"/>
      <w:lvlText w:val="•"/>
      <w:lvlJc w:val="left"/>
      <w:pPr/>
    </w:lvl>
    <w:lvl w:ilvl="4">
      <w:start w:val="1"/>
      <w:numFmt w:val="bullet"/>
      <w:lvlText w:val="•"/>
      <w:lvlJc w:val="left"/>
      <w:pPr/>
    </w:lvl>
    <w:lvl w:ilvl="5">
      <w:start w:val="1"/>
      <w:numFmt w:val="bullet"/>
      <w:lvlText w:val="•"/>
      <w:lvlJc w:val="left"/>
      <w:pPr/>
    </w:lvl>
    <w:lvl w:ilvl="6">
      <w:start w:val="1"/>
      <w:numFmt w:val="bullet"/>
      <w:lvlText w:val="•"/>
      <w:lvlJc w:val="left"/>
      <w:pPr/>
    </w:lvl>
    <w:lvl w:ilvl="7">
      <w:start w:val="1"/>
      <w:numFmt w:val="bullet"/>
      <w:lvlText w:val="•"/>
      <w:lvlJc w:val="left"/>
      <w:pPr/>
    </w:lvl>
    <w:lvl w:ilvl="8">
      <w:start w:val="1"/>
      <w:numFmt w:val="bullet"/>
      <w:lvlText w:val="•"/>
      <w:lvlJc w:val="left"/>
      <w:pPr/>
    </w:lvl>
  </w:abstractNum>
  <w:abstractNum w:abstractNumId="51">
    <w:nsid w:val="00000033"/>
    <w:multiLevelType w:val="hybridMultilevel"/>
    <w:tmpl w:val="C4B62AE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806C28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79C4DDD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D25E0816"/>
    <w:lvl w:ilvl="0" w:tplc="4409000B">
      <w:start w:val="1"/>
      <w:numFmt w:val="bullet"/>
      <w:lvlText w:val=""/>
      <w:lvlJc w:val="left"/>
      <w:pPr>
        <w:ind w:left="820" w:hanging="360"/>
      </w:pPr>
      <w:rPr>
        <w:rFonts w:ascii="Wingdings" w:hAnsi="Wingdings" w:hint="default"/>
      </w:rPr>
    </w:lvl>
    <w:lvl w:ilvl="1" w:tplc="44090003" w:tentative="1">
      <w:start w:val="1"/>
      <w:numFmt w:val="bullet"/>
      <w:lvlText w:val="o"/>
      <w:lvlJc w:val="left"/>
      <w:pPr>
        <w:ind w:left="1540" w:hanging="360"/>
      </w:pPr>
      <w:rPr>
        <w:rFonts w:ascii="Courier New" w:cs="Courier New" w:hAnsi="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cs="Courier New" w:hAnsi="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cs="Courier New" w:hAnsi="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55">
    <w:nsid w:val="00000037"/>
    <w:multiLevelType w:val="hybridMultilevel"/>
    <w:tmpl w:val="D4CE8E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2C30B1BA"/>
    <w:lvl w:ilvl="0" w:tplc="4409000F">
      <w:start w:val="1"/>
      <w:numFmt w:val="decimal"/>
      <w:lvlText w:val="%1."/>
      <w:lvlJc w:val="left"/>
      <w:pPr>
        <w:ind w:left="820" w:hanging="360"/>
      </w:pPr>
    </w:lvl>
    <w:lvl w:ilvl="1" w:tplc="44090019" w:tentative="1">
      <w:start w:val="1"/>
      <w:numFmt w:val="lowerLetter"/>
      <w:lvlText w:val="%2."/>
      <w:lvlJc w:val="left"/>
      <w:pPr>
        <w:ind w:left="1540" w:hanging="360"/>
      </w:pPr>
    </w:lvl>
    <w:lvl w:ilvl="2" w:tplc="4409001B" w:tentative="1">
      <w:start w:val="1"/>
      <w:numFmt w:val="lowerRoman"/>
      <w:lvlText w:val="%3."/>
      <w:lvlJc w:val="right"/>
      <w:pPr>
        <w:ind w:left="2260" w:hanging="180"/>
      </w:pPr>
    </w:lvl>
    <w:lvl w:ilvl="3" w:tplc="4409000F" w:tentative="1">
      <w:start w:val="1"/>
      <w:numFmt w:val="decimal"/>
      <w:lvlText w:val="%4."/>
      <w:lvlJc w:val="left"/>
      <w:pPr>
        <w:ind w:left="2980" w:hanging="360"/>
      </w:pPr>
    </w:lvl>
    <w:lvl w:ilvl="4" w:tplc="44090019" w:tentative="1">
      <w:start w:val="1"/>
      <w:numFmt w:val="lowerLetter"/>
      <w:lvlText w:val="%5."/>
      <w:lvlJc w:val="left"/>
      <w:pPr>
        <w:ind w:left="3700" w:hanging="360"/>
      </w:pPr>
    </w:lvl>
    <w:lvl w:ilvl="5" w:tplc="4409001B" w:tentative="1">
      <w:start w:val="1"/>
      <w:numFmt w:val="lowerRoman"/>
      <w:lvlText w:val="%6."/>
      <w:lvlJc w:val="right"/>
      <w:pPr>
        <w:ind w:left="4420" w:hanging="180"/>
      </w:pPr>
    </w:lvl>
    <w:lvl w:ilvl="6" w:tplc="4409000F" w:tentative="1">
      <w:start w:val="1"/>
      <w:numFmt w:val="decimal"/>
      <w:lvlText w:val="%7."/>
      <w:lvlJc w:val="left"/>
      <w:pPr>
        <w:ind w:left="5140" w:hanging="360"/>
      </w:pPr>
    </w:lvl>
    <w:lvl w:ilvl="7" w:tplc="44090019" w:tentative="1">
      <w:start w:val="1"/>
      <w:numFmt w:val="lowerLetter"/>
      <w:lvlText w:val="%8."/>
      <w:lvlJc w:val="left"/>
      <w:pPr>
        <w:ind w:left="5860" w:hanging="360"/>
      </w:pPr>
    </w:lvl>
    <w:lvl w:ilvl="8" w:tplc="4409001B" w:tentative="1">
      <w:start w:val="1"/>
      <w:numFmt w:val="lowerRoman"/>
      <w:lvlText w:val="%9."/>
      <w:lvlJc w:val="right"/>
      <w:pPr>
        <w:ind w:left="6580" w:hanging="180"/>
      </w:pPr>
    </w:lvl>
  </w:abstractNum>
  <w:abstractNum w:abstractNumId="57">
    <w:nsid w:val="00000039"/>
    <w:multiLevelType w:val="hybridMultilevel"/>
    <w:tmpl w:val="D4C6669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F70E60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582CF0B4"/>
    <w:lvl w:ilvl="0" w:tplc="44090009">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0">
    <w:nsid w:val="0000003C"/>
    <w:multiLevelType w:val="hybridMultilevel"/>
    <w:tmpl w:val="E19E2F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355688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D1C2A1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D1DEC0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nsid w:val="00000040"/>
    <w:multiLevelType w:val="hybridMultilevel"/>
    <w:tmpl w:val="11F088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AD7E5E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AE14B51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ABEC2BA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nsid w:val="00000044"/>
    <w:multiLevelType w:val="hybridMultilevel"/>
    <w:tmpl w:val="D346D52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EFA88C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C08EB7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3E26A894"/>
    <w:lvl w:ilvl="0" w:tplc="4409000B">
      <w:start w:val="1"/>
      <w:numFmt w:val="bullet"/>
      <w:lvlText w:val=""/>
      <w:lvlJc w:val="left"/>
      <w:pPr>
        <w:ind w:left="820" w:hanging="360"/>
      </w:pPr>
      <w:rPr>
        <w:rFonts w:ascii="Wingdings" w:hAnsi="Wingdings" w:hint="default"/>
      </w:rPr>
    </w:lvl>
    <w:lvl w:ilvl="1" w:tplc="44090003" w:tentative="1">
      <w:start w:val="1"/>
      <w:numFmt w:val="bullet"/>
      <w:lvlText w:val="o"/>
      <w:lvlJc w:val="left"/>
      <w:pPr>
        <w:ind w:left="1540" w:hanging="360"/>
      </w:pPr>
      <w:rPr>
        <w:rFonts w:ascii="Courier New" w:cs="Courier New" w:hAnsi="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cs="Courier New" w:hAnsi="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cs="Courier New" w:hAnsi="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72">
    <w:nsid w:val="00000048"/>
    <w:multiLevelType w:val="hybridMultilevel"/>
    <w:tmpl w:val="4F3C247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3">
    <w:nsid w:val="00000049"/>
    <w:multiLevelType w:val="hybridMultilevel"/>
    <w:tmpl w:val="797295E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462A2DE0"/>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60AAF4A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45DA0828"/>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cs="Courier New" w:hAnsi="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cs="Courier New" w:hAnsi="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cs="Courier New" w:hAnsi="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77">
    <w:nsid w:val="0000004D"/>
    <w:multiLevelType w:val="hybridMultilevel"/>
    <w:tmpl w:val="6CAA19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EE387F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94E47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0">
    <w:nsid w:val="00000050"/>
    <w:multiLevelType w:val="hybridMultilevel"/>
    <w:tmpl w:val="6156889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4FA045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2">
    <w:nsid w:val="00000052"/>
    <w:multiLevelType w:val="hybridMultilevel"/>
    <w:tmpl w:val="67D4BB3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1FBA9C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4">
    <w:nsid w:val="00000054"/>
    <w:multiLevelType w:val="hybridMultilevel"/>
    <w:tmpl w:val="F364ED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AA340E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6">
    <w:nsid w:val="00000056"/>
    <w:multiLevelType w:val="hybridMultilevel"/>
    <w:tmpl w:val="624A1E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7">
    <w:nsid w:val="00000057"/>
    <w:multiLevelType w:val="hybridMultilevel"/>
    <w:tmpl w:val="9258E45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8">
    <w:nsid w:val="00000058"/>
    <w:multiLevelType w:val="hybridMultilevel"/>
    <w:tmpl w:val="5B5A132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EBACC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0">
    <w:nsid w:val="0000005A"/>
    <w:multiLevelType w:val="hybridMultilevel"/>
    <w:tmpl w:val="B11C079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1">
    <w:nsid w:val="0000005B"/>
    <w:multiLevelType w:val="hybridMultilevel"/>
    <w:tmpl w:val="44DCF8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A002D5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nsid w:val="0000005D"/>
    <w:multiLevelType w:val="hybridMultilevel"/>
    <w:tmpl w:val="28BAF4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925C7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C17E6E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EC4CD0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7">
    <w:nsid w:val="00000061"/>
    <w:multiLevelType w:val="hybridMultilevel"/>
    <w:tmpl w:val="0BB6AB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E5EACD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9">
    <w:nsid w:val="00000063"/>
    <w:multiLevelType w:val="hybridMultilevel"/>
    <w:tmpl w:val="EEB418F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8E863B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4"/>
  </w:num>
  <w:num w:numId="2">
    <w:abstractNumId w:val="50"/>
  </w:num>
  <w:num w:numId="3">
    <w:abstractNumId w:val="49"/>
  </w:num>
  <w:num w:numId="4">
    <w:abstractNumId w:val="48"/>
  </w:num>
  <w:num w:numId="5">
    <w:abstractNumId w:val="47"/>
  </w:num>
  <w:num w:numId="6">
    <w:abstractNumId w:val="46"/>
  </w:num>
  <w:num w:numId="7">
    <w:abstractNumId w:val="45"/>
  </w:num>
  <w:num w:numId="8">
    <w:abstractNumId w:val="44"/>
  </w:num>
  <w:num w:numId="9">
    <w:abstractNumId w:val="43"/>
  </w:num>
  <w:num w:numId="10">
    <w:abstractNumId w:val="42"/>
  </w:num>
  <w:num w:numId="11">
    <w:abstractNumId w:val="86"/>
  </w:num>
  <w:num w:numId="12">
    <w:abstractNumId w:val="79"/>
  </w:num>
  <w:num w:numId="13">
    <w:abstractNumId w:val="68"/>
  </w:num>
  <w:num w:numId="14">
    <w:abstractNumId w:val="66"/>
  </w:num>
  <w:num w:numId="15">
    <w:abstractNumId w:val="75"/>
  </w:num>
  <w:num w:numId="16">
    <w:abstractNumId w:val="71"/>
  </w:num>
  <w:num w:numId="17">
    <w:abstractNumId w:val="80"/>
  </w:num>
  <w:num w:numId="18">
    <w:abstractNumId w:val="98"/>
  </w:num>
  <w:num w:numId="19">
    <w:abstractNumId w:val="90"/>
  </w:num>
  <w:num w:numId="20">
    <w:abstractNumId w:val="67"/>
  </w:num>
  <w:num w:numId="21">
    <w:abstractNumId w:val="63"/>
  </w:num>
  <w:num w:numId="22">
    <w:abstractNumId w:val="61"/>
  </w:num>
  <w:num w:numId="23">
    <w:abstractNumId w:val="59"/>
  </w:num>
  <w:num w:numId="24">
    <w:abstractNumId w:val="65"/>
  </w:num>
  <w:num w:numId="25">
    <w:abstractNumId w:val="55"/>
  </w:num>
  <w:num w:numId="26">
    <w:abstractNumId w:val="88"/>
  </w:num>
  <w:num w:numId="27">
    <w:abstractNumId w:val="57"/>
  </w:num>
  <w:num w:numId="28">
    <w:abstractNumId w:val="99"/>
  </w:num>
  <w:num w:numId="29">
    <w:abstractNumId w:val="77"/>
  </w:num>
  <w:num w:numId="30">
    <w:abstractNumId w:val="84"/>
  </w:num>
  <w:num w:numId="31">
    <w:abstractNumId w:val="73"/>
  </w:num>
  <w:num w:numId="32">
    <w:abstractNumId w:val="74"/>
  </w:num>
  <w:num w:numId="33">
    <w:abstractNumId w:val="53"/>
  </w:num>
  <w:num w:numId="34">
    <w:abstractNumId w:val="89"/>
  </w:num>
  <w:num w:numId="35">
    <w:abstractNumId w:val="72"/>
  </w:num>
  <w:num w:numId="36">
    <w:abstractNumId w:val="69"/>
  </w:num>
  <w:num w:numId="37">
    <w:abstractNumId w:val="97"/>
  </w:num>
  <w:num w:numId="38">
    <w:abstractNumId w:val="58"/>
  </w:num>
  <w:num w:numId="39">
    <w:abstractNumId w:val="93"/>
  </w:num>
  <w:num w:numId="40">
    <w:abstractNumId w:val="91"/>
  </w:num>
  <w:num w:numId="41">
    <w:abstractNumId w:val="87"/>
  </w:num>
  <w:num w:numId="42">
    <w:abstractNumId w:val="54"/>
  </w:num>
  <w:num w:numId="43">
    <w:abstractNumId w:val="51"/>
  </w:num>
  <w:num w:numId="44">
    <w:abstractNumId w:val="62"/>
  </w:num>
  <w:num w:numId="45">
    <w:abstractNumId w:val="82"/>
  </w:num>
  <w:num w:numId="46">
    <w:abstractNumId w:val="95"/>
  </w:num>
  <w:num w:numId="47">
    <w:abstractNumId w:val="52"/>
  </w:num>
  <w:num w:numId="48">
    <w:abstractNumId w:val="96"/>
  </w:num>
  <w:num w:numId="49">
    <w:abstractNumId w:val="0"/>
  </w:num>
  <w:num w:numId="50">
    <w:abstractNumId w:val="1"/>
  </w:num>
  <w:num w:numId="51">
    <w:abstractNumId w:val="2"/>
  </w:num>
  <w:num w:numId="52">
    <w:abstractNumId w:val="3"/>
  </w:num>
  <w:num w:numId="53">
    <w:abstractNumId w:val="4"/>
  </w:num>
  <w:num w:numId="54">
    <w:abstractNumId w:val="5"/>
  </w:num>
  <w:num w:numId="55">
    <w:abstractNumId w:val="6"/>
  </w:num>
  <w:num w:numId="56">
    <w:abstractNumId w:val="7"/>
  </w:num>
  <w:num w:numId="57">
    <w:abstractNumId w:val="8"/>
  </w:num>
  <w:num w:numId="58">
    <w:abstractNumId w:val="9"/>
  </w:num>
  <w:num w:numId="59">
    <w:abstractNumId w:val="10"/>
  </w:num>
  <w:num w:numId="60">
    <w:abstractNumId w:val="11"/>
  </w:num>
  <w:num w:numId="61">
    <w:abstractNumId w:val="12"/>
  </w:num>
  <w:num w:numId="62">
    <w:abstractNumId w:val="13"/>
  </w:num>
  <w:num w:numId="63">
    <w:abstractNumId w:val="14"/>
  </w:num>
  <w:num w:numId="64">
    <w:abstractNumId w:val="15"/>
  </w:num>
  <w:num w:numId="65">
    <w:abstractNumId w:val="16"/>
  </w:num>
  <w:num w:numId="66">
    <w:abstractNumId w:val="17"/>
  </w:num>
  <w:num w:numId="67">
    <w:abstractNumId w:val="18"/>
  </w:num>
  <w:num w:numId="68">
    <w:abstractNumId w:val="19"/>
  </w:num>
  <w:num w:numId="69">
    <w:abstractNumId w:val="20"/>
  </w:num>
  <w:num w:numId="70">
    <w:abstractNumId w:val="21"/>
  </w:num>
  <w:num w:numId="71">
    <w:abstractNumId w:val="22"/>
  </w:num>
  <w:num w:numId="72">
    <w:abstractNumId w:val="23"/>
  </w:num>
  <w:num w:numId="73">
    <w:abstractNumId w:val="24"/>
  </w:num>
  <w:num w:numId="74">
    <w:abstractNumId w:val="25"/>
  </w:num>
  <w:num w:numId="75">
    <w:abstractNumId w:val="26"/>
  </w:num>
  <w:num w:numId="76">
    <w:abstractNumId w:val="27"/>
  </w:num>
  <w:num w:numId="77">
    <w:abstractNumId w:val="28"/>
  </w:num>
  <w:num w:numId="78">
    <w:abstractNumId w:val="29"/>
  </w:num>
  <w:num w:numId="79">
    <w:abstractNumId w:val="30"/>
  </w:num>
  <w:num w:numId="80">
    <w:abstractNumId w:val="31"/>
  </w:num>
  <w:num w:numId="81">
    <w:abstractNumId w:val="32"/>
  </w:num>
  <w:num w:numId="82">
    <w:abstractNumId w:val="33"/>
  </w:num>
  <w:num w:numId="83">
    <w:abstractNumId w:val="34"/>
  </w:num>
  <w:num w:numId="84">
    <w:abstractNumId w:val="35"/>
  </w:num>
  <w:num w:numId="85">
    <w:abstractNumId w:val="36"/>
  </w:num>
  <w:num w:numId="86">
    <w:abstractNumId w:val="37"/>
  </w:num>
  <w:num w:numId="87">
    <w:abstractNumId w:val="38"/>
  </w:num>
  <w:num w:numId="88">
    <w:abstractNumId w:val="39"/>
  </w:num>
  <w:num w:numId="89">
    <w:abstractNumId w:val="40"/>
  </w:num>
  <w:num w:numId="90">
    <w:abstractNumId w:val="41"/>
  </w:num>
  <w:num w:numId="91">
    <w:abstractNumId w:val="64"/>
  </w:num>
  <w:num w:numId="92">
    <w:abstractNumId w:val="83"/>
  </w:num>
  <w:num w:numId="93">
    <w:abstractNumId w:val="85"/>
  </w:num>
  <w:num w:numId="94">
    <w:abstractNumId w:val="100"/>
  </w:num>
  <w:num w:numId="95">
    <w:abstractNumId w:val="81"/>
  </w:num>
  <w:num w:numId="96">
    <w:abstractNumId w:val="78"/>
  </w:num>
  <w:num w:numId="97">
    <w:abstractNumId w:val="92"/>
  </w:num>
  <w:num w:numId="98">
    <w:abstractNumId w:val="70"/>
  </w:num>
  <w:num w:numId="99">
    <w:abstractNumId w:val="60"/>
  </w:num>
  <w:num w:numId="100">
    <w:abstractNumId w:val="56"/>
  </w:num>
  <w:num w:numId="101">
    <w:abstractNumId w:val="7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gutterAtTop/>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MY"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autoSpaceDE w:val="false"/>
      <w:autoSpaceDN w:val="false"/>
      <w:adjustRightInd w:val="false"/>
      <w:spacing w:after="0" w:lineRule="auto" w:line="240"/>
      <w:ind w:left="820" w:hanging="360"/>
    </w:pPr>
    <w:rPr>
      <w:rFonts w:ascii="Arial" w:cs="Arial" w:hAnsi="Arial"/>
      <w:i/>
      <w:iCs/>
      <w:sz w:val="24"/>
      <w:szCs w:val="24"/>
    </w:rPr>
  </w:style>
  <w:style w:type="character" w:customStyle="1" w:styleId="style4097">
    <w:name w:val="Body Text Char"/>
    <w:basedOn w:val="style65"/>
    <w:next w:val="style4097"/>
    <w:link w:val="style66"/>
    <w:uiPriority w:val="1"/>
    <w:rPr>
      <w:rFonts w:ascii="Arial" w:cs="Arial" w:hAnsi="Arial"/>
      <w:i/>
      <w:iCs/>
      <w:sz w:val="24"/>
      <w:szCs w:val="24"/>
    </w:rPr>
  </w:style>
  <w:style w:type="paragraph" w:styleId="style179">
    <w:name w:val="List Paragraph"/>
    <w:basedOn w:val="style0"/>
    <w:next w:val="style179"/>
    <w:qFormat/>
    <w:pPr>
      <w:autoSpaceDE w:val="false"/>
      <w:autoSpaceDN w:val="false"/>
      <w:adjustRightInd w:val="false"/>
      <w:spacing w:after="0" w:lineRule="auto" w:line="240"/>
    </w:pPr>
    <w:rPr>
      <w:rFonts w:ascii="Times New Roman" w:cs="Times New Roman" w:hAnsi="Times New Roman"/>
      <w:sz w:val="24"/>
      <w:szCs w:val="24"/>
    </w:rPr>
  </w:style>
  <w:style w:type="paragraph" w:customStyle="1" w:styleId="style4098">
    <w:name w:val="Table Paragraph"/>
    <w:basedOn w:val="style0"/>
    <w:next w:val="style4098"/>
    <w:qFormat/>
    <w:uiPriority w:val="1"/>
    <w:pPr>
      <w:autoSpaceDE w:val="false"/>
      <w:autoSpaceDN w:val="false"/>
      <w:adjustRightInd w:val="false"/>
      <w:spacing w:after="0" w:lineRule="auto" w:line="240"/>
    </w:pPr>
    <w:rPr>
      <w:rFonts w:ascii="Times New Roman" w:cs="Times New Roman" w:hAnsi="Times New Roman"/>
      <w:sz w:val="24"/>
      <w:szCs w:val="24"/>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spacing w:lineRule="auto" w:line="240"/>
    </w:pPr>
    <w:rPr>
      <w:sz w:val="20"/>
      <w:szCs w:val="20"/>
    </w:rPr>
  </w:style>
  <w:style w:type="character" w:customStyle="1" w:styleId="style4099">
    <w:name w:val="Comment Text Char"/>
    <w:basedOn w:val="style65"/>
    <w:next w:val="style4099"/>
    <w:link w:val="style30"/>
    <w:uiPriority w:val="99"/>
    <w:rPr>
      <w:sz w:val="20"/>
      <w:szCs w:val="20"/>
    </w:rPr>
  </w:style>
  <w:style w:type="paragraph" w:styleId="style106">
    <w:name w:val="annotation subject"/>
    <w:basedOn w:val="style30"/>
    <w:next w:val="style30"/>
    <w:link w:val="style4100"/>
    <w:uiPriority w:val="99"/>
    <w:pPr/>
    <w:rPr>
      <w:b/>
      <w:bCs/>
    </w:rPr>
  </w:style>
  <w:style w:type="character" w:customStyle="1" w:styleId="style4100">
    <w:name w:val="Comment Subject Char"/>
    <w:basedOn w:val="style4099"/>
    <w:next w:val="style4100"/>
    <w:link w:val="style106"/>
    <w:uiPriority w:val="99"/>
    <w:rPr>
      <w:b/>
      <w:bCs/>
      <w:sz w:val="20"/>
      <w:szCs w:val="20"/>
    </w:rPr>
  </w:style>
  <w:style w:type="paragraph" w:styleId="style153">
    <w:name w:val="Balloon Text"/>
    <w:basedOn w:val="style0"/>
    <w:next w:val="style153"/>
    <w:link w:val="style4101"/>
    <w:uiPriority w:val="99"/>
    <w:pPr>
      <w:spacing w:after="0" w:lineRule="auto" w:line="240"/>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hAnsi="Segoe UI"/>
      <w:sz w:val="18"/>
      <w:szCs w:val="18"/>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f474b711-0b82-4fe3-992c-3f2a0678e0aa"/>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9d5c92f9-18f3-4f6b-b6e3-4cd347d58b72"/>
    <w:basedOn w:val="style65"/>
    <w:next w:val="style4103"/>
    <w:link w:val="style32"/>
    <w:uiPriority w:val="99"/>
  </w:style>
  <w:style w:type="table" w:styleId="style154">
    <w:name w:val="Table Grid"/>
    <w:basedOn w:val="style105"/>
    <w:next w:val="style154"/>
    <w:pPr>
      <w:spacing w:after="0" w:lineRule="auto" w:line="240"/>
    </w:pPr>
    <w:rPr>
      <w:rFonts w:ascii="Calibri" w:cs="Times New Roman" w:eastAsia="SimSun" w:hAnsi="Calibri"/>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E5350A-627A-40AB-BFB9-9F4E3C4A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Words>14974</Words>
  <Pages>65</Pages>
  <Characters>79054</Characters>
  <Application>WPS Office</Application>
  <DocSecurity>0</DocSecurity>
  <Paragraphs>1566</Paragraphs>
  <ScaleCrop>false</ScaleCrop>
  <LinksUpToDate>false</LinksUpToDate>
  <CharactersWithSpaces>92850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2021-02-14T09:37:00Z</dcterms:created>
  <dc:creator>ACER</dc:creator>
  <lastModifiedBy>TECNO LB7</lastModifiedBy>
  <dcterms:modified xsi:type="dcterms:W3CDTF">2021-04-29T11:43:50Z</dcterms:modified>
  <revision>67</revision>
</coreProperties>
</file>

<file path=docProps/custom.xml><?xml version="1.0" encoding="utf-8"?>
<Properties xmlns="http://schemas.openxmlformats.org/officeDocument/2006/custom-properties" xmlns:vt="http://schemas.openxmlformats.org/officeDocument/2006/docPropsVTypes"/>
</file>