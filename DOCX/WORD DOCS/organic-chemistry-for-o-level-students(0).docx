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1003" w:header="0" w:top="1480" w:bottom="280" w:left="1320" w:right="1560"/>
          <w:footerReference w:type="default" r:id="rId3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60"/>
        <w:ind w:left="120"/>
      </w:pPr>
      <w:r>
        <w:rPr>
          <w:rFonts w:cs="Calibri" w:hAnsi="Calibri" w:eastAsia="Calibri" w:ascii="Calibri"/>
          <w:b/>
          <w:color w:val="FF0000"/>
          <w:spacing w:val="0"/>
          <w:w w:val="100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32"/>
          <w:szCs w:val="32"/>
        </w:rPr>
        <w:t>-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32"/>
          <w:szCs w:val="32"/>
        </w:rPr>
        <w:t>le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32"/>
          <w:szCs w:val="32"/>
        </w:rPr>
        <w:t>v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32"/>
          <w:szCs w:val="32"/>
        </w:rPr>
        <w:t>el</w:t>
      </w:r>
      <w:r>
        <w:rPr>
          <w:rFonts w:cs="Calibri" w:hAnsi="Calibri" w:eastAsia="Calibri" w:ascii="Calibri"/>
          <w:b/>
          <w:color w:val="FF0000"/>
          <w:spacing w:val="-9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FF0000"/>
          <w:spacing w:val="2"/>
          <w:w w:val="100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32"/>
          <w:szCs w:val="32"/>
        </w:rPr>
        <w:t>rganic</w:t>
      </w:r>
      <w:r>
        <w:rPr>
          <w:rFonts w:cs="Calibri" w:hAnsi="Calibri" w:eastAsia="Calibri" w:ascii="Calibri"/>
          <w:b/>
          <w:color w:val="FF0000"/>
          <w:spacing w:val="-1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32"/>
          <w:szCs w:val="32"/>
        </w:rPr>
        <w:t>c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32"/>
          <w:szCs w:val="32"/>
        </w:rPr>
        <w:t>h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32"/>
          <w:szCs w:val="32"/>
        </w:rPr>
        <w:t>emistry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 w:right="-7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20"/>
        <w:ind w:left="120"/>
      </w:pP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q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en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ss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of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b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2240" w:h="15840"/>
          <w:pgMar w:top="1480" w:bottom="280" w:left="1320" w:right="1560"/>
          <w:cols w:num="2" w:equalWidth="off">
            <w:col w:w="5053" w:space="1971"/>
            <w:col w:w="2336"/>
          </w:cols>
        </w:sectPr>
      </w:pPr>
      <w:r>
        <w:br w:type="column"/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italte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chers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pict>
          <v:group style="position:absolute;margin-left:375.15pt;margin-top:58.002pt;width:177.69pt;height:60.198pt;mso-position-horizontal-relative:page;mso-position-vertical-relative:page;z-index:-2639" coordorigin="7503,1160" coordsize="3554,1204">
            <v:shape type="#_x0000_t75" style="position:absolute;left:7503;top:1160;width:3450;height:883">
              <v:imagedata o:title="" r:id="rId4"/>
            </v:shape>
            <v:shape type="#_x0000_t75" style="position:absolute;left:7507;top:2047;width:3550;height:317">
              <v:imagedata o:title="" r:id="rId5"/>
            </v:shape>
            <w10:wrap type="none"/>
          </v:group>
        </w:pict>
      </w: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16"/>
      </w:pP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port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nce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of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compo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Clothes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erials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ies</w:t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Hyd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arbo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hydr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ly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F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on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g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ps</w:t>
      </w:r>
      <w:r>
        <w:rPr>
          <w:rFonts w:cs="Calibri" w:hAnsi="Calibri" w:eastAsia="Calibri" w:ascii="Calibri"/>
          <w:b/>
          <w:color w:val="006FC0"/>
          <w:spacing w:val="-1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parts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xa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5"/>
        <w:ind w:left="840" w:right="548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-OH)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"/>
        <w:ind w:left="8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-COO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16"/>
      </w:pP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Homo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ous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ws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alka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n</w:t>
      </w:r>
      <w:r>
        <w:rPr>
          <w:rFonts w:cs="Calibri" w:hAnsi="Calibri" w:eastAsia="Calibri" w:ascii="Calibri"/>
          <w:spacing w:val="2"/>
          <w:w w:val="100"/>
          <w:position w:val="-3"/>
          <w:sz w:val="14"/>
          <w:szCs w:val="14"/>
        </w:rPr>
        <w:t>+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2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4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40" w:val="left"/>
        </w:tabs>
        <w:jc w:val="left"/>
        <w:spacing w:before="41" w:lineRule="auto" w:line="278"/>
        <w:ind w:left="840" w:right="79" w:hanging="360"/>
        <w:sectPr>
          <w:type w:val="continuous"/>
          <w:pgSz w:w="12240" w:h="15840"/>
          <w:pgMar w:top="1480" w:bottom="280" w:left="1320" w:right="15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alka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39"/>
        <w:ind w:left="116"/>
      </w:pP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Alk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es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44"/>
        <w:ind w:left="840"/>
      </w:pPr>
      <w:r>
        <w:rPr>
          <w:rFonts w:cs="Calibri" w:hAnsi="Calibri" w:eastAsia="Calibri" w:ascii="Calibri"/>
          <w:spacing w:val="0"/>
          <w:w w:val="100"/>
          <w:position w:val="3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4"/>
          <w:szCs w:val="14"/>
        </w:rPr>
        <w:t>n</w:t>
      </w:r>
      <w:r>
        <w:rPr>
          <w:rFonts w:cs="Calibri" w:hAnsi="Calibri" w:eastAsia="Calibri" w:ascii="Calibri"/>
          <w:spacing w:val="-1"/>
          <w:w w:val="100"/>
          <w:position w:val="3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0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  <w:t>+2.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836"/>
      </w:pP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Ex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4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ecular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ctural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        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 w:lineRule="exact" w:line="260"/>
        <w:ind w:left="4167" w:right="4822"/>
      </w:pPr>
      <w:r>
        <w:pict>
          <v:group style="position:absolute;margin-left:245.52pt;margin-top:0.813633pt;width:59.6666pt;height:75.6pt;mso-position-horizontal-relative:page;mso-position-vertical-relative:paragraph;z-index:-2638" coordorigin="4910,16" coordsize="1193,1512">
            <v:shape type="#_x0000_t75" style="position:absolute;left:5518;top:715;width:182;height:286">
              <v:imagedata o:title="" r:id="rId6"/>
            </v:shape>
            <v:group style="position:absolute;left:5587;top:921;width:0;height:300" coordorigin="5587,921" coordsize="0,300">
              <v:shape style="position:absolute;left:5587;top:921;width:0;height:300" coordorigin="5587,921" coordsize="0,300" path="m5587,921l5587,1221e" filled="f" stroked="t" strokeweight="0.77315pt" strokecolor="#000000">
                <v:path arrowok="t"/>
              </v:shape>
              <v:group style="position:absolute;left:5123;top:855;width:369;height:176" coordorigin="5123,855" coordsize="369,176">
                <v:shape style="position:absolute;left:5123;top:855;width:369;height:176" coordorigin="5123,855" coordsize="369,176" path="m5492,855l5123,1030e" filled="f" stroked="t" strokeweight="0.77315pt" strokecolor="#000000">
                  <v:path arrowok="t"/>
                </v:shape>
                <v:group style="position:absolute;left:5686;top:843;width:410;height:129" coordorigin="5686,843" coordsize="410,129">
                  <v:shape style="position:absolute;left:5686;top:843;width:410;height:129" coordorigin="5686,843" coordsize="410,129" path="m5686,843l6096,972e" filled="f" stroked="t" strokeweight="0.77315pt" strokecolor="#000000">
                    <v:path arrowok="t"/>
                  </v:shape>
                  <v:group style="position:absolute;left:5587;top:325;width:0;height:400" coordorigin="5587,325" coordsize="0,400">
                    <v:shape style="position:absolute;left:5587;top:325;width:0;height:400" coordorigin="5587,325" coordsize="0,400" path="m5587,724l5587,325e" filled="f" stroked="t" strokeweight="0.77315pt" strokecolor="#000000">
                      <v:path arrowok="t"/>
                    </v:shape>
                    <v:shape type="#_x0000_t75" style="position:absolute;left:5522;top:16;width:206;height:302">
                      <v:imagedata o:title="" r:id="rId7"/>
                    </v:shape>
                    <v:shape type="#_x0000_t75" style="position:absolute;left:4910;top:914;width:209;height:302">
                      <v:imagedata o:title="" r:id="rId8"/>
                    </v:shape>
                    <v:shape type="#_x0000_t75" style="position:absolute;left:5522;top:1226;width:206;height:302">
                      <v:imagedata o:title="" r:id="rId9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 w:lineRule="exact" w:line="240"/>
        <w:ind w:left="802" w:right="1299"/>
      </w:pP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4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-4"/>
          <w:sz w:val="14"/>
          <w:szCs w:val="14"/>
        </w:rPr>
        <w:t>                                             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spacing w:val="6"/>
          <w:w w:val="100"/>
          <w:position w:val="-4"/>
          <w:sz w:val="14"/>
          <w:szCs w:val="14"/>
        </w:rPr>
        <w:t> </w:t>
      </w:r>
      <w:r>
        <w:rPr>
          <w:rFonts w:cs="Calibri" w:hAnsi="Calibri" w:eastAsia="Calibri" w:ascii="Calibri"/>
          <w:spacing w:val="1"/>
          <w:w w:val="100"/>
          <w:position w:val="-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-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-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-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100"/>
        <w:ind w:left="4164" w:right="4860"/>
      </w:pPr>
      <w:r>
        <w:pict>
          <v:shape type="#_x0000_t75" style="position:absolute;margin-left:310.8pt;margin-top:3.64506pt;width:10.32pt;height:15.12pt;mso-position-horizontal-relative:page;mso-position-vertical-relative:paragraph;z-index:-2637">
            <v:imagedata o:title="" r:id="rId10"/>
          </v:shape>
        </w:pict>
      </w:r>
      <w:r>
        <w:rPr>
          <w:rFonts w:cs="Calibri" w:hAnsi="Calibri" w:eastAsia="Calibri" w:ascii="Calibri"/>
          <w:spacing w:val="0"/>
          <w:w w:val="99"/>
          <w:position w:val="-3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80"/>
        <w:ind w:left="3551" w:right="4124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            </w:t>
      </w:r>
      <w:r>
        <w:rPr>
          <w:rFonts w:cs="Calibri" w:hAnsi="Calibri" w:eastAsia="Calibri" w:ascii="Calibri"/>
          <w:spacing w:val="2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6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39" w:lineRule="exact" w:line="260"/>
        <w:ind w:left="4167" w:right="482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 w:lineRule="exact" w:line="260"/>
        <w:ind w:left="4200" w:right="404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03" w:top="1400" w:bottom="280" w:left="1320" w:right="1720"/>
          <w:pgSz w:w="12240" w:h="15840"/>
        </w:sectPr>
      </w:pPr>
      <w:r>
        <w:rPr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4"/>
          <w:szCs w:val="14"/>
        </w:rPr>
        <w:jc w:val="right"/>
        <w:spacing w:lineRule="exact" w:line="260"/>
      </w:pPr>
      <w:r>
        <w:rPr>
          <w:rFonts w:cs="Calibri" w:hAnsi="Calibri" w:eastAsia="Calibri" w:ascii="Calibri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99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99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8"/>
        <w:ind w:right="-54"/>
      </w:pPr>
      <w:r>
        <w:br w:type="column"/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</w:t>
      </w:r>
      <w:r>
        <w:rPr>
          <w:rFonts w:cs="Calibri" w:hAnsi="Calibri" w:eastAsia="Calibri" w:ascii="Calibri"/>
          <w:spacing w:val="1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0"/>
          <w:szCs w:val="20"/>
        </w:rPr>
        <w:t>             </w:t>
      </w:r>
      <w:r>
        <w:rPr>
          <w:rFonts w:cs="Calibri" w:hAnsi="Calibri" w:eastAsia="Calibri" w:ascii="Calibri"/>
          <w:spacing w:val="21"/>
          <w:w w:val="100"/>
          <w:position w:val="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0"/>
          <w:szCs w:val="20"/>
        </w:rPr>
        <w:t>           </w:t>
      </w:r>
      <w:r>
        <w:rPr>
          <w:rFonts w:cs="Calibri" w:hAnsi="Calibri" w:eastAsia="Calibri" w:ascii="Calibri"/>
          <w:spacing w:val="20"/>
          <w:w w:val="100"/>
          <w:position w:val="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ectPr>
          <w:type w:val="continuous"/>
          <w:pgSz w:w="12240" w:h="15840"/>
          <w:pgMar w:top="1480" w:bottom="280" w:left="1320" w:right="1720"/>
          <w:cols w:num="3" w:equalWidth="off">
            <w:col w:w="1235" w:space="2349"/>
            <w:col w:w="2272" w:space="1201"/>
            <w:col w:w="2143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 w:lineRule="exact" w:line="260"/>
        <w:ind w:left="4256" w:right="4002"/>
      </w:pPr>
      <w:r>
        <w:pict>
          <v:group style="position:absolute;margin-left:245.16pt;margin-top:-63.6564pt;width:117pt;height:79.56pt;mso-position-horizontal-relative:page;mso-position-vertical-relative:paragraph;z-index:-2636" coordorigin="4903,-1273" coordsize="2340,1591">
            <v:shape type="#_x0000_t75" style="position:absolute;left:5606;top:-577;width:182;height:288">
              <v:imagedata o:title="" r:id="rId11"/>
            </v:shape>
            <v:group style="position:absolute;left:5800;top:-487;width:517;height:0" coordorigin="5800,-487" coordsize="517,0">
              <v:shape style="position:absolute;left:5800;top:-487;width:517;height:0" coordorigin="5800,-487" coordsize="517,0" path="m5800,-487l6318,-487e" filled="f" stroked="t" strokeweight="0.77315pt" strokecolor="#000000">
                <v:path arrowok="t"/>
              </v:shape>
              <v:shape type="#_x0000_t75" style="position:absolute;left:6367;top:-577;width:182;height:288">
                <v:imagedata o:title="" r:id="rId12"/>
              </v:shape>
              <v:group style="position:absolute;left:5675;top:-966;width:0;height:399" coordorigin="5675,-966" coordsize="0,399">
                <v:shape style="position:absolute;left:5675;top:-966;width:0;height:399" coordorigin="5675,-966" coordsize="0,399" path="m5675,-567l5675,-966e" filled="f" stroked="t" strokeweight="0.77315pt" strokecolor="#000000">
                  <v:path arrowok="t"/>
                </v:shape>
                <v:group style="position:absolute;left:5675;top:-368;width:0;height:380" coordorigin="5675,-368" coordsize="0,380">
                  <v:shape style="position:absolute;left:5675;top:-368;width:0;height:380" coordorigin="5675,-368" coordsize="0,380" path="m5675,-368l5675,12e" filled="f" stroked="t" strokeweight="0.77315pt" strokecolor="#000000">
                    <v:path arrowok="t"/>
                  </v:shape>
                  <v:group style="position:absolute;left:5157;top:-477;width:423;height:0" coordorigin="5157,-477" coordsize="423,0">
                    <v:shape style="position:absolute;left:5157;top:-477;width:423;height:0" coordorigin="5157,-477" coordsize="423,0" path="m5580,-477l5157,-477e" filled="f" stroked="t" strokeweight="0.77315pt" strokecolor="#000000">
                      <v:path arrowok="t"/>
                    </v:shape>
                    <v:group style="position:absolute;left:5800;top:-487;width:540;height:10" coordorigin="5800,-487" coordsize="540,10">
                      <v:shape style="position:absolute;left:5800;top:-487;width:540;height:10" coordorigin="5800,-487" coordsize="540,10" path="m5800,-487l6341,-477e" filled="f" stroked="t" strokeweight="0.77315pt" strokecolor="#000000">
                        <v:path arrowok="t"/>
                      </v:shape>
                      <v:group style="position:absolute;left:6435;top:-368;width:0;height:380" coordorigin="6435,-368" coordsize="0,380">
                        <v:shape style="position:absolute;left:6435;top:-368;width:0;height:380" coordorigin="6435,-368" coordsize="0,380" path="m6435,-368l6435,12e" filled="f" stroked="t" strokeweight="0.77315pt" strokecolor="#000000">
                          <v:path arrowok="t"/>
                        </v:shape>
                        <v:group style="position:absolute;left:6435;top:-966;width:0;height:399" coordorigin="6435,-966" coordsize="0,399">
                          <v:shape style="position:absolute;left:6435;top:-966;width:0;height:399" coordorigin="6435,-966" coordsize="0,399" path="m6435,-567l6435,-966e" filled="f" stroked="t" strokeweight="0.77315pt" strokecolor="#000000">
                            <v:path arrowok="t"/>
                          </v:shape>
                          <v:group style="position:absolute;left:6528;top:-477;width:495;height:0" coordorigin="6528,-477" coordsize="495,0">
                            <v:shape style="position:absolute;left:6528;top:-477;width:495;height:0" coordorigin="6528,-477" coordsize="495,0" path="m6528,-477l7023,-477e" filled="f" stroked="t" strokeweight="0.77315pt" strokecolor="#000000">
                              <v:path arrowok="t"/>
                            </v:shape>
                            <v:shape type="#_x0000_t75" style="position:absolute;left:5611;top:16;width:206;height:302">
                              <v:imagedata o:title="" r:id="rId13"/>
                            </v:shape>
                            <v:shape type="#_x0000_t75" style="position:absolute;left:6343;top:16;width:209;height:302">
                              <v:imagedata o:title="" r:id="rId14"/>
                            </v:shape>
                            <v:shape type="#_x0000_t75" style="position:absolute;left:4903;top:-608;width:209;height:302">
                              <v:imagedata o:title="" r:id="rId15"/>
                            </v:shape>
                            <v:shape type="#_x0000_t75" style="position:absolute;left:5556;top:-1273;width:206;height:302">
                              <v:imagedata o:title="" r:id="rId16"/>
                            </v:shape>
                            <v:shape type="#_x0000_t75" style="position:absolute;left:6302;top:-1273;width:209;height:302">
                              <v:imagedata o:title="" r:id="rId17"/>
                            </v:shape>
                            <v:shape type="#_x0000_t75" style="position:absolute;left:7037;top:-608;width:206;height:302">
                              <v:imagedata o:title="" r:id="rId18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 w:lineRule="exact" w:line="260"/>
        <w:ind w:left="3929" w:right="36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80" w:bottom="280" w:left="1320" w:right="17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4"/>
          <w:szCs w:val="14"/>
        </w:rPr>
        <w:jc w:val="right"/>
        <w:spacing w:before="21"/>
      </w:pPr>
      <w:r>
        <w:rPr>
          <w:rFonts w:cs="Calibri" w:hAnsi="Calibri" w:eastAsia="Calibri" w:ascii="Calibri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99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99"/>
          <w:position w:val="-3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7" w:lineRule="exact" w:line="280"/>
        <w:ind w:right="-58"/>
      </w:pPr>
      <w:r>
        <w:br w:type="column"/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        </w:t>
      </w:r>
      <w:r>
        <w:rPr>
          <w:rFonts w:cs="Calibri" w:hAnsi="Calibri" w:eastAsia="Calibri" w:ascii="Calibri"/>
          <w:spacing w:val="38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1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position w:val="-1"/>
          <w:sz w:val="20"/>
          <w:szCs w:val="20"/>
        </w:rPr>
        <w:t>             </w:t>
      </w:r>
      <w:r>
        <w:rPr>
          <w:rFonts w:cs="Calibri" w:hAnsi="Calibri" w:eastAsia="Calibri" w:ascii="Calibri"/>
          <w:spacing w:val="14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position w:val="-1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position w:val="-1"/>
          <w:sz w:val="20"/>
          <w:szCs w:val="20"/>
        </w:rPr>
        <w:t>           </w:t>
      </w:r>
      <w:r>
        <w:rPr>
          <w:rFonts w:cs="Calibri" w:hAnsi="Calibri" w:eastAsia="Calibri" w:ascii="Calibri"/>
          <w:spacing w:val="25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position w:val="-1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position w:val="-1"/>
          <w:sz w:val="20"/>
          <w:szCs w:val="20"/>
        </w:rPr>
        <w:t>            </w:t>
      </w:r>
      <w:r>
        <w:rPr>
          <w:rFonts w:cs="Calibri" w:hAnsi="Calibri" w:eastAsia="Calibri" w:ascii="Calibri"/>
          <w:spacing w:val="4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position w:val="3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1"/>
        <w:sectPr>
          <w:type w:val="continuous"/>
          <w:pgSz w:w="12240" w:h="15840"/>
          <w:pgMar w:top="1480" w:bottom="280" w:left="1320" w:right="1720"/>
          <w:cols w:num="3" w:equalWidth="off">
            <w:col w:w="1235" w:space="2078"/>
            <w:col w:w="2937" w:space="808"/>
            <w:col w:w="2142"/>
          </w:cols>
        </w:sectPr>
      </w:pPr>
      <w:r>
        <w:br w:type="column"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3941" w:right="3620"/>
        <w:sectPr>
          <w:type w:val="continuous"/>
          <w:pgSz w:w="12240" w:h="15840"/>
          <w:pgMar w:top="1480" w:bottom="280" w:left="1320" w:right="1720"/>
        </w:sectPr>
      </w:pPr>
      <w:r>
        <w:pict>
          <v:group style="position:absolute;margin-left:231.6pt;margin-top:-65.7164pt;width:150.24pt;height:81.6pt;mso-position-horizontal-relative:page;mso-position-vertical-relative:paragraph;z-index:-2635" coordorigin="4632,-1314" coordsize="3005,1632">
            <v:shape type="#_x0000_t75" style="position:absolute;left:5304;top:-604;width:180;height:298">
              <v:imagedata o:title="" r:id="rId19"/>
            </v:shape>
            <v:group style="position:absolute;left:5495;top:-510;width:513;height:0" coordorigin="5495,-510" coordsize="513,0">
              <v:shape style="position:absolute;left:5495;top:-510;width:513;height:0" coordorigin="5495,-510" coordsize="513,0" path="m5495,-510l6008,-510e" filled="f" stroked="t" strokeweight="0.80331pt" strokecolor="#000000">
                <v:path arrowok="t"/>
              </v:shape>
              <v:shape type="#_x0000_t75" style="position:absolute;left:6058;top:-604;width:180;height:298">
                <v:imagedata o:title="" r:id="rId20"/>
              </v:shape>
              <v:group style="position:absolute;left:5371;top:-1008;width:0;height:415" coordorigin="5371,-1008" coordsize="0,415">
                <v:shape style="position:absolute;left:5371;top:-1008;width:0;height:415" coordorigin="5371,-1008" coordsize="0,415" path="m5371,-592l5371,-1008e" filled="f" stroked="t" strokeweight="0.80331pt" strokecolor="#000000">
                  <v:path arrowok="t"/>
                </v:shape>
                <v:group style="position:absolute;left:5371;top:-386;width:0;height:395" coordorigin="5371,-386" coordsize="0,395">
                  <v:shape style="position:absolute;left:5371;top:-386;width:0;height:395" coordorigin="5371,-386" coordsize="0,395" path="m5371,-386l5371,9e" filled="f" stroked="t" strokeweight="0.80331pt" strokecolor="#000000">
                    <v:path arrowok="t"/>
                  </v:shape>
                  <v:group style="position:absolute;left:4858;top:-500;width:419;height:0" coordorigin="4858,-500" coordsize="419,0">
                    <v:shape style="position:absolute;left:4858;top:-500;width:419;height:0" coordorigin="4858,-500" coordsize="419,0" path="m5277,-500l4858,-500e" filled="f" stroked="t" strokeweight="0.80331pt" strokecolor="#000000">
                      <v:path arrowok="t"/>
                    </v:shape>
                    <v:group style="position:absolute;left:5495;top:-510;width:535;height:10" coordorigin="5495,-510" coordsize="535,10">
                      <v:shape style="position:absolute;left:5495;top:-510;width:535;height:10" coordorigin="5495,-510" coordsize="535,10" path="m5495,-510l6030,-500e" filled="f" stroked="t" strokeweight="0.80331pt" strokecolor="#000000">
                        <v:path arrowok="t"/>
                      </v:shape>
                      <v:group style="position:absolute;left:6124;top:-386;width:0;height:395" coordorigin="6124,-386" coordsize="0,395">
                        <v:shape style="position:absolute;left:6124;top:-386;width:0;height:395" coordorigin="6124,-386" coordsize="0,395" path="m6124,-386l6124,9e" filled="f" stroked="t" strokeweight="0.80331pt" strokecolor="#000000">
                          <v:path arrowok="t"/>
                        </v:shape>
                        <v:group style="position:absolute;left:6124;top:-1008;width:0;height:415" coordorigin="6124,-1008" coordsize="0,415">
                          <v:shape style="position:absolute;left:6124;top:-1008;width:0;height:415" coordorigin="6124,-1008" coordsize="0,415" path="m6124,-592l6124,-1008e" filled="f" stroked="t" strokeweight="0.80331pt" strokecolor="#000000">
                            <v:path arrowok="t"/>
                          </v:shape>
                          <v:group style="position:absolute;left:6216;top:-500;width:490;height:0" coordorigin="6216,-500" coordsize="490,0">
                            <v:shape style="position:absolute;left:6216;top:-500;width:490;height:0" coordorigin="6216,-500" coordsize="490,0" path="m6216,-500l6706,-500e" filled="f" stroked="t" strokeweight="0.80331pt" strokecolor="#000000">
                              <v:path arrowok="t"/>
                            </v:shape>
                            <v:shape type="#_x0000_t75" style="position:absolute;left:6732;top:-604;width:182;height:298">
                              <v:imagedata o:title="" r:id="rId21"/>
                            </v:shape>
                            <v:group style="position:absolute;left:6800;top:-386;width:0;height:395" coordorigin="6800,-386" coordsize="0,395">
                              <v:shape style="position:absolute;left:6800;top:-386;width:0;height:395" coordorigin="6800,-386" coordsize="0,395" path="m6800,-386l6800,9e" filled="f" stroked="t" strokeweight="0.80331pt" strokecolor="#000000">
                                <v:path arrowok="t"/>
                              </v:shape>
                              <v:group style="position:absolute;left:6800;top:-1008;width:0;height:415" coordorigin="6800,-1008" coordsize="0,415">
                                <v:shape style="position:absolute;left:6800;top:-1008;width:0;height:415" coordorigin="6800,-1008" coordsize="0,415" path="m6800,-592l6800,-1008e" filled="f" stroked="t" strokeweight="0.80331pt" strokecolor="#000000">
                                  <v:path arrowok="t"/>
                                </v:shape>
                                <v:group style="position:absolute;left:6894;top:-500;width:488;height:0" coordorigin="6894,-500" coordsize="488,0">
                                  <v:shape style="position:absolute;left:6894;top:-500;width:488;height:0" coordorigin="6894,-500" coordsize="488,0" path="m6894,-500l7382,-500e" filled="f" stroked="t" strokeweight="0.80331pt" strokecolor="#000000">
                                    <v:path arrowok="t"/>
                                  </v:shape>
                                  <v:shape type="#_x0000_t75" style="position:absolute;left:4632;top:-650;width:206;height:302">
                                    <v:imagedata o:title="" r:id="rId22"/>
                                  </v:shape>
                                  <v:shape type="#_x0000_t75" style="position:absolute;left:7430;top:-664;width:206;height:302">
                                    <v:imagedata o:title="" r:id="rId23"/>
                                  </v:shape>
                                  <v:shape type="#_x0000_t75" style="position:absolute;left:5299;top:15;width:206;height:302">
                                    <v:imagedata o:title="" r:id="rId24"/>
                                  </v:shape>
                                  <v:shape type="#_x0000_t75" style="position:absolute;left:6058;top:15;width:206;height:302">
                                    <v:imagedata o:title="" r:id="rId25"/>
                                  </v:shape>
                                  <v:shape type="#_x0000_t75" style="position:absolute;left:6725;top:15;width:206;height:302">
                                    <v:imagedata o:title="" r:id="rId26"/>
                                  </v:shape>
                                  <v:shape type="#_x0000_t75" style="position:absolute;left:5285;top:-1314;width:206;height:300">
                                    <v:imagedata o:title="" r:id="rId27"/>
                                  </v:shape>
                                  <v:shape type="#_x0000_t75" style="position:absolute;left:6046;top:-1314;width:206;height:300">
                                    <v:imagedata o:title="" r:id="rId28"/>
                                  </v:shape>
                                  <v:shape type="#_x0000_t75" style="position:absolute;left:6725;top:-1314;width:206;height:300">
                                    <v:imagedata o:title="" r:id="rId29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1"/>
          <w:szCs w:val="21"/>
        </w:rPr>
        <w:jc w:val="center"/>
        <w:spacing w:lineRule="exact" w:line="320"/>
        <w:ind w:left="3715" w:right="3402"/>
      </w:pPr>
      <w:r>
        <w:pict>
          <v:group style="position:absolute;margin-left:223.2pt;margin-top:0.0575586pt;width:188.16pt;height:86.16pt;mso-position-horizontal-relative:page;mso-position-vertical-relative:paragraph;z-index:-2632" coordorigin="4464,1" coordsize="3763,1723">
            <v:shape type="#_x0000_t75" style="position:absolute;left:5076;top:752;width:194;height:322">
              <v:imagedata o:title="" r:id="rId30"/>
            </v:shape>
            <v:group style="position:absolute;left:5282;top:852;width:548;height:0" coordorigin="5282,852" coordsize="548,0">
              <v:shape style="position:absolute;left:5282;top:852;width:548;height:0" coordorigin="5282,852" coordsize="548,0" path="m5282,852l5830,852e" filled="f" stroked="t" strokeweight="0.8815pt" strokecolor="#000000">
                <v:path arrowok="t"/>
              </v:shape>
              <v:shape type="#_x0000_t75" style="position:absolute;left:5882;top:752;width:194;height:322">
                <v:imagedata o:title="" r:id="rId31"/>
              </v:shape>
              <v:group style="position:absolute;left:5148;top:316;width:0;height:447" coordorigin="5148,316" coordsize="0,447">
                <v:shape style="position:absolute;left:5148;top:316;width:0;height:447" coordorigin="5148,316" coordsize="0,447" path="m5148,763l5148,316e" filled="f" stroked="t" strokeweight="0.8815pt" strokecolor="#000000">
                  <v:path arrowok="t"/>
                </v:shape>
                <v:group style="position:absolute;left:5148;top:985;width:0;height:426" coordorigin="5148,985" coordsize="0,426">
                  <v:shape style="position:absolute;left:5148;top:985;width:0;height:426" coordorigin="5148,985" coordsize="0,426" path="m5148,985l5148,1411e" filled="f" stroked="t" strokeweight="0.8815pt" strokecolor="#000000">
                    <v:path arrowok="t"/>
                  </v:shape>
                  <v:group style="position:absolute;left:4600;top:863;width:448;height:0" coordorigin="4600,863" coordsize="448,0">
                    <v:shape style="position:absolute;left:4600;top:863;width:448;height:0" coordorigin="4600,863" coordsize="448,0" path="m5048,863l4600,863e" filled="f" stroked="t" strokeweight="0.8815pt" strokecolor="#000000">
                      <v:path arrowok="t"/>
                    </v:shape>
                    <v:group style="position:absolute;left:5282;top:852;width:572;height:11" coordorigin="5282,852" coordsize="572,11">
                      <v:shape style="position:absolute;left:5282;top:852;width:572;height:11" coordorigin="5282,852" coordsize="572,11" path="m5282,852l5854,863e" filled="f" stroked="t" strokeweight="0.8815pt" strokecolor="#000000">
                        <v:path arrowok="t"/>
                      </v:shape>
                      <v:group style="position:absolute;left:5955;top:985;width:0;height:426" coordorigin="5955,985" coordsize="0,426">
                        <v:shape style="position:absolute;left:5955;top:985;width:0;height:426" coordorigin="5955,985" coordsize="0,426" path="m5955,985l5955,1411e" filled="f" stroked="t" strokeweight="0.8815pt" strokecolor="#000000">
                          <v:path arrowok="t"/>
                        </v:shape>
                        <v:group style="position:absolute;left:5955;top:316;width:0;height:447" coordorigin="5955,316" coordsize="0,447">
                          <v:shape style="position:absolute;left:5955;top:316;width:0;height:447" coordorigin="5955,316" coordsize="0,447" path="m5955,763l5955,316e" filled="f" stroked="t" strokeweight="0.8815pt" strokecolor="#000000">
                            <v:path arrowok="t"/>
                          </v:shape>
                          <v:group style="position:absolute;left:6053;top:863;width:525;height:0" coordorigin="6053,863" coordsize="525,0">
                            <v:shape style="position:absolute;left:6053;top:863;width:525;height:0" coordorigin="6053,863" coordsize="525,0" path="m6053,863l6577,863e" filled="f" stroked="t" strokeweight="0.8815pt" strokecolor="#000000">
                              <v:path arrowok="t"/>
                            </v:shape>
                            <v:shape type="#_x0000_t75" style="position:absolute;left:6607;top:752;width:192;height:322">
                              <v:imagedata o:title="" r:id="rId32"/>
                            </v:shape>
                            <v:group style="position:absolute;left:6678;top:985;width:0;height:426" coordorigin="6678,985" coordsize="0,426">
                              <v:shape style="position:absolute;left:6678;top:985;width:0;height:426" coordorigin="6678,985" coordsize="0,426" path="m6678,985l6678,1411e" filled="f" stroked="t" strokeweight="0.8815pt" strokecolor="#000000">
                                <v:path arrowok="t"/>
                              </v:shape>
                              <v:group style="position:absolute;left:6678;top:316;width:0;height:447" coordorigin="6678,316" coordsize="0,447">
                                <v:shape style="position:absolute;left:6678;top:316;width:0;height:447" coordorigin="6678,316" coordsize="0,447" path="m6678,763l6678,316e" filled="f" stroked="t" strokeweight="0.8815pt" strokecolor="#000000">
                                  <v:path arrowok="t"/>
                                </v:shape>
                                <v:group style="position:absolute;left:6778;top:863;width:522;height:0" coordorigin="6778,863" coordsize="522,0">
                                  <v:shape style="position:absolute;left:6778;top:863;width:522;height:0" coordorigin="6778,863" coordsize="522,0" path="m6778,863l7301,863e" filled="f" stroked="t" strokeweight="0.8815pt" strokecolor="#000000">
                                    <v:path arrowok="t"/>
                                  </v:shape>
                                  <v:shape type="#_x0000_t75" style="position:absolute;left:7315;top:726;width:194;height:322">
                                    <v:imagedata o:title="" r:id="rId33"/>
                                  </v:shape>
                                  <v:group style="position:absolute;left:7388;top:957;width:0;height:426" coordorigin="7388,957" coordsize="0,426">
                                    <v:shape style="position:absolute;left:7388;top:957;width:0;height:426" coordorigin="7388,957" coordsize="0,426" path="m7388,957l7388,1383e" filled="f" stroked="t" strokeweight="0.8815pt" strokecolor="#000000">
                                      <v:path arrowok="t"/>
                                    </v:shape>
                                    <v:group style="position:absolute;left:7388;top:287;width:0;height:449" coordorigin="7388,287" coordsize="0,449">
                                      <v:shape style="position:absolute;left:7388;top:287;width:0;height:449" coordorigin="7388,287" coordsize="0,449" path="m7388,736l7388,287e" filled="f" stroked="t" strokeweight="0.8815pt" strokecolor="#000000">
                                        <v:path arrowok="t"/>
                                      </v:shape>
                                      <v:group style="position:absolute;left:7488;top:835;width:523;height:0" coordorigin="7488,835" coordsize="523,0">
                                        <v:shape style="position:absolute;left:7488;top:835;width:523;height:0" coordorigin="7488,835" coordsize="523,0" path="m7488,835l8011,835e" filled="f" stroked="t" strokeweight="0.8815pt" strokecolor="#000000">
                                          <v:path arrowok="t"/>
                                        </v:shape>
                                        <v:shape type="#_x0000_t75" style="position:absolute;left:5076;top:56;width:192;height:310">
                                          <v:imagedata o:title="" r:id="rId34"/>
                                        </v:shape>
                                        <v:shape type="#_x0000_t75" style="position:absolute;left:5890;top:83;width:194;height:310">
                                          <v:imagedata o:title="" r:id="rId35"/>
                                        </v:shape>
                                        <v:shape type="#_x0000_t75" style="position:absolute;left:6595;top:83;width:194;height:310">
                                          <v:imagedata o:title="" r:id="rId36"/>
                                        </v:shape>
                                        <v:shape type="#_x0000_t75" style="position:absolute;left:7303;top:1;width:192;height:312">
                                          <v:imagedata o:title="" r:id="rId37"/>
                                        </v:shape>
                                        <v:shape type="#_x0000_t75" style="position:absolute;left:5088;top:1415;width:194;height:310">
                                          <v:imagedata o:title="" r:id="rId38"/>
                                        </v:shape>
                                        <v:shape type="#_x0000_t75" style="position:absolute;left:5890;top:1386;width:194;height:312">
                                          <v:imagedata o:title="" r:id="rId39"/>
                                        </v:shape>
                                        <v:shape type="#_x0000_t75" style="position:absolute;left:6624;top:1415;width:192;height:310">
                                          <v:imagedata o:title="" r:id="rId40"/>
                                        </v:shape>
                                        <v:shape type="#_x0000_t75" style="position:absolute;left:7303;top:1360;width:192;height:310">
                                          <v:imagedata o:title="" r:id="rId41"/>
                                        </v:shape>
                                        <v:shape type="#_x0000_t75" style="position:absolute;left:8035;top:680;width:192;height:310">
                                          <v:imagedata o:title="" r:id="rId42"/>
                                        </v:shape>
                                        <v:shape type="#_x0000_t75" style="position:absolute;left:4464;top:721;width:192;height:310">
                                          <v:imagedata o:title="" r:id="rId43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1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1"/>
          <w:szCs w:val="21"/>
        </w:rPr>
        <w:t>             </w:t>
      </w:r>
      <w:r>
        <w:rPr>
          <w:rFonts w:cs="Calibri" w:hAnsi="Calibri" w:eastAsia="Calibri" w:ascii="Calibri"/>
          <w:spacing w:val="18"/>
          <w:w w:val="100"/>
          <w:position w:val="1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           </w:t>
      </w:r>
      <w:r>
        <w:rPr>
          <w:rFonts w:cs="Calibri" w:hAnsi="Calibri" w:eastAsia="Calibri" w:ascii="Calibri"/>
          <w:spacing w:val="5"/>
          <w:w w:val="100"/>
          <w:position w:val="-1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           </w:t>
      </w:r>
      <w:r>
        <w:rPr>
          <w:rFonts w:cs="Calibri" w:hAnsi="Calibri" w:eastAsia="Calibri" w:ascii="Calibri"/>
          <w:spacing w:val="7"/>
          <w:w w:val="100"/>
          <w:position w:val="-1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7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03" w:top="1480" w:bottom="280" w:left="1320" w:right="1360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86" w:lineRule="exact" w:line="280"/>
        <w:ind w:left="3145" w:right="-59"/>
      </w:pPr>
      <w:r>
        <w:rPr>
          <w:rFonts w:cs="Calibri" w:hAnsi="Calibri" w:eastAsia="Calibri" w:ascii="Calibri"/>
          <w:spacing w:val="0"/>
          <w:w w:val="100"/>
          <w:position w:val="4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4"/>
          <w:sz w:val="21"/>
          <w:szCs w:val="21"/>
        </w:rPr>
        <w:t>         </w:t>
      </w:r>
      <w:r>
        <w:rPr>
          <w:rFonts w:cs="Calibri" w:hAnsi="Calibri" w:eastAsia="Calibri" w:ascii="Calibri"/>
          <w:spacing w:val="6"/>
          <w:w w:val="100"/>
          <w:position w:val="4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          </w:t>
      </w:r>
      <w:r>
        <w:rPr>
          <w:rFonts w:cs="Calibri" w:hAnsi="Calibri" w:eastAsia="Calibri" w:ascii="Calibri"/>
          <w:spacing w:val="4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         </w:t>
      </w:r>
      <w:r>
        <w:rPr>
          <w:rFonts w:cs="Calibri" w:hAnsi="Calibri" w:eastAsia="Calibri" w:ascii="Calibri"/>
          <w:spacing w:val="1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        </w:t>
      </w:r>
      <w:r>
        <w:rPr>
          <w:rFonts w:cs="Calibri" w:hAnsi="Calibri" w:eastAsia="Calibri" w:ascii="Calibri"/>
          <w:spacing w:val="4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3"/>
        <w:sectPr>
          <w:type w:val="continuous"/>
          <w:pgSz w:w="12240" w:h="15840"/>
          <w:pgMar w:top="1480" w:bottom="280" w:left="1320" w:right="1360"/>
          <w:cols w:num="2" w:equalWidth="off">
            <w:col w:w="6115" w:space="602"/>
            <w:col w:w="2843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  <w:t>   </w:t>
      </w:r>
      <w:r>
        <w:rPr>
          <w:rFonts w:cs="Calibri" w:hAnsi="Calibri" w:eastAsia="Calibri" w:ascii="Calibri"/>
          <w:spacing w:val="19"/>
          <w:w w:val="100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tane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80" w:bottom="280" w:left="1320" w:right="136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40" w:right="-55"/>
      </w:pPr>
      <w:r>
        <w:rPr>
          <w:rFonts w:cs="Calibri" w:hAnsi="Calibri" w:eastAsia="Calibri" w:ascii="Calibri"/>
          <w:spacing w:val="0"/>
          <w:w w:val="100"/>
          <w:position w:val="3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3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0"/>
          <w:sz w:val="14"/>
          <w:szCs w:val="14"/>
        </w:rPr>
        <w:t>10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13"/>
        <w:ind w:left="737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  <w:t>             </w:t>
      </w:r>
      <w:r>
        <w:rPr>
          <w:rFonts w:cs="Calibri" w:hAnsi="Calibri" w:eastAsia="Calibri" w:ascii="Calibri"/>
          <w:spacing w:val="6"/>
          <w:w w:val="100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3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3"/>
          <w:sz w:val="21"/>
          <w:szCs w:val="21"/>
        </w:rPr>
        <w:t>           </w:t>
      </w:r>
      <w:r>
        <w:rPr>
          <w:rFonts w:cs="Calibri" w:hAnsi="Calibri" w:eastAsia="Calibri" w:ascii="Calibri"/>
          <w:spacing w:val="33"/>
          <w:w w:val="100"/>
          <w:position w:val="3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1"/>
          <w:szCs w:val="21"/>
        </w:rPr>
        <w:t>          </w:t>
      </w:r>
      <w:r>
        <w:rPr>
          <w:rFonts w:cs="Calibri" w:hAnsi="Calibri" w:eastAsia="Calibri" w:ascii="Calibri"/>
          <w:spacing w:val="25"/>
          <w:w w:val="100"/>
          <w:position w:val="0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6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sectPr>
          <w:type w:val="continuous"/>
          <w:pgSz w:w="12240" w:h="15840"/>
          <w:pgMar w:top="1480" w:bottom="280" w:left="1320" w:right="1360"/>
          <w:cols w:num="2" w:equalWidth="off">
            <w:col w:w="1309" w:space="1723"/>
            <w:col w:w="6528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Or</w:t>
      </w:r>
    </w:p>
    <w:p>
      <w:pPr>
        <w:rPr>
          <w:rFonts w:cs="Calibri" w:hAnsi="Calibri" w:eastAsia="Calibri" w:ascii="Calibri"/>
          <w:sz w:val="21"/>
          <w:szCs w:val="21"/>
        </w:rPr>
        <w:jc w:val="center"/>
        <w:spacing w:before="68" w:lineRule="exact" w:line="260"/>
        <w:ind w:left="4205" w:right="3755"/>
      </w:pPr>
      <w:r>
        <w:rPr>
          <w:rFonts w:cs="Calibri" w:hAnsi="Calibri" w:eastAsia="Calibri" w:ascii="Calibri"/>
          <w:spacing w:val="0"/>
          <w:w w:val="100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  <w:t>           </w:t>
      </w:r>
      <w:r>
        <w:rPr>
          <w:rFonts w:cs="Calibri" w:hAnsi="Calibri" w:eastAsia="Calibri" w:ascii="Calibri"/>
          <w:spacing w:val="24"/>
          <w:w w:val="100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1"/>
          <w:szCs w:val="21"/>
        </w:rPr>
        <w:t>          </w:t>
      </w:r>
      <w:r>
        <w:rPr>
          <w:rFonts w:cs="Calibri" w:hAnsi="Calibri" w:eastAsia="Calibri" w:ascii="Calibri"/>
          <w:spacing w:val="16"/>
          <w:w w:val="100"/>
          <w:position w:val="1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1"/>
          <w:szCs w:val="21"/>
        </w:rPr>
        <w:t>H</w:t>
      </w:r>
    </w:p>
    <w:p>
      <w:pPr>
        <w:rPr>
          <w:sz w:val="19"/>
          <w:szCs w:val="19"/>
        </w:rPr>
        <w:jc w:val="left"/>
        <w:spacing w:before="4" w:lineRule="exact" w:line="180"/>
        <w:sectPr>
          <w:type w:val="continuous"/>
          <w:pgSz w:w="12240" w:h="15840"/>
          <w:pgMar w:top="1480" w:bottom="280" w:left="1320" w:right="1360"/>
        </w:sectPr>
      </w:pPr>
      <w:r>
        <w:rPr>
          <w:sz w:val="19"/>
          <w:szCs w:val="19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lineRule="exact" w:line="280"/>
        <w:ind w:left="3663" w:right="-58"/>
      </w:pPr>
      <w:r>
        <w:rPr>
          <w:rFonts w:cs="Calibri" w:hAnsi="Calibri" w:eastAsia="Calibri" w:ascii="Calibri"/>
          <w:spacing w:val="0"/>
          <w:w w:val="100"/>
          <w:position w:val="3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3"/>
          <w:sz w:val="21"/>
          <w:szCs w:val="21"/>
        </w:rPr>
        <w:t>        </w:t>
      </w:r>
      <w:r>
        <w:rPr>
          <w:rFonts w:cs="Calibri" w:hAnsi="Calibri" w:eastAsia="Calibri" w:ascii="Calibri"/>
          <w:spacing w:val="20"/>
          <w:w w:val="100"/>
          <w:position w:val="3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C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            </w:t>
      </w:r>
      <w:r>
        <w:rPr>
          <w:rFonts w:cs="Calibri" w:hAnsi="Calibri" w:eastAsia="Calibri" w:ascii="Calibri"/>
          <w:spacing w:val="12"/>
          <w:w w:val="100"/>
          <w:position w:val="-1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C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          </w:t>
      </w:r>
      <w:r>
        <w:rPr>
          <w:rFonts w:cs="Calibri" w:hAnsi="Calibri" w:eastAsia="Calibri" w:ascii="Calibri"/>
          <w:spacing w:val="32"/>
          <w:w w:val="100"/>
          <w:position w:val="-1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C</w:t>
      </w: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          </w:t>
      </w:r>
      <w:r>
        <w:rPr>
          <w:rFonts w:cs="Calibri" w:hAnsi="Calibri" w:eastAsia="Calibri" w:ascii="Calibri"/>
          <w:spacing w:val="42"/>
          <w:w w:val="100"/>
          <w:position w:val="-1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3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1"/>
          <w:szCs w:val="2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2240" w:h="15840"/>
          <w:pgMar w:top="1480" w:bottom="280" w:left="1320" w:right="1360"/>
          <w:cols w:num="2" w:equalWidth="off">
            <w:col w:w="6460" w:space="598"/>
            <w:col w:w="2502"/>
          </w:cols>
        </w:sectPr>
      </w:pPr>
      <w:r>
        <w:br w:type="column"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1"/>
          <w:szCs w:val="21"/>
        </w:rPr>
        <w:jc w:val="center"/>
        <w:spacing w:before="18"/>
        <w:ind w:left="4215" w:right="3688"/>
      </w:pPr>
      <w:r>
        <w:pict>
          <v:shape type="#_x0000_t75" style="position:absolute;margin-left:351pt;margin-top:2.80756pt;width:9.6pt;height:15.6pt;mso-position-horizontal-relative:page;mso-position-vertical-relative:paragraph;z-index:-2633">
            <v:imagedata o:title="" r:id="rId44"/>
          </v:shape>
        </w:pic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  <w:t>                          </w:t>
      </w:r>
      <w:r>
        <w:rPr>
          <w:rFonts w:cs="Calibri" w:hAnsi="Calibri" w:eastAsia="Calibri" w:ascii="Calibri"/>
          <w:spacing w:val="34"/>
          <w:w w:val="100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-4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center"/>
        <w:spacing w:before="85" w:lineRule="exact" w:line="220"/>
        <w:ind w:left="4957" w:right="4419"/>
      </w:pPr>
      <w:r>
        <w:rPr>
          <w:rFonts w:cs="Calibri" w:hAnsi="Calibri" w:eastAsia="Calibri" w:ascii="Calibri"/>
          <w:spacing w:val="0"/>
          <w:w w:val="100"/>
          <w:position w:val="-1"/>
          <w:sz w:val="21"/>
          <w:szCs w:val="21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center"/>
        <w:spacing w:lineRule="exact" w:line="240"/>
        <w:ind w:left="4406" w:right="3792"/>
      </w:pPr>
      <w:r>
        <w:rPr>
          <w:rFonts w:cs="Calibri" w:hAnsi="Calibri" w:eastAsia="Calibri" w:ascii="Calibri"/>
          <w:spacing w:val="0"/>
          <w:w w:val="100"/>
          <w:position w:val="1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1"/>
          <w:szCs w:val="21"/>
        </w:rPr>
        <w:t>                    </w:t>
      </w:r>
      <w:r>
        <w:rPr>
          <w:rFonts w:cs="Calibri" w:hAnsi="Calibri" w:eastAsia="Calibri" w:ascii="Calibri"/>
          <w:spacing w:val="26"/>
          <w:w w:val="100"/>
          <w:position w:val="1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100"/>
          <w:position w:val="4"/>
          <w:sz w:val="21"/>
          <w:szCs w:val="21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1"/>
          <w:szCs w:val="21"/>
        </w:rPr>
        <w:jc w:val="center"/>
        <w:ind w:left="4945" w:right="4412"/>
      </w:pPr>
      <w:r>
        <w:rPr>
          <w:rFonts w:cs="Calibri" w:hAnsi="Calibri" w:eastAsia="Calibri" w:ascii="Calibri"/>
          <w:spacing w:val="0"/>
          <w:w w:val="100"/>
          <w:sz w:val="21"/>
          <w:szCs w:val="21"/>
        </w:rPr>
        <w:t>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 w:lineRule="auto" w:line="276"/>
        <w:ind w:left="120" w:right="900"/>
      </w:pPr>
      <w:r>
        <w:pict>
          <v:group style="position:absolute;margin-left:249.12pt;margin-top:-128.186pt;width:142.8pt;height:130.92pt;mso-position-horizontal-relative:page;mso-position-vertical-relative:paragraph;z-index:-2634" coordorigin="4982,-2564" coordsize="2856,2618">
            <v:shape type="#_x0000_t75" style="position:absolute;left:6312;top:-853;width:180;height:310">
              <v:imagedata o:title="" r:id="rId45"/>
            </v:shape>
            <v:group style="position:absolute;left:6381;top:-627;width:0;height:410" coordorigin="6381,-627" coordsize="0,410">
              <v:shape style="position:absolute;left:6381;top:-627;width:0;height:410" coordorigin="6381,-627" coordsize="0,410" path="m6381,-627l6381,-217e" filled="f" stroked="t" strokeweight="0.85031pt" strokecolor="#000000">
                <v:path arrowok="t"/>
              </v:shape>
              <v:group style="position:absolute;left:5929;top:-699;width:360;height:189" coordorigin="5929,-699" coordsize="360,189">
                <v:shape style="position:absolute;left:5929;top:-699;width:360;height:189" coordorigin="5929,-699" coordsize="360,189" path="m6289,-699l5929,-509e" filled="f" stroked="t" strokeweight="0.85031pt" strokecolor="#000000">
                  <v:path arrowok="t"/>
                </v:shape>
                <v:group style="position:absolute;left:6478;top:-711;width:400;height:137" coordorigin="6478,-711" coordsize="400,137">
                  <v:shape style="position:absolute;left:6478;top:-711;width:400;height:137" coordorigin="6478,-711" coordsize="400,137" path="m6478,-711l6878,-574e" filled="f" stroked="t" strokeweight="0.85031pt" strokecolor="#000000">
                    <v:path arrowok="t"/>
                  </v:shape>
                  <v:shape type="#_x0000_t75" style="position:absolute;left:5762;top:-632;width:192;height:310">
                    <v:imagedata o:title="" r:id="rId46"/>
                  </v:shape>
                  <v:shape type="#_x0000_t75" style="position:absolute;left:6919;top:-658;width:192;height:312">
                    <v:imagedata o:title="" r:id="rId47"/>
                  </v:shape>
                  <v:shape type="#_x0000_t75" style="position:absolute;left:5561;top:-1894;width:178;height:310">
                    <v:imagedata o:title="" r:id="rId48"/>
                  </v:shape>
                  <v:group style="position:absolute;left:5750;top:-1797;width:504;height:0" coordorigin="5750,-1797" coordsize="504,0">
                    <v:shape style="position:absolute;left:5750;top:-1797;width:504;height:0" coordorigin="5750,-1797" coordsize="504,0" path="m5750,-1797l6255,-1797e" filled="f" stroked="t" strokeweight="0.85031pt" strokecolor="#000000">
                      <v:path arrowok="t"/>
                    </v:shape>
                    <v:shape type="#_x0000_t75" style="position:absolute;left:6302;top:-1894;width:178;height:310">
                      <v:imagedata o:title="" r:id="rId49"/>
                    </v:shape>
                    <v:shape type="#_x0000_t75" style="position:absolute;left:5561;top:-2549;width:194;height:307">
                      <v:imagedata o:title="" r:id="rId50"/>
                    </v:shape>
                    <v:group style="position:absolute;left:5627;top:-2317;width:0;height:433" coordorigin="5627,-2317" coordsize="0,433">
                      <v:shape style="position:absolute;left:5627;top:-2317;width:0;height:433" coordorigin="5627,-2317" coordsize="0,433" path="m5627,-1883l5627,-2317e" filled="f" stroked="t" strokeweight="0.85031pt" strokecolor="#000000">
                        <v:path arrowok="t"/>
                      </v:shape>
                      <v:shape type="#_x0000_t75" style="position:absolute;left:5573;top:-1234;width:194;height:310">
                        <v:imagedata o:title="" r:id="rId51"/>
                      </v:shape>
                      <v:group style="position:absolute;left:5627;top:-1671;width:0;height:410" coordorigin="5627,-1671" coordsize="0,410">
                        <v:shape style="position:absolute;left:5627;top:-1671;width:0;height:410" coordorigin="5627,-1671" coordsize="0,410" path="m5627,-1671l5627,-1261e" filled="f" stroked="t" strokeweight="0.85031pt" strokecolor="#000000">
                          <v:path arrowok="t"/>
                        </v:shape>
                        <v:shape type="#_x0000_t75" style="position:absolute;left:4982;top:-1935;width:192;height:310">
                          <v:imagedata o:title="" r:id="rId52"/>
                        </v:shape>
                        <v:group style="position:absolute;left:5123;top:-1789;width:412;height:0" coordorigin="5123,-1789" coordsize="412,0">
                          <v:shape style="position:absolute;left:5123;top:-1789;width:412;height:0" coordorigin="5123,-1789" coordsize="412,0" path="m5535,-1789l5123,-1789e" filled="f" stroked="t" strokeweight="0.85031pt" strokecolor="#000000">
                            <v:path arrowok="t"/>
                          </v:shape>
                          <v:group style="position:absolute;left:6369;top:-2317;width:0;height:433" coordorigin="6369,-2317" coordsize="0,433">
                            <v:shape style="position:absolute;left:6369;top:-2317;width:0;height:433" coordorigin="6369,-2317" coordsize="0,433" path="m6369,-1883l6369,-2317e" filled="f" stroked="t" strokeweight="0.85031pt" strokecolor="#000000">
                              <v:path arrowok="t"/>
                            </v:shape>
                            <v:group style="position:absolute;left:6460;top:-1789;width:483;height:0" coordorigin="6460,-1789" coordsize="483,0">
                              <v:shape style="position:absolute;left:6460;top:-1789;width:483;height:0" coordorigin="6460,-1789" coordsize="483,0" path="m6460,-1789l6942,-1789e" filled="f" stroked="t" strokeweight="0.85031pt" strokecolor="#000000">
                                <v:path arrowok="t"/>
                              </v:shape>
                              <v:shape type="#_x0000_t75" style="position:absolute;left:6970;top:-1894;width:178;height:310">
                                <v:imagedata o:title="" r:id="rId53"/>
                              </v:shape>
                              <v:group style="position:absolute;left:7035;top:-1671;width:0;height:410" coordorigin="7035,-1671" coordsize="0,410">
                                <v:shape style="position:absolute;left:7035;top:-1671;width:0;height:410" coordorigin="7035,-1671" coordsize="0,410" path="m7035,-1671l7035,-1261e" filled="f" stroked="t" strokeweight="0.85031pt" strokecolor="#000000">
                                  <v:path arrowok="t"/>
                                </v:shape>
                                <v:shape type="#_x0000_t75" style="position:absolute;left:6955;top:-2549;width:194;height:307">
                                  <v:imagedata o:title="" r:id="rId54"/>
                                </v:shape>
                                <v:group style="position:absolute;left:7035;top:-2317;width:0;height:433" coordorigin="7035,-2317" coordsize="0,433">
                                  <v:shape style="position:absolute;left:7035;top:-2317;width:0;height:433" coordorigin="7035,-2317" coordsize="0,433" path="m7035,-1883l7035,-2317e" filled="f" stroked="t" strokeweight="0.85031pt" strokecolor="#000000">
                                    <v:path arrowok="t"/>
                                  </v:shape>
                                  <v:group style="position:absolute;left:7127;top:-1789;width:481;height:0" coordorigin="7127,-1789" coordsize="481,0">
                                    <v:shape style="position:absolute;left:7127;top:-1789;width:481;height:0" coordorigin="7127,-1789" coordsize="481,0" path="m7127,-1789l7608,-1789e" filled="f" stroked="t" strokeweight="0.85031pt" strokecolor="#000000">
                                      <v:path arrowok="t"/>
                                    </v:shape>
                                    <v:shape type="#_x0000_t75" style="position:absolute;left:7646;top:-1935;width:192;height:310">
                                      <v:imagedata o:title="" r:id="rId55"/>
                                    </v:shape>
                                    <v:group style="position:absolute;left:6369;top:-1671;width:12;height:829" coordorigin="6369,-1671" coordsize="12,829">
                                      <v:shape style="position:absolute;left:6369;top:-1671;width:12;height:829" coordorigin="6369,-1671" coordsize="12,829" path="m6369,-1671l6381,-842e" filled="f" stroked="t" strokeweight="0.85031pt" strokecolor="#000000">
                                        <v:path arrowok="t"/>
                                      </v:shape>
                                      <v:shape type="#_x0000_t75" style="position:absolute;left:6286;top:-2564;width:194;height:310">
                                        <v:imagedata o:title="" r:id="rId56"/>
                                      </v:shape>
                                      <v:shape type="#_x0000_t75" style="position:absolute;left:6300;top:-255;width:319;height:310">
                                        <v:imagedata o:title="" r:id="rId57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ecular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erent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tructu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called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16"/>
      </w:pP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Ph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op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f</w:t>
      </w:r>
      <w:r>
        <w:rPr>
          <w:rFonts w:cs="Calibri" w:hAnsi="Calibri" w:eastAsia="Calibri" w:ascii="Calibri"/>
          <w:b/>
          <w:color w:val="006FC0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color w:val="006FC0"/>
          <w:spacing w:val="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ka</w:t>
      </w:r>
      <w:r>
        <w:rPr>
          <w:rFonts w:cs="Calibri" w:hAnsi="Calibri" w:eastAsia="Calibri" w:ascii="Calibri"/>
          <w:b/>
          <w:color w:val="006FC0"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6"/>
        <w:ind w:left="4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3"/>
        <w:ind w:left="4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gases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waxy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lids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6"/>
      </w:pP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he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per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66"/>
        <w:ind w:left="480" w:right="67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fuel.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6"/>
        <w:ind w:left="47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17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           </w:t>
      </w:r>
      <w:r>
        <w:rPr>
          <w:rFonts w:cs="Calibri" w:hAnsi="Calibri" w:eastAsia="Calibri" w:ascii="Calibri"/>
          <w:spacing w:val="17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4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CO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17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eat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66"/>
        <w:ind w:left="480" w:right="492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alka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6"/>
        <w:ind w:left="476"/>
        <w:sectPr>
          <w:type w:val="continuous"/>
          <w:pgSz w:w="12240" w:h="15840"/>
          <w:pgMar w:top="1480" w:bottom="280" w:left="1320" w:right="13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57" w:lineRule="auto" w:line="268"/>
        <w:ind w:left="3001" w:right="3524" w:hanging="2477"/>
      </w:pPr>
      <w:r>
        <w:rPr>
          <w:rFonts w:cs="Calibri" w:hAnsi="Calibri" w:eastAsia="Calibri" w:ascii="Calibri"/>
          <w:spacing w:val="0"/>
          <w:w w:val="100"/>
          <w:sz w:val="23"/>
          <w:szCs w:val="23"/>
        </w:rPr>
        <w:t>CH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4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  </w:t>
      </w:r>
      <w:r>
        <w:rPr>
          <w:rFonts w:cs="Calibri" w:hAnsi="Calibri" w:eastAsia="Calibri" w:ascii="Calibri"/>
          <w:spacing w:val="4"/>
          <w:w w:val="100"/>
          <w:position w:val="-3"/>
          <w:sz w:val="15"/>
          <w:szCs w:val="15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+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Cl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2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  </w:t>
      </w:r>
      <w:r>
        <w:rPr>
          <w:rFonts w:cs="Calibri" w:hAnsi="Calibri" w:eastAsia="Calibri" w:ascii="Calibri"/>
          <w:spacing w:val="2"/>
          <w:w w:val="100"/>
          <w:position w:val="-3"/>
          <w:sz w:val="15"/>
          <w:szCs w:val="15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ay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g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→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      </w:t>
      </w:r>
      <w:r>
        <w:rPr>
          <w:rFonts w:cs="Calibri" w:hAnsi="Calibri" w:eastAsia="Calibri" w:ascii="Calibri"/>
          <w:spacing w:val="2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CH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Cl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51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lo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o</w:t>
      </w:r>
      <w:r>
        <w:rPr>
          <w:rFonts w:cs="Calibri" w:hAnsi="Calibri" w:eastAsia="Calibri" w:ascii="Calibri"/>
          <w:spacing w:val="-2"/>
          <w:w w:val="100"/>
          <w:position w:val="0"/>
          <w:sz w:val="23"/>
          <w:szCs w:val="23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et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CH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Cl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2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  </w:t>
      </w:r>
      <w:r>
        <w:rPr>
          <w:rFonts w:cs="Calibri" w:hAnsi="Calibri" w:eastAsia="Calibri" w:ascii="Calibri"/>
          <w:spacing w:val="4"/>
          <w:w w:val="100"/>
          <w:position w:val="-3"/>
          <w:sz w:val="15"/>
          <w:szCs w:val="15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d</w:t>
      </w:r>
      <w:r>
        <w:rPr>
          <w:rFonts w:cs="Calibri" w:hAnsi="Calibri" w:eastAsia="Calibri" w:ascii="Calibri"/>
          <w:spacing w:val="-2"/>
          <w:w w:val="100"/>
          <w:position w:val="0"/>
          <w:sz w:val="23"/>
          <w:szCs w:val="23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lo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et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CHC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l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3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     </w:t>
      </w:r>
      <w:r>
        <w:rPr>
          <w:rFonts w:cs="Calibri" w:hAnsi="Calibri" w:eastAsia="Calibri" w:ascii="Calibri"/>
          <w:spacing w:val="6"/>
          <w:w w:val="100"/>
          <w:position w:val="-3"/>
          <w:sz w:val="15"/>
          <w:szCs w:val="15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t</w:t>
      </w:r>
      <w:r>
        <w:rPr>
          <w:rFonts w:cs="Calibri" w:hAnsi="Calibri" w:eastAsia="Calibri" w:ascii="Calibri"/>
          <w:spacing w:val="-2"/>
          <w:w w:val="100"/>
          <w:position w:val="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lo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o</w:t>
      </w:r>
      <w:r>
        <w:rPr>
          <w:rFonts w:cs="Calibri" w:hAnsi="Calibri" w:eastAsia="Calibri" w:ascii="Calibri"/>
          <w:spacing w:val="-2"/>
          <w:w w:val="100"/>
          <w:position w:val="0"/>
          <w:sz w:val="23"/>
          <w:szCs w:val="23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et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CCl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4</w:t>
      </w:r>
      <w:r>
        <w:rPr>
          <w:rFonts w:cs="Calibri" w:hAnsi="Calibri" w:eastAsia="Calibri" w:ascii="Calibri"/>
          <w:spacing w:val="0"/>
          <w:w w:val="100"/>
          <w:position w:val="-3"/>
          <w:sz w:val="15"/>
          <w:szCs w:val="15"/>
        </w:rPr>
        <w:t>         </w:t>
      </w:r>
      <w:r>
        <w:rPr>
          <w:rFonts w:cs="Calibri" w:hAnsi="Calibri" w:eastAsia="Calibri" w:ascii="Calibri"/>
          <w:spacing w:val="28"/>
          <w:w w:val="100"/>
          <w:position w:val="-3"/>
          <w:sz w:val="15"/>
          <w:szCs w:val="15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3"/>
          <w:szCs w:val="23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et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lo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23"/>
          <w:szCs w:val="23"/>
        </w:rPr>
        <w:t>o</w:t>
      </w:r>
      <w:r>
        <w:rPr>
          <w:rFonts w:cs="Calibri" w:hAnsi="Calibri" w:eastAsia="Calibri" w:ascii="Calibri"/>
          <w:spacing w:val="-2"/>
          <w:w w:val="100"/>
          <w:position w:val="0"/>
          <w:sz w:val="23"/>
          <w:szCs w:val="23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et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3"/>
          <w:szCs w:val="23"/>
        </w:rPr>
        <w:t>e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8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istil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3" w:lineRule="auto" w:line="269"/>
        <w:ind w:left="840" w:right="872" w:hanging="36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racki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reakd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-cra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cracki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6"/>
        <w:ind w:left="48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5" w:lineRule="auto" w:line="277"/>
        <w:ind w:left="840" w:right="40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6"/>
      </w:pP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3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006FC0"/>
          <w:spacing w:val="-5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enes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bons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bond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-3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≥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=C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=C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2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=C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2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=C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6"/>
      </w:pP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rep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eth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ne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ehydr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16"/>
        <w:ind w:left="55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OH</w:t>
      </w:r>
      <w:r>
        <w:rPr>
          <w:rFonts w:cs="Calibri" w:hAnsi="Calibri" w:eastAsia="Calibri" w:ascii="Calibri"/>
          <w:spacing w:val="4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centr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acid</w:t>
      </w:r>
      <w:r>
        <w:rPr>
          <w:rFonts w:cs="Calibri" w:hAnsi="Calibri" w:eastAsia="Calibri" w:ascii="Calibri"/>
          <w:spacing w:val="5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=CH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55"/>
        <w:sectPr>
          <w:pgMar w:header="0" w:footer="1003" w:top="1380" w:bottom="280" w:left="1320" w:right="1720"/>
          <w:pgSz w:w="12240" w:h="15840"/>
        </w:sectPr>
      </w:pPr>
      <w:r>
        <w:pict>
          <v:group style="position:absolute;margin-left:86.52pt;margin-top:-25.5064pt;width:368.28pt;height:43.8pt;mso-position-horizontal-relative:page;mso-position-vertical-relative:paragraph;z-index:-2631" coordorigin="1730,-510" coordsize="7366,876">
            <v:shape type="#_x0000_t75" style="position:absolute;left:1730;top:-510;width:7366;height:876">
              <v:imagedata o:title="" r:id="rId58"/>
            </v:shape>
            <v:group style="position:absolute;left:2961;top:-309;width:2160;height:120" coordorigin="2961,-309" coordsize="2160,120">
              <v:shape style="position:absolute;left:2961;top:-309;width:2160;height:120" coordorigin="2961,-309" coordsize="2160,120" path="m5021,-239l5001,-239,5001,-189,5121,-249,5021,-239xe" filled="t" fillcolor="#497DBA" stroked="f">
                <v:path arrowok="t"/>
                <v:fill/>
              </v:shape>
              <v:shape style="position:absolute;left:2961;top:-309;width:2160;height:120" coordorigin="2961,-309" coordsize="2160,120" path="m5021,-259l5001,-309,5001,-259,5021,-259xe" filled="t" fillcolor="#497DBA" stroked="f">
                <v:path arrowok="t"/>
                <v:fill/>
              </v:shape>
              <v:shape style="position:absolute;left:2961;top:-309;width:2160;height:120" coordorigin="2961,-309" coordsize="2160,120" path="m2961,-259l2961,-239,5021,-239,5121,-249,5001,-309,5021,-259,2961,-259xe" filled="t" fillcolor="#497DBA" stroked="f">
                <v:path arrowok="t"/>
                <v:fill/>
              </v:shape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                       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7"/>
        <w:ind w:left="106"/>
      </w:pP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et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ene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8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8"/>
        <w:ind w:left="13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                 </w:t>
      </w:r>
      <w:r>
        <w:rPr>
          <w:rFonts w:cs="Calibri" w:hAnsi="Calibri" w:eastAsia="Calibri" w:ascii="Calibri"/>
          <w:spacing w:val="4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80"/>
        <w:ind w:left="1784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</w:t>
      </w:r>
      <w:r>
        <w:rPr>
          <w:rFonts w:cs="Calibri" w:hAnsi="Calibri" w:eastAsia="Calibri" w:ascii="Calibri"/>
          <w:spacing w:val="3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                  </w:t>
      </w:r>
      <w:r>
        <w:rPr>
          <w:rFonts w:cs="Calibri" w:hAnsi="Calibri" w:eastAsia="Calibri" w:ascii="Calibri"/>
          <w:spacing w:val="2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6"/>
          <w:sz w:val="22"/>
          <w:szCs w:val="22"/>
        </w:rPr>
        <w:t>Br</w:t>
      </w:r>
      <w:r>
        <w:rPr>
          <w:rFonts w:cs="Calibri" w:hAnsi="Calibri" w:eastAsia="Calibri" w:ascii="Calibri"/>
          <w:spacing w:val="-1"/>
          <w:w w:val="100"/>
          <w:position w:val="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6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position w:val="6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6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6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320"/>
      </w:pP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                          </w:t>
      </w:r>
      <w:r>
        <w:rPr>
          <w:rFonts w:cs="Calibri" w:hAnsi="Calibri" w:eastAsia="Calibri" w:ascii="Calibri"/>
          <w:spacing w:val="48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 w:lineRule="exact" w:line="260"/>
        <w:ind w:right="1945"/>
      </w:pPr>
      <w:r>
        <w:pict>
          <v:group style="position:absolute;margin-left:108.24pt;margin-top:-65.5464pt;width:372.335pt;height:115.2pt;mso-position-horizontal-relative:page;mso-position-vertical-relative:paragraph;z-index:-2627" coordorigin="2165,-1311" coordsize="7447,2304">
            <v:shape type="#_x0000_t75" style="position:absolute;left:2165;top:-1311;width:7270;height:2304">
              <v:imagedata o:title="" r:id="rId59"/>
            </v:shape>
            <v:shape type="#_x0000_t75" style="position:absolute;left:6835;top:-1311;width:2347;height:1411">
              <v:imagedata o:title="" r:id="rId60"/>
            </v:shape>
            <v:group style="position:absolute;left:3097;top:-764;width:190;height:293" coordorigin="3097,-764" coordsize="190,293">
              <v:shape style="position:absolute;left:3097;top:-764;width:190;height:293" coordorigin="3097,-764" coordsize="190,293" path="m3097,-472l3287,-472,3287,-764,3097,-764,3097,-472xe" filled="t" fillcolor="#FFFFFF" stroked="f">
                <v:path arrowok="t"/>
                <v:fill/>
              </v:shape>
              <v:shape type="#_x0000_t75" style="position:absolute;left:3103;top:-759;width:180;height:283">
                <v:imagedata o:title="" r:id="rId61"/>
              </v:shape>
              <v:group style="position:absolute;left:3749;top:-764;width:190;height:293" coordorigin="3749,-764" coordsize="190,293">
                <v:shape style="position:absolute;left:3749;top:-764;width:190;height:293" coordorigin="3749,-764" coordsize="190,293" path="m3749,-471l3940,-471,3940,-764,3749,-764,3749,-471xe" filled="t" fillcolor="#FFFFFF" stroked="f">
                  <v:path arrowok="t"/>
                  <v:fill/>
                </v:shape>
                <v:shape type="#_x0000_t75" style="position:absolute;left:3754;top:-759;width:180;height:283">
                  <v:imagedata o:title="" r:id="rId62"/>
                </v:shape>
                <v:group style="position:absolute;left:2826;top:-891;width:204;height:114" coordorigin="2826,-891" coordsize="204,114">
                  <v:shape style="position:absolute;left:2826;top:-891;width:204;height:114" coordorigin="2826,-891" coordsize="204,114" path="m3029,-777l2826,-891e" filled="f" stroked="t" strokeweight="0.75pt" strokecolor="#497DBA">
                    <v:path arrowok="t"/>
                  </v:shape>
                  <v:group style="position:absolute;left:2839;top:-548;width:204;height:114" coordorigin="2839,-548" coordsize="204,114">
                    <v:shape style="position:absolute;left:2839;top:-548;width:204;height:114" coordorigin="2839,-548" coordsize="204,114" path="m2839,-434l3043,-548e" filled="f" stroked="t" strokeweight="0.75pt" strokecolor="#497DBA">
                      <v:path arrowok="t"/>
                    </v:shape>
                    <v:group style="position:absolute;left:3953;top:-548;width:204;height:114" coordorigin="3953,-548" coordsize="204,114">
                      <v:shape style="position:absolute;left:3953;top:-548;width:204;height:114" coordorigin="3953,-548" coordsize="204,114" path="m3953,-548l4157,-434e" filled="f" stroked="t" strokeweight="0.75pt" strokecolor="#497DBA">
                        <v:path arrowok="t"/>
                      </v:shape>
                      <v:group style="position:absolute;left:3939;top:-891;width:204;height:114" coordorigin="3939,-891" coordsize="204,114">
                        <v:shape style="position:absolute;left:3939;top:-891;width:204;height:114" coordorigin="3939,-891" coordsize="204,114" path="m4143,-891l3939,-777e" filled="f" stroked="t" strokeweight="0.75pt" strokecolor="#497DBA">
                          <v:path arrowok="t"/>
                        </v:shape>
                        <v:group style="position:absolute;left:2635;top:-1057;width:190;height:293" coordorigin="2635,-1057" coordsize="190,293">
                          <v:shape style="position:absolute;left:2635;top:-1057;width:190;height:293" coordorigin="2635,-1057" coordsize="190,293" path="m2635,-764l2826,-764,2826,-1057,2635,-1057,2635,-764xe" filled="t" fillcolor="#FFFFFF" stroked="f">
                            <v:path arrowok="t"/>
                            <v:fill/>
                          </v:shape>
                          <v:shape type="#_x0000_t75" style="position:absolute;left:2640;top:-1052;width:180;height:283">
                            <v:imagedata o:title="" r:id="rId63"/>
                          </v:shape>
                          <v:group style="position:absolute;left:2635;top:-522;width:190;height:293" coordorigin="2635,-522" coordsize="190,293">
                            <v:shape style="position:absolute;left:2635;top:-522;width:190;height:293" coordorigin="2635,-522" coordsize="190,293" path="m2635,-229l2825,-229,2825,-522,2635,-522,2635,-229xe" filled="t" fillcolor="#FFFFFF" stroked="f">
                              <v:path arrowok="t"/>
                              <v:fill/>
                            </v:shape>
                            <v:shape type="#_x0000_t75" style="position:absolute;left:2640;top:-517;width:180;height:281">
                              <v:imagedata o:title="" r:id="rId64"/>
                            </v:shape>
                            <v:group style="position:absolute;left:4211;top:-1044;width:190;height:293" coordorigin="4211,-1044" coordsize="190,293">
                              <v:shape style="position:absolute;left:4211;top:-1044;width:190;height:293" coordorigin="4211,-1044" coordsize="190,293" path="m4211,-751l4401,-751,4401,-1044,4211,-1044,4211,-751xe" filled="t" fillcolor="#FFFFFF" stroked="f">
                                <v:path arrowok="t"/>
                                <v:fill/>
                              </v:shape>
                              <v:shape type="#_x0000_t75" style="position:absolute;left:4217;top:-1040;width:180;height:283">
                                <v:imagedata o:title="" r:id="rId65"/>
                              </v:shape>
                              <v:group style="position:absolute;left:4211;top:-509;width:190;height:293" coordorigin="4211,-509" coordsize="190,293">
                                <v:shape style="position:absolute;left:4211;top:-509;width:190;height:293" coordorigin="4211,-509" coordsize="190,293" path="m4211,-217l4401,-217,4401,-509,4211,-509,4211,-217xe" filled="t" fillcolor="#FFFFFF" stroked="f">
                                  <v:path arrowok="t"/>
                                  <v:fill/>
                                </v:shape>
                                <v:shape type="#_x0000_t75" style="position:absolute;left:4217;top:-505;width:180;height:283">
                                  <v:imagedata o:title="" r:id="rId66"/>
                                </v:shape>
                                <v:group style="position:absolute;left:3260;top:-688;width:462;height:0" coordorigin="3260,-688" coordsize="462,0">
                                  <v:shape style="position:absolute;left:3260;top:-688;width:462;height:0" coordorigin="3260,-688" coordsize="462,0" path="m3260,-688l3722,-688e" filled="f" stroked="t" strokeweight="0.75pt" strokecolor="#497DBA">
                                    <v:path arrowok="t"/>
                                  </v:shape>
                                  <v:group style="position:absolute;left:3260;top:-611;width:462;height:0" coordorigin="3260,-611" coordsize="462,0">
                                    <v:shape style="position:absolute;left:3260;top:-611;width:462;height:0" coordorigin="3260,-611" coordsize="462,0" path="m3260,-611l3722,-611e" filled="f" stroked="t" strokeweight="0.75pt" strokecolor="#497DBA">
                                      <v:path arrowok="t"/>
                                    </v:shape>
                                    <v:group style="position:absolute;left:5189;top:-891;width:1046;height:408" coordorigin="5189,-891" coordsize="1046,408">
                                      <v:shape style="position:absolute;left:5189;top:-891;width:1046;height:408" coordorigin="5189,-891" coordsize="1046,408" path="m5189,-484l6235,-484,6235,-891,5189,-891,5189,-484xe" filled="t" fillcolor="#FFFFFF" stroked="f">
                                        <v:path arrowok="t"/>
                                        <v:fill/>
                                      </v:shape>
                                      <v:shape type="#_x0000_t75" style="position:absolute;left:5194;top:-814;width:1037;height:254">
                                        <v:imagedata o:title="" r:id="rId67"/>
                                      </v:shape>
                                      <v:group style="position:absolute;left:4727;top:-531;width:1956;height:120" coordorigin="4727,-531" coordsize="1956,120">
                                        <v:shape style="position:absolute;left:4727;top:-531;width:1956;height:120" coordorigin="4727,-531" coordsize="1956,120" path="m6583,-461l6563,-461,6563,-411,6683,-471,6583,-461xe" filled="t" fillcolor="#497DBA" stroked="f">
                                          <v:path arrowok="t"/>
                                          <v:fill/>
                                        </v:shape>
                                        <v:shape style="position:absolute;left:4727;top:-531;width:1956;height:120" coordorigin="4727,-531" coordsize="1956,120" path="m6583,-481l6563,-531,6563,-481,6583,-481xe" filled="t" fillcolor="#497DBA" stroked="f">
                                          <v:path arrowok="t"/>
                                          <v:fill/>
                                        </v:shape>
                                        <v:shape style="position:absolute;left:4727;top:-531;width:1956;height:120" coordorigin="4727,-531" coordsize="1956,120" path="m4727,-481l4727,-461,6583,-461,6683,-471,6563,-531,6583,-481,4727,-481xe" filled="t" fillcolor="#497DBA" stroked="f">
                                          <v:path arrowok="t"/>
                                          <v:fill/>
                                        </v:shape>
                                        <v:group style="position:absolute;left:7539;top:13;width:2065;height:548" coordorigin="7539,13" coordsize="2065,548">
                                          <v:shape style="position:absolute;left:7539;top:13;width:2065;height:548" coordorigin="7539,13" coordsize="2065,548" path="m7539,561l9604,561,9604,13,7539,13,7539,561xe" filled="t" fillcolor="#FFFFFF" stroked="f">
                                            <v:path arrowok="t"/>
                                            <v:fill/>
                                          </v:shape>
                                          <v:shape type="#_x0000_t75" style="position:absolute;left:7543;top:16;width:2057;height:540">
                                            <v:imagedata o:title="" r:id="rId68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OH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48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8"/>
        <w:ind w:left="170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                 </w:t>
      </w:r>
      <w:r>
        <w:rPr>
          <w:rFonts w:cs="Calibri" w:hAnsi="Calibri" w:eastAsia="Calibri" w:ascii="Calibri"/>
          <w:spacing w:val="4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80"/>
        <w:ind w:left="2163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</w:t>
      </w:r>
      <w:r>
        <w:rPr>
          <w:rFonts w:cs="Calibri" w:hAnsi="Calibri" w:eastAsia="Calibri" w:ascii="Calibri"/>
          <w:spacing w:val="3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                  </w:t>
      </w:r>
      <w:r>
        <w:rPr>
          <w:rFonts w:cs="Calibri" w:hAnsi="Calibri" w:eastAsia="Calibri" w:ascii="Calibri"/>
          <w:spacing w:val="2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6"/>
          <w:sz w:val="22"/>
          <w:szCs w:val="22"/>
        </w:rPr>
        <w:t>Br</w:t>
      </w:r>
      <w:r>
        <w:rPr>
          <w:rFonts w:cs="Calibri" w:hAnsi="Calibri" w:eastAsia="Calibri" w:ascii="Calibri"/>
          <w:spacing w:val="-1"/>
          <w:w w:val="100"/>
          <w:position w:val="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6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700"/>
      </w:pP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                          </w:t>
      </w:r>
      <w:r>
        <w:rPr>
          <w:rFonts w:cs="Calibri" w:hAnsi="Calibri" w:eastAsia="Calibri" w:ascii="Calibri"/>
          <w:spacing w:val="48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 w:lineRule="exact" w:line="260"/>
        <w:ind w:right="1651"/>
      </w:pPr>
      <w:r>
        <w:pict>
          <v:group style="position:absolute;margin-left:127.2pt;margin-top:-65.6964pt;width:372.375pt;height:115.2pt;mso-position-horizontal-relative:page;mso-position-vertical-relative:paragraph;z-index:-2626" coordorigin="2544,-1314" coordsize="7448,2304">
            <v:shape type="#_x0000_t75" style="position:absolute;left:2544;top:-1314;width:7272;height:2304">
              <v:imagedata o:title="" r:id="rId69"/>
            </v:shape>
            <v:shape type="#_x0000_t75" style="position:absolute;left:7217;top:-1312;width:2345;height:1409">
              <v:imagedata o:title="" r:id="rId70"/>
            </v:shape>
            <v:group style="position:absolute;left:3477;top:-766;width:190;height:293" coordorigin="3477,-766" coordsize="190,293">
              <v:shape style="position:absolute;left:3477;top:-766;width:190;height:293" coordorigin="3477,-766" coordsize="190,293" path="m3477,-473l3667,-473,3667,-766,3477,-766,3477,-473xe" filled="t" fillcolor="#FFFFFF" stroked="f">
                <v:path arrowok="t"/>
                <v:fill/>
              </v:shape>
              <v:shape type="#_x0000_t75" style="position:absolute;left:3482;top:-762;width:180;height:283">
                <v:imagedata o:title="" r:id="rId71"/>
              </v:shape>
              <v:group style="position:absolute;left:4129;top:-766;width:190;height:293" coordorigin="4129,-766" coordsize="190,293">
                <v:shape style="position:absolute;left:4129;top:-766;width:190;height:293" coordorigin="4129,-766" coordsize="190,293" path="m4129,-473l4320,-473,4320,-766,4129,-766,4129,-473xe" filled="t" fillcolor="#FFFFFF" stroked="f">
                  <v:path arrowok="t"/>
                  <v:fill/>
                </v:shape>
                <v:shape type="#_x0000_t75" style="position:absolute;left:4135;top:-762;width:180;height:283">
                  <v:imagedata o:title="" r:id="rId72"/>
                </v:shape>
                <v:group style="position:absolute;left:3206;top:-893;width:204;height:114" coordorigin="3206,-893" coordsize="204,114">
                  <v:shape style="position:absolute;left:3206;top:-893;width:204;height:114" coordorigin="3206,-893" coordsize="204,114" path="m3409,-779l3206,-893e" filled="f" stroked="t" strokeweight="0.75pt" strokecolor="#497DBA">
                    <v:path arrowok="t"/>
                  </v:shape>
                  <v:group style="position:absolute;left:3219;top:-550;width:204;height:114" coordorigin="3219,-550" coordsize="204,114">
                    <v:shape style="position:absolute;left:3219;top:-550;width:204;height:114" coordorigin="3219,-550" coordsize="204,114" path="m3219,-436l3423,-550e" filled="f" stroked="t" strokeweight="0.75pt" strokecolor="#497DBA">
                      <v:path arrowok="t"/>
                    </v:shape>
                    <v:group style="position:absolute;left:4333;top:-550;width:204;height:114" coordorigin="4333,-550" coordsize="204,114">
                      <v:shape style="position:absolute;left:4333;top:-550;width:204;height:114" coordorigin="4333,-550" coordsize="204,114" path="m4333,-550l4537,-436e" filled="f" stroked="t" strokeweight="0.75pt" strokecolor="#497DBA">
                        <v:path arrowok="t"/>
                      </v:shape>
                      <v:group style="position:absolute;left:4319;top:-893;width:204;height:114" coordorigin="4319,-893" coordsize="204,114">
                        <v:shape style="position:absolute;left:4319;top:-893;width:204;height:114" coordorigin="4319,-893" coordsize="204,114" path="m4523,-893l4319,-779e" filled="f" stroked="t" strokeweight="0.75pt" strokecolor="#497DBA">
                          <v:path arrowok="t"/>
                        </v:shape>
                        <v:group style="position:absolute;left:3015;top:-1059;width:190;height:293" coordorigin="3015,-1059" coordsize="190,293">
                          <v:shape style="position:absolute;left:3015;top:-1059;width:190;height:293" coordorigin="3015,-1059" coordsize="190,293" path="m3015,-766l3206,-766,3206,-1059,3015,-1059,3015,-766xe" filled="t" fillcolor="#FFFFFF" stroked="f">
                            <v:path arrowok="t"/>
                            <v:fill/>
                          </v:shape>
                          <v:shape type="#_x0000_t75" style="position:absolute;left:3019;top:-1055;width:182;height:283">
                            <v:imagedata o:title="" r:id="rId73"/>
                          </v:shape>
                          <v:group style="position:absolute;left:3015;top:-524;width:190;height:293" coordorigin="3015,-524" coordsize="190,293">
                            <v:shape style="position:absolute;left:3015;top:-524;width:190;height:293" coordorigin="3015,-524" coordsize="190,293" path="m3015,-231l3205,-231,3205,-524,3015,-524,3015,-231xe" filled="t" fillcolor="#FFFFFF" stroked="f">
                              <v:path arrowok="t"/>
                              <v:fill/>
                            </v:shape>
                            <v:shape type="#_x0000_t75" style="position:absolute;left:3019;top:-520;width:180;height:283">
                              <v:imagedata o:title="" r:id="rId74"/>
                            </v:shape>
                            <v:group style="position:absolute;left:4591;top:-1046;width:190;height:293" coordorigin="4591,-1046" coordsize="190,293">
                              <v:shape style="position:absolute;left:4591;top:-1046;width:190;height:293" coordorigin="4591,-1046" coordsize="190,293" path="m4591,-753l4781,-753,4781,-1046,4591,-1046,4591,-753xe" filled="t" fillcolor="#FFFFFF" stroked="f">
                                <v:path arrowok="t"/>
                                <v:fill/>
                              </v:shape>
                              <v:shape type="#_x0000_t75" style="position:absolute;left:4596;top:-1040;width:180;height:281">
                                <v:imagedata o:title="" r:id="rId75"/>
                              </v:shape>
                              <v:group style="position:absolute;left:4591;top:-511;width:190;height:293" coordorigin="4591,-511" coordsize="190,293">
                                <v:shape style="position:absolute;left:4591;top:-511;width:190;height:293" coordorigin="4591,-511" coordsize="190,293" path="m4591,-218l4781,-218,4781,-511,4591,-511,4591,-218xe" filled="t" fillcolor="#FFFFFF" stroked="f">
                                  <v:path arrowok="t"/>
                                  <v:fill/>
                                </v:shape>
                                <v:shape type="#_x0000_t75" style="position:absolute;left:4596;top:-508;width:180;height:283">
                                  <v:imagedata o:title="" r:id="rId76"/>
                                </v:shape>
                                <v:group style="position:absolute;left:3640;top:-689;width:462;height:0" coordorigin="3640,-689" coordsize="462,0">
                                  <v:shape style="position:absolute;left:3640;top:-689;width:462;height:0" coordorigin="3640,-689" coordsize="462,0" path="m3640,-689l4102,-689e" filled="f" stroked="t" strokeweight="0.75pt" strokecolor="#497DBA">
                                    <v:path arrowok="t"/>
                                  </v:shape>
                                  <v:group style="position:absolute;left:3640;top:-613;width:462;height:0" coordorigin="3640,-613" coordsize="462,0">
                                    <v:shape style="position:absolute;left:3640;top:-613;width:462;height:0" coordorigin="3640,-613" coordsize="462,0" path="m3640,-613l4102,-613e" filled="f" stroked="t" strokeweight="0.75pt" strokecolor="#497DBA">
                                      <v:path arrowok="t"/>
                                    </v:shape>
                                    <v:group style="position:absolute;left:5569;top:-893;width:1046;height:408" coordorigin="5569,-893" coordsize="1046,408">
                                      <v:shape style="position:absolute;left:5569;top:-893;width:1046;height:408" coordorigin="5569,-893" coordsize="1046,408" path="m5569,-486l6615,-486,6615,-893,5569,-893,5569,-486xe" filled="t" fillcolor="#FFFFFF" stroked="f">
                                        <v:path arrowok="t"/>
                                        <v:fill/>
                                      </v:shape>
                                      <v:shape type="#_x0000_t75" style="position:absolute;left:5575;top:-817;width:1034;height:254">
                                        <v:imagedata o:title="" r:id="rId77"/>
                                      </v:shape>
                                      <v:group style="position:absolute;left:5107;top:-533;width:1956;height:120" coordorigin="5107,-533" coordsize="1956,120">
                                        <v:shape style="position:absolute;left:5107;top:-533;width:1956;height:120" coordorigin="5107,-533" coordsize="1956,120" path="m6963,-463l6943,-463,6943,-413,7063,-473,6963,-463xe" filled="t" fillcolor="#497DBA" stroked="f">
                                          <v:path arrowok="t"/>
                                          <v:fill/>
                                        </v:shape>
                                        <v:shape style="position:absolute;left:5107;top:-533;width:1956;height:120" coordorigin="5107,-533" coordsize="1956,120" path="m6963,-483l6943,-533,6943,-483,6963,-483xe" filled="t" fillcolor="#497DBA" stroked="f">
                                          <v:path arrowok="t"/>
                                          <v:fill/>
                                        </v:shape>
                                        <v:shape style="position:absolute;left:5107;top:-533;width:1956;height:120" coordorigin="5107,-533" coordsize="1956,120" path="m5107,-483l5107,-463,6963,-463,7063,-473,6943,-533,6963,-483,5107,-483xe" filled="t" fillcolor="#497DBA" stroked="f">
                                          <v:path arrowok="t"/>
                                          <v:fill/>
                                        </v:shape>
                                        <v:group style="position:absolute;left:7919;top:11;width:2065;height:548" coordorigin="7919,11" coordsize="2065,548">
                                          <v:shape style="position:absolute;left:7919;top:11;width:2065;height:548" coordorigin="7919,11" coordsize="2065,548" path="m7919,559l9984,559,9984,11,7919,11,7919,559xe" filled="t" fillcolor="#FFFFFF" stroked="f">
                                            <v:path arrowok="t"/>
                                            <v:fill/>
                                          </v:shape>
                                          <v:shape type="#_x0000_t75" style="position:absolute;left:7925;top:16;width:2054;height:538">
                                            <v:imagedata o:title="" r:id="rId78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48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tassi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8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alken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6"/>
        <w:ind w:left="840" w:right="23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lecu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03" w:top="1380" w:bottom="280" w:left="1320" w:right="1720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61" w:right="-58"/>
      </w:pPr>
      <w:r>
        <w:pict>
          <v:group style="position:absolute;margin-left:131.993pt;margin-top:4.35461pt;width:95.9197pt;height:5.3413pt;mso-position-horizontal-relative:page;mso-position-vertical-relative:paragraph;z-index:-2630" coordorigin="2640,87" coordsize="1918,107">
            <v:group style="position:absolute;left:4369;top:94;width:183;height:93" coordorigin="4369,94" coordsize="183,93">
              <v:shape style="position:absolute;left:4369;top:94;width:183;height:93" coordorigin="4369,94" coordsize="183,93" path="m4551,141l4369,94,4391,141,4369,187,4551,141xe" filled="t" fillcolor="#000000" stroked="f">
                <v:path arrowok="t"/>
                <v:fill/>
              </v:shape>
              <v:group style="position:absolute;left:2661;top:148;width:1732;height:0" coordorigin="2661,148" coordsize="1732,0">
                <v:shape style="position:absolute;left:2661;top:148;width:1732;height:0" coordorigin="2661,148" coordsize="1732,0" path="m4393,148l2661,148e" filled="f" stroked="t" strokeweight="0.115713pt" strokecolor="#000000">
                  <v:path arrowok="t"/>
                </v:shape>
                <v:group style="position:absolute;left:2650;top:142;width:1741;height:0" coordorigin="2650,142" coordsize="1741,0">
                  <v:shape style="position:absolute;left:2650;top:142;width:1741;height:0" coordorigin="2650,142" coordsize="1741,0" path="m2650,142l4391,142e" filled="f" stroked="t" strokeweight="0.976134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w w:val="10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1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"/>
          <w:w w:val="104"/>
          <w:position w:val="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1"/>
          <w:w w:val="104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right="-53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1"/>
          <w:szCs w:val="21"/>
        </w:rPr>
        <w:t>ys</w:t>
      </w:r>
      <w:r>
        <w:rPr>
          <w:rFonts w:cs="Times New Roman" w:hAnsi="Times New Roman" w:eastAsia="Times New Roman" w:ascii="Times New Roman"/>
          <w:spacing w:val="0"/>
          <w:w w:val="10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pict>
          <v:group style="position:absolute;margin-left:312.196pt;margin-top:-13.8832pt;width:25.0873pt;height:40.9747pt;mso-position-horizontal-relative:page;mso-position-vertical-relative:paragraph;z-index:-2629" coordorigin="6244,-278" coordsize="502,819">
            <v:group style="position:absolute;left:6253;top:124;width:484;height:0" coordorigin="6253,124" coordsize="484,0">
              <v:shape style="position:absolute;left:6253;top:124;width:484;height:0" coordorigin="6253,124" coordsize="484,0" path="m6253,124l6737,124e" filled="f" stroked="t" strokeweight="0.876134pt" strokecolor="#000000">
                <v:path arrowok="t"/>
              </v:shape>
              <v:group style="position:absolute;left:6436;top:-269;width:53;height:802" coordorigin="6436,-269" coordsize="53,802">
                <v:shape style="position:absolute;left:6436;top:-269;width:53;height:802" coordorigin="6436,-269" coordsize="53,802" path="m6436,-269l6488,-269,6488,533,6436,533e" filled="f" stroked="t" strokeweight="0.887283pt" strokecolor="#000000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239.892pt;margin-top:-13.8832pt;width:25.0873pt;height:40.9747pt;mso-position-horizontal-relative:page;mso-position-vertical-relative:paragraph;z-index:-2628" coordorigin="4798,-278" coordsize="502,819">
            <v:group style="position:absolute;left:4807;top:111;width:484;height:0" coordorigin="4807,111" coordsize="484,0">
              <v:shape style="position:absolute;left:4807;top:111;width:484;height:0" coordorigin="4807,111" coordsize="484,0" path="m5291,111l4807,111e" filled="f" stroked="t" strokeweight="0.876134pt" strokecolor="#000000">
                <v:path arrowok="t"/>
              </v:shape>
              <v:group style="position:absolute;left:5002;top:-269;width:51;height:802" coordorigin="5002,-269" coordsize="51,802">
                <v:shape style="position:absolute;left:5002;top:-269;width:51;height:802" coordorigin="5002,-269" coordsize="51,802" path="m5053,533l5002,533,5002,-269,5053,-269e" filled="f" stroked="t" strokeweight="0.887286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2"/>
          <w:sz w:val="18"/>
          <w:szCs w:val="18"/>
        </w:rPr>
        <w:t>*</w:t>
      </w:r>
      <w:r>
        <w:rPr>
          <w:rFonts w:cs="Arial" w:hAnsi="Arial" w:eastAsia="Arial" w:ascii="Arial"/>
          <w:spacing w:val="0"/>
          <w:w w:val="100"/>
          <w:position w:val="2"/>
          <w:sz w:val="18"/>
          <w:szCs w:val="18"/>
        </w:rPr>
        <w:t>           </w:t>
      </w:r>
      <w:r>
        <w:rPr>
          <w:rFonts w:cs="Arial" w:hAnsi="Arial" w:eastAsia="Arial" w:ascii="Arial"/>
          <w:spacing w:val="42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              </w:t>
      </w:r>
      <w:r>
        <w:rPr>
          <w:rFonts w:cs="Times New Roman" w:hAnsi="Times New Roman" w:eastAsia="Times New Roman" w:ascii="Times New Roman"/>
          <w:spacing w:val="4"/>
          <w:w w:val="100"/>
          <w:position w:val="-5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2"/>
          <w:position w:val="0"/>
          <w:sz w:val="18"/>
          <w:szCs w:val="18"/>
        </w:rPr>
        <w:t>*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1" w:lineRule="exact" w:line="220"/>
        <w:ind w:left="1927" w:right="3707"/>
        <w:sectPr>
          <w:type w:val="continuous"/>
          <w:pgSz w:w="12240" w:h="15840"/>
          <w:pgMar w:top="1480" w:bottom="280" w:left="1320" w:right="1720"/>
          <w:cols w:num="3" w:equalWidth="off">
            <w:col w:w="1169" w:space="752"/>
            <w:col w:w="674" w:space="788"/>
            <w:col w:w="5817"/>
          </w:cols>
        </w:sectPr>
      </w:pPr>
      <w:r>
        <w:rPr>
          <w:rFonts w:cs="Times New Roman" w:hAnsi="Times New Roman" w:eastAsia="Times New Roman" w:ascii="Times New Roman"/>
          <w:spacing w:val="0"/>
          <w:w w:val="104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2"/>
        <w:sectPr>
          <w:type w:val="continuous"/>
          <w:pgSz w:w="12240" w:h="15840"/>
          <w:pgMar w:top="1480" w:bottom="280" w:left="132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1"/>
          <w:szCs w:val="21"/>
        </w:rPr>
        <w:t>                                                 </w:t>
      </w:r>
      <w:r>
        <w:rPr>
          <w:rFonts w:cs="Times New Roman" w:hAnsi="Times New Roman" w:eastAsia="Times New Roman" w:ascii="Times New Roman"/>
          <w:spacing w:val="20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position w:val="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4"/>
          <w:position w:val="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position w:val="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 w:lineRule="exact" w:line="260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2"/>
          <w:szCs w:val="22"/>
        </w:rPr>
        <w:jc w:val="left"/>
        <w:spacing w:before="1" w:lineRule="exact" w:line="220"/>
        <w:sectPr>
          <w:pgMar w:header="0" w:footer="1003" w:top="1380" w:bottom="280" w:left="1320" w:right="1340"/>
          <w:pgSz w:w="12240" w:h="1584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ind w:left="164" w:right="-62"/>
      </w:pPr>
      <w:r>
        <w:rPr>
          <w:rFonts w:cs="Times New Roman" w:hAnsi="Times New Roman" w:eastAsia="Times New Roman" w:ascii="Times New Roman"/>
          <w:spacing w:val="0"/>
          <w:w w:val="10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2"/>
          <w:w w:val="104"/>
          <w:position w:val="-5"/>
          <w:sz w:val="17"/>
          <w:szCs w:val="17"/>
        </w:rPr>
        <w:t>3</w:t>
      </w:r>
      <w:r>
        <w:rPr>
          <w:rFonts w:cs="Times New Roman" w:hAnsi="Times New Roman" w:eastAsia="Times New Roman" w:ascii="Times New Roman"/>
          <w:spacing w:val="1"/>
          <w:w w:val="104"/>
          <w:position w:val="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1"/>
          <w:w w:val="104"/>
          <w:position w:val="0"/>
          <w:sz w:val="23"/>
          <w:szCs w:val="23"/>
        </w:rPr>
        <w:t>=</w:t>
      </w:r>
      <w:r>
        <w:rPr>
          <w:rFonts w:cs="Times New Roman" w:hAnsi="Times New Roman" w:eastAsia="Times New Roman" w:ascii="Times New Roman"/>
          <w:spacing w:val="1"/>
          <w:w w:val="104"/>
          <w:position w:val="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1"/>
          <w:w w:val="104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-5"/>
          <w:sz w:val="17"/>
          <w:szCs w:val="17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right="-56"/>
      </w:pPr>
      <w:r>
        <w:pict>
          <v:group style="position:absolute;margin-left:158.043pt;margin-top:11.4484pt;width:96.4174pt;height:5.84751pt;mso-position-horizontal-relative:page;mso-position-vertical-relative:paragraph;z-index:-2625" coordorigin="3161,229" coordsize="1928,117">
            <v:group style="position:absolute;left:4880;top:236;width:201;height:102" coordorigin="4880,236" coordsize="201,102">
              <v:shape style="position:absolute;left:4880;top:236;width:201;height:102" coordorigin="4880,236" coordsize="201,102" path="m5082,289l4880,236,4907,289,4880,339,5082,289xe" filled="t" fillcolor="#000000" stroked="f">
                <v:path arrowok="t"/>
                <v:fill/>
              </v:shape>
              <v:group style="position:absolute;left:3184;top:296;width:1725;height:0" coordorigin="3184,296" coordsize="1725,0">
                <v:shape style="position:absolute;left:3184;top:296;width:1725;height:0" coordorigin="3184,296" coordsize="1725,0" path="m4909,296l3184,296e" filled="f" stroked="t" strokeweight="0.1263pt" strokecolor="#000000">
                  <v:path arrowok="t"/>
                </v:shape>
                <v:group style="position:absolute;left:3171;top:289;width:1735;height:0" coordorigin="3171,289" coordsize="1735,0">
                  <v:shape style="position:absolute;left:3171;top:289;width:1735;height:0" coordorigin="3171,289" coordsize="1735,0" path="m3171,289l4907,289e" filled="f" stroked="t" strokeweight="1.05629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1"/>
          <w:w w:val="10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3"/>
          <w:szCs w:val="23"/>
        </w:rPr>
        <w:t>lyst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before="36"/>
        <w:ind w:left="746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-5"/>
          <w:sz w:val="17"/>
          <w:szCs w:val="17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pict>
          <v:group style="position:absolute;margin-left:340.722pt;margin-top:-15.7831pt;width:27.3646pt;height:44.8302pt;mso-position-horizontal-relative:page;mso-position-vertical-relative:paragraph;z-index:-2624" coordorigin="6814,-316" coordsize="547,897">
            <v:group style="position:absolute;left:6824;top:127;width:528;height:0" coordorigin="6824,127" coordsize="528,0">
              <v:shape style="position:absolute;left:6824;top:127;width:528;height:0" coordorigin="6824,127" coordsize="528,0" path="m6824,127l7352,127e" filled="f" stroked="t" strokeweight="0.956292pt" strokecolor="#000000">
                <v:path arrowok="t"/>
              </v:shape>
              <v:group style="position:absolute;left:7023;top:-306;width:55;height:877" coordorigin="7023,-306" coordsize="55,877">
                <v:shape style="position:absolute;left:7023;top:-306;width:55;height:877" coordorigin="7023,-306" coordsize="55,877" path="m7023,-306l7079,-306,7079,571,7023,571e" filled="f" stroked="t" strokeweight="0.967262pt" strokecolor="#000000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265.26pt;margin-top:-14.9356pt;width:27.2149pt;height:44.686pt;mso-position-horizontal-relative:page;mso-position-vertical-relative:paragraph;z-index:-2623" coordorigin="5305,-299" coordsize="544,894">
            <v:group style="position:absolute;left:5315;top:127;width:525;height:0" coordorigin="5315,127" coordsize="525,0">
              <v:shape style="position:absolute;left:5315;top:127;width:525;height:0" coordorigin="5315,127" coordsize="525,0" path="m5840,127l5315,127e" filled="f" stroked="t" strokeweight="0.956292pt" strokecolor="#000000">
                <v:path arrowok="t"/>
              </v:shape>
              <v:group style="position:absolute;left:5526;top:-289;width:55;height:874" coordorigin="5526,-289" coordsize="55,874">
                <v:shape style="position:absolute;left:5526;top:-289;width:55;height:874" coordorigin="5526,-289" coordsize="55,874" path="m5581,585l5526,585,5526,-289,5581,-289e" filled="f" stroked="t" strokeweight="0.967262pt" strokecolor="#000000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301.849pt;margin-top:-9.47153pt;width:0pt;height:12.1249pt;mso-position-horizontal-relative:page;mso-position-vertical-relative:paragraph;z-index:-2622" coordorigin="6037,-189" coordsize="0,242">
            <v:shape style="position:absolute;left:6037;top:-189;width:0;height:242" coordorigin="6037,-189" coordsize="0,242" path="m6037,53l6037,-189e" filled="f" stroked="t" strokeweight="0.96730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1"/>
          <w:sz w:val="20"/>
          <w:szCs w:val="20"/>
        </w:rPr>
        <w:t>*</w:t>
      </w:r>
      <w:r>
        <w:rPr>
          <w:rFonts w:cs="Arial" w:hAnsi="Arial" w:eastAsia="Arial" w:ascii="Arial"/>
          <w:spacing w:val="0"/>
          <w:w w:val="100"/>
          <w:position w:val="1"/>
          <w:sz w:val="20"/>
          <w:szCs w:val="20"/>
        </w:rPr>
        <w:t>           </w:t>
      </w:r>
      <w:r>
        <w:rPr>
          <w:rFonts w:cs="Arial" w:hAnsi="Arial" w:eastAsia="Arial" w:ascii="Arial"/>
          <w:spacing w:val="1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7"/>
          <w:szCs w:val="17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7"/>
          <w:szCs w:val="17"/>
        </w:rPr>
        <w:t>             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0"/>
          <w:szCs w:val="20"/>
        </w:rPr>
        <w:t>*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40"/>
        <w:ind w:left="2033" w:right="3469"/>
        <w:sectPr>
          <w:type w:val="continuous"/>
          <w:pgSz w:w="12240" w:h="15840"/>
          <w:pgMar w:top="1480" w:bottom="280" w:left="1320" w:right="1340"/>
          <w:cols w:num="3" w:equalWidth="off">
            <w:col w:w="1598" w:space="659"/>
            <w:col w:w="734" w:space="891"/>
            <w:col w:w="5698"/>
          </w:cols>
        </w:sectPr>
      </w:pPr>
      <w:r>
        <w:rPr>
          <w:rFonts w:cs="Times New Roman" w:hAnsi="Times New Roman" w:eastAsia="Times New Roman" w:ascii="Times New Roman"/>
          <w:spacing w:val="0"/>
          <w:w w:val="104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31" w:lineRule="exact" w:line="360"/>
        <w:ind w:left="260"/>
      </w:pPr>
      <w:r>
        <w:rPr>
          <w:rFonts w:cs="Times New Roman" w:hAnsi="Times New Roman" w:eastAsia="Times New Roman" w:ascii="Times New Roman"/>
          <w:spacing w:val="1"/>
          <w:w w:val="100"/>
          <w:position w:val="7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3"/>
          <w:szCs w:val="23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3"/>
          <w:szCs w:val="23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3"/>
          <w:szCs w:val="23"/>
        </w:rPr>
        <w:t>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position w:val="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position w:val="-3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-3"/>
          <w:sz w:val="23"/>
          <w:szCs w:val="23"/>
        </w:rPr>
        <w:t>olyp</w:t>
      </w:r>
      <w:r>
        <w:rPr>
          <w:rFonts w:cs="Times New Roman" w:hAnsi="Times New Roman" w:eastAsia="Times New Roman" w:ascii="Times New Roman"/>
          <w:spacing w:val="-1"/>
          <w:w w:val="104"/>
          <w:position w:val="-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position w:val="-3"/>
          <w:sz w:val="23"/>
          <w:szCs w:val="23"/>
        </w:rPr>
        <w:t>op</w:t>
      </w:r>
      <w:r>
        <w:rPr>
          <w:rFonts w:cs="Times New Roman" w:hAnsi="Times New Roman" w:eastAsia="Times New Roman" w:ascii="Times New Roman"/>
          <w:spacing w:val="1"/>
          <w:w w:val="104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position w:val="-3"/>
          <w:sz w:val="23"/>
          <w:szCs w:val="23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3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VC)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50" w:lineRule="exact" w:line="220"/>
        <w:ind w:left="5458" w:right="3854"/>
      </w:pPr>
      <w:r>
        <w:pict>
          <v:group style="position:absolute;margin-left:343.707pt;margin-top:14.1225pt;width:0pt;height:21.3661pt;mso-position-horizontal-relative:page;mso-position-vertical-relative:paragraph;z-index:-2617" coordorigin="6874,282" coordsize="0,427">
            <v:shape style="position:absolute;left:6874;top:282;width:0;height:427" coordorigin="6874,282" coordsize="0,427" path="m6874,710l6874,282e" filled="f" stroked="t" strokeweight="0.83442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  <w:sectPr>
          <w:type w:val="continuous"/>
          <w:pgSz w:w="12240" w:h="15840"/>
          <w:pgMar w:top="1480" w:bottom="280" w:left="1320" w:right="134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876" w:right="-56"/>
      </w:pPr>
      <w:r>
        <w:pict>
          <v:group style="position:absolute;margin-left:137.24pt;margin-top:4.77406pt;width:26.8115pt;height:3.93953pt;mso-position-horizontal-relative:page;mso-position-vertical-relative:paragraph;z-index:-2618" coordorigin="2745,95" coordsize="536,79">
            <v:group style="position:absolute;left:2753;top:104;width:520;height:0" coordorigin="2753,104" coordsize="520,0">
              <v:shape style="position:absolute;left:2753;top:104;width:520;height:0" coordorigin="2753,104" coordsize="520,0" path="m2753,104l3273,104e" filled="f" stroked="t" strokeweight="0.835187pt" strokecolor="#000000">
                <v:path arrowok="t"/>
              </v:shape>
              <v:group style="position:absolute;left:2753;top:166;width:520;height:0" coordorigin="2753,166" coordsize="520,0">
                <v:shape style="position:absolute;left:2753;top:166;width:520;height:0" coordorigin="2753,166" coordsize="520,0" path="m2753,166l3273,166e" filled="f" stroked="t" strokeweight="0.835187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position w:val="-5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right="-51"/>
      </w:pPr>
      <w:r>
        <w:pict>
          <v:group style="position:absolute;margin-left:191.527pt;margin-top:3.51294pt;width:90.2078pt;height:5.1053pt;mso-position-horizontal-relative:page;mso-position-vertical-relative:paragraph;z-index:-2621" coordorigin="3831,70" coordsize="1804,102">
            <v:group style="position:absolute;left:5456;top:77;width:172;height:89" coordorigin="5456,77" coordsize="172,89">
              <v:shape style="position:absolute;left:5456;top:77;width:172;height:89" coordorigin="5456,77" coordsize="172,89" path="m5628,122l5456,77,5477,122,5456,166,5628,122xe" filled="t" fillcolor="#000000" stroked="f">
                <v:path arrowok="t"/>
                <v:fill/>
              </v:shape>
              <v:group style="position:absolute;left:3850;top:129;width:1629;height:0" coordorigin="3850,129" coordsize="1629,0">
                <v:shape style="position:absolute;left:3850;top:129;width:1629;height:0" coordorigin="3850,129" coordsize="1629,0" path="m5479,129l3850,129e" filled="f" stroked="t" strokeweight="0.110305pt" strokecolor="#000000">
                  <v:path arrowok="t"/>
                </v:shape>
                <v:group style="position:absolute;left:3840;top:122;width:1637;height:0" coordorigin="3840,122" coordsize="1637,0">
                  <v:shape style="position:absolute;left:3840;top:122;width:1637;height:0" coordorigin="3840,122" coordsize="1637,0" path="m3840,122l5477,122e" filled="f" stroked="t" strokeweight="0.91942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0"/>
        <w:ind w:right="-51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lyst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</w:pPr>
      <w:r>
        <w:pict>
          <v:group style="position:absolute;margin-left:360.985pt;margin-top:-13.269pt;width:23.6029pt;height:39.1109pt;mso-position-horizontal-relative:page;mso-position-vertical-relative:paragraph;z-index:-2620" coordorigin="7220,-265" coordsize="472,782">
            <v:group style="position:absolute;left:7228;top:118;width:455;height:0" coordorigin="7228,118" coordsize="455,0">
              <v:shape style="position:absolute;left:7228;top:118;width:455;height:0" coordorigin="7228,118" coordsize="455,0" path="m7228,118l7683,118e" filled="f" stroked="t" strokeweight="0.835187pt" strokecolor="#000000">
                <v:path arrowok="t"/>
              </v:shape>
              <v:group style="position:absolute;left:7400;top:-257;width:49;height:766" coordorigin="7400,-257" coordsize="49,766">
                <v:shape style="position:absolute;left:7400;top:-257;width:49;height:766" coordorigin="7400,-257" coordsize="49,766" path="m7400,-257l7449,-257,7449,508,7400,508e" filled="f" stroked="t" strokeweight="0.834432pt" strokecolor="#000000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292.991pt;margin-top:-13.269pt;width:23.6029pt;height:39.1109pt;mso-position-horizontal-relative:page;mso-position-vertical-relative:paragraph;z-index:-2619" coordorigin="5860,-265" coordsize="472,782">
            <v:group style="position:absolute;left:5868;top:106;width:455;height:0" coordorigin="5868,106" coordsize="455,0">
              <v:shape style="position:absolute;left:5868;top:106;width:455;height:0" coordorigin="5868,106" coordsize="455,0" path="m6324,106l5868,106e" filled="f" stroked="t" strokeweight="0.835187pt" strokecolor="#000000">
                <v:path arrowok="t"/>
              </v:shape>
              <v:group style="position:absolute;left:6052;top:-257;width:47;height:766" coordorigin="6052,-257" coordsize="47,766">
                <v:shape style="position:absolute;left:6052;top:-257;width:47;height:766" coordorigin="6052,-257" coordsize="47,766" path="m6100,508l6052,508,6052,-257,6100,-257e" filled="f" stroked="t" strokeweight="0.834432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1"/>
          <w:sz w:val="17"/>
          <w:szCs w:val="17"/>
        </w:rPr>
        <w:t>*</w:t>
      </w:r>
      <w:r>
        <w:rPr>
          <w:rFonts w:cs="Arial" w:hAnsi="Arial" w:eastAsia="Arial" w:ascii="Arial"/>
          <w:spacing w:val="0"/>
          <w:w w:val="100"/>
          <w:position w:val="1"/>
          <w:sz w:val="17"/>
          <w:szCs w:val="17"/>
        </w:rPr>
        <w:t>           </w:t>
      </w:r>
      <w:r>
        <w:rPr>
          <w:rFonts w:cs="Arial" w:hAnsi="Arial" w:eastAsia="Arial" w:ascii="Arial"/>
          <w:spacing w:val="37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position w:val="0"/>
          <w:sz w:val="17"/>
          <w:szCs w:val="17"/>
        </w:rPr>
        <w:t>*</w:t>
      </w:r>
      <w:r>
        <w:rPr>
          <w:rFonts w:cs="Arial" w:hAnsi="Arial" w:eastAsia="Arial" w:ascii="Arial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10" w:lineRule="exact" w:line="200"/>
        <w:ind w:left="1811" w:right="3144"/>
        <w:sectPr>
          <w:type w:val="continuous"/>
          <w:pgSz w:w="12240" w:h="15840"/>
          <w:pgMar w:top="1480" w:bottom="280" w:left="1320" w:right="1340"/>
          <w:cols w:num="4" w:equalWidth="off">
            <w:col w:w="1345" w:space="658"/>
            <w:col w:w="484" w:space="590"/>
            <w:col w:w="634" w:space="741"/>
            <w:col w:w="5128"/>
          </w:cols>
        </w:sectPr>
      </w:pPr>
      <w:r>
        <w:rPr>
          <w:rFonts w:cs="Times New Roman" w:hAnsi="Times New Roman" w:eastAsia="Times New Roman" w:ascii="Times New Roman"/>
          <w:spacing w:val="0"/>
          <w:w w:val="103"/>
          <w:position w:val="-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083" w:right="-51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inyl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ide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sectPr>
          <w:type w:val="continuous"/>
          <w:pgSz w:w="12240" w:h="15840"/>
          <w:pgMar w:top="1480" w:bottom="280" w:left="1320" w:right="1340"/>
          <w:cols w:num="2" w:equalWidth="off">
            <w:col w:w="2287" w:space="2458"/>
            <w:col w:w="4835"/>
          </w:cols>
        </w:sectPr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olyvinyl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ide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6"/>
      </w:pP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enes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  <w:sectPr>
          <w:type w:val="continuous"/>
          <w:pgSz w:w="12240" w:h="15840"/>
          <w:pgMar w:top="1480" w:bottom="280" w:left="1320" w:right="13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4" w:lineRule="exact" w:line="240"/>
        <w:ind w:left="157" w:right="-57"/>
      </w:pP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i)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1"/>
          <w:szCs w:val="21"/>
        </w:rPr>
        <w:t>nCH</w:t>
      </w:r>
      <w:r>
        <w:rPr>
          <w:rFonts w:cs="Times New Roman" w:hAnsi="Times New Roman" w:eastAsia="Times New Roman" w:ascii="Times New Roman"/>
          <w:spacing w:val="2"/>
          <w:w w:val="104"/>
          <w:position w:val="-5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-1"/>
          <w:w w:val="101"/>
          <w:position w:val="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1"/>
          <w:w w:val="101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1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"/>
          <w:w w:val="101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1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1"/>
          <w:position w:val="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-2"/>
          <w:w w:val="101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1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-5"/>
          <w:sz w:val="15"/>
          <w:szCs w:val="15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6" w:lineRule="exact" w:line="240"/>
        <w:sectPr>
          <w:type w:val="continuous"/>
          <w:pgSz w:w="12240" w:h="15840"/>
          <w:pgMar w:top="1480" w:bottom="280" w:left="1320" w:right="1340"/>
          <w:cols w:num="2" w:equalWidth="off">
            <w:col w:w="2089" w:space="1823"/>
            <w:col w:w="5668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*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          </w:t>
      </w:r>
      <w:r>
        <w:rPr>
          <w:rFonts w:cs="Arial" w:hAnsi="Arial" w:eastAsia="Arial" w:ascii="Arial"/>
          <w:spacing w:val="3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CHCH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5"/>
          <w:szCs w:val="15"/>
        </w:rPr>
        <w:t>              </w:t>
      </w:r>
      <w:r>
        <w:rPr>
          <w:rFonts w:cs="Times New Roman" w:hAnsi="Times New Roman" w:eastAsia="Times New Roman" w:ascii="Times New Roman"/>
          <w:spacing w:val="7"/>
          <w:w w:val="100"/>
          <w:position w:val="-5"/>
          <w:sz w:val="15"/>
          <w:szCs w:val="15"/>
        </w:rPr>
        <w:t> </w:t>
      </w:r>
      <w:r>
        <w:rPr>
          <w:rFonts w:cs="Arial" w:hAnsi="Arial" w:eastAsia="Arial" w:ascii="Arial"/>
          <w:spacing w:val="0"/>
          <w:w w:val="104"/>
          <w:position w:val="-3"/>
          <w:sz w:val="17"/>
          <w:szCs w:val="17"/>
        </w:rPr>
        <w:t>*</w:t>
      </w:r>
      <w:r>
        <w:rPr>
          <w:rFonts w:cs="Arial" w:hAnsi="Arial" w:eastAsia="Arial" w:ascii="Arial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528"/>
      </w:pPr>
      <w:r>
        <w:pict>
          <v:group style="position:absolute;margin-left:367.578pt;margin-top:-28.7279pt;width:24.1843pt;height:38.5264pt;mso-position-horizontal-relative:page;mso-position-vertical-relative:paragraph;z-index:-2616" coordorigin="7352,-575" coordsize="484,771">
            <v:group style="position:absolute;left:7360;top:-90;width:467;height:0" coordorigin="7360,-90" coordsize="467,0">
              <v:shape style="position:absolute;left:7360;top:-90;width:467;height:0" coordorigin="7360,-90" coordsize="467,0" path="m7360,-90l7827,-90e" filled="f" stroked="t" strokeweight="0.852909pt" strokecolor="#000000">
                <v:path arrowok="t"/>
              </v:shape>
              <v:group style="position:absolute;left:7470;top:-566;width:49;height:753" coordorigin="7470,-566" coordsize="49,753">
                <v:shape style="position:absolute;left:7470;top:-566;width:49;height:753" coordorigin="7470,-566" coordsize="49,753" path="m7470,-566l7519,-566,7519,187,7470,187e" filled="f" stroked="t" strokeweight="0.854595pt" strokecolor="#000000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266.136pt;margin-top:-28.7279pt;width:24.0719pt;height:38.5264pt;mso-position-horizontal-relative:page;mso-position-vertical-relative:paragraph;z-index:-2615" coordorigin="5323,-575" coordsize="481,771">
            <v:group style="position:absolute;left:5331;top:-115;width:464;height:0" coordorigin="5331,-115" coordsize="464,0">
              <v:shape style="position:absolute;left:5331;top:-115;width:464;height:0" coordorigin="5331,-115" coordsize="464,0" path="m5796,-115l5331,-115e" filled="f" stroked="t" strokeweight="0.852909pt" strokecolor="#000000">
                <v:path arrowok="t"/>
              </v:shape>
              <v:group style="position:absolute;left:5637;top:-566;width:49;height:753" coordorigin="5637,-566" coordsize="49,753">
                <v:shape style="position:absolute;left:5637;top:-566;width:49;height:753" coordorigin="5637,-566" coordsize="49,753" path="m5685,187l5637,187,5637,-566,5685,-566e" filled="f" stroked="t" strokeweight="0.854595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1"/>
          <w:szCs w:val="21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1"/>
          <w:szCs w:val="21"/>
        </w:rPr>
        <w:t>1,3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1"/>
          <w:szCs w:val="21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1"/>
          <w:szCs w:val="21"/>
        </w:rPr>
        <w:t>             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1"/>
          <w:szCs w:val="21"/>
        </w:rPr>
        <w:t>polybut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1"/>
          <w:szCs w:val="21"/>
        </w:rPr>
        <w:t>      </w:t>
      </w:r>
      <w:r>
        <w:rPr>
          <w:rFonts w:cs="Times New Roman" w:hAnsi="Times New Roman" w:eastAsia="Times New Roman" w:ascii="Times New Roman"/>
          <w:spacing w:val="38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80" w:bottom="280" w:left="1320" w:right="13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6"/>
        <w:ind w:left="157"/>
      </w:pPr>
      <w:r>
        <w:pict>
          <v:group style="position:absolute;margin-left:122.835pt;margin-top:14.0328pt;width:0pt;height:15.2396pt;mso-position-horizontal-relative:page;mso-position-vertical-relative:paragraph;z-index:-2613" coordorigin="2457,281" coordsize="0,305">
            <v:shape style="position:absolute;left:2457;top:281;width:0;height:305" coordorigin="2457,281" coordsize="0,305" path="m2457,585l2457,281e" filled="f" stroked="t" strokeweight="0.85460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ii)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nCH</w:t>
      </w:r>
      <w:r>
        <w:rPr>
          <w:rFonts w:cs="Times New Roman" w:hAnsi="Times New Roman" w:eastAsia="Times New Roman" w:ascii="Times New Roman"/>
          <w:spacing w:val="2"/>
          <w:w w:val="100"/>
          <w:position w:val="-5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1"/>
          <w:szCs w:val="21"/>
        </w:rPr>
        <w:t>CH</w:t>
      </w:r>
      <w:r>
        <w:rPr>
          <w:rFonts w:cs="Times New Roman" w:hAnsi="Times New Roman" w:eastAsia="Times New Roman" w:ascii="Times New Roman"/>
          <w:spacing w:val="-1"/>
          <w:w w:val="101"/>
          <w:position w:val="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1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-5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1020" w:right="1048"/>
      </w:pPr>
      <w:r>
        <w:pict>
          <v:group style="position:absolute;margin-left:274.088pt;margin-top:-37.6131pt;width:24.0719pt;height:41.9209pt;mso-position-horizontal-relative:page;mso-position-vertical-relative:paragraph;z-index:-2611" coordorigin="5482,-752" coordsize="481,838">
            <v:group style="position:absolute;left:5490;top:-452;width:464;height:0" coordorigin="5490,-452" coordsize="464,0">
              <v:shape style="position:absolute;left:5490;top:-452;width:464;height:0" coordorigin="5490,-452" coordsize="464,0" path="m5955,-452l5490,-452e" filled="f" stroked="t" strokeweight="0.852909pt" strokecolor="#000000">
                <v:path arrowok="t"/>
              </v:shape>
              <v:group style="position:absolute;left:5730;top:-744;width:51;height:821" coordorigin="5730,-744" coordsize="51,821">
                <v:shape style="position:absolute;left:5730;top:-744;width:51;height:821" coordorigin="5730,-744" coordsize="51,821" path="m5781,78l5730,78,5730,-744,5781,-744e" filled="f" stroked="t" strokeweight="0.854595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0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-5"/>
          <w:sz w:val="15"/>
          <w:szCs w:val="15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49" w:lineRule="exact" w:line="220"/>
        <w:ind w:left="793" w:right="-52"/>
      </w:pPr>
      <w:r>
        <w:rPr>
          <w:rFonts w:cs="Times New Roman" w:hAnsi="Times New Roman" w:eastAsia="Times New Roman" w:ascii="Times New Roman"/>
          <w:spacing w:val="-4"/>
          <w:w w:val="101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1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1"/>
          <w:szCs w:val="21"/>
        </w:rPr>
        <w:t>thylbut</w:t>
      </w:r>
      <w:r>
        <w:rPr>
          <w:rFonts w:cs="Times New Roman" w:hAnsi="Times New Roman" w:eastAsia="Times New Roman" w:ascii="Times New Roman"/>
          <w:spacing w:val="-1"/>
          <w:w w:val="101"/>
          <w:position w:val="-1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1"/>
          <w:szCs w:val="21"/>
        </w:rPr>
        <w:t>1.3</w:t>
      </w:r>
      <w:r>
        <w:rPr>
          <w:rFonts w:cs="Times New Roman" w:hAnsi="Times New Roman" w:eastAsia="Times New Roman" w:ascii="Times New Roman"/>
          <w:spacing w:val="-1"/>
          <w:w w:val="101"/>
          <w:position w:val="-1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1"/>
          <w:szCs w:val="21"/>
        </w:rPr>
        <w:t>di</w:t>
      </w:r>
      <w:r>
        <w:rPr>
          <w:rFonts w:cs="Times New Roman" w:hAnsi="Times New Roman" w:eastAsia="Times New Roman" w:ascii="Times New Roman"/>
          <w:spacing w:val="1"/>
          <w:w w:val="101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6"/>
      </w:pPr>
      <w:r>
        <w:br w:type="column"/>
      </w:r>
      <w:r>
        <w:rPr>
          <w:rFonts w:cs="Arial" w:hAnsi="Arial" w:eastAsia="Arial" w:ascii="Arial"/>
          <w:spacing w:val="0"/>
          <w:w w:val="100"/>
          <w:position w:val="3"/>
          <w:sz w:val="17"/>
          <w:szCs w:val="17"/>
        </w:rPr>
        <w:t>*</w:t>
      </w:r>
      <w:r>
        <w:rPr>
          <w:rFonts w:cs="Arial" w:hAnsi="Arial" w:eastAsia="Arial" w:ascii="Arial"/>
          <w:spacing w:val="0"/>
          <w:w w:val="100"/>
          <w:position w:val="3"/>
          <w:sz w:val="17"/>
          <w:szCs w:val="17"/>
        </w:rPr>
        <w:t>         </w:t>
      </w:r>
      <w:r>
        <w:rPr>
          <w:rFonts w:cs="Arial" w:hAnsi="Arial" w:eastAsia="Arial" w:ascii="Arial"/>
          <w:spacing w:val="39"/>
          <w:w w:val="100"/>
          <w:position w:val="3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5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5"/>
          <w:szCs w:val="15"/>
        </w:rPr>
        <w:t>              </w:t>
      </w:r>
      <w:r>
        <w:rPr>
          <w:rFonts w:cs="Times New Roman" w:hAnsi="Times New Roman" w:eastAsia="Times New Roman" w:ascii="Times New Roman"/>
          <w:spacing w:val="16"/>
          <w:w w:val="100"/>
          <w:position w:val="-5"/>
          <w:sz w:val="15"/>
          <w:szCs w:val="15"/>
        </w:rPr>
        <w:t> </w:t>
      </w:r>
      <w:r>
        <w:rPr>
          <w:rFonts w:cs="Arial" w:hAnsi="Arial" w:eastAsia="Arial" w:ascii="Arial"/>
          <w:spacing w:val="0"/>
          <w:w w:val="104"/>
          <w:position w:val="-7"/>
          <w:sz w:val="17"/>
          <w:szCs w:val="17"/>
        </w:rPr>
        <w:t>*</w:t>
      </w:r>
      <w:r>
        <w:rPr>
          <w:rFonts w:cs="Arial" w:hAnsi="Arial" w:eastAsia="Arial" w:ascii="Arial"/>
          <w:spacing w:val="0"/>
          <w:w w:val="100"/>
          <w:position w:val="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963"/>
        <w:sectPr>
          <w:type w:val="continuous"/>
          <w:pgSz w:w="12240" w:h="15840"/>
          <w:pgMar w:top="1480" w:bottom="280" w:left="1320" w:right="1340"/>
          <w:cols w:num="2" w:equalWidth="off">
            <w:col w:w="2518" w:space="1552"/>
            <w:col w:w="5510"/>
          </w:cols>
        </w:sectPr>
      </w:pPr>
      <w:r>
        <w:pict>
          <v:group style="position:absolute;margin-left:320.939pt;margin-top:-11.6229pt;width:0pt;height:15.2402pt;mso-position-horizontal-relative:page;mso-position-vertical-relative:paragraph;z-index:-2614" coordorigin="6419,-232" coordsize="0,305">
            <v:shape style="position:absolute;left:6419;top:-232;width:0;height:305" coordorigin="6419,-232" coordsize="0,305" path="m6419,72l6419,-232e" filled="f" stroked="t" strokeweight="0.854602pt" strokecolor="#000000">
              <v:path arrowok="t"/>
            </v:shape>
            <w10:wrap type="none"/>
          </v:group>
        </w:pict>
      </w:r>
      <w:r>
        <w:pict>
          <v:group style="position:absolute;margin-left:366.203pt;margin-top:-32.4693pt;width:24.171pt;height:41.9209pt;mso-position-horizontal-relative:page;mso-position-vertical-relative:paragraph;z-index:-2612" coordorigin="7324,-649" coordsize="483,838">
            <v:group style="position:absolute;left:7333;top:-256;width:466;height:0" coordorigin="7333,-256" coordsize="466,0">
              <v:shape style="position:absolute;left:7333;top:-256;width:466;height:0" coordorigin="7333,-256" coordsize="466,0" path="m7333,-256l7799,-256e" filled="f" stroked="t" strokeweight="0.852909pt" strokecolor="#000000">
                <v:path arrowok="t"/>
              </v:shape>
              <v:group style="position:absolute;left:7613;top:-641;width:53;height:821" coordorigin="7613,-641" coordsize="53,821">
                <v:shape style="position:absolute;left:7613;top:-641;width:53;height:821" coordorigin="7613,-641" coordsize="53,821" path="m7613,-641l7665,-641,7665,180,7613,180e" filled="f" stroked="t" strokeweight="0.854595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5"/>
          <w:szCs w:val="15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5"/>
          <w:szCs w:val="15"/>
        </w:rPr>
        <w:t>                           </w:t>
      </w:r>
      <w:r>
        <w:rPr>
          <w:rFonts w:cs="Times New Roman" w:hAnsi="Times New Roman" w:eastAsia="Times New Roman" w:ascii="Times New Roman"/>
          <w:spacing w:val="1"/>
          <w:w w:val="100"/>
          <w:position w:val="-5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auto" w:line="276"/>
        <w:ind w:left="120" w:right="68"/>
        <w:sectPr>
          <w:type w:val="continuous"/>
          <w:pgSz w:w="12240" w:h="15840"/>
          <w:pgMar w:top="1480" w:bottom="280" w:left="1320" w:right="13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titute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erent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7"/>
        <w:ind w:left="106"/>
      </w:pP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bber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elasti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sista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heat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9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6"/>
      </w:pP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rt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ers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48"/>
        <w:ind w:left="120" w:right="557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Starch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Amino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48"/>
        <w:ind w:left="120" w:right="855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silk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sisal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tificial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20" w:right="802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tage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6"/>
        <w:sectPr>
          <w:pgMar w:header="0" w:footer="1003" w:top="1380" w:bottom="280" w:left="13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eap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 w:lineRule="auto" w:line="444"/>
        <w:ind w:left="120" w:right="6348" w:firstLine="70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tage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tage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resistant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icals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thetic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biodeg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8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6"/>
      </w:pP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Ther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her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et</w:t>
      </w:r>
      <w:r>
        <w:rPr>
          <w:rFonts w:cs="Times New Roman" w:hAnsi="Times New Roman" w:eastAsia="Times New Roman" w:ascii="Times New Roman"/>
          <w:b/>
          <w:color w:val="006FC0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006FC0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006FC0"/>
          <w:spacing w:val="1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color w:val="006FC0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006FC0"/>
          <w:spacing w:val="0"/>
          <w:w w:val="100"/>
          <w:sz w:val="28"/>
          <w:szCs w:val="28"/>
        </w:rPr>
        <w:t>ers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6"/>
        <w:ind w:left="120" w:right="6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heating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eneral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2n</w:t>
      </w:r>
      <w:r>
        <w:rPr>
          <w:rFonts w:cs="Calibri" w:hAnsi="Calibri" w:eastAsia="Calibri" w:ascii="Calibri"/>
          <w:spacing w:val="1"/>
          <w:w w:val="100"/>
          <w:position w:val="-3"/>
          <w:sz w:val="14"/>
          <w:szCs w:val="14"/>
        </w:rPr>
        <w:t>-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   </w:t>
      </w:r>
      <w:r>
        <w:rPr>
          <w:rFonts w:cs="Calibri" w:hAnsi="Calibri" w:eastAsia="Calibri" w:ascii="Calibri"/>
          <w:spacing w:val="5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They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 w:right="762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≡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t-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≡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1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t-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≡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  <w:sectPr>
          <w:pgMar w:header="0" w:footer="1003" w:top="1380" w:bottom="280" w:left="1320" w:right="1420"/>
          <w:pgSz w:w="12240" w:h="158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ls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80"/>
        <w:ind w:left="100" w:right="413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(-OH)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tarch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cassa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16"/>
        <w:ind w:left="607"/>
      </w:pPr>
      <w:r>
        <w:pict>
          <v:group style="position:absolute;margin-left:90.12pt;margin-top:0.813633pt;width:409.08pt;height:44.64pt;mso-position-horizontal-relative:page;mso-position-vertical-relative:paragraph;z-index:-2610" coordorigin="1802,16" coordsize="8182,893">
            <v:shape type="#_x0000_t75" style="position:absolute;left:1802;top:16;width:8182;height:893">
              <v:imagedata o:title="" r:id="rId79"/>
            </v:shape>
            <v:group style="position:absolute;left:3264;top:273;width:1399;height:120" coordorigin="3264,273" coordsize="1399,120">
              <v:shape style="position:absolute;left:3264;top:273;width:1399;height:120" coordorigin="3264,273" coordsize="1399,120" path="m4563,343l4543,343,4543,393,4663,333,4563,343xe" filled="t" fillcolor="#497DBA" stroked="f">
                <v:path arrowok="t"/>
                <v:fill/>
              </v:shape>
              <v:shape style="position:absolute;left:3264;top:273;width:1399;height:120" coordorigin="3264,273" coordsize="1399,120" path="m4563,323l4543,273,4543,323,4563,323xe" filled="t" fillcolor="#497DBA" stroked="f">
                <v:path arrowok="t"/>
                <v:fill/>
              </v:shape>
              <v:shape style="position:absolute;left:3264;top:273;width:1399;height:120" coordorigin="3264,273" coordsize="1399,120" path="m3264,323l3264,343,4563,343,4663,333,4543,273,4563,323,3264,323xe" filled="t" fillcolor="#497DBA" stroked="f">
                <v:path arrowok="t"/>
                <v:fill/>
              </v:shape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3"/>
          <w:sz w:val="14"/>
          <w:szCs w:val="14"/>
        </w:rPr>
        <w:t>1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              </w:t>
      </w:r>
      <w:r>
        <w:rPr>
          <w:rFonts w:cs="Calibri" w:hAnsi="Calibri" w:eastAsia="Calibri" w:ascii="Calibri"/>
          <w:spacing w:val="23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fe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tat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                     </w:t>
      </w:r>
      <w:r>
        <w:rPr>
          <w:rFonts w:cs="Calibri" w:hAnsi="Calibri" w:eastAsia="Calibri" w:ascii="Calibri"/>
          <w:spacing w:val="3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OH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2C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0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                  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Social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tiseptic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juice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breach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 w:right="21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144" w:right="467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  <w:sectPr>
          <w:pgMar w:header="0" w:footer="1003" w:top="1380" w:bottom="280" w:left="1340" w:right="1720"/>
          <w:pgSz w:w="12240" w:h="15840"/>
        </w:sectPr>
      </w:pPr>
      <w:r>
        <w:pict>
          <v:group style="position:absolute;margin-left:118.89pt;margin-top:8.2559pt;width:95.16pt;height:6pt;mso-position-horizontal-relative:page;mso-position-vertical-relative:paragraph;z-index:-2609" coordorigin="2378,165" coordsize="1903,120">
            <v:shape style="position:absolute;left:2378;top:165;width:1903;height:120" coordorigin="2378,165" coordsize="1903,120" path="m2378,239l2378,259,4161,235,4181,235,4162,285,4281,224,4181,215,4161,215,2378,239xe" filled="t" fillcolor="#497DBA" stroked="f">
              <v:path arrowok="t"/>
              <v:fill/>
            </v:shape>
            <v:shape style="position:absolute;left:2378;top:165;width:1903;height:120" coordorigin="2378,165" coordsize="1903,120" path="m4181,215l4281,224,4160,165,4161,215,4181,215xe" filled="t" fillcolor="#497DBA" stroked="f">
              <v:path arrowok="t"/>
              <v:fill/>
            </v:shape>
            <v:shape style="position:absolute;left:2378;top:165;width:1903;height:120" coordorigin="2378,165" coordsize="1903,120" path="m4162,285l4181,235,4161,235,4162,285xe" filled="t" fillcolor="#497DB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12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22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  </w:t>
      </w:r>
      <w:r>
        <w:rPr>
          <w:rFonts w:cs="Calibri" w:hAnsi="Calibri" w:eastAsia="Calibri" w:ascii="Calibri"/>
          <w:spacing w:val="1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centra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  </w:t>
      </w:r>
      <w:r>
        <w:rPr>
          <w:rFonts w:cs="Calibri" w:hAnsi="Calibri" w:eastAsia="Calibri" w:ascii="Calibri"/>
          <w:spacing w:val="4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68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2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528"/>
      </w:pP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28" w:right="703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28" w:right="998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528" w:right="7016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ehydr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28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68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hydr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?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28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2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2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28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68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satur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528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528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528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528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2"/>
          <w:sz w:val="14"/>
          <w:szCs w:val="14"/>
        </w:rPr>
        <w:t>10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acti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444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ehydr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246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ish-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stance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when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rated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centra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1"/>
        <w:ind w:left="820" w:right="7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.8%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  <w:sectPr>
          <w:pgMar w:header="0" w:footer="1003" w:top="1380" w:bottom="280" w:left="1340" w:right="160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tassi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tassi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dic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bacteria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satur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2"/>
          <w:sz w:val="14"/>
          <w:szCs w:val="14"/>
        </w:rPr>
        <w:t>10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stance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ture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entrated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acid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649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ed?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Ethene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2"/>
          <w:sz w:val="14"/>
          <w:szCs w:val="14"/>
        </w:rPr>
        <w:t>10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14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pa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hydr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rep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ented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eneral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631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16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hy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ill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east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ergy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17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lid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ecular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  <w:sectPr>
          <w:pgMar w:header="0" w:footer="1003" w:top="1380" w:bottom="280" w:left="1340" w:right="150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Cracki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19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?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tassi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536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satur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2"/>
          <w:sz w:val="14"/>
          <w:szCs w:val="14"/>
        </w:rPr>
        <w:t>10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centr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acid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called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Catalyst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674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recipit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eutral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60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factu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stall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ltrati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recipit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Solv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2"/>
        <w:ind w:left="820" w:right="1079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  <w:sectPr>
          <w:pgMar w:header="0" w:footer="1003" w:top="1380" w:bottom="280" w:left="1340" w:right="166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57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fuel?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stance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Silk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wool,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silk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lk,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nyl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wool,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silk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7307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Starch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32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hydr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sa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?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33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true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tan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?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fuel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e?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820"/>
        <w:sectPr>
          <w:pgMar w:header="0" w:footer="1003" w:top="1380" w:bottom="280" w:left="1340" w:right="1720"/>
          <w:pgSz w:w="12240" w:h="15840"/>
        </w:sectPr>
      </w:pPr>
      <w:r>
        <w:rPr>
          <w:rFonts w:cs="Calibri" w:hAnsi="Calibri" w:eastAsia="Calibri" w:ascii="Calibri"/>
          <w:spacing w:val="1"/>
          <w:w w:val="100"/>
          <w:position w:val="-2"/>
          <w:sz w:val="14"/>
          <w:szCs w:val="14"/>
        </w:rPr>
        <w:t>D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.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      </w:t>
      </w:r>
      <w:r>
        <w:rPr>
          <w:rFonts w:cs="Calibri" w:hAnsi="Calibri" w:eastAsia="Calibri" w:ascii="Calibri"/>
          <w:spacing w:val="15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2"/>
          <w:sz w:val="14"/>
          <w:szCs w:val="14"/>
        </w:rPr>
        <w:t>10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  <w:sectPr>
          <w:pgMar w:footer="0" w:header="0" w:top="1480" w:bottom="280" w:left="1340" w:right="1720"/>
          <w:footerReference w:type="default" r:id="rId80"/>
          <w:pgSz w:w="12240" w:h="15840"/>
        </w:sectPr>
      </w:pP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llege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8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7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7685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37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3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ls?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6949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680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42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Each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sist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sser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stat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left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ha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side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 w:lineRule="auto" w:line="456"/>
        <w:ind w:left="842" w:right="59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Select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 w:lineRule="auto" w:line="272"/>
        <w:ind w:left="1192" w:right="195" w:hanging="36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3" w:lineRule="auto" w:line="272"/>
        <w:ind w:left="1192" w:right="61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6"/>
        <w:ind w:left="83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70"/>
        <w:ind w:left="83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2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structi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8" w:lineRule="exact" w:line="260"/>
        <w:ind w:left="1684"/>
        <w:sectPr>
          <w:pgMar w:footer="1003" w:header="0" w:top="1380" w:bottom="280" w:left="1340" w:right="1380"/>
          <w:footerReference w:type="default" r:id="rId81"/>
          <w:pgSz w:w="12240" w:h="15840"/>
        </w:sectPr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30" w:lineRule="auto" w:line="268"/>
        <w:ind w:left="1324" w:right="36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b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2" w:lineRule="exact" w:line="260"/>
        <w:ind w:left="1324" w:right="-33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b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5" w:lineRule="auto" w:line="258"/>
        <w:ind w:right="1558"/>
      </w:pPr>
      <w:r>
        <w:br w:type="column"/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sectPr>
          <w:type w:val="continuous"/>
          <w:pgSz w:w="12240" w:h="15840"/>
          <w:pgMar w:top="1480" w:bottom="280" w:left="1340" w:right="1380"/>
          <w:cols w:num="2" w:equalWidth="off">
            <w:col w:w="2510" w:space="2283"/>
            <w:col w:w="4727"/>
          </w:cols>
        </w:sectPr>
      </w:pPr>
      <w:r>
        <w:pict>
          <v:group style="position:absolute;margin-left:109.53pt;margin-top:-60.9264pt;width:425.94pt;height:78.34pt;mso-position-horizontal-relative:page;mso-position-vertical-relative:paragraph;z-index:-2608" coordorigin="2191,-1219" coordsize="8519,1567">
            <v:group style="position:absolute;left:2201;top:-1208;width:3819;height:0" coordorigin="2201,-1208" coordsize="3819,0">
              <v:shape style="position:absolute;left:2201;top:-1208;width:3819;height:0" coordorigin="2201,-1208" coordsize="3819,0" path="m2201,-1208l6020,-1208e" filled="f" stroked="t" strokeweight="0.58001pt" strokecolor="#BEBEBE">
                <v:path arrowok="t"/>
              </v:shape>
              <v:group style="position:absolute;left:6030;top:-1208;width:4669;height:0" coordorigin="6030,-1208" coordsize="4669,0">
                <v:shape style="position:absolute;left:6030;top:-1208;width:4669;height:0" coordorigin="6030,-1208" coordsize="4669,0" path="m6030,-1208l10699,-1208e" filled="f" stroked="t" strokeweight="0.58001pt" strokecolor="#BEBEBE">
                  <v:path arrowok="t"/>
                </v:shape>
                <v:group style="position:absolute;left:2196;top:-1213;width:0;height:1555" coordorigin="2196,-1213" coordsize="0,1555">
                  <v:shape style="position:absolute;left:2196;top:-1213;width:0;height:1555" coordorigin="2196,-1213" coordsize="0,1555" path="m2196,-1213l2196,342e" filled="f" stroked="t" strokeweight="0.58pt" strokecolor="#BEBEBE">
                    <v:path arrowok="t"/>
                  </v:shape>
                  <v:group style="position:absolute;left:2201;top:338;width:3819;height:0" coordorigin="2201,338" coordsize="3819,0">
                    <v:shape style="position:absolute;left:2201;top:338;width:3819;height:0" coordorigin="2201,338" coordsize="3819,0" path="m2201,338l6020,338e" filled="f" stroked="t" strokeweight="0.57998pt" strokecolor="#BEBEBE">
                      <v:path arrowok="t"/>
                    </v:shape>
                    <v:group style="position:absolute;left:6025;top:-1213;width:0;height:1555" coordorigin="6025,-1213" coordsize="0,1555">
                      <v:shape style="position:absolute;left:6025;top:-1213;width:0;height:1555" coordorigin="6025,-1213" coordsize="0,1555" path="m6025,-1213l6025,342e" filled="f" stroked="t" strokeweight="0.58001pt" strokecolor="#BEBEBE">
                        <v:path arrowok="t"/>
                      </v:shape>
                      <v:group style="position:absolute;left:6030;top:338;width:4669;height:0" coordorigin="6030,338" coordsize="4669,0">
                        <v:shape style="position:absolute;left:6030;top:338;width:4669;height:0" coordorigin="6030,338" coordsize="4669,0" path="m6030,338l10699,338e" filled="f" stroked="t" strokeweight="0.57998pt" strokecolor="#BEBEBE">
                          <v:path arrowok="t"/>
                        </v:shape>
                        <v:group style="position:absolute;left:10704;top:-1213;width:0;height:1555" coordorigin="10704,-1213" coordsize="0,1555">
                          <v:shape style="position:absolute;left:10704;top:-1213;width:0;height:1555" coordorigin="10704,-1213" coordsize="0,1555" path="m10704,-1213l10704,342e" filled="f" stroked="t" strokeweight="0.57998pt" strokecolor="#BEBEBE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  <w:sectPr>
          <w:type w:val="continuous"/>
          <w:pgSz w:w="12240" w:h="15840"/>
          <w:pgMar w:top="1480" w:bottom="280" w:left="1340" w:right="138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auto" w:line="360"/>
        <w:ind w:left="820" w:right="392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 w:lineRule="auto" w:line="360"/>
        <w:ind w:left="820" w:right="-40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ish-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rless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/>
        <w:ind w:left="460" w:right="-29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tane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ecause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Because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</w:t>
      </w:r>
      <w:r>
        <w:rPr>
          <w:rFonts w:cs="Calibri" w:hAnsi="Calibri" w:eastAsia="Calibri" w:ascii="Calibri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1400" w:val="left"/>
        </w:tabs>
        <w:jc w:val="left"/>
        <w:spacing w:lineRule="atLeast" w:line="400"/>
        <w:ind w:left="1419" w:right="317" w:hanging="1419"/>
        <w:sectPr>
          <w:type w:val="continuous"/>
          <w:pgSz w:w="12240" w:h="15840"/>
          <w:pgMar w:top="1480" w:bottom="280" w:left="1340" w:right="1380"/>
          <w:cols w:num="2" w:equalWidth="off">
            <w:col w:w="4274" w:space="216"/>
            <w:col w:w="5030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Because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  <w:sectPr>
          <w:type w:val="continuous"/>
          <w:pgSz w:w="12240" w:h="15840"/>
          <w:pgMar w:top="1480" w:bottom="280" w:left="1340" w:right="138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Because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</w:t>
      </w:r>
      <w:r>
        <w:rPr>
          <w:rFonts w:cs="Calibri" w:hAnsi="Calibri" w:eastAsia="Calibri" w:ascii="Calibri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6"/>
        <w:ind w:left="460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6"/>
        <w:sectPr>
          <w:pgMar w:header="0" w:footer="1003" w:top="1400" w:bottom="280" w:left="1340" w:right="1540"/>
          <w:pgSz w:w="12240" w:h="15840"/>
          <w:cols w:num="2" w:equalWidth="off">
            <w:col w:w="3870" w:space="621"/>
            <w:col w:w="4869"/>
          </w:cols>
        </w:sectPr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6"/>
        <w:ind w:left="842" w:right="7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carefu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03"/>
        <w:ind w:left="1538" w:right="5079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ehydra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true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nat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ral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794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Secti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6" w:lineRule="auto" w:line="232"/>
        <w:ind w:left="820" w:right="3434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ecular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(a)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(i)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Wri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stru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tur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J.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/>
        <w:ind w:left="820" w:right="37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living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2588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hard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08" w:right="1145" w:firstLine="1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60" w:right="3033" w:firstLine="5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ecular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(a)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Write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tructu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ks)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  <w:sectPr>
          <w:type w:val="continuous"/>
          <w:pgSz w:w="12240" w:h="15840"/>
          <w:pgMar w:top="1480" w:bottom="280" w:left="1340" w:right="1540"/>
        </w:sectPr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wa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us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presen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thene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1519" w:right="445" w:hanging="33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8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rea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used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thene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864" w:right="683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4272" w:right="419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SECTION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20" w:right="649" w:hanging="73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scale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 w:right="360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Expla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51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feren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llowing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7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Synt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038" w:right="89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70" w:right="67" w:hanging="24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 w:right="262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eneral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n</w:t>
      </w:r>
      <w:r>
        <w:rPr>
          <w:rFonts w:cs="Calibri" w:hAnsi="Calibri" w:eastAsia="Calibri" w:ascii="Calibri"/>
          <w:spacing w:val="15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n</w:t>
      </w:r>
      <w:r>
        <w:rPr>
          <w:rFonts w:cs="Calibri" w:hAnsi="Calibri" w:eastAsia="Calibri" w:ascii="Calibri"/>
          <w:spacing w:val="2"/>
          <w:w w:val="100"/>
          <w:position w:val="-3"/>
          <w:sz w:val="14"/>
          <w:szCs w:val="14"/>
        </w:rPr>
        <w:t>+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14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respecti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ely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(a)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Write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lecu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=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152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2102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ctural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 w:right="68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900" w:right="75" w:hanging="7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ii).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330" w:hanging="360"/>
        <w:sectPr>
          <w:pgMar w:header="0" w:footer="1003" w:top="1380" w:bottom="280" w:left="1340" w:right="1420"/>
          <w:pgSz w:w="12240" w:h="158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1180" w:right="2935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aq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eff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cence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4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54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ctural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8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trea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65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820"/>
      </w:pPr>
      <w:r>
        <w:pict>
          <v:group style="position:absolute;margin-left:172.15pt;margin-top:4.01363pt;width:43.8pt;height:6pt;mso-position-horizontal-relative:page;mso-position-vertical-relative:paragraph;z-index:-2607" coordorigin="3443,80" coordsize="876,120">
            <v:shape style="position:absolute;left:3443;top:80;width:876;height:120" coordorigin="3443,80" coordsize="876,120" path="m4219,150l4199,150,4199,200,4319,140,4219,150xe" filled="t" fillcolor="#497DBA" stroked="f">
              <v:path arrowok="t"/>
              <v:fill/>
            </v:shape>
            <v:shape style="position:absolute;left:3443;top:80;width:876;height:120" coordorigin="3443,80" coordsize="876,120" path="m4219,130l4199,80,4199,130,4219,130xe" filled="t" fillcolor="#497DBA" stroked="f">
              <v:path arrowok="t"/>
              <v:fill/>
            </v:shape>
            <v:shape style="position:absolute;left:3443;top:80;width:876;height:120" coordorigin="3443,80" coordsize="876,120" path="m3443,130l3443,150,4219,150,4319,140,4199,80,4219,130,3443,130xe" filled="t" fillcolor="#497DB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3"/>
          <w:sz w:val="14"/>
          <w:szCs w:val="14"/>
        </w:rPr>
        <w:t>1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3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east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                </w:t>
      </w:r>
      <w:r>
        <w:rPr>
          <w:rFonts w:cs="Calibri" w:hAnsi="Calibri" w:eastAsia="Calibri" w:ascii="Calibri"/>
          <w:spacing w:val="1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OH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 w:right="101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80"/>
      </w:pPr>
      <w:r>
        <w:pict>
          <v:group style="position:absolute;margin-left:234.2pt;margin-top:3.27247pt;width:43.8pt;height:6pt;mso-position-horizontal-relative:page;mso-position-vertical-relative:paragraph;z-index:-2606" coordorigin="4684,65" coordsize="876,120">
            <v:shape style="position:absolute;left:4684;top:65;width:876;height:120" coordorigin="4684,65" coordsize="876,120" path="m5460,135l5440,135,5440,185,5560,125,5460,135xe" filled="t" fillcolor="#497DBA" stroked="f">
              <v:path arrowok="t"/>
              <v:fill/>
            </v:shape>
            <v:shape style="position:absolute;left:4684;top:65;width:876;height:120" coordorigin="4684,65" coordsize="876,120" path="m5460,115l5440,65,5440,115,5460,115xe" filled="t" fillcolor="#497DBA" stroked="f">
              <v:path arrowok="t"/>
              <v:fill/>
            </v:shape>
            <v:shape style="position:absolute;left:4684;top:65;width:876;height:120" coordorigin="4684,65" coordsize="876,120" path="m4684,115l4684,135,5460,135,5560,125,5440,65,5460,115,4684,115xe" filled="t" fillcolor="#497DB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2"/>
          <w:sz w:val="14"/>
          <w:szCs w:val="14"/>
        </w:rPr>
        <w:t>1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6</w:t>
      </w:r>
      <w:r>
        <w:rPr>
          <w:rFonts w:cs="Calibri" w:hAnsi="Calibri" w:eastAsia="Calibri" w:ascii="Calibri"/>
          <w:spacing w:val="15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(s)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17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(g)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                  </w:t>
      </w:r>
      <w:r>
        <w:rPr>
          <w:rFonts w:cs="Calibri" w:hAnsi="Calibri" w:eastAsia="Calibri" w:ascii="Calibri"/>
          <w:spacing w:val="1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CO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(g)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+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(g)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8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Calc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late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ass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t,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.2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3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1"/>
          <w:sz w:val="14"/>
          <w:szCs w:val="14"/>
        </w:rPr>
        <w:t>3</w:t>
      </w:r>
      <w:r>
        <w:rPr>
          <w:rFonts w:cs="Calibri" w:hAnsi="Calibri" w:eastAsia="Calibri" w:ascii="Calibri"/>
          <w:spacing w:val="17"/>
          <w:w w:val="100"/>
          <w:position w:val="11"/>
          <w:sz w:val="14"/>
          <w:szCs w:val="14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ind w:left="820" w:right="5223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  <w:tab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ctural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alkan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lkenes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 w:right="124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alkanes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having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137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2689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7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689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1"/>
                <w:sz w:val="14"/>
                <w:szCs w:val="14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C)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94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7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98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43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ind w:left="1540" w:right="318" w:hanging="44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 w:right="217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ind w:left="1540" w:right="476" w:hanging="44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have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(e)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air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ind w:left="1180"/>
      </w:pPr>
      <w:r>
        <w:pict>
          <v:group style="position:absolute;margin-left:209.1pt;margin-top:4.0009pt;width:36.3pt;height:6pt;mso-position-horizontal-relative:page;mso-position-vertical-relative:paragraph;z-index:-2605" coordorigin="4182,80" coordsize="726,120">
            <v:shape style="position:absolute;left:4182;top:80;width:726;height:120" coordorigin="4182,80" coordsize="726,120" path="m4808,150l4788,150,4788,200,4908,140,4808,150xe" filled="t" fillcolor="#497DBA" stroked="f">
              <v:path arrowok="t"/>
              <v:fill/>
            </v:shape>
            <v:shape style="position:absolute;left:4182;top:80;width:726;height:120" coordorigin="4182,80" coordsize="726,120" path="m4808,130l4788,80,4788,130,4808,130xe" filled="t" fillcolor="#497DBA" stroked="f">
              <v:path arrowok="t"/>
              <v:fill/>
            </v:shape>
            <v:shape style="position:absolute;left:4182;top:80;width:726;height:120" coordorigin="4182,80" coordsize="726,120" path="m4182,130l4182,150,4808,150,4908,140,4788,80,4808,130,4182,130xe" filled="t" fillcolor="#497DB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4</w:t>
      </w:r>
      <w:r>
        <w:rPr>
          <w:rFonts w:cs="Calibri" w:hAnsi="Calibri" w:eastAsia="Calibri" w:ascii="Calibri"/>
          <w:spacing w:val="16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(g)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17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(g)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         </w:t>
      </w:r>
      <w:r>
        <w:rPr>
          <w:rFonts w:cs="Calibri" w:hAnsi="Calibri" w:eastAsia="Calibri" w:ascii="Calibri"/>
          <w:spacing w:val="1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CO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(g)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+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O(g)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</w:t>
      </w:r>
      <w:r>
        <w:rPr>
          <w:rFonts w:cs="Calibri" w:hAnsi="Calibri" w:eastAsia="Calibri" w:ascii="Calibri"/>
          <w:spacing w:val="1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∆H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1"/>
          <w:sz w:val="14"/>
          <w:szCs w:val="14"/>
        </w:rPr>
        <w:t>-</w:t>
      </w:r>
      <w:r>
        <w:rPr>
          <w:rFonts w:cs="Calibri" w:hAnsi="Calibri" w:eastAsia="Calibri" w:ascii="Calibri"/>
          <w:spacing w:val="0"/>
          <w:w w:val="100"/>
          <w:position w:val="11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80"/>
        <w:sectPr>
          <w:pgMar w:header="0" w:footer="1003" w:top="1380" w:bottom="280" w:left="1340" w:right="142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Calc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late</w:t>
      </w:r>
      <w:r>
        <w:rPr>
          <w:rFonts w:cs="Calibri" w:hAnsi="Calibri" w:eastAsia="Calibri" w:ascii="Calibri"/>
          <w:spacing w:val="4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eat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.5g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thene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ely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ecular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73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(a)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Write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tructu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7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940" w:val="left"/>
        </w:tabs>
        <w:jc w:val="left"/>
        <w:spacing w:before="2"/>
        <w:ind w:left="1953" w:right="72" w:hanging="7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953" w:right="648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193" w:right="72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7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138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16" w:lineRule="exact" w:line="260"/>
        <w:ind w:left="2734"/>
      </w:pPr>
      <w:r>
        <w:pict>
          <v:group style="position:absolute;margin-left:160.56pt;margin-top:-0.291367pt;width:107.76pt;height:21.595pt;mso-position-horizontal-relative:page;mso-position-vertical-relative:paragraph;z-index:-2601" coordorigin="3211,-6" coordsize="2155,432">
            <v:shape type="#_x0000_t75" style="position:absolute;left:3211;top:16;width:2155;height:410">
              <v:imagedata o:title="" r:id="rId82"/>
            </v:shape>
            <v:group style="position:absolute;left:3956;top:2;width:75;height:400" coordorigin="3956,2" coordsize="75,400">
              <v:shape style="position:absolute;left:3956;top:2;width:75;height:400" coordorigin="3956,2" coordsize="75,400" path="m4031,402l4011,402,3994,399,3994,396,3994,208,3994,205,3977,202,3956,202,3977,202,3994,199,3994,195,3994,8,3994,4,4011,2,4031,2e" filled="f" stroked="t" strokeweight="0.75pt" strokecolor="#497DBA">
                <v:path arrowok="t"/>
              </v:shape>
              <v:group style="position:absolute;left:4795;top:2;width:71;height:400" coordorigin="4795,2" coordsize="71,400">
                <v:shape style="position:absolute;left:4795;top:2;width:71;height:400" coordorigin="4795,2" coordsize="71,400" path="m4795,2l4815,2,4831,4,4831,7,4831,195,4831,199,4846,201,4866,201,4846,201,4831,204,4831,207,4831,395,4831,399,4815,401,4795,401e" filled="f" stroked="t" strokeweight="0.75pt" strokecolor="#497DBA">
                  <v:path arrowok="t"/>
                </v:shape>
                <v:group style="position:absolute;left:4808;top:127;width:225;height:25" coordorigin="4808,127" coordsize="225,25">
                  <v:shape style="position:absolute;left:4808;top:127;width:225;height:25" coordorigin="4808,127" coordsize="225,25" path="m4808,127l5033,152e" filled="f" stroked="t" strokeweight="0.75pt" strokecolor="#497DBA">
                    <v:path arrowok="t"/>
                  </v:shape>
                  <v:group style="position:absolute;left:3743;top:152;width:288;height:0" coordorigin="3743,152" coordsize="288,0">
                    <v:shape style="position:absolute;left:3743;top:152;width:288;height:0" coordorigin="3743,152" coordsize="288,0" path="m4031,152l3743,152e" filled="f" stroked="t" strokeweight="0.75pt" strokecolor="#497DBA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19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03" w:top="1480" w:bottom="280" w:left="1340" w:right="1360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820" w:right="-53"/>
      </w:pPr>
      <w:r>
        <w:pict>
          <v:shape type="#_x0000_t202" style="position:absolute;margin-left:267.807pt;margin-top:1.26363pt;width:117.367pt;height:20.52pt;mso-position-horizontal-relative:page;mso-position-vertical-relative:paragraph;z-index:-2604" filled="f" stroked="f">
            <v:textbox inset="0,0,0,0">
              <w:txbxContent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spacing w:lineRule="exact" w:line="240"/>
                    <w:ind w:right="-53"/>
                  </w:pP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ene</w:t>
                  </w:r>
                  <w:r>
                    <w:rPr>
                      <w:rFonts w:cs="Calibri" w:hAnsi="Calibri" w:eastAsia="Calibri" w:ascii="Calibri"/>
                      <w:spacing w:val="-2"/>
                      <w:w w:val="100"/>
                      <w:position w:val="1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to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                            </w:t>
                  </w:r>
                  <w:r>
                    <w:rPr>
                      <w:rFonts w:cs="Calibri" w:hAnsi="Calibri" w:eastAsia="Calibri" w:ascii="Calibri"/>
                      <w:spacing w:val="31"/>
                      <w:w w:val="100"/>
                      <w:position w:val="1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call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274.56pt;margin-top:0.188633pt;width:107.76pt;height:21.595pt;mso-position-horizontal-relative:page;mso-position-vertical-relative:paragraph;z-index:-2600" coordorigin="5491,4" coordsize="2155,432">
            <v:shape type="#_x0000_t75" style="position:absolute;left:5491;top:25;width:2155;height:410">
              <v:imagedata o:title="" r:id="rId83"/>
            </v:shape>
            <v:group style="position:absolute;left:6236;top:11;width:75;height:400" coordorigin="6236,11" coordsize="75,400">
              <v:shape style="position:absolute;left:6236;top:11;width:75;height:400" coordorigin="6236,11" coordsize="75,400" path="m6311,411l6291,411,6274,409,6274,405,6274,218,6274,214,6257,211,6236,211,6257,211,6274,209,6274,205,6274,17,6274,14,6291,11,6311,11e" filled="f" stroked="t" strokeweight="0.75pt" strokecolor="#497DBA">
                <v:path arrowok="t"/>
              </v:shape>
              <v:group style="position:absolute;left:7075;top:11;width:71;height:400" coordorigin="7075,11" coordsize="71,400">
                <v:shape style="position:absolute;left:7075;top:11;width:71;height:400" coordorigin="7075,11" coordsize="71,400" path="m7075,11l7095,11,7111,14,7111,17,7111,205,7111,208,7126,211,7146,211,7126,211,7111,214,7111,217,7111,405,7111,408,7095,411,7075,411e" filled="f" stroked="t" strokeweight="0.75pt" strokecolor="#497DBA">
                  <v:path arrowok="t"/>
                </v:shape>
                <v:group style="position:absolute;left:7088;top:136;width:225;height:25" coordorigin="7088,136" coordsize="225,25">
                  <v:shape style="position:absolute;left:7088;top:136;width:225;height:25" coordorigin="7088,136" coordsize="225,25" path="m7088,136l7313,161e" filled="f" stroked="t" strokeweight="0.75pt" strokecolor="#497DBA">
                    <v:path arrowok="t"/>
                  </v:shape>
                  <v:group style="position:absolute;left:6023;top:161;width:288;height:0" coordorigin="6023,161" coordsize="288,0">
                    <v:shape style="position:absolute;left:6023;top:161;width:288;height:0" coordorigin="6023,161" coordsize="288,0" path="m6311,161l6023,161e" filled="f" stroked="t" strokeweight="0.75pt" strokecolor="#497DBA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25" w:lineRule="exact" w:line="260"/>
        <w:ind w:right="-55"/>
      </w:pPr>
      <w:r>
        <w:br w:type="column"/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19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2240" w:h="15840"/>
          <w:pgMar w:top="1480" w:bottom="280" w:left="1340" w:right="1360"/>
          <w:cols w:num="3" w:equalWidth="off">
            <w:col w:w="4017" w:space="997"/>
            <w:col w:w="842" w:space="505"/>
            <w:col w:w="3179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ed?</w:t>
      </w:r>
    </w:p>
    <w:p>
      <w:pPr>
        <w:rPr>
          <w:sz w:val="22"/>
          <w:szCs w:val="22"/>
        </w:rPr>
        <w:jc w:val="left"/>
        <w:spacing w:before="16" w:lineRule="exact" w:line="220"/>
        <w:sectPr>
          <w:type w:val="continuous"/>
          <w:pgSz w:w="12240" w:h="15840"/>
          <w:pgMar w:top="1480" w:bottom="280" w:left="1340" w:right="1360"/>
        </w:sectPr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180" w:right="-53"/>
      </w:pPr>
      <w:r>
        <w:pict>
          <v:shape type="#_x0000_t202" style="position:absolute;margin-left:277.4pt;margin-top:2.99363pt;width:111.76pt;height:20.47pt;mso-position-horizontal-relative:page;mso-position-vertical-relative:paragraph;z-index:-2603" filled="f" stroked="f">
            <v:textbox inset="0,0,0,0">
              <w:txbxContent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spacing w:lineRule="exact" w:line="220"/>
                  </w:pPr>
                  <w:r>
                    <w:rPr>
                      <w:rFonts w:cs="Calibri" w:hAnsi="Calibri" w:eastAsia="Calibri" w:ascii="Calibri"/>
                      <w:spacing w:val="-1"/>
                      <w:w w:val="100"/>
                      <w:position w:val="1"/>
                      <w:sz w:val="22"/>
                      <w:szCs w:val="22"/>
                    </w:rPr>
                    <w:t>n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d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                                  </w:t>
                  </w:r>
                  <w:r>
                    <w:rPr>
                      <w:rFonts w:cs="Calibri" w:hAnsi="Calibri" w:eastAsia="Calibri" w:ascii="Calibri"/>
                      <w:spacing w:val="49"/>
                      <w:w w:val="100"/>
                      <w:position w:val="1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?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281.28pt;margin-top:1.90863pt;width:107.88pt;height:21.555pt;mso-position-horizontal-relative:page;mso-position-vertical-relative:paragraph;z-index:-2599" coordorigin="5626,38" coordsize="2158,431">
            <v:shape type="#_x0000_t75" style="position:absolute;left:5626;top:61;width:2158;height:408">
              <v:imagedata o:title="" r:id="rId84"/>
            </v:shape>
            <v:group style="position:absolute;left:6397;top:46;width:75;height:400" coordorigin="6397,46" coordsize="75,400">
              <v:shape style="position:absolute;left:6397;top:46;width:75;height:400" coordorigin="6397,46" coordsize="75,400" path="m6473,446l6452,446,6435,443,6435,440,6435,252,6435,249,6418,246,6397,246,6418,246,6435,243,6435,240,6435,52,6435,48,6452,46,6473,46e" filled="f" stroked="t" strokeweight="0.75pt" strokecolor="#497DBA">
                <v:path arrowok="t"/>
              </v:shape>
              <v:group style="position:absolute;left:7236;top:46;width:71;height:400" coordorigin="7236,46" coordsize="71,400">
                <v:shape style="position:absolute;left:7236;top:46;width:71;height:400" coordorigin="7236,46" coordsize="71,400" path="m7236,46l7256,46,7272,48,7272,52,7272,240,7272,243,7288,245,7307,245,7288,245,7272,248,7272,251,7272,439,7272,443,7256,445,7236,445e" filled="f" stroked="t" strokeweight="0.75pt" strokecolor="#497DBA">
                  <v:path arrowok="t"/>
                </v:shape>
                <v:group style="position:absolute;left:7249;top:171;width:225;height:25" coordorigin="7249,171" coordsize="225,25">
                  <v:shape style="position:absolute;left:7249;top:171;width:225;height:25" coordorigin="7249,171" coordsize="225,25" path="m7249,171l7474,196e" filled="f" stroked="t" strokeweight="0.75pt" strokecolor="#497DBA">
                    <v:path arrowok="t"/>
                  </v:shape>
                  <v:group style="position:absolute;left:6185;top:196;width:288;height:0" coordorigin="6185,196" coordsize="288,0">
                    <v:shape style="position:absolute;left:6185;top:196;width:288;height:0" coordorigin="6185,196" coordsize="288,0" path="m6472,196l6185,196e" filled="f" stroked="t" strokeweight="0.75pt" strokecolor="#497DBA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61" w:lineRule="exact" w:line="260"/>
        <w:sectPr>
          <w:type w:val="continuous"/>
          <w:pgSz w:w="12240" w:h="15840"/>
          <w:pgMar w:top="1480" w:bottom="280" w:left="1340" w:right="1360"/>
          <w:cols w:num="2" w:equalWidth="off">
            <w:col w:w="4209" w:space="942"/>
            <w:col w:w="4389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19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123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</w:p>
    <w:p>
      <w:pPr>
        <w:rPr>
          <w:sz w:val="24"/>
          <w:szCs w:val="24"/>
        </w:rPr>
        <w:jc w:val="left"/>
        <w:spacing w:before="20" w:lineRule="exact" w:line="240"/>
        <w:sectPr>
          <w:type w:val="continuous"/>
          <w:pgSz w:w="12240" w:h="15840"/>
          <w:pgMar w:top="1480" w:bottom="280" w:left="1340" w:right="1360"/>
        </w:sectPr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4"/>
          <w:szCs w:val="14"/>
        </w:rPr>
        <w:jc w:val="right"/>
        <w:spacing w:before="16"/>
        <w:ind w:right="257"/>
      </w:pPr>
      <w:r>
        <w:pict>
          <v:group style="position:absolute;margin-left:177.96pt;margin-top:-0.321367pt;width:107.88pt;height:21.485pt;mso-position-horizontal-relative:page;mso-position-vertical-relative:paragraph;z-index:-2598" coordorigin="3559,-6" coordsize="2158,430">
            <v:shape type="#_x0000_t75" style="position:absolute;left:3559;top:15;width:2158;height:408">
              <v:imagedata o:title="" r:id="rId85"/>
            </v:shape>
            <v:group style="position:absolute;left:4306;top:1;width:75;height:400" coordorigin="4306,1" coordsize="75,400">
              <v:shape style="position:absolute;left:4306;top:1;width:75;height:400" coordorigin="4306,1" coordsize="75,400" path="m4381,401l4361,401,4344,399,4344,395,4344,208,4344,204,4327,201,4306,201,4327,201,4344,198,4344,195,4344,7,4344,4,4361,1,4381,1e" filled="f" stroked="t" strokeweight="0.75pt" strokecolor="#497DBA">
                <v:path arrowok="t"/>
              </v:shape>
              <v:group style="position:absolute;left:5145;top:1;width:71;height:400" coordorigin="5145,1" coordsize="71,400">
                <v:shape style="position:absolute;left:5145;top:1;width:71;height:400" coordorigin="5145,1" coordsize="71,400" path="m5145,1l5165,1,5181,4,5181,7,5181,195,5181,198,5196,201,5216,201,5196,201,5181,204,5181,207,5181,395,5181,398,5165,401,5145,401e" filled="f" stroked="t" strokeweight="0.75pt" strokecolor="#497DBA">
                  <v:path arrowok="t"/>
                </v:shape>
                <v:group style="position:absolute;left:5158;top:126;width:225;height:25" coordorigin="5158,126" coordsize="225,25">
                  <v:shape style="position:absolute;left:5158;top:126;width:225;height:25" coordorigin="5158,126" coordsize="225,25" path="m5158,126l5383,151e" filled="f" stroked="t" strokeweight="0.75pt" strokecolor="#497DBA">
                    <v:path arrowok="t"/>
                  </v:shape>
                  <v:group style="position:absolute;left:4093;top:151;width:288;height:0" coordorigin="4093,151" coordsize="288,0">
                    <v:shape style="position:absolute;left:4093;top:151;width:288;height:0" coordorigin="4093,151" coordsize="288,0" path="m4381,151l4093,151e" filled="f" stroked="t" strokeweight="0.75pt" strokecolor="#497DBA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-C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19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99"/>
          <w:position w:val="-3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33" w:right="-5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sectPr>
          <w:type w:val="continuous"/>
          <w:pgSz w:w="12240" w:h="15840"/>
          <w:pgMar w:top="1480" w:bottom="280" w:left="1340" w:right="1360"/>
          <w:cols w:num="2" w:equalWidth="off">
            <w:col w:w="4183" w:space="1069"/>
            <w:col w:w="4288"/>
          </w:cols>
        </w:sectPr>
      </w:pPr>
      <w:r>
        <w:pict>
          <v:group style="position:absolute;margin-left:286.32pt;margin-top:-1.13137pt;width:107.88pt;height:21.495pt;mso-position-horizontal-relative:page;mso-position-vertical-relative:paragraph;z-index:-2597" coordorigin="5726,-23" coordsize="2158,430">
            <v:shape type="#_x0000_t75" style="position:absolute;left:5726;top:-1;width:2158;height:408">
              <v:imagedata o:title="" r:id="rId86"/>
            </v:shape>
            <v:group style="position:absolute;left:6473;top:-15;width:75;height:400" coordorigin="6473,-15" coordsize="75,400">
              <v:shape style="position:absolute;left:6473;top:-15;width:75;height:400" coordorigin="6473,-15" coordsize="75,400" path="m6548,385l6528,385,6511,382,6511,379,6511,191,6511,188,6494,185,6473,185,6494,185,6511,182,6511,179,6511,-9,6511,-12,6528,-15,6548,-15e" filled="f" stroked="t" strokeweight="0.75pt" strokecolor="#497DBA">
                <v:path arrowok="t"/>
              </v:shape>
              <v:group style="position:absolute;left:7312;top:-15;width:71;height:400" coordorigin="7312,-15" coordsize="71,400">
                <v:shape style="position:absolute;left:7312;top:-15;width:71;height:400" coordorigin="7312,-15" coordsize="71,400" path="m7312,-15l7332,-15,7348,-13,7348,-9,7348,179,7348,182,7363,185,7383,185,7363,185,7348,187,7348,190,7348,378,7348,382,7332,384,7312,384e" filled="f" stroked="t" strokeweight="0.75pt" strokecolor="#497DBA">
                  <v:path arrowok="t"/>
                </v:shape>
                <v:group style="position:absolute;left:7325;top:110;width:225;height:25" coordorigin="7325,110" coordsize="225,25">
                  <v:shape style="position:absolute;left:7325;top:110;width:225;height:25" coordorigin="7325,110" coordsize="225,25" path="m7325,110l7550,135e" filled="f" stroked="t" strokeweight="0.75pt" strokecolor="#497DBA">
                    <v:path arrowok="t"/>
                  </v:shape>
                  <v:group style="position:absolute;left:6260;top:135;width:288;height:0" coordorigin="6260,135" coordsize="288,0">
                    <v:shape style="position:absolute;left:6260;top:135;width:288;height:0" coordorigin="6260,135" coordsize="288,0" path="m6548,135l6260,135e" filled="f" stroked="t" strokeweight="0.75pt" strokecolor="#497DBA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19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  <w:sectPr>
          <w:type w:val="continuous"/>
          <w:pgSz w:w="12240" w:h="15840"/>
          <w:pgMar w:top="1480" w:bottom="280" w:left="1340" w:right="1360"/>
        </w:sectPr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3" w:lineRule="exact" w:line="260"/>
        <w:ind w:left="820" w:right="-53"/>
      </w:pPr>
      <w:r>
        <w:pict>
          <v:shape type="#_x0000_t202" style="position:absolute;margin-left:295.02pt;margin-top:0.773633pt;width:110.58pt;height:20.52pt;mso-position-horizontal-relative:page;mso-position-vertical-relative:paragraph;z-index:-2602" filled="f" stroked="f">
            <v:textbox inset="0,0,0,0">
              <w:txbxContent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spacing w:before="17"/>
                  </w:pP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22"/>
                      <w:szCs w:val="22"/>
                    </w:rPr>
                    <w:t>eg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sz w:val="22"/>
                      <w:szCs w:val="22"/>
                    </w:rPr>
                    <w:t>o</w:t>
                  </w:r>
                  <w:r>
                    <w:rPr>
                      <w:rFonts w:cs="Calibri" w:hAnsi="Calibri" w:eastAsia="Calibri" w:ascii="Calibri"/>
                      <w:spacing w:val="-3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22"/>
                      <w:szCs w:val="22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pict>
          <v:group style="position:absolute;margin-left:297.84pt;margin-top:-0.271367pt;width:107.76pt;height:21.565pt;mso-position-horizontal-relative:page;mso-position-vertical-relative:paragraph;z-index:-2596" coordorigin="5957,-5" coordsize="2155,431">
            <v:shape type="#_x0000_t75" style="position:absolute;left:5957;top:15;width:2155;height:410">
              <v:imagedata o:title="" r:id="rId87"/>
            </v:shape>
            <v:group style="position:absolute;left:6702;top:2;width:75;height:400" coordorigin="6702,2" coordsize="75,400">
              <v:shape style="position:absolute;left:6702;top:2;width:75;height:400" coordorigin="6702,2" coordsize="75,400" path="m6777,402l6757,402,6740,400,6740,396,6740,208,6740,205,6723,202,6702,202,6723,202,6740,199,6740,196,6740,8,6740,5,6757,2,6777,2e" filled="f" stroked="t" strokeweight="0.75pt" strokecolor="#497DBA">
                <v:path arrowok="t"/>
              </v:shape>
              <v:group style="position:absolute;left:7541;top:2;width:71;height:400" coordorigin="7541,2" coordsize="71,400">
                <v:shape style="position:absolute;left:7541;top:2;width:71;height:400" coordorigin="7541,2" coordsize="71,400" path="m7541,2l7561,2,7577,5,7577,8,7577,196,7577,199,7592,202,7612,202,7592,202,7577,204,7577,208,7577,396,7577,399,7561,402,7541,402e" filled="f" stroked="t" strokeweight="0.75pt" strokecolor="#497DBA">
                  <v:path arrowok="t"/>
                </v:shape>
                <v:group style="position:absolute;left:7554;top:127;width:225;height:25" coordorigin="7554,127" coordsize="225,25">
                  <v:shape style="position:absolute;left:7554;top:127;width:225;height:25" coordorigin="7554,127" coordsize="225,25" path="m7554,127l7779,152e" filled="f" stroked="t" strokeweight="0.75pt" strokecolor="#497DBA">
                    <v:path arrowok="t"/>
                  </v:shape>
                  <v:group style="position:absolute;left:6489;top:152;width:288;height:0" coordorigin="6489,152" coordsize="288,0">
                    <v:shape style="position:absolute;left:6489;top:152;width:288;height:0" coordorigin="6489,152" coordsize="288,0" path="m6777,152l6489,152e" filled="f" stroked="t" strokeweight="0.75pt" strokecolor="#497DBA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16"/>
        <w:ind w:right="-55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-C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19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3" w:lineRule="exact" w:line="260"/>
        <w:sectPr>
          <w:type w:val="continuous"/>
          <w:pgSz w:w="12240" w:h="15840"/>
          <w:pgMar w:top="1480" w:bottom="280" w:left="1340" w:right="1360"/>
          <w:cols w:num="3" w:equalWidth="off">
            <w:col w:w="4563" w:space="919"/>
            <w:col w:w="842" w:space="486"/>
            <w:col w:w="2730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spacing w:before="16" w:lineRule="auto" w:line="242"/>
        <w:ind w:left="1094" w:right="1822" w:hanging="63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sick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9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9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9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ss.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6"/>
        <w:ind w:left="820" w:right="3386"/>
        <w:sectPr>
          <w:type w:val="continuous"/>
          <w:pgSz w:w="12240" w:h="15840"/>
          <w:pgMar w:top="1480" w:bottom="280" w:left="1340" w:right="13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)?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 w:lineRule="auto" w:line="276"/>
        <w:ind w:left="1180" w:right="209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8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Calc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late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cal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Briefly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 w:lineRule="auto" w:line="274"/>
        <w:ind w:left="1180" w:right="285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 w:lineRule="auto" w:line="276"/>
        <w:ind w:left="1180" w:right="276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09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artificial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descr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useful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1900" w:val="left"/>
        </w:tabs>
        <w:jc w:val="left"/>
        <w:spacing w:lineRule="auto" w:line="276"/>
        <w:ind w:left="1180" w:right="86" w:hanging="7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reacts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(2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½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90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(ii).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 w:right="75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.7%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80" w:right="320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(3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½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tructu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900" w:right="99" w:hanging="720"/>
        <w:sectPr>
          <w:pgMar w:header="0" w:footer="1003" w:top="1380" w:bottom="280" w:left="1340" w:right="142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66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40" w:right="-4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sw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rs</w:t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84" w:right="24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41" w:right="29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85" w:right="24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41" w:right="30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84" w:right="24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31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41" w:right="29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86" w:right="23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7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8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5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6" w:right="23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27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5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9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6" w:right="23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27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5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9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6" w:right="23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27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0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5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8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6" w:right="23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27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0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8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5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9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8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6" w:right="23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27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9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5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8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8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8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5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8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8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5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8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50" w:hRule="exact"/>
        </w:trPr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9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5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29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84" w:right="24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241" w:right="3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  <w:sectPr>
          <w:pgMar w:header="0" w:footer="1003" w:top="1480" w:bottom="280" w:left="1300" w:right="17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40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90"/>
        <w:ind w:left="263" w:right="662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tLeast" w:line="500"/>
        <w:ind w:left="-20" w:right="6326"/>
        <w:sectPr>
          <w:type w:val="continuous"/>
          <w:pgSz w:w="12240" w:h="15840"/>
          <w:pgMar w:top="1480" w:bottom="280" w:left="1300" w:right="1720"/>
          <w:cols w:num="2" w:equalWidth="off">
            <w:col w:w="944" w:space="555"/>
            <w:col w:w="7721"/>
          </w:cols>
        </w:sectPr>
      </w:pPr>
      <w:r>
        <w:pict>
          <v:group style="position:absolute;margin-left:132.72pt;margin-top:-13.3841pt;width:156.72pt;height:63.72pt;mso-position-horizontal-relative:page;mso-position-vertical-relative:paragraph;z-index:-2595" coordorigin="2654,-268" coordsize="3134,1274">
            <v:shape type="#_x0000_t75" style="position:absolute;left:2654;top:-268;width:3134;height:1274">
              <v:imagedata o:title="" r:id="rId88"/>
            </v:shape>
            <v:group style="position:absolute;left:2937;top:404;width:150;height:0" coordorigin="2937,404" coordsize="150,0">
              <v:shape style="position:absolute;left:2937;top:404;width:150;height:0" coordorigin="2937,404" coordsize="150,0" path="m2937,404l3087,404e" filled="f" stroked="t" strokeweight="0.75pt" strokecolor="#497DBA">
                <v:path arrowok="t"/>
              </v:shape>
              <v:group style="position:absolute;left:3271;top:404;width:150;height:0" coordorigin="3271,404" coordsize="150,0">
                <v:shape style="position:absolute;left:3271;top:404;width:150;height:0" coordorigin="3271,404" coordsize="150,0" path="m3271,404l3421,404e" filled="f" stroked="t" strokeweight="0.75pt" strokecolor="#497DBA">
                  <v:path arrowok="t"/>
                </v:shape>
                <v:group style="position:absolute;left:3513;top:404;width:150;height:0" coordorigin="3513,404" coordsize="150,0">
                  <v:shape style="position:absolute;left:3513;top:404;width:150;height:0" coordorigin="3513,404" coordsize="150,0" path="m3513,404l3662,404e" filled="f" stroked="t" strokeweight="0.75pt" strokecolor="#497DBA">
                    <v:path arrowok="t"/>
                  </v:shape>
                  <v:group style="position:absolute;left:3812;top:404;width:150;height:0" coordorigin="3812,404" coordsize="150,0">
                    <v:shape style="position:absolute;left:3812;top:404;width:150;height:0" coordorigin="3812,404" coordsize="150,0" path="m3812,404l3962,404e" filled="f" stroked="t" strokeweight="0.75pt" strokecolor="#497DBA">
                      <v:path arrowok="t"/>
                    </v:shape>
                    <v:group style="position:absolute;left:3167;top:13;width:0;height:230" coordorigin="3167,13" coordsize="0,230">
                      <v:shape style="position:absolute;left:3167;top:13;width:0;height:230" coordorigin="3167,13" coordsize="0,230" path="m3167,243l3167,13e" filled="f" stroked="t" strokeweight="0.75pt" strokecolor="#497DBA">
                        <v:path arrowok="t"/>
                      </v:shape>
                      <v:group style="position:absolute;left:3801;top:24;width:0;height:230" coordorigin="3801,24" coordsize="0,230">
                        <v:shape style="position:absolute;left:3801;top:24;width:0;height:230" coordorigin="3801,24" coordsize="0,230" path="m3801,254l3801,24e" filled="f" stroked="t" strokeweight="0.75pt" strokecolor="#497DBA">
                          <v:path arrowok="t"/>
                        </v:shape>
                        <v:group style="position:absolute;left:3513;top:13;width:0;height:230" coordorigin="3513,13" coordsize="0,230">
                          <v:shape style="position:absolute;left:3513;top:13;width:0;height:230" coordorigin="3513,13" coordsize="0,230" path="m3513,243l3513,13e" filled="f" stroked="t" strokeweight="0.75pt" strokecolor="#497DBA">
                            <v:path arrowok="t"/>
                          </v:shape>
                          <v:group style="position:absolute;left:3524;top:508;width:0;height:230" coordorigin="3524,508" coordsize="0,230">
                            <v:shape style="position:absolute;left:3524;top:508;width:0;height:230" coordorigin="3524,508" coordsize="0,230" path="m3524,738l3524,508e" filled="f" stroked="t" strokeweight="0.75pt" strokecolor="#497DBA">
                              <v:path arrowok="t"/>
                            </v:shape>
                            <v:group style="position:absolute;left:3179;top:508;width:11;height:230" coordorigin="3179,508" coordsize="11,230">
                              <v:shape style="position:absolute;left:3179;top:508;width:11;height:230" coordorigin="3179,508" coordsize="11,230" path="m3179,738l3190,508e" filled="f" stroked="t" strokeweight="0.75pt" strokecolor="#497DBA">
                                <v:path arrowok="t"/>
                              </v:shape>
                              <v:group style="position:absolute;left:3801;top:531;width:0;height:230" coordorigin="3801,531" coordsize="0,230">
                                <v:shape style="position:absolute;left:3801;top:531;width:0;height:230" coordorigin="3801,531" coordsize="0,230" path="m3801,761l3801,531e" filled="f" stroked="t" strokeweight="0.75pt" strokecolor="#497DBA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69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69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kane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9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9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fuel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04" w:right="701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(a)(i)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3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heating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ility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elastic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860" w:val="left"/>
        </w:tabs>
        <w:jc w:val="left"/>
        <w:spacing w:lineRule="auto" w:line="454"/>
        <w:ind w:left="860" w:right="7331" w:hanging="470"/>
        <w:sectPr>
          <w:type w:val="continuous"/>
          <w:pgSz w:w="12240" w:h="15840"/>
          <w:pgMar w:top="1480" w:bottom="280" w:left="1300" w:right="17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/>
        <w:ind w:left="100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left"/>
        <w:spacing w:lineRule="auto" w:line="454"/>
        <w:ind w:left="300" w:right="7024" w:hanging="300"/>
      </w:pPr>
      <w:r>
        <w:pict>
          <v:group style="position:absolute;margin-left:126.96pt;margin-top:0.0136328pt;width:75pt;height:67.2pt;mso-position-horizontal-relative:page;mso-position-vertical-relative:paragraph;z-index:-2594" coordorigin="2539,0" coordsize="1500,1344">
            <v:shape type="#_x0000_t75" style="position:absolute;left:2539;top:0;width:1500;height:1344">
              <v:imagedata o:title="" r:id="rId89"/>
            </v:shape>
            <v:group style="position:absolute;left:2857;top:315;width:115;height:230" coordorigin="2857,315" coordsize="115,230">
              <v:shape style="position:absolute;left:2857;top:315;width:115;height:230" coordorigin="2857,315" coordsize="115,230" path="m2972,545l2857,315e" filled="f" stroked="t" strokeweight="0.75pt" strokecolor="#497DBA">
                <v:path arrowok="t"/>
              </v:shape>
              <v:group style="position:absolute;left:3409;top:315;width:115;height:230" coordorigin="3409,315" coordsize="115,230">
                <v:shape style="position:absolute;left:3409;top:315;width:115;height:230" coordorigin="3409,315" coordsize="115,230" path="m3409,545l3525,315e" filled="f" stroked="t" strokeweight="0.75pt" strokecolor="#497DBA">
                  <v:path arrowok="t"/>
                </v:shape>
                <v:group style="position:absolute;left:2857;top:787;width:115;height:230" coordorigin="2857,787" coordsize="115,230">
                  <v:shape style="position:absolute;left:2857;top:787;width:115;height:230" coordorigin="2857,787" coordsize="115,230" path="m2972,787l2857,1017e" filled="f" stroked="t" strokeweight="0.75pt" strokecolor="#497DBA">
                    <v:path arrowok="t"/>
                  </v:shape>
                  <v:group style="position:absolute;left:3409;top:787;width:115;height:230" coordorigin="3409,787" coordsize="115,230">
                    <v:shape style="position:absolute;left:3409;top:787;width:115;height:230" coordorigin="3409,787" coordsize="115,230" path="m3409,787l3525,1017e" filled="f" stroked="t" strokeweight="0.75pt" strokecolor="#497DBA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  <w:tab/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sectPr>
          <w:pgMar w:header="0" w:footer="1003" w:top="1380" w:bottom="280" w:left="1340" w:right="1520"/>
          <w:pgSz w:w="12240" w:h="15840"/>
          <w:cols w:num="2" w:equalWidth="off">
            <w:col w:w="669" w:space="674"/>
            <w:col w:w="8037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3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4"/>
          <w:szCs w:val="14"/>
        </w:rPr>
        <w:jc w:val="center"/>
        <w:ind w:left="812" w:right="6363"/>
      </w:pPr>
      <w:r>
        <w:pict>
          <v:group style="position:absolute;margin-left:160.7pt;margin-top:5.72363pt;width:20.15pt;height:6pt;mso-position-horizontal-relative:page;mso-position-vertical-relative:paragraph;z-index:-2593" coordorigin="3214,114" coordsize="403,120">
            <v:shape style="position:absolute;left:3214;top:114;width:403;height:120" coordorigin="3214,114" coordsize="403,120" path="m3517,184l3497,184,3497,234,3617,174,3517,184xe" filled="t" fillcolor="#497DBA" stroked="f">
              <v:path arrowok="t"/>
              <v:fill/>
            </v:shape>
            <v:shape style="position:absolute;left:3214;top:114;width:403;height:120" coordorigin="3214,114" coordsize="403,120" path="m3517,164l3497,114,3497,164,3517,164xe" filled="t" fillcolor="#497DBA" stroked="f">
              <v:path arrowok="t"/>
              <v:fill/>
            </v:shape>
            <v:shape style="position:absolute;left:3214;top:114;width:403;height:120" coordorigin="3214,114" coordsize="403,120" path="m3214,164l3214,184,3517,184,3617,174,3497,114,3517,164,3214,164xe" filled="t" fillcolor="#497DB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16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                 </w:t>
      </w:r>
      <w:r>
        <w:rPr>
          <w:rFonts w:cs="Calibri" w:hAnsi="Calibri" w:eastAsia="Calibri" w:ascii="Calibri"/>
          <w:spacing w:val="26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99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99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99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8"/>
        <w:ind w:left="307" w:right="4427" w:firstLine="35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washed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juice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tLeast" w:line="500"/>
        <w:ind w:left="302" w:right="3318" w:firstLine="14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2"/>
          <w:szCs w:val="22"/>
        </w:rPr>
        <w:jc w:val="left"/>
        <w:spacing w:before="5" w:lineRule="exact" w:line="220"/>
        <w:sectPr>
          <w:type w:val="continuous"/>
          <w:pgSz w:w="12240" w:h="15840"/>
          <w:pgMar w:top="1480" w:bottom="280" w:left="1340" w:right="1520"/>
        </w:sectPr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549" w:right="-5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sectPr>
          <w:type w:val="continuous"/>
          <w:pgSz w:w="12240" w:h="15840"/>
          <w:pgMar w:top="1480" w:bottom="280" w:left="1340" w:right="1520"/>
          <w:cols w:num="2" w:equalWidth="off">
            <w:col w:w="1499" w:space="379"/>
            <w:col w:w="7502"/>
          </w:cols>
        </w:sectPr>
      </w:pPr>
      <w:r>
        <w:pict>
          <v:group style="position:absolute;margin-left:160.275pt;margin-top:0.0836328pt;width:64.1pt;height:39.12pt;mso-position-horizontal-relative:page;mso-position-vertical-relative:paragraph;z-index:-2592" coordorigin="3206,2" coordsize="1282,782">
            <v:shape type="#_x0000_t75" style="position:absolute;left:3218;top:2;width:1258;height:782">
              <v:imagedata o:title="" r:id="rId90"/>
            </v:shape>
            <v:group style="position:absolute;left:3213;top:292;width:1267;height:120" coordorigin="3213,292" coordsize="1267,120">
              <v:shape style="position:absolute;left:3213;top:292;width:1267;height:120" coordorigin="3213,292" coordsize="1267,120" path="m4380,362l4360,362,4360,412,4480,352,4380,362xe" filled="t" fillcolor="#497DBA" stroked="f">
                <v:path arrowok="t"/>
                <v:fill/>
              </v:shape>
              <v:shape style="position:absolute;left:3213;top:292;width:1267;height:120" coordorigin="3213,292" coordsize="1267,120" path="m4380,342l4360,292,4360,342,4380,342xe" filled="t" fillcolor="#497DBA" stroked="f">
                <v:path arrowok="t"/>
                <v:fill/>
              </v:shape>
              <v:shape style="position:absolute;left:3213;top:292;width:1267;height:120" coordorigin="3213,292" coordsize="1267,120" path="m3213,342l3213,362,4380,362,4480,352,4360,292,4380,342,3213,342xe" filled="t" fillcolor="#497DBA" stroked="f">
                <v:path arrowok="t"/>
                <v:fill/>
              </v:shape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Zy</w:t>
      </w:r>
      <w:r>
        <w:rPr>
          <w:rFonts w:cs="Calibri" w:hAnsi="Calibri" w:eastAsia="Calibri" w:ascii="Calibri"/>
          <w:spacing w:val="2"/>
          <w:w w:val="100"/>
          <w:position w:val="-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-1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20"/>
        <w:ind w:left="448"/>
      </w:pP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1"/>
          <w:sz w:val="14"/>
          <w:szCs w:val="14"/>
        </w:rPr>
        <w:t>6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1"/>
          <w:sz w:val="14"/>
          <w:szCs w:val="14"/>
        </w:rPr>
        <w:t>1</w:t>
      </w:r>
      <w:r>
        <w:rPr>
          <w:rFonts w:cs="Calibri" w:hAnsi="Calibri" w:eastAsia="Calibri" w:ascii="Calibri"/>
          <w:spacing w:val="-1"/>
          <w:w w:val="100"/>
          <w:position w:val="-1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1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-1"/>
          <w:sz w:val="14"/>
          <w:szCs w:val="14"/>
        </w:rPr>
        <w:t>                                                       </w:t>
      </w:r>
      <w:r>
        <w:rPr>
          <w:rFonts w:cs="Calibri" w:hAnsi="Calibri" w:eastAsia="Calibri" w:ascii="Calibri"/>
          <w:spacing w:val="16"/>
          <w:w w:val="100"/>
          <w:position w:val="-1"/>
          <w:sz w:val="14"/>
          <w:szCs w:val="14"/>
        </w:rPr>
        <w:t> </w:t>
      </w:r>
      <w:r>
        <w:rPr>
          <w:rFonts w:cs="Calibri" w:hAnsi="Calibri" w:eastAsia="Calibri" w:ascii="Calibri"/>
          <w:spacing w:val="1"/>
          <w:w w:val="100"/>
          <w:position w:val="2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1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1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OH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2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CO</w:t>
      </w:r>
      <w:r>
        <w:rPr>
          <w:rFonts w:cs="Calibri" w:hAnsi="Calibri" w:eastAsia="Calibri" w:ascii="Calibri"/>
          <w:spacing w:val="0"/>
          <w:w w:val="100"/>
          <w:position w:val="-1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27"/>
        <w:ind w:left="1842" w:right="627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44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14"/>
          <w:szCs w:val="14"/>
        </w:rPr>
        <w:jc w:val="center"/>
        <w:spacing w:lineRule="exact" w:line="240"/>
        <w:ind w:left="1841" w:right="6389"/>
      </w:pP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-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-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99"/>
          <w:position w:val="-4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-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-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99"/>
          <w:position w:val="-4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00"/>
        <w:ind w:left="808"/>
      </w:pPr>
      <w:r>
        <w:rPr>
          <w:rFonts w:cs="Calibri" w:hAnsi="Calibri" w:eastAsia="Calibri" w:ascii="Calibri"/>
          <w:spacing w:val="0"/>
          <w:w w:val="100"/>
          <w:position w:val="3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1"/>
          <w:sz w:val="14"/>
          <w:szCs w:val="14"/>
        </w:rPr>
        <w:t>6</w:t>
      </w:r>
      <w:r>
        <w:rPr>
          <w:rFonts w:cs="Calibri" w:hAnsi="Calibri" w:eastAsia="Calibri" w:ascii="Calibri"/>
          <w:spacing w:val="-1"/>
          <w:w w:val="100"/>
          <w:position w:val="3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-1"/>
          <w:sz w:val="14"/>
          <w:szCs w:val="14"/>
        </w:rPr>
        <w:t>1</w:t>
      </w:r>
      <w:r>
        <w:rPr>
          <w:rFonts w:cs="Calibri" w:hAnsi="Calibri" w:eastAsia="Calibri" w:ascii="Calibri"/>
          <w:spacing w:val="-1"/>
          <w:w w:val="100"/>
          <w:position w:val="-1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3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1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-1"/>
          <w:sz w:val="14"/>
          <w:szCs w:val="14"/>
        </w:rPr>
        <w:t>                                                  </w:t>
      </w:r>
      <w:r>
        <w:rPr>
          <w:rFonts w:cs="Calibri" w:hAnsi="Calibri" w:eastAsia="Calibri" w:ascii="Calibri"/>
          <w:spacing w:val="27"/>
          <w:w w:val="100"/>
          <w:position w:val="-1"/>
          <w:sz w:val="14"/>
          <w:szCs w:val="14"/>
        </w:rPr>
        <w:t> </w:t>
      </w:r>
      <w:r>
        <w:rPr>
          <w:rFonts w:cs="Calibri" w:hAnsi="Calibri" w:eastAsia="Calibri" w:ascii="Calibri"/>
          <w:spacing w:val="-2"/>
          <w:w w:val="100"/>
          <w:position w:val="3"/>
          <w:sz w:val="22"/>
          <w:szCs w:val="22"/>
        </w:rPr>
        <w:t>6C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51"/>
        <w:ind w:left="2204" w:right="6568"/>
      </w:pPr>
      <w:r>
        <w:pict>
          <v:group style="position:absolute;margin-left:160.325pt;margin-top:-22.9264pt;width:64.1pt;height:39.24pt;mso-position-horizontal-relative:page;mso-position-vertical-relative:paragraph;z-index:-2591" coordorigin="3207,-459" coordsize="1282,785">
            <v:shape type="#_x0000_t75" style="position:absolute;left:3218;top:-459;width:1258;height:785">
              <v:imagedata o:title="" r:id="rId91"/>
            </v:shape>
            <v:group style="position:absolute;left:3214;top:-166;width:1267;height:120" coordorigin="3214,-166" coordsize="1267,120">
              <v:shape style="position:absolute;left:3214;top:-166;width:1267;height:120" coordorigin="3214,-166" coordsize="1267,120" path="m4381,-96l4361,-96,4361,-46,4481,-106,4381,-96xe" filled="t" fillcolor="#497DBA" stroked="f">
                <v:path arrowok="t"/>
                <v:fill/>
              </v:shape>
              <v:shape style="position:absolute;left:3214;top:-166;width:1267;height:120" coordorigin="3214,-166" coordsize="1267,120" path="m4381,-116l4361,-166,4361,-116,4381,-116xe" filled="t" fillcolor="#497DBA" stroked="f">
                <v:path arrowok="t"/>
                <v:fill/>
              </v:shape>
              <v:shape style="position:absolute;left:3214;top:-166;width:1267;height:120" coordorigin="3214,-166" coordsize="1267,120" path="m3214,-116l3214,-96,4381,-96,4481,-106,4361,-166,4381,-116,3214,-116xe" filled="t" fillcolor="#497DBA" stroked="f">
                <v:path arrowok="t"/>
                <v:fill/>
              </v:shape>
            </v:group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99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1"/>
        <w:ind w:left="408" w:right="468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80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tiseptic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22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41"/>
        <w:ind w:left="2224" w:right="662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22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thesis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 w:lineRule="auto" w:line="276"/>
        <w:ind w:left="1660" w:right="68" w:hanging="85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)(i)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wool.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5"/>
        <w:ind w:left="1660" w:right="269" w:hanging="403"/>
        <w:sectPr>
          <w:type w:val="continuous"/>
          <w:pgSz w:w="12240" w:h="15840"/>
          <w:pgMar w:top="1480" w:bottom="280" w:left="1340" w:right="15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heating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85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(b)(i)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entrated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 w:lineRule="exact" w:line="260"/>
        <w:ind w:left="859"/>
        <w:sectPr>
          <w:pgMar w:header="0" w:footer="1003" w:top="1380" w:bottom="280" w:left="1340" w:right="172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42" w:lineRule="exact" w:line="220"/>
        <w:ind w:left="1108" w:right="-55"/>
      </w:pPr>
      <w:r>
        <w:rPr>
          <w:rFonts w:cs="Calibri" w:hAnsi="Calibri" w:eastAsia="Calibri" w:ascii="Calibri"/>
          <w:spacing w:val="0"/>
          <w:w w:val="100"/>
          <w:position w:val="-3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position w:val="-3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3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-3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6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-3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6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sectPr>
          <w:type w:val="continuous"/>
          <w:pgSz w:w="12240" w:h="15840"/>
          <w:pgMar w:top="1480" w:bottom="280" w:left="1340" w:right="1720"/>
          <w:cols w:num="2" w:equalWidth="off">
            <w:col w:w="1904" w:space="493"/>
            <w:col w:w="6783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Catalyst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                        </w:t>
      </w:r>
      <w:r>
        <w:rPr>
          <w:rFonts w:cs="Calibri" w:hAnsi="Calibri" w:eastAsia="Calibri" w:ascii="Calibri"/>
          <w:spacing w:val="44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13"/>
          <w:sz w:val="22"/>
          <w:szCs w:val="22"/>
        </w:rPr>
        <w:t>CH</w:t>
      </w:r>
      <w:r>
        <w:rPr>
          <w:rFonts w:cs="Calibri" w:hAnsi="Calibri" w:eastAsia="Calibri" w:ascii="Calibri"/>
          <w:spacing w:val="19"/>
          <w:w w:val="100"/>
          <w:position w:val="-13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13"/>
          <w:sz w:val="22"/>
          <w:szCs w:val="22"/>
        </w:rPr>
        <w:t>-CH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center"/>
        <w:spacing w:lineRule="exact" w:line="120"/>
        <w:ind w:left="4671" w:right="3861"/>
      </w:pPr>
      <w:r>
        <w:pict>
          <v:group style="position:absolute;margin-left:177.45pt;margin-top:-13.88pt;width:176.55pt;height:27.48pt;mso-position-horizontal-relative:page;mso-position-vertical-relative:paragraph;z-index:-2590" coordorigin="3549,-278" coordsize="3531,550">
            <v:shape type="#_x0000_t75" style="position:absolute;left:3737;top:-278;width:1255;height:427">
              <v:imagedata o:title="" r:id="rId92"/>
            </v:shape>
            <v:group style="position:absolute;left:3559;top:-57;width:1266;height:120" coordorigin="3559,-57" coordsize="1266,120">
              <v:shape style="position:absolute;left:3559;top:-57;width:1266;height:120" coordorigin="3559,-57" coordsize="1266,120" path="m4725,13l4705,13,4705,63,4825,3,4725,13xe" filled="t" fillcolor="#497DBA" stroked="f">
                <v:path arrowok="t"/>
                <v:fill/>
              </v:shape>
              <v:shape style="position:absolute;left:3559;top:-57;width:1266;height:120" coordorigin="3559,-57" coordsize="1266,120" path="m4725,-7l4705,-57,4705,-7,4725,-7xe" filled="t" fillcolor="#497DBA" stroked="f">
                <v:path arrowok="t"/>
                <v:fill/>
              </v:shape>
              <v:shape style="position:absolute;left:3559;top:-57;width:1266;height:120" coordorigin="3559,-57" coordsize="1266,120" path="m3559,-7l3559,13,4725,13,4825,3,4705,-57,4725,-7,3559,-7xe" filled="t" fillcolor="#497DBA" stroked="f">
                <v:path arrowok="t"/>
                <v:fill/>
              </v:shape>
              <v:shape type="#_x0000_t75" style="position:absolute;left:4922;top:-136;width:2158;height:408">
                <v:imagedata o:title="" r:id="rId93"/>
              </v:shape>
              <v:group style="position:absolute;left:5669;top:-151;width:75;height:400" coordorigin="5669,-151" coordsize="75,400">
                <v:shape style="position:absolute;left:5669;top:-151;width:75;height:400" coordorigin="5669,-151" coordsize="75,400" path="m5744,249l5724,249,5707,247,5707,243,5707,55,5707,52,5690,49,5669,49,5690,49,5707,46,5707,43,5707,-145,5707,-148,5724,-151,5744,-151e" filled="f" stroked="t" strokeweight="0.75pt" strokecolor="#497DBA">
                  <v:path arrowok="t"/>
                </v:shape>
                <v:group style="position:absolute;left:6508;top:-151;width:71;height:400" coordorigin="6508,-151" coordsize="71,400">
                  <v:shape style="position:absolute;left:6508;top:-151;width:71;height:400" coordorigin="6508,-151" coordsize="71,400" path="m6508,-151l6528,-151,6544,-148,6544,-145,6544,43,6544,46,6559,49,6579,49,6559,49,6544,51,6544,55,6544,243,6544,246,6528,249,6508,249e" filled="f" stroked="t" strokeweight="0.75pt" strokecolor="#497DBA">
                    <v:path arrowok="t"/>
                  </v:shape>
                  <v:group style="position:absolute;left:6521;top:-26;width:225;height:25" coordorigin="6521,-26" coordsize="225,25">
                    <v:shape style="position:absolute;left:6521;top:-26;width:225;height:25" coordorigin="6521,-26" coordsize="225,25" path="m6521,-26l6746,-1e" filled="f" stroked="t" strokeweight="0.75pt" strokecolor="#497DBA">
                      <v:path arrowok="t"/>
                    </v:shape>
                    <v:group style="position:absolute;left:5456;top:-1;width:288;height:0" coordorigin="5456,-1" coordsize="288,0">
                      <v:shape style="position:absolute;left:5456;top:-1;width:288;height:0" coordorigin="5456,-1" coordsize="288,0" path="m5744,-1l5456,-1e" filled="f" stroked="t" strokeweight="0.75pt" strokecolor="#497DBA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1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14"/>
          <w:szCs w:val="14"/>
        </w:rPr>
        <w:t>         </w:t>
      </w:r>
      <w:r>
        <w:rPr>
          <w:rFonts w:cs="Calibri" w:hAnsi="Calibri" w:eastAsia="Calibri" w:ascii="Calibri"/>
          <w:spacing w:val="4"/>
          <w:w w:val="100"/>
          <w:position w:val="1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4"/>
          <w:szCs w:val="14"/>
        </w:rPr>
        <w:t>2</w:t>
      </w:r>
      <w:r>
        <w:rPr>
          <w:rFonts w:cs="Calibri" w:hAnsi="Calibri" w:eastAsia="Calibri" w:ascii="Calibri"/>
          <w:spacing w:val="20"/>
          <w:w w:val="100"/>
          <w:position w:val="1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99"/>
          <w:position w:val="1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erials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6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16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6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16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868" w:right="2992" w:firstLine="4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(alke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1017"/>
      </w:pPr>
      <w:r>
        <w:pict>
          <v:group style="position:absolute;margin-left:221.1pt;margin-top:5.66363pt;width:20.15pt;height:6pt;mso-position-horizontal-relative:page;mso-position-vertical-relative:paragraph;z-index:-2589" coordorigin="4422,113" coordsize="403,120">
            <v:shape style="position:absolute;left:4422;top:113;width:403;height:120" coordorigin="4422,113" coordsize="403,120" path="m4725,183l4705,183,4705,233,4825,173,4725,183xe" filled="t" fillcolor="#497DBA" stroked="f">
              <v:path arrowok="t"/>
              <v:fill/>
            </v:shape>
            <v:shape style="position:absolute;left:4422;top:113;width:403;height:120" coordorigin="4422,113" coordsize="403,120" path="m4725,163l4705,113,4705,163,4725,163xe" filled="t" fillcolor="#497DBA" stroked="f">
              <v:path arrowok="t"/>
              <v:fill/>
            </v:shape>
            <v:shape style="position:absolute;left:4422;top:113;width:403;height:120" coordorigin="4422,113" coordsize="403,120" path="m4422,163l4422,183,4725,183,4825,173,4705,113,4725,163,4422,163xe" filled="t" fillcolor="#497DB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17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                 </w:t>
      </w:r>
      <w:r>
        <w:rPr>
          <w:rFonts w:cs="Calibri" w:hAnsi="Calibri" w:eastAsia="Calibri" w:ascii="Calibri"/>
          <w:spacing w:val="26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6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tage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5440" w:val="left"/>
        </w:tabs>
        <w:jc w:val="left"/>
        <w:spacing w:before="16" w:lineRule="exact" w:line="260"/>
        <w:ind w:left="1068"/>
      </w:pPr>
      <w:r>
        <w:rPr>
          <w:rFonts w:cs="Calibri" w:hAnsi="Calibri" w:eastAsia="Calibri" w:ascii="Calibri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4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4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Ele</w:t>
      </w:r>
      <w:r>
        <w:rPr>
          <w:rFonts w:cs="Calibri" w:hAnsi="Calibri" w:eastAsia="Calibri" w:ascii="Calibri"/>
          <w:spacing w:val="-1"/>
          <w:sz w:val="22"/>
          <w:szCs w:val="22"/>
          <w:u w:val="thick" w:color="94B3D6"/>
        </w:rPr>
        <w:t>m</w:t>
      </w:r>
      <w:r>
        <w:rPr>
          <w:rFonts w:cs="Calibri" w:hAnsi="Calibri" w:eastAsia="Calibri" w:ascii="Calibri"/>
          <w:spacing w:val="-1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ents</w:t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                 </w:t>
      </w:r>
      <w:r>
        <w:rPr>
          <w:rFonts w:cs="Calibri" w:hAnsi="Calibri" w:eastAsia="Calibri" w:ascii="Calibri"/>
          <w:spacing w:val="6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6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6"/>
          <w:sz w:val="22"/>
          <w:szCs w:val="22"/>
        </w:rPr>
      </w:r>
      <w:r>
        <w:rPr>
          <w:rFonts w:cs="Calibri" w:hAnsi="Calibri" w:eastAsia="Calibri" w:ascii="Calibri"/>
          <w:spacing w:val="-2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-16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-16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C</w:t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         </w:t>
      </w:r>
      <w:r>
        <w:rPr>
          <w:rFonts w:cs="Calibri" w:hAnsi="Calibri" w:eastAsia="Calibri" w:ascii="Calibri"/>
          <w:spacing w:val="-20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-20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-20"/>
          <w:sz w:val="22"/>
          <w:szCs w:val="22"/>
        </w:rPr>
      </w:r>
      <w:r>
        <w:rPr>
          <w:rFonts w:cs="Calibri" w:hAnsi="Calibri" w:eastAsia="Calibri" w:ascii="Calibri"/>
          <w:spacing w:val="-2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-13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-13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H</w:t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           </w:t>
      </w:r>
      <w:r>
        <w:rPr>
          <w:rFonts w:cs="Calibri" w:hAnsi="Calibri" w:eastAsia="Calibri" w:ascii="Calibri"/>
          <w:spacing w:val="2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2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2"/>
          <w:sz w:val="22"/>
          <w:szCs w:val="22"/>
        </w:rPr>
      </w:r>
      <w:r>
        <w:rPr>
          <w:rFonts w:cs="Calibri" w:hAnsi="Calibri" w:eastAsia="Calibri" w:ascii="Calibri"/>
          <w:spacing w:val="-2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-16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-16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O</w:t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  <w:tab/>
      </w:r>
      <w:r>
        <w:rPr>
          <w:rFonts w:cs="Calibri" w:hAnsi="Calibri" w:eastAsia="Calibri" w:ascii="Calibri"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spacing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7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1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2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enta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38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rat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20"/>
        <w:ind w:left="1315"/>
      </w:pP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2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ir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cal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2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2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2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1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9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47"/>
        <w:ind w:left="1216" w:right="6318" w:firstLine="9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O)n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8"/>
        <w:ind w:left="1392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66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(b)</w:t>
      </w:r>
      <w:r>
        <w:rPr>
          <w:rFonts w:cs="Calibri" w:hAnsi="Calibri" w:eastAsia="Calibri" w:ascii="Calibri"/>
          <w:spacing w:val="4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lic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COOH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31" w:lineRule="exact" w:line="60"/>
        <w:ind w:left="2169"/>
      </w:pPr>
      <w:r>
        <w:rPr>
          <w:rFonts w:cs="Calibri" w:hAnsi="Calibri" w:eastAsia="Calibri" w:ascii="Calibri"/>
          <w:spacing w:val="0"/>
          <w:w w:val="100"/>
          <w:position w:val="-8"/>
          <w:sz w:val="14"/>
          <w:szCs w:val="14"/>
        </w:rPr>
        <w:t>-</w:t>
      </w:r>
      <w:r>
        <w:rPr>
          <w:rFonts w:cs="Calibri" w:hAnsi="Calibri" w:eastAsia="Calibri" w:ascii="Calibri"/>
          <w:spacing w:val="0"/>
          <w:w w:val="100"/>
          <w:position w:val="-8"/>
          <w:sz w:val="14"/>
          <w:szCs w:val="14"/>
        </w:rPr>
        <w:t>                      </w:t>
      </w:r>
      <w:r>
        <w:rPr>
          <w:rFonts w:cs="Calibri" w:hAnsi="Calibri" w:eastAsia="Calibri" w:ascii="Calibri"/>
          <w:spacing w:val="24"/>
          <w:w w:val="100"/>
          <w:position w:val="-8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-8"/>
          <w:sz w:val="14"/>
          <w:szCs w:val="14"/>
        </w:rPr>
        <w:t>+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20"/>
        <w:ind w:left="1416"/>
      </w:pPr>
      <w:r>
        <w:pict>
          <v:group style="position:absolute;margin-left:245.9pt;margin-top:1.52pt;width:30.5pt;height:6pt;mso-position-horizontal-relative:page;mso-position-vertical-relative:paragraph;z-index:-2588" coordorigin="4918,30" coordsize="610,120">
            <v:shape style="position:absolute;left:4918;top:30;width:610;height:120" coordorigin="4918,30" coordsize="610,120" path="m5428,100l5408,100,5408,150,5528,90,5428,100xe" filled="t" fillcolor="#497DBA" stroked="f">
              <v:path arrowok="t"/>
              <v:fill/>
            </v:shape>
            <v:shape style="position:absolute;left:4918;top:30;width:610;height:120" coordorigin="4918,30" coordsize="610,120" path="m5428,80l5408,30,5408,80,5428,80xe" filled="t" fillcolor="#497DBA" stroked="f">
              <v:path arrowok="t"/>
              <v:fill/>
            </v:shape>
            <v:shape style="position:absolute;left:4918;top:30;width:610;height:120" coordorigin="4918,30" coordsize="610,120" path="m4918,80l4918,100,5428,100,5528,90,5408,30,5428,80,4918,80xe" filled="t" fillcolor="#497DB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(ii)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HCO</w:t>
      </w:r>
      <w:r>
        <w:rPr>
          <w:rFonts w:cs="Calibri" w:hAnsi="Calibri" w:eastAsia="Calibri" w:ascii="Calibri"/>
          <w:spacing w:val="0"/>
          <w:w w:val="100"/>
          <w:position w:val="-1"/>
          <w:sz w:val="14"/>
          <w:szCs w:val="14"/>
        </w:rPr>
        <w:t>3</w:t>
      </w:r>
      <w:r>
        <w:rPr>
          <w:rFonts w:cs="Calibri" w:hAnsi="Calibri" w:eastAsia="Calibri" w:ascii="Calibri"/>
          <w:spacing w:val="0"/>
          <w:w w:val="100"/>
          <w:position w:val="-1"/>
          <w:sz w:val="14"/>
          <w:szCs w:val="14"/>
        </w:rPr>
        <w:t> </w:t>
      </w:r>
      <w:r>
        <w:rPr>
          <w:rFonts w:cs="Calibri" w:hAnsi="Calibri" w:eastAsia="Calibri" w:ascii="Calibri"/>
          <w:spacing w:val="29"/>
          <w:w w:val="100"/>
          <w:position w:val="-1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(aq)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H</w:t>
      </w:r>
      <w:r>
        <w:rPr>
          <w:rFonts w:cs="Calibri" w:hAnsi="Calibri" w:eastAsia="Calibri" w:ascii="Calibri"/>
          <w:spacing w:val="20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                  </w:t>
      </w:r>
      <w:r>
        <w:rPr>
          <w:rFonts w:cs="Calibri" w:hAnsi="Calibri" w:eastAsia="Calibri" w:ascii="Calibri"/>
          <w:spacing w:val="41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1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O(l)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2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-1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(g)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  <w:sectPr>
          <w:type w:val="continuous"/>
          <w:pgSz w:w="12240" w:h="15840"/>
          <w:pgMar w:top="1480" w:bottom="280" w:left="1340" w:right="17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667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20" w:val="left"/>
        </w:tabs>
        <w:jc w:val="left"/>
        <w:spacing w:before="93" w:lineRule="auto" w:line="454"/>
        <w:ind w:left="300" w:right="6191" w:hanging="300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  <w:tab/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ectPr>
          <w:type w:val="continuous"/>
          <w:pgSz w:w="12240" w:h="15840"/>
          <w:pgMar w:top="1480" w:bottom="280" w:left="1340" w:right="1720"/>
          <w:cols w:num="2" w:equalWidth="off">
            <w:col w:w="1630" w:space="348"/>
            <w:col w:w="7202"/>
          </w:cols>
        </w:sectPr>
      </w:pPr>
      <w:r>
        <w:pict>
          <v:group style="position:absolute;margin-left:158.64pt;margin-top:-50.9464pt;width:75pt;height:67.2pt;mso-position-horizontal-relative:page;mso-position-vertical-relative:paragraph;z-index:-2587" coordorigin="3173,-1019" coordsize="1500,1344">
            <v:shape type="#_x0000_t75" style="position:absolute;left:3173;top:-1019;width:1500;height:1344">
              <v:imagedata o:title="" r:id="rId94"/>
            </v:shape>
            <v:group style="position:absolute;left:3491;top:-704;width:115;height:230" coordorigin="3491,-704" coordsize="115,230">
              <v:shape style="position:absolute;left:3491;top:-704;width:115;height:230" coordorigin="3491,-704" coordsize="115,230" path="m3606,-474l3491,-704e" filled="f" stroked="t" strokeweight="0.75pt" strokecolor="#497DBA">
                <v:path arrowok="t"/>
              </v:shape>
              <v:group style="position:absolute;left:4043;top:-704;width:115;height:230" coordorigin="4043,-704" coordsize="115,230">
                <v:shape style="position:absolute;left:4043;top:-704;width:115;height:230" coordorigin="4043,-704" coordsize="115,230" path="m4043,-474l4159,-704e" filled="f" stroked="t" strokeweight="0.75pt" strokecolor="#497DBA">
                  <v:path arrowok="t"/>
                </v:shape>
                <v:group style="position:absolute;left:3491;top:-232;width:115;height:230" coordorigin="3491,-232" coordsize="115,230">
                  <v:shape style="position:absolute;left:3491;top:-232;width:115;height:230" coordorigin="3491,-232" coordsize="115,230" path="m3606,-232l3491,-2e" filled="f" stroked="t" strokeweight="0.75pt" strokecolor="#497DBA">
                    <v:path arrowok="t"/>
                  </v:shape>
                  <v:group style="position:absolute;left:4043;top:-232;width:115;height:230" coordorigin="4043,-232" coordsize="115,230">
                    <v:shape style="position:absolute;left:4043;top:-232;width:115;height:230" coordorigin="4043,-232" coordsize="115,230" path="m4043,-232l4159,-2e" filled="f" stroked="t" strokeweight="0.75pt" strokecolor="#497DBA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67" w:right="-5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64"/>
        <w:ind w:left="263" w:right="6850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300" w:val="left"/>
        </w:tabs>
        <w:jc w:val="center"/>
        <w:spacing w:lineRule="atLeast" w:line="500"/>
        <w:ind w:left="-20" w:right="6581"/>
        <w:sectPr>
          <w:pgMar w:header="0" w:footer="1003" w:top="900" w:bottom="280" w:left="1340" w:right="1460"/>
          <w:pgSz w:w="12240" w:h="15840"/>
          <w:cols w:num="2" w:equalWidth="off">
            <w:col w:w="1295" w:space="485"/>
            <w:col w:w="7660"/>
          </w:cols>
        </w:sectPr>
      </w:pPr>
      <w:r>
        <w:pict>
          <v:group style="position:absolute;margin-left:148.8pt;margin-top:-13.3541pt;width:156.72pt;height:63.72pt;mso-position-horizontal-relative:page;mso-position-vertical-relative:paragraph;z-index:-2585" coordorigin="2976,-267" coordsize="3134,1274">
            <v:shape type="#_x0000_t75" style="position:absolute;left:2976;top:-267;width:3134;height:1274">
              <v:imagedata o:title="" r:id="rId95"/>
            </v:shape>
            <v:group style="position:absolute;left:3260;top:405;width:150;height:0" coordorigin="3260,405" coordsize="150,0">
              <v:shape style="position:absolute;left:3260;top:405;width:150;height:0" coordorigin="3260,405" coordsize="150,0" path="m3260,405l3410,405e" filled="f" stroked="t" strokeweight="0.75pt" strokecolor="#497DBA">
                <v:path arrowok="t"/>
              </v:shape>
              <v:group style="position:absolute;left:3594;top:405;width:150;height:0" coordorigin="3594,405" coordsize="150,0">
                <v:shape style="position:absolute;left:3594;top:405;width:150;height:0" coordorigin="3594,405" coordsize="150,0" path="m3594,405l3744,405e" filled="f" stroked="t" strokeweight="0.75pt" strokecolor="#497DBA">
                  <v:path arrowok="t"/>
                </v:shape>
                <v:group style="position:absolute;left:3836;top:405;width:150;height:0" coordorigin="3836,405" coordsize="150,0">
                  <v:shape style="position:absolute;left:3836;top:405;width:150;height:0" coordorigin="3836,405" coordsize="150,0" path="m3836,405l3985,405e" filled="f" stroked="t" strokeweight="0.75pt" strokecolor="#497DBA">
                    <v:path arrowok="t"/>
                  </v:shape>
                  <v:group style="position:absolute;left:3490;top:13;width:0;height:230" coordorigin="3490,13" coordsize="0,230">
                    <v:shape style="position:absolute;left:3490;top:13;width:0;height:230" coordorigin="3490,13" coordsize="0,230" path="m3490,243l3490,13e" filled="f" stroked="t" strokeweight="0.75pt" strokecolor="#497DBA">
                      <v:path arrowok="t"/>
                    </v:shape>
                    <v:group style="position:absolute;left:3836;top:13;width:0;height:230" coordorigin="3836,13" coordsize="0,230">
                      <v:shape style="position:absolute;left:3836;top:13;width:0;height:230" coordorigin="3836,13" coordsize="0,230" path="m3836,243l3836,13e" filled="f" stroked="t" strokeweight="0.75pt" strokecolor="#497DBA">
                        <v:path arrowok="t"/>
                      </v:shape>
                      <v:group style="position:absolute;left:3847;top:508;width:0;height:230" coordorigin="3847,508" coordsize="0,230">
                        <v:shape style="position:absolute;left:3847;top:508;width:0;height:230" coordorigin="3847,508" coordsize="0,230" path="m3847,739l3847,508e" filled="f" stroked="t" strokeweight="0.75pt" strokecolor="#497DBA">
                          <v:path arrowok="t"/>
                        </v:shape>
                        <v:group style="position:absolute;left:3502;top:508;width:11;height:230" coordorigin="3502,508" coordsize="11,230">
                          <v:shape style="position:absolute;left:3502;top:508;width:11;height:230" coordorigin="3502,508" coordsize="11,230" path="m3502,738l3513,508e" filled="f" stroked="t" strokeweight="0.75pt" strokecolor="#497DBA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66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6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</w:p>
    <w:p>
      <w:pPr>
        <w:rPr>
          <w:sz w:val="22"/>
          <w:szCs w:val="22"/>
        </w:rPr>
        <w:jc w:val="left"/>
        <w:spacing w:before="8" w:lineRule="exact" w:line="220"/>
        <w:sectPr>
          <w:type w:val="continuous"/>
          <w:pgSz w:w="12240" w:h="15840"/>
          <w:pgMar w:top="1480" w:bottom="280" w:left="1340" w:right="1460"/>
        </w:sectPr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right="-55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9"/>
        <w:ind w:right="-53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260"/>
        <w:sectPr>
          <w:type w:val="continuous"/>
          <w:pgSz w:w="12240" w:h="15840"/>
          <w:pgMar w:top="1480" w:bottom="280" w:left="1340" w:right="1460"/>
          <w:cols w:num="4" w:equalWidth="off">
            <w:col w:w="917" w:space="426"/>
            <w:col w:w="510" w:space="371"/>
            <w:col w:w="715" w:space="1335"/>
            <w:col w:w="5166"/>
          </w:cols>
        </w:sectPr>
      </w:pPr>
      <w:r>
        <w:pict>
          <v:group style="position:absolute;margin-left:126.96pt;margin-top:-7.06637pt;width:218.4pt;height:27.48pt;mso-position-horizontal-relative:page;mso-position-vertical-relative:paragraph;z-index:-2584" coordorigin="2539,-141" coordsize="4368,550">
            <v:shape type="#_x0000_t75" style="position:absolute;left:3564;top:-141;width:1255;height:427">
              <v:imagedata o:title="" r:id="rId96"/>
            </v:shape>
            <v:group style="position:absolute;left:3385;top:80;width:1267;height:120" coordorigin="3385,80" coordsize="1267,120">
              <v:shape style="position:absolute;left:3385;top:80;width:1267;height:120" coordorigin="3385,80" coordsize="1267,120" path="m4552,150l4532,150,4532,200,4652,140,4552,150xe" filled="t" fillcolor="#497DBA" stroked="f">
                <v:path arrowok="t"/>
                <v:fill/>
              </v:shape>
              <v:shape style="position:absolute;left:3385;top:80;width:1267;height:120" coordorigin="3385,80" coordsize="1267,120" path="m4552,130l4532,80,4532,130,4552,130xe" filled="t" fillcolor="#497DBA" stroked="f">
                <v:path arrowok="t"/>
                <v:fill/>
              </v:shape>
              <v:shape style="position:absolute;left:3385;top:80;width:1267;height:120" coordorigin="3385,80" coordsize="1267,120" path="m3385,130l3385,150,4552,150,4652,140,4532,80,4552,130,3385,130xe" filled="t" fillcolor="#497DBA" stroked="f">
                <v:path arrowok="t"/>
                <v:fill/>
              </v:shape>
              <v:shape type="#_x0000_t75" style="position:absolute;left:4750;top:0;width:2158;height:408">
                <v:imagedata o:title="" r:id="rId97"/>
              </v:shape>
              <v:group style="position:absolute;left:5496;top:-14;width:75;height:400" coordorigin="5496,-14" coordsize="75,400">
                <v:shape style="position:absolute;left:5496;top:-14;width:75;height:400" coordorigin="5496,-14" coordsize="75,400" path="m5571,386l5550,386,5534,383,5534,380,5534,192,5534,189,5517,186,5496,186,5517,186,5534,183,5534,180,5534,-8,5534,-11,5550,-14,5571,-14e" filled="f" stroked="t" strokeweight="0.75pt" strokecolor="#497DBA">
                  <v:path arrowok="t"/>
                </v:shape>
                <v:group style="position:absolute;left:6335;top:-14;width:71;height:400" coordorigin="6335,-14" coordsize="71,400">
                  <v:shape style="position:absolute;left:6335;top:-14;width:71;height:400" coordorigin="6335,-14" coordsize="71,400" path="m6335,-14l6355,-14,6371,-12,6371,-8,6371,180,6371,183,6386,186,6406,186,6386,186,6371,188,6371,191,6371,379,6371,383,6355,385,6335,385e" filled="f" stroked="t" strokeweight="0.75pt" strokecolor="#497DBA">
                    <v:path arrowok="t"/>
                  </v:shape>
                  <v:group style="position:absolute;left:6348;top:111;width:225;height:25" coordorigin="6348,111" coordsize="225,25">
                    <v:shape style="position:absolute;left:6348;top:111;width:225;height:25" coordorigin="6348,111" coordsize="225,25" path="m6348,111l6573,136e" filled="f" stroked="t" strokeweight="0.75pt" strokecolor="#497DBA">
                      <v:path arrowok="t"/>
                    </v:shape>
                    <v:group style="position:absolute;left:5283;top:136;width:288;height:0" coordorigin="5283,136" coordsize="288,0">
                      <v:shape style="position:absolute;left:5283;top:136;width:288;height:0" coordorigin="5283,136" coordsize="288,0" path="m5571,136l5283,136e" filled="f" stroked="t" strokeweight="0.75pt" strokecolor="#497DBA">
                        <v:path arrowok="t"/>
                      </v:shape>
                      <v:shape type="#_x0000_t75" style="position:absolute;left:2539;top:-45;width:840;height:386">
                        <v:imagedata o:title="" r:id="rId98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2</w:t>
      </w:r>
      <w:r>
        <w:rPr>
          <w:rFonts w:cs="Calibri" w:hAnsi="Calibri" w:eastAsia="Calibri" w:ascii="Calibri"/>
          <w:spacing w:val="19"/>
          <w:w w:val="100"/>
          <w:position w:val="-2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-2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66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3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Rfm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12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  </w:t>
      </w:r>
      <w:r>
        <w:rPr>
          <w:rFonts w:cs="Calibri" w:hAnsi="Calibri" w:eastAsia="Calibri" w:ascii="Calibri"/>
          <w:spacing w:val="3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6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8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0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8"/>
        <w:ind w:left="118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0"/>
          <w:sz w:val="14"/>
          <w:szCs w:val="14"/>
        </w:rPr>
        <w:t>3</w:t>
      </w:r>
      <w:r>
        <w:rPr>
          <w:rFonts w:cs="Calibri" w:hAnsi="Calibri" w:eastAsia="Calibri" w:ascii="Calibri"/>
          <w:spacing w:val="17"/>
          <w:w w:val="100"/>
          <w:position w:val="10"/>
          <w:sz w:val="14"/>
          <w:szCs w:val="14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car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di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ire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7"/>
        <w:ind w:left="118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0"/>
          <w:sz w:val="14"/>
          <w:szCs w:val="14"/>
        </w:rPr>
        <w:t>3</w:t>
      </w:r>
      <w:r>
        <w:rPr>
          <w:rFonts w:cs="Calibri" w:hAnsi="Calibri" w:eastAsia="Calibri" w:ascii="Calibri"/>
          <w:spacing w:val="17"/>
          <w:w w:val="100"/>
          <w:position w:val="10"/>
          <w:sz w:val="14"/>
          <w:szCs w:val="14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will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ire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 w:lineRule="atLeast" w:line="500"/>
        <w:ind w:left="1166" w:right="1603" w:hanging="499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alka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4"/>
        <w:ind w:left="4539" w:right="1411" w:hanging="2019"/>
      </w:pPr>
      <w:r>
        <w:pict>
          <v:shape type="#_x0000_t202" style="position:absolute;margin-left:162.91pt;margin-top:89.6473pt;width:11.96pt;height:50.1928pt;mso-position-horizontal-relative:page;mso-position-vertical-relative:paragraph;z-index:-2583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20"/>
                      <w:szCs w:val="20"/>
                    </w:rPr>
                    <w:jc w:val="left"/>
                    <w:spacing w:lineRule="exact" w:line="220"/>
                    <w:ind w:left="20" w:right="-30"/>
                  </w:pPr>
                  <w:r>
                    <w:rPr>
                      <w:rFonts w:cs="Calibri" w:hAnsi="Calibri" w:eastAsia="Calibri" w:ascii="Calibri"/>
                      <w:color w:val="585858"/>
                      <w:spacing w:val="-1"/>
                      <w:w w:val="100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cs="Calibri" w:hAnsi="Calibri" w:eastAsia="Calibri" w:ascii="Calibri"/>
                      <w:color w:val="585858"/>
                      <w:spacing w:val="-1"/>
                      <w:w w:val="100"/>
                      <w:position w:val="1"/>
                      <w:sz w:val="20"/>
                      <w:szCs w:val="20"/>
                    </w:rPr>
                    <w:t>e</w:t>
                  </w:r>
                  <w:r>
                    <w:rPr>
                      <w:rFonts w:cs="Calibri" w:hAnsi="Calibri" w:eastAsia="Calibri" w:ascii="Calibri"/>
                      <w:color w:val="585858"/>
                      <w:spacing w:val="-1"/>
                      <w:w w:val="100"/>
                      <w:position w:val="1"/>
                      <w:sz w:val="20"/>
                      <w:szCs w:val="20"/>
                    </w:rPr>
                    <w:t>m</w:t>
                  </w:r>
                  <w:r>
                    <w:rPr>
                      <w:rFonts w:cs="Calibri" w:hAnsi="Calibri" w:eastAsia="Calibri" w:ascii="Calibri"/>
                      <w:color w:val="585858"/>
                      <w:spacing w:val="1"/>
                      <w:w w:val="100"/>
                      <w:position w:val="1"/>
                      <w:sz w:val="20"/>
                      <w:szCs w:val="20"/>
                    </w:rPr>
                    <w:t>p</w:t>
                  </w:r>
                  <w:r>
                    <w:rPr>
                      <w:rFonts w:cs="Calibri" w:hAnsi="Calibri" w:eastAsia="Calibri" w:ascii="Calibri"/>
                      <w:color w:val="585858"/>
                      <w:spacing w:val="-1"/>
                      <w:w w:val="100"/>
                      <w:position w:val="1"/>
                      <w:sz w:val="20"/>
                      <w:szCs w:val="20"/>
                    </w:rPr>
                    <w:t>e</w:t>
                  </w:r>
                  <w:r>
                    <w:rPr>
                      <w:rFonts w:cs="Calibri" w:hAnsi="Calibri" w:eastAsia="Calibri" w:ascii="Calibri"/>
                      <w:color w:val="585858"/>
                      <w:spacing w:val="0"/>
                      <w:w w:val="100"/>
                      <w:position w:val="1"/>
                      <w:sz w:val="20"/>
                      <w:szCs w:val="20"/>
                    </w:rPr>
                    <w:t>rat</w:t>
                  </w:r>
                  <w:r>
                    <w:rPr>
                      <w:rFonts w:cs="Calibri" w:hAnsi="Calibri" w:eastAsia="Calibri" w:ascii="Calibri"/>
                      <w:color w:val="585858"/>
                      <w:spacing w:val="1"/>
                      <w:w w:val="100"/>
                      <w:position w:val="1"/>
                      <w:sz w:val="20"/>
                      <w:szCs w:val="20"/>
                    </w:rPr>
                    <w:t>u</w:t>
                  </w:r>
                  <w:r>
                    <w:rPr>
                      <w:rFonts w:cs="Calibri" w:hAnsi="Calibri" w:eastAsia="Calibri" w:ascii="Calibri"/>
                      <w:color w:val="585858"/>
                      <w:spacing w:val="0"/>
                      <w:w w:val="100"/>
                      <w:position w:val="1"/>
                      <w:sz w:val="20"/>
                      <w:szCs w:val="20"/>
                    </w:rPr>
                    <w:t>r</w:t>
                  </w:r>
                  <w:r>
                    <w:rPr>
                      <w:rFonts w:cs="Calibri" w:hAnsi="Calibri" w:eastAsia="Calibri" w:ascii="Calibri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585858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585858"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ling</w:t>
      </w:r>
      <w:r>
        <w:rPr>
          <w:rFonts w:cs="Calibri" w:hAnsi="Calibri" w:eastAsia="Calibri" w:ascii="Calibri"/>
          <w:color w:val="585858"/>
          <w:spacing w:val="-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585858"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585858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585858"/>
          <w:spacing w:val="-5"/>
          <w:w w:val="100"/>
          <w:sz w:val="28"/>
          <w:szCs w:val="28"/>
        </w:rPr>
        <w:t>g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ai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585858"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er</w:t>
      </w:r>
      <w:r>
        <w:rPr>
          <w:rFonts w:cs="Calibri" w:hAnsi="Calibri" w:eastAsia="Calibri" w:ascii="Calibri"/>
          <w:color w:val="585858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of</w:t>
      </w:r>
      <w:r>
        <w:rPr>
          <w:rFonts w:cs="Calibri" w:hAnsi="Calibri" w:eastAsia="Calibri" w:ascii="Calibri"/>
          <w:color w:val="585858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585858"/>
          <w:spacing w:val="-4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arbon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585858"/>
          <w:spacing w:val="-3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585858"/>
          <w:spacing w:val="-3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oms</w:t>
      </w:r>
      <w:r>
        <w:rPr>
          <w:rFonts w:cs="Calibri" w:hAnsi="Calibri" w:eastAsia="Calibri" w:ascii="Calibri"/>
          <w:color w:val="585858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in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585858"/>
          <w:spacing w:val="-4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om</w:t>
      </w:r>
      <w:r>
        <w:rPr>
          <w:rFonts w:cs="Calibri" w:hAnsi="Calibri" w:eastAsia="Calibri" w:ascii="Calibri"/>
          <w:color w:val="585858"/>
          <w:spacing w:val="-2"/>
          <w:w w:val="100"/>
          <w:sz w:val="28"/>
          <w:szCs w:val="28"/>
        </w:rPr>
        <w:t>p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ou</w:t>
      </w:r>
      <w:r>
        <w:rPr>
          <w:rFonts w:cs="Calibri" w:hAnsi="Calibri" w:eastAsia="Calibri" w:ascii="Calibri"/>
          <w:color w:val="585858"/>
          <w:spacing w:val="-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585858"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sz w:val="6"/>
          <w:szCs w:val="6"/>
        </w:rPr>
        <w:jc w:val="left"/>
        <w:spacing w:before="3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2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3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3"/>
              <w:ind w:left="40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sz w:val="18"/>
                <w:szCs w:val="18"/>
              </w:rPr>
              <w:t>120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078" w:type="dxa"/>
            <w:gridSpan w:val="8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47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sz w:val="18"/>
                <w:szCs w:val="18"/>
              </w:rPr>
              <w:t>100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078" w:type="dxa"/>
            <w:gridSpan w:val="8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47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31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sz w:val="18"/>
                <w:szCs w:val="18"/>
              </w:rPr>
              <w:t>80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078" w:type="dxa"/>
            <w:gridSpan w:val="8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47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31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078" w:type="dxa"/>
            <w:gridSpan w:val="8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46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31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40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6078" w:type="dxa"/>
            <w:gridSpan w:val="8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47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31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sz w:val="18"/>
                <w:szCs w:val="18"/>
              </w:rPr>
              <w:t>20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078" w:type="dxa"/>
            <w:gridSpan w:val="8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41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222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078" w:type="dxa"/>
            <w:gridSpan w:val="8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3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"/>
              <w:ind w:left="76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sz w:val="18"/>
                <w:szCs w:val="18"/>
              </w:rPr>
              <w:t>-20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61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289" w:right="289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289" w:right="289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289" w:right="289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289" w:right="289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289" w:right="289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5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lineRule="exact" w:line="200"/>
              <w:ind w:left="289" w:right="289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322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7</w:t>
            </w: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              </w:t>
            </w:r>
            <w:r>
              <w:rPr>
                <w:rFonts w:cs="Calibri" w:hAnsi="Calibri" w:eastAsia="Calibri" w:ascii="Calibri"/>
                <w:color w:val="585858"/>
                <w:spacing w:val="3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8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47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76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sz w:val="18"/>
                <w:szCs w:val="18"/>
              </w:rPr>
              <w:t>-40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46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76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position w:val="1"/>
                <w:sz w:val="18"/>
                <w:szCs w:val="18"/>
              </w:rPr>
              <w:t>-60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80" w:hRule="exact"/>
        </w:trPr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76"/>
            </w:pPr>
            <w:r>
              <w:rPr>
                <w:rFonts w:cs="Calibri" w:hAnsi="Calibri" w:eastAsia="Calibri" w:ascii="Calibri"/>
                <w:color w:val="585858"/>
                <w:spacing w:val="0"/>
                <w:w w:val="100"/>
                <w:sz w:val="18"/>
                <w:szCs w:val="18"/>
              </w:rPr>
              <w:t>-80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type w:val="continuous"/>
          <w:pgSz w:w="12240" w:h="15840"/>
          <w:pgMar w:top="1480" w:bottom="280" w:left="1340" w:right="1460"/>
        </w:sectPr>
      </w:pP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lineRule="exact" w:line="2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180"/>
        <w:ind w:right="-47"/>
      </w:pPr>
      <w:r>
        <w:br w:type="column"/>
      </w:r>
      <w:r>
        <w:rPr>
          <w:rFonts w:cs="Calibri" w:hAnsi="Calibri" w:eastAsia="Calibri" w:ascii="Calibri"/>
          <w:color w:val="585858"/>
          <w:spacing w:val="0"/>
          <w:w w:val="100"/>
          <w:position w:val="1"/>
          <w:sz w:val="18"/>
          <w:szCs w:val="18"/>
        </w:rPr>
        <w:t>-100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ectPr>
          <w:type w:val="continuous"/>
          <w:pgSz w:w="12240" w:h="15840"/>
          <w:pgMar w:top="1480" w:bottom="280" w:left="1340" w:right="1460"/>
          <w:cols w:num="3" w:equalWidth="off">
            <w:col w:w="1604" w:space="599"/>
            <w:col w:w="330" w:space="2089"/>
            <w:col w:w="4818"/>
          </w:cols>
        </w:sectPr>
      </w:pPr>
      <w:r>
        <w:pict>
          <v:group style="position:absolute;margin-left:149.005pt;margin-top:-191.664pt;width:360.75pt;height:216.7pt;mso-position-horizontal-relative:page;mso-position-vertical-relative:paragraph;z-index:-2586" coordorigin="2980,-3833" coordsize="7215,4334">
            <v:group style="position:absolute;left:4037;top:-29;width:5885;height:0" coordorigin="4037,-29" coordsize="5885,0">
              <v:shape style="position:absolute;left:4037;top:-29;width:5885;height:0" coordorigin="4037,-29" coordsize="5885,0" path="m4037,-29l9922,-29e" filled="f" stroked="t" strokeweight="0.72pt" strokecolor="#D9D9D9">
                <v:path arrowok="t"/>
              </v:shape>
              <v:group style="position:absolute;left:4037;top:-276;width:5885;height:0" coordorigin="4037,-276" coordsize="5885,0">
                <v:shape style="position:absolute;left:4037;top:-276;width:5885;height:0" coordorigin="4037,-276" coordsize="5885,0" path="m4037,-276l9922,-276e" filled="f" stroked="t" strokeweight="0.72pt" strokecolor="#D9D9D9">
                  <v:path arrowok="t"/>
                </v:shape>
                <v:group style="position:absolute;left:4037;top:-523;width:5885;height:0" coordorigin="4037,-523" coordsize="5885,0">
                  <v:shape style="position:absolute;left:4037;top:-523;width:5885;height:0" coordorigin="4037,-523" coordsize="5885,0" path="m4037,-523l9922,-523e" filled="f" stroked="t" strokeweight="0.72pt" strokecolor="#D9D9D9">
                    <v:path arrowok="t"/>
                  </v:shape>
                  <v:group style="position:absolute;left:4037;top:-771;width:5885;height:0" coordorigin="4037,-771" coordsize="5885,0">
                    <v:shape style="position:absolute;left:4037;top:-771;width:5885;height:0" coordorigin="4037,-771" coordsize="5885,0" path="m4037,-771l9922,-771e" filled="f" stroked="t" strokeweight="0.72pt" strokecolor="#D9D9D9">
                      <v:path arrowok="t"/>
                    </v:shape>
                    <v:group style="position:absolute;left:4037;top:-1015;width:5885;height:0" coordorigin="4037,-1015" coordsize="5885,0">
                      <v:shape style="position:absolute;left:4037;top:-1015;width:5885;height:0" coordorigin="4037,-1015" coordsize="5885,0" path="m4037,-1015l9922,-1015e" filled="f" stroked="t" strokeweight="0.72pt" strokecolor="#D9D9D9">
                        <v:path arrowok="t"/>
                      </v:shape>
                      <v:group style="position:absolute;left:4037;top:-1510;width:5885;height:0" coordorigin="4037,-1510" coordsize="5885,0">
                        <v:shape style="position:absolute;left:4037;top:-1510;width:5885;height:0" coordorigin="4037,-1510" coordsize="5885,0" path="m4037,-1510l9922,-1510e" filled="f" stroked="t" strokeweight="0.72pt" strokecolor="#D9D9D9">
                          <v:path arrowok="t"/>
                        </v:shape>
                        <v:group style="position:absolute;left:4037;top:-1757;width:5885;height:0" coordorigin="4037,-1757" coordsize="5885,0">
                          <v:shape style="position:absolute;left:4037;top:-1757;width:5885;height:0" coordorigin="4037,-1757" coordsize="5885,0" path="m4037,-1757l9922,-1757e" filled="f" stroked="t" strokeweight="0.72pt" strokecolor="#D9D9D9">
                            <v:path arrowok="t"/>
                          </v:shape>
                          <v:group style="position:absolute;left:4037;top:-2002;width:5885;height:0" coordorigin="4037,-2002" coordsize="5885,0">
                            <v:shape style="position:absolute;left:4037;top:-2002;width:5885;height:0" coordorigin="4037,-2002" coordsize="5885,0" path="m4037,-2002l9922,-2002e" filled="f" stroked="t" strokeweight="0.72pt" strokecolor="#D9D9D9">
                              <v:path arrowok="t"/>
                            </v:shape>
                            <v:group style="position:absolute;left:4037;top:-2249;width:5885;height:0" coordorigin="4037,-2249" coordsize="5885,0">
                              <v:shape style="position:absolute;left:4037;top:-2249;width:5885;height:0" coordorigin="4037,-2249" coordsize="5885,0" path="m4037,-2249l9922,-2249e" filled="f" stroked="t" strokeweight="0.72pt" strokecolor="#D9D9D9">
                                <v:path arrowok="t"/>
                              </v:shape>
                              <v:group style="position:absolute;left:4037;top:-2496;width:5885;height:0" coordorigin="4037,-2496" coordsize="5885,0">
                                <v:shape style="position:absolute;left:4037;top:-2496;width:5885;height:0" coordorigin="4037,-2496" coordsize="5885,0" path="m4037,-2496l9922,-2496e" filled="f" stroked="t" strokeweight="0.72pt" strokecolor="#D9D9D9">
                                  <v:path arrowok="t"/>
                                </v:shape>
                                <v:group style="position:absolute;left:4037;top:-2741;width:5885;height:0" coordorigin="4037,-2741" coordsize="5885,0">
                                  <v:shape style="position:absolute;left:4037;top:-2741;width:5885;height:0" coordorigin="4037,-2741" coordsize="5885,0" path="m4037,-2741l9922,-2741e" filled="f" stroked="t" strokeweight="0.72pt" strokecolor="#D9D9D9">
                                    <v:path arrowok="t"/>
                                  </v:shape>
                                  <v:group style="position:absolute;left:4774;top:-2741;width:0;height:2712" coordorigin="4774,-2741" coordsize="0,2712">
                                    <v:shape style="position:absolute;left:4774;top:-2741;width:0;height:2712" coordorigin="4774,-2741" coordsize="0,2712" path="m4774,-2741l4774,-29e" filled="f" stroked="t" strokeweight="0.72pt" strokecolor="#D9D9D9">
                                      <v:path arrowok="t"/>
                                    </v:shape>
                                    <v:group style="position:absolute;left:5508;top:-2741;width:0;height:2712" coordorigin="5508,-2741" coordsize="0,2712">
                                      <v:shape style="position:absolute;left:5508;top:-2741;width:0;height:2712" coordorigin="5508,-2741" coordsize="0,2712" path="m5508,-2741l5508,-29e" filled="f" stroked="t" strokeweight="0.72pt" strokecolor="#D9D9D9">
                                        <v:path arrowok="t"/>
                                      </v:shape>
                                      <v:group style="position:absolute;left:6245;top:-2741;width:0;height:2712" coordorigin="6245,-2741" coordsize="0,2712">
                                        <v:shape style="position:absolute;left:6245;top:-2741;width:0;height:2712" coordorigin="6245,-2741" coordsize="0,2712" path="m6245,-2741l6245,-29e" filled="f" stroked="t" strokeweight="0.72pt" strokecolor="#D9D9D9">
                                          <v:path arrowok="t"/>
                                        </v:shape>
                                        <v:group style="position:absolute;left:6979;top:-2741;width:0;height:2712" coordorigin="6979,-2741" coordsize="0,2712">
                                          <v:shape style="position:absolute;left:6979;top:-2741;width:0;height:2712" coordorigin="6979,-2741" coordsize="0,2712" path="m6979,-2741l6979,-29e" filled="f" stroked="t" strokeweight="0.72pt" strokecolor="#D9D9D9">
                                            <v:path arrowok="t"/>
                                          </v:shape>
                                          <v:group style="position:absolute;left:7716;top:-2741;width:0;height:2712" coordorigin="7716,-2741" coordsize="0,2712">
                                            <v:shape style="position:absolute;left:7716;top:-2741;width:0;height:2712" coordorigin="7716,-2741" coordsize="0,2712" path="m7716,-2741l7716,-29e" filled="f" stroked="t" strokeweight="0.72pt" strokecolor="#D9D9D9">
                                              <v:path arrowok="t"/>
                                            </v:shape>
                                            <v:group style="position:absolute;left:8450;top:-2741;width:0;height:2712" coordorigin="8450,-2741" coordsize="0,2712">
                                              <v:shape style="position:absolute;left:8450;top:-2741;width:0;height:2712" coordorigin="8450,-2741" coordsize="0,2712" path="m8450,-2741l8450,-29e" filled="f" stroked="t" strokeweight="0.72pt" strokecolor="#D9D9D9">
                                                <v:path arrowok="t"/>
                                              </v:shape>
                                              <v:group style="position:absolute;left:9187;top:-2741;width:0;height:2712" coordorigin="9187,-2741" coordsize="0,2712">
                                                <v:shape style="position:absolute;left:9187;top:-2741;width:0;height:2712" coordorigin="9187,-2741" coordsize="0,2712" path="m9187,-2741l9187,-29e" filled="f" stroked="t" strokeweight="0.72pt" strokecolor="#D9D9D9">
                                                  <v:path arrowok="t"/>
                                                </v:shape>
                                                <v:group style="position:absolute;left:9922;top:-2741;width:0;height:2712" coordorigin="9922,-2741" coordsize="0,2712">
                                                  <v:shape style="position:absolute;left:9922;top:-2741;width:0;height:2712" coordorigin="9922,-2741" coordsize="0,2712" path="m9922,-2741l9922,-29e" filled="f" stroked="t" strokeweight="0.72pt" strokecolor="#D9D9D9">
                                                    <v:path arrowok="t"/>
                                                  </v:shape>
                                                  <v:group style="position:absolute;left:4037;top:-2741;width:0;height:2712" coordorigin="4037,-2741" coordsize="0,2712">
                                                    <v:shape style="position:absolute;left:4037;top:-2741;width:0;height:2712" coordorigin="4037,-2741" coordsize="0,2712" path="m4037,-29l4037,-2741e" filled="f" stroked="t" strokeweight="0.72pt" strokecolor="#BEBEBE">
                                                      <v:path arrowok="t"/>
                                                    </v:shape>
                                                    <v:group style="position:absolute;left:4037;top:-1263;width:5885;height:0" coordorigin="4037,-1263" coordsize="5885,0">
                                                      <v:shape style="position:absolute;left:4037;top:-1263;width:5885;height:0" coordorigin="4037,-1263" coordsize="5885,0" path="m4037,-1263l9922,-1263e" filled="f" stroked="t" strokeweight="0.72pt" strokecolor="#BEBEBE">
                                                        <v:path arrowok="t"/>
                                                      </v:shape>
                                                      <v:group style="position:absolute;left:5508;top:-2470;width:3679;height:2182" coordorigin="5508,-2470" coordsize="3679,2182">
                                                        <v:shape style="position:absolute;left:5508;top:-2470;width:3679;height:2182" coordorigin="5508,-2470" coordsize="3679,2182" path="m5508,-288l6245,-744,7716,-1719,8450,-2115,9187,-2470e" filled="f" stroked="t" strokeweight="1.44pt" strokecolor="#4F81BC">
                                                          <v:path arrowok="t"/>
                                                        </v:shape>
                                                        <v:group style="position:absolute;left:5457;top:-342;width:101;height:101" coordorigin="5457,-342" coordsize="101,101">
                                                          <v:shape style="position:absolute;left:5457;top:-342;width:101;height:101" coordorigin="5457,-342" coordsize="101,101" path="m5558,-292l5556,-304,5546,-324,5529,-337,5508,-342,5495,-340,5475,-330,5462,-313,5457,-292,5459,-279,5469,-259,5486,-246,5508,-241,5520,-243,5540,-253,5553,-270,5558,-292xe" filled="t" fillcolor="#4F81BC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group style="position:absolute;left:5457;top:-342;width:101;height:101" coordorigin="5457,-342" coordsize="101,101">
                                                            <v:shape style="position:absolute;left:5457;top:-342;width:101;height:101" coordorigin="5457,-342" coordsize="101,101" path="m5558,-292l5553,-270,5540,-253,5520,-243,5508,-241,5486,-246,5469,-259,5459,-279,5457,-292,5462,-313,5475,-330,5495,-340,5508,-342,5529,-337,5546,-324,5556,-304,5558,-292xe" filled="f" stroked="t" strokeweight="0.75pt" strokecolor="#4F81BC">
                                                              <v:path arrowok="t"/>
                                                            </v:shape>
                                                            <v:group style="position:absolute;left:6192;top:-798;width:101;height:101" coordorigin="6192,-798" coordsize="101,101">
                                                              <v:shape style="position:absolute;left:6192;top:-798;width:101;height:101" coordorigin="6192,-798" coordsize="101,101" path="m6292,-748l6291,-760,6281,-780,6264,-793,6242,-798,6229,-796,6210,-786,6197,-769,6192,-748,6193,-735,6203,-715,6220,-702,6242,-697,6255,-699,6274,-709,6287,-726,6292,-748xe" filled="t" fillcolor="#4F81BC" stroked="f">
                                                                <v:path arrowok="t"/>
                                                                <v:fill/>
                                                              </v:shape>
                                                              <v:group style="position:absolute;left:6192;top:-798;width:101;height:101" coordorigin="6192,-798" coordsize="101,101">
                                                                <v:shape style="position:absolute;left:6192;top:-798;width:101;height:101" coordorigin="6192,-798" coordsize="101,101" path="m6292,-748l6287,-726,6274,-709,6255,-699,6242,-697,6220,-702,6203,-715,6193,-735,6192,-748,6197,-769,6210,-786,6229,-796,6242,-798,6264,-793,6281,-780,6291,-760,6292,-748xe" filled="f" stroked="t" strokeweight="0.75pt" strokecolor="#4F81BC">
                                                                  <v:path arrowok="t"/>
                                                                </v:shape>
                                                                <v:group style="position:absolute;left:7663;top:-1772;width:101;height:101" coordorigin="7663,-1772" coordsize="101,101">
                                                                  <v:shape style="position:absolute;left:7663;top:-1772;width:101;height:101" coordorigin="7663,-1772" coordsize="101,101" path="m7764,-1722l7762,-1735,7752,-1754,7735,-1767,7713,-1772,7700,-1771,7681,-1761,7668,-1744,7663,-1722,7664,-1709,7674,-1690,7691,-1677,7713,-1672,7726,-1673,7745,-1683,7759,-1700,7764,-1722xe" filled="t" fillcolor="#4F81BC" stroked="f">
                                                                    <v:path arrowok="t"/>
                                                                    <v:fill/>
                                                                  </v:shape>
                                                                  <v:group style="position:absolute;left:7663;top:-1772;width:101;height:101" coordorigin="7663,-1772" coordsize="101,101">
                                                                    <v:shape style="position:absolute;left:7663;top:-1772;width:101;height:101" coordorigin="7663,-1772" coordsize="101,101" path="m7764,-1722l7759,-1700,7745,-1683,7726,-1673,7713,-1672,7691,-1677,7674,-1690,7664,-1709,7663,-1722,7668,-1744,7681,-1761,7700,-1771,7713,-1772,7735,-1767,7752,-1754,7762,-1735,7764,-1722xe" filled="f" stroked="t" strokeweight="0.75pt" strokecolor="#4F81BC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8400;top:-2166;width:101;height:101" coordorigin="8400,-2166" coordsize="101,101">
                                                                      <v:shape style="position:absolute;left:8400;top:-2166;width:101;height:101" coordorigin="8400,-2166" coordsize="101,101" path="m8500,-2116l8499,-2128,8489,-2148,8472,-2161,8450,-2166,8437,-2164,8418,-2154,8405,-2137,8400,-2116,8401,-2103,8411,-2083,8428,-2070,8450,-2065,8463,-2067,8482,-2077,8495,-2094,8500,-2116xe" filled="t" fillcolor="#4F81BC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group style="position:absolute;left:8400;top:-2166;width:101;height:101" coordorigin="8400,-2166" coordsize="101,101">
                                                                        <v:shape style="position:absolute;left:8400;top:-2166;width:101;height:101" coordorigin="8400,-2166" coordsize="101,101" path="m8500,-2116l8495,-2094,8482,-2077,8463,-2067,8450,-2065,8428,-2070,8411,-2083,8401,-2103,8400,-2116,8405,-2137,8418,-2154,8437,-2164,8450,-2166,8472,-2161,8489,-2148,8499,-2128,8500,-2116xe" filled="f" stroked="t" strokeweight="0.75pt" strokecolor="#4F81BC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9134;top:-2524;width:101;height:101" coordorigin="9134,-2524" coordsize="101,101">
                                                                          <v:shape style="position:absolute;left:9134;top:-2524;width:101;height:101" coordorigin="9134,-2524" coordsize="101,101" path="m9235,-2473l9233,-2486,9223,-2505,9206,-2519,9184,-2524,9172,-2522,9152,-2512,9139,-2495,9134,-2473,9136,-2460,9146,-2441,9163,-2428,9184,-2423,9197,-2424,9217,-2434,9230,-2451,9235,-2473xe" filled="t" fillcolor="#4F81BC" stroked="f">
                                                                            <v:path arrowok="t"/>
                                                                            <v:fill/>
                                                                          </v:shape>
                                                                          <v:group style="position:absolute;left:9134;top:-2524;width:101;height:101" coordorigin="9134,-2524" coordsize="101,101">
                                                                            <v:shape style="position:absolute;left:9134;top:-2524;width:101;height:101" coordorigin="9134,-2524" coordsize="101,101" path="m9235,-2473l9230,-2451,9217,-2434,9197,-2424,9184,-2423,9163,-2428,9146,-2441,9136,-2460,9134,-2473,9139,-2495,9152,-2512,9172,-2522,9184,-2524,9206,-2519,9223,-2505,9233,-2486,9235,-2473xe" filled="f" stroked="t" strokeweight="0.75pt" strokecolor="#4F81BC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2988;top:-3827;width:7200;height:4320" coordorigin="2988,-3827" coordsize="7200,4320">
                                                                              <v:shape style="position:absolute;left:2988;top:-3827;width:7200;height:4320" coordorigin="2988,-3827" coordsize="7200,4320" path="m2988,-3826l2988,493,10188,493,10188,-3826e" filled="f" stroked="t" strokeweight="0.75pt" strokecolor="#D9D9D9">
                                                                                <v:path arrowok="t"/>
                                                                              </v:shape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color w:val="585858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585858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585858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585858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585858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585858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585858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585858"/>
          <w:spacing w:val="0"/>
          <w:w w:val="100"/>
          <w:sz w:val="20"/>
          <w:szCs w:val="20"/>
        </w:rPr>
        <w:t>of</w:t>
      </w:r>
      <w:r>
        <w:rPr>
          <w:rFonts w:cs="Calibri" w:hAnsi="Calibri" w:eastAsia="Calibri" w:ascii="Calibri"/>
          <w:color w:val="585858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585858"/>
          <w:spacing w:val="0"/>
          <w:w w:val="100"/>
          <w:sz w:val="20"/>
          <w:szCs w:val="20"/>
        </w:rPr>
        <w:t>car</w:t>
      </w:r>
      <w:r>
        <w:rPr>
          <w:rFonts w:cs="Calibri" w:hAnsi="Calibri" w:eastAsia="Calibri" w:ascii="Calibri"/>
          <w:color w:val="585858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585858"/>
          <w:spacing w:val="0"/>
          <w:w w:val="100"/>
          <w:sz w:val="20"/>
          <w:szCs w:val="20"/>
        </w:rPr>
        <w:t>on</w:t>
      </w:r>
      <w:r>
        <w:rPr>
          <w:rFonts w:cs="Calibri" w:hAnsi="Calibri" w:eastAsia="Calibri" w:ascii="Calibri"/>
          <w:color w:val="585858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585858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585858"/>
          <w:spacing w:val="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585858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585858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585858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2" w:lineRule="auto" w:line="437"/>
        <w:ind w:left="1154" w:right="4683" w:firstLine="4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(b)(ii)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position w:val="10"/>
          <w:sz w:val="14"/>
          <w:szCs w:val="14"/>
        </w:rPr>
        <w:t>0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c)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li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ear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7" w:lineRule="auto" w:line="278"/>
        <w:ind w:left="952" w:right="63" w:firstLine="350"/>
        <w:sectPr>
          <w:type w:val="continuous"/>
          <w:pgSz w:w="12240" w:h="15840"/>
          <w:pgMar w:top="1480" w:bottom="280" w:left="1340" w:right="14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alkanes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irectly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tassi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 w:lineRule="auto" w:line="274"/>
        <w:ind w:right="1610" w:firstLine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Rfm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16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8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360"/>
      </w:pPr>
      <w:r>
        <w:rPr>
          <w:rFonts w:cs="Wingdings" w:hAnsi="Wingdings" w:eastAsia="Wingdings" w:ascii="Wingdings"/>
          <w:spacing w:val="0"/>
          <w:w w:val="100"/>
          <w:position w:val="1"/>
          <w:sz w:val="22"/>
          <w:szCs w:val="22"/>
        </w:rPr>
        <w:t>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8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 w:lineRule="auto" w:line="523"/>
        <w:ind w:left="281" w:right="4795" w:firstLine="79"/>
      </w:pPr>
      <w:r>
        <w:pict>
          <v:group style="position:absolute;margin-left:114.84pt;margin-top:31.4436pt;width:75pt;height:67.08pt;mso-position-horizontal-relative:page;mso-position-vertical-relative:paragraph;z-index:-2582" coordorigin="2297,629" coordsize="1500,1342">
            <v:shape type="#_x0000_t75" style="position:absolute;left:2297;top:629;width:1500;height:1342">
              <v:imagedata o:title="" r:id="rId99"/>
            </v:shape>
            <v:group style="position:absolute;left:2615;top:943;width:115;height:230" coordorigin="2615,943" coordsize="115,230">
              <v:shape style="position:absolute;left:2615;top:943;width:115;height:230" coordorigin="2615,943" coordsize="115,230" path="m2730,1173l2615,943e" filled="f" stroked="t" strokeweight="0.75pt" strokecolor="#497DBA">
                <v:path arrowok="t"/>
              </v:shape>
              <v:group style="position:absolute;left:3167;top:943;width:115;height:230" coordorigin="3167,943" coordsize="115,230">
                <v:shape style="position:absolute;left:3167;top:943;width:115;height:230" coordorigin="3167,943" coordsize="115,230" path="m3167,1173l3283,943e" filled="f" stroked="t" strokeweight="0.75pt" strokecolor="#497DBA">
                  <v:path arrowok="t"/>
                </v:shape>
                <v:group style="position:absolute;left:2615;top:1415;width:115;height:230" coordorigin="2615,1415" coordsize="115,230">
                  <v:shape style="position:absolute;left:2615;top:1415;width:115;height:230" coordorigin="2615,1415" coordsize="115,230" path="m2730,1415l2615,1646e" filled="f" stroked="t" strokeweight="0.75pt" strokecolor="#497DBA">
                    <v:path arrowok="t"/>
                  </v:shape>
                  <v:group style="position:absolute;left:3167;top:1415;width:115;height:230" coordorigin="3167,1415" coordsize="115,230">
                    <v:shape style="position:absolute;left:3167;top:1415;width:115;height:230" coordorigin="3167,1415" coordsize="115,230" path="m3167,1415l3283,1646e" filled="f" stroked="t" strokeweight="0.75pt" strokecolor="#497DBA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  <w:t>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180"/>
        <w:ind w:left="581"/>
        <w:sectPr>
          <w:pgMar w:header="0" w:footer="1003" w:top="1380" w:bottom="280" w:left="1340" w:right="1720"/>
          <w:pgSz w:w="12240" w:h="15840"/>
          <w:cols w:num="2" w:equalWidth="off">
            <w:col w:w="669" w:space="151"/>
            <w:col w:w="8360"/>
          </w:cols>
        </w:sectPr>
      </w:pP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1065" w:right="707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ind w:left="302"/>
      </w:pPr>
      <w:r>
        <w:pict>
          <v:group style="position:absolute;margin-left:143.4pt;margin-top:6.66363pt;width:23.6pt;height:6pt;mso-position-horizontal-relative:page;mso-position-vertical-relative:paragraph;z-index:-2581" coordorigin="2868,133" coordsize="472,120">
            <v:shape style="position:absolute;left:2868;top:133;width:472;height:120" coordorigin="2868,133" coordsize="472,120" path="m3240,203l3220,203,3220,253,3340,193,3240,203xe" filled="t" fillcolor="#497DBA" stroked="f">
              <v:path arrowok="t"/>
              <v:fill/>
            </v:shape>
            <v:shape style="position:absolute;left:2868;top:133;width:472;height:120" coordorigin="2868,133" coordsize="472,120" path="m3240,183l3220,133,3220,183,3240,183xe" filled="t" fillcolor="#497DBA" stroked="f">
              <v:path arrowok="t"/>
              <v:fill/>
            </v:shape>
            <v:shape style="position:absolute;left:2868;top:133;width:472;height:120" coordorigin="2868,133" coordsize="472,120" path="m2868,183l2868,203,3240,203,3340,193,3220,133,3240,183,2868,183xe" filled="t" fillcolor="#497DB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16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                 </w:t>
      </w:r>
      <w:r>
        <w:rPr>
          <w:rFonts w:cs="Calibri" w:hAnsi="Calibri" w:eastAsia="Calibri" w:ascii="Calibri"/>
          <w:spacing w:val="29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374" w:right="451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7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837" w:right="697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</w:p>
    <w:p>
      <w:pPr>
        <w:rPr>
          <w:sz w:val="16"/>
          <w:szCs w:val="16"/>
        </w:rPr>
        <w:jc w:val="left"/>
        <w:spacing w:before="3" w:lineRule="exact" w:line="160"/>
        <w:sectPr>
          <w:type w:val="continuous"/>
          <w:pgSz w:w="12240" w:h="15840"/>
          <w:pgMar w:top="1480" w:bottom="280" w:left="1340" w:right="1720"/>
        </w:sectPr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81" w:lineRule="exact" w:line="200"/>
      </w:pPr>
      <w:r>
        <w:rPr>
          <w:rFonts w:cs="Calibri" w:hAnsi="Calibri" w:eastAsia="Calibri" w:ascii="Calibri"/>
          <w:spacing w:val="0"/>
          <w:w w:val="100"/>
          <w:position w:val="-4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position w:val="-4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-4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180"/>
        <w:ind w:right="-55"/>
      </w:pPr>
      <w:r>
        <w:pict>
          <v:group style="position:absolute;margin-left:131.04pt;margin-top:-4.69637pt;width:218.4pt;height:27.48pt;mso-position-horizontal-relative:page;mso-position-vertical-relative:paragraph;z-index:-2580" coordorigin="2621,-94" coordsize="4368,550">
            <v:shape type="#_x0000_t75" style="position:absolute;left:3646;top:-94;width:1255;height:425">
              <v:imagedata o:title="" r:id="rId100"/>
            </v:shape>
            <v:group style="position:absolute;left:3467;top:127;width:1267;height:120" coordorigin="3467,127" coordsize="1267,120">
              <v:shape style="position:absolute;left:3467;top:127;width:1267;height:120" coordorigin="3467,127" coordsize="1267,120" path="m4634,197l4614,197,4614,247,4734,187,4634,197xe" filled="t" fillcolor="#497DBA" stroked="f">
                <v:path arrowok="t"/>
                <v:fill/>
              </v:shape>
              <v:shape style="position:absolute;left:3467;top:127;width:1267;height:120" coordorigin="3467,127" coordsize="1267,120" path="m4634,177l4614,127,4614,177,4634,177xe" filled="t" fillcolor="#497DBA" stroked="f">
                <v:path arrowok="t"/>
                <v:fill/>
              </v:shape>
              <v:shape style="position:absolute;left:3467;top:127;width:1267;height:120" coordorigin="3467,127" coordsize="1267,120" path="m3467,177l3467,197,4634,197,4734,187,4614,127,4634,177,3467,177xe" filled="t" fillcolor="#497DBA" stroked="f">
                <v:path arrowok="t"/>
                <v:fill/>
              </v:shape>
              <v:shape type="#_x0000_t75" style="position:absolute;left:4831;top:48;width:2158;height:408">
                <v:imagedata o:title="" r:id="rId101"/>
              </v:shape>
              <v:group style="position:absolute;left:5578;top:32;width:75;height:400" coordorigin="5578,32" coordsize="75,400">
                <v:shape style="position:absolute;left:5578;top:32;width:75;height:400" coordorigin="5578,32" coordsize="75,400" path="m5653,433l5632,433,5616,430,5616,426,5616,239,5616,235,5599,232,5578,232,5599,232,5616,230,5616,226,5616,39,5616,35,5632,32,5653,32e" filled="f" stroked="t" strokeweight="0.75pt" strokecolor="#497DBA">
                  <v:path arrowok="t"/>
                </v:shape>
                <v:group style="position:absolute;left:6417;top:32;width:71;height:400" coordorigin="6417,32" coordsize="71,400">
                  <v:shape style="position:absolute;left:6417;top:32;width:71;height:400" coordorigin="6417,32" coordsize="71,400" path="m6417,32l6437,32,6453,35,6453,38,6453,226,6453,229,6468,232,6488,232,6468,232,6453,235,6453,238,6453,426,6453,429,6437,432,6417,432e" filled="f" stroked="t" strokeweight="0.75pt" strokecolor="#497DBA">
                    <v:path arrowok="t"/>
                  </v:shape>
                  <v:group style="position:absolute;left:6430;top:157;width:225;height:25" coordorigin="6430,157" coordsize="225,25">
                    <v:shape style="position:absolute;left:6430;top:157;width:225;height:25" coordorigin="6430,157" coordsize="225,25" path="m6430,157l6655,182e" filled="f" stroked="t" strokeweight="0.75pt" strokecolor="#497DBA">
                      <v:path arrowok="t"/>
                    </v:shape>
                    <v:group style="position:absolute;left:5365;top:182;width:288;height:0" coordorigin="5365,182" coordsize="288,0">
                      <v:shape style="position:absolute;left:5365;top:182;width:288;height:0" coordorigin="5365,182" coordsize="288,0" path="m5653,182l5365,182e" filled="f" stroked="t" strokeweight="0.75pt" strokecolor="#497DBA">
                        <v:path arrowok="t"/>
                      </v:shape>
                      <v:shape type="#_x0000_t75" style="position:absolute;left:2621;top:2;width:842;height:386">
                        <v:imagedata o:title="" r:id="rId102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-1"/>
          <w:w w:val="100"/>
          <w:position w:val="-6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-6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9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-6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9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sectPr>
          <w:type w:val="continuous"/>
          <w:pgSz w:w="12240" w:h="15840"/>
          <w:pgMar w:top="1480" w:bottom="280" w:left="1340" w:right="1720"/>
          <w:cols w:num="3" w:equalWidth="off">
            <w:col w:w="1106" w:space="319"/>
            <w:col w:w="510" w:space="371"/>
            <w:col w:w="6874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Catal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               </w:t>
      </w:r>
      <w:r>
        <w:rPr>
          <w:rFonts w:cs="Calibri" w:hAnsi="Calibri" w:eastAsia="Calibri" w:ascii="Calibri"/>
          <w:spacing w:val="4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13"/>
          <w:sz w:val="22"/>
          <w:szCs w:val="22"/>
        </w:rPr>
        <w:t>CH</w:t>
      </w:r>
      <w:r>
        <w:rPr>
          <w:rFonts w:cs="Calibri" w:hAnsi="Calibri" w:eastAsia="Calibri" w:ascii="Calibri"/>
          <w:spacing w:val="19"/>
          <w:w w:val="100"/>
          <w:position w:val="-13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13"/>
          <w:sz w:val="22"/>
          <w:szCs w:val="22"/>
        </w:rPr>
        <w:t>-CH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98" w:right="-5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ackag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140"/>
        <w:sectPr>
          <w:type w:val="continuous"/>
          <w:pgSz w:w="12240" w:h="15840"/>
          <w:pgMar w:top="1480" w:bottom="280" w:left="1340" w:right="1720"/>
          <w:cols w:num="2" w:equalWidth="off">
            <w:col w:w="3925" w:space="686"/>
            <w:col w:w="4569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position w:val="1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14"/>
          <w:szCs w:val="14"/>
        </w:rPr>
        <w:t>         </w:t>
      </w:r>
      <w:r>
        <w:rPr>
          <w:rFonts w:cs="Calibri" w:hAnsi="Calibri" w:eastAsia="Calibri" w:ascii="Calibri"/>
          <w:spacing w:val="3"/>
          <w:w w:val="100"/>
          <w:position w:val="1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4"/>
          <w:szCs w:val="14"/>
        </w:rPr>
        <w:t>2</w:t>
      </w:r>
      <w:r>
        <w:rPr>
          <w:rFonts w:cs="Calibri" w:hAnsi="Calibri" w:eastAsia="Calibri" w:ascii="Calibri"/>
          <w:spacing w:val="20"/>
          <w:w w:val="100"/>
          <w:position w:val="1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4"/>
          <w:szCs w:val="14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398" w:right="356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(a)(i)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washed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6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juice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6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6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5"/>
        <w:ind w:left="400" w:right="2004" w:firstLine="25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ceuticals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549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rat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9"/>
        <w:sectPr>
          <w:type w:val="continuous"/>
          <w:pgSz w:w="12240" w:h="15840"/>
          <w:pgMar w:top="1480" w:bottom="280" w:left="1340" w:right="17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9" w:lineRule="exact" w:line="260"/>
        <w:ind w:left="451"/>
      </w:pPr>
      <w:r>
        <w:pict>
          <v:group style="position:absolute;margin-left:186.98pt;margin-top:9.80364pt;width:28.704pt;height:0pt;mso-position-horizontal-relative:page;mso-position-vertical-relative:paragraph;z-index:-2579" coordorigin="3740,196" coordsize="574,0">
            <v:shape style="position:absolute;left:3740;top:196;width:574;height:0" coordorigin="3740,196" coordsize="574,0" path="m3740,196l4314,196e" filled="f" stroked="t" strokeweight="0.81999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820"/>
      </w:pPr>
      <w:r>
        <w:pict>
          <v:group style="position:absolute;margin-left:197.93pt;margin-top:8.15363pt;width:24pt;height:0pt;mso-position-horizontal-relative:page;mso-position-vertical-relative:paragraph;z-index:-2578" coordorigin="3959,163" coordsize="480,0">
            <v:shape style="position:absolute;left:3959;top:163;width:480;height:0" coordorigin="3959,163" coordsize="480,0" path="m3959,163l4439,163e" filled="f" stroked="t" strokeweight="0.82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71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.6</w:t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5360" w:val="left"/>
        </w:tabs>
        <w:jc w:val="left"/>
        <w:spacing w:before="16" w:lineRule="exact" w:line="260"/>
        <w:ind w:left="700"/>
      </w:pPr>
      <w:r>
        <w:rPr>
          <w:rFonts w:cs="Calibri" w:hAnsi="Calibri" w:eastAsia="Calibri" w:ascii="Calibri"/>
          <w:b/>
          <w:sz w:val="22"/>
          <w:szCs w:val="22"/>
        </w:rPr>
      </w:r>
      <w:r>
        <w:rPr>
          <w:rFonts w:cs="Calibri" w:hAnsi="Calibri" w:eastAsia="Calibri" w:ascii="Calibri"/>
          <w:b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4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4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E</w:t>
      </w:r>
      <w:r>
        <w:rPr>
          <w:rFonts w:cs="Calibri" w:hAnsi="Calibri" w:eastAsia="Calibri" w:ascii="Calibri"/>
          <w:b/>
          <w:spacing w:val="1"/>
          <w:sz w:val="22"/>
          <w:szCs w:val="22"/>
          <w:u w:val="thick" w:color="94B3D6"/>
        </w:rPr>
        <w:t>l</w:t>
      </w:r>
      <w:r>
        <w:rPr>
          <w:rFonts w:cs="Calibri" w:hAnsi="Calibri" w:eastAsia="Calibri" w:ascii="Calibri"/>
          <w:b/>
          <w:spacing w:val="1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-1"/>
          <w:sz w:val="22"/>
          <w:szCs w:val="22"/>
          <w:u w:val="thick" w:color="94B3D6"/>
        </w:rPr>
        <w:t>e</w:t>
      </w:r>
      <w:r>
        <w:rPr>
          <w:rFonts w:cs="Calibri" w:hAnsi="Calibri" w:eastAsia="Calibri" w:ascii="Calibri"/>
          <w:b/>
          <w:spacing w:val="-1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me</w:t>
      </w:r>
      <w:r>
        <w:rPr>
          <w:rFonts w:cs="Calibri" w:hAnsi="Calibri" w:eastAsia="Calibri" w:ascii="Calibri"/>
          <w:b/>
          <w:spacing w:val="-1"/>
          <w:sz w:val="22"/>
          <w:szCs w:val="22"/>
          <w:u w:val="thick" w:color="94B3D6"/>
        </w:rPr>
        <w:t>n</w:t>
      </w:r>
      <w:r>
        <w:rPr>
          <w:rFonts w:cs="Calibri" w:hAnsi="Calibri" w:eastAsia="Calibri" w:ascii="Calibri"/>
          <w:b/>
          <w:spacing w:val="-1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ts</w:t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             </w:t>
      </w:r>
      <w:r>
        <w:rPr>
          <w:rFonts w:cs="Calibri" w:hAnsi="Calibri" w:eastAsia="Calibri" w:ascii="Calibri"/>
          <w:b/>
          <w:spacing w:val="-23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-23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-23"/>
          <w:sz w:val="22"/>
          <w:szCs w:val="22"/>
        </w:rPr>
      </w:r>
      <w:r>
        <w:rPr>
          <w:rFonts w:cs="Calibri" w:hAnsi="Calibri" w:eastAsia="Calibri" w:ascii="Calibri"/>
          <w:b/>
          <w:spacing w:val="-21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-13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-13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C</w:t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                </w:t>
      </w:r>
      <w:r>
        <w:rPr>
          <w:rFonts w:cs="Calibri" w:hAnsi="Calibri" w:eastAsia="Calibri" w:ascii="Calibri"/>
          <w:b/>
          <w:spacing w:val="-16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-16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-16"/>
          <w:sz w:val="22"/>
          <w:szCs w:val="22"/>
        </w:rPr>
      </w:r>
      <w:r>
        <w:rPr>
          <w:rFonts w:cs="Calibri" w:hAnsi="Calibri" w:eastAsia="Calibri" w:ascii="Calibri"/>
          <w:b/>
          <w:spacing w:val="-21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-16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-16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H</w:t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              </w:t>
      </w:r>
      <w:r>
        <w:rPr>
          <w:rFonts w:cs="Calibri" w:hAnsi="Calibri" w:eastAsia="Calibri" w:ascii="Calibri"/>
          <w:b/>
          <w:spacing w:val="-4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-4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-4"/>
          <w:sz w:val="22"/>
          <w:szCs w:val="22"/>
        </w:rPr>
      </w:r>
      <w:r>
        <w:rPr>
          <w:rFonts w:cs="Calibri" w:hAnsi="Calibri" w:eastAsia="Calibri" w:ascii="Calibri"/>
          <w:b/>
          <w:spacing w:val="-21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-16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-16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O</w:t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> </w:t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  <w:tab/>
      </w:r>
      <w:r>
        <w:rPr>
          <w:rFonts w:cs="Calibri" w:hAnsi="Calibri" w:eastAsia="Calibri" w:ascii="Calibri"/>
          <w:b/>
          <w:spacing w:val="0"/>
          <w:sz w:val="22"/>
          <w:szCs w:val="22"/>
          <w:u w:val="thick" w:color="94B3D6"/>
        </w:rPr>
      </w:r>
      <w:r>
        <w:rPr>
          <w:rFonts w:cs="Calibri" w:hAnsi="Calibri" w:eastAsia="Calibri" w:ascii="Calibri"/>
          <w:b/>
          <w:spacing w:val="0"/>
          <w:sz w:val="22"/>
          <w:szCs w:val="22"/>
        </w:rPr>
      </w:r>
      <w:r>
        <w:rPr>
          <w:rFonts w:cs="Calibri" w:hAnsi="Calibri" w:eastAsia="Calibri" w:ascii="Calibri"/>
          <w:spacing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7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76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9" w:hRule="exact"/>
        </w:trPr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mass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60" w:hRule="exact"/>
        </w:trPr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mula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2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position w:val="-2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2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4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 w:lineRule="auto" w:line="274"/>
        <w:ind w:left="484" w:right="1134" w:firstLine="25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left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438" w:right="5022"/>
      </w:pPr>
      <w:r>
        <w:pict>
          <v:group style="position:absolute;margin-left:161.3pt;margin-top:-0.236367pt;width:64.35pt;height:39.24pt;mso-position-horizontal-relative:page;mso-position-vertical-relative:paragraph;z-index:-2577" coordorigin="3226,-5" coordsize="1287,785">
            <v:shape type="#_x0000_t75" style="position:absolute;left:3240;top:-5;width:1258;height:785">
              <v:imagedata o:title="" r:id="rId103"/>
            </v:shape>
            <v:group style="position:absolute;left:3236;top:287;width:1267;height:120" coordorigin="3236,287" coordsize="1267,120">
              <v:shape style="position:absolute;left:3236;top:287;width:1267;height:120" coordorigin="3236,287" coordsize="1267,120" path="m4403,357l4383,357,4383,407,4503,347,4403,357xe" filled="t" fillcolor="#497DBA" stroked="f">
                <v:path arrowok="t"/>
                <v:fill/>
              </v:shape>
              <v:shape style="position:absolute;left:3236;top:287;width:1267;height:120" coordorigin="3236,287" coordsize="1267,120" path="m4403,337l4383,287,4383,337,4403,337xe" filled="t" fillcolor="#497DBA" stroked="f">
                <v:path arrowok="t"/>
                <v:fill/>
              </v:shape>
              <v:shape style="position:absolute;left:3236;top:287;width:1267;height:120" coordorigin="3236,287" coordsize="1267,120" path="m3236,337l3236,357,4403,357,4503,347,4383,287,4403,337,3236,337xe" filled="t" fillcolor="#497DBA" stroked="f">
                <v:path arrowok="t"/>
                <v:fill/>
              </v:shape>
            </v:group>
            <w10:wrap type="none"/>
          </v:group>
        </w:pict>
      </w:r>
      <w:r>
        <w:pict>
          <v:shape type="#_x0000_t202" style="position:absolute;margin-left:110.9pt;margin-top:13.3136pt;width:184.158pt;height:6.96pt;mso-position-horizontal-relative:page;mso-position-vertical-relative:paragraph;z-index:-2575" filled="f" stroked="f">
            <v:textbox inset="0,0,0,0">
              <w:txbxContent>
                <w:p>
                  <w:pPr>
                    <w:rPr>
                      <w:rFonts w:cs="Calibri" w:hAnsi="Calibri" w:eastAsia="Calibri" w:ascii="Calibri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14"/>
                      <w:szCs w:val="14"/>
                    </w:rPr>
                    <w:t>2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14"/>
                      <w:szCs w:val="14"/>
                    </w:rPr>
                    <w:t>   </w:t>
                  </w:r>
                  <w:r>
                    <w:rPr>
                      <w:rFonts w:cs="Calibri" w:hAnsi="Calibri" w:eastAsia="Calibri" w:ascii="Calibri"/>
                      <w:spacing w:val="8"/>
                      <w:w w:val="100"/>
                      <w:position w:val="1"/>
                      <w:sz w:val="14"/>
                      <w:szCs w:val="14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14"/>
                      <w:szCs w:val="14"/>
                    </w:rPr>
                    <w:t>5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14"/>
                      <w:szCs w:val="14"/>
                    </w:rPr>
                    <w:t>                                                                                       </w:t>
                  </w:r>
                  <w:r>
                    <w:rPr>
                      <w:rFonts w:cs="Calibri" w:hAnsi="Calibri" w:eastAsia="Calibri" w:ascii="Calibri"/>
                      <w:spacing w:val="15"/>
                      <w:w w:val="100"/>
                      <w:position w:val="1"/>
                      <w:sz w:val="14"/>
                      <w:szCs w:val="14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14"/>
                      <w:szCs w:val="14"/>
                    </w:rPr>
                    <w:t>2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14"/>
                      <w:szCs w:val="14"/>
                    </w:rPr>
                    <w:t>             </w:t>
                  </w:r>
                  <w:r>
                    <w:rPr>
                      <w:rFonts w:cs="Calibri" w:hAnsi="Calibri" w:eastAsia="Calibri" w:ascii="Calibri"/>
                      <w:spacing w:val="21"/>
                      <w:w w:val="100"/>
                      <w:position w:val="1"/>
                      <w:sz w:val="14"/>
                      <w:szCs w:val="14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14"/>
                      <w:szCs w:val="14"/>
                    </w:rPr>
                    <w:t>2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3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3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3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3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position w:val="13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3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10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13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3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0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10"/>
          <w:sz w:val="14"/>
          <w:szCs w:val="14"/>
        </w:rPr>
        <w:t>                     </w:t>
      </w:r>
      <w:r>
        <w:rPr>
          <w:rFonts w:cs="Calibri" w:hAnsi="Calibri" w:eastAsia="Calibri" w:ascii="Calibri"/>
          <w:spacing w:val="29"/>
          <w:w w:val="100"/>
          <w:position w:val="10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CH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2291" w:right="679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eat</w:t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398" w:right="539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antisept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6"/>
        <w:ind w:left="1233" w:right="66" w:hanging="85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ecular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entical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ecules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called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32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atu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ers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ies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whi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tificial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ers</w:t>
      </w:r>
      <w:r>
        <w:rPr>
          <w:rFonts w:cs="Calibri" w:hAnsi="Calibri" w:eastAsia="Calibri" w:ascii="Calibri"/>
          <w:spacing w:val="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23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76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 w:lineRule="auto" w:line="278"/>
        <w:ind w:left="1180" w:right="2096" w:firstLine="8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114" w:right="5144"/>
        <w:sectPr>
          <w:pgMar w:header="0" w:footer="1003" w:top="1440" w:bottom="280" w:left="1340" w:right="1340"/>
          <w:pgSz w:w="12240" w:h="158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50" w:right="-5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5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OH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14"/>
          <w:szCs w:val="14"/>
        </w:rPr>
        <w:jc w:val="center"/>
        <w:ind w:left="-37" w:right="-37"/>
      </w:pPr>
      <w:r>
        <w:pict>
          <v:group style="position:absolute;margin-left:161.3pt;margin-top:0.0836328pt;width:64.35pt;height:39.12pt;mso-position-horizontal-relative:page;mso-position-vertical-relative:paragraph;z-index:-2576" coordorigin="3226,2" coordsize="1287,782">
            <v:shape type="#_x0000_t75" style="position:absolute;left:3240;top:2;width:1258;height:782">
              <v:imagedata o:title="" r:id="rId104"/>
            </v:shape>
            <v:group style="position:absolute;left:3236;top:292;width:1267;height:120" coordorigin="3236,292" coordsize="1267,120">
              <v:shape style="position:absolute;left:3236;top:292;width:1267;height:120" coordorigin="3236,292" coordsize="1267,120" path="m4403,362l4383,362,4383,412,4503,352,4403,362xe" filled="t" fillcolor="#497DBA" stroked="f">
                <v:path arrowok="t"/>
                <v:fill/>
              </v:shape>
              <v:shape style="position:absolute;left:3236;top:292;width:1267;height:120" coordorigin="3236,292" coordsize="1267,120" path="m4403,342l4383,292,4383,342,4403,342xe" filled="t" fillcolor="#497DBA" stroked="f">
                <v:path arrowok="t"/>
                <v:fill/>
              </v:shape>
              <v:shape style="position:absolute;left:3236;top:292;width:1267;height:120" coordorigin="3236,292" coordsize="1267,120" path="m3236,342l3236,362,4403,362,4503,352,4383,292,4403,342,3236,342xe" filled="t" fillcolor="#497DBA" stroked="f">
                <v:path arrowok="t"/>
                <v:fill/>
              </v:shape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99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99"/>
          <w:position w:val="-3"/>
          <w:sz w:val="14"/>
          <w:szCs w:val="14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391" w:right="206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eat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ectPr>
          <w:type w:val="continuous"/>
          <w:pgSz w:w="12240" w:h="15840"/>
          <w:pgMar w:top="1480" w:bottom="280" w:left="1340" w:right="1340"/>
          <w:cols w:num="3" w:equalWidth="off">
            <w:col w:w="1612" w:space="289"/>
            <w:col w:w="1075" w:space="726"/>
            <w:col w:w="5858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17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48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ehydrat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528" w:right="1083"/>
        <w:sectPr>
          <w:type w:val="continuous"/>
          <w:pgSz w:w="12240" w:h="15840"/>
          <w:pgMar w:top="1480" w:bottom="280" w:left="1340" w:right="13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perce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tage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hyd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.3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9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1632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61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8" w:hRule="exact"/>
        </w:trPr>
        <w:tc>
          <w:tcPr>
            <w:tcW w:w="1632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Per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61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94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63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6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63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6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.14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63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6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0" w:hRule="exact"/>
        </w:trPr>
        <w:tc>
          <w:tcPr>
            <w:tcW w:w="163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mula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55" w:type="dxa"/>
            <w:gridSpan w:val="2"/>
            <w:tcBorders>
              <w:top w:val="nil" w:sz="6" w:space="0" w:color="auto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spacing w:before="4"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0"/>
                <w:w w:val="100"/>
                <w:position w:val="-2"/>
                <w:sz w:val="14"/>
                <w:szCs w:val="1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auto" w:line="266"/>
        <w:ind w:left="1135" w:right="7456" w:hanging="45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(e)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(CH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3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11"/>
        <w:ind w:left="984"/>
      </w:pPr>
      <w:r>
        <w:pict>
          <v:group style="position:absolute;margin-left:72.24pt;margin-top:35.4836pt;width:156.72pt;height:63.72pt;mso-position-horizontal-relative:page;mso-position-vertical-relative:paragraph;z-index:-2574" coordorigin="1445,710" coordsize="3134,1274">
            <v:shape type="#_x0000_t75" style="position:absolute;left:1445;top:710;width:3134;height:1274">
              <v:imagedata o:title="" r:id="rId105"/>
            </v:shape>
            <v:group style="position:absolute;left:1728;top:1381;width:150;height:0" coordorigin="1728,1381" coordsize="150,0">
              <v:shape style="position:absolute;left:1728;top:1381;width:150;height:0" coordorigin="1728,1381" coordsize="150,0" path="m1728,1381l1878,1381e" filled="f" stroked="t" strokeweight="0.75pt" strokecolor="#497DBA">
                <v:path arrowok="t"/>
              </v:shape>
              <v:group style="position:absolute;left:2062;top:1381;width:150;height:0" coordorigin="2062,1381" coordsize="150,0">
                <v:shape style="position:absolute;left:2062;top:1381;width:150;height:0" coordorigin="2062,1381" coordsize="150,0" path="m2062,1381l2212,1381e" filled="f" stroked="t" strokeweight="0.75pt" strokecolor="#497DBA">
                  <v:path arrowok="t"/>
                </v:shape>
                <v:group style="position:absolute;left:2350;top:1347;width:149;height:0" coordorigin="2350,1347" coordsize="149,0">
                  <v:shape style="position:absolute;left:2350;top:1347;width:149;height:0" coordorigin="2350,1347" coordsize="149,0" path="m2350,1347l2499,1347e" filled="f" stroked="t" strokeweight="0.75pt" strokecolor="#497DBA">
                    <v:path arrowok="t"/>
                  </v:shape>
                  <v:group style="position:absolute;left:1958;top:990;width:0;height:230" coordorigin="1958,990" coordsize="0,230">
                    <v:shape style="position:absolute;left:1958;top:990;width:0;height:230" coordorigin="1958,990" coordsize="0,230" path="m1958,1220l1958,990e" filled="f" stroked="t" strokeweight="0.75pt" strokecolor="#497DBA">
                      <v:path arrowok="t"/>
                    </v:shape>
                    <v:group style="position:absolute;left:2592;top:1059;width:207;height:172" coordorigin="2592,1059" coordsize="207,172">
                      <v:shape style="position:absolute;left:2592;top:1059;width:207;height:172" coordorigin="2592,1059" coordsize="207,172" path="m2592,1231l2799,1059e" filled="f" stroked="t" strokeweight="0.75pt" strokecolor="#497DBA">
                        <v:path arrowok="t"/>
                      </v:shape>
                      <v:group style="position:absolute;left:1970;top:1485;width:11;height:230" coordorigin="1970,1485" coordsize="11,230">
                        <v:shape style="position:absolute;left:1970;top:1485;width:11;height:230" coordorigin="1970,1485" coordsize="11,230" path="m1970,1715l1981,1485e" filled="f" stroked="t" strokeweight="0.75pt" strokecolor="#497DBA">
                          <v:path arrowok="t"/>
                        </v:shape>
                        <v:group style="position:absolute;left:2592;top:1508;width:207;height:207" coordorigin="2592,1508" coordsize="207,207">
                          <v:shape style="position:absolute;left:2592;top:1508;width:207;height:207" coordorigin="2592,1508" coordsize="207,207" path="m2799,1715l2592,1508e" filled="f" stroked="t" strokeweight="0.75pt" strokecolor="#497DBA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5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8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9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</w:p>
        </w:tc>
      </w:tr>
      <w:tr>
        <w:trPr>
          <w:trHeight w:val="50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-1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  <w:u w:val="single" w:color="497DBA"/>
              </w:rPr>
              <w:t> 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  <w:u w:val="single" w:color="497DBA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</w:p>
        </w:tc>
      </w:tr>
      <w:tr>
        <w:trPr>
          <w:trHeight w:val="465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ind w:right="12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</w:p>
        </w:tc>
      </w:tr>
    </w:tbl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before="43"/>
        <w:ind w:left="107"/>
      </w:pPr>
      <w:r>
        <w:pict>
          <v:group style="position:absolute;margin-left:142.79pt;margin-top:7.77363pt;width:30.51pt;height:6pt;mso-position-horizontal-relative:page;mso-position-vertical-relative:paragraph;z-index:-2573" coordorigin="2856,155" coordsize="610,120">
            <v:shape style="position:absolute;left:2856;top:155;width:610;height:120" coordorigin="2856,155" coordsize="610,120" path="m3366,226l3346,226,3345,275,3466,218,3366,226xe" filled="t" fillcolor="#497DBA" stroked="f">
              <v:path arrowok="t"/>
              <v:fill/>
            </v:shape>
            <v:shape style="position:absolute;left:2856;top:155;width:610;height:120" coordorigin="2856,155" coordsize="610,120" path="m3366,206l3347,155,3346,206,3366,206xe" filled="t" fillcolor="#497DBA" stroked="f">
              <v:path arrowok="t"/>
              <v:fill/>
            </v:shape>
            <v:shape style="position:absolute;left:2856;top:155;width:610;height:120" coordorigin="2856,155" coordsize="610,120" path="m2856,197l2856,217,3346,226,3366,226,3466,218,3347,155,3366,206,3346,206,2856,197xe" filled="t" fillcolor="#497DB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-2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                        </w:t>
      </w:r>
      <w:r>
        <w:rPr>
          <w:rFonts w:cs="Calibri" w:hAnsi="Calibri" w:eastAsia="Calibri" w:ascii="Calibri"/>
          <w:spacing w:val="9"/>
          <w:w w:val="100"/>
          <w:position w:val="-3"/>
          <w:sz w:val="14"/>
          <w:szCs w:val="14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-3"/>
          <w:sz w:val="14"/>
          <w:szCs w:val="14"/>
        </w:rPr>
        <w:t>3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6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Br</w:t>
      </w:r>
      <w:r>
        <w:rPr>
          <w:rFonts w:cs="Calibri" w:hAnsi="Calibri" w:eastAsia="Calibri" w:ascii="Calibri"/>
          <w:spacing w:val="0"/>
          <w:w w:val="100"/>
          <w:position w:val="-3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sectPr>
      <w:pgMar w:header="0" w:footer="1003" w:top="1360" w:bottom="280" w:left="104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30.856pt;width:272.809pt;height:13.04pt;mso-position-horizontal-relative:page;mso-position-vertical-relative:page;z-index:-263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red</w:t>
                </w:r>
                <w:r>
                  <w:rPr>
                    <w:rFonts w:cs="Calibri" w:hAnsi="Calibri" w:eastAsia="Calibri" w:ascii="Calibri"/>
                    <w:color w:val="FF0000"/>
                    <w:spacing w:val="-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by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FF0000"/>
                    <w:spacing w:val="-3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Sc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0000"/>
                    <w:spacing w:val="-3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ce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Fo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ati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llege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5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3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8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9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30.856pt;width:272.809pt;height:13.04pt;mso-position-horizontal-relative:page;mso-position-vertical-relative:page;z-index:-263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red</w:t>
                </w:r>
                <w:r>
                  <w:rPr>
                    <w:rFonts w:cs="Calibri" w:hAnsi="Calibri" w:eastAsia="Calibri" w:ascii="Calibri"/>
                    <w:color w:val="FF0000"/>
                    <w:spacing w:val="-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by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FF0000"/>
                    <w:spacing w:val="-3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Sc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0000"/>
                    <w:spacing w:val="-3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ce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Fo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ati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llege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5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3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-2"/>
                    <w:w w:val="100"/>
                    <w:position w:val="1"/>
                    <w:sz w:val="22"/>
                    <w:szCs w:val="22"/>
                  </w:rPr>
                  <w:t>8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cs="Calibri" w:hAnsi="Calibri" w:eastAsia="Calibri" w:ascii="Calibri"/>
                    <w:color w:val="FF000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0000"/>
                    <w:spacing w:val="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FF0000"/>
                    <w:spacing w:val="0"/>
                    <w:w w:val="100"/>
                    <w:position w:val="1"/>
                    <w:sz w:val="22"/>
                    <w:szCs w:val="22"/>
                  </w:rPr>
                  <w:t>9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image" Target="media/image63.png"/><Relationship Id="rId67" Type="http://schemas.openxmlformats.org/officeDocument/2006/relationships/image" Target="media/image64.png"/><Relationship Id="rId68" Type="http://schemas.openxmlformats.org/officeDocument/2006/relationships/image" Target="media/image65.png"/><Relationship Id="rId69" Type="http://schemas.openxmlformats.org/officeDocument/2006/relationships/image" Target="media/image66.png"/><Relationship Id="rId70" Type="http://schemas.openxmlformats.org/officeDocument/2006/relationships/image" Target="media/image67.png"/><Relationship Id="rId71" Type="http://schemas.openxmlformats.org/officeDocument/2006/relationships/image" Target="media/image68.png"/><Relationship Id="rId72" Type="http://schemas.openxmlformats.org/officeDocument/2006/relationships/image" Target="media/image69.png"/><Relationship Id="rId73" Type="http://schemas.openxmlformats.org/officeDocument/2006/relationships/image" Target="media/image70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74.png"/><Relationship Id="rId78" Type="http://schemas.openxmlformats.org/officeDocument/2006/relationships/image" Target="media/image75.png"/><Relationship Id="rId79" Type="http://schemas.openxmlformats.org/officeDocument/2006/relationships/image" Target="media/image76.png"/><Relationship Id="rId80" Type="http://schemas.openxmlformats.org/officeDocument/2006/relationships/footer" Target="footer2.xml"/><Relationship Id="rId81" Type="http://schemas.openxmlformats.org/officeDocument/2006/relationships/footer" Target="footer3.xml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